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ackground w:color="ffffff">
    <v:background id="_x0000_s1025" filled="t"/>
  </w:background>
  <w:body>
    <w:p w:rsidR="003A274F" w:rsidRPr="00592EDA" w14:paraId="65618759" w14:textId="2F60F4A0">
      <w:pPr>
        <w:pStyle w:val="divname"/>
      </w:pPr>
      <w:r>
        <w:t>akavarapu bhanu kumar</w:t>
      </w:r>
    </w:p>
    <w:tbl>
      <w:tblPr>
        <w:tblStyle w:val="divdocumenttablecontactaspose"/>
        <w:tblW w:w="10560" w:type="dxa"/>
        <w:tblInd w:w="5" w:type="dxa"/>
        <w:shd w:val="clear" w:color="auto" w:fill="767171" w:themeFill="background2" w:themeFillShade="80"/>
        <w:tblCellMar>
          <w:left w:w="0" w:type="dxa"/>
          <w:right w:w="0" w:type="dxa"/>
        </w:tblCellMar>
        <w:tblLook w:val="05E0"/>
      </w:tblPr>
      <w:tblGrid>
        <w:gridCol w:w="10560"/>
      </w:tblGrid>
      <w:tr w14:paraId="2B5388E1" w14:textId="77777777" w:rsidTr="00592EDA">
        <w:tblPrEx>
          <w:tblW w:w="10560" w:type="dxa"/>
          <w:tblInd w:w="5" w:type="dxa"/>
          <w:shd w:val="clear" w:color="auto" w:fill="767171" w:themeFill="background2" w:themeFillShade="80"/>
          <w:tblCellMar>
            <w:left w:w="0" w:type="dxa"/>
            <w:right w:w="0" w:type="dxa"/>
          </w:tblCellMar>
          <w:tblLook w:val="05E0"/>
        </w:tblPrEx>
        <w:tc>
          <w:tcPr>
            <w:tcW w:w="0" w:type="auto"/>
            <w:shd w:val="clear" w:color="auto" w:fill="767171" w:themeFill="background2" w:themeFillShade="80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  <w:hideMark/>
          </w:tcPr>
          <w:p w:rsidR="003A274F" w:rsidRPr="00592EDA" w:rsidP="008E4DD6" w14:paraId="6992444F" w14:textId="57C675E4">
            <w:pPr>
              <w:pStyle w:val="divaddress"/>
              <w:shd w:val="clear" w:color="auto" w:fill="auto"/>
              <w:spacing w:after="60" w:line="320" w:lineRule="exact"/>
              <w:ind w:left="100" w:right="100"/>
              <w:rPr>
                <w:color w:val="FFFFFF" w:themeColor="background1"/>
              </w:rPr>
            </w:pPr>
            <w:r w:rsidRPr="00592EDA">
              <w:rPr>
                <w:rStyle w:val="span"/>
                <w:color w:val="FFFFFF" w:themeColor="background1"/>
                <w:sz w:val="20"/>
                <w:szCs w:val="20"/>
                <w:shd w:val="clear" w:color="auto" w:fill="auto"/>
              </w:rPr>
              <w:t>Hyderabad, Telangana5000</w:t>
            </w:r>
            <w:r w:rsidR="00B15561">
              <w:rPr>
                <w:rStyle w:val="span"/>
                <w:color w:val="FFFFFF" w:themeColor="background1"/>
                <w:sz w:val="20"/>
                <w:szCs w:val="20"/>
                <w:shd w:val="clear" w:color="auto" w:fill="auto"/>
              </w:rPr>
              <w:t>92</w:t>
            </w:r>
            <w:r w:rsidRPr="00592EDA">
              <w:rPr>
                <w:rStyle w:val="span"/>
                <w:vanish/>
                <w:color w:val="FFFFFF" w:themeColor="background1"/>
                <w:sz w:val="20"/>
                <w:szCs w:val="20"/>
                <w:shd w:val="clear" w:color="auto" w:fill="auto"/>
              </w:rPr>
              <w:t>500076, Hyderabad, Telangana</w:t>
            </w:r>
            <w:r w:rsidR="008E4DD6">
              <w:rPr>
                <w:rStyle w:val="span"/>
                <w:color w:val="FFFFFF" w:themeColor="background1"/>
                <w:sz w:val="20"/>
                <w:szCs w:val="20"/>
                <w:shd w:val="clear" w:color="auto" w:fill="auto"/>
              </w:rPr>
              <w:t xml:space="preserve">| +91 </w:t>
            </w:r>
            <w:r w:rsidR="00B15561">
              <w:rPr>
                <w:rStyle w:val="span"/>
                <w:color w:val="FFFFFF" w:themeColor="background1"/>
                <w:sz w:val="20"/>
                <w:szCs w:val="20"/>
                <w:shd w:val="clear" w:color="auto" w:fill="auto"/>
              </w:rPr>
              <w:t>9676251731</w:t>
            </w:r>
            <w:r w:rsidR="00BF5414">
              <w:rPr>
                <w:rStyle w:val="span"/>
                <w:color w:val="FFFFFF" w:themeColor="background1"/>
                <w:sz w:val="20"/>
                <w:szCs w:val="20"/>
                <w:shd w:val="clear" w:color="auto" w:fill="auto"/>
              </w:rPr>
              <w:t>,+</w:t>
            </w:r>
            <w:r w:rsidR="00BF5414">
              <w:rPr>
                <w:rStyle w:val="span"/>
                <w:color w:val="FFFFFF" w:themeColor="background1"/>
                <w:sz w:val="20"/>
                <w:szCs w:val="20"/>
                <w:shd w:val="clear" w:color="auto" w:fill="auto"/>
              </w:rPr>
              <w:t>91 8639548710</w:t>
            </w:r>
            <w:r w:rsidRPr="00592EDA">
              <w:rPr>
                <w:rStyle w:val="span"/>
                <w:color w:val="FFFFFF" w:themeColor="background1"/>
                <w:sz w:val="20"/>
                <w:szCs w:val="20"/>
                <w:shd w:val="clear" w:color="auto" w:fill="auto"/>
              </w:rPr>
              <w:t xml:space="preserve">| </w:t>
            </w:r>
            <w:r w:rsidR="00B15561">
              <w:rPr>
                <w:rStyle w:val="span"/>
                <w:color w:val="FFFFFF" w:themeColor="background1"/>
                <w:sz w:val="20"/>
                <w:szCs w:val="20"/>
                <w:shd w:val="clear" w:color="auto" w:fill="auto"/>
              </w:rPr>
              <w:t>bunnybhanu22</w:t>
            </w:r>
            <w:r w:rsidRPr="00592EDA">
              <w:rPr>
                <w:rStyle w:val="span"/>
                <w:color w:val="FFFFFF" w:themeColor="background1"/>
                <w:sz w:val="20"/>
                <w:szCs w:val="20"/>
                <w:shd w:val="clear" w:color="auto" w:fill="auto"/>
              </w:rPr>
              <w:t>@gmail.com</w:t>
            </w:r>
          </w:p>
        </w:tc>
      </w:tr>
    </w:tbl>
    <w:p w:rsidR="003A274F" w14:paraId="3EB6F515" w14:textId="77777777">
      <w:pPr>
        <w:pStyle w:val="divdocumentdivsectiontitle"/>
        <w:pBdr>
          <w:bottom w:val="single" w:sz="8" w:space="1" w:color="C00000"/>
        </w:pBdr>
        <w:spacing w:before="280" w:after="180"/>
        <w:rPr>
          <w:b/>
          <w:bCs/>
        </w:rPr>
      </w:pPr>
      <w:r>
        <w:rPr>
          <w:b/>
          <w:bCs/>
        </w:rPr>
        <w:t>Professional Summary</w:t>
      </w:r>
    </w:p>
    <w:p w:rsidR="003A274F" w14:paraId="0BE4FC33" w14:textId="6E698E14">
      <w:pPr>
        <w:pStyle w:val="p"/>
        <w:spacing w:line="280" w:lineRule="atLeast"/>
        <w:rPr>
          <w:sz w:val="22"/>
          <w:szCs w:val="22"/>
        </w:rPr>
      </w:pPr>
      <w:r>
        <w:rPr>
          <w:sz w:val="22"/>
          <w:szCs w:val="22"/>
        </w:rPr>
        <w:t>Motiv</w:t>
      </w:r>
      <w:r w:rsidR="008E4DD6">
        <w:rPr>
          <w:sz w:val="22"/>
          <w:szCs w:val="22"/>
        </w:rPr>
        <w:t xml:space="preserve">ated Design Engineer with over </w:t>
      </w:r>
      <w:r w:rsidR="00B15561">
        <w:rPr>
          <w:sz w:val="22"/>
          <w:szCs w:val="22"/>
        </w:rPr>
        <w:t>04</w:t>
      </w:r>
      <w:r>
        <w:rPr>
          <w:sz w:val="22"/>
          <w:szCs w:val="22"/>
        </w:rPr>
        <w:t xml:space="preserve">+ years in engineering design and implementation. Proficient in dominant software tools such as CAD, 2D and 3D design and Solid </w:t>
      </w:r>
      <w:r w:rsidR="00D5371C">
        <w:rPr>
          <w:sz w:val="22"/>
          <w:szCs w:val="22"/>
        </w:rPr>
        <w:t>Modelling</w:t>
      </w:r>
      <w:r>
        <w:rPr>
          <w:sz w:val="22"/>
          <w:szCs w:val="22"/>
        </w:rPr>
        <w:t>. Veteran provider of equipment selection, sizing, design and equipment test design and execution.</w:t>
      </w:r>
    </w:p>
    <w:p w:rsidR="003A274F" w14:paraId="6AABF4A3" w14:textId="77777777">
      <w:pPr>
        <w:pStyle w:val="divdocumentdivsectiontitle"/>
        <w:pBdr>
          <w:bottom w:val="single" w:sz="8" w:space="1" w:color="C00000"/>
        </w:pBdr>
        <w:spacing w:before="280" w:after="180"/>
        <w:rPr>
          <w:b/>
          <w:bCs/>
        </w:rPr>
      </w:pPr>
      <w:r>
        <w:rPr>
          <w:b/>
          <w:bCs/>
        </w:rPr>
        <w:t>Skills</w:t>
      </w:r>
    </w:p>
    <w:tbl>
      <w:tblPr>
        <w:tblStyle w:val="divdocumenttable"/>
        <w:tblW w:w="0" w:type="auto"/>
        <w:tblInd w:w="5" w:type="dxa"/>
        <w:tblLayout w:type="fixed"/>
        <w:tblCellMar>
          <w:left w:w="0" w:type="dxa"/>
          <w:right w:w="0" w:type="dxa"/>
        </w:tblCellMar>
        <w:tblLook w:val="05E0"/>
      </w:tblPr>
      <w:tblGrid>
        <w:gridCol w:w="5278"/>
        <w:gridCol w:w="5278"/>
      </w:tblGrid>
      <w:tr w14:paraId="106E482D" w14:textId="77777777">
        <w:tblPrEx>
          <w:tblW w:w="0" w:type="auto"/>
          <w:tblInd w:w="5" w:type="dxa"/>
          <w:tblLayout w:type="fixed"/>
          <w:tblCellMar>
            <w:left w:w="0" w:type="dxa"/>
            <w:right w:w="0" w:type="dxa"/>
          </w:tblCellMar>
          <w:tblLook w:val="05E0"/>
        </w:tblPrEx>
        <w:tc>
          <w:tcPr>
            <w:tcW w:w="5278" w:type="dxa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:rsidR="003A274F" w14:paraId="61D4EF53" w14:textId="77777777">
            <w:pPr>
              <w:pStyle w:val="ulli"/>
              <w:numPr>
                <w:ilvl w:val="0"/>
                <w:numId w:val="1"/>
              </w:numPr>
              <w:spacing w:line="280" w:lineRule="atLeast"/>
              <w:ind w:left="460" w:hanging="20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ISO Quality Standards</w:t>
            </w:r>
          </w:p>
          <w:p w:rsidR="003A274F" w14:paraId="40EE2263" w14:textId="77777777">
            <w:pPr>
              <w:pStyle w:val="ulli"/>
              <w:numPr>
                <w:ilvl w:val="0"/>
                <w:numId w:val="1"/>
              </w:numPr>
              <w:spacing w:line="280" w:lineRule="atLeast"/>
              <w:ind w:left="460" w:hanging="20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AutoCAD</w:t>
            </w:r>
          </w:p>
          <w:p w:rsidR="003A274F" w14:paraId="0AAA04A3" w14:textId="77777777">
            <w:pPr>
              <w:pStyle w:val="ulli"/>
              <w:numPr>
                <w:ilvl w:val="0"/>
                <w:numId w:val="1"/>
              </w:numPr>
              <w:spacing w:line="280" w:lineRule="atLeast"/>
              <w:ind w:left="460" w:hanging="20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Solid works</w:t>
            </w:r>
          </w:p>
          <w:p w:rsidR="003A274F" w:rsidP="00645A85" w14:paraId="37809E6F" w14:textId="77777777">
            <w:pPr>
              <w:pStyle w:val="ulli"/>
              <w:spacing w:line="280" w:lineRule="atLeast"/>
              <w:ind w:left="460"/>
              <w:rPr>
                <w:sz w:val="22"/>
                <w:szCs w:val="22"/>
              </w:rPr>
            </w:pPr>
          </w:p>
        </w:tc>
        <w:tc>
          <w:tcPr>
            <w:tcW w:w="5278" w:type="dxa"/>
            <w:tcBorders>
              <w:left w:val="single" w:sz="8" w:space="0" w:color="FEFDFD"/>
            </w:tcBorders>
            <w:tcMar>
              <w:top w:w="5" w:type="dxa"/>
              <w:left w:w="10" w:type="dxa"/>
              <w:bottom w:w="5" w:type="dxa"/>
              <w:right w:w="5" w:type="dxa"/>
            </w:tcMar>
            <w:hideMark/>
          </w:tcPr>
          <w:p w:rsidR="003A274F" w:rsidP="00645A85" w14:paraId="5C4ACB29" w14:textId="77777777">
            <w:pPr>
              <w:pStyle w:val="ulli"/>
              <w:spacing w:line="280" w:lineRule="atLeast"/>
              <w:ind w:left="460"/>
              <w:rPr>
                <w:sz w:val="22"/>
                <w:szCs w:val="22"/>
              </w:rPr>
            </w:pPr>
          </w:p>
          <w:p w:rsidR="003A274F" w14:paraId="667E256A" w14:textId="77777777">
            <w:pPr>
              <w:pStyle w:val="ulli"/>
              <w:numPr>
                <w:ilvl w:val="0"/>
                <w:numId w:val="2"/>
              </w:numPr>
              <w:spacing w:line="280" w:lineRule="atLeast"/>
              <w:ind w:left="460" w:hanging="20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MS-Office</w:t>
            </w:r>
          </w:p>
        </w:tc>
      </w:tr>
    </w:tbl>
    <w:p w:rsidR="003A274F" w14:paraId="71D392B4" w14:textId="77777777">
      <w:pPr>
        <w:pStyle w:val="divdocumentdivsectiontitle"/>
        <w:pBdr>
          <w:bottom w:val="single" w:sz="8" w:space="1" w:color="C00000"/>
        </w:pBdr>
        <w:spacing w:before="280" w:after="180"/>
        <w:rPr>
          <w:b/>
          <w:bCs/>
        </w:rPr>
      </w:pPr>
      <w:r>
        <w:rPr>
          <w:b/>
          <w:bCs/>
        </w:rPr>
        <w:t>Work History</w:t>
      </w:r>
    </w:p>
    <w:p w:rsidR="003A274F" w14:paraId="5CAFF19C" w14:textId="27004231">
      <w:pPr>
        <w:pStyle w:val="divdocumentsinglecolumn"/>
        <w:tabs>
          <w:tab w:val="right" w:pos="10540"/>
        </w:tabs>
        <w:spacing w:line="280" w:lineRule="atLeast"/>
        <w:rPr>
          <w:sz w:val="22"/>
          <w:szCs w:val="22"/>
        </w:rPr>
      </w:pPr>
      <w:r>
        <w:rPr>
          <w:rStyle w:val="spanjobtitle"/>
          <w:sz w:val="22"/>
          <w:szCs w:val="22"/>
        </w:rPr>
        <w:t>Design Engineer</w:t>
      </w:r>
      <w:r>
        <w:rPr>
          <w:rStyle w:val="datesWrapper"/>
          <w:sz w:val="22"/>
          <w:szCs w:val="22"/>
        </w:rPr>
        <w:tab/>
      </w:r>
      <w:r w:rsidR="00B15561">
        <w:rPr>
          <w:rStyle w:val="span"/>
          <w:sz w:val="22"/>
          <w:szCs w:val="22"/>
        </w:rPr>
        <w:t>01</w:t>
      </w:r>
      <w:r>
        <w:rPr>
          <w:rStyle w:val="span"/>
          <w:sz w:val="22"/>
          <w:szCs w:val="22"/>
        </w:rPr>
        <w:t>/20</w:t>
      </w:r>
      <w:r w:rsidR="00645A85">
        <w:rPr>
          <w:rStyle w:val="span"/>
          <w:sz w:val="22"/>
          <w:szCs w:val="22"/>
        </w:rPr>
        <w:t>1</w:t>
      </w:r>
      <w:r w:rsidR="00B15561">
        <w:rPr>
          <w:rStyle w:val="span"/>
          <w:sz w:val="22"/>
          <w:szCs w:val="22"/>
        </w:rPr>
        <w:t>9</w:t>
      </w:r>
      <w:r>
        <w:rPr>
          <w:rStyle w:val="span"/>
          <w:sz w:val="22"/>
          <w:szCs w:val="22"/>
        </w:rPr>
        <w:t xml:space="preserve"> to </w:t>
      </w:r>
      <w:r w:rsidR="00B15561">
        <w:rPr>
          <w:rStyle w:val="span"/>
          <w:sz w:val="22"/>
          <w:szCs w:val="22"/>
        </w:rPr>
        <w:t>Till Now</w:t>
      </w:r>
    </w:p>
    <w:p w:rsidR="003A274F" w14:paraId="64D4CF00" w14:textId="77777777">
      <w:pPr>
        <w:pStyle w:val="spanpaddedline"/>
        <w:spacing w:line="280" w:lineRule="atLeast"/>
        <w:rPr>
          <w:sz w:val="22"/>
          <w:szCs w:val="22"/>
        </w:rPr>
      </w:pPr>
      <w:r>
        <w:rPr>
          <w:rStyle w:val="spancompanyname"/>
          <w:sz w:val="22"/>
          <w:szCs w:val="22"/>
        </w:rPr>
        <w:t>Next Generation Technologies Hyderabad</w:t>
      </w:r>
      <w:r>
        <w:rPr>
          <w:rStyle w:val="span"/>
          <w:sz w:val="22"/>
          <w:szCs w:val="22"/>
        </w:rPr>
        <w:t xml:space="preserve"> – Hyderabad, Telangana</w:t>
      </w:r>
    </w:p>
    <w:p w:rsidR="003A274F" w14:paraId="53163154" w14:textId="77777777">
      <w:pPr>
        <w:pStyle w:val="ulli"/>
        <w:numPr>
          <w:ilvl w:val="0"/>
          <w:numId w:val="3"/>
        </w:numPr>
        <w:spacing w:line="280" w:lineRule="atLeast"/>
        <w:ind w:left="460" w:hanging="201"/>
        <w:rPr>
          <w:rStyle w:val="span"/>
          <w:sz w:val="22"/>
          <w:szCs w:val="22"/>
        </w:rPr>
      </w:pPr>
      <w:r>
        <w:rPr>
          <w:rStyle w:val="span"/>
          <w:sz w:val="22"/>
          <w:szCs w:val="22"/>
        </w:rPr>
        <w:t>Performed on-site field surveys and wrote technical narratives to document processes and design changes.</w:t>
      </w:r>
    </w:p>
    <w:p w:rsidR="003A274F" w14:paraId="156F46CC" w14:textId="77777777">
      <w:pPr>
        <w:pStyle w:val="ulli"/>
        <w:numPr>
          <w:ilvl w:val="0"/>
          <w:numId w:val="3"/>
        </w:numPr>
        <w:spacing w:line="280" w:lineRule="atLeast"/>
        <w:ind w:left="460" w:hanging="201"/>
        <w:rPr>
          <w:rStyle w:val="span"/>
          <w:sz w:val="22"/>
          <w:szCs w:val="22"/>
        </w:rPr>
      </w:pPr>
      <w:r>
        <w:rPr>
          <w:rStyle w:val="span"/>
          <w:sz w:val="22"/>
          <w:szCs w:val="22"/>
        </w:rPr>
        <w:t>Estimated quantities and cost of materials, equipment and labo</w:t>
      </w:r>
      <w:r w:rsidR="00592EDA">
        <w:rPr>
          <w:rStyle w:val="span"/>
          <w:sz w:val="22"/>
          <w:szCs w:val="22"/>
        </w:rPr>
        <w:t>u</w:t>
      </w:r>
      <w:r>
        <w:rPr>
          <w:rStyle w:val="span"/>
          <w:sz w:val="22"/>
          <w:szCs w:val="22"/>
        </w:rPr>
        <w:t>r to determine project feasibility.</w:t>
      </w:r>
    </w:p>
    <w:p w:rsidR="003A274F" w14:paraId="68FBCD6F" w14:textId="77777777">
      <w:pPr>
        <w:pStyle w:val="ulli"/>
        <w:numPr>
          <w:ilvl w:val="0"/>
          <w:numId w:val="3"/>
        </w:numPr>
        <w:spacing w:line="280" w:lineRule="atLeast"/>
        <w:ind w:left="460" w:hanging="201"/>
        <w:rPr>
          <w:rStyle w:val="span"/>
          <w:sz w:val="22"/>
          <w:szCs w:val="22"/>
        </w:rPr>
      </w:pPr>
      <w:r>
        <w:rPr>
          <w:rStyle w:val="span"/>
          <w:sz w:val="22"/>
          <w:szCs w:val="22"/>
        </w:rPr>
        <w:t>Created parts for various fabrication methods, including machining, General assembly, compound general assembly.</w:t>
      </w:r>
    </w:p>
    <w:p w:rsidR="003A274F" w14:paraId="1F05068D" w14:textId="77777777">
      <w:pPr>
        <w:pStyle w:val="ulli"/>
        <w:numPr>
          <w:ilvl w:val="0"/>
          <w:numId w:val="3"/>
        </w:numPr>
        <w:spacing w:line="280" w:lineRule="atLeast"/>
        <w:ind w:left="460" w:hanging="201"/>
        <w:rPr>
          <w:rStyle w:val="span"/>
          <w:sz w:val="22"/>
          <w:szCs w:val="22"/>
        </w:rPr>
      </w:pPr>
      <w:r>
        <w:rPr>
          <w:rStyle w:val="span"/>
          <w:sz w:val="22"/>
          <w:szCs w:val="22"/>
        </w:rPr>
        <w:t>Communicated with suppliers on raw material specifications, dimensions and pre-press approvals.</w:t>
      </w:r>
    </w:p>
    <w:p w:rsidR="003A274F" w14:paraId="1ED8FFEE" w14:textId="77777777">
      <w:pPr>
        <w:pStyle w:val="ulli"/>
        <w:numPr>
          <w:ilvl w:val="0"/>
          <w:numId w:val="3"/>
        </w:numPr>
        <w:spacing w:line="280" w:lineRule="atLeast"/>
        <w:ind w:left="460" w:hanging="201"/>
        <w:rPr>
          <w:rStyle w:val="span"/>
          <w:sz w:val="22"/>
          <w:szCs w:val="22"/>
        </w:rPr>
      </w:pPr>
      <w:r>
        <w:rPr>
          <w:rStyle w:val="span"/>
          <w:sz w:val="22"/>
          <w:szCs w:val="22"/>
        </w:rPr>
        <w:t>Balanced environmental responsibility and budget parameters in selection of production materials.</w:t>
      </w:r>
    </w:p>
    <w:p w:rsidR="003A274F" w14:paraId="05DF037D" w14:textId="77777777">
      <w:pPr>
        <w:pStyle w:val="ulli"/>
        <w:numPr>
          <w:ilvl w:val="0"/>
          <w:numId w:val="3"/>
        </w:numPr>
        <w:spacing w:line="280" w:lineRule="atLeast"/>
        <w:ind w:left="460" w:hanging="201"/>
        <w:rPr>
          <w:rStyle w:val="span"/>
          <w:sz w:val="22"/>
          <w:szCs w:val="22"/>
        </w:rPr>
      </w:pPr>
      <w:r>
        <w:rPr>
          <w:rStyle w:val="span"/>
          <w:sz w:val="22"/>
          <w:szCs w:val="22"/>
        </w:rPr>
        <w:t>Communicated with customers by phone, email and in person to meet design requirements for required products.</w:t>
      </w:r>
    </w:p>
    <w:p w:rsidR="003A274F" w14:paraId="57958476" w14:textId="77777777">
      <w:pPr>
        <w:pStyle w:val="ulli"/>
        <w:numPr>
          <w:ilvl w:val="0"/>
          <w:numId w:val="3"/>
        </w:numPr>
        <w:spacing w:line="280" w:lineRule="atLeast"/>
        <w:ind w:left="460" w:hanging="201"/>
        <w:rPr>
          <w:rStyle w:val="span"/>
          <w:sz w:val="22"/>
          <w:szCs w:val="22"/>
        </w:rPr>
      </w:pPr>
      <w:r>
        <w:rPr>
          <w:rStyle w:val="span"/>
          <w:sz w:val="22"/>
          <w:szCs w:val="22"/>
        </w:rPr>
        <w:t xml:space="preserve">Created 2Dand 3D drawings using </w:t>
      </w:r>
      <w:r>
        <w:rPr>
          <w:rStyle w:val="span"/>
          <w:color w:val="468AE5"/>
          <w:sz w:val="22"/>
          <w:szCs w:val="22"/>
        </w:rPr>
        <w:t>Autocad</w:t>
      </w:r>
      <w:r>
        <w:rPr>
          <w:rStyle w:val="span"/>
          <w:color w:val="468AE5"/>
          <w:sz w:val="22"/>
          <w:szCs w:val="22"/>
        </w:rPr>
        <w:t xml:space="preserve">, </w:t>
      </w:r>
      <w:r>
        <w:rPr>
          <w:rStyle w:val="span"/>
          <w:color w:val="468AE5"/>
          <w:sz w:val="22"/>
          <w:szCs w:val="22"/>
        </w:rPr>
        <w:t>Solidworks</w:t>
      </w:r>
      <w:r>
        <w:rPr>
          <w:rStyle w:val="span"/>
          <w:sz w:val="22"/>
          <w:szCs w:val="22"/>
        </w:rPr>
        <w:t xml:space="preserve"> to convey manufacturing and production configurations.</w:t>
      </w:r>
    </w:p>
    <w:p w:rsidR="003A274F" w14:paraId="1E078999" w14:textId="77777777">
      <w:pPr>
        <w:pStyle w:val="ulli"/>
        <w:numPr>
          <w:ilvl w:val="0"/>
          <w:numId w:val="3"/>
        </w:numPr>
        <w:spacing w:line="280" w:lineRule="atLeast"/>
        <w:ind w:left="460" w:hanging="201"/>
        <w:rPr>
          <w:rStyle w:val="span"/>
          <w:sz w:val="22"/>
          <w:szCs w:val="22"/>
        </w:rPr>
      </w:pPr>
      <w:r>
        <w:rPr>
          <w:rStyle w:val="span"/>
          <w:sz w:val="22"/>
          <w:szCs w:val="22"/>
        </w:rPr>
        <w:t xml:space="preserve">Collaborated with </w:t>
      </w:r>
      <w:r w:rsidR="00D5371C">
        <w:rPr>
          <w:rStyle w:val="span"/>
          <w:sz w:val="22"/>
          <w:szCs w:val="22"/>
        </w:rPr>
        <w:t>manufacturing, quality</w:t>
      </w:r>
      <w:r>
        <w:rPr>
          <w:rStyle w:val="span"/>
          <w:sz w:val="22"/>
          <w:szCs w:val="22"/>
        </w:rPr>
        <w:t xml:space="preserve"> and production teams to develop and implement product improvements to enhance performance.</w:t>
      </w:r>
    </w:p>
    <w:p w:rsidR="003A274F" w14:paraId="2236672F" w14:textId="77777777">
      <w:pPr>
        <w:pStyle w:val="ulli"/>
        <w:numPr>
          <w:ilvl w:val="0"/>
          <w:numId w:val="3"/>
        </w:numPr>
        <w:spacing w:line="280" w:lineRule="atLeast"/>
        <w:ind w:left="460" w:hanging="201"/>
        <w:rPr>
          <w:rStyle w:val="span"/>
          <w:sz w:val="22"/>
          <w:szCs w:val="22"/>
        </w:rPr>
      </w:pPr>
      <w:r>
        <w:rPr>
          <w:rStyle w:val="span"/>
          <w:sz w:val="22"/>
          <w:szCs w:val="22"/>
        </w:rPr>
        <w:t>Developed CAD drawings to support prototype designs.</w:t>
      </w:r>
    </w:p>
    <w:p w:rsidR="003A274F" w14:paraId="1C213D2F" w14:textId="77777777">
      <w:pPr>
        <w:pStyle w:val="ulli"/>
        <w:numPr>
          <w:ilvl w:val="0"/>
          <w:numId w:val="3"/>
        </w:numPr>
        <w:spacing w:line="280" w:lineRule="atLeast"/>
        <w:ind w:left="460" w:hanging="201"/>
        <w:rPr>
          <w:rStyle w:val="span"/>
          <w:sz w:val="22"/>
          <w:szCs w:val="22"/>
        </w:rPr>
      </w:pPr>
      <w:r>
        <w:rPr>
          <w:rStyle w:val="span"/>
          <w:sz w:val="22"/>
          <w:szCs w:val="22"/>
        </w:rPr>
        <w:t>Investigated equipment failures to diagnose faulty operation and made appropriate quality maintenance.</w:t>
      </w:r>
    </w:p>
    <w:p w:rsidR="003A274F" w14:paraId="4234F603" w14:textId="77777777">
      <w:pPr>
        <w:pStyle w:val="ulli"/>
        <w:numPr>
          <w:ilvl w:val="0"/>
          <w:numId w:val="3"/>
        </w:numPr>
        <w:spacing w:line="280" w:lineRule="atLeast"/>
        <w:ind w:left="460" w:hanging="201"/>
        <w:rPr>
          <w:rStyle w:val="span"/>
          <w:sz w:val="22"/>
          <w:szCs w:val="22"/>
        </w:rPr>
      </w:pPr>
      <w:r>
        <w:rPr>
          <w:rStyle w:val="span"/>
          <w:sz w:val="22"/>
          <w:szCs w:val="22"/>
        </w:rPr>
        <w:t>Checked design compliance with product specifications and standards requirements.</w:t>
      </w:r>
    </w:p>
    <w:p w:rsidR="003A274F" w14:paraId="04CEA4F0" w14:textId="3535401B">
      <w:pPr>
        <w:pStyle w:val="divdocumentsinglecolumn"/>
        <w:tabs>
          <w:tab w:val="right" w:pos="10540"/>
        </w:tabs>
        <w:spacing w:before="360" w:line="280" w:lineRule="atLeast"/>
        <w:rPr>
          <w:sz w:val="22"/>
          <w:szCs w:val="22"/>
        </w:rPr>
      </w:pPr>
      <w:r>
        <w:rPr>
          <w:rStyle w:val="spanjobtitle"/>
          <w:sz w:val="22"/>
          <w:szCs w:val="22"/>
        </w:rPr>
        <w:t>Mechanical Design Engineer</w:t>
      </w:r>
      <w:r>
        <w:rPr>
          <w:rStyle w:val="datesWrapper"/>
          <w:sz w:val="22"/>
          <w:szCs w:val="22"/>
        </w:rPr>
        <w:tab/>
      </w:r>
      <w:r>
        <w:rPr>
          <w:rStyle w:val="span"/>
          <w:sz w:val="22"/>
          <w:szCs w:val="22"/>
        </w:rPr>
        <w:t>0</w:t>
      </w:r>
      <w:r w:rsidR="00B15561">
        <w:rPr>
          <w:rStyle w:val="span"/>
          <w:sz w:val="22"/>
          <w:szCs w:val="22"/>
        </w:rPr>
        <w:t>8</w:t>
      </w:r>
      <w:r>
        <w:rPr>
          <w:rStyle w:val="span"/>
          <w:sz w:val="22"/>
          <w:szCs w:val="22"/>
        </w:rPr>
        <w:t>/2017 to 1</w:t>
      </w:r>
      <w:r w:rsidR="00B15561">
        <w:rPr>
          <w:rStyle w:val="span"/>
          <w:sz w:val="22"/>
          <w:szCs w:val="22"/>
        </w:rPr>
        <w:t>2</w:t>
      </w:r>
      <w:r>
        <w:rPr>
          <w:rStyle w:val="span"/>
          <w:sz w:val="22"/>
          <w:szCs w:val="22"/>
        </w:rPr>
        <w:t>/201</w:t>
      </w:r>
      <w:r w:rsidR="00B15561">
        <w:rPr>
          <w:rStyle w:val="span"/>
          <w:sz w:val="22"/>
          <w:szCs w:val="22"/>
        </w:rPr>
        <w:t>8</w:t>
      </w:r>
    </w:p>
    <w:p w:rsidR="003A274F" w14:paraId="069A487C" w14:textId="77777777">
      <w:pPr>
        <w:pStyle w:val="spanpaddedline"/>
        <w:spacing w:line="280" w:lineRule="atLeast"/>
        <w:rPr>
          <w:sz w:val="22"/>
          <w:szCs w:val="22"/>
        </w:rPr>
      </w:pPr>
      <w:r>
        <w:rPr>
          <w:rStyle w:val="spancompanyname"/>
          <w:sz w:val="22"/>
          <w:szCs w:val="22"/>
        </w:rPr>
        <w:t>Moschip</w:t>
      </w:r>
      <w:r>
        <w:rPr>
          <w:rStyle w:val="spancompanyname"/>
          <w:sz w:val="22"/>
          <w:szCs w:val="22"/>
        </w:rPr>
        <w:t xml:space="preserve"> Semiconductor Technology Ltd</w:t>
      </w:r>
      <w:r>
        <w:rPr>
          <w:rStyle w:val="span"/>
          <w:sz w:val="22"/>
          <w:szCs w:val="22"/>
        </w:rPr>
        <w:t xml:space="preserve"> – Hyderabad, Telangana</w:t>
      </w:r>
    </w:p>
    <w:p w:rsidR="003A274F" w14:paraId="67DB607C" w14:textId="77777777">
      <w:pPr>
        <w:pStyle w:val="ulli"/>
        <w:numPr>
          <w:ilvl w:val="0"/>
          <w:numId w:val="4"/>
        </w:numPr>
        <w:spacing w:line="280" w:lineRule="atLeast"/>
        <w:ind w:left="460" w:hanging="201"/>
        <w:rPr>
          <w:rStyle w:val="span"/>
          <w:sz w:val="22"/>
          <w:szCs w:val="22"/>
        </w:rPr>
      </w:pPr>
      <w:r>
        <w:rPr>
          <w:rStyle w:val="span"/>
          <w:sz w:val="22"/>
          <w:szCs w:val="22"/>
        </w:rPr>
        <w:t>Tested completed projects for functionality and implemented changes to production methods to rectify issues in final products.</w:t>
      </w:r>
    </w:p>
    <w:p w:rsidR="003A274F" w14:paraId="66117206" w14:textId="77777777">
      <w:pPr>
        <w:pStyle w:val="ulli"/>
        <w:numPr>
          <w:ilvl w:val="0"/>
          <w:numId w:val="4"/>
        </w:numPr>
        <w:spacing w:line="280" w:lineRule="atLeast"/>
        <w:ind w:left="460" w:hanging="201"/>
        <w:rPr>
          <w:rStyle w:val="span"/>
          <w:sz w:val="22"/>
          <w:szCs w:val="22"/>
        </w:rPr>
      </w:pPr>
      <w:r>
        <w:rPr>
          <w:rStyle w:val="span"/>
          <w:sz w:val="22"/>
          <w:szCs w:val="22"/>
        </w:rPr>
        <w:t>Checked design compliance with product specifications and standards requirements.</w:t>
      </w:r>
    </w:p>
    <w:p w:rsidR="003A274F" w14:paraId="46504F7C" w14:textId="77777777">
      <w:pPr>
        <w:pStyle w:val="ulli"/>
        <w:numPr>
          <w:ilvl w:val="0"/>
          <w:numId w:val="4"/>
        </w:numPr>
        <w:spacing w:line="280" w:lineRule="atLeast"/>
        <w:ind w:left="460" w:hanging="201"/>
        <w:rPr>
          <w:rStyle w:val="span"/>
          <w:sz w:val="22"/>
          <w:szCs w:val="22"/>
        </w:rPr>
      </w:pPr>
      <w:r>
        <w:rPr>
          <w:rStyle w:val="span"/>
          <w:sz w:val="22"/>
          <w:szCs w:val="22"/>
        </w:rPr>
        <w:t>Developed CAD drawings to support prototype designs.</w:t>
      </w:r>
    </w:p>
    <w:p w:rsidR="003A274F" w14:paraId="120612D4" w14:textId="77777777">
      <w:pPr>
        <w:pStyle w:val="ulli"/>
        <w:numPr>
          <w:ilvl w:val="0"/>
          <w:numId w:val="4"/>
        </w:numPr>
        <w:spacing w:line="280" w:lineRule="atLeast"/>
        <w:ind w:left="460" w:hanging="201"/>
        <w:rPr>
          <w:rStyle w:val="span"/>
          <w:sz w:val="22"/>
          <w:szCs w:val="22"/>
        </w:rPr>
      </w:pPr>
      <w:r>
        <w:rPr>
          <w:rStyle w:val="span"/>
          <w:sz w:val="22"/>
          <w:szCs w:val="22"/>
        </w:rPr>
        <w:t>Created CAD models and drawings for designs.</w:t>
      </w:r>
    </w:p>
    <w:p w:rsidR="003A274F" w14:paraId="0E0D0D22" w14:textId="77777777">
      <w:pPr>
        <w:pStyle w:val="ulli"/>
        <w:numPr>
          <w:ilvl w:val="0"/>
          <w:numId w:val="4"/>
        </w:numPr>
        <w:spacing w:line="280" w:lineRule="atLeast"/>
        <w:ind w:left="460" w:hanging="201"/>
        <w:rPr>
          <w:rStyle w:val="span"/>
          <w:sz w:val="22"/>
          <w:szCs w:val="22"/>
        </w:rPr>
      </w:pPr>
      <w:r>
        <w:rPr>
          <w:rStyle w:val="span"/>
          <w:sz w:val="22"/>
          <w:szCs w:val="22"/>
        </w:rPr>
        <w:t>Supervised production workers to determine problematic areas and implement solutions for optimized production.</w:t>
      </w:r>
    </w:p>
    <w:p w:rsidR="003A274F" w14:paraId="25BD9B15" w14:textId="77777777">
      <w:pPr>
        <w:pStyle w:val="ulli"/>
        <w:numPr>
          <w:ilvl w:val="0"/>
          <w:numId w:val="4"/>
        </w:numPr>
        <w:spacing w:line="280" w:lineRule="atLeast"/>
        <w:ind w:left="460" w:hanging="201"/>
        <w:rPr>
          <w:rStyle w:val="span"/>
          <w:sz w:val="22"/>
          <w:szCs w:val="22"/>
        </w:rPr>
      </w:pPr>
      <w:r>
        <w:rPr>
          <w:rStyle w:val="span"/>
          <w:sz w:val="22"/>
          <w:szCs w:val="22"/>
        </w:rPr>
        <w:t>Read and interpreted blueprints, technical drawings, schematics and computer-generated reports.</w:t>
      </w:r>
    </w:p>
    <w:p w:rsidR="003A274F" w14:paraId="75F34446" w14:textId="77777777">
      <w:pPr>
        <w:pStyle w:val="ulli"/>
        <w:numPr>
          <w:ilvl w:val="0"/>
          <w:numId w:val="4"/>
        </w:numPr>
        <w:spacing w:line="280" w:lineRule="atLeast"/>
        <w:ind w:left="460" w:hanging="201"/>
        <w:rPr>
          <w:rStyle w:val="span"/>
          <w:sz w:val="22"/>
          <w:szCs w:val="22"/>
        </w:rPr>
      </w:pPr>
      <w:r>
        <w:rPr>
          <w:rStyle w:val="span"/>
          <w:sz w:val="22"/>
          <w:szCs w:val="22"/>
        </w:rPr>
        <w:t>Documented products and processes using SolidWorks,</w:t>
      </w:r>
      <w:r w:rsidR="002C6DD3">
        <w:rPr>
          <w:rStyle w:val="span"/>
          <w:sz w:val="22"/>
          <w:szCs w:val="22"/>
        </w:rPr>
        <w:t xml:space="preserve"> AutoCAD</w:t>
      </w:r>
      <w:r>
        <w:rPr>
          <w:rStyle w:val="span"/>
          <w:sz w:val="22"/>
          <w:szCs w:val="22"/>
        </w:rPr>
        <w:t xml:space="preserve"> and</w:t>
      </w:r>
      <w:r w:rsidR="002C6DD3">
        <w:rPr>
          <w:rStyle w:val="span"/>
          <w:sz w:val="22"/>
          <w:szCs w:val="22"/>
        </w:rPr>
        <w:t xml:space="preserve"> MS Office </w:t>
      </w:r>
      <w:r>
        <w:rPr>
          <w:rStyle w:val="span"/>
          <w:sz w:val="22"/>
          <w:szCs w:val="22"/>
        </w:rPr>
        <w:t>to document release notes and designs.</w:t>
      </w:r>
    </w:p>
    <w:p w:rsidR="003A274F" w14:paraId="108F34DB" w14:textId="77777777">
      <w:pPr>
        <w:pStyle w:val="ulli"/>
        <w:numPr>
          <w:ilvl w:val="0"/>
          <w:numId w:val="4"/>
        </w:numPr>
        <w:spacing w:line="280" w:lineRule="atLeast"/>
        <w:ind w:left="460" w:hanging="201"/>
        <w:rPr>
          <w:rStyle w:val="span"/>
          <w:sz w:val="22"/>
          <w:szCs w:val="22"/>
        </w:rPr>
      </w:pPr>
      <w:r>
        <w:rPr>
          <w:rStyle w:val="span"/>
          <w:sz w:val="22"/>
          <w:szCs w:val="22"/>
        </w:rPr>
        <w:t>Used AutoCAD and Revit to examine product scopes and plan for adaptations in production methods.</w:t>
      </w:r>
    </w:p>
    <w:p w:rsidR="003A274F" w14:paraId="60EB801C" w14:textId="77777777">
      <w:pPr>
        <w:pStyle w:val="ulli"/>
        <w:numPr>
          <w:ilvl w:val="0"/>
          <w:numId w:val="4"/>
        </w:numPr>
        <w:spacing w:line="280" w:lineRule="atLeast"/>
        <w:ind w:left="460" w:hanging="201"/>
        <w:rPr>
          <w:rStyle w:val="span"/>
          <w:sz w:val="22"/>
          <w:szCs w:val="22"/>
        </w:rPr>
      </w:pPr>
      <w:r>
        <w:rPr>
          <w:rStyle w:val="span"/>
          <w:sz w:val="22"/>
          <w:szCs w:val="22"/>
        </w:rPr>
        <w:t>Supervised preparation of technical drawings by architectural technicians, CAD technicians and drafters.</w:t>
      </w:r>
    </w:p>
    <w:p w:rsidR="00691BAB" w14:paraId="459EA81C" w14:textId="77777777">
      <w:pPr>
        <w:pStyle w:val="divdocumentsinglecolumn"/>
        <w:tabs>
          <w:tab w:val="right" w:pos="10540"/>
        </w:tabs>
        <w:spacing w:before="360" w:line="280" w:lineRule="atLeast"/>
        <w:rPr>
          <w:rStyle w:val="spanjobtitle"/>
          <w:sz w:val="22"/>
          <w:szCs w:val="22"/>
        </w:rPr>
      </w:pPr>
    </w:p>
    <w:p w:rsidR="003A274F" w14:paraId="72A41043" w14:textId="77777777">
      <w:pPr>
        <w:pStyle w:val="divdocumentdivsectiontitle"/>
        <w:pBdr>
          <w:bottom w:val="single" w:sz="8" w:space="1" w:color="C00000"/>
        </w:pBdr>
        <w:spacing w:before="280" w:after="180"/>
        <w:rPr>
          <w:b/>
          <w:bCs/>
        </w:rPr>
      </w:pPr>
      <w:r>
        <w:rPr>
          <w:b/>
          <w:bCs/>
        </w:rPr>
        <w:t>Education</w:t>
      </w:r>
    </w:p>
    <w:p w:rsidR="003A274F" w14:paraId="1B10CF3B" w14:textId="2D58067D">
      <w:pPr>
        <w:pStyle w:val="divdocumentsinglecolumn"/>
        <w:tabs>
          <w:tab w:val="right" w:pos="10540"/>
        </w:tabs>
        <w:spacing w:line="280" w:lineRule="atLeast"/>
        <w:rPr>
          <w:sz w:val="22"/>
          <w:szCs w:val="22"/>
        </w:rPr>
      </w:pPr>
      <w:r>
        <w:rPr>
          <w:rStyle w:val="spandegree"/>
          <w:sz w:val="22"/>
          <w:szCs w:val="22"/>
        </w:rPr>
        <w:t>Bachelor of Technology</w:t>
      </w:r>
      <w:r>
        <w:rPr>
          <w:rStyle w:val="span"/>
          <w:sz w:val="22"/>
          <w:szCs w:val="22"/>
        </w:rPr>
        <w:t>: Mechanical Engineering</w:t>
      </w:r>
      <w:r>
        <w:rPr>
          <w:rStyle w:val="datesWrapper"/>
          <w:sz w:val="22"/>
          <w:szCs w:val="22"/>
        </w:rPr>
        <w:tab/>
      </w:r>
      <w:r>
        <w:rPr>
          <w:rStyle w:val="span"/>
          <w:sz w:val="22"/>
          <w:szCs w:val="22"/>
        </w:rPr>
        <w:t>06/20</w:t>
      </w:r>
      <w:r w:rsidR="00B15561">
        <w:rPr>
          <w:rStyle w:val="span"/>
          <w:sz w:val="22"/>
          <w:szCs w:val="22"/>
        </w:rPr>
        <w:t>17</w:t>
      </w:r>
    </w:p>
    <w:p w:rsidR="003A274F" w14:paraId="6EEACBB2" w14:textId="64D3A3B1">
      <w:pPr>
        <w:pStyle w:val="spanpaddedline"/>
        <w:spacing w:line="280" w:lineRule="atLeast"/>
        <w:rPr>
          <w:sz w:val="22"/>
          <w:szCs w:val="22"/>
        </w:rPr>
      </w:pPr>
      <w:r w:rsidRPr="00B15561">
        <w:rPr>
          <w:rStyle w:val="spancompanyname"/>
          <w:b w:val="0"/>
          <w:bCs w:val="0"/>
          <w:sz w:val="22"/>
          <w:szCs w:val="22"/>
        </w:rPr>
        <w:t>Samskruthi</w:t>
      </w:r>
      <w:r w:rsidRPr="00B15561">
        <w:rPr>
          <w:rStyle w:val="spancompanyname"/>
          <w:b w:val="0"/>
          <w:bCs w:val="0"/>
          <w:sz w:val="22"/>
          <w:szCs w:val="22"/>
        </w:rPr>
        <w:t xml:space="preserve"> </w:t>
      </w:r>
      <w:r w:rsidRPr="00B15561" w:rsidR="00102C4B">
        <w:rPr>
          <w:rStyle w:val="spancompanyname"/>
          <w:b w:val="0"/>
          <w:bCs w:val="0"/>
          <w:sz w:val="22"/>
          <w:szCs w:val="22"/>
        </w:rPr>
        <w:t>College</w:t>
      </w:r>
      <w:r w:rsidRPr="00B15561" w:rsidR="00102C4B">
        <w:rPr>
          <w:rStyle w:val="span"/>
          <w:b/>
          <w:bCs/>
          <w:sz w:val="22"/>
          <w:szCs w:val="22"/>
        </w:rPr>
        <w:t xml:space="preserve"> </w:t>
      </w:r>
      <w:r w:rsidRPr="00B15561">
        <w:rPr>
          <w:rStyle w:val="span"/>
          <w:sz w:val="22"/>
          <w:szCs w:val="22"/>
        </w:rPr>
        <w:t>of Engineering</w:t>
      </w:r>
      <w:r w:rsidR="00102C4B">
        <w:rPr>
          <w:rStyle w:val="span"/>
          <w:sz w:val="22"/>
          <w:szCs w:val="22"/>
        </w:rPr>
        <w:t>- Hyderabad</w:t>
      </w:r>
      <w:bookmarkStart w:id="0" w:name="_GoBack"/>
      <w:bookmarkEnd w:id="0"/>
    </w:p>
    <w:p w:rsidR="003A274F" w14:paraId="40954D85" w14:textId="1A45568F">
      <w:pPr>
        <w:pStyle w:val="divdocumentsinglecolumn"/>
        <w:tabs>
          <w:tab w:val="right" w:pos="10540"/>
        </w:tabs>
        <w:spacing w:before="360" w:line="280" w:lineRule="atLeast"/>
        <w:rPr>
          <w:sz w:val="22"/>
          <w:szCs w:val="22"/>
        </w:rPr>
      </w:pPr>
      <w:r>
        <w:rPr>
          <w:rStyle w:val="spandegree"/>
          <w:sz w:val="22"/>
          <w:szCs w:val="22"/>
        </w:rPr>
        <w:t>Board of Intermediate</w:t>
      </w:r>
      <w:r>
        <w:rPr>
          <w:rStyle w:val="span"/>
          <w:sz w:val="22"/>
          <w:szCs w:val="22"/>
        </w:rPr>
        <w:t>: MPC</w:t>
      </w:r>
      <w:r>
        <w:rPr>
          <w:rStyle w:val="datesWrapper"/>
          <w:sz w:val="22"/>
          <w:szCs w:val="22"/>
        </w:rPr>
        <w:tab/>
      </w:r>
      <w:r>
        <w:rPr>
          <w:rStyle w:val="span"/>
          <w:sz w:val="22"/>
          <w:szCs w:val="22"/>
        </w:rPr>
        <w:t>0</w:t>
      </w:r>
      <w:r w:rsidR="00B15561">
        <w:rPr>
          <w:rStyle w:val="span"/>
          <w:sz w:val="22"/>
          <w:szCs w:val="22"/>
        </w:rPr>
        <w:t>5</w:t>
      </w:r>
      <w:r>
        <w:rPr>
          <w:rStyle w:val="span"/>
          <w:sz w:val="22"/>
          <w:szCs w:val="22"/>
        </w:rPr>
        <w:t>/20</w:t>
      </w:r>
      <w:r w:rsidR="00B15561">
        <w:rPr>
          <w:rStyle w:val="span"/>
          <w:sz w:val="22"/>
          <w:szCs w:val="22"/>
        </w:rPr>
        <w:t>13</w:t>
      </w:r>
    </w:p>
    <w:p w:rsidR="003A274F" w14:paraId="3ACBC9D9" w14:textId="1BB96F12">
      <w:pPr>
        <w:pStyle w:val="spanpaddedline"/>
        <w:spacing w:line="280" w:lineRule="atLeast"/>
        <w:rPr>
          <w:sz w:val="22"/>
          <w:szCs w:val="22"/>
        </w:rPr>
      </w:pPr>
      <w:r>
        <w:rPr>
          <w:rStyle w:val="spancompanyname"/>
          <w:sz w:val="22"/>
          <w:szCs w:val="22"/>
        </w:rPr>
        <w:t xml:space="preserve">Sri Gayathri Junior </w:t>
      </w:r>
      <w:r w:rsidR="00102C4B">
        <w:rPr>
          <w:rStyle w:val="spancompanyname"/>
          <w:sz w:val="22"/>
          <w:szCs w:val="22"/>
        </w:rPr>
        <w:t xml:space="preserve">College </w:t>
      </w:r>
      <w:r w:rsidR="00102C4B">
        <w:rPr>
          <w:rStyle w:val="span"/>
          <w:sz w:val="22"/>
          <w:szCs w:val="22"/>
        </w:rPr>
        <w:t xml:space="preserve">- </w:t>
      </w:r>
      <w:r>
        <w:rPr>
          <w:rStyle w:val="span"/>
          <w:sz w:val="22"/>
          <w:szCs w:val="22"/>
        </w:rPr>
        <w:t>Hyderabad</w:t>
      </w:r>
    </w:p>
    <w:p w:rsidR="00B15561" w14:paraId="5CE437ED" w14:textId="35F8F742">
      <w:pPr>
        <w:pStyle w:val="divdocumentsinglecolumn"/>
        <w:tabs>
          <w:tab w:val="right" w:pos="10540"/>
        </w:tabs>
        <w:spacing w:before="360" w:line="280" w:lineRule="atLeast"/>
        <w:rPr>
          <w:rStyle w:val="span"/>
          <w:sz w:val="22"/>
          <w:szCs w:val="22"/>
        </w:rPr>
      </w:pPr>
      <w:r>
        <w:rPr>
          <w:rStyle w:val="spandegree"/>
          <w:sz w:val="22"/>
          <w:szCs w:val="22"/>
        </w:rPr>
        <w:t>Board of Secondary Education</w:t>
      </w:r>
      <w:r>
        <w:rPr>
          <w:rStyle w:val="span"/>
          <w:sz w:val="22"/>
          <w:szCs w:val="22"/>
        </w:rPr>
        <w:t>: SSC</w:t>
      </w:r>
    </w:p>
    <w:p w:rsidR="00B15561" w:rsidP="007F3BD7" w14:paraId="2B327F09" w14:textId="5A9D9F90">
      <w:pPr>
        <w:pStyle w:val="divdocumentsinglecolumn"/>
        <w:tabs>
          <w:tab w:val="right" w:pos="10540"/>
        </w:tabs>
        <w:spacing w:line="280" w:lineRule="atLeast"/>
        <w:rPr>
          <w:rStyle w:val="span"/>
          <w:sz w:val="22"/>
          <w:szCs w:val="22"/>
        </w:rPr>
      </w:pPr>
      <w:r>
        <w:rPr>
          <w:rStyle w:val="span"/>
          <w:sz w:val="22"/>
          <w:szCs w:val="22"/>
        </w:rPr>
        <w:t xml:space="preserve">Mamatha High </w:t>
      </w:r>
      <w:r>
        <w:rPr>
          <w:rStyle w:val="span"/>
          <w:sz w:val="22"/>
          <w:szCs w:val="22"/>
        </w:rPr>
        <w:t>Scho</w:t>
      </w:r>
      <w:r w:rsidR="007F3BD7">
        <w:rPr>
          <w:rStyle w:val="span"/>
          <w:sz w:val="22"/>
          <w:szCs w:val="22"/>
        </w:rPr>
        <w:t>ol,Nalgonda</w:t>
      </w:r>
    </w:p>
    <w:p w:rsidR="003A274F" w:rsidP="00F92AFF" w14:paraId="370B5E34" w14:textId="0A1830A1">
      <w:pPr>
        <w:pStyle w:val="divdocumentsinglecolumn"/>
        <w:tabs>
          <w:tab w:val="right" w:pos="10540"/>
        </w:tabs>
        <w:spacing w:line="280" w:lineRule="atLeast"/>
        <w:rPr>
          <w:sz w:val="22"/>
          <w:szCs w:val="22"/>
        </w:rPr>
      </w:pPr>
      <w:r>
        <w:rPr>
          <w:rStyle w:val="datesWrapper"/>
          <w:sz w:val="22"/>
          <w:szCs w:val="22"/>
        </w:rPr>
        <w:tab/>
      </w:r>
      <w:r>
        <w:rPr>
          <w:rStyle w:val="span"/>
          <w:sz w:val="22"/>
          <w:szCs w:val="22"/>
        </w:rPr>
        <w:t>04/20</w:t>
      </w:r>
      <w:r w:rsidR="00B15561">
        <w:rPr>
          <w:rStyle w:val="span"/>
          <w:sz w:val="22"/>
          <w:szCs w:val="22"/>
        </w:rPr>
        <w:t>11</w:t>
      </w:r>
    </w:p>
    <w:p w:rsidR="008E4DD6" w:rsidP="00645A85" w14:paraId="3D9B98E7" w14:textId="77777777">
      <w:pPr>
        <w:pStyle w:val="spanpaddedline"/>
        <w:spacing w:line="280" w:lineRule="atLeast"/>
        <w:rPr>
          <w:sz w:val="22"/>
          <w:szCs w:val="22"/>
        </w:rPr>
      </w:pPr>
    </w:p>
    <w:p w:rsidR="00645A85" w:rsidP="00645A85" w14:paraId="1545AF29" w14:textId="77777777">
      <w:pPr>
        <w:pStyle w:val="spanpaddedline"/>
        <w:spacing w:line="280" w:lineRule="atLeast"/>
        <w:rPr>
          <w:sz w:val="22"/>
          <w:szCs w:val="22"/>
        </w:rPr>
      </w:pPr>
      <w:r>
        <w:rPr>
          <w:sz w:val="22"/>
          <w:szCs w:val="22"/>
        </w:rPr>
        <w:t>I hereby declare that all the information furnished above is true to the best of my knowledge and belief.</w:t>
      </w:r>
    </w:p>
    <w:p w:rsidR="00645A85" w:rsidP="00645A85" w14:paraId="2D5D782F" w14:textId="77777777">
      <w:pPr>
        <w:pStyle w:val="spanpaddedline"/>
        <w:spacing w:line="280" w:lineRule="atLeast"/>
        <w:rPr>
          <w:sz w:val="22"/>
          <w:szCs w:val="22"/>
        </w:rPr>
      </w:pPr>
    </w:p>
    <w:p w:rsidR="00645A85" w:rsidP="00645A85" w14:paraId="75D87711" w14:textId="77777777">
      <w:pPr>
        <w:pStyle w:val="spanpaddedline"/>
        <w:spacing w:line="280" w:lineRule="atLeast"/>
        <w:rPr>
          <w:sz w:val="22"/>
          <w:szCs w:val="22"/>
        </w:rPr>
      </w:pPr>
    </w:p>
    <w:p w:rsidR="00645A85" w:rsidP="00645A85" w14:paraId="0C5CB8C5" w14:textId="77777777">
      <w:pPr>
        <w:pStyle w:val="spanpaddedline"/>
        <w:spacing w:line="280" w:lineRule="atLeast"/>
        <w:rPr>
          <w:sz w:val="22"/>
          <w:szCs w:val="22"/>
        </w:rPr>
      </w:pPr>
      <w:r>
        <w:rPr>
          <w:sz w:val="22"/>
          <w:szCs w:val="22"/>
        </w:rPr>
        <w:t>Place:</w:t>
      </w:r>
    </w:p>
    <w:p w:rsidR="00645A85" w:rsidP="00645A85" w14:paraId="5C291F21" w14:textId="046A9307">
      <w:pPr>
        <w:pStyle w:val="spanpaddedline"/>
        <w:spacing w:line="280" w:lineRule="atLeast"/>
        <w:rPr>
          <w:sz w:val="22"/>
          <w:szCs w:val="22"/>
        </w:rPr>
      </w:pPr>
      <w:r>
        <w:rPr>
          <w:sz w:val="22"/>
          <w:szCs w:val="22"/>
        </w:rPr>
        <w:t>Date: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(</w:t>
      </w:r>
      <w:r w:rsidR="007F3BD7">
        <w:rPr>
          <w:sz w:val="22"/>
          <w:szCs w:val="22"/>
        </w:rPr>
        <w:t>A</w:t>
      </w:r>
      <w:r w:rsidR="007F3BD7">
        <w:t>kavarapu</w:t>
      </w:r>
      <w:r w:rsidR="007F3BD7">
        <w:t xml:space="preserve"> </w:t>
      </w:r>
      <w:r w:rsidR="007F3BD7">
        <w:t>B</w:t>
      </w:r>
      <w:r w:rsidR="007F3BD7">
        <w:t xml:space="preserve">hanu </w:t>
      </w:r>
      <w:r w:rsidR="007F3BD7">
        <w:t>K</w:t>
      </w:r>
      <w:r w:rsidR="007F3BD7">
        <w:t>umar</w:t>
      </w:r>
      <w:r>
        <w:rPr>
          <w:sz w:val="22"/>
          <w:szCs w:val="22"/>
        </w:rPr>
        <w:t>)</w:t>
      </w:r>
    </w:p>
    <w:p w:rsidR="003A274F" w14:paraId="309C0C5B" w14:textId="77777777">
      <w:pPr>
        <w:pStyle w:val="spanpaddedline"/>
        <w:spacing w:line="280" w:lineRule="atLeast"/>
        <w:rPr>
          <w:sz w:val="22"/>
          <w:szCs w:val="22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8240">
            <v:imagedata r:id="rId4"/>
          </v:shape>
        </w:pict>
      </w:r>
    </w:p>
    <w:sectPr w:rsidSect="00592EDA">
      <w:pgSz w:w="12240" w:h="15840"/>
      <w:pgMar w:top="500" w:right="840" w:bottom="500" w:left="8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hybridMultilevel"/>
    <w:tmpl w:val="0000000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74F"/>
    <w:rsid w:val="000E2FFF"/>
    <w:rsid w:val="00102C4B"/>
    <w:rsid w:val="00151789"/>
    <w:rsid w:val="002C6DD3"/>
    <w:rsid w:val="002E02E3"/>
    <w:rsid w:val="003A274F"/>
    <w:rsid w:val="00521817"/>
    <w:rsid w:val="00567060"/>
    <w:rsid w:val="00592EDA"/>
    <w:rsid w:val="00645A85"/>
    <w:rsid w:val="00691BAB"/>
    <w:rsid w:val="007F3BD7"/>
    <w:rsid w:val="008E4DD6"/>
    <w:rsid w:val="00903FCF"/>
    <w:rsid w:val="00A41621"/>
    <w:rsid w:val="00B15561"/>
    <w:rsid w:val="00BA5DD1"/>
    <w:rsid w:val="00BF5414"/>
    <w:rsid w:val="00CF1236"/>
    <w:rsid w:val="00D004BD"/>
    <w:rsid w:val="00D5371C"/>
    <w:rsid w:val="00F547F2"/>
    <w:rsid w:val="00F92AFF"/>
  </w:rsids>
  <m:mathPr>
    <m:mathFont m:val="Cambria Math"/>
    <m:smallFrac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8FFC706F-C942-4DAC-AEAC-45BA0708B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5BCE"/>
    <w:pPr>
      <w:spacing w:line="240" w:lineRule="atLeast"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document">
    <w:name w:val="div_document"/>
    <w:basedOn w:val="Normal"/>
    <w:rsid w:val="00521817"/>
    <w:pPr>
      <w:spacing w:line="280" w:lineRule="atLeast"/>
    </w:pPr>
  </w:style>
  <w:style w:type="paragraph" w:customStyle="1" w:styleId="divdocumentdivfirstsection">
    <w:name w:val="div_document_div_firstsection"/>
    <w:basedOn w:val="Normal"/>
    <w:rsid w:val="00521817"/>
  </w:style>
  <w:style w:type="paragraph" w:customStyle="1" w:styleId="divdocumentdivparagraph">
    <w:name w:val="div_document_div_paragraph"/>
    <w:basedOn w:val="Normal"/>
    <w:rsid w:val="00521817"/>
  </w:style>
  <w:style w:type="paragraph" w:customStyle="1" w:styleId="divname">
    <w:name w:val="div_name"/>
    <w:basedOn w:val="div"/>
    <w:rsid w:val="00521817"/>
    <w:pPr>
      <w:spacing w:line="700" w:lineRule="atLeast"/>
      <w:jc w:val="right"/>
    </w:pPr>
    <w:rPr>
      <w:b/>
      <w:bCs/>
      <w:caps/>
      <w:sz w:val="58"/>
      <w:szCs w:val="58"/>
    </w:rPr>
  </w:style>
  <w:style w:type="paragraph" w:customStyle="1" w:styleId="div">
    <w:name w:val="div"/>
    <w:basedOn w:val="Normal"/>
    <w:rsid w:val="00521817"/>
  </w:style>
  <w:style w:type="character" w:customStyle="1" w:styleId="span">
    <w:name w:val="span"/>
    <w:basedOn w:val="DefaultParagraphFont"/>
    <w:rsid w:val="00521817"/>
    <w:rPr>
      <w:sz w:val="24"/>
      <w:szCs w:val="24"/>
      <w:bdr w:val="none" w:sz="0" w:space="0" w:color="auto"/>
      <w:vertAlign w:val="baseline"/>
    </w:rPr>
  </w:style>
  <w:style w:type="character" w:customStyle="1" w:styleId="divnamespanlName">
    <w:name w:val="div_name_span_lName"/>
    <w:basedOn w:val="DefaultParagraphFont"/>
    <w:rsid w:val="00521817"/>
    <w:rPr>
      <w:color w:val="C00000"/>
    </w:rPr>
  </w:style>
  <w:style w:type="paragraph" w:customStyle="1" w:styleId="divdocumentdivSECTIONCNTC">
    <w:name w:val="div_document_div_SECTION_CNTC"/>
    <w:basedOn w:val="Normal"/>
    <w:rsid w:val="00521817"/>
  </w:style>
  <w:style w:type="paragraph" w:customStyle="1" w:styleId="divaddress">
    <w:name w:val="div_address"/>
    <w:basedOn w:val="div"/>
    <w:rsid w:val="00521817"/>
    <w:pPr>
      <w:pBdr>
        <w:top w:val="none" w:sz="0" w:space="3" w:color="auto"/>
        <w:left w:val="none" w:sz="0" w:space="5" w:color="auto"/>
        <w:bottom w:val="none" w:sz="0" w:space="3" w:color="auto"/>
        <w:right w:val="none" w:sz="0" w:space="5" w:color="auto"/>
      </w:pBdr>
      <w:shd w:val="clear" w:color="auto" w:fill="000000"/>
      <w:spacing w:line="320" w:lineRule="atLeast"/>
      <w:jc w:val="right"/>
    </w:pPr>
    <w:rPr>
      <w:b/>
      <w:bCs/>
      <w:color w:val="FFFFFF"/>
      <w:sz w:val="20"/>
      <w:szCs w:val="20"/>
      <w:shd w:val="clear" w:color="auto" w:fill="000000"/>
    </w:rPr>
  </w:style>
  <w:style w:type="character" w:customStyle="1" w:styleId="divaddressCharacter">
    <w:name w:val="div_address Character"/>
    <w:basedOn w:val="divCharacter"/>
    <w:rsid w:val="00521817"/>
    <w:rPr>
      <w:b/>
      <w:bCs/>
      <w:color w:val="FFFFFF"/>
      <w:sz w:val="20"/>
      <w:szCs w:val="20"/>
      <w:bdr w:val="none" w:sz="0" w:space="0" w:color="auto"/>
      <w:shd w:val="clear" w:color="auto" w:fill="000000"/>
      <w:vertAlign w:val="baseline"/>
    </w:rPr>
  </w:style>
  <w:style w:type="character" w:customStyle="1" w:styleId="divCharacter">
    <w:name w:val="div Character"/>
    <w:basedOn w:val="DefaultParagraphFont"/>
    <w:rsid w:val="00521817"/>
    <w:rPr>
      <w:sz w:val="24"/>
      <w:szCs w:val="24"/>
      <w:bdr w:val="none" w:sz="0" w:space="0" w:color="auto"/>
      <w:vertAlign w:val="baseline"/>
    </w:rPr>
  </w:style>
  <w:style w:type="character" w:customStyle="1" w:styleId="documentzipsuffix">
    <w:name w:val="document_zipsuffix"/>
    <w:basedOn w:val="DefaultParagraphFont"/>
    <w:rsid w:val="00521817"/>
  </w:style>
  <w:style w:type="character" w:customStyle="1" w:styleId="documentzipprefix">
    <w:name w:val="document_zipprefix"/>
    <w:basedOn w:val="DefaultParagraphFont"/>
    <w:rsid w:val="00521817"/>
    <w:rPr>
      <w:vanish/>
    </w:rPr>
  </w:style>
  <w:style w:type="table" w:customStyle="1" w:styleId="divdocumenttablecontactaspose">
    <w:name w:val="div_document_table_contact_aspose"/>
    <w:basedOn w:val="TableNormal"/>
    <w:rsid w:val="00521817"/>
    <w:tblPr/>
  </w:style>
  <w:style w:type="paragraph" w:customStyle="1" w:styleId="divdocumentsection">
    <w:name w:val="div_document_section"/>
    <w:basedOn w:val="Normal"/>
    <w:rsid w:val="00521817"/>
  </w:style>
  <w:style w:type="paragraph" w:customStyle="1" w:styleId="divdocumentdivheading">
    <w:name w:val="div_document_div_heading"/>
    <w:basedOn w:val="Normal"/>
    <w:rsid w:val="00521817"/>
    <w:pPr>
      <w:pBdr>
        <w:bottom w:val="none" w:sz="0" w:space="1" w:color="auto"/>
      </w:pBdr>
    </w:pPr>
  </w:style>
  <w:style w:type="paragraph" w:customStyle="1" w:styleId="divdocumentdivsectiontitle">
    <w:name w:val="div_document_div_sectiontitle"/>
    <w:basedOn w:val="Normal"/>
    <w:rsid w:val="00521817"/>
    <w:pPr>
      <w:spacing w:line="320" w:lineRule="atLeast"/>
    </w:pPr>
    <w:rPr>
      <w:sz w:val="30"/>
      <w:szCs w:val="30"/>
    </w:rPr>
  </w:style>
  <w:style w:type="paragraph" w:customStyle="1" w:styleId="divdocumentsinglecolumn">
    <w:name w:val="div_document_singlecolumn"/>
    <w:basedOn w:val="Normal"/>
    <w:rsid w:val="00521817"/>
  </w:style>
  <w:style w:type="paragraph" w:customStyle="1" w:styleId="p">
    <w:name w:val="p"/>
    <w:basedOn w:val="Normal"/>
    <w:rsid w:val="00521817"/>
  </w:style>
  <w:style w:type="paragraph" w:customStyle="1" w:styleId="ulli">
    <w:name w:val="ul_li"/>
    <w:basedOn w:val="Normal"/>
    <w:rsid w:val="00521817"/>
  </w:style>
  <w:style w:type="table" w:customStyle="1" w:styleId="divdocumenttable">
    <w:name w:val="div_document_table"/>
    <w:basedOn w:val="TableNormal"/>
    <w:rsid w:val="00521817"/>
    <w:tblPr/>
  </w:style>
  <w:style w:type="character" w:customStyle="1" w:styleId="singlecolumnspanpaddedlinenth-child1">
    <w:name w:val="singlecolumn_span_paddedline_nth-child(1)"/>
    <w:basedOn w:val="DefaultParagraphFont"/>
    <w:rsid w:val="00521817"/>
  </w:style>
  <w:style w:type="character" w:customStyle="1" w:styleId="spanjobtitle">
    <w:name w:val="span_jobtitle"/>
    <w:basedOn w:val="span"/>
    <w:rsid w:val="00521817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datesWrapper">
    <w:name w:val="datesWrapper"/>
    <w:basedOn w:val="DefaultParagraphFont"/>
    <w:rsid w:val="00521817"/>
  </w:style>
  <w:style w:type="paragraph" w:customStyle="1" w:styleId="spanpaddedline">
    <w:name w:val="span_paddedline"/>
    <w:basedOn w:val="spanParagraph"/>
    <w:rsid w:val="00521817"/>
  </w:style>
  <w:style w:type="paragraph" w:customStyle="1" w:styleId="spanParagraph">
    <w:name w:val="span Paragraph"/>
    <w:basedOn w:val="Normal"/>
    <w:rsid w:val="00521817"/>
  </w:style>
  <w:style w:type="character" w:customStyle="1" w:styleId="spancompanyname">
    <w:name w:val="span_companyname"/>
    <w:basedOn w:val="span"/>
    <w:rsid w:val="00521817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spandegree">
    <w:name w:val="span_degree"/>
    <w:basedOn w:val="span"/>
    <w:rsid w:val="00521817"/>
    <w:rPr>
      <w:b/>
      <w:bCs/>
      <w:sz w:val="24"/>
      <w:szCs w:val="24"/>
      <w:bdr w:val="none" w:sz="0" w:space="0" w:color="auto"/>
      <w:vertAlign w:val="baseli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c6d05a5049ec08ad115920621f1afedd134f530e18705c4458440321091b5b58120a130119485c5b0c4356014b4450530401195c1333471b1b1110435b590f5442140c031f031207004900145a7045111b4558590f524b1315035b480301035e2715511b1b1119135c550c00431a0d400343400e5a5d554b1a5b470210120b580a004c470d43021240585b1b4d58505045111b535e5e0f584a1b0b13031053156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454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Shyam  Dharavath</vt:lpstr>
    </vt:vector>
  </TitlesOfParts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Shyam  Dharavath</dc:title>
  <dc:creator>srikala</dc:creator>
  <cp:lastModifiedBy>K Santosh Kumar</cp:lastModifiedBy>
  <cp:revision>6</cp:revision>
  <dcterms:created xsi:type="dcterms:W3CDTF">2021-03-11T23:17:00Z</dcterms:created>
  <dcterms:modified xsi:type="dcterms:W3CDTF">2022-01-31T04:30:00Z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x1ye=0">
    <vt:lpwstr>zEYAAB+LCAAAAAAABAAUm7V2rVAURT+IArh4ibs7He7ufP3La9IkYwTO2XutOSMogmEchXMITrAQw2I4DcHC7ydwEMRyLEmwmv6o2D73da8Wcn0i6DgEaeWR7yMxkdR6aaWEkU0PZBe9uE9XXYznQj/CNpaCUJNC7hSQ+TzIqZhj0HrJW22cKe086Apa/N5J3U56ZBxva6FC8o8n/dvlQlnz4d/tjrkmYWCWekWBUhx4lt1MUfh31sEx7LF7kwm</vt:lpwstr>
  </property>
  <property fmtid="{D5CDD505-2E9C-101B-9397-08002B2CF9AE}" pid="3" name="x1ye=1">
    <vt:lpwstr>U3XqOlEvbtsmJJMSnrPjkjAQqR48xOPboO11nxtalk2PrImGuvriIcxDNkDeKW6Y6HwcGoBa1NCO0HoaNfnK4kLEwfz9k4G/uuqDJy24LVSNEUYLaietoXEpA2x/2YhVs+YCw3HO/fumnV6jMp5G9SnR7Q1EzsXPCsn0qeKAKNeAtAjsMMIA1P6JsxYdG4/gWRsVUK+FnDPbmO0kqOCHR2gh7i5eG14fceso6ygA40MCtA3FNlqysxjZuN3QTrR</vt:lpwstr>
  </property>
  <property fmtid="{D5CDD505-2E9C-101B-9397-08002B2CF9AE}" pid="4" name="x1ye=10">
    <vt:lpwstr>9FKlKUo2IOqsbbVCLQD6+9EQXOi/7hFI9oz4fzfi6jB+1sOvEL2i8tt+4MRX6YlWLI3O02L0fFQY5IB8j5RdSYh6vuFTiXCedBTMhf+2v9ONgMToHNzzVKM/fObY0Z/fP3j12UFhVPpoAVekoY/0DP6+tFI6A+pgDB8+uSqmq67/uO8cXslVLiTfEBfriV1PH0xgjbAkwzqNIAK8t3GmdxOBbW9SVK4nqKi767SzSSRsZyQJCnN9AyGBDrnDwoO</vt:lpwstr>
  </property>
  <property fmtid="{D5CDD505-2E9C-101B-9397-08002B2CF9AE}" pid="5" name="x1ye=11">
    <vt:lpwstr>XD06+IWNFFCof3o7Kaf6lEJefLgb+QmnP/R8AertFvzWOBg/NUaRkzxhhfoBYmvQXq/04IG35HrwbVW1sh/pdGQNfLFiEglXvj7plF4a/6RPg4CWOBEhynSKKPNLvCHYcvQ+iTyC/Ffkbx+dhl+4ukrbXzp3I5ExB6joZn7guXE74rZVxixaLgJMr3tR3fmnn2CE7WVyQEBzSmBx6VlweYDFWbrH7nhEjNrt/IMPzYVnAEPN8nJouNv1Z6xCr6e</vt:lpwstr>
  </property>
  <property fmtid="{D5CDD505-2E9C-101B-9397-08002B2CF9AE}" pid="6" name="x1ye=12">
    <vt:lpwstr>DWR5pM/u48lpceGzpCxX/1L4te4Sa4BlNjYGPioNNfiH728pnMUs5+H9gJht3nyCMtuzEtkNCO8aC2tvQFvkRQbYpCM8ppEMKFvn9aoZg+3KbTb/WrX4KWXsaODr6T4yRTVFiBpPhhmRJqO9bF/mN+I678SVNxlEAYNIdJgi6FkRPBg/P5qmYp1a5zKzeXdK0Jb3HPS3ej2luqys/aLUA2izJaVWytsCxFXmXd92+CuWrBbI1hEaRmXHpV0CEWl</vt:lpwstr>
  </property>
  <property fmtid="{D5CDD505-2E9C-101B-9397-08002B2CF9AE}" pid="7" name="x1ye=13">
    <vt:lpwstr>0NgHgNNN66Yg0UM5NocI83av+ahYlEPlpsl+EAz61wduCwUhzZ0mXU3ezRxZPberf2B8idZvCX5U9d8Yo+o/VEN55VKAMLEiv/q5JeDCY3uZd5X+HsDVkZymCyWXRLTgg9YIIH4xln16wHrbtMnA63xFRhAGwbic+87PFBtVbgRiepH4tubWlMRDUBmADd/Xm5Ah4ZycPEHrJ4gHhiwwtysM4UVTn39oGU3rjA+Jet1VdvJYaf68iDxBV5nPUC1</vt:lpwstr>
  </property>
  <property fmtid="{D5CDD505-2E9C-101B-9397-08002B2CF9AE}" pid="8" name="x1ye=14">
    <vt:lpwstr>FOG44eKNIZq1PzUD7AjriJvJS1e6QBXV3eFRbtKhBD/yGCR066hz+jtiIkaWSeedJoZ2BoWP6endDG21h6FvQHovN+pvyN4ez+FbFEr1MjLfpfR08BsWc3mggLVgUocp3lyR69uyfi1XQmk6gYpdTrfWaGhnHJ5yYxp8QDPtRtk10xVky6cUfHsVY9Uw6NrbuOqg+ofnEdDmRoFKYvo1cNRuwenoG6ZnoWUE7TgEg/rmcPUk/7FysWzCkmAHEnp</vt:lpwstr>
  </property>
  <property fmtid="{D5CDD505-2E9C-101B-9397-08002B2CF9AE}" pid="9" name="x1ye=15">
    <vt:lpwstr>prDThqWac2qfVoS9+kWR7Gcs+2ze3mhmmFrUJRKlwz89xLRalqBzbaykb5Jooxi5gHARv1b9O175sQi2uAOSNN7Yn5nZUB0fBhgYQlPJePg56ABbsDDajl+4vU3pVOVOQZ0nEHhwnfWrEPU8liDAg/lTh5aaaxU0lV9Lssf+tuCzYwlRF6BmWGbbol6mnsynq0PyOq/oQ6ky4MXSOibexGvFfOo1gbAExwoMHFIJC1RHGu3YfjbXUzOqjBmrl9Y</vt:lpwstr>
  </property>
  <property fmtid="{D5CDD505-2E9C-101B-9397-08002B2CF9AE}" pid="10" name="x1ye=16">
    <vt:lpwstr>lFdP1F2dKadfZ8g6ib+Wge8ayl8hRdbd9yma7KZfeY9IcvCWBupgx0e7MydIr8ZRC3eCTyVRGN8U1LF2UCSrMTRKjnvoS5CALArrLti51BGyZiiHT5Gt4F+1+X2WPkPM1Bb2UVILV4Xtz9Ve1FkshibSxIdAB/5JgoQWXB9qqECY7ha+wvbZpbDoAKc3fQnGYlXLZEgkDmqZdHlYt/GV4a6F31AU1RU0Zk/0EU6jPAk6324UGC+U2+s+44evJc6</vt:lpwstr>
  </property>
  <property fmtid="{D5CDD505-2E9C-101B-9397-08002B2CF9AE}" pid="11" name="x1ye=17">
    <vt:lpwstr>7hTChf9qTN8A+O7OmM1NiIGeehVavpkrmakv8102V3M3M2S4FXLplo48Jxw8kV21N7ToHkF2EcqaSLqtWc+k46nWocIr2uGE9F30DAgsEqanBJNhiEq07x23THHsftm/BYZPFkoMrvwQt9/6W2GyTjOOOuAjz/AcNMO59qIun4N+QophIPLy4RyjDjvqRWsQJzIhlCeqSDuQCRH2ZXX+YbT+FD6K31jz8enMqMVdnS754S91YS84oJaSCXtW5f3</vt:lpwstr>
  </property>
  <property fmtid="{D5CDD505-2E9C-101B-9397-08002B2CF9AE}" pid="12" name="x1ye=18">
    <vt:lpwstr>YV3lx8rJ2qA9ql+N0Qlrww8No69GdHzFu00aeZ4u5PCOQs04AOo4cMuR3HItivD+06Raq/8omScRyoFJZApqeGWWeytWBfbVj8qT2A/5JVl98egFUS5XqzmIKhOHi88GDu/FP2wY4Mb2n+Vqc8rj4kp4P78YCjooAFLBRfhJ80O7Ys3M3dwVZxnWr7EdwW3fcxlD88ot1Kq0L+6u7KyzKywW9+XUddaHuwzNGhdy610Q+zkC+PvlcADi6vPIJkA</vt:lpwstr>
  </property>
  <property fmtid="{D5CDD505-2E9C-101B-9397-08002B2CF9AE}" pid="13" name="x1ye=19">
    <vt:lpwstr>Z36shIjvyp2d74QJS2cL1ySFlYP7f7WLpGAvczL0Ewyck0lmgYhyJ5zmQ9wjWaKO7/qSok5vyFVHe51mt94i6J/ziHuq5dbGoE4JPHX+zSYCb5NWBBOh+3+YpHPsUJ7Y8QMh5gnkWXmhLRS2fbAPWPclQj3bu7MNbaKMUkAorjV558aoYBdUb4Jqe5ZzYOLVF5U99QI3hvDB1Y8YeEg7IV/RdT9N8mt7AZ7RY3YmK8fM9RxzOTu+8mzJDHnGANl</vt:lpwstr>
  </property>
  <property fmtid="{D5CDD505-2E9C-101B-9397-08002B2CF9AE}" pid="14" name="x1ye=2">
    <vt:lpwstr>LJrNMSmUa8voaEmPp9sZ4OZ4Rt0ngxQ3hx2LVeh9L+lyWPE+m1oEMEK8Ic/fAnfDV1i//OOdBK+fs4XBGehPLVxR3JvE63EQliyM1Il0OGV0Hv5yNVrSuBJrnciRgTBrmnAhhVEw6qVSa8VC48CpSEhlMtXkbQa/24sEobGZpV4s4yKENE7aT69YJZNhJINSuMw6Kl88l/ge0J+JgvP4hOdRty8jkRfO7gK2XWuH11PE360tiNjU33aGsREFct6</vt:lpwstr>
  </property>
  <property fmtid="{D5CDD505-2E9C-101B-9397-08002B2CF9AE}" pid="15" name="x1ye=20">
    <vt:lpwstr>2iBlbNGoyXSqnSkg+DtFmmPKdN6/cpKvRhmNi3SXbDd3/Xc4hvmmKv85Fi3+nTH33nBgEyQG4ffB0OK57klJAEm4y8CJYLUhh78iD7AoL/6gfj1pr9srE+rskf3b0hT9FayhX/ZZpQjzHuboOZxN8IMP8zj/iVVyXNmvGGM48xT+SvyEUewdyale/FWUtLrQUBv+Gpcv1Or9UIRgUxXsqJhPBIzwq3opY1becvvsdyV5JFlXGEIOlVFBk1Wq+EJ</vt:lpwstr>
  </property>
  <property fmtid="{D5CDD505-2E9C-101B-9397-08002B2CF9AE}" pid="16" name="x1ye=21">
    <vt:lpwstr>7PLoaEDQHCszFH4X8xQsAIxpwmlEd7kqyRfH6pWuN/OkQ8JOPzGN1zWGu+3SsuephQh9tOFCeQk1s7/H6cXNGNnmj6JTVrgq1TC7E6E6u3fzokHt1dIVpIVjuuuLmR+JEttxKApKfCz9zNgUBQAvLRlJtrb05KrTnUq/C+v0ahlTpM13HNSRIe7gwSygY2whWjB0jajcYmLFazZ0k82/1AUJTQ7TAp4acI0/gtQF0mKo+Euqcdcm2miL+KVqDpb</vt:lpwstr>
  </property>
  <property fmtid="{D5CDD505-2E9C-101B-9397-08002B2CF9AE}" pid="17" name="x1ye=22">
    <vt:lpwstr>dHpWsnyfVfB8oRzLFcEb0zgve3/jTDBML5QDkU2UQrkzg40FOmlEZt9DdTXrKZ4X4ZsW7ezoFTQR/NxCxs6KzaibVTQnMW9Jwbc2n+sEnADJ1GndE1QrnE0qEllYqvGPJ6dvOiNoW+bAzlbcOlvV4PMoTJSrThNqYBLIRp9Gs2UrrSX7zfU8FggabnA6MNdEvoDH0AtQ6Yaw2n29e0dXqw6dDBImT+w+w0Ji/w+ilukuQW5SyfKnZ5jbidl37q1</vt:lpwstr>
  </property>
  <property fmtid="{D5CDD505-2E9C-101B-9397-08002B2CF9AE}" pid="18" name="x1ye=23">
    <vt:lpwstr>/0dJ/5oQA4gV2hgsTc8kUHdeSYkgbbB3nJyuz0S4NQNM2cQDsnZqrHZ7e4Fv4L6MU7K4kzMmkBABTE1gLDNqZrJ9VSiyrnweXdq49XwVC2Yc6vqHN6R1OaV8IiVe51CYQBXbgjewRi3co/EzpGRK6kxn3prdGDM0Dx2ZIflkmxrsCrZvn9qA7q8EJaoU4HLl2ApcxyAuN26e+WYeKRCJ+i/ObGJG555hRYWSjLHsQS1qbhA8bTLP8mqfyurK9g2</vt:lpwstr>
  </property>
  <property fmtid="{D5CDD505-2E9C-101B-9397-08002B2CF9AE}" pid="19" name="x1ye=24">
    <vt:lpwstr>yKy7FG0uoa4+F0JAIoiD2B0pxWoMGXr8BjntFv5WbrtwFQapiDe7mTKJwJc//xYOk4Ia+Psu2Cv9GVahGr8/SY/FBazxGCb9yfwGU9Ch+lQ017qnWusbNNbvU4/7xftdd3fumWOrc5UHjBNoeHej4DxH4op2Qm5uZbtBTAZUNln5VZsu3cA4AmIT1FMWSBB+ShSfdw4a0AMvTdax/JjOXZ2M0IEkJcNWbCbGYp7z398FMuLQdn+ZwmN0fGnSjBZ</vt:lpwstr>
  </property>
  <property fmtid="{D5CDD505-2E9C-101B-9397-08002B2CF9AE}" pid="20" name="x1ye=25">
    <vt:lpwstr>/NVIvEDoj2QLU0HdxcmNEoDjEgaXVEbvPC1Tsqrp9J/j+/hBQ1Ak4odGtaP39pjDjbWhlYMBFY/G4Dsn9l+8cL7vrJGRwYp/mVEiIvASuKB9BXPPjdCA1q/5+l5L9LbLpSX7UETexZHYrT07n0b3ufYIuolNKIVUAQRukXYRm1PlZ1sHOenNkysHubmo+oJnWnvLsWISThM0pHMSwM+b9t+FaPYC2WZZsr5Eogkv1c0haoAravaC7xmPyKtEJva</vt:lpwstr>
  </property>
  <property fmtid="{D5CDD505-2E9C-101B-9397-08002B2CF9AE}" pid="21" name="x1ye=26">
    <vt:lpwstr>WlaNHHsk3FTyG6DKldtfqvKFHnUmJJ6Fv2o895wu/3V3WtQsjD/w6nkLAhoRoAJRrJsxGHTVzsMBv6KAVK8dfFKpYelKRGsYMHFCw5DBwumC9xf1L61IH9hCLqjuXXDCqgbHnzjMLJ+l4RnFzTsyNiIkxJPamtds7GcVLLs1MLLW4xi0vga6DRFnWrJd8tucRfNFx/tIP1zkHmhZzBXRtRfp5OXbqH+JfSLPTHA+GkJtt9x6C4tejxtALiKxqsC</vt:lpwstr>
  </property>
  <property fmtid="{D5CDD505-2E9C-101B-9397-08002B2CF9AE}" pid="22" name="x1ye=27">
    <vt:lpwstr>SAPdPqZHHq/Skx0f2kmBtv049YQ2m9xWq6MDW42/vNc9vg5COzeitWd/Jn+mMoabBm6I3BNrmXBpwpC6v7GP3aKDb1KwjiBSOb+TtvtdNHpRlOnY3SJnoUJoWSCEZWXt52zplSP/s4XA4yt1vf4iv/qdWvSzvO7knEMcVVrjJ/fhZc+lnlWQRYNmLZqXRHP5NM8D9Dii012D7QQEJnnDLK1gfndDfEAl0Qp0rz8yZ0aSXHt3NEzKwWLuTpfGNcK</vt:lpwstr>
  </property>
  <property fmtid="{D5CDD505-2E9C-101B-9397-08002B2CF9AE}" pid="23" name="x1ye=28">
    <vt:lpwstr>aICWNL5XIpS/UPkpuLrGFeNjUTmLWVkN/D5eewnDQirNww2S/tKbH3PIEnYZNIg/Zc7R7Hpu77LzJnao0ES6RL1osEI2FmT/4AVN/p5zhhNB97IE12Al+itP0DmVOCqTjXmvElTXM/ZCzFiw9O0f0ant0BBkWkHwJSVttuYkSETDImxqzO+7Uh8bNRQPmiP3pFo7oLIgk+EIzctjLMflYTFUzAo1aEeAffG/3ouIMyV5KXOGDSd35D1xiD4w555</vt:lpwstr>
  </property>
  <property fmtid="{D5CDD505-2E9C-101B-9397-08002B2CF9AE}" pid="24" name="x1ye=29">
    <vt:lpwstr>4JSq/N8oms7MCGhklRkdTtdKZApSjMTMXuEZ/io8ENKxvvvSQ+eH020x3dsnou4eSlZmKNuBcI/HXe7U489XIsZEpMrV//yWsrEWEFGYplb9IVdAaB5iCRJRdfRIl5kTKDvWy1jqxm6R3pCwDf/K7x5z9gSvK6A1zTcpy31BFVFl4/TIP9aV9rDdFd7ZY9051tH8OGXHYwLMDnh1433p/z2m+1ne0g1IWStLd03EonP5X16q7OuVe/NTlUkpn4M</vt:lpwstr>
  </property>
  <property fmtid="{D5CDD505-2E9C-101B-9397-08002B2CF9AE}" pid="25" name="x1ye=3">
    <vt:lpwstr>avQniPcIowahvUTd/nydSAJmLuE0oJozkNNwDdISy1VMPHSRtq/KmOy+xG9or8r8x5HbFbo2zTHkKDwEkenEyT3Z3KrLozu68/UCt0l9QhYSjSM4SOXdxo31tGtu1gzLzc5flut8v7cHU+qcPsC1pkSedFDzd8CR+y5Xd2+rfpNTVJjEmMmV9Qa7gfXMl+Z50JlEoeSfW87poHkqQG6K4zokpaCOlJ8s1MqtX720Kq/o0rZpRm4sPqSokWQy13E</vt:lpwstr>
  </property>
  <property fmtid="{D5CDD505-2E9C-101B-9397-08002B2CF9AE}" pid="26" name="x1ye=30">
    <vt:lpwstr>BCl4s8aTrdGQdzXiFwSGvc7wW/jRXdNBJT6xK9ml4IuHXRJOPK8IsD3D66RdpD+sVDnM9dZ4GUbkj40Ur0iK6Z+dSIkzp4dvEUiZ0om6/33eEyWMEK3NOQOAwdxEorUSl5vCUyBWto/AnD/bdKHtflXyI+39/1Qs71K04J9yXjJE9Z2Dh9sFqh48NZJbwZfMYVqzzzOr0TLirjWfM++ml6MbdOA1VjgXRKT00CUlp/cM8MaIm/Cab86HpegqGX2</vt:lpwstr>
  </property>
  <property fmtid="{D5CDD505-2E9C-101B-9397-08002B2CF9AE}" pid="27" name="x1ye=31">
    <vt:lpwstr>yDcmxpMy0fyDGLjQ7n5Az6UUqIq8KnyJ6SGHpAUaLWRkze99GTOCy6lYEGG6P4V+x3x6x9Qq3UoqGG4DeusLAVUo+dHXPe3pGuf7E+t5d43YyKMXpSVqgDCUkBFvW52/4rIDPFaeAyDi29UshcV5/xRFP5GJ+0tXBgRUHyN4pd/EgkfLRw2VEJc5ySemmw7Af6kQwVMAX/wwkA/ktiKbmsTv0mows0oJOpUXrgSkEQ6cEtcIDvzrx8GJ+E4hkeS</vt:lpwstr>
  </property>
  <property fmtid="{D5CDD505-2E9C-101B-9397-08002B2CF9AE}" pid="28" name="x1ye=32">
    <vt:lpwstr>alY5skQzCJzFMGjY9OMfFTlqw0utSo4WSig2IvV14yoeT1rnWWtBuRYdr4wpqNPR9Lwcll3lidEqy8bHFNv4FDHC+j2wrSuqOp3HbDC5zlpE8NWZrQhMkhYFH8+piu6ZPTji2vDbgrbObCN93UnzgQQUdtvXTf8lD1KQREImbZiZoAReIPfz7TuwUe9LCOpWp+Q8rF1V1N+TAKIYIHCnprpGOu+bixArblMAhEvwvRoWFf2q7glaC0dJB3MmqYl</vt:lpwstr>
  </property>
  <property fmtid="{D5CDD505-2E9C-101B-9397-08002B2CF9AE}" pid="29" name="x1ye=33">
    <vt:lpwstr>2prqsA7ipy55AXXEcfu0cfl7OmNCuE62G9UjZ/B64E0d8s56JeJm3F40f97gXddj8b5tcp8oj2CBeEcukRAhbD4gmGnrXJrvomEmndw2Xaf4jdz6Gm3QlA4ICtG7tWUC4h6jtGAkoD9FsMMiUCDiQ5WweGXSTmKAFHY8dz4CYSbuhs1Fp18qInolSp7Bek14p/mDgGvriPNyLXnjbPrIpFvz9o6brjMZyW29zlBaTAxGnasLAJIje6dA693zKvg</vt:lpwstr>
  </property>
  <property fmtid="{D5CDD505-2E9C-101B-9397-08002B2CF9AE}" pid="30" name="x1ye=34">
    <vt:lpwstr>dRYD/vnO38DRZYrf8atCLSErb+LCTgJ7IxIc1jfmNnaoC3tLT6zmPTZkGlR9yBaydMt9bAzwo6XX2/2gwE5Pi+MRdyLIildLkPFLKd/9oLMoOqn3ySmIQLrg6Q+oEcJdBXtUEUNCAzXA828/+J/T9gai0u/lyyVauQTbLnYyZ/R5OwrZPPZv+YrAHPcDnqGESkJC7zX4Ito1dZufCAz9M493hMgr7FwEJ86uEvm6/7ySG33eECYujuS6FRwW+JQ</vt:lpwstr>
  </property>
  <property fmtid="{D5CDD505-2E9C-101B-9397-08002B2CF9AE}" pid="31" name="x1ye=35">
    <vt:lpwstr>a69ieCxfNVJpgQ6GKbF3phz5DYfJXHGhiT+voP1nrIT+OaG+d9joJ/K5jkNL4io038tuaMnGjJH7DLlosVLIf/+JrEUIlkWQhzSD/gItjVBKHqw/l4WnygL4kFjdzZPZziSS4js2m5GyOEnTJEDT3cPdy8XUIDpyeYk9/7/AMiOd2DsuqmedbZJlQp9QwQoc/h3SZm00vwqdNfiDuIQwhpuRzHGqsemgadspHHKz5ut5XkL6buLxCpMVu/oeslf</vt:lpwstr>
  </property>
  <property fmtid="{D5CDD505-2E9C-101B-9397-08002B2CF9AE}" pid="32" name="x1ye=36">
    <vt:lpwstr>IA2vJc0wKdOGskkcdABCBT7x1Xcdv/DIWU97znNNg5K/9VvThtQCOP0j8B0gqm9YsDGmc8X7OhMcPytr4weHz8vSU3+cFOga7o+txYy+o9/PdE7ISzUM8SXkYwwTkcUnwJdxiaCXko9dJv1RX+IMYE6BS/eLDWow2D29BcR5DsBTHfzai/sjz2qbs7SI/YPuOiJ9kGfqaykyUpyYku82Gb4Gqvc06stmln3/0C16g0zuMckzzQfdjWmOAPMT/iK</vt:lpwstr>
  </property>
  <property fmtid="{D5CDD505-2E9C-101B-9397-08002B2CF9AE}" pid="33" name="x1ye=37">
    <vt:lpwstr>h+rvxn7/b51dp2gb8eP6tGzyGWtPtW+Lz9Fm4SwbXi0BT3LGGn/F1n4zUVPZ9gX1SGqN7Q2B+VenZxYqgey6ZEbb4atAVBn6io+fZuWAIgTjfCkawOXzx109KbMXNH8Q6vjL/XvwJwDlFPrkJypmtcS84GB5/BJ7cyEfomGzDu9qzw2lvEdjQjMXMorfsQf35e5sfKwnAoipy/FqcG8rAr8mI8rlbPeJ9H4zdaSx91djx8KqFvaz+YNDCb8li/7</vt:lpwstr>
  </property>
  <property fmtid="{D5CDD505-2E9C-101B-9397-08002B2CF9AE}" pid="34" name="x1ye=38">
    <vt:lpwstr>jOPPRdiLVh9M3s7ZQr7zLoD7c0qNEf5wRh/6GaZsR/iTBwSl9pVrLoFtN/HfNnO57RoNZ1y5mmDUMbg77TnLg5uSFiG36UO8utKdZrKF/OBwqwDBsf0ZTSIjysYqtBgHjOfD8afpAUVp9DiSKy6vkfif0xr/ynsNZpQJBc7SLQJj6Yvfj+E+bGZaAYJ+f95zEM9iJ8T8M3dE6rqVUYx//pMLj4G0V+rpm/P1ZAX5bh7oOwkNryNcfUnnlO/9TPQ</vt:lpwstr>
  </property>
  <property fmtid="{D5CDD505-2E9C-101B-9397-08002B2CF9AE}" pid="35" name="x1ye=39">
    <vt:lpwstr>QAfE37voAbBn4uNLN5swZXdy/W3aBJyJ9l1ULNa5gasCr8F49wJnxPdiGE/kuHMBqZNstXzoag8XcxI3DqHCP2JATKIR+hioIvfR0ncEnLcMkg7ITMnwNiZWP3JiJcIMP+8dlgilvfjjlnPSF0brSzaBCJs1l0akguZejNp7Xh7eoPl/qaY3e39cqF94yQ37JAs3epzjPypaXr3Gz6fB4C5GhIQzi8453O2mN8b2GrfkeJ5DD5hNhQ6em2NujlG</vt:lpwstr>
  </property>
  <property fmtid="{D5CDD505-2E9C-101B-9397-08002B2CF9AE}" pid="36" name="x1ye=4">
    <vt:lpwstr>IjdD8xKjVqrYkFz2v5LLx70jsWysZJSihGNLgQSmtsfdiy1IfQNbjG4J7lQ0/fVjkeAsMYXbz9wfuJBe2Is6jFpKoAh3/ClE9TKBPj9oUQs7wPVbk8z1jWgCpoOMgd4HivmYceOay+KFpqOscjnhIfilqFOJmiZEvyRrqtv/S5M8IfIoJPS3SzbjQECWoZ8pIjz+d3q2LYdXiEtRvaGOEBOZwEhMmdw6CKgG8hrYV00TEmkIKeaLpviRjleRsNY</vt:lpwstr>
  </property>
  <property fmtid="{D5CDD505-2E9C-101B-9397-08002B2CF9AE}" pid="37" name="x1ye=40">
    <vt:lpwstr>p5udovbmu15nrg59wuzv4tXmL7TSlT/qr/pdHF+e4bs00+MfsD+J+d+MICmBa9fW1kYQsCMDKfPcGaxa/rW96GH00X1yqtTmFmcYmndPJbxpBzzj+HcWGASMWFXxg2hZxV2wyKt6cuR5D73n/QR00JIl6iSwzqD0bpiiNZJuYnAlrvHVnfUn8OjlaWknBFjnHUjOw/cWAVfzR89J2I033Mv2xOwxCPRCYufl+a1qIWtvBAt+vf/R1wKnh1ARBMM</vt:lpwstr>
  </property>
  <property fmtid="{D5CDD505-2E9C-101B-9397-08002B2CF9AE}" pid="38" name="x1ye=41">
    <vt:lpwstr>nQr/wpATYf+FiKu1mNhBa/Q258Cia++Nf0frs2w8gKoN+c6WdqnVJ5EMpv9nILFCs21NIPbNP7+xLvsKSdneGWhhWmWkXU0HFI2xiqejTlXTZ998sU2XmG0wTEylC8YgU2GUDOXBd0a2hONrfU5b5mYOkOskCkXKAk+pzlfpE1JiCfDv7EZX5i8bIXO/2SuES+NA1aJwVLvPprh2rAGOh6rcgXL6hZH80oID110OCkKbsD/0sHDosy42HpY9fHo</vt:lpwstr>
  </property>
  <property fmtid="{D5CDD505-2E9C-101B-9397-08002B2CF9AE}" pid="39" name="x1ye=42">
    <vt:lpwstr>fC/j3dhB1ocvT2vqMpvTkDELgYK7GEwWJ58wSvbYhkeo7WZsFzYyCHQdPui+r6WcYq4JjDOSIwmAo2qWXbGNJ9GZSbb/PJVefOQqkmXs+Y08Pqxqjc+bfHWtXUgmg1rmb/utMdhtQP6FgQlJWsANHCEVo01VjLSOBp/k5iyQEFWWiY0cfPgyGZre25tJ0B2pKZz+OdjDCsBNbFiKY4Cdl8PIz6hsQP1ZXmKLVKpkxeimXxXrFngKBAS52/riWjf</vt:lpwstr>
  </property>
  <property fmtid="{D5CDD505-2E9C-101B-9397-08002B2CF9AE}" pid="40" name="x1ye=43">
    <vt:lpwstr>sfa1cHNB4u4DXxbuNb1P+OH+zxMiPsavdNMCbhluD6fglfabt5Kt1QujyVT9fM+FtUP4ffvRDgYEo/E4WT2mTYlDSsh0X06qd74k85T7N84d3xQIlFJs7EqaavILaVjlZ/8j890WDP9+mRoY4SWZCGM6KWJ8y9yv5P5YZER79YPA9ADl/4Ss+dejtVoSZD738Pdf55Gzw+mhqeKd0T5adOkCGYYvASZeuwdpbn8mEDlAWiOrOxdEIFzg3/3kJkA</vt:lpwstr>
  </property>
  <property fmtid="{D5CDD505-2E9C-101B-9397-08002B2CF9AE}" pid="41" name="x1ye=44">
    <vt:lpwstr>PRgsi0TDsj3ygIrHXoq5ReHirg52mdxNyPo/CyTeFtcR69IiLS4t4IQ2NAtr1wHknXeTA6h7gz60HvLvnbusW5EqYwo6t8xHxt4nJJO1lG2h5uACEVm2rK6yl/M5ve7qvzgQGZWW+amdXv0LVjr/c1axdteWM/nBJx8b3zxbp7Vdx5uGahm6opSQXEXBn/wlyeFt8UXe7jrgnXi0GAmlOh/w9TdTVOCY17B4HOQo0hYw48wQ6tfg1K7gTRZxFe9</vt:lpwstr>
  </property>
  <property fmtid="{D5CDD505-2E9C-101B-9397-08002B2CF9AE}" pid="42" name="x1ye=45">
    <vt:lpwstr>Ab/ivaQShQFy5kz9UgE+YeJ14Z+snUIv2fbszO1TBIA+46Q2/8d9luwSkT/Wl+ms/Ptyc35X+ohs4DqLdy8AEVgYwnEN+H0z6mpFeUnfKEWzsJOUn1fsAdbPUJvNr0mjM5OLQ7g4WUbq4qZd9b+MfGVelhsIRVY9prs3AZJg094rgo4o0WJwqCj1vWNMdYy3nRoRyRGcB4cCgBygTZEWLM21/HR0TyG3E0FYCyD2hBukbhIuMEQFnv5eQOZY1z+</vt:lpwstr>
  </property>
  <property fmtid="{D5CDD505-2E9C-101B-9397-08002B2CF9AE}" pid="43" name="x1ye=46">
    <vt:lpwstr>fBoSkeydwlw+PM4bsdFXn/e3fu7OBEX/8kJ372/w4l6KhYnPgXSaGZ7NxYWpxwjKREyhz1k3ARnajT08xtLGlXG6rVOkgP4GZlhYsgXy4kHnlQ4YfCGFgwbfhuonPw9thQnLYzqItfUXGNwYSK+tfrPpEabCF1Y5I8K/Q6abU79fvnNjXFuobh3Vo4oif9vSOfq/3+Dmm2+XUQwP3vb2vJcJLm+yGh9GYS6vizt188+0yFvYV1xHs9yVQOtJ/4c</vt:lpwstr>
  </property>
  <property fmtid="{D5CDD505-2E9C-101B-9397-08002B2CF9AE}" pid="44" name="x1ye=47">
    <vt:lpwstr>OQ4s/Gcsc5JAP1h/8FKS3j1MhZUbRdTIMoxCzeMyE3A0TqMPv9I1schZpMC39rG/Y+yZdFEN1AoKwLsh4cJyheMc/TijjiiaB3YzNIGOPdCX8v8a7X8LHCRQTauCZ6LFNc4kv4KWruM67VrFTh3pTPMi4sz9fcj8RcV1LB0TF/T2t9CBtZvv4PdBsHfPgTc9bSSsWrDS9c+cEyyeoARwEgw6CqOyv/UXiBTtu9tD5KgISBw7q8FoNWOhgzlUz7D</vt:lpwstr>
  </property>
  <property fmtid="{D5CDD505-2E9C-101B-9397-08002B2CF9AE}" pid="45" name="x1ye=48">
    <vt:lpwstr>fWFTBOpdlXnA/9wziYN8pH2NAkQ+egfTFS+dp46OTVx0afb+LueMePtk235sGnJbSGFCwwzdx0YljCsGOoYnanS59IEl70oVLGXXJ12/3NftI5L7W4LsmbfvMa76smQiEu4F/2M9zTV9LrUC6q+KfOtWvUynIXRRo/ElLsLMIIlH1jEM16yCoa+nZpFbxaa4y5zkJAqDxzulOTjXZPFv9pVY06Bq3uSDBPcqvf9YjpsWb8FKpTftsPmjA/EweX+</vt:lpwstr>
  </property>
  <property fmtid="{D5CDD505-2E9C-101B-9397-08002B2CF9AE}" pid="46" name="x1ye=49">
    <vt:lpwstr>AEhda0As9yJ6i6BsZR4cTnCKFsF+xWuB6LmfRDC5FltmzURQ6N/ZQZBigmFKdfbv2UXgqFbi1kWS0ph0FgxI9VFlkLVDWx3+5ceqRidjQEebJ7mWNuliUY/axsnY9ggajMvGsTm+a5gr7K2pn/5EXQeA6xOw/TXOip9es8tCqMpHrZ+9nTahZAFQz8fpDj7m7ISku4LXk/Me3fxnPYGHLgOiaeEYJeLMwaqz3zX8Qcbisc4mR7Tixy3HX8N16le</vt:lpwstr>
  </property>
  <property fmtid="{D5CDD505-2E9C-101B-9397-08002B2CF9AE}" pid="47" name="x1ye=5">
    <vt:lpwstr>8rH5oBtGn523JA0vCUARE8sYOm3iZVrRjZhveUGzLfS2LYQAUILE+MrjZhFKEBXMgL3U0dGPjISPGKd/ULe4KTWnQqhLlJgUIk/1d9KUq/OPigmhe3O8I2TpwoPoEBb+K9E2NgDjdomqWNDhVvWBh1IXwKY2K2hir+xY1CKZSPV6DntgiLabtEZiLQJRhokPG37c+nlmWkPMX+h5xUbHSN8HyAqCSu3sQc00YAk+sBXyO6gWQxrPgvNkoJokLk8</vt:lpwstr>
  </property>
  <property fmtid="{D5CDD505-2E9C-101B-9397-08002B2CF9AE}" pid="48" name="x1ye=50">
    <vt:lpwstr>TdCAHWDIEHfCeQ5AHVJIuyrbdl62jdEPjXs6bOZls0bmyqPupaF3+2PWPIiGOUMqva1FCR870coz2jDWxMZy2zJXk4bYUqbv0O0MJHELdubaW0zfX+Km9Nzlrj4m77kjKXoXz/G5ljqpa9NebfeY6wVW8isXAIbd668WVLtOqfANEl2rkgrKNCPo1wjaFsgPk2+v4Z8mowtKLwlLpH/t8pryfOSjote+ZfK8yxURBN5jWpYRuWCPJmLFyp9ltjI</vt:lpwstr>
  </property>
  <property fmtid="{D5CDD505-2E9C-101B-9397-08002B2CF9AE}" pid="49" name="x1ye=51">
    <vt:lpwstr>ligQuerGBK6/IHSAAJUWNLmhbO5/u2fG7efNcZEDxoFsQUKmrbByDmoH3DkfzwxzX7SflMWDDWAutdszW6hDHxOG5i3kIl/4UhYW86t8AfidykqUcdMEXIkXdpIer90r64wF24q4FVZj72iZ2QYh7THY0Ibw5E6HMn9rcIBi3lEtmb/DibugIbhT0tFXl7y0bzIFwKU8egJiL1sJEZoaPPmWnd3o5iBR2dAolskkDHkbitnznFLPObgVfp1btQO</vt:lpwstr>
  </property>
  <property fmtid="{D5CDD505-2E9C-101B-9397-08002B2CF9AE}" pid="50" name="x1ye=52">
    <vt:lpwstr>NxgJrHB8yeYGC+D4nZ+FLx63sCee0fLhlxDuChshRdtiozwezjhV7dQ227fzR/uD0AHutcBo2QjSMszSmnW4Lvz3Ow0l7oKWO1JRuneG9OAPGf9imzTG5DMvKwUtjhK5w3M5Vr1EC3YBn1sa/PkAZM5prmCTts6OanaPRgCpiDdBjXTlAzz+qq1qjPCiyHXw0YI8o17hRCPINwS5nbQAUsmnzlWQA8aPTLOdwb76QwD2h3uV/AmWec4s7u8txJx</vt:lpwstr>
  </property>
  <property fmtid="{D5CDD505-2E9C-101B-9397-08002B2CF9AE}" pid="51" name="x1ye=53">
    <vt:lpwstr>GcLHy+BTwx0+/WsAG2LcbNi33iD2xuPPlPjFkKLLINjfIJOWdbT0hV/FRfh9B29W3pTOQ5IxjfzgjOvyLuXZb9d/lscmTfg5HopdbuTpL/GU6dhM/c268P8bbQp9tAXakefudKA5oiqL6W5ctVsull8ogsGnwU/wMUlhXsvDBP6MxmtSbZseF73i24wO/7XwK6cvOcyH0hbEB7VaWrJws/0klZSh9mj6xHB7WC/kEI5ki470icP+QFKPzo8hR5p</vt:lpwstr>
  </property>
  <property fmtid="{D5CDD505-2E9C-101B-9397-08002B2CF9AE}" pid="52" name="x1ye=54">
    <vt:lpwstr>mXX4ED8+yeYvsXhepvriVijPn/f7AMIJH51715o1m+GDFsQ70EVUVRO/9h2hiH8vM3KJOyhx9+gCZj0bF0NbYS4epe+OxQ/P4IUNux1T1uU9ddUehJiloj9Nh+FIt15FaipUi7hHK8p9JT/S50F2zbTVRT4Wdcd9E7NP6RgMRTi8b93MJTVYxApM+71aBpteLm+S+UsLEtoXITmLKe144GBnptGE6cVDM9rcO0JPYR9vywvxT3zQT1p2cFOFaBq</vt:lpwstr>
  </property>
  <property fmtid="{D5CDD505-2E9C-101B-9397-08002B2CF9AE}" pid="53" name="x1ye=55">
    <vt:lpwstr>AiOlb0SeUv+cxBPGlUSiDybkS20DPpIMoSoJ7gpAE+I8X4KFFXJthruLwnrLiZfhO0471o4ZZlT72YBiDDA50DHIwFrwQLGexhLSiE2vrprZm0puK1YWxde/TUZBm6SsT5MXCNu9vurW4Gvjp6kNSv55c+z8MZGyx+JYYcPEfFfhBhJAtXIjZrjoVgVB9p6Wp1x/mTGU2Wq7zVDSWvupjU+5yXGoatvkwoHESk9aPOTtAlOTME3rWBvhxBH9C1h</vt:lpwstr>
  </property>
  <property fmtid="{D5CDD505-2E9C-101B-9397-08002B2CF9AE}" pid="54" name="x1ye=56">
    <vt:lpwstr>JUKETh+hb8fejq72ppVz/nsTDhgSM/YJRzG/x+kafPZmiz7Nghx/PKIznBNHKyNHEMgLEzK0FicvXdOaLSogHDqH3Z+ZJKGqFwD1qeTPbKR6k1YrGbsCUN1It9GOugEHowz3K3cspFyAFyKn3VzAXb4KjUDa7SF4+AJ4OEQl0Rc4I5I8zHC7ioH6+qJDXtXeNflOzqKVC8nImUdQNbWdLL4r3Lyj6KOeUoOaxXbD8TpcJLwEEmHH3KsS9tdLRrP</vt:lpwstr>
  </property>
  <property fmtid="{D5CDD505-2E9C-101B-9397-08002B2CF9AE}" pid="55" name="x1ye=57">
    <vt:lpwstr>GVM9iUtfYQMWQ7gqJnKJrj/0cDrwGuTWKKUQEZvpThkpTsv9qYXLp5h2sZL4nnM9U3vsKafr7wsH7K86T6Xmmyv48unCRE79eAWoDY8Fo4jK1GvkcHeWh6mWIxTHhJE+0SYlXLLqSC95r0OucGXkGH2s6C92VrT269Kd2JOcHY/3i1hMF29e47cePe1IhFomN9E0lfDlPGeu+WjYkV7BQE8kHfyruwK9h6dTnFnl2V2e7o7BDKZDsMoM9C3AuG4</vt:lpwstr>
  </property>
  <property fmtid="{D5CDD505-2E9C-101B-9397-08002B2CF9AE}" pid="56" name="x1ye=58">
    <vt:lpwstr>8NYfTI4ZbrYttPdVpq36ZEUKRdwqeQEgdb45dlzGPlb1LwM+7JifkYkhCHwmJAwByNeSb7jNCssL3jv0SqlaFAdKWq2I9+kv+/+xyUPcdfcSfyuQbWnPECO6mKr8m7siHwVOzvpJwBvHFHGQAIM71WCUh3vESADPaEcUx3u3u08hF1E70y60/Q8C0Vl4aoF6xmuId8mFOIjVP8s0pT3F9ebCCjrob47FZNEM7MxbSPjnMr/mTCFQGdEUc164C78</vt:lpwstr>
  </property>
  <property fmtid="{D5CDD505-2E9C-101B-9397-08002B2CF9AE}" pid="57" name="x1ye=59">
    <vt:lpwstr>UNSwSye7GMkQEjTarKQ2FxOJ9R0LW/QfkiLqQW7t+RQG+i/j5+BHQLEEKzVYzxZrL+S5kou8+PnP0JlO8Xs5lnI08uTVFhadzhMj7UOsadandxvuaX85UOvZiMv4d/GoZrc6860mKCNVBr16/HDpMpTsB+ICYkHPkhfHoQDGMCfmw0SnxeloTdRt/KvAo60EXzVBrbbSczZ6CYDuZmKrv1CfiI8n3RbV2rMrACLBtkKETbeFcD8e8OsJC0Xvkq/</vt:lpwstr>
  </property>
  <property fmtid="{D5CDD505-2E9C-101B-9397-08002B2CF9AE}" pid="58" name="x1ye=6">
    <vt:lpwstr>LFSjbhkW2N3hBX8POj1XB7WNzPVUNKLHHcwVdjgk4+DzTiSbCdxB7UkzxGmdE7wyvn7+4c6qtkDOYqGXTKSU2b9CPrHl3C12ewerexlXuBiMBPNB5/nNPRIbAEuHVXxOEKg0+O6YHFg3CRz5IC1lKGUaF+ebxLHG6XfM5t1RO90jlBNLbgHQSS0kvXAYWWPvcQcV+YMUmsu11sVxc8++7d1997LZU9LmYwe3v7FA+QVNcTmR2qpeh9JcVvUVtZh</vt:lpwstr>
  </property>
  <property fmtid="{D5CDD505-2E9C-101B-9397-08002B2CF9AE}" pid="59" name="x1ye=60">
    <vt:lpwstr>aRpQv6xxDVXl7P//70mHRLEXXl9Ni5Ci/2fI0O9sOMxu7wYwI/SkoL9A5kIAZpDmnOujuffMJ5EUv5QuaRxloPeMrawwSLvqmtirgVyEj0+nIuigwWrM6mFYkqdFZyj5TOVnVEtLYz4MSdknxnR934hT7OUjxZMn400pE2j/iyB1BKhopJ8bw2kX78uj45b7gmlxSFdHcs5BDwx1KguwLFERBv4Ae9WyZQdky1CxQshifnWjwLQ5dWJ6ehCCpPk</vt:lpwstr>
  </property>
  <property fmtid="{D5CDD505-2E9C-101B-9397-08002B2CF9AE}" pid="60" name="x1ye=61">
    <vt:lpwstr>2dmtt9Wh3bUMNY+axhl6F7e+JODfqwB02KxSWPv2x/XLUXRazthp7w5fF+1pEHemLb4ZnuoD7qn0Z1kXyk9PUNRwrHAxeIGJ5lWKz8r/PVTcji6R0f4SKx4G+BILJO4IcreCRIeb0WZfM2pGc8YvtskMUjee9Q3Qm7raTEjEDlwqOqWiC/lRZLijKGusVn+modwHt+mN8t5aYszjkzHqUmnRAhfPYR+etWX+lu9jNwNKZ9tAxUcOylBuVMXfVOs</vt:lpwstr>
  </property>
  <property fmtid="{D5CDD505-2E9C-101B-9397-08002B2CF9AE}" pid="61" name="x1ye=62">
    <vt:lpwstr>apTywNBV3kzmR+pw7D7nRdXq5nf/UqVvylMqYJex9eStyTHLnJwpAMizMgPYkRDs+dDuh1JXQ8jHmxN5DJM0fhIG7aH+iE2D7KosQkf52sn6I1Bwf7tCX7AwcPsdHmaeh+C0PL+EmjiRvmZOFc9qP60iQAYT1r91Km7Pp5mlcLmvvX6+1rEa4pVybXKnlQZ/lMuHSGHJhlWDX9c7eupxsF1WqgjoUAYx1ho0lVXnVkw2Sz0MsKiskmj/jY7F4bk</vt:lpwstr>
  </property>
  <property fmtid="{D5CDD505-2E9C-101B-9397-08002B2CF9AE}" pid="62" name="x1ye=63">
    <vt:lpwstr>kN6AaFW707KffodeKGy2L0NKt1qywvChf9oSKj0W2d6Bh3TESHD5QrTl62SqZQXKIVyh5oo4QPJfWj6ItkqEW9iXFC8xd4pYwgRNjzFV42jD2NhxDg4RlkmPfRU2ZWLC54JgsY4AsEqA6rP+B6q6zAEkJbETF24PZ4hAYqVGt5/BfHlaad17SeszrMrinTF+acVQd9CoOOOAbnS3wKj0L7oLAT50pnZ5l3FRRk4hdOqKOpXcGQp0RRamNO1nA2v</vt:lpwstr>
  </property>
  <property fmtid="{D5CDD505-2E9C-101B-9397-08002B2CF9AE}" pid="63" name="x1ye=64">
    <vt:lpwstr>TiMD0z1ZMGRE0um7pbuZeSapc//nKXKPXTmfd0YGFdDZ40kxHtdmS7W6+yNxhrQa46Xi8KQ9wSke9uw8NjPpddo5upz38cfF+LIe/bRmz/Nsz9cftMDTRM/Nw8E3PDkoexrRpRKNNPJnK2OBZFOx3jgQOywyHN8GT4rfYJWmvT+mISCH63mE9DNzYfQ9Fpl+Yo/FUv/JbaElSq+j86+lcGr/rbc74+Z554pAeOEm9d55z0aorK5r+GCqFMnYjL5</vt:lpwstr>
  </property>
  <property fmtid="{D5CDD505-2E9C-101B-9397-08002B2CF9AE}" pid="64" name="x1ye=65">
    <vt:lpwstr>702m9eLcFftJwud/d1GqUxT9SB/9MunvR/gjXuEBLYgdiWDPgg7qc6ym8HJ6sD9igqNfaGxiw9+qYTDgNXLampF8q8Gfdg8zNZitzFig4nOHZY/5Jt6d66Y3+qR0wdd4BnKe1xMcn105GhWyUZBd5Xran3pnlcCJ8JPLk6we996Ew8p5EbkFhUd1giHx9gUPIwJWL9RB1jThJtCjD/cVZ/VfFAXIoUDul00Tofb0E3R1QoEapSMcMse2DdVI/u5</vt:lpwstr>
  </property>
  <property fmtid="{D5CDD505-2E9C-101B-9397-08002B2CF9AE}" pid="65" name="x1ye=66">
    <vt:lpwstr>1RQ+XC1NAcfzIcy1wBE/Rt9moUx12mDnD511fQjP1Zx5NUc3ENWMm3mNYBPIT+3TGUWZ8wXL/kJ6F4zf22Ck3OVcp1aAytYOOti2l/zDrLGvi4vEC7PhPOMVeLt1yAENc+8/SDhtboGptSl6j0I6rglmn7V7F5Y70KxkB0QRREE4pXEP1hksmhI5icM6z+5+1AR9KM7hSyS27bxtGqflpqBmf2ugW9rZXzVnJhpjcD2HtC0JSBoLu9WtZ64Ocji</vt:lpwstr>
  </property>
  <property fmtid="{D5CDD505-2E9C-101B-9397-08002B2CF9AE}" pid="66" name="x1ye=67">
    <vt:lpwstr>7nNWv41zCKYAao2wZpU7rcoIs6Rm4Umq+poA2Q8/ULdVdexXmTVXK+egdS1ZKv0WZavctOzRVc3vgxaa4pmJvbt6IcMHu8dRIZ42UwPVphNHxNzS2BZmkJ6AYC+nb7sE9LK8dAAL/p7E6zTRwvJgU3zJSzcsXMG5H2dq8EXsEwachpjihvL4urng7Af3OsaaekPAoqCGepkKXj9QqDFdH6e0O10whYjIK+vYuS06pm2LmaK7qsKzmwiB74fHSl3</vt:lpwstr>
  </property>
  <property fmtid="{D5CDD505-2E9C-101B-9397-08002B2CF9AE}" pid="67" name="x1ye=68">
    <vt:lpwstr>YbDdJHfZTnMyj4l+u0i0cOtGH6rcU1gyVYHyLF6xR/7SDvaL+WniWFYgfxrC1xBpgFwAd20VOvaey0y0jcrqpxt4JFyOQ1oDClSu+iGv9GLfuA3ucViNY9cOWxHw2qcVbS2KaVkeYpLXHw+O2Hcrxva80PmMKt9rVWzUbSbs1LP4LXWVDBPu3ow3UN5MP5NQUMRzHDTx+giTsTX4qHO4w5ssardDS7gbY8aqd+tMluvIJnWZwdVy7tI1tTM67Gr</vt:lpwstr>
  </property>
  <property fmtid="{D5CDD505-2E9C-101B-9397-08002B2CF9AE}" pid="68" name="x1ye=69">
    <vt:lpwstr>Ivocf+fAy13f45pFNmdDxSTE0T4+By70Fll/naWjSx+47XFxqVEsoemyfRkP//1nZoJ2T13C9quPqUZdpw6ghWDbkdSrJqGQkXT6y4jrmQUqXI1LN+CJRd4WNiHCBUx2K/OhZil3GNF6vNdhvnzGCDNVOIt/1Vfy2xtebOtDGEHGAMMwA9JTBSNc50BT6Y4LRegnfzD9PyUpGxVbmmBtDXSOLXH5ftR56JfwIzxXt7Ac2A4LE4rn7M3FaCY920g</vt:lpwstr>
  </property>
  <property fmtid="{D5CDD505-2E9C-101B-9397-08002B2CF9AE}" pid="69" name="x1ye=7">
    <vt:lpwstr>AUlWFTK6nHzBfe65XlN7IVg7wF7+pSgLWk9mpoToaARhds2cCRS/BxgIw3KQ219JxBlGKZdSpA33Yn7qIvBekvC3FyWwdBCgEeQesruVwF0wQ6SjH1WI6CfxI+837En2qMxPUh+tX31kNrL20x9gFYcNzN+oqabw+YMxEW7csQOGSmDoIPmd8L5xKaMdWdOfRcoX8ufdBmwlLSBWGuY69JJTXI/1QmmO4kJpM5B0m4RYT7MJrYbW+z4+qQvZquP</vt:lpwstr>
  </property>
  <property fmtid="{D5CDD505-2E9C-101B-9397-08002B2CF9AE}" pid="70" name="x1ye=70">
    <vt:lpwstr>4L6EJk1fx2GPua1gsN0hwCj4XRvTDIfavxJODOUbuCJzbi088JdTJ19KrAxdc4S73Y9LRE+xs9LJ/yATCYscx4Yiu3Ik6FN1mpgdU+zQwslyTovjtEgSh2A97QoU934jnSbgwVGs4qvqURRa4/dTmtRssTLDkygpx5TIV5ghGcTw9QEHbUXX1wENyHSmeYhHk5qFu3yUhZ7XfGRCGYVWfcMJbpzbpvoHvJqzZXHF/jV4UwHDIAo7gqAYNtM+oMF</vt:lpwstr>
  </property>
  <property fmtid="{D5CDD505-2E9C-101B-9397-08002B2CF9AE}" pid="71" name="x1ye=71">
    <vt:lpwstr>pWj9JtDCgl2TcRBcaehyQd2Dy1VSo4JPwS+Md2xtuocgduRBpHT4LeW/0t6bsgIRgsMIdE9WmqVGHKVK04V1Ng+aPe5v8eEDP75dntjfW2/KRi/zSJTl5Cbt6OL0XxP29tH3utgU+pdH6kkmRLSX0iHag7XARFmXXSK1a9kB99HKAe2t55FdPJllOH1MyS5xJh2a5Kx4zGu3qiyqIvDl0CHzQPWdTOHy4JjUsqpjs3S0uy/Pz2KzDjMRgAA</vt:lpwstr>
  </property>
  <property fmtid="{D5CDD505-2E9C-101B-9397-08002B2CF9AE}" pid="72" name="x1ye=8">
    <vt:lpwstr>2Ef4v3tjbAYAUJfl7IYBaZnv9xohsh6zqvL5ST2fL+FR+WHRoXNtr+X75D6eeE5zp8c6Qn8rOk/pHgCSV//qJlvnzfrkNv5WxzlNKKMMbBQPZjxIHoC+S91HF0kKXP81AUVXcnl0+vVLTcAVQoheftXvRMCXTS/ytFdmrvUv0rMKXq8GLRVW3xU77gMl1sEwkPffSPgZvmT3gK8Y5EJlvSWKrHC8VBIsuqyA6otSR5ZhjwdkWOvWzccSdC+lv2j</vt:lpwstr>
  </property>
  <property fmtid="{D5CDD505-2E9C-101B-9397-08002B2CF9AE}" pid="73" name="x1ye=9">
    <vt:lpwstr>Ci6h/wRiwv10k1qdvHpBe203f8vJdyXCt3Xz7Y4jSHYrzjpyn58o72tEx6VIamYka/7LJspcROtE73AlcWkO+MNL0CRlrD4qgWA7xndWnU7RgCnV4j3jHz5Qr376FgngJ8bF1Rqg1I+pbCUiynDvI2NBX68T2ysfi8x8W1zV016Cg6ETJ22bndMhfAGPhp/eVVBqT384cTxmOcNBSjGky80ZusaHwwxQHAnSH2Q733/enRn/0NkjVF8bBMAWasQ</vt:lpwstr>
  </property>
</Properties>
</file>