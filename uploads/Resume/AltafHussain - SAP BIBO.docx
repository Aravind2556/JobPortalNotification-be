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3A332" w14:textId="14B0153B" w:rsidR="00F5689F" w:rsidRPr="00FB7D9B" w:rsidRDefault="00F5689F" w:rsidP="00F5689F">
      <w:pPr>
        <w:rPr>
          <w:rFonts w:ascii="Calibri" w:hAnsi="Calibri" w:cs="Calibri"/>
          <w:sz w:val="22"/>
          <w:szCs w:val="22"/>
        </w:rPr>
      </w:pPr>
    </w:p>
    <w:tbl>
      <w:tblPr>
        <w:tblW w:w="5026" w:type="pct"/>
        <w:tblLook w:val="0600" w:firstRow="0" w:lastRow="0" w:firstColumn="0" w:lastColumn="0" w:noHBand="1" w:noVBand="1"/>
      </w:tblPr>
      <w:tblGrid>
        <w:gridCol w:w="6430"/>
        <w:gridCol w:w="817"/>
        <w:gridCol w:w="3595"/>
      </w:tblGrid>
      <w:tr w:rsidR="00551742" w:rsidRPr="00FB7D9B" w14:paraId="2A0CABE7" w14:textId="77777777" w:rsidTr="00E603E2">
        <w:trPr>
          <w:trHeight w:val="1346"/>
        </w:trPr>
        <w:tc>
          <w:tcPr>
            <w:tcW w:w="2965" w:type="pct"/>
            <w:shd w:val="clear" w:color="auto" w:fill="0070C0"/>
          </w:tcPr>
          <w:p w14:paraId="5DC89E5D" w14:textId="62118B28" w:rsidR="00E6525B" w:rsidRPr="008973E2" w:rsidRDefault="00203488" w:rsidP="00F5689F">
            <w:pPr>
              <w:pStyle w:val="Title"/>
              <w:rPr>
                <w:rFonts w:ascii="Calibri" w:hAnsi="Calibri" w:cs="Calibri"/>
                <w:color w:val="FFFFFF" w:themeColor="background1"/>
                <w:szCs w:val="72"/>
              </w:rPr>
            </w:pPr>
            <w:r w:rsidRPr="008973E2">
              <w:rPr>
                <w:rFonts w:ascii="Calibri" w:hAnsi="Calibri" w:cs="Calibri"/>
                <w:color w:val="FFFFFF" w:themeColor="background1"/>
                <w:szCs w:val="72"/>
              </w:rPr>
              <w:t>Altaf Hussain</w:t>
            </w:r>
          </w:p>
          <w:p w14:paraId="74703085" w14:textId="332A5683" w:rsidR="00E6525B" w:rsidRPr="00FB7D9B" w:rsidRDefault="002A211B" w:rsidP="00F5689F">
            <w:pPr>
              <w:pStyle w:val="Subtitle"/>
              <w:rPr>
                <w:rFonts w:ascii="Calibri" w:hAnsi="Calibri" w:cs="Calibri"/>
                <w:sz w:val="22"/>
                <w:szCs w:val="22"/>
              </w:rPr>
            </w:pPr>
            <w:r w:rsidRPr="004F42BF">
              <w:rPr>
                <w:rFonts w:ascii="Calibri" w:hAnsi="Calibri" w:cs="Calibri"/>
                <w:color w:val="FFFFFF" w:themeColor="background1"/>
                <w:sz w:val="22"/>
                <w:szCs w:val="22"/>
              </w:rPr>
              <w:t>SAP – Sr. Analyst</w:t>
            </w:r>
            <w:r w:rsidR="004F42BF" w:rsidRPr="004F42BF">
              <w:rPr>
                <w:rFonts w:ascii="Calibri" w:hAnsi="Calibri" w:cs="Calibri"/>
                <w:color w:val="FFFFFF" w:themeColor="background1"/>
                <w:sz w:val="22"/>
                <w:szCs w:val="22"/>
              </w:rPr>
              <w:t>, Architecture, Technical, Functional Lead</w:t>
            </w:r>
            <w:r w:rsidR="00C029E7">
              <w:rPr>
                <w:rFonts w:ascii="Calibri" w:hAnsi="Calibri" w:cs="Calibri"/>
                <w:color w:val="FFFFFF" w:themeColor="background1"/>
                <w:sz w:val="22"/>
                <w:szCs w:val="22"/>
              </w:rPr>
              <w:t xml:space="preserve"> </w:t>
            </w:r>
          </w:p>
        </w:tc>
        <w:tc>
          <w:tcPr>
            <w:tcW w:w="377" w:type="pct"/>
          </w:tcPr>
          <w:p w14:paraId="0F025D40" w14:textId="77777777" w:rsidR="00E6525B" w:rsidRPr="00FB7D9B" w:rsidRDefault="00E6525B" w:rsidP="00F5689F">
            <w:pPr>
              <w:rPr>
                <w:rFonts w:ascii="Calibri" w:hAnsi="Calibri" w:cs="Calibri"/>
                <w:sz w:val="22"/>
                <w:szCs w:val="22"/>
              </w:rPr>
            </w:pPr>
          </w:p>
        </w:tc>
        <w:tc>
          <w:tcPr>
            <w:tcW w:w="1658" w:type="pct"/>
            <w:vMerge w:val="restart"/>
            <w:vAlign w:val="bottom"/>
          </w:tcPr>
          <w:p w14:paraId="68C00856" w14:textId="196D5968" w:rsidR="00E6525B" w:rsidRPr="00FB7D9B" w:rsidRDefault="00203488" w:rsidP="00E6525B">
            <w:pPr>
              <w:pStyle w:val="BodyContactInfo"/>
              <w:rPr>
                <w:rFonts w:ascii="Calibri" w:hAnsi="Calibri" w:cs="Calibri"/>
                <w:sz w:val="22"/>
                <w:szCs w:val="22"/>
              </w:rPr>
            </w:pPr>
            <w:r w:rsidRPr="00FB7D9B">
              <w:rPr>
                <w:rFonts w:ascii="Calibri" w:hAnsi="Calibri" w:cs="Calibri"/>
                <w:bCs/>
                <w:sz w:val="22"/>
                <w:szCs w:val="22"/>
              </w:rPr>
              <w:t xml:space="preserve">To work with complete sincerity towards building up a career in </w:t>
            </w:r>
            <w:r w:rsidR="001377BC" w:rsidRPr="00FB7D9B">
              <w:rPr>
                <w:rFonts w:ascii="Calibri" w:hAnsi="Calibri" w:cs="Calibri"/>
                <w:bCs/>
                <w:sz w:val="22"/>
                <w:szCs w:val="22"/>
              </w:rPr>
              <w:t>a growth</w:t>
            </w:r>
            <w:r w:rsidRPr="00FB7D9B">
              <w:rPr>
                <w:rFonts w:ascii="Calibri" w:hAnsi="Calibri" w:cs="Calibri"/>
                <w:bCs/>
                <w:sz w:val="22"/>
                <w:szCs w:val="22"/>
              </w:rPr>
              <w:t xml:space="preserve"> oriented and leading-edge organization that recognizes and values individual contribution towards the smooth running of the organization.</w:t>
            </w:r>
            <w:r w:rsidR="00E6525B" w:rsidRPr="00FB7D9B">
              <w:rPr>
                <w:rFonts w:ascii="Calibri" w:hAnsi="Calibri" w:cs="Calibri"/>
                <w:sz w:val="22"/>
                <w:szCs w:val="22"/>
              </w:rPr>
              <w:t xml:space="preserve">  </w:t>
            </w:r>
          </w:p>
        </w:tc>
      </w:tr>
      <w:tr w:rsidR="00551742" w:rsidRPr="00FB7D9B" w14:paraId="0B5F1680" w14:textId="77777777" w:rsidTr="00E603E2">
        <w:trPr>
          <w:trHeight w:val="89"/>
        </w:trPr>
        <w:tc>
          <w:tcPr>
            <w:tcW w:w="2965" w:type="pct"/>
            <w:shd w:val="clear" w:color="auto" w:fill="auto"/>
          </w:tcPr>
          <w:p w14:paraId="482F7F7C" w14:textId="1215E678" w:rsidR="00E97CB2" w:rsidRDefault="00FC49E3" w:rsidP="00F5689F">
            <w:pPr>
              <w:spacing w:line="240" w:lineRule="auto"/>
              <w:rPr>
                <w:rFonts w:ascii="Calibri" w:hAnsi="Calibri" w:cs="Calibri"/>
                <w:sz w:val="22"/>
                <w:szCs w:val="22"/>
              </w:rPr>
            </w:pPr>
            <w:r w:rsidRPr="00FB7D9B">
              <w:rPr>
                <w:rFonts w:ascii="Calibri" w:hAnsi="Calibri" w:cs="Calibri"/>
                <w:noProof/>
                <w:sz w:val="22"/>
                <w:szCs w:val="22"/>
              </w:rPr>
              <mc:AlternateContent>
                <mc:Choice Requires="wps">
                  <w:drawing>
                    <wp:inline distT="0" distB="0" distL="0" distR="0" wp14:anchorId="6796EA4D" wp14:editId="69604585">
                      <wp:extent cx="3867912" cy="0"/>
                      <wp:effectExtent l="0" t="19050" r="56515" b="38100"/>
                      <wp:docPr id="2"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148E9A7" id="Line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" strokecolor="#231f20" strokeweight="5pt">
                      <o:lock v:ext="edit" shapetype="f"/>
                      <w10:anchorlock/>
                    </v:line>
                  </w:pict>
                </mc:Fallback>
              </mc:AlternateContent>
            </w:r>
            <w:r w:rsidR="00894067">
              <w:rPr>
                <w:rFonts w:ascii="Calibri" w:hAnsi="Calibri" w:cs="Calibri"/>
                <w:sz w:val="22"/>
                <w:szCs w:val="22"/>
              </w:rPr>
              <w:br/>
            </w:r>
            <w:r w:rsidR="00894067" w:rsidRPr="00021125">
              <w:rPr>
                <w:rFonts w:ascii="Calibri" w:hAnsi="Calibri" w:cs="Calibri"/>
                <w:b/>
                <w:bCs/>
                <w:sz w:val="22"/>
                <w:szCs w:val="22"/>
                <w:u w:val="single"/>
              </w:rPr>
              <w:t>GET IN CONTACT</w:t>
            </w:r>
            <w:r w:rsidR="00021125">
              <w:rPr>
                <w:rFonts w:ascii="Calibri" w:hAnsi="Calibri" w:cs="Calibri"/>
                <w:b/>
                <w:bCs/>
                <w:sz w:val="22"/>
                <w:szCs w:val="22"/>
                <w:u w:val="single"/>
              </w:rPr>
              <w:t>:</w:t>
            </w:r>
          </w:p>
          <w:p w14:paraId="432B7C88" w14:textId="6D33A225" w:rsidR="00894067" w:rsidRPr="00FB7D9B" w:rsidRDefault="00894067" w:rsidP="00F5689F">
            <w:pPr>
              <w:spacing w:line="240" w:lineRule="auto"/>
              <w:rPr>
                <w:rFonts w:ascii="Calibri" w:hAnsi="Calibri" w:cs="Calibri"/>
                <w:sz w:val="22"/>
                <w:szCs w:val="22"/>
              </w:rPr>
            </w:pPr>
            <w:r>
              <w:rPr>
                <w:rFonts w:ascii="Calibri" w:hAnsi="Calibri" w:cs="Calibri"/>
                <w:sz w:val="22"/>
                <w:szCs w:val="22"/>
              </w:rPr>
              <w:t xml:space="preserve">Mobile: +91 </w:t>
            </w:r>
            <w:r w:rsidR="00E221F9">
              <w:rPr>
                <w:rFonts w:ascii="Calibri" w:hAnsi="Calibri" w:cs="Calibri"/>
                <w:sz w:val="22"/>
                <w:szCs w:val="22"/>
              </w:rPr>
              <w:t>9561225053</w:t>
            </w:r>
          </w:p>
        </w:tc>
        <w:tc>
          <w:tcPr>
            <w:tcW w:w="377" w:type="pct"/>
            <w:shd w:val="clear" w:color="auto" w:fill="auto"/>
          </w:tcPr>
          <w:p w14:paraId="76554F69" w14:textId="77777777" w:rsidR="00E97CB2" w:rsidRPr="00FB7D9B" w:rsidRDefault="00E97CB2" w:rsidP="00F5689F">
            <w:pPr>
              <w:spacing w:line="240" w:lineRule="auto"/>
              <w:rPr>
                <w:rFonts w:ascii="Calibri" w:hAnsi="Calibri" w:cs="Calibri"/>
                <w:sz w:val="22"/>
                <w:szCs w:val="22"/>
              </w:rPr>
            </w:pPr>
          </w:p>
        </w:tc>
        <w:tc>
          <w:tcPr>
            <w:tcW w:w="1658" w:type="pct"/>
            <w:vMerge/>
            <w:shd w:val="clear" w:color="auto" w:fill="auto"/>
          </w:tcPr>
          <w:p w14:paraId="41D45F76" w14:textId="77777777" w:rsidR="00E97CB2" w:rsidRPr="00FB7D9B" w:rsidRDefault="00E97CB2" w:rsidP="00F5689F">
            <w:pPr>
              <w:spacing w:line="240" w:lineRule="auto"/>
              <w:rPr>
                <w:rFonts w:ascii="Calibri" w:hAnsi="Calibri" w:cs="Calibri"/>
                <w:sz w:val="22"/>
                <w:szCs w:val="22"/>
              </w:rPr>
            </w:pPr>
          </w:p>
        </w:tc>
      </w:tr>
      <w:tr w:rsidR="00551742" w:rsidRPr="00FB7D9B" w14:paraId="2A3BD59B" w14:textId="77777777" w:rsidTr="00E603E2">
        <w:trPr>
          <w:trHeight w:val="2019"/>
        </w:trPr>
        <w:tc>
          <w:tcPr>
            <w:tcW w:w="2965" w:type="pct"/>
          </w:tcPr>
          <w:p w14:paraId="0116E44D" w14:textId="752427D0" w:rsidR="00E97CB2" w:rsidRDefault="00E221F9" w:rsidP="00F5689F">
            <w:pPr>
              <w:rPr>
                <w:rFonts w:ascii="Calibri" w:hAnsi="Calibri" w:cs="Calibri"/>
                <w:sz w:val="22"/>
                <w:szCs w:val="22"/>
              </w:rPr>
            </w:pPr>
            <w:r>
              <w:rPr>
                <w:rFonts w:ascii="Calibri" w:hAnsi="Calibri" w:cs="Calibri"/>
                <w:sz w:val="22"/>
                <w:szCs w:val="22"/>
              </w:rPr>
              <w:t xml:space="preserve">Email: </w:t>
            </w:r>
            <w:hyperlink r:id="rId11" w:history="1">
              <w:r w:rsidRPr="004D3E4A">
                <w:rPr>
                  <w:rStyle w:val="Hyperlink"/>
                  <w:rFonts w:ascii="Calibri" w:hAnsi="Calibri" w:cs="Calibri"/>
                  <w:sz w:val="22"/>
                  <w:szCs w:val="22"/>
                </w:rPr>
                <w:t>Hussain.altaf@gmail.com</w:t>
              </w:r>
            </w:hyperlink>
            <w:r w:rsidR="00325831">
              <w:rPr>
                <w:rFonts w:ascii="Calibri" w:hAnsi="Calibri" w:cs="Calibri"/>
                <w:sz w:val="22"/>
                <w:szCs w:val="22"/>
              </w:rPr>
              <w:br/>
            </w:r>
            <w:r>
              <w:rPr>
                <w:rFonts w:ascii="Calibri" w:hAnsi="Calibri" w:cs="Calibri"/>
                <w:sz w:val="22"/>
                <w:szCs w:val="22"/>
              </w:rPr>
              <w:br/>
            </w:r>
            <w:r w:rsidRPr="00021125">
              <w:rPr>
                <w:rFonts w:ascii="Calibri" w:hAnsi="Calibri" w:cs="Calibri"/>
                <w:b/>
                <w:bCs/>
                <w:sz w:val="22"/>
                <w:szCs w:val="22"/>
                <w:u w:val="single"/>
              </w:rPr>
              <w:t>PERSONAL DETAILS:</w:t>
            </w:r>
            <w:r>
              <w:rPr>
                <w:rFonts w:ascii="Calibri" w:hAnsi="Calibri" w:cs="Calibri"/>
                <w:sz w:val="22"/>
                <w:szCs w:val="22"/>
              </w:rPr>
              <w:br/>
              <w:t>Current Location: Pune</w:t>
            </w:r>
            <w:r>
              <w:rPr>
                <w:rFonts w:ascii="Calibri" w:hAnsi="Calibri" w:cs="Calibri"/>
                <w:sz w:val="22"/>
                <w:szCs w:val="22"/>
              </w:rPr>
              <w:br/>
              <w:t>Date of Birth: 06 Feb 1979</w:t>
            </w:r>
            <w:r>
              <w:rPr>
                <w:rFonts w:ascii="Calibri" w:hAnsi="Calibri" w:cs="Calibri"/>
                <w:sz w:val="22"/>
                <w:szCs w:val="22"/>
              </w:rPr>
              <w:br/>
              <w:t>Gender: Male</w:t>
            </w:r>
            <w:r>
              <w:rPr>
                <w:rFonts w:ascii="Calibri" w:hAnsi="Calibri" w:cs="Calibri"/>
                <w:sz w:val="22"/>
                <w:szCs w:val="22"/>
              </w:rPr>
              <w:br/>
              <w:t>Marital Status: Married</w:t>
            </w:r>
            <w:r>
              <w:rPr>
                <w:rFonts w:ascii="Calibri" w:hAnsi="Calibri" w:cs="Calibri"/>
                <w:sz w:val="22"/>
                <w:szCs w:val="22"/>
              </w:rPr>
              <w:br/>
              <w:t>PAN: BDOPS0750R</w:t>
            </w:r>
            <w:r w:rsidR="00BB01A8">
              <w:rPr>
                <w:rFonts w:ascii="Calibri" w:hAnsi="Calibri" w:cs="Calibri"/>
                <w:sz w:val="22"/>
                <w:szCs w:val="22"/>
              </w:rPr>
              <w:br/>
            </w:r>
            <w:r w:rsidR="00325831">
              <w:rPr>
                <w:rFonts w:ascii="Calibri" w:hAnsi="Calibri" w:cs="Calibri"/>
                <w:b/>
                <w:bCs/>
                <w:sz w:val="22"/>
                <w:szCs w:val="22"/>
              </w:rPr>
              <w:br/>
            </w:r>
            <w:r w:rsidR="00BB01A8" w:rsidRPr="00021125">
              <w:rPr>
                <w:rFonts w:ascii="Calibri" w:hAnsi="Calibri" w:cs="Calibri"/>
                <w:b/>
                <w:bCs/>
                <w:sz w:val="22"/>
                <w:szCs w:val="22"/>
                <w:u w:val="single"/>
              </w:rPr>
              <w:t>SOCIAL LINKS:</w:t>
            </w:r>
            <w:r w:rsidR="00BB01A8" w:rsidRPr="00325831">
              <w:rPr>
                <w:rFonts w:ascii="Calibri" w:hAnsi="Calibri" w:cs="Calibri"/>
                <w:b/>
                <w:bCs/>
                <w:sz w:val="22"/>
                <w:szCs w:val="22"/>
              </w:rPr>
              <w:br/>
            </w:r>
            <w:hyperlink r:id="rId12" w:history="1">
              <w:r w:rsidR="00325831" w:rsidRPr="004D3E4A">
                <w:rPr>
                  <w:rStyle w:val="Hyperlink"/>
                  <w:rFonts w:ascii="Calibri" w:hAnsi="Calibri" w:cs="Calibri"/>
                  <w:sz w:val="22"/>
                  <w:szCs w:val="22"/>
                </w:rPr>
                <w:t>www.linkedin.com/altafmh</w:t>
              </w:r>
            </w:hyperlink>
          </w:p>
          <w:p w14:paraId="59EEDDCD" w14:textId="07DB1302" w:rsidR="00325831" w:rsidRPr="00FB7D9B" w:rsidRDefault="00325831" w:rsidP="00F5689F">
            <w:pPr>
              <w:rPr>
                <w:rFonts w:ascii="Calibri" w:hAnsi="Calibri" w:cs="Calibri"/>
                <w:sz w:val="22"/>
                <w:szCs w:val="22"/>
              </w:rPr>
            </w:pPr>
          </w:p>
        </w:tc>
        <w:tc>
          <w:tcPr>
            <w:tcW w:w="377" w:type="pct"/>
          </w:tcPr>
          <w:p w14:paraId="3BBFEF3E" w14:textId="77777777" w:rsidR="00E97CB2" w:rsidRPr="00FB7D9B" w:rsidRDefault="00E97CB2" w:rsidP="00F5689F">
            <w:pPr>
              <w:rPr>
                <w:rFonts w:ascii="Calibri" w:hAnsi="Calibri" w:cs="Calibri"/>
                <w:sz w:val="22"/>
                <w:szCs w:val="22"/>
              </w:rPr>
            </w:pPr>
          </w:p>
        </w:tc>
        <w:tc>
          <w:tcPr>
            <w:tcW w:w="1658" w:type="pct"/>
          </w:tcPr>
          <w:p w14:paraId="4D49FB55" w14:textId="77777777" w:rsidR="00E97CB2" w:rsidRPr="00FB7D9B" w:rsidRDefault="00E97CB2" w:rsidP="00F5689F">
            <w:pPr>
              <w:rPr>
                <w:rFonts w:ascii="Calibri" w:hAnsi="Calibri" w:cs="Calibri"/>
                <w:sz w:val="22"/>
                <w:szCs w:val="22"/>
              </w:rPr>
            </w:pPr>
          </w:p>
        </w:tc>
      </w:tr>
      <w:tr w:rsidR="00551742" w:rsidRPr="00FB7D9B" w14:paraId="77E01C24" w14:textId="77777777" w:rsidTr="00E603E2">
        <w:trPr>
          <w:trHeight w:val="268"/>
        </w:trPr>
        <w:tc>
          <w:tcPr>
            <w:tcW w:w="2965" w:type="pct"/>
          </w:tcPr>
          <w:p w14:paraId="547E5A19" w14:textId="422E3A65" w:rsidR="00FC49E3" w:rsidRPr="00FB7D9B" w:rsidRDefault="00FF38BE" w:rsidP="00FC49E3">
            <w:pPr>
              <w:pStyle w:val="Heading1"/>
              <w:rPr>
                <w:rFonts w:ascii="Calibri" w:hAnsi="Calibri" w:cs="Calibri"/>
                <w:sz w:val="22"/>
                <w:szCs w:val="22"/>
              </w:rPr>
            </w:pPr>
            <w:r>
              <w:rPr>
                <w:rFonts w:ascii="Calibri" w:hAnsi="Calibri" w:cs="Calibri"/>
                <w:noProof/>
                <w:sz w:val="22"/>
                <w:szCs w:val="22"/>
              </w:rPr>
              <mc:AlternateContent>
                <mc:Choice Requires="aink">
                  <w:drawing>
                    <wp:anchor distT="0" distB="0" distL="114300" distR="114300" simplePos="0" relativeHeight="251681792" behindDoc="0" locked="0" layoutInCell="1" allowOverlap="1" wp14:anchorId="0C47359D" wp14:editId="3F4656B0">
                      <wp:simplePos x="0" y="0"/>
                      <wp:positionH relativeFrom="column">
                        <wp:posOffset>254635</wp:posOffset>
                      </wp:positionH>
                      <wp:positionV relativeFrom="paragraph">
                        <wp:posOffset>46990</wp:posOffset>
                      </wp:positionV>
                      <wp:extent cx="360" cy="360"/>
                      <wp:effectExtent l="57150" t="38100" r="38100" b="57150"/>
                      <wp:wrapNone/>
                      <wp:docPr id="34" name="Ink 3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81792" behindDoc="0" locked="0" layoutInCell="1" allowOverlap="1" wp14:anchorId="0C47359D" wp14:editId="3F4656B0">
                      <wp:simplePos x="0" y="0"/>
                      <wp:positionH relativeFrom="column">
                        <wp:posOffset>254635</wp:posOffset>
                      </wp:positionH>
                      <wp:positionV relativeFrom="paragraph">
                        <wp:posOffset>46990</wp:posOffset>
                      </wp:positionV>
                      <wp:extent cx="360" cy="360"/>
                      <wp:effectExtent l="57150" t="38100" r="38100" b="57150"/>
                      <wp:wrapNone/>
                      <wp:docPr id="34" name="Ink 34"/>
                      <wp:cNvGraphicFramePr/>
                      <a:graphic xmlns:a="http://schemas.openxmlformats.org/drawingml/2006/main">
                        <a:graphicData uri="http://schemas.openxmlformats.org/drawingml/2006/picture">
                          <pic:pic xmlns:pic="http://schemas.openxmlformats.org/drawingml/2006/picture">
                            <pic:nvPicPr>
                              <pic:cNvPr id="34" name="Ink 34"/>
                              <pic:cNvPicPr/>
                            </pic:nvPicPr>
                            <pic:blipFill>
                              <a:blip r:embed="rId14"/>
                              <a:stretch>
                                <a:fillRect/>
                              </a:stretch>
                            </pic:blipFill>
                            <pic:spPr>
                              <a:xfrm>
                                <a:off x="0" y="0"/>
                                <a:ext cx="36000" cy="216000"/>
                              </a:xfrm>
                              <a:prstGeom prst="rect">
                                <a:avLst/>
                              </a:prstGeom>
                            </pic:spPr>
                          </pic:pic>
                        </a:graphicData>
                      </a:graphic>
                    </wp:anchor>
                  </w:drawing>
                </mc:Fallback>
              </mc:AlternateContent>
            </w:r>
            <w:sdt>
              <w:sdtPr>
                <w:rPr>
                  <w:rFonts w:ascii="Calibri" w:hAnsi="Calibri" w:cs="Calibri"/>
                  <w:sz w:val="22"/>
                  <w:szCs w:val="22"/>
                </w:rPr>
                <w:id w:val="1680545767"/>
                <w:placeholder>
                  <w:docPart w:val="9EB09ADC9D32442DB738BB4B06A7DF63"/>
                </w:placeholder>
                <w:temporary/>
                <w:showingPlcHdr/>
                <w15:appearance w15:val="hidden"/>
              </w:sdtPr>
              <w:sdtEndPr/>
              <w:sdtContent>
                <w:r w:rsidR="00FC49E3" w:rsidRPr="00FB7D9B">
                  <w:rPr>
                    <w:rStyle w:val="PlaceholderText"/>
                    <w:rFonts w:ascii="Calibri" w:hAnsi="Calibri" w:cs="Calibri"/>
                    <w:color w:val="auto"/>
                    <w:sz w:val="22"/>
                    <w:szCs w:val="22"/>
                  </w:rPr>
                  <w:t>Experience</w:t>
                </w:r>
              </w:sdtContent>
            </w:sdt>
            <w:r w:rsidR="00FC49E3" w:rsidRPr="00FB7D9B">
              <w:rPr>
                <w:rFonts w:ascii="Calibri" w:hAnsi="Calibri" w:cs="Calibri"/>
                <w:sz w:val="22"/>
                <w:szCs w:val="22"/>
              </w:rPr>
              <w:t xml:space="preserve"> </w:t>
            </w:r>
          </w:p>
        </w:tc>
        <w:tc>
          <w:tcPr>
            <w:tcW w:w="377" w:type="pct"/>
          </w:tcPr>
          <w:p w14:paraId="0E53532B" w14:textId="77777777" w:rsidR="00FC49E3" w:rsidRPr="00FB7D9B" w:rsidRDefault="00FC49E3" w:rsidP="00F5689F">
            <w:pPr>
              <w:rPr>
                <w:rFonts w:ascii="Calibri" w:hAnsi="Calibri" w:cs="Calibri"/>
                <w:sz w:val="22"/>
                <w:szCs w:val="22"/>
              </w:rPr>
            </w:pPr>
          </w:p>
        </w:tc>
        <w:tc>
          <w:tcPr>
            <w:tcW w:w="1658" w:type="pct"/>
          </w:tcPr>
          <w:p w14:paraId="2DAA432F" w14:textId="77777777" w:rsidR="00FC49E3" w:rsidRPr="00FB7D9B" w:rsidRDefault="00C029E7" w:rsidP="00E97CB2">
            <w:pPr>
              <w:pStyle w:val="Heading1"/>
              <w:rPr>
                <w:rFonts w:ascii="Calibri" w:hAnsi="Calibri" w:cs="Calibri"/>
                <w:sz w:val="22"/>
                <w:szCs w:val="22"/>
              </w:rPr>
            </w:pPr>
            <w:sdt>
              <w:sdtPr>
                <w:rPr>
                  <w:rFonts w:ascii="Calibri" w:hAnsi="Calibri" w:cs="Calibri"/>
                  <w:sz w:val="22"/>
                  <w:szCs w:val="22"/>
                </w:rPr>
                <w:id w:val="-1275096728"/>
                <w:placeholder>
                  <w:docPart w:val="F8FF2C6B17A44651BB17DE92468438A2"/>
                </w:placeholder>
                <w:temporary/>
                <w:showingPlcHdr/>
                <w15:appearance w15:val="hidden"/>
              </w:sdtPr>
              <w:sdtEndPr/>
              <w:sdtContent>
                <w:r w:rsidR="00FC49E3" w:rsidRPr="00FB7D9B">
                  <w:rPr>
                    <w:rFonts w:ascii="Calibri" w:hAnsi="Calibri" w:cs="Calibri"/>
                    <w:sz w:val="22"/>
                    <w:szCs w:val="22"/>
                  </w:rPr>
                  <w:t>Education</w:t>
                </w:r>
              </w:sdtContent>
            </w:sdt>
          </w:p>
        </w:tc>
      </w:tr>
      <w:tr w:rsidR="00551742" w:rsidRPr="00FB7D9B" w14:paraId="7AEB5DEE" w14:textId="77777777" w:rsidTr="00E603E2">
        <w:trPr>
          <w:trHeight w:val="89"/>
        </w:trPr>
        <w:tc>
          <w:tcPr>
            <w:tcW w:w="2965" w:type="pct"/>
            <w:shd w:val="clear" w:color="auto" w:fill="auto"/>
          </w:tcPr>
          <w:p w14:paraId="6BA48883" w14:textId="77777777" w:rsidR="00E6525B" w:rsidRPr="00FB7D9B" w:rsidRDefault="00FC49E3" w:rsidP="00F5689F">
            <w:pPr>
              <w:spacing w:line="240" w:lineRule="auto"/>
              <w:rPr>
                <w:rFonts w:ascii="Calibri" w:hAnsi="Calibri" w:cs="Calibri"/>
                <w:sz w:val="22"/>
                <w:szCs w:val="22"/>
              </w:rPr>
            </w:pPr>
            <w:r w:rsidRPr="00FB7D9B">
              <w:rPr>
                <w:rFonts w:ascii="Calibri" w:hAnsi="Calibri" w:cs="Calibri"/>
                <w:noProof/>
                <w:sz w:val="22"/>
                <w:szCs w:val="22"/>
              </w:rPr>
              <mc:AlternateContent>
                <mc:Choice Requires="wps">
                  <w:drawing>
                    <wp:inline distT="0" distB="0" distL="0" distR="0" wp14:anchorId="6935E002" wp14:editId="52DF8D29">
                      <wp:extent cx="3871686" cy="0"/>
                      <wp:effectExtent l="0" t="19050" r="33655" b="19050"/>
                      <wp:docPr id="4"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CC2ADCD"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" strokecolor="#231f20" strokeweight="2.5pt">
                      <o:lock v:ext="edit" shapetype="f"/>
                      <w10:anchorlock/>
                    </v:line>
                  </w:pict>
                </mc:Fallback>
              </mc:AlternateContent>
            </w:r>
          </w:p>
        </w:tc>
        <w:tc>
          <w:tcPr>
            <w:tcW w:w="377" w:type="pct"/>
            <w:shd w:val="clear" w:color="auto" w:fill="auto"/>
          </w:tcPr>
          <w:p w14:paraId="2215F81C" w14:textId="77777777" w:rsidR="00E6525B" w:rsidRPr="00FB7D9B" w:rsidRDefault="00E6525B" w:rsidP="00F5689F">
            <w:pPr>
              <w:spacing w:line="240" w:lineRule="auto"/>
              <w:rPr>
                <w:rFonts w:ascii="Calibri" w:hAnsi="Calibri" w:cs="Calibri"/>
                <w:sz w:val="22"/>
                <w:szCs w:val="22"/>
              </w:rPr>
            </w:pPr>
          </w:p>
        </w:tc>
        <w:tc>
          <w:tcPr>
            <w:tcW w:w="1658" w:type="pct"/>
            <w:shd w:val="clear" w:color="auto" w:fill="auto"/>
          </w:tcPr>
          <w:p w14:paraId="3FDC2104" w14:textId="77777777" w:rsidR="00E6525B" w:rsidRPr="00FB7D9B" w:rsidRDefault="00FC49E3" w:rsidP="00F5689F">
            <w:pPr>
              <w:spacing w:line="240" w:lineRule="auto"/>
              <w:rPr>
                <w:rFonts w:ascii="Calibri" w:hAnsi="Calibri" w:cs="Calibri"/>
                <w:sz w:val="22"/>
                <w:szCs w:val="22"/>
              </w:rPr>
            </w:pPr>
            <w:r w:rsidRPr="00FB7D9B">
              <w:rPr>
                <w:rFonts w:ascii="Calibri" w:hAnsi="Calibri" w:cs="Calibri"/>
                <w:noProof/>
                <w:sz w:val="22"/>
                <w:szCs w:val="22"/>
              </w:rPr>
              <mc:AlternateContent>
                <mc:Choice Requires="wps">
                  <w:drawing>
                    <wp:inline distT="0" distB="0" distL="0" distR="0" wp14:anchorId="65372EF7" wp14:editId="1111A81A">
                      <wp:extent cx="2103120" cy="0"/>
                      <wp:effectExtent l="0" t="19050" r="30480" b="19050"/>
                      <wp:docPr id="16"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08D7166"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551742" w:rsidRPr="00FB7D9B" w14:paraId="5B0DBF00" w14:textId="77777777" w:rsidTr="00E603E2">
        <w:trPr>
          <w:trHeight w:val="1795"/>
        </w:trPr>
        <w:tc>
          <w:tcPr>
            <w:tcW w:w="2965" w:type="pct"/>
            <w:vMerge w:val="restart"/>
          </w:tcPr>
          <w:p w14:paraId="4EE632B8" w14:textId="28AAB106" w:rsidR="0049774A" w:rsidRPr="00DA055B" w:rsidRDefault="00FF38BE" w:rsidP="00DA055B">
            <w:pPr>
              <w:contextualSpacing/>
              <w:rPr>
                <w:rFonts w:ascii="Calibri" w:hAnsi="Calibri" w:cs="Calibri"/>
                <w:b/>
                <w:sz w:val="22"/>
                <w:szCs w:val="22"/>
              </w:rPr>
            </w:pPr>
            <w:r>
              <w:rPr>
                <w:noProof/>
              </w:rPr>
              <mc:AlternateContent>
                <mc:Choice Requires="aink">
                  <w:drawing>
                    <wp:anchor distT="0" distB="0" distL="114300" distR="114300" simplePos="0" relativeHeight="251678720" behindDoc="0" locked="0" layoutInCell="1" allowOverlap="1" wp14:anchorId="15C17D6B" wp14:editId="314E9EBF">
                      <wp:simplePos x="0" y="0"/>
                      <wp:positionH relativeFrom="column">
                        <wp:posOffset>869950</wp:posOffset>
                      </wp:positionH>
                      <wp:positionV relativeFrom="paragraph">
                        <wp:posOffset>93980</wp:posOffset>
                      </wp:positionV>
                      <wp:extent cx="4320" cy="3960"/>
                      <wp:effectExtent l="57150" t="38100" r="53340" b="5334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4320" cy="3960"/>
                            </w14:xfrm>
                          </w14:contentPart>
                        </a:graphicData>
                      </a:graphic>
                    </wp:anchor>
                  </w:drawing>
                </mc:Choice>
                <mc:Fallback>
                  <w:drawing>
                    <wp:anchor distT="0" distB="0" distL="114300" distR="114300" simplePos="0" relativeHeight="251678720" behindDoc="0" locked="0" layoutInCell="1" allowOverlap="1" wp14:anchorId="15C17D6B" wp14:editId="314E9EBF">
                      <wp:simplePos x="0" y="0"/>
                      <wp:positionH relativeFrom="column">
                        <wp:posOffset>869950</wp:posOffset>
                      </wp:positionH>
                      <wp:positionV relativeFrom="paragraph">
                        <wp:posOffset>93980</wp:posOffset>
                      </wp:positionV>
                      <wp:extent cx="4320" cy="3960"/>
                      <wp:effectExtent l="57150" t="38100" r="53340" b="53340"/>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16"/>
                              <a:stretch>
                                <a:fillRect/>
                              </a:stretch>
                            </pic:blipFill>
                            <pic:spPr>
                              <a:xfrm>
                                <a:off x="0" y="0"/>
                                <a:ext cx="39960" cy="219600"/>
                              </a:xfrm>
                              <a:prstGeom prst="rect">
                                <a:avLst/>
                              </a:prstGeom>
                            </pic:spPr>
                          </pic:pic>
                        </a:graphicData>
                      </a:graphic>
                    </wp:anchor>
                  </w:drawing>
                </mc:Fallback>
              </mc:AlternateContent>
            </w:r>
            <w:r w:rsidR="0049774A" w:rsidRPr="0021454B">
              <w:rPr>
                <w:rFonts w:ascii="Calibri" w:hAnsi="Calibri" w:cs="Calibri"/>
                <w:bCs/>
                <w:kern w:val="32"/>
                <w:sz w:val="22"/>
                <w:szCs w:val="22"/>
              </w:rPr>
              <w:t xml:space="preserve">Major skillsets in SAP BI/BODS with Technical and Function. SAP HANA </w:t>
            </w:r>
            <w:r w:rsidR="00DA055B">
              <w:rPr>
                <w:rFonts w:ascii="Calibri" w:hAnsi="Calibri" w:cs="Calibri"/>
                <w:bCs/>
                <w:kern w:val="32"/>
                <w:sz w:val="22"/>
                <w:szCs w:val="22"/>
              </w:rPr>
              <w:t>Implementation</w:t>
            </w:r>
            <w:r w:rsidR="0049774A" w:rsidRPr="0021454B">
              <w:rPr>
                <w:rFonts w:ascii="Calibri" w:hAnsi="Calibri" w:cs="Calibri"/>
                <w:bCs/>
                <w:kern w:val="32"/>
                <w:sz w:val="22"/>
                <w:szCs w:val="22"/>
              </w:rPr>
              <w:t xml:space="preserve"> with HANA Performance tuning and optimization.</w:t>
            </w:r>
            <w:r w:rsidR="00FB7D9B">
              <w:rPr>
                <w:rFonts w:ascii="Calibri" w:hAnsi="Calibri" w:cs="Calibri"/>
                <w:bCs/>
                <w:kern w:val="32"/>
                <w:sz w:val="22"/>
                <w:szCs w:val="22"/>
              </w:rPr>
              <w:br/>
            </w:r>
          </w:p>
          <w:p w14:paraId="2B52BD5D" w14:textId="562082C0" w:rsidR="00C646EF" w:rsidRPr="00FB7D9B" w:rsidRDefault="00C646EF" w:rsidP="008B1020">
            <w:pPr>
              <w:numPr>
                <w:ilvl w:val="0"/>
                <w:numId w:val="8"/>
              </w:numPr>
              <w:autoSpaceDE/>
              <w:autoSpaceDN/>
              <w:spacing w:line="240" w:lineRule="exact"/>
              <w:jc w:val="both"/>
              <w:rPr>
                <w:rFonts w:ascii="Calibri" w:hAnsi="Calibri" w:cs="Calibri"/>
                <w:sz w:val="22"/>
                <w:szCs w:val="22"/>
              </w:rPr>
            </w:pPr>
            <w:r w:rsidRPr="00FB7D9B">
              <w:rPr>
                <w:rFonts w:ascii="Calibri" w:hAnsi="Calibri" w:cs="Calibri"/>
                <w:sz w:val="22"/>
                <w:szCs w:val="22"/>
              </w:rPr>
              <w:t xml:space="preserve">As an IT professional with over </w:t>
            </w:r>
            <w:r w:rsidRPr="00FB7D9B">
              <w:rPr>
                <w:rFonts w:ascii="Calibri" w:hAnsi="Calibri" w:cs="Calibri"/>
                <w:b/>
                <w:bCs/>
                <w:sz w:val="22"/>
                <w:szCs w:val="22"/>
              </w:rPr>
              <w:t>1</w:t>
            </w:r>
            <w:r w:rsidR="006B2F5B">
              <w:rPr>
                <w:rFonts w:ascii="Calibri" w:hAnsi="Calibri" w:cs="Calibri"/>
                <w:b/>
                <w:bCs/>
                <w:sz w:val="22"/>
                <w:szCs w:val="22"/>
              </w:rPr>
              <w:t>0</w:t>
            </w:r>
            <w:r w:rsidR="00C84ADE">
              <w:rPr>
                <w:rFonts w:ascii="Calibri" w:hAnsi="Calibri" w:cs="Calibri"/>
                <w:b/>
                <w:bCs/>
                <w:sz w:val="22"/>
                <w:szCs w:val="22"/>
              </w:rPr>
              <w:t>+</w:t>
            </w:r>
            <w:r w:rsidRPr="00FB7D9B">
              <w:rPr>
                <w:rFonts w:ascii="Calibri" w:hAnsi="Calibri" w:cs="Calibri"/>
                <w:b/>
                <w:bCs/>
                <w:sz w:val="22"/>
                <w:szCs w:val="22"/>
              </w:rPr>
              <w:t xml:space="preserve"> years of experience</w:t>
            </w:r>
            <w:r w:rsidRPr="00FB7D9B">
              <w:rPr>
                <w:rFonts w:ascii="Calibri" w:hAnsi="Calibri" w:cs="Calibri"/>
                <w:sz w:val="22"/>
                <w:szCs w:val="22"/>
              </w:rPr>
              <w:t xml:space="preserve"> including most recent position as IT </w:t>
            </w:r>
            <w:r w:rsidR="00DA055B">
              <w:rPr>
                <w:rFonts w:ascii="Calibri" w:hAnsi="Calibri" w:cs="Calibri"/>
                <w:sz w:val="22"/>
                <w:szCs w:val="22"/>
              </w:rPr>
              <w:t>Technical Data</w:t>
            </w:r>
            <w:r w:rsidRPr="00FB7D9B">
              <w:rPr>
                <w:rFonts w:ascii="Calibri" w:hAnsi="Calibri" w:cs="Calibri"/>
                <w:sz w:val="22"/>
                <w:szCs w:val="22"/>
              </w:rPr>
              <w:t xml:space="preserve"> Lead management skill sets within an industry leading firm.</w:t>
            </w:r>
          </w:p>
          <w:p w14:paraId="0624A49E" w14:textId="77777777" w:rsidR="00C646EF" w:rsidRPr="00FB7D9B" w:rsidRDefault="00C646EF" w:rsidP="008B1020">
            <w:pPr>
              <w:numPr>
                <w:ilvl w:val="0"/>
                <w:numId w:val="8"/>
              </w:numPr>
              <w:autoSpaceDE/>
              <w:autoSpaceDN/>
              <w:spacing w:line="240" w:lineRule="exact"/>
              <w:jc w:val="both"/>
              <w:rPr>
                <w:rFonts w:ascii="Calibri" w:hAnsi="Calibri" w:cs="Calibri"/>
                <w:sz w:val="22"/>
                <w:szCs w:val="22"/>
              </w:rPr>
            </w:pPr>
            <w:r w:rsidRPr="00FB7D9B">
              <w:rPr>
                <w:rFonts w:ascii="Calibri" w:hAnsi="Calibri" w:cs="Calibri"/>
                <w:sz w:val="22"/>
                <w:szCs w:val="22"/>
              </w:rPr>
              <w:t>Problem solving Network Operation System, Administration, Database, Business Reporting application and tools.</w:t>
            </w:r>
          </w:p>
          <w:p w14:paraId="46CBF014" w14:textId="77777777" w:rsidR="00C646EF" w:rsidRPr="00FB7D9B" w:rsidRDefault="00C646EF" w:rsidP="008B1020">
            <w:pPr>
              <w:numPr>
                <w:ilvl w:val="0"/>
                <w:numId w:val="8"/>
              </w:numPr>
              <w:autoSpaceDE/>
              <w:autoSpaceDN/>
              <w:spacing w:line="240" w:lineRule="exact"/>
              <w:jc w:val="both"/>
              <w:rPr>
                <w:rFonts w:ascii="Calibri" w:hAnsi="Calibri" w:cs="Calibri"/>
                <w:sz w:val="22"/>
                <w:szCs w:val="22"/>
              </w:rPr>
            </w:pPr>
            <w:r w:rsidRPr="00FB7D9B">
              <w:rPr>
                <w:rFonts w:ascii="Calibri" w:hAnsi="Calibri" w:cs="Calibri"/>
                <w:sz w:val="22"/>
                <w:szCs w:val="22"/>
              </w:rPr>
              <w:t xml:space="preserve">With specializing in IT Infrastructure and application deployment. </w:t>
            </w:r>
          </w:p>
          <w:p w14:paraId="18C60F54" w14:textId="7A0C6440" w:rsidR="00C646EF" w:rsidRPr="00FB7D9B" w:rsidRDefault="00C646EF" w:rsidP="008B1020">
            <w:pPr>
              <w:numPr>
                <w:ilvl w:val="0"/>
                <w:numId w:val="8"/>
              </w:numPr>
              <w:autoSpaceDE/>
              <w:autoSpaceDN/>
              <w:spacing w:line="240" w:lineRule="exact"/>
              <w:jc w:val="both"/>
              <w:rPr>
                <w:rFonts w:ascii="Calibri" w:hAnsi="Calibri" w:cs="Calibri"/>
                <w:sz w:val="22"/>
                <w:szCs w:val="22"/>
              </w:rPr>
            </w:pPr>
            <w:r w:rsidRPr="00FB7D9B">
              <w:rPr>
                <w:rFonts w:ascii="Calibri" w:hAnsi="Calibri" w:cs="Calibri"/>
                <w:sz w:val="22"/>
                <w:szCs w:val="22"/>
              </w:rPr>
              <w:t xml:space="preserve">Troubleshooting expertise who keeps </w:t>
            </w:r>
            <w:r w:rsidR="00E46D3C" w:rsidRPr="00FB7D9B">
              <w:rPr>
                <w:rFonts w:ascii="Calibri" w:hAnsi="Calibri" w:cs="Calibri"/>
                <w:sz w:val="22"/>
                <w:szCs w:val="22"/>
              </w:rPr>
              <w:t>up to date</w:t>
            </w:r>
            <w:r w:rsidRPr="00FB7D9B">
              <w:rPr>
                <w:rFonts w:ascii="Calibri" w:hAnsi="Calibri" w:cs="Calibri"/>
                <w:sz w:val="22"/>
                <w:szCs w:val="22"/>
              </w:rPr>
              <w:t xml:space="preserve"> with the latest trends in the technology industries.</w:t>
            </w:r>
          </w:p>
          <w:p w14:paraId="0146B7C0" w14:textId="77777777" w:rsidR="00C646EF" w:rsidRPr="00FB7D9B" w:rsidRDefault="00C646EF" w:rsidP="008B1020">
            <w:pPr>
              <w:numPr>
                <w:ilvl w:val="0"/>
                <w:numId w:val="8"/>
              </w:numPr>
              <w:autoSpaceDE/>
              <w:autoSpaceDN/>
              <w:spacing w:line="240" w:lineRule="exact"/>
              <w:jc w:val="both"/>
              <w:rPr>
                <w:rFonts w:ascii="Calibri" w:hAnsi="Calibri" w:cs="Calibri"/>
                <w:sz w:val="22"/>
                <w:szCs w:val="22"/>
              </w:rPr>
            </w:pPr>
            <w:r w:rsidRPr="00FB7D9B">
              <w:rPr>
                <w:rFonts w:ascii="Calibri" w:eastAsia="Calibri" w:hAnsi="Calibri" w:cs="Calibri"/>
                <w:sz w:val="22"/>
                <w:szCs w:val="22"/>
              </w:rPr>
              <w:t xml:space="preserve">An effective communicator with excellent relationship building and interpersonal skills. </w:t>
            </w:r>
          </w:p>
          <w:p w14:paraId="1103F700" w14:textId="042CDDC1" w:rsidR="00C646EF" w:rsidRPr="00FB7D9B" w:rsidRDefault="00C646EF" w:rsidP="008B1020">
            <w:pPr>
              <w:numPr>
                <w:ilvl w:val="0"/>
                <w:numId w:val="8"/>
              </w:numPr>
              <w:autoSpaceDE/>
              <w:autoSpaceDN/>
              <w:spacing w:line="240" w:lineRule="exact"/>
              <w:jc w:val="both"/>
              <w:rPr>
                <w:rFonts w:ascii="Calibri" w:hAnsi="Calibri" w:cs="Calibri"/>
                <w:sz w:val="22"/>
                <w:szCs w:val="22"/>
              </w:rPr>
            </w:pPr>
            <w:r w:rsidRPr="00FB7D9B">
              <w:rPr>
                <w:rFonts w:ascii="Calibri" w:eastAsia="Calibri" w:hAnsi="Calibri" w:cs="Calibri"/>
                <w:sz w:val="22"/>
                <w:szCs w:val="22"/>
              </w:rPr>
              <w:t xml:space="preserve">Team handling as per the </w:t>
            </w:r>
            <w:r w:rsidR="00943820">
              <w:rPr>
                <w:rFonts w:ascii="Calibri" w:eastAsia="Calibri" w:hAnsi="Calibri" w:cs="Calibri"/>
                <w:sz w:val="22"/>
                <w:szCs w:val="22"/>
              </w:rPr>
              <w:t>business</w:t>
            </w:r>
            <w:r w:rsidRPr="00FB7D9B">
              <w:rPr>
                <w:rFonts w:ascii="Calibri" w:eastAsia="Calibri" w:hAnsi="Calibri" w:cs="Calibri"/>
                <w:sz w:val="22"/>
                <w:szCs w:val="22"/>
              </w:rPr>
              <w:t xml:space="preserve"> requirement</w:t>
            </w:r>
            <w:r w:rsidR="00943820">
              <w:rPr>
                <w:rFonts w:ascii="Calibri" w:eastAsia="Calibri" w:hAnsi="Calibri" w:cs="Calibri"/>
                <w:sz w:val="22"/>
                <w:szCs w:val="22"/>
              </w:rPr>
              <w:t>.</w:t>
            </w:r>
          </w:p>
          <w:p w14:paraId="747D1161" w14:textId="277A41A9" w:rsidR="00C646EF" w:rsidRPr="00FB7D9B" w:rsidRDefault="00C646EF" w:rsidP="008B1020">
            <w:pPr>
              <w:numPr>
                <w:ilvl w:val="0"/>
                <w:numId w:val="8"/>
              </w:numPr>
              <w:adjustRightInd w:val="0"/>
              <w:spacing w:line="240" w:lineRule="auto"/>
              <w:jc w:val="both"/>
              <w:rPr>
                <w:rFonts w:ascii="Calibri" w:hAnsi="Calibri" w:cs="Calibri"/>
                <w:sz w:val="22"/>
                <w:szCs w:val="22"/>
              </w:rPr>
            </w:pPr>
            <w:r w:rsidRPr="00FB7D9B">
              <w:rPr>
                <w:rFonts w:ascii="Calibri" w:eastAsia="Calibri" w:hAnsi="Calibri" w:cs="Calibri"/>
                <w:sz w:val="22"/>
                <w:szCs w:val="22"/>
              </w:rPr>
              <w:t>Strong problem solving and coordination abilities.</w:t>
            </w:r>
          </w:p>
          <w:p w14:paraId="745FAA2D" w14:textId="67651A0C" w:rsidR="00FC49E3" w:rsidRPr="00FB7D9B" w:rsidRDefault="00FF38BE" w:rsidP="00D87E03">
            <w:pPr>
              <w:pStyle w:val="Jobdescription"/>
              <w:rPr>
                <w:rFonts w:ascii="Calibri" w:hAnsi="Calibri" w:cs="Calibri"/>
                <w:sz w:val="22"/>
                <w:szCs w:val="22"/>
              </w:rPr>
            </w:pPr>
            <w:r>
              <w:rPr>
                <w:rFonts w:ascii="Calibri" w:hAnsi="Calibri" w:cs="Calibri"/>
                <w:noProof/>
                <w:sz w:val="22"/>
                <w:szCs w:val="22"/>
              </w:rPr>
              <mc:AlternateContent>
                <mc:Choice Requires="aink">
                  <w:drawing>
                    <wp:anchor distT="0" distB="0" distL="114300" distR="114300" simplePos="0" relativeHeight="251692032" behindDoc="0" locked="0" layoutInCell="1" allowOverlap="1" wp14:anchorId="3E223C3D" wp14:editId="7D73AC68">
                      <wp:simplePos x="0" y="0"/>
                      <wp:positionH relativeFrom="column">
                        <wp:posOffset>969010</wp:posOffset>
                      </wp:positionH>
                      <wp:positionV relativeFrom="paragraph">
                        <wp:posOffset>1266190</wp:posOffset>
                      </wp:positionV>
                      <wp:extent cx="360" cy="360"/>
                      <wp:effectExtent l="57150" t="38100" r="38100" b="57150"/>
                      <wp:wrapNone/>
                      <wp:docPr id="44" name="Ink 4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drawing>
                    <wp:anchor distT="0" distB="0" distL="114300" distR="114300" simplePos="0" relativeHeight="251692032" behindDoc="0" locked="0" layoutInCell="1" allowOverlap="1" wp14:anchorId="3E223C3D" wp14:editId="7D73AC68">
                      <wp:simplePos x="0" y="0"/>
                      <wp:positionH relativeFrom="column">
                        <wp:posOffset>969010</wp:posOffset>
                      </wp:positionH>
                      <wp:positionV relativeFrom="paragraph">
                        <wp:posOffset>1266190</wp:posOffset>
                      </wp:positionV>
                      <wp:extent cx="360" cy="360"/>
                      <wp:effectExtent l="57150" t="38100" r="38100" b="57150"/>
                      <wp:wrapNone/>
                      <wp:docPr id="44" name="Ink 44"/>
                      <wp:cNvGraphicFramePr/>
                      <a:graphic xmlns:a="http://schemas.openxmlformats.org/drawingml/2006/main">
                        <a:graphicData uri="http://schemas.openxmlformats.org/drawingml/2006/picture">
                          <pic:pic xmlns:pic="http://schemas.openxmlformats.org/drawingml/2006/picture">
                            <pic:nvPicPr>
                              <pic:cNvPr id="44" name="Ink 44"/>
                              <pic:cNvPicPr/>
                            </pic:nvPicPr>
                            <pic:blipFill>
                              <a:blip r:embed="rId14"/>
                              <a:stretch>
                                <a:fillRect/>
                              </a:stretch>
                            </pic:blipFill>
                            <pic:spPr>
                              <a:xfrm>
                                <a:off x="0" y="0"/>
                                <a:ext cx="36000" cy="216000"/>
                              </a:xfrm>
                              <a:prstGeom prst="rect">
                                <a:avLst/>
                              </a:prstGeom>
                            </pic:spPr>
                          </pic:pic>
                        </a:graphicData>
                      </a:graphic>
                    </wp:anchor>
                  </w:drawing>
                </mc:Fallback>
              </mc:AlternateContent>
            </w:r>
          </w:p>
        </w:tc>
        <w:tc>
          <w:tcPr>
            <w:tcW w:w="377" w:type="pct"/>
            <w:vMerge w:val="restart"/>
          </w:tcPr>
          <w:p w14:paraId="15107025" w14:textId="1AB30EA4" w:rsidR="00FC49E3" w:rsidRPr="00FB7D9B" w:rsidRDefault="00FF38BE" w:rsidP="00E6525B">
            <w:pPr>
              <w:rPr>
                <w:rFonts w:ascii="Calibri" w:hAnsi="Calibri" w:cs="Calibri"/>
                <w:sz w:val="22"/>
                <w:szCs w:val="22"/>
              </w:rPr>
            </w:pPr>
            <w:r>
              <w:rPr>
                <w:rFonts w:ascii="Calibri" w:hAnsi="Calibri" w:cs="Calibri"/>
                <w:noProof/>
                <w:sz w:val="22"/>
                <w:szCs w:val="22"/>
              </w:rPr>
              <mc:AlternateContent>
                <mc:Choice Requires="aink">
                  <w:drawing>
                    <wp:anchor distT="0" distB="0" distL="114300" distR="114300" simplePos="0" relativeHeight="251675648" behindDoc="0" locked="0" layoutInCell="1" allowOverlap="1" wp14:anchorId="62456119" wp14:editId="2213570E">
                      <wp:simplePos x="0" y="0"/>
                      <wp:positionH relativeFrom="column">
                        <wp:posOffset>365670</wp:posOffset>
                      </wp:positionH>
                      <wp:positionV relativeFrom="paragraph">
                        <wp:posOffset>1826565</wp:posOffset>
                      </wp:positionV>
                      <wp:extent cx="360" cy="360"/>
                      <wp:effectExtent l="57150" t="38100" r="38100" b="57150"/>
                      <wp:wrapNone/>
                      <wp:docPr id="28" name="Ink 2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675648" behindDoc="0" locked="0" layoutInCell="1" allowOverlap="1" wp14:anchorId="62456119" wp14:editId="2213570E">
                      <wp:simplePos x="0" y="0"/>
                      <wp:positionH relativeFrom="column">
                        <wp:posOffset>365670</wp:posOffset>
                      </wp:positionH>
                      <wp:positionV relativeFrom="paragraph">
                        <wp:posOffset>1826565</wp:posOffset>
                      </wp:positionV>
                      <wp:extent cx="360" cy="360"/>
                      <wp:effectExtent l="57150" t="38100" r="38100" b="57150"/>
                      <wp:wrapNone/>
                      <wp:docPr id="28" name="Ink 28"/>
                      <wp:cNvGraphicFramePr/>
                      <a:graphic xmlns:a="http://schemas.openxmlformats.org/drawingml/2006/main">
                        <a:graphicData uri="http://schemas.openxmlformats.org/drawingml/2006/picture">
                          <pic:pic xmlns:pic="http://schemas.openxmlformats.org/drawingml/2006/picture">
                            <pic:nvPicPr>
                              <pic:cNvPr id="28" name="Ink 28"/>
                              <pic:cNvPicPr/>
                            </pic:nvPicPr>
                            <pic:blipFill>
                              <a:blip r:embed="rId19"/>
                              <a:stretch>
                                <a:fillRect/>
                              </a:stretch>
                            </pic:blipFill>
                            <pic:spPr>
                              <a:xfrm>
                                <a:off x="0" y="0"/>
                                <a:ext cx="36000" cy="216000"/>
                              </a:xfrm>
                              <a:prstGeom prst="rect">
                                <a:avLst/>
                              </a:prstGeom>
                            </pic:spPr>
                          </pic:pic>
                        </a:graphicData>
                      </a:graphic>
                    </wp:anchor>
                  </w:drawing>
                </mc:Fallback>
              </mc:AlternateContent>
            </w:r>
          </w:p>
        </w:tc>
        <w:tc>
          <w:tcPr>
            <w:tcW w:w="1658" w:type="pct"/>
          </w:tcPr>
          <w:p w14:paraId="427585B0" w14:textId="77777777" w:rsidR="00953440" w:rsidRDefault="00953440" w:rsidP="00953440">
            <w:pPr>
              <w:pStyle w:val="JobTitleandDegree"/>
              <w:rPr>
                <w:rFonts w:ascii="Calibri" w:hAnsi="Calibri" w:cs="Calibri"/>
                <w:szCs w:val="22"/>
              </w:rPr>
            </w:pPr>
          </w:p>
          <w:p w14:paraId="2703E134" w14:textId="52BE7210" w:rsidR="00F61A32" w:rsidRPr="006F5D4C" w:rsidRDefault="00203488" w:rsidP="006F5D4C">
            <w:pPr>
              <w:pStyle w:val="JobTitleandDegree"/>
              <w:numPr>
                <w:ilvl w:val="0"/>
                <w:numId w:val="10"/>
              </w:numPr>
              <w:rPr>
                <w:rFonts w:ascii="Calibri" w:hAnsi="Calibri" w:cs="Calibri"/>
                <w:szCs w:val="22"/>
              </w:rPr>
            </w:pPr>
            <w:r w:rsidRPr="00FB7D9B">
              <w:rPr>
                <w:rFonts w:ascii="Calibri" w:hAnsi="Calibri" w:cs="Calibri"/>
                <w:szCs w:val="22"/>
              </w:rPr>
              <w:t>BSC IT</w:t>
            </w:r>
            <w:r w:rsidR="006F5D4C">
              <w:rPr>
                <w:rFonts w:ascii="Calibri" w:hAnsi="Calibri" w:cs="Calibri"/>
                <w:szCs w:val="22"/>
              </w:rPr>
              <w:t xml:space="preserve"> (Computers)</w:t>
            </w:r>
          </w:p>
          <w:p w14:paraId="1DEA76E8" w14:textId="6AC5B95D" w:rsidR="00A87DE2" w:rsidRDefault="00A87DE2" w:rsidP="00A74C1D">
            <w:pPr>
              <w:pStyle w:val="JobTitleandDegree"/>
              <w:ind w:left="720"/>
              <w:rPr>
                <w:rFonts w:ascii="Calibri" w:hAnsi="Calibri" w:cs="Calibri"/>
                <w:szCs w:val="22"/>
              </w:rPr>
            </w:pPr>
          </w:p>
          <w:p w14:paraId="61DC49F2" w14:textId="7706ACCF" w:rsidR="00FC49E3" w:rsidRPr="00FB7D9B" w:rsidRDefault="00FC49E3" w:rsidP="00C84ADE">
            <w:pPr>
              <w:pStyle w:val="JobTitleandDegree"/>
              <w:ind w:left="360"/>
              <w:rPr>
                <w:rFonts w:ascii="Calibri" w:hAnsi="Calibri" w:cs="Calibri"/>
                <w:szCs w:val="22"/>
              </w:rPr>
            </w:pPr>
          </w:p>
        </w:tc>
      </w:tr>
      <w:tr w:rsidR="00551742" w:rsidRPr="00FB7D9B" w14:paraId="066EFF74" w14:textId="77777777" w:rsidTr="00E603E2">
        <w:trPr>
          <w:trHeight w:val="111"/>
        </w:trPr>
        <w:tc>
          <w:tcPr>
            <w:tcW w:w="2965" w:type="pct"/>
            <w:vMerge/>
          </w:tcPr>
          <w:p w14:paraId="39654708" w14:textId="77777777" w:rsidR="00FC49E3" w:rsidRPr="00FB7D9B" w:rsidRDefault="00FC49E3" w:rsidP="00E97CB2">
            <w:pPr>
              <w:pStyle w:val="Heading1"/>
              <w:rPr>
                <w:rFonts w:ascii="Calibri" w:hAnsi="Calibri" w:cs="Calibri"/>
                <w:sz w:val="22"/>
                <w:szCs w:val="22"/>
              </w:rPr>
            </w:pPr>
          </w:p>
        </w:tc>
        <w:tc>
          <w:tcPr>
            <w:tcW w:w="377" w:type="pct"/>
            <w:vMerge/>
          </w:tcPr>
          <w:p w14:paraId="7D62C430" w14:textId="77777777" w:rsidR="00FC49E3" w:rsidRPr="00FB7D9B" w:rsidRDefault="00FC49E3" w:rsidP="00F5689F">
            <w:pPr>
              <w:rPr>
                <w:rFonts w:ascii="Calibri" w:hAnsi="Calibri" w:cs="Calibri"/>
                <w:sz w:val="22"/>
                <w:szCs w:val="22"/>
              </w:rPr>
            </w:pPr>
          </w:p>
        </w:tc>
        <w:tc>
          <w:tcPr>
            <w:tcW w:w="1658" w:type="pct"/>
          </w:tcPr>
          <w:p w14:paraId="510D4DD0" w14:textId="38410813" w:rsidR="00FC49E3" w:rsidRPr="00FB7D9B" w:rsidRDefault="00FF38BE" w:rsidP="00E97CB2">
            <w:pPr>
              <w:pStyle w:val="Heading1"/>
              <w:rPr>
                <w:rFonts w:ascii="Calibri" w:hAnsi="Calibri" w:cs="Calibri"/>
                <w:sz w:val="22"/>
                <w:szCs w:val="22"/>
              </w:rPr>
            </w:pPr>
            <w:r>
              <w:rPr>
                <w:rFonts w:ascii="Calibri" w:hAnsi="Calibri" w:cs="Calibri"/>
                <w:noProof/>
                <w:sz w:val="22"/>
                <w:szCs w:val="22"/>
              </w:rPr>
              <mc:AlternateContent>
                <mc:Choice Requires="aink">
                  <w:drawing>
                    <wp:anchor distT="0" distB="0" distL="114300" distR="114300" simplePos="0" relativeHeight="251674624" behindDoc="0" locked="0" layoutInCell="1" allowOverlap="1" wp14:anchorId="28B179CE" wp14:editId="58DF96B2">
                      <wp:simplePos x="0" y="0"/>
                      <wp:positionH relativeFrom="column">
                        <wp:posOffset>196215</wp:posOffset>
                      </wp:positionH>
                      <wp:positionV relativeFrom="paragraph">
                        <wp:posOffset>77470</wp:posOffset>
                      </wp:positionV>
                      <wp:extent cx="360" cy="360"/>
                      <wp:effectExtent l="57150" t="38100" r="38100" b="57150"/>
                      <wp:wrapNone/>
                      <wp:docPr id="27" name="Ink 27"/>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drawing>
                    <wp:anchor distT="0" distB="0" distL="114300" distR="114300" simplePos="0" relativeHeight="251674624" behindDoc="0" locked="0" layoutInCell="1" allowOverlap="1" wp14:anchorId="28B179CE" wp14:editId="58DF96B2">
                      <wp:simplePos x="0" y="0"/>
                      <wp:positionH relativeFrom="column">
                        <wp:posOffset>196215</wp:posOffset>
                      </wp:positionH>
                      <wp:positionV relativeFrom="paragraph">
                        <wp:posOffset>77470</wp:posOffset>
                      </wp:positionV>
                      <wp:extent cx="360" cy="360"/>
                      <wp:effectExtent l="57150" t="38100" r="38100" b="57150"/>
                      <wp:wrapNone/>
                      <wp:docPr id="27" name="Ink 27"/>
                      <wp:cNvGraphicFramePr/>
                      <a:graphic xmlns:a="http://schemas.openxmlformats.org/drawingml/2006/main">
                        <a:graphicData uri="http://schemas.openxmlformats.org/drawingml/2006/picture">
                          <pic:pic xmlns:pic="http://schemas.openxmlformats.org/drawingml/2006/picture">
                            <pic:nvPicPr>
                              <pic:cNvPr id="27" name="Ink 27"/>
                              <pic:cNvPicPr/>
                            </pic:nvPicPr>
                            <pic:blipFill>
                              <a:blip r:embed="rId14"/>
                              <a:stretch>
                                <a:fillRect/>
                              </a:stretch>
                            </pic:blipFill>
                            <pic:spPr>
                              <a:xfrm>
                                <a:off x="0" y="0"/>
                                <a:ext cx="36000" cy="216000"/>
                              </a:xfrm>
                              <a:prstGeom prst="rect">
                                <a:avLst/>
                              </a:prstGeom>
                            </pic:spPr>
                          </pic:pic>
                        </a:graphicData>
                      </a:graphic>
                    </wp:anchor>
                  </w:drawing>
                </mc:Fallback>
              </mc:AlternateContent>
            </w:r>
            <w:r>
              <w:rPr>
                <w:rFonts w:ascii="Calibri" w:hAnsi="Calibri" w:cs="Calibri"/>
                <w:noProof/>
                <w:sz w:val="22"/>
                <w:szCs w:val="22"/>
              </w:rPr>
              <mc:AlternateContent>
                <mc:Choice Requires="aink">
                  <w:drawing>
                    <wp:anchor distT="0" distB="0" distL="114300" distR="114300" simplePos="0" relativeHeight="251670528" behindDoc="0" locked="0" layoutInCell="1" allowOverlap="1" wp14:anchorId="6DBD7272" wp14:editId="7C48A73B">
                      <wp:simplePos x="0" y="0"/>
                      <wp:positionH relativeFrom="column">
                        <wp:posOffset>949115</wp:posOffset>
                      </wp:positionH>
                      <wp:positionV relativeFrom="paragraph">
                        <wp:posOffset>77685</wp:posOffset>
                      </wp:positionV>
                      <wp:extent cx="360" cy="360"/>
                      <wp:effectExtent l="57150" t="38100" r="38100" b="57150"/>
                      <wp:wrapNone/>
                      <wp:docPr id="23" name="Ink 2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drawing>
                    <wp:anchor distT="0" distB="0" distL="114300" distR="114300" simplePos="0" relativeHeight="251670528" behindDoc="0" locked="0" layoutInCell="1" allowOverlap="1" wp14:anchorId="6DBD7272" wp14:editId="7C48A73B">
                      <wp:simplePos x="0" y="0"/>
                      <wp:positionH relativeFrom="column">
                        <wp:posOffset>949115</wp:posOffset>
                      </wp:positionH>
                      <wp:positionV relativeFrom="paragraph">
                        <wp:posOffset>77685</wp:posOffset>
                      </wp:positionV>
                      <wp:extent cx="360" cy="360"/>
                      <wp:effectExtent l="57150" t="38100" r="38100" b="57150"/>
                      <wp:wrapNone/>
                      <wp:docPr id="23" name="Ink 23"/>
                      <wp:cNvGraphicFramePr/>
                      <a:graphic xmlns:a="http://schemas.openxmlformats.org/drawingml/2006/main">
                        <a:graphicData uri="http://schemas.openxmlformats.org/drawingml/2006/picture">
                          <pic:pic xmlns:pic="http://schemas.openxmlformats.org/drawingml/2006/picture">
                            <pic:nvPicPr>
                              <pic:cNvPr id="23" name="Ink 23"/>
                              <pic:cNvPicPr/>
                            </pic:nvPicPr>
                            <pic:blipFill>
                              <a:blip r:embed="rId19"/>
                              <a:stretch>
                                <a:fillRect/>
                              </a:stretch>
                            </pic:blipFill>
                            <pic:spPr>
                              <a:xfrm>
                                <a:off x="0" y="0"/>
                                <a:ext cx="36000" cy="216000"/>
                              </a:xfrm>
                              <a:prstGeom prst="rect">
                                <a:avLst/>
                              </a:prstGeom>
                            </pic:spPr>
                          </pic:pic>
                        </a:graphicData>
                      </a:graphic>
                    </wp:anchor>
                  </w:drawing>
                </mc:Fallback>
              </mc:AlternateContent>
            </w:r>
            <w:sdt>
              <w:sdtPr>
                <w:rPr>
                  <w:rFonts w:ascii="Calibri" w:hAnsi="Calibri" w:cs="Calibri"/>
                  <w:sz w:val="22"/>
                  <w:szCs w:val="22"/>
                </w:rPr>
                <w:id w:val="-1827432767"/>
                <w:placeholder>
                  <w:docPart w:val="663E214C6A3045C0A414A2113A903169"/>
                </w:placeholder>
                <w:temporary/>
                <w:showingPlcHdr/>
                <w15:appearance w15:val="hidden"/>
              </w:sdtPr>
              <w:sdtEndPr/>
              <w:sdtContent>
                <w:r w:rsidR="00FC49E3" w:rsidRPr="00FB7D9B">
                  <w:rPr>
                    <w:rFonts w:ascii="Calibri" w:hAnsi="Calibri" w:cs="Calibri"/>
                    <w:sz w:val="22"/>
                    <w:szCs w:val="22"/>
                  </w:rPr>
                  <w:t>Skills</w:t>
                </w:r>
              </w:sdtContent>
            </w:sdt>
          </w:p>
        </w:tc>
      </w:tr>
      <w:tr w:rsidR="00551742" w:rsidRPr="00FB7D9B" w14:paraId="0E7C18D4" w14:textId="77777777" w:rsidTr="00E603E2">
        <w:trPr>
          <w:trHeight w:val="89"/>
        </w:trPr>
        <w:tc>
          <w:tcPr>
            <w:tcW w:w="2965" w:type="pct"/>
            <w:vMerge/>
            <w:shd w:val="clear" w:color="auto" w:fill="auto"/>
          </w:tcPr>
          <w:p w14:paraId="6B4AC547" w14:textId="77777777" w:rsidR="00FC49E3" w:rsidRPr="00FB7D9B" w:rsidRDefault="00FC49E3" w:rsidP="00F5689F">
            <w:pPr>
              <w:spacing w:line="240" w:lineRule="auto"/>
              <w:rPr>
                <w:rFonts w:ascii="Calibri" w:hAnsi="Calibri" w:cs="Calibri"/>
                <w:sz w:val="22"/>
                <w:szCs w:val="22"/>
              </w:rPr>
            </w:pPr>
          </w:p>
        </w:tc>
        <w:tc>
          <w:tcPr>
            <w:tcW w:w="377" w:type="pct"/>
            <w:vMerge/>
            <w:shd w:val="clear" w:color="auto" w:fill="auto"/>
          </w:tcPr>
          <w:p w14:paraId="2E7F2137" w14:textId="77777777" w:rsidR="00FC49E3" w:rsidRPr="00FB7D9B" w:rsidRDefault="00FC49E3" w:rsidP="00F5689F">
            <w:pPr>
              <w:spacing w:line="240" w:lineRule="auto"/>
              <w:rPr>
                <w:rFonts w:ascii="Calibri" w:hAnsi="Calibri" w:cs="Calibri"/>
                <w:sz w:val="22"/>
                <w:szCs w:val="22"/>
              </w:rPr>
            </w:pPr>
          </w:p>
        </w:tc>
        <w:tc>
          <w:tcPr>
            <w:tcW w:w="1658" w:type="pct"/>
            <w:shd w:val="clear" w:color="auto" w:fill="auto"/>
          </w:tcPr>
          <w:p w14:paraId="5E2A0E86" w14:textId="182DA847" w:rsidR="00FC49E3" w:rsidRPr="00FB7D9B" w:rsidRDefault="00FF38BE" w:rsidP="00F5689F">
            <w:pPr>
              <w:spacing w:line="240" w:lineRule="auto"/>
              <w:rPr>
                <w:rFonts w:ascii="Calibri" w:hAnsi="Calibri" w:cs="Calibri"/>
                <w:sz w:val="22"/>
                <w:szCs w:val="22"/>
              </w:rPr>
            </w:pPr>
            <w:r>
              <w:rPr>
                <w:rFonts w:ascii="Calibri" w:hAnsi="Calibri" w:cs="Calibri"/>
                <w:noProof/>
                <w:sz w:val="22"/>
                <w:szCs w:val="22"/>
              </w:rPr>
              <mc:AlternateContent>
                <mc:Choice Requires="aink">
                  <w:drawing>
                    <wp:anchor distT="0" distB="0" distL="114300" distR="114300" simplePos="0" relativeHeight="251669504" behindDoc="0" locked="0" layoutInCell="1" allowOverlap="1" wp14:anchorId="3F98236C" wp14:editId="68CD858D">
                      <wp:simplePos x="0" y="0"/>
                      <wp:positionH relativeFrom="column">
                        <wp:posOffset>910590</wp:posOffset>
                      </wp:positionH>
                      <wp:positionV relativeFrom="paragraph">
                        <wp:posOffset>84455</wp:posOffset>
                      </wp:positionV>
                      <wp:extent cx="57510" cy="70845"/>
                      <wp:effectExtent l="0" t="0" r="38100" b="62865"/>
                      <wp:wrapNone/>
                      <wp:docPr id="22" name="Ink 22"/>
                      <wp:cNvGraphicFramePr/>
                      <a:graphic xmlns:a="http://schemas.openxmlformats.org/drawingml/2006/main">
                        <a:graphicData uri="http://schemas.microsoft.com/office/word/2010/wordprocessingInk">
                          <w14:contentPart bwMode="auto" r:id="rId22">
                            <w14:nvContentPartPr>
                              <w14:cNvContentPartPr/>
                            </w14:nvContentPartPr>
                            <w14:xfrm>
                              <a:off x="0" y="0"/>
                              <a:ext cx="57510" cy="70845"/>
                            </w14:xfrm>
                          </w14:contentPart>
                        </a:graphicData>
                      </a:graphic>
                    </wp:anchor>
                  </w:drawing>
                </mc:Choice>
                <mc:Fallback>
                  <w:drawing>
                    <wp:anchor distT="0" distB="0" distL="114300" distR="114300" simplePos="0" relativeHeight="251669504" behindDoc="0" locked="0" layoutInCell="1" allowOverlap="1" wp14:anchorId="3F98236C" wp14:editId="68CD858D">
                      <wp:simplePos x="0" y="0"/>
                      <wp:positionH relativeFrom="column">
                        <wp:posOffset>910590</wp:posOffset>
                      </wp:positionH>
                      <wp:positionV relativeFrom="paragraph">
                        <wp:posOffset>84455</wp:posOffset>
                      </wp:positionV>
                      <wp:extent cx="57510" cy="70845"/>
                      <wp:effectExtent l="0" t="0" r="38100" b="62865"/>
                      <wp:wrapNone/>
                      <wp:docPr id="22" name="Ink 22"/>
                      <wp:cNvGraphicFramePr/>
                      <a:graphic xmlns:a="http://schemas.openxmlformats.org/drawingml/2006/main">
                        <a:graphicData uri="http://schemas.openxmlformats.org/drawingml/2006/picture">
                          <pic:pic xmlns:pic="http://schemas.openxmlformats.org/drawingml/2006/picture">
                            <pic:nvPicPr>
                              <pic:cNvPr id="22" name="Ink 22"/>
                              <pic:cNvPicPr/>
                            </pic:nvPicPr>
                            <pic:blipFill>
                              <a:blip r:embed="rId23"/>
                              <a:stretch>
                                <a:fillRect/>
                              </a:stretch>
                            </pic:blipFill>
                            <pic:spPr>
                              <a:xfrm>
                                <a:off x="0" y="0"/>
                                <a:ext cx="93094" cy="287356"/>
                              </a:xfrm>
                              <a:prstGeom prst="rect">
                                <a:avLst/>
                              </a:prstGeom>
                            </pic:spPr>
                          </pic:pic>
                        </a:graphicData>
                      </a:graphic>
                    </wp:anchor>
                  </w:drawing>
                </mc:Fallback>
              </mc:AlternateContent>
            </w:r>
            <w:r w:rsidR="00FC49E3" w:rsidRPr="00FB7D9B">
              <w:rPr>
                <w:rFonts w:ascii="Calibri" w:hAnsi="Calibri" w:cs="Calibri"/>
                <w:noProof/>
                <w:sz w:val="22"/>
                <w:szCs w:val="22"/>
              </w:rPr>
              <mc:AlternateContent>
                <mc:Choice Requires="wps">
                  <w:drawing>
                    <wp:inline distT="0" distB="0" distL="0" distR="0" wp14:anchorId="6D6AB646" wp14:editId="31DF8A8D">
                      <wp:extent cx="2103120" cy="0"/>
                      <wp:effectExtent l="0" t="19050" r="30480" b="19050"/>
                      <wp:docPr id="13"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D99329"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551742" w:rsidRPr="00FB7D9B" w14:paraId="2F5B3EDA" w14:textId="77777777" w:rsidTr="00E603E2">
        <w:trPr>
          <w:trHeight w:val="1963"/>
        </w:trPr>
        <w:tc>
          <w:tcPr>
            <w:tcW w:w="2965" w:type="pct"/>
            <w:vMerge/>
          </w:tcPr>
          <w:p w14:paraId="49D130F1" w14:textId="77777777" w:rsidR="00FC49E3" w:rsidRPr="00FB7D9B" w:rsidRDefault="00FC49E3" w:rsidP="00E97CB2">
            <w:pPr>
              <w:pStyle w:val="DateRange"/>
              <w:rPr>
                <w:rFonts w:ascii="Calibri" w:hAnsi="Calibri" w:cs="Calibri"/>
                <w:szCs w:val="22"/>
              </w:rPr>
            </w:pPr>
          </w:p>
        </w:tc>
        <w:tc>
          <w:tcPr>
            <w:tcW w:w="377" w:type="pct"/>
            <w:vMerge/>
          </w:tcPr>
          <w:p w14:paraId="794F62AB" w14:textId="77777777" w:rsidR="00FC49E3" w:rsidRPr="00FB7D9B" w:rsidRDefault="00FC49E3" w:rsidP="00E6525B">
            <w:pPr>
              <w:rPr>
                <w:rFonts w:ascii="Calibri" w:hAnsi="Calibri" w:cs="Calibri"/>
                <w:sz w:val="22"/>
                <w:szCs w:val="22"/>
              </w:rPr>
            </w:pPr>
          </w:p>
        </w:tc>
        <w:sdt>
          <w:sdtPr>
            <w:rPr>
              <w:rFonts w:ascii="Calibri" w:hAnsi="Calibri" w:cs="Calibri"/>
              <w:sz w:val="22"/>
              <w:szCs w:val="22"/>
            </w:rPr>
            <w:id w:val="-887724449"/>
            <w:placeholder>
              <w:docPart w:val="2000170FD56A447BBEF42EC53040062B"/>
            </w:placeholder>
            <w:temporary/>
            <w:showingPlcHdr/>
            <w15:appearance w15:val="hidden"/>
          </w:sdtPr>
          <w:sdtEndPr/>
          <w:sdtContent>
            <w:tc>
              <w:tcPr>
                <w:tcW w:w="1658" w:type="pct"/>
              </w:tcPr>
              <w:p w14:paraId="75892125" w14:textId="77777777" w:rsidR="00FC49E3" w:rsidRPr="00FB7D9B" w:rsidRDefault="00FC49E3" w:rsidP="00D87E03">
                <w:pPr>
                  <w:pStyle w:val="SkillsBullets"/>
                  <w:rPr>
                    <w:rStyle w:val="PlaceholderText"/>
                    <w:rFonts w:ascii="Calibri" w:hAnsi="Calibri" w:cs="Calibri"/>
                    <w:color w:val="231F20"/>
                    <w:sz w:val="22"/>
                    <w:szCs w:val="22"/>
                  </w:rPr>
                </w:pPr>
                <w:r w:rsidRPr="00FB7D9B">
                  <w:rPr>
                    <w:rStyle w:val="PlaceholderText"/>
                    <w:rFonts w:ascii="Calibri" w:hAnsi="Calibri" w:cs="Calibri"/>
                    <w:color w:val="231F20"/>
                    <w:sz w:val="22"/>
                    <w:szCs w:val="22"/>
                  </w:rPr>
                  <w:t xml:space="preserve">Creativity </w:t>
                </w:r>
              </w:p>
              <w:p w14:paraId="28C97F5B" w14:textId="77777777" w:rsidR="00FC49E3" w:rsidRPr="00FB7D9B" w:rsidRDefault="00FC49E3" w:rsidP="00D87E03">
                <w:pPr>
                  <w:pStyle w:val="SkillsBullets"/>
                  <w:rPr>
                    <w:rStyle w:val="PlaceholderText"/>
                    <w:rFonts w:ascii="Calibri" w:hAnsi="Calibri" w:cs="Calibri"/>
                    <w:color w:val="231F20"/>
                    <w:sz w:val="22"/>
                    <w:szCs w:val="22"/>
                  </w:rPr>
                </w:pPr>
                <w:r w:rsidRPr="00FB7D9B">
                  <w:rPr>
                    <w:rStyle w:val="PlaceholderText"/>
                    <w:rFonts w:ascii="Calibri" w:hAnsi="Calibri" w:cs="Calibri"/>
                    <w:color w:val="231F20"/>
                    <w:sz w:val="22"/>
                    <w:szCs w:val="22"/>
                  </w:rPr>
                  <w:t xml:space="preserve">Leadership </w:t>
                </w:r>
              </w:p>
              <w:p w14:paraId="552783B9" w14:textId="77777777" w:rsidR="00FC49E3" w:rsidRPr="00FB7D9B" w:rsidRDefault="00FC49E3" w:rsidP="00D87E03">
                <w:pPr>
                  <w:pStyle w:val="SkillsBullets"/>
                  <w:rPr>
                    <w:rStyle w:val="PlaceholderText"/>
                    <w:rFonts w:ascii="Calibri" w:hAnsi="Calibri" w:cs="Calibri"/>
                    <w:color w:val="231F20"/>
                    <w:sz w:val="22"/>
                    <w:szCs w:val="22"/>
                  </w:rPr>
                </w:pPr>
                <w:r w:rsidRPr="00FB7D9B">
                  <w:rPr>
                    <w:rStyle w:val="PlaceholderText"/>
                    <w:rFonts w:ascii="Calibri" w:hAnsi="Calibri" w:cs="Calibri"/>
                    <w:color w:val="231F20"/>
                    <w:sz w:val="22"/>
                    <w:szCs w:val="22"/>
                  </w:rPr>
                  <w:t xml:space="preserve">Organization </w:t>
                </w:r>
              </w:p>
              <w:p w14:paraId="67F53CDA" w14:textId="77777777" w:rsidR="00FC49E3" w:rsidRPr="00FB7D9B" w:rsidRDefault="00FC49E3" w:rsidP="00D87E03">
                <w:pPr>
                  <w:pStyle w:val="SkillsBullets"/>
                  <w:rPr>
                    <w:rStyle w:val="PlaceholderText"/>
                    <w:rFonts w:ascii="Calibri" w:hAnsi="Calibri" w:cs="Calibri"/>
                    <w:color w:val="231F20"/>
                    <w:sz w:val="22"/>
                    <w:szCs w:val="22"/>
                  </w:rPr>
                </w:pPr>
                <w:r w:rsidRPr="00FB7D9B">
                  <w:rPr>
                    <w:rStyle w:val="PlaceholderText"/>
                    <w:rFonts w:ascii="Calibri" w:hAnsi="Calibri" w:cs="Calibri"/>
                    <w:color w:val="231F20"/>
                    <w:sz w:val="22"/>
                    <w:szCs w:val="22"/>
                  </w:rPr>
                  <w:t>Problem solving</w:t>
                </w:r>
              </w:p>
              <w:p w14:paraId="462C5F92" w14:textId="77777777" w:rsidR="00FC49E3" w:rsidRPr="00FB7D9B" w:rsidRDefault="00FC49E3" w:rsidP="00D87E03">
                <w:pPr>
                  <w:pStyle w:val="SkillsBullets"/>
                  <w:rPr>
                    <w:rFonts w:ascii="Calibri" w:hAnsi="Calibri" w:cs="Calibri"/>
                    <w:sz w:val="22"/>
                    <w:szCs w:val="22"/>
                  </w:rPr>
                </w:pPr>
                <w:r w:rsidRPr="00FB7D9B">
                  <w:rPr>
                    <w:rStyle w:val="PlaceholderText"/>
                    <w:rFonts w:ascii="Calibri" w:hAnsi="Calibri" w:cs="Calibri"/>
                    <w:color w:val="231F20"/>
                    <w:sz w:val="22"/>
                    <w:szCs w:val="22"/>
                  </w:rPr>
                  <w:t>Teamwork</w:t>
                </w:r>
              </w:p>
            </w:tc>
          </w:sdtContent>
        </w:sdt>
      </w:tr>
      <w:tr w:rsidR="00551742" w:rsidRPr="00FB7D9B" w14:paraId="1A824A30" w14:textId="77777777" w:rsidTr="00E603E2">
        <w:trPr>
          <w:trHeight w:val="111"/>
        </w:trPr>
        <w:tc>
          <w:tcPr>
            <w:tcW w:w="2965" w:type="pct"/>
            <w:vMerge/>
          </w:tcPr>
          <w:p w14:paraId="5A8710BA" w14:textId="77777777" w:rsidR="00FC49E3" w:rsidRPr="00FB7D9B" w:rsidRDefault="00FC49E3" w:rsidP="00E97CB2">
            <w:pPr>
              <w:pStyle w:val="Heading1"/>
              <w:rPr>
                <w:rFonts w:ascii="Calibri" w:hAnsi="Calibri" w:cs="Calibri"/>
                <w:sz w:val="22"/>
                <w:szCs w:val="22"/>
              </w:rPr>
            </w:pPr>
          </w:p>
        </w:tc>
        <w:tc>
          <w:tcPr>
            <w:tcW w:w="377" w:type="pct"/>
            <w:vMerge/>
          </w:tcPr>
          <w:p w14:paraId="0A99A01E" w14:textId="77777777" w:rsidR="00FC49E3" w:rsidRPr="00FB7D9B" w:rsidRDefault="00FC49E3" w:rsidP="00F5689F">
            <w:pPr>
              <w:rPr>
                <w:rFonts w:ascii="Calibri" w:hAnsi="Calibri" w:cs="Calibri"/>
                <w:sz w:val="22"/>
                <w:szCs w:val="22"/>
              </w:rPr>
            </w:pPr>
          </w:p>
        </w:tc>
        <w:tc>
          <w:tcPr>
            <w:tcW w:w="1658" w:type="pct"/>
          </w:tcPr>
          <w:p w14:paraId="42A04BA1" w14:textId="590F990C" w:rsidR="00FC49E3" w:rsidRPr="00FB7D9B" w:rsidRDefault="00FC49E3" w:rsidP="00E97CB2">
            <w:pPr>
              <w:pStyle w:val="Heading1"/>
              <w:rPr>
                <w:rFonts w:ascii="Calibri" w:hAnsi="Calibri" w:cs="Calibri"/>
                <w:sz w:val="22"/>
                <w:szCs w:val="22"/>
              </w:rPr>
            </w:pPr>
          </w:p>
        </w:tc>
      </w:tr>
      <w:tr w:rsidR="00551742" w:rsidRPr="00FB7D9B" w14:paraId="3193324D" w14:textId="77777777" w:rsidTr="00E603E2">
        <w:trPr>
          <w:trHeight w:val="89"/>
        </w:trPr>
        <w:tc>
          <w:tcPr>
            <w:tcW w:w="2965" w:type="pct"/>
            <w:vMerge/>
            <w:shd w:val="clear" w:color="auto" w:fill="auto"/>
          </w:tcPr>
          <w:p w14:paraId="1364E018" w14:textId="77777777" w:rsidR="00FC49E3" w:rsidRPr="00FB7D9B" w:rsidRDefault="00FC49E3" w:rsidP="00F5689F">
            <w:pPr>
              <w:spacing w:line="240" w:lineRule="auto"/>
              <w:rPr>
                <w:rFonts w:ascii="Calibri" w:hAnsi="Calibri" w:cs="Calibri"/>
                <w:sz w:val="22"/>
                <w:szCs w:val="22"/>
              </w:rPr>
            </w:pPr>
          </w:p>
        </w:tc>
        <w:tc>
          <w:tcPr>
            <w:tcW w:w="377" w:type="pct"/>
            <w:vMerge/>
            <w:shd w:val="clear" w:color="auto" w:fill="auto"/>
          </w:tcPr>
          <w:p w14:paraId="1FF5A53A" w14:textId="77777777" w:rsidR="00FC49E3" w:rsidRPr="00FB7D9B" w:rsidRDefault="00FC49E3" w:rsidP="00F5689F">
            <w:pPr>
              <w:spacing w:line="240" w:lineRule="auto"/>
              <w:rPr>
                <w:rFonts w:ascii="Calibri" w:hAnsi="Calibri" w:cs="Calibri"/>
                <w:sz w:val="22"/>
                <w:szCs w:val="22"/>
              </w:rPr>
            </w:pPr>
          </w:p>
        </w:tc>
        <w:tc>
          <w:tcPr>
            <w:tcW w:w="1658" w:type="pct"/>
            <w:shd w:val="clear" w:color="auto" w:fill="auto"/>
          </w:tcPr>
          <w:p w14:paraId="2DD077DD" w14:textId="0AF5817A" w:rsidR="00FC49E3" w:rsidRPr="00FB7D9B" w:rsidRDefault="00FC49E3" w:rsidP="00F5689F">
            <w:pPr>
              <w:spacing w:line="240" w:lineRule="auto"/>
              <w:rPr>
                <w:rFonts w:ascii="Calibri" w:hAnsi="Calibri" w:cs="Calibri"/>
                <w:sz w:val="22"/>
                <w:szCs w:val="22"/>
              </w:rPr>
            </w:pPr>
          </w:p>
        </w:tc>
      </w:tr>
      <w:tr w:rsidR="00551742" w:rsidRPr="00FB7D9B" w14:paraId="5CE01C9B" w14:textId="77777777" w:rsidTr="00E603E2">
        <w:trPr>
          <w:trHeight w:val="1908"/>
        </w:trPr>
        <w:tc>
          <w:tcPr>
            <w:tcW w:w="2965" w:type="pct"/>
            <w:vMerge/>
          </w:tcPr>
          <w:p w14:paraId="76FD85B7" w14:textId="77777777" w:rsidR="00FC49E3" w:rsidRPr="00FB7D9B" w:rsidRDefault="00FC49E3" w:rsidP="00E97CB2">
            <w:pPr>
              <w:pStyle w:val="DateRange"/>
              <w:rPr>
                <w:rFonts w:ascii="Calibri" w:hAnsi="Calibri" w:cs="Calibri"/>
                <w:szCs w:val="22"/>
              </w:rPr>
            </w:pPr>
          </w:p>
        </w:tc>
        <w:tc>
          <w:tcPr>
            <w:tcW w:w="377" w:type="pct"/>
            <w:vMerge/>
          </w:tcPr>
          <w:p w14:paraId="76FFC433" w14:textId="77777777" w:rsidR="00FC49E3" w:rsidRPr="00FB7D9B" w:rsidRDefault="00FC49E3" w:rsidP="00E6525B">
            <w:pPr>
              <w:rPr>
                <w:rFonts w:ascii="Calibri" w:hAnsi="Calibri" w:cs="Calibri"/>
                <w:sz w:val="22"/>
                <w:szCs w:val="22"/>
              </w:rPr>
            </w:pPr>
          </w:p>
        </w:tc>
        <w:tc>
          <w:tcPr>
            <w:tcW w:w="1658" w:type="pct"/>
          </w:tcPr>
          <w:p w14:paraId="5EB18FA2" w14:textId="1225A377" w:rsidR="00FC49E3" w:rsidRPr="00FB7D9B" w:rsidRDefault="00FC49E3" w:rsidP="00D87E03">
            <w:pPr>
              <w:pStyle w:val="BodyContactInfo"/>
              <w:rPr>
                <w:rFonts w:ascii="Calibri" w:hAnsi="Calibri" w:cs="Calibri"/>
                <w:sz w:val="22"/>
                <w:szCs w:val="22"/>
              </w:rPr>
            </w:pPr>
          </w:p>
        </w:tc>
      </w:tr>
    </w:tbl>
    <w:p w14:paraId="77A8E728" w14:textId="151D87F0" w:rsidR="0021454B" w:rsidRPr="0021454B" w:rsidRDefault="0021454B" w:rsidP="00C646EF">
      <w:pPr>
        <w:rPr>
          <w:rFonts w:ascii="Calibri" w:hAnsi="Calibri" w:cs="Calibri"/>
          <w:b/>
          <w:bCs/>
          <w:sz w:val="22"/>
          <w:szCs w:val="22"/>
        </w:rPr>
      </w:pPr>
      <w:r w:rsidRPr="0021454B">
        <w:rPr>
          <w:rFonts w:ascii="Calibri" w:hAnsi="Calibri" w:cs="Calibri"/>
          <w:b/>
          <w:bCs/>
          <w:sz w:val="22"/>
          <w:szCs w:val="22"/>
        </w:rPr>
        <w:lastRenderedPageBreak/>
        <w:t>WORK EXPERIENCE</w:t>
      </w:r>
    </w:p>
    <w:p w14:paraId="28F4ADCC" w14:textId="4DBC3A02" w:rsidR="0021454B" w:rsidRDefault="0021454B" w:rsidP="00C646EF">
      <w:pPr>
        <w:rPr>
          <w:rFonts w:ascii="Calibri" w:hAnsi="Calibri" w:cs="Calibri"/>
          <w:sz w:val="22"/>
          <w:szCs w:val="22"/>
        </w:rPr>
      </w:pPr>
      <w:r w:rsidRPr="00FB7D9B">
        <w:rPr>
          <w:rFonts w:ascii="Calibri" w:hAnsi="Calibri" w:cs="Calibri"/>
          <w:noProof/>
          <w:sz w:val="22"/>
          <w:szCs w:val="22"/>
        </w:rPr>
        <mc:AlternateContent>
          <mc:Choice Requires="wps">
            <w:drawing>
              <wp:inline distT="0" distB="0" distL="0" distR="0" wp14:anchorId="490A42D5" wp14:editId="29B2B2A2">
                <wp:extent cx="6743700" cy="38100"/>
                <wp:effectExtent l="19050" t="19050" r="19050" b="19050"/>
                <wp:docPr id="50"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43700" cy="3810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1E01507"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53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" strokecolor="#231f20" strokeweight="2.5pt">
                <o:lock v:ext="edit" shapetype="f"/>
                <w10:anchorlock/>
              </v:line>
            </w:pict>
          </mc:Fallback>
        </mc:AlternateContent>
      </w:r>
    </w:p>
    <w:p w14:paraId="49400D19" w14:textId="725FAD2B" w:rsidR="00C646EF" w:rsidRPr="00FB7D9B" w:rsidRDefault="00C646EF" w:rsidP="00C646EF">
      <w:pPr>
        <w:rPr>
          <w:rFonts w:ascii="Calibri" w:hAnsi="Calibri" w:cs="Calibri"/>
          <w:sz w:val="22"/>
          <w:szCs w:val="22"/>
        </w:rPr>
      </w:pPr>
      <w:r w:rsidRPr="00FF132E">
        <w:rPr>
          <w:rFonts w:ascii="Calibri" w:hAnsi="Calibri" w:cs="Calibri"/>
          <w:b/>
          <w:bCs/>
          <w:sz w:val="22"/>
          <w:szCs w:val="22"/>
        </w:rPr>
        <w:t>SAP Technical Specialist</w:t>
      </w:r>
      <w:r w:rsidRPr="00FF132E">
        <w:rPr>
          <w:rFonts w:ascii="Calibri" w:hAnsi="Calibri" w:cs="Calibri"/>
          <w:b/>
          <w:bCs/>
          <w:sz w:val="22"/>
          <w:szCs w:val="22"/>
        </w:rPr>
        <w:tab/>
      </w:r>
      <w:r w:rsidRPr="00FB7D9B">
        <w:rPr>
          <w:rFonts w:ascii="Calibri" w:hAnsi="Calibri" w:cs="Calibri"/>
          <w:sz w:val="22"/>
          <w:szCs w:val="22"/>
        </w:rPr>
        <w:tab/>
      </w:r>
      <w:r w:rsidRPr="00FB7D9B">
        <w:rPr>
          <w:rFonts w:ascii="Calibri" w:hAnsi="Calibri" w:cs="Calibri"/>
          <w:sz w:val="22"/>
          <w:szCs w:val="22"/>
        </w:rPr>
        <w:tab/>
      </w:r>
      <w:r w:rsidRPr="00FB7D9B">
        <w:rPr>
          <w:rFonts w:ascii="Calibri" w:hAnsi="Calibri" w:cs="Calibri"/>
          <w:sz w:val="22"/>
          <w:szCs w:val="22"/>
        </w:rPr>
        <w:tab/>
      </w:r>
      <w:r w:rsidRPr="00FB7D9B">
        <w:rPr>
          <w:rFonts w:ascii="Calibri" w:hAnsi="Calibri" w:cs="Calibri"/>
          <w:sz w:val="22"/>
          <w:szCs w:val="22"/>
        </w:rPr>
        <w:tab/>
      </w:r>
      <w:r w:rsidRPr="00FB7D9B">
        <w:rPr>
          <w:rFonts w:ascii="Calibri" w:hAnsi="Calibri" w:cs="Calibri"/>
          <w:sz w:val="22"/>
          <w:szCs w:val="22"/>
        </w:rPr>
        <w:tab/>
      </w:r>
      <w:r w:rsidRPr="00FB7D9B">
        <w:rPr>
          <w:rFonts w:ascii="Calibri" w:hAnsi="Calibri" w:cs="Calibri"/>
          <w:sz w:val="22"/>
          <w:szCs w:val="22"/>
        </w:rPr>
        <w:tab/>
      </w:r>
      <w:r w:rsidRPr="00FB7D9B">
        <w:rPr>
          <w:rFonts w:ascii="Calibri" w:hAnsi="Calibri" w:cs="Calibri"/>
          <w:sz w:val="22"/>
          <w:szCs w:val="22"/>
        </w:rPr>
        <w:tab/>
      </w:r>
      <w:r w:rsidR="00AA26B4">
        <w:rPr>
          <w:rFonts w:ascii="Calibri" w:hAnsi="Calibri" w:cs="Calibri"/>
          <w:sz w:val="22"/>
          <w:szCs w:val="22"/>
        </w:rPr>
        <w:tab/>
      </w:r>
      <w:r w:rsidRPr="00AA26B4">
        <w:rPr>
          <w:rFonts w:ascii="Calibri" w:hAnsi="Calibri" w:cs="Calibri"/>
          <w:b/>
          <w:bCs/>
          <w:sz w:val="22"/>
          <w:szCs w:val="22"/>
        </w:rPr>
        <w:t>Nov 2021 – till date</w:t>
      </w:r>
      <w:r w:rsidRPr="00FB7D9B">
        <w:rPr>
          <w:rFonts w:ascii="Calibri" w:hAnsi="Calibri" w:cs="Calibri"/>
          <w:sz w:val="22"/>
          <w:szCs w:val="22"/>
        </w:rPr>
        <w:t xml:space="preserve"> </w:t>
      </w:r>
    </w:p>
    <w:p w14:paraId="0C702503" w14:textId="57ABA58C" w:rsidR="00C075A1" w:rsidRDefault="00C075A1" w:rsidP="00C646EF">
      <w:pPr>
        <w:rPr>
          <w:rFonts w:ascii="Calibri" w:hAnsi="Calibri" w:cs="Calibri"/>
          <w:b/>
          <w:bCs/>
          <w:sz w:val="22"/>
          <w:szCs w:val="22"/>
        </w:rPr>
      </w:pPr>
      <w:r w:rsidRPr="00C075A1">
        <w:rPr>
          <w:rFonts w:ascii="Calibri" w:hAnsi="Calibri" w:cs="Calibri"/>
          <w:b/>
          <w:bCs/>
          <w:sz w:val="22"/>
          <w:szCs w:val="22"/>
        </w:rPr>
        <w:t>LTI - Larsen &amp; Toubro Infotech</w:t>
      </w:r>
      <w:r w:rsidR="00B5352A">
        <w:rPr>
          <w:rFonts w:ascii="Calibri" w:hAnsi="Calibri" w:cs="Calibri"/>
          <w:b/>
          <w:bCs/>
          <w:sz w:val="22"/>
          <w:szCs w:val="22"/>
        </w:rPr>
        <w:t xml:space="preserve"> </w:t>
      </w:r>
    </w:p>
    <w:p w14:paraId="6925DFD3" w14:textId="69E4F21B" w:rsidR="00C646EF" w:rsidRDefault="00C646EF" w:rsidP="00C646EF">
      <w:pPr>
        <w:rPr>
          <w:rFonts w:ascii="Calibri" w:hAnsi="Calibri" w:cs="Calibri"/>
          <w:b/>
          <w:bCs/>
          <w:sz w:val="22"/>
          <w:szCs w:val="22"/>
        </w:rPr>
      </w:pPr>
      <w:r w:rsidRPr="00FF132E">
        <w:rPr>
          <w:rFonts w:ascii="Calibri" w:hAnsi="Calibri" w:cs="Calibri"/>
          <w:b/>
          <w:bCs/>
          <w:sz w:val="22"/>
          <w:szCs w:val="22"/>
        </w:rPr>
        <w:t>UAE, Abu Dubai</w:t>
      </w:r>
      <w:r w:rsidR="00591AD8">
        <w:rPr>
          <w:rFonts w:ascii="Calibri" w:hAnsi="Calibri" w:cs="Calibri"/>
          <w:b/>
          <w:bCs/>
          <w:sz w:val="22"/>
          <w:szCs w:val="22"/>
        </w:rPr>
        <w:t xml:space="preserve"> – Onsite </w:t>
      </w:r>
      <w:r w:rsidR="0053131C">
        <w:rPr>
          <w:rFonts w:ascii="Calibri" w:hAnsi="Calibri" w:cs="Calibri"/>
          <w:b/>
          <w:bCs/>
          <w:sz w:val="22"/>
          <w:szCs w:val="22"/>
        </w:rPr>
        <w:t>from</w:t>
      </w:r>
      <w:r w:rsidR="0041303A">
        <w:rPr>
          <w:rFonts w:ascii="Calibri" w:hAnsi="Calibri" w:cs="Calibri"/>
          <w:b/>
          <w:bCs/>
          <w:sz w:val="22"/>
          <w:szCs w:val="22"/>
        </w:rPr>
        <w:t xml:space="preserve"> </w:t>
      </w:r>
      <w:r w:rsidR="00591AD8">
        <w:rPr>
          <w:rFonts w:ascii="Calibri" w:hAnsi="Calibri" w:cs="Calibri"/>
          <w:b/>
          <w:bCs/>
          <w:sz w:val="22"/>
          <w:szCs w:val="22"/>
        </w:rPr>
        <w:t xml:space="preserve">Nov </w:t>
      </w:r>
      <w:r w:rsidR="002A6773">
        <w:rPr>
          <w:rFonts w:ascii="Calibri" w:hAnsi="Calibri" w:cs="Calibri"/>
          <w:b/>
          <w:bCs/>
          <w:sz w:val="22"/>
          <w:szCs w:val="22"/>
        </w:rPr>
        <w:t>‘</w:t>
      </w:r>
      <w:r w:rsidR="00591AD8">
        <w:rPr>
          <w:rFonts w:ascii="Calibri" w:hAnsi="Calibri" w:cs="Calibri"/>
          <w:b/>
          <w:bCs/>
          <w:sz w:val="22"/>
          <w:szCs w:val="22"/>
        </w:rPr>
        <w:t xml:space="preserve">21 – Oct </w:t>
      </w:r>
      <w:r w:rsidR="002A6773">
        <w:rPr>
          <w:rFonts w:ascii="Calibri" w:hAnsi="Calibri" w:cs="Calibri"/>
          <w:b/>
          <w:bCs/>
          <w:sz w:val="22"/>
          <w:szCs w:val="22"/>
        </w:rPr>
        <w:t>‘</w:t>
      </w:r>
      <w:r w:rsidR="00591AD8">
        <w:rPr>
          <w:rFonts w:ascii="Calibri" w:hAnsi="Calibri" w:cs="Calibri"/>
          <w:b/>
          <w:bCs/>
          <w:sz w:val="22"/>
          <w:szCs w:val="22"/>
        </w:rPr>
        <w:t>22</w:t>
      </w:r>
    </w:p>
    <w:p w14:paraId="6BA3383D" w14:textId="6B0EEA7C" w:rsidR="00591AD8" w:rsidRPr="00FF132E" w:rsidRDefault="00591AD8" w:rsidP="00C646EF">
      <w:pPr>
        <w:rPr>
          <w:rFonts w:ascii="Calibri" w:hAnsi="Calibri" w:cs="Calibri"/>
          <w:b/>
          <w:bCs/>
          <w:sz w:val="22"/>
          <w:szCs w:val="22"/>
        </w:rPr>
      </w:pPr>
      <w:r>
        <w:rPr>
          <w:rFonts w:ascii="Calibri" w:hAnsi="Calibri" w:cs="Calibri"/>
          <w:b/>
          <w:bCs/>
          <w:sz w:val="22"/>
          <w:szCs w:val="22"/>
        </w:rPr>
        <w:t>India, Pune – Offshore</w:t>
      </w:r>
      <w:r w:rsidR="00355464">
        <w:rPr>
          <w:rFonts w:ascii="Calibri" w:hAnsi="Calibri" w:cs="Calibri"/>
          <w:b/>
          <w:bCs/>
          <w:sz w:val="22"/>
          <w:szCs w:val="22"/>
        </w:rPr>
        <w:t>.</w:t>
      </w:r>
    </w:p>
    <w:p w14:paraId="6D088501" w14:textId="77777777" w:rsidR="00C646EF" w:rsidRPr="00FB7D9B" w:rsidRDefault="00C646EF" w:rsidP="00C646EF">
      <w:pPr>
        <w:rPr>
          <w:rFonts w:ascii="Calibri" w:hAnsi="Calibri" w:cs="Calibri"/>
          <w:sz w:val="22"/>
          <w:szCs w:val="22"/>
        </w:rPr>
      </w:pPr>
    </w:p>
    <w:p w14:paraId="7AE37205" w14:textId="5F6A90F7" w:rsidR="00C646EF" w:rsidRPr="00FB7D9B" w:rsidRDefault="00C646EF" w:rsidP="00FB7D9B">
      <w:pPr>
        <w:pStyle w:val="ListParagraph"/>
        <w:numPr>
          <w:ilvl w:val="0"/>
          <w:numId w:val="9"/>
        </w:numPr>
        <w:rPr>
          <w:rFonts w:ascii="Calibri" w:hAnsi="Calibri" w:cs="Calibri"/>
          <w:b/>
          <w:bCs/>
          <w:sz w:val="22"/>
          <w:szCs w:val="22"/>
        </w:rPr>
      </w:pPr>
      <w:r w:rsidRPr="00FB7D9B">
        <w:rPr>
          <w:rFonts w:ascii="Calibri" w:hAnsi="Calibri" w:cs="Calibri"/>
          <w:b/>
          <w:bCs/>
          <w:sz w:val="22"/>
          <w:szCs w:val="22"/>
        </w:rPr>
        <w:t xml:space="preserve">Project 1 </w:t>
      </w:r>
    </w:p>
    <w:p w14:paraId="029A10FF" w14:textId="77777777" w:rsidR="00C646EF" w:rsidRPr="00FB7D9B" w:rsidRDefault="00C646EF" w:rsidP="00FB7D9B">
      <w:pPr>
        <w:ind w:firstLine="720"/>
        <w:rPr>
          <w:rFonts w:ascii="Calibri" w:hAnsi="Calibri" w:cs="Calibri"/>
          <w:sz w:val="22"/>
          <w:szCs w:val="22"/>
        </w:rPr>
      </w:pPr>
      <w:r w:rsidRPr="00FB7D9B">
        <w:rPr>
          <w:rFonts w:ascii="Calibri" w:hAnsi="Calibri" w:cs="Calibri"/>
          <w:sz w:val="22"/>
          <w:szCs w:val="22"/>
        </w:rPr>
        <w:t>AADC</w:t>
      </w:r>
    </w:p>
    <w:p w14:paraId="6B8ABEC1" w14:textId="6C5C10F0" w:rsidR="00C646EF" w:rsidRPr="00FB7D9B" w:rsidRDefault="00C646EF" w:rsidP="00FB7D9B">
      <w:pPr>
        <w:pStyle w:val="ListParagraph"/>
        <w:numPr>
          <w:ilvl w:val="0"/>
          <w:numId w:val="9"/>
        </w:numPr>
        <w:rPr>
          <w:rFonts w:ascii="Calibri" w:hAnsi="Calibri" w:cs="Calibri"/>
          <w:b/>
          <w:bCs/>
          <w:sz w:val="22"/>
          <w:szCs w:val="22"/>
        </w:rPr>
      </w:pPr>
      <w:r w:rsidRPr="00FB7D9B">
        <w:rPr>
          <w:rFonts w:ascii="Calibri" w:hAnsi="Calibri" w:cs="Calibri"/>
          <w:b/>
          <w:bCs/>
          <w:sz w:val="22"/>
          <w:szCs w:val="22"/>
        </w:rPr>
        <w:t>Project 2</w:t>
      </w:r>
    </w:p>
    <w:p w14:paraId="44C4F431" w14:textId="77777777" w:rsidR="00C646EF" w:rsidRPr="00FB7D9B" w:rsidRDefault="00C646EF" w:rsidP="00FB7D9B">
      <w:pPr>
        <w:ind w:firstLine="720"/>
        <w:rPr>
          <w:rFonts w:ascii="Calibri" w:hAnsi="Calibri" w:cs="Calibri"/>
          <w:sz w:val="22"/>
          <w:szCs w:val="22"/>
        </w:rPr>
      </w:pPr>
      <w:r w:rsidRPr="00FB7D9B">
        <w:rPr>
          <w:rFonts w:ascii="Calibri" w:hAnsi="Calibri" w:cs="Calibri"/>
          <w:sz w:val="22"/>
          <w:szCs w:val="22"/>
        </w:rPr>
        <w:t>ADDC</w:t>
      </w:r>
    </w:p>
    <w:p w14:paraId="63214AE7"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Major skillsets in SAP BI/BODS with Technical and Function. SAP HANA Modelling with HANA Performance tuning and optimization.</w:t>
      </w:r>
    </w:p>
    <w:p w14:paraId="0F437A94"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Task activities as per email and HPSM ticketing tool.</w:t>
      </w:r>
    </w:p>
    <w:p w14:paraId="2AC24081" w14:textId="77777777" w:rsidR="00C646EF" w:rsidRDefault="00C646EF" w:rsidP="00C646EF">
      <w:pPr>
        <w:rPr>
          <w:rFonts w:ascii="Calibri" w:hAnsi="Calibri" w:cs="Calibri"/>
          <w:sz w:val="22"/>
          <w:szCs w:val="22"/>
        </w:rPr>
      </w:pPr>
      <w:r w:rsidRPr="00FB7D9B">
        <w:rPr>
          <w:rFonts w:ascii="Calibri" w:hAnsi="Calibri" w:cs="Calibri"/>
          <w:sz w:val="22"/>
          <w:szCs w:val="22"/>
        </w:rPr>
        <w:t>Handling alone ADDC and AADC SAP Environment.</w:t>
      </w:r>
    </w:p>
    <w:p w14:paraId="0847CC91" w14:textId="6DC9B290" w:rsidR="000B7EB8" w:rsidRDefault="000B7EB8" w:rsidP="00C646EF">
      <w:pPr>
        <w:rPr>
          <w:rFonts w:ascii="Calibri" w:hAnsi="Calibri" w:cs="Calibri"/>
          <w:sz w:val="22"/>
          <w:szCs w:val="22"/>
        </w:rPr>
      </w:pPr>
      <w:r w:rsidRPr="00FB7D9B">
        <w:rPr>
          <w:rFonts w:ascii="Calibri" w:hAnsi="Calibri" w:cs="Calibri"/>
          <w:noProof/>
          <w:sz w:val="22"/>
          <w:szCs w:val="22"/>
        </w:rPr>
        <mc:AlternateContent>
          <mc:Choice Requires="wps">
            <w:drawing>
              <wp:inline distT="0" distB="0" distL="0" distR="0" wp14:anchorId="6DD42C28" wp14:editId="7FAEDF75">
                <wp:extent cx="6743700" cy="38100"/>
                <wp:effectExtent l="19050" t="19050" r="19050" b="19050"/>
                <wp:docPr id="1883604070"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43700" cy="3810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D0EDF82"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53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" strokecolor="#231f20" strokeweight="2.5pt">
                <o:lock v:ext="edit" shapetype="f"/>
                <w10:anchorlock/>
              </v:line>
            </w:pict>
          </mc:Fallback>
        </mc:AlternateContent>
      </w:r>
    </w:p>
    <w:p w14:paraId="0FA525F7" w14:textId="1B0299D0" w:rsidR="000B7EB8" w:rsidRPr="00826B75" w:rsidRDefault="00EC20FF" w:rsidP="00C646EF">
      <w:pPr>
        <w:rPr>
          <w:rFonts w:ascii="Calibri" w:hAnsi="Calibri" w:cs="Calibri"/>
          <w:b/>
          <w:bCs/>
          <w:sz w:val="22"/>
          <w:szCs w:val="22"/>
        </w:rPr>
      </w:pPr>
      <w:r w:rsidRPr="00826B75">
        <w:rPr>
          <w:rFonts w:ascii="Calibri" w:hAnsi="Calibri" w:cs="Calibri"/>
          <w:b/>
          <w:bCs/>
          <w:sz w:val="22"/>
          <w:szCs w:val="22"/>
        </w:rPr>
        <w:t>Technical Team Lead</w:t>
      </w:r>
      <w:r w:rsidRPr="00826B75">
        <w:rPr>
          <w:rFonts w:ascii="Calibri" w:hAnsi="Calibri" w:cs="Calibri"/>
          <w:b/>
          <w:bCs/>
          <w:sz w:val="22"/>
          <w:szCs w:val="22"/>
        </w:rPr>
        <w:tab/>
      </w:r>
      <w:r w:rsidRPr="00826B75">
        <w:rPr>
          <w:rFonts w:ascii="Calibri" w:hAnsi="Calibri" w:cs="Calibri"/>
          <w:b/>
          <w:bCs/>
          <w:sz w:val="22"/>
          <w:szCs w:val="22"/>
        </w:rPr>
        <w:tab/>
      </w:r>
      <w:r w:rsidRPr="00826B75">
        <w:rPr>
          <w:rFonts w:ascii="Calibri" w:hAnsi="Calibri" w:cs="Calibri"/>
          <w:b/>
          <w:bCs/>
          <w:sz w:val="22"/>
          <w:szCs w:val="22"/>
        </w:rPr>
        <w:tab/>
      </w:r>
      <w:r w:rsidRPr="00826B75">
        <w:rPr>
          <w:rFonts w:ascii="Calibri" w:hAnsi="Calibri" w:cs="Calibri"/>
          <w:b/>
          <w:bCs/>
          <w:sz w:val="22"/>
          <w:szCs w:val="22"/>
        </w:rPr>
        <w:tab/>
      </w:r>
      <w:r w:rsidRPr="00826B75">
        <w:rPr>
          <w:rFonts w:ascii="Calibri" w:hAnsi="Calibri" w:cs="Calibri"/>
          <w:b/>
          <w:bCs/>
          <w:sz w:val="22"/>
          <w:szCs w:val="22"/>
        </w:rPr>
        <w:tab/>
      </w:r>
      <w:r w:rsidRPr="00826B75">
        <w:rPr>
          <w:rFonts w:ascii="Calibri" w:hAnsi="Calibri" w:cs="Calibri"/>
          <w:b/>
          <w:bCs/>
          <w:sz w:val="22"/>
          <w:szCs w:val="22"/>
        </w:rPr>
        <w:tab/>
      </w:r>
      <w:r w:rsidRPr="00826B75">
        <w:rPr>
          <w:rFonts w:ascii="Calibri" w:hAnsi="Calibri" w:cs="Calibri"/>
          <w:b/>
          <w:bCs/>
          <w:sz w:val="22"/>
          <w:szCs w:val="22"/>
        </w:rPr>
        <w:tab/>
      </w:r>
      <w:r w:rsidRPr="00826B75">
        <w:rPr>
          <w:rFonts w:ascii="Calibri" w:hAnsi="Calibri" w:cs="Calibri"/>
          <w:b/>
          <w:bCs/>
          <w:sz w:val="22"/>
          <w:szCs w:val="22"/>
        </w:rPr>
        <w:tab/>
      </w:r>
      <w:r w:rsidRPr="00826B75">
        <w:rPr>
          <w:rFonts w:ascii="Calibri" w:hAnsi="Calibri" w:cs="Calibri"/>
          <w:b/>
          <w:bCs/>
          <w:sz w:val="22"/>
          <w:szCs w:val="22"/>
        </w:rPr>
        <w:tab/>
      </w:r>
      <w:r w:rsidRPr="00826B75">
        <w:rPr>
          <w:rFonts w:ascii="Calibri" w:hAnsi="Calibri" w:cs="Calibri"/>
          <w:b/>
          <w:bCs/>
          <w:sz w:val="22"/>
          <w:szCs w:val="22"/>
        </w:rPr>
        <w:tab/>
      </w:r>
      <w:r w:rsidRPr="00826B75">
        <w:rPr>
          <w:rFonts w:ascii="Calibri" w:hAnsi="Calibri" w:cs="Calibri"/>
          <w:b/>
          <w:bCs/>
          <w:sz w:val="22"/>
          <w:szCs w:val="22"/>
        </w:rPr>
        <w:t>Jan 2021 to Nov 2021</w:t>
      </w:r>
    </w:p>
    <w:p w14:paraId="453CA81D" w14:textId="2474A2DD" w:rsidR="00EC20FF" w:rsidRPr="00826B75" w:rsidRDefault="00E92E78" w:rsidP="00C646EF">
      <w:pPr>
        <w:rPr>
          <w:rFonts w:ascii="Calibri" w:hAnsi="Calibri" w:cs="Calibri"/>
          <w:b/>
          <w:bCs/>
          <w:sz w:val="22"/>
          <w:szCs w:val="22"/>
        </w:rPr>
      </w:pPr>
      <w:r w:rsidRPr="00826B75">
        <w:rPr>
          <w:rFonts w:ascii="Calibri" w:hAnsi="Calibri" w:cs="Calibri"/>
          <w:b/>
          <w:bCs/>
          <w:sz w:val="22"/>
          <w:szCs w:val="22"/>
        </w:rPr>
        <w:t xml:space="preserve">HCL </w:t>
      </w:r>
      <w:r w:rsidR="001725A7">
        <w:rPr>
          <w:rFonts w:ascii="Calibri" w:hAnsi="Calibri" w:cs="Calibri"/>
          <w:b/>
          <w:bCs/>
          <w:sz w:val="22"/>
          <w:szCs w:val="22"/>
        </w:rPr>
        <w:t>Technolo</w:t>
      </w:r>
      <w:r w:rsidR="00A71535">
        <w:rPr>
          <w:rFonts w:ascii="Calibri" w:hAnsi="Calibri" w:cs="Calibri"/>
          <w:b/>
          <w:bCs/>
          <w:sz w:val="22"/>
          <w:szCs w:val="22"/>
        </w:rPr>
        <w:t>gies Ltd.</w:t>
      </w:r>
      <w:r w:rsidRPr="00826B75">
        <w:rPr>
          <w:rFonts w:ascii="Calibri" w:hAnsi="Calibri" w:cs="Calibri"/>
          <w:b/>
          <w:bCs/>
          <w:sz w:val="22"/>
          <w:szCs w:val="22"/>
        </w:rPr>
        <w:t xml:space="preserve"> </w:t>
      </w:r>
      <w:r w:rsidR="00A71535">
        <w:rPr>
          <w:rFonts w:ascii="Calibri" w:hAnsi="Calibri" w:cs="Calibri"/>
          <w:b/>
          <w:bCs/>
          <w:sz w:val="22"/>
          <w:szCs w:val="22"/>
        </w:rPr>
        <w:t>-IOMC</w:t>
      </w:r>
    </w:p>
    <w:p w14:paraId="7C1E715C" w14:textId="26DA1FF1" w:rsidR="00E92E78" w:rsidRDefault="00A71535" w:rsidP="00C646EF">
      <w:pPr>
        <w:rPr>
          <w:rFonts w:ascii="Calibri" w:hAnsi="Calibri" w:cs="Calibri"/>
          <w:b/>
          <w:bCs/>
          <w:sz w:val="22"/>
          <w:szCs w:val="22"/>
        </w:rPr>
      </w:pPr>
      <w:r>
        <w:rPr>
          <w:rFonts w:ascii="Calibri" w:hAnsi="Calibri" w:cs="Calibri"/>
          <w:b/>
          <w:bCs/>
          <w:sz w:val="22"/>
          <w:szCs w:val="22"/>
        </w:rPr>
        <w:t>India</w:t>
      </w:r>
      <w:r w:rsidR="002433C6">
        <w:rPr>
          <w:rFonts w:ascii="Calibri" w:hAnsi="Calibri" w:cs="Calibri"/>
          <w:b/>
          <w:bCs/>
          <w:sz w:val="22"/>
          <w:szCs w:val="22"/>
        </w:rPr>
        <w:t>, Pune</w:t>
      </w:r>
    </w:p>
    <w:p w14:paraId="69EEB46E" w14:textId="77E8EF4C" w:rsidR="002433C6" w:rsidRDefault="002433C6" w:rsidP="00C646EF">
      <w:pPr>
        <w:rPr>
          <w:rFonts w:ascii="Calibri" w:hAnsi="Calibri" w:cs="Calibri"/>
          <w:b/>
          <w:bCs/>
          <w:sz w:val="22"/>
          <w:szCs w:val="22"/>
        </w:rPr>
      </w:pPr>
      <w:r>
        <w:rPr>
          <w:rFonts w:ascii="Calibri" w:hAnsi="Calibri" w:cs="Calibri"/>
          <w:b/>
          <w:bCs/>
          <w:sz w:val="22"/>
          <w:szCs w:val="22"/>
        </w:rPr>
        <w:t>Grade: L5, SAP ID 51964932</w:t>
      </w:r>
    </w:p>
    <w:p w14:paraId="72D04409" w14:textId="77777777" w:rsidR="001C1F34" w:rsidRDefault="00084AF5" w:rsidP="00C646EF">
      <w:pPr>
        <w:rPr>
          <w:rFonts w:ascii="Calibri" w:hAnsi="Calibri" w:cs="Calibri"/>
          <w:b/>
          <w:bCs/>
          <w:sz w:val="22"/>
          <w:szCs w:val="22"/>
        </w:rPr>
      </w:pPr>
      <w:r>
        <w:rPr>
          <w:rFonts w:ascii="Calibri" w:hAnsi="Calibri" w:cs="Calibri"/>
          <w:b/>
          <w:bCs/>
          <w:sz w:val="22"/>
          <w:szCs w:val="22"/>
        </w:rPr>
        <w:t>Project</w:t>
      </w:r>
    </w:p>
    <w:p w14:paraId="0AD739C7" w14:textId="51BBA6D1" w:rsidR="00826B75" w:rsidRDefault="001C1F34" w:rsidP="00C646EF">
      <w:pPr>
        <w:rPr>
          <w:rFonts w:ascii="Calibri" w:hAnsi="Calibri" w:cs="Calibri"/>
          <w:b/>
          <w:bCs/>
          <w:sz w:val="22"/>
          <w:szCs w:val="22"/>
        </w:rPr>
      </w:pPr>
      <w:r>
        <w:rPr>
          <w:rFonts w:ascii="Calibri" w:hAnsi="Calibri" w:cs="Calibri"/>
          <w:b/>
          <w:bCs/>
          <w:sz w:val="22"/>
          <w:szCs w:val="22"/>
        </w:rPr>
        <w:t xml:space="preserve">Name: </w:t>
      </w:r>
      <w:r w:rsidR="00826B75" w:rsidRPr="00826B75">
        <w:rPr>
          <w:rFonts w:ascii="Calibri" w:hAnsi="Calibri" w:cs="Calibri"/>
          <w:b/>
          <w:bCs/>
          <w:sz w:val="22"/>
          <w:szCs w:val="22"/>
        </w:rPr>
        <w:t>Ericsson</w:t>
      </w:r>
    </w:p>
    <w:p w14:paraId="09254A00" w14:textId="08EDAEB6" w:rsidR="0019293E" w:rsidRPr="00AA26B4" w:rsidRDefault="0019293E" w:rsidP="0019293E">
      <w:pPr>
        <w:rPr>
          <w:rFonts w:ascii="Calibri" w:hAnsi="Calibri" w:cs="Calibri"/>
          <w:b/>
          <w:bCs/>
          <w:sz w:val="22"/>
          <w:szCs w:val="22"/>
        </w:rPr>
      </w:pPr>
      <w:r>
        <w:rPr>
          <w:rFonts w:ascii="Calibri" w:hAnsi="Calibri" w:cs="Calibri"/>
          <w:b/>
          <w:bCs/>
          <w:noProof/>
          <w:sz w:val="22"/>
          <w:szCs w:val="22"/>
        </w:rPr>
        <mc:AlternateContent>
          <mc:Choice Requires="aink">
            <w:drawing>
              <wp:anchor distT="0" distB="0" distL="114300" distR="114300" simplePos="0" relativeHeight="251694080" behindDoc="0" locked="0" layoutInCell="1" allowOverlap="1" wp14:anchorId="7694958C" wp14:editId="3D3A1ADD">
                <wp:simplePos x="0" y="0"/>
                <wp:positionH relativeFrom="column">
                  <wp:posOffset>951865</wp:posOffset>
                </wp:positionH>
                <wp:positionV relativeFrom="paragraph">
                  <wp:posOffset>90170</wp:posOffset>
                </wp:positionV>
                <wp:extent cx="85725" cy="360"/>
                <wp:effectExtent l="57150" t="38100" r="47625" b="57150"/>
                <wp:wrapNone/>
                <wp:docPr id="1542134223" name="Ink 1542134223"/>
                <wp:cNvGraphicFramePr/>
                <a:graphic xmlns:a="http://schemas.openxmlformats.org/drawingml/2006/main">
                  <a:graphicData uri="http://schemas.microsoft.com/office/word/2010/wordprocessingInk">
                    <w14:contentPart bwMode="auto" r:id="rId24">
                      <w14:nvContentPartPr>
                        <w14:cNvContentPartPr/>
                      </w14:nvContentPartPr>
                      <w14:xfrm>
                        <a:off x="0" y="0"/>
                        <a:ext cx="85725" cy="360"/>
                      </w14:xfrm>
                    </w14:contentPart>
                  </a:graphicData>
                </a:graphic>
              </wp:anchor>
            </w:drawing>
          </mc:Choice>
          <mc:Fallback>
            <w:drawing>
              <wp:anchor distT="0" distB="0" distL="114300" distR="114300" simplePos="0" relativeHeight="251694080" behindDoc="0" locked="0" layoutInCell="1" allowOverlap="1" wp14:anchorId="7694958C" wp14:editId="3D3A1ADD">
                <wp:simplePos x="0" y="0"/>
                <wp:positionH relativeFrom="column">
                  <wp:posOffset>951865</wp:posOffset>
                </wp:positionH>
                <wp:positionV relativeFrom="paragraph">
                  <wp:posOffset>90170</wp:posOffset>
                </wp:positionV>
                <wp:extent cx="85725" cy="360"/>
                <wp:effectExtent l="57150" t="38100" r="47625" b="57150"/>
                <wp:wrapNone/>
                <wp:docPr id="1542134223" name="Ink 1542134223"/>
                <wp:cNvGraphicFramePr/>
                <a:graphic xmlns:a="http://schemas.openxmlformats.org/drawingml/2006/main">
                  <a:graphicData uri="http://schemas.openxmlformats.org/drawingml/2006/picture">
                    <pic:pic xmlns:pic="http://schemas.openxmlformats.org/drawingml/2006/picture">
                      <pic:nvPicPr>
                        <pic:cNvPr id="1542134223" name="Ink 1542134223"/>
                        <pic:cNvPicPr/>
                      </pic:nvPicPr>
                      <pic:blipFill>
                        <a:blip r:embed="rId25"/>
                        <a:stretch>
                          <a:fillRect/>
                        </a:stretch>
                      </pic:blipFill>
                      <pic:spPr>
                        <a:xfrm>
                          <a:off x="0" y="0"/>
                          <a:ext cx="121235" cy="216000"/>
                        </a:xfrm>
                        <a:prstGeom prst="rect">
                          <a:avLst/>
                        </a:prstGeom>
                      </pic:spPr>
                    </pic:pic>
                  </a:graphicData>
                </a:graphic>
              </wp:anchor>
            </w:drawing>
          </mc:Fallback>
        </mc:AlternateContent>
      </w:r>
      <w:r w:rsidRPr="00AA26B4">
        <w:rPr>
          <w:rFonts w:ascii="Calibri" w:hAnsi="Calibri" w:cs="Calibri"/>
          <w:b/>
          <w:bCs/>
          <w:sz w:val="22"/>
          <w:szCs w:val="22"/>
        </w:rPr>
        <w:t>Responsibilities:</w:t>
      </w:r>
    </w:p>
    <w:p w14:paraId="46A40876" w14:textId="4DF9A620" w:rsidR="00826B75" w:rsidRDefault="00826B75" w:rsidP="00826B75">
      <w:pPr>
        <w:rPr>
          <w:rFonts w:ascii="Calibri" w:hAnsi="Calibri" w:cs="Calibri"/>
          <w:sz w:val="22"/>
          <w:szCs w:val="22"/>
        </w:rPr>
      </w:pPr>
      <w:r w:rsidRPr="00826B75">
        <w:rPr>
          <w:rFonts w:ascii="Calibri" w:hAnsi="Calibri" w:cs="Calibri"/>
          <w:sz w:val="22"/>
          <w:szCs w:val="22"/>
        </w:rPr>
        <w:t>SAP BI, SAP DS, HANA,</w:t>
      </w:r>
      <w:r>
        <w:rPr>
          <w:rFonts w:ascii="Calibri" w:hAnsi="Calibri" w:cs="Calibri"/>
          <w:sz w:val="22"/>
          <w:szCs w:val="22"/>
        </w:rPr>
        <w:t xml:space="preserve"> SAP BW</w:t>
      </w:r>
      <w:r w:rsidRPr="00826B75">
        <w:rPr>
          <w:rFonts w:ascii="Calibri" w:hAnsi="Calibri" w:cs="Calibri"/>
          <w:sz w:val="22"/>
          <w:szCs w:val="22"/>
        </w:rPr>
        <w:t xml:space="preserve"> Linux OS. Team handling task</w:t>
      </w:r>
      <w:r>
        <w:rPr>
          <w:rFonts w:ascii="Calibri" w:hAnsi="Calibri" w:cs="Calibri"/>
          <w:sz w:val="22"/>
          <w:szCs w:val="22"/>
        </w:rPr>
        <w:t xml:space="preserve"> </w:t>
      </w:r>
      <w:r w:rsidRPr="00826B75">
        <w:rPr>
          <w:rFonts w:ascii="Calibri" w:hAnsi="Calibri" w:cs="Calibri"/>
          <w:sz w:val="22"/>
          <w:szCs w:val="22"/>
        </w:rPr>
        <w:t>assignments and technical Level 5 support to the client.</w:t>
      </w:r>
    </w:p>
    <w:p w14:paraId="3A5838C7" w14:textId="6586F8BE" w:rsidR="00FF38BE" w:rsidRDefault="00FF38BE" w:rsidP="00C646EF">
      <w:pPr>
        <w:rPr>
          <w:rFonts w:ascii="Calibri" w:hAnsi="Calibri" w:cs="Calibri"/>
          <w:sz w:val="22"/>
          <w:szCs w:val="22"/>
        </w:rPr>
      </w:pPr>
      <w:r w:rsidRPr="00FB7D9B">
        <w:rPr>
          <w:rFonts w:ascii="Calibri" w:hAnsi="Calibri" w:cs="Calibri"/>
          <w:noProof/>
          <w:sz w:val="22"/>
          <w:szCs w:val="22"/>
        </w:rPr>
        <mc:AlternateContent>
          <mc:Choice Requires="wps">
            <w:drawing>
              <wp:inline distT="0" distB="0" distL="0" distR="0" wp14:anchorId="060171AF" wp14:editId="7223A11C">
                <wp:extent cx="6743700" cy="38100"/>
                <wp:effectExtent l="19050" t="19050" r="19050" b="19050"/>
                <wp:docPr id="45"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43700" cy="3810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DE71257"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53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" strokecolor="#231f20" strokeweight="2.5pt">
                <o:lock v:ext="edit" shapetype="f"/>
                <w10:anchorlock/>
              </v:line>
            </w:pict>
          </mc:Fallback>
        </mc:AlternateContent>
      </w:r>
    </w:p>
    <w:p w14:paraId="13B2BCB4" w14:textId="6620E62F" w:rsidR="00C646EF" w:rsidRPr="000B19ED" w:rsidRDefault="001753F3" w:rsidP="00C646EF">
      <w:pPr>
        <w:rPr>
          <w:rFonts w:ascii="Calibri" w:hAnsi="Calibri" w:cs="Calibri"/>
          <w:sz w:val="22"/>
          <w:szCs w:val="22"/>
        </w:rPr>
      </w:pPr>
      <w:r>
        <w:rPr>
          <w:rFonts w:ascii="Calibri" w:hAnsi="Calibri" w:cs="Calibri"/>
          <w:b/>
          <w:bCs/>
          <w:sz w:val="22"/>
          <w:szCs w:val="22"/>
        </w:rPr>
        <w:t xml:space="preserve">SAP </w:t>
      </w:r>
      <w:r w:rsidR="000B19ED" w:rsidRPr="000B19ED">
        <w:rPr>
          <w:rFonts w:ascii="Calibri" w:hAnsi="Calibri" w:cs="Calibri"/>
          <w:b/>
          <w:bCs/>
          <w:sz w:val="22"/>
          <w:szCs w:val="22"/>
        </w:rPr>
        <w:t xml:space="preserve">Project </w:t>
      </w:r>
      <w:r w:rsidR="0063207B">
        <w:rPr>
          <w:rFonts w:ascii="Calibri" w:hAnsi="Calibri" w:cs="Calibri"/>
          <w:b/>
          <w:bCs/>
          <w:sz w:val="22"/>
          <w:szCs w:val="22"/>
        </w:rPr>
        <w:t>Lead</w:t>
      </w:r>
      <w:r>
        <w:rPr>
          <w:rFonts w:ascii="Calibri" w:hAnsi="Calibri" w:cs="Calibri"/>
          <w:b/>
          <w:bCs/>
          <w:sz w:val="22"/>
          <w:szCs w:val="22"/>
        </w:rPr>
        <w:tab/>
      </w:r>
      <w:r>
        <w:rPr>
          <w:rFonts w:ascii="Calibri" w:hAnsi="Calibri" w:cs="Calibri"/>
          <w:b/>
          <w:bCs/>
          <w:sz w:val="22"/>
          <w:szCs w:val="22"/>
        </w:rPr>
        <w:tab/>
      </w:r>
      <w:r w:rsidR="00C646EF" w:rsidRPr="00FF132E">
        <w:rPr>
          <w:rFonts w:ascii="Calibri" w:hAnsi="Calibri" w:cs="Calibri"/>
          <w:b/>
          <w:bCs/>
          <w:sz w:val="22"/>
          <w:szCs w:val="22"/>
        </w:rPr>
        <w:tab/>
      </w:r>
      <w:r w:rsidR="00C646EF" w:rsidRPr="00FF132E">
        <w:rPr>
          <w:rFonts w:ascii="Calibri" w:hAnsi="Calibri" w:cs="Calibri"/>
          <w:b/>
          <w:bCs/>
          <w:sz w:val="22"/>
          <w:szCs w:val="22"/>
        </w:rPr>
        <w:tab/>
      </w:r>
      <w:r w:rsidR="00C646EF" w:rsidRPr="00FF132E">
        <w:rPr>
          <w:rFonts w:ascii="Calibri" w:hAnsi="Calibri" w:cs="Calibri"/>
          <w:b/>
          <w:bCs/>
          <w:sz w:val="22"/>
          <w:szCs w:val="22"/>
        </w:rPr>
        <w:tab/>
      </w:r>
      <w:r w:rsidR="00C646EF" w:rsidRPr="00FF132E">
        <w:rPr>
          <w:rFonts w:ascii="Calibri" w:hAnsi="Calibri" w:cs="Calibri"/>
          <w:b/>
          <w:bCs/>
          <w:sz w:val="22"/>
          <w:szCs w:val="22"/>
        </w:rPr>
        <w:tab/>
      </w:r>
      <w:r w:rsidR="00C646EF" w:rsidRPr="00FF132E">
        <w:rPr>
          <w:rFonts w:ascii="Calibri" w:hAnsi="Calibri" w:cs="Calibri"/>
          <w:b/>
          <w:bCs/>
          <w:sz w:val="22"/>
          <w:szCs w:val="22"/>
        </w:rPr>
        <w:tab/>
      </w:r>
      <w:r w:rsidR="00C646EF" w:rsidRPr="00FF132E">
        <w:rPr>
          <w:rFonts w:ascii="Calibri" w:hAnsi="Calibri" w:cs="Calibri"/>
          <w:b/>
          <w:bCs/>
          <w:sz w:val="22"/>
          <w:szCs w:val="22"/>
        </w:rPr>
        <w:tab/>
      </w:r>
      <w:r w:rsidR="00C646EF" w:rsidRPr="00FF132E">
        <w:rPr>
          <w:rFonts w:ascii="Calibri" w:hAnsi="Calibri" w:cs="Calibri"/>
          <w:b/>
          <w:bCs/>
          <w:sz w:val="22"/>
          <w:szCs w:val="22"/>
        </w:rPr>
        <w:tab/>
      </w:r>
      <w:r w:rsidR="00C646EF" w:rsidRPr="00FF132E">
        <w:rPr>
          <w:rFonts w:ascii="Calibri" w:hAnsi="Calibri" w:cs="Calibri"/>
          <w:b/>
          <w:bCs/>
          <w:sz w:val="22"/>
          <w:szCs w:val="22"/>
        </w:rPr>
        <w:tab/>
        <w:t>Feb 2014 – Dec 2020</w:t>
      </w:r>
    </w:p>
    <w:p w14:paraId="0AD41EC0" w14:textId="16475198" w:rsidR="00C646EF" w:rsidRPr="00FF132E" w:rsidRDefault="00C646EF" w:rsidP="00C646EF">
      <w:pPr>
        <w:rPr>
          <w:rFonts w:ascii="Calibri" w:hAnsi="Calibri" w:cs="Calibri"/>
          <w:b/>
          <w:bCs/>
          <w:sz w:val="22"/>
          <w:szCs w:val="22"/>
        </w:rPr>
      </w:pPr>
      <w:r w:rsidRPr="00FF132E">
        <w:rPr>
          <w:rFonts w:ascii="Calibri" w:hAnsi="Calibri" w:cs="Calibri"/>
          <w:b/>
          <w:bCs/>
          <w:sz w:val="22"/>
          <w:szCs w:val="22"/>
        </w:rPr>
        <w:t>Mphasis Ltd</w:t>
      </w:r>
      <w:r w:rsidR="00490D78">
        <w:rPr>
          <w:rFonts w:ascii="Calibri" w:hAnsi="Calibri" w:cs="Calibri"/>
          <w:b/>
          <w:bCs/>
          <w:sz w:val="22"/>
          <w:szCs w:val="22"/>
        </w:rPr>
        <w:t xml:space="preserve"> </w:t>
      </w:r>
      <w:r w:rsidRPr="00FF132E">
        <w:rPr>
          <w:rFonts w:ascii="Calibri" w:hAnsi="Calibri" w:cs="Calibri"/>
          <w:b/>
          <w:bCs/>
          <w:sz w:val="22"/>
          <w:szCs w:val="22"/>
        </w:rPr>
        <w:t>India, Pune</w:t>
      </w:r>
    </w:p>
    <w:p w14:paraId="1BAEBE30" w14:textId="3A8474C8" w:rsidR="00C646EF" w:rsidRPr="00AA26B4" w:rsidRDefault="00C646EF" w:rsidP="00AA26B4">
      <w:pPr>
        <w:pStyle w:val="ListParagraph"/>
        <w:numPr>
          <w:ilvl w:val="0"/>
          <w:numId w:val="9"/>
        </w:numPr>
        <w:rPr>
          <w:rFonts w:ascii="Calibri" w:hAnsi="Calibri" w:cs="Calibri"/>
          <w:b/>
          <w:bCs/>
          <w:sz w:val="22"/>
          <w:szCs w:val="22"/>
        </w:rPr>
      </w:pPr>
      <w:r w:rsidRPr="00AA26B4">
        <w:rPr>
          <w:rFonts w:ascii="Calibri" w:hAnsi="Calibri" w:cs="Calibri"/>
          <w:b/>
          <w:bCs/>
          <w:sz w:val="22"/>
          <w:szCs w:val="22"/>
        </w:rPr>
        <w:t xml:space="preserve">Project 1 </w:t>
      </w:r>
    </w:p>
    <w:p w14:paraId="19C2F615"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 xml:space="preserve">Name: HPIT </w:t>
      </w:r>
    </w:p>
    <w:p w14:paraId="67673168"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Team Size: 5</w:t>
      </w:r>
    </w:p>
    <w:p w14:paraId="7CDF624E" w14:textId="354F5EB9" w:rsidR="00C646EF" w:rsidRDefault="00C646EF" w:rsidP="00C646EF">
      <w:pPr>
        <w:rPr>
          <w:rFonts w:ascii="Calibri" w:hAnsi="Calibri" w:cs="Calibri"/>
          <w:sz w:val="22"/>
          <w:szCs w:val="22"/>
        </w:rPr>
      </w:pPr>
      <w:r w:rsidRPr="00FB7D9B">
        <w:rPr>
          <w:rFonts w:ascii="Calibri" w:hAnsi="Calibri" w:cs="Calibri"/>
          <w:sz w:val="22"/>
          <w:szCs w:val="22"/>
        </w:rPr>
        <w:t>Period: Mar 2014 to Dec 2015</w:t>
      </w:r>
    </w:p>
    <w:p w14:paraId="40F1A4AA" w14:textId="77777777" w:rsidR="00DD6B55" w:rsidRPr="00FB7D9B" w:rsidRDefault="00DD6B55" w:rsidP="00C646EF">
      <w:pPr>
        <w:rPr>
          <w:rFonts w:ascii="Calibri" w:hAnsi="Calibri" w:cs="Calibri"/>
          <w:sz w:val="22"/>
          <w:szCs w:val="22"/>
        </w:rPr>
      </w:pPr>
    </w:p>
    <w:p w14:paraId="20CB5063" w14:textId="03B97EF2" w:rsidR="00C646EF" w:rsidRPr="00AA26B4" w:rsidRDefault="00C646EF" w:rsidP="00AA26B4">
      <w:pPr>
        <w:pStyle w:val="ListParagraph"/>
        <w:numPr>
          <w:ilvl w:val="0"/>
          <w:numId w:val="9"/>
        </w:numPr>
        <w:rPr>
          <w:rFonts w:ascii="Calibri" w:hAnsi="Calibri" w:cs="Calibri"/>
          <w:b/>
          <w:bCs/>
          <w:sz w:val="22"/>
          <w:szCs w:val="22"/>
        </w:rPr>
      </w:pPr>
      <w:r w:rsidRPr="00AA26B4">
        <w:rPr>
          <w:rFonts w:ascii="Calibri" w:hAnsi="Calibri" w:cs="Calibri"/>
          <w:b/>
          <w:bCs/>
          <w:sz w:val="22"/>
          <w:szCs w:val="22"/>
        </w:rPr>
        <w:t xml:space="preserve">Project 2 </w:t>
      </w:r>
    </w:p>
    <w:p w14:paraId="32D797CB" w14:textId="2A8DE16F" w:rsidR="00C646EF" w:rsidRPr="00FB7D9B" w:rsidRDefault="00C646EF" w:rsidP="00C646EF">
      <w:pPr>
        <w:rPr>
          <w:rFonts w:ascii="Calibri" w:hAnsi="Calibri" w:cs="Calibri"/>
          <w:sz w:val="22"/>
          <w:szCs w:val="22"/>
        </w:rPr>
      </w:pPr>
      <w:r w:rsidRPr="00FB7D9B">
        <w:rPr>
          <w:rFonts w:ascii="Calibri" w:hAnsi="Calibri" w:cs="Calibri"/>
          <w:sz w:val="22"/>
          <w:szCs w:val="22"/>
        </w:rPr>
        <w:t>Name: Mondelez</w:t>
      </w:r>
    </w:p>
    <w:p w14:paraId="13E71892"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Team Size: 5</w:t>
      </w:r>
    </w:p>
    <w:p w14:paraId="23A65A01" w14:textId="59E17D6E" w:rsidR="00C646EF" w:rsidRDefault="00C646EF" w:rsidP="00C646EF">
      <w:pPr>
        <w:rPr>
          <w:rFonts w:ascii="Calibri" w:hAnsi="Calibri" w:cs="Calibri"/>
          <w:sz w:val="22"/>
          <w:szCs w:val="22"/>
        </w:rPr>
      </w:pPr>
      <w:r w:rsidRPr="00FB7D9B">
        <w:rPr>
          <w:rFonts w:ascii="Calibri" w:hAnsi="Calibri" w:cs="Calibri"/>
          <w:sz w:val="22"/>
          <w:szCs w:val="22"/>
        </w:rPr>
        <w:t>Period: Jan 2015 to March 2016</w:t>
      </w:r>
    </w:p>
    <w:p w14:paraId="7E13AB7A" w14:textId="77777777" w:rsidR="007746DA" w:rsidRPr="00FB7D9B" w:rsidRDefault="007746DA" w:rsidP="00C646EF">
      <w:pPr>
        <w:rPr>
          <w:rFonts w:ascii="Calibri" w:hAnsi="Calibri" w:cs="Calibri"/>
          <w:sz w:val="22"/>
          <w:szCs w:val="22"/>
        </w:rPr>
      </w:pPr>
    </w:p>
    <w:p w14:paraId="3FD79E59" w14:textId="53D3B1E4" w:rsidR="00C646EF" w:rsidRPr="00DD6B55" w:rsidRDefault="00C646EF" w:rsidP="00AA26B4">
      <w:pPr>
        <w:pStyle w:val="ListParagraph"/>
        <w:numPr>
          <w:ilvl w:val="0"/>
          <w:numId w:val="9"/>
        </w:numPr>
        <w:rPr>
          <w:rFonts w:ascii="Calibri" w:hAnsi="Calibri" w:cs="Calibri"/>
          <w:b/>
          <w:bCs/>
          <w:sz w:val="22"/>
          <w:szCs w:val="22"/>
        </w:rPr>
      </w:pPr>
      <w:r w:rsidRPr="00DD6B55">
        <w:rPr>
          <w:rFonts w:ascii="Calibri" w:hAnsi="Calibri" w:cs="Calibri"/>
          <w:b/>
          <w:bCs/>
          <w:sz w:val="22"/>
          <w:szCs w:val="22"/>
        </w:rPr>
        <w:t>Projects 3</w:t>
      </w:r>
    </w:p>
    <w:p w14:paraId="4DE288D5" w14:textId="350A7466" w:rsidR="00C646EF" w:rsidRPr="00FB7D9B" w:rsidRDefault="00C646EF" w:rsidP="00C646EF">
      <w:pPr>
        <w:rPr>
          <w:rFonts w:ascii="Calibri" w:hAnsi="Calibri" w:cs="Calibri"/>
          <w:sz w:val="22"/>
          <w:szCs w:val="22"/>
        </w:rPr>
      </w:pPr>
      <w:r w:rsidRPr="00FB7D9B">
        <w:rPr>
          <w:rFonts w:ascii="Calibri" w:hAnsi="Calibri" w:cs="Calibri"/>
          <w:sz w:val="22"/>
          <w:szCs w:val="22"/>
        </w:rPr>
        <w:t xml:space="preserve">Name: </w:t>
      </w:r>
      <w:r w:rsidR="00334530" w:rsidRPr="00FB7D9B">
        <w:rPr>
          <w:rFonts w:ascii="Calibri" w:hAnsi="Calibri" w:cs="Calibri"/>
          <w:sz w:val="22"/>
          <w:szCs w:val="22"/>
        </w:rPr>
        <w:t>Dr. Pepper</w:t>
      </w:r>
      <w:r w:rsidRPr="00FB7D9B">
        <w:rPr>
          <w:rFonts w:ascii="Calibri" w:hAnsi="Calibri" w:cs="Calibri"/>
          <w:sz w:val="22"/>
          <w:szCs w:val="22"/>
        </w:rPr>
        <w:t xml:space="preserve"> and BMS</w:t>
      </w:r>
    </w:p>
    <w:p w14:paraId="06A83EAE"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Team Size: 10-13</w:t>
      </w:r>
    </w:p>
    <w:p w14:paraId="6C20C65D" w14:textId="281C2207" w:rsidR="00C646EF" w:rsidRPr="00AA26B4" w:rsidRDefault="00C646EF" w:rsidP="00C646EF">
      <w:pPr>
        <w:rPr>
          <w:rFonts w:ascii="Calibri" w:hAnsi="Calibri" w:cs="Calibri"/>
          <w:b/>
          <w:bCs/>
          <w:sz w:val="22"/>
          <w:szCs w:val="22"/>
        </w:rPr>
      </w:pPr>
      <w:r w:rsidRPr="00FB7D9B">
        <w:rPr>
          <w:rFonts w:ascii="Calibri" w:hAnsi="Calibri" w:cs="Calibri"/>
          <w:sz w:val="22"/>
          <w:szCs w:val="22"/>
        </w:rPr>
        <w:t>Period: March 2016 to July 2020</w:t>
      </w:r>
      <w:r w:rsidR="00FF38BE">
        <w:rPr>
          <w:rFonts w:ascii="Calibri" w:hAnsi="Calibri" w:cs="Calibri"/>
          <w:sz w:val="22"/>
          <w:szCs w:val="22"/>
        </w:rPr>
        <w:br/>
      </w:r>
      <w:r w:rsidR="00FF38BE">
        <w:rPr>
          <w:rFonts w:ascii="Calibri" w:hAnsi="Calibri" w:cs="Calibri"/>
          <w:b/>
          <w:bCs/>
          <w:noProof/>
          <w:sz w:val="22"/>
          <w:szCs w:val="22"/>
        </w:rPr>
        <mc:AlternateContent>
          <mc:Choice Requires="aink">
            <w:drawing>
              <wp:anchor distT="0" distB="0" distL="114300" distR="114300" simplePos="0" relativeHeight="251664384" behindDoc="0" locked="0" layoutInCell="1" allowOverlap="1" wp14:anchorId="3A24FE78" wp14:editId="158C63F6">
                <wp:simplePos x="0" y="0"/>
                <wp:positionH relativeFrom="column">
                  <wp:posOffset>951865</wp:posOffset>
                </wp:positionH>
                <wp:positionV relativeFrom="paragraph">
                  <wp:posOffset>90170</wp:posOffset>
                </wp:positionV>
                <wp:extent cx="85725" cy="360"/>
                <wp:effectExtent l="57150" t="38100" r="47625" b="57150"/>
                <wp:wrapNone/>
                <wp:docPr id="17" name="Ink 17"/>
                <wp:cNvGraphicFramePr/>
                <a:graphic xmlns:a="http://schemas.openxmlformats.org/drawingml/2006/main">
                  <a:graphicData uri="http://schemas.microsoft.com/office/word/2010/wordprocessingInk">
                    <w14:contentPart bwMode="auto" r:id="rId26">
                      <w14:nvContentPartPr>
                        <w14:cNvContentPartPr/>
                      </w14:nvContentPartPr>
                      <w14:xfrm>
                        <a:off x="0" y="0"/>
                        <a:ext cx="85725" cy="360"/>
                      </w14:xfrm>
                    </w14:contentPart>
                  </a:graphicData>
                </a:graphic>
              </wp:anchor>
            </w:drawing>
          </mc:Choice>
          <mc:Fallback>
            <w:drawing>
              <wp:anchor distT="0" distB="0" distL="114300" distR="114300" simplePos="0" relativeHeight="251664384" behindDoc="0" locked="0" layoutInCell="1" allowOverlap="1" wp14:anchorId="3A24FE78" wp14:editId="158C63F6">
                <wp:simplePos x="0" y="0"/>
                <wp:positionH relativeFrom="column">
                  <wp:posOffset>951865</wp:posOffset>
                </wp:positionH>
                <wp:positionV relativeFrom="paragraph">
                  <wp:posOffset>90170</wp:posOffset>
                </wp:positionV>
                <wp:extent cx="85725" cy="360"/>
                <wp:effectExtent l="57150" t="38100" r="47625" b="57150"/>
                <wp:wrapNone/>
                <wp:docPr id="17" name="Ink 17"/>
                <wp:cNvGraphicFramePr/>
                <a:graphic xmlns:a="http://schemas.openxmlformats.org/drawingml/2006/main">
                  <a:graphicData uri="http://schemas.openxmlformats.org/drawingml/2006/picture">
                    <pic:pic xmlns:pic="http://schemas.openxmlformats.org/drawingml/2006/picture">
                      <pic:nvPicPr>
                        <pic:cNvPr id="17" name="Ink 17"/>
                        <pic:cNvPicPr/>
                      </pic:nvPicPr>
                      <pic:blipFill>
                        <a:blip r:embed="rId27"/>
                        <a:stretch>
                          <a:fillRect/>
                        </a:stretch>
                      </pic:blipFill>
                      <pic:spPr>
                        <a:xfrm>
                          <a:off x="0" y="0"/>
                          <a:ext cx="121235" cy="216000"/>
                        </a:xfrm>
                        <a:prstGeom prst="rect">
                          <a:avLst/>
                        </a:prstGeom>
                      </pic:spPr>
                    </pic:pic>
                  </a:graphicData>
                </a:graphic>
              </wp:anchor>
            </w:drawing>
          </mc:Fallback>
        </mc:AlternateContent>
      </w:r>
      <w:r w:rsidRPr="00AA26B4">
        <w:rPr>
          <w:rFonts w:ascii="Calibri" w:hAnsi="Calibri" w:cs="Calibri"/>
          <w:b/>
          <w:bCs/>
          <w:sz w:val="22"/>
          <w:szCs w:val="22"/>
        </w:rPr>
        <w:t>Responsibilities:</w:t>
      </w:r>
    </w:p>
    <w:p w14:paraId="453C8635"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lastRenderedPageBreak/>
        <w:t>•</w:t>
      </w:r>
      <w:r w:rsidRPr="00FB7D9B">
        <w:rPr>
          <w:rFonts w:ascii="Calibri" w:hAnsi="Calibri" w:cs="Calibri"/>
          <w:sz w:val="22"/>
          <w:szCs w:val="22"/>
        </w:rPr>
        <w:tab/>
        <w:t>Provide systems engineering project management and 3rd level server support to network environment consisting of all DEV, STAG and PROD servers.</w:t>
      </w:r>
    </w:p>
    <w:p w14:paraId="3DF58AB4" w14:textId="06335CA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 xml:space="preserve">Project Team lead consisted </w:t>
      </w:r>
      <w:r w:rsidR="00A17D93" w:rsidRPr="00FB7D9B">
        <w:rPr>
          <w:rFonts w:ascii="Calibri" w:hAnsi="Calibri" w:cs="Calibri"/>
          <w:sz w:val="22"/>
          <w:szCs w:val="22"/>
        </w:rPr>
        <w:t>of</w:t>
      </w:r>
      <w:r w:rsidRPr="00FB7D9B">
        <w:rPr>
          <w:rFonts w:ascii="Calibri" w:hAnsi="Calibri" w:cs="Calibri"/>
          <w:sz w:val="22"/>
          <w:szCs w:val="22"/>
        </w:rPr>
        <w:t xml:space="preserve"> the 10 members of the IT organization.</w:t>
      </w:r>
    </w:p>
    <w:p w14:paraId="0FD6E101"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Project Lead and team member for several infrastructure architecture projects including Migration/Upgrade, Business Solution, Blank and not usable data and important time load.</w:t>
      </w:r>
    </w:p>
    <w:p w14:paraId="41828D06" w14:textId="5948E22B"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Manage projects through all phases of the project life cycle including creation of charter with construction of</w:t>
      </w:r>
      <w:r w:rsidR="002A2EC2">
        <w:rPr>
          <w:rFonts w:ascii="Calibri" w:hAnsi="Calibri" w:cs="Calibri"/>
          <w:sz w:val="22"/>
          <w:szCs w:val="22"/>
        </w:rPr>
        <w:t xml:space="preserve"> </w:t>
      </w:r>
      <w:r w:rsidRPr="00FB7D9B">
        <w:rPr>
          <w:rFonts w:ascii="Calibri" w:hAnsi="Calibri" w:cs="Calibri"/>
          <w:sz w:val="22"/>
          <w:szCs w:val="22"/>
        </w:rPr>
        <w:t>project plans, control of scheduling and resolution of the project.</w:t>
      </w:r>
    </w:p>
    <w:p w14:paraId="4868F8B8"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Develop and implement new technical standards and procedures for server engineering team including change control process, meeting procedures and team building tactics.</w:t>
      </w:r>
    </w:p>
    <w:p w14:paraId="7E1A8701"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Engineer and implement a file archival solution for firm server infrastructure.</w:t>
      </w:r>
    </w:p>
    <w:p w14:paraId="5ABA1B3C"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Evaluate and design new virtual server infrastructure consisting of VMWARE Classes Server environment residing on HP blades connected to SAN with over 16TB capacity.</w:t>
      </w:r>
    </w:p>
    <w:p w14:paraId="30B3BFF7"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Translated technical specification into detailed product requirements.</w:t>
      </w:r>
    </w:p>
    <w:p w14:paraId="7AD8212C"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Led communication with stakeholders regarding product goals and progress made.</w:t>
      </w:r>
    </w:p>
    <w:p w14:paraId="507D88E6"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Change Management</w:t>
      </w:r>
    </w:p>
    <w:p w14:paraId="7AF9B964"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Requirements gathering</w:t>
      </w:r>
    </w:p>
    <w:p w14:paraId="594A295D"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Business Process Improvement</w:t>
      </w:r>
    </w:p>
    <w:p w14:paraId="0D21AE54"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Project cost planning</w:t>
      </w:r>
    </w:p>
    <w:p w14:paraId="60298250"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Risk mitigation and management</w:t>
      </w:r>
    </w:p>
    <w:p w14:paraId="337920F0"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System Development Life Cycle (SDLC)</w:t>
      </w:r>
    </w:p>
    <w:p w14:paraId="48F163EA"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MS project</w:t>
      </w:r>
    </w:p>
    <w:p w14:paraId="6F92E1D8"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Strategic Planning</w:t>
      </w:r>
    </w:p>
    <w:p w14:paraId="70EF1380"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Working as cloud administration on Microsoft Azure environments, involved in Azure ADConnect configuring virtual machines, Storage accounts and Azure resource groups.</w:t>
      </w:r>
    </w:p>
    <w:p w14:paraId="1ECC1568"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Strong Endpoint device support experience (i.e desktop computers, laptops, Surface hubs, Surface Pro)</w:t>
      </w:r>
    </w:p>
    <w:p w14:paraId="165DECA8"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 xml:space="preserve">Owned the business relationship with Microsoft account team to ensure we are taking advantage of all of </w:t>
      </w:r>
    </w:p>
    <w:p w14:paraId="2C4CB383"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Microsoft’s training, sales support and other offerings.</w:t>
      </w:r>
    </w:p>
    <w:p w14:paraId="158F7133"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Development, plan, management, implement, and fully document IT projects</w:t>
      </w:r>
    </w:p>
    <w:p w14:paraId="3AF66561"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Identified improvements to IT documentation, network maps, processes/procedures, and tickets</w:t>
      </w:r>
    </w:p>
    <w:p w14:paraId="199C0864"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Managed and respond to escalated client inquiries</w:t>
      </w:r>
    </w:p>
    <w:p w14:paraId="11FAA91E"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Researched products and new technologies to increase efficiency of business and operations</w:t>
      </w:r>
    </w:p>
    <w:p w14:paraId="58368DA2"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The escalation points for other IT Systems Engineers and Service Desk Engineers</w:t>
      </w:r>
    </w:p>
    <w:p w14:paraId="2E68F943" w14:textId="098272B3" w:rsidR="007746DA"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Keeping all tickets and projects updated and track time in a detailed format</w:t>
      </w:r>
    </w:p>
    <w:p w14:paraId="2A50B655" w14:textId="19FCF301" w:rsidR="007746DA" w:rsidRDefault="007746DA" w:rsidP="00C646EF">
      <w:pPr>
        <w:rPr>
          <w:rFonts w:ascii="Calibri" w:hAnsi="Calibri" w:cs="Calibri"/>
          <w:sz w:val="22"/>
          <w:szCs w:val="22"/>
        </w:rPr>
      </w:pPr>
      <w:r w:rsidRPr="00FB7D9B">
        <w:rPr>
          <w:rFonts w:ascii="Calibri" w:hAnsi="Calibri" w:cs="Calibri"/>
          <w:noProof/>
          <w:sz w:val="22"/>
          <w:szCs w:val="22"/>
        </w:rPr>
        <mc:AlternateContent>
          <mc:Choice Requires="wps">
            <w:drawing>
              <wp:inline distT="0" distB="0" distL="0" distR="0" wp14:anchorId="18031BE6" wp14:editId="4A51F250">
                <wp:extent cx="6743700" cy="38100"/>
                <wp:effectExtent l="19050" t="19050" r="19050" b="19050"/>
                <wp:docPr id="49"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43700" cy="3810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1DE43C8"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53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" strokecolor="#231f20" strokeweight="2.5pt">
                <o:lock v:ext="edit" shapetype="f"/>
                <w10:anchorlock/>
              </v:line>
            </w:pict>
          </mc:Fallback>
        </mc:AlternateContent>
      </w:r>
    </w:p>
    <w:p w14:paraId="4CE0761D" w14:textId="7C2ECBE3" w:rsidR="00C646EF" w:rsidRPr="00FF132E" w:rsidRDefault="00C646EF" w:rsidP="00C646EF">
      <w:pPr>
        <w:rPr>
          <w:rFonts w:ascii="Calibri" w:hAnsi="Calibri" w:cs="Calibri"/>
          <w:b/>
          <w:bCs/>
          <w:sz w:val="22"/>
          <w:szCs w:val="22"/>
        </w:rPr>
      </w:pPr>
      <w:r w:rsidRPr="00FF132E">
        <w:rPr>
          <w:rFonts w:ascii="Calibri" w:hAnsi="Calibri" w:cs="Calibri"/>
          <w:b/>
          <w:bCs/>
          <w:sz w:val="22"/>
          <w:szCs w:val="22"/>
        </w:rPr>
        <w:t>Senior Software Engineer</w:t>
      </w:r>
      <w:r w:rsidRPr="00FF132E">
        <w:rPr>
          <w:rFonts w:ascii="Calibri" w:hAnsi="Calibri" w:cs="Calibri"/>
          <w:b/>
          <w:bCs/>
          <w:sz w:val="22"/>
          <w:szCs w:val="22"/>
        </w:rPr>
        <w:tab/>
      </w:r>
      <w:r w:rsidRPr="00FF132E">
        <w:rPr>
          <w:rFonts w:ascii="Calibri" w:hAnsi="Calibri" w:cs="Calibri"/>
          <w:b/>
          <w:bCs/>
          <w:sz w:val="22"/>
          <w:szCs w:val="22"/>
        </w:rPr>
        <w:tab/>
      </w:r>
      <w:r w:rsidRPr="00FF132E">
        <w:rPr>
          <w:rFonts w:ascii="Calibri" w:hAnsi="Calibri" w:cs="Calibri"/>
          <w:b/>
          <w:bCs/>
          <w:sz w:val="22"/>
          <w:szCs w:val="22"/>
        </w:rPr>
        <w:tab/>
      </w:r>
      <w:r w:rsidRPr="00FF132E">
        <w:rPr>
          <w:rFonts w:ascii="Calibri" w:hAnsi="Calibri" w:cs="Calibri"/>
          <w:b/>
          <w:bCs/>
          <w:sz w:val="22"/>
          <w:szCs w:val="22"/>
        </w:rPr>
        <w:tab/>
      </w:r>
      <w:r w:rsidRPr="00FF132E">
        <w:rPr>
          <w:rFonts w:ascii="Calibri" w:hAnsi="Calibri" w:cs="Calibri"/>
          <w:b/>
          <w:bCs/>
          <w:sz w:val="22"/>
          <w:szCs w:val="22"/>
        </w:rPr>
        <w:tab/>
      </w:r>
      <w:r w:rsidRPr="00FF132E">
        <w:rPr>
          <w:rFonts w:ascii="Calibri" w:hAnsi="Calibri" w:cs="Calibri"/>
          <w:b/>
          <w:bCs/>
          <w:sz w:val="22"/>
          <w:szCs w:val="22"/>
        </w:rPr>
        <w:tab/>
      </w:r>
      <w:r w:rsidRPr="00FF132E">
        <w:rPr>
          <w:rFonts w:ascii="Calibri" w:hAnsi="Calibri" w:cs="Calibri"/>
          <w:b/>
          <w:bCs/>
          <w:sz w:val="22"/>
          <w:szCs w:val="22"/>
        </w:rPr>
        <w:tab/>
      </w:r>
      <w:r w:rsidRPr="00FF132E">
        <w:rPr>
          <w:rFonts w:ascii="Calibri" w:hAnsi="Calibri" w:cs="Calibri"/>
          <w:b/>
          <w:bCs/>
          <w:sz w:val="22"/>
          <w:szCs w:val="22"/>
        </w:rPr>
        <w:tab/>
      </w:r>
      <w:r w:rsidRPr="00FF132E">
        <w:rPr>
          <w:rFonts w:ascii="Calibri" w:hAnsi="Calibri" w:cs="Calibri"/>
          <w:b/>
          <w:bCs/>
          <w:sz w:val="22"/>
          <w:szCs w:val="22"/>
        </w:rPr>
        <w:tab/>
        <w:t>Mar 2010 – July 2013</w:t>
      </w:r>
    </w:p>
    <w:p w14:paraId="415123B8" w14:textId="609FFED2" w:rsidR="00C6493F" w:rsidRDefault="00C646EF" w:rsidP="00C646EF">
      <w:pPr>
        <w:rPr>
          <w:rFonts w:ascii="Calibri" w:hAnsi="Calibri" w:cs="Calibri"/>
          <w:b/>
          <w:bCs/>
          <w:sz w:val="22"/>
          <w:szCs w:val="22"/>
        </w:rPr>
      </w:pPr>
      <w:r w:rsidRPr="00FF132E">
        <w:rPr>
          <w:rFonts w:ascii="Calibri" w:hAnsi="Calibri" w:cs="Calibri"/>
          <w:b/>
          <w:bCs/>
          <w:sz w:val="22"/>
          <w:szCs w:val="22"/>
        </w:rPr>
        <w:t>Seagate Technology, Inc.</w:t>
      </w:r>
      <w:r w:rsidR="00490D78">
        <w:rPr>
          <w:rFonts w:ascii="Calibri" w:hAnsi="Calibri" w:cs="Calibri"/>
          <w:b/>
          <w:bCs/>
          <w:sz w:val="22"/>
          <w:szCs w:val="22"/>
        </w:rPr>
        <w:t xml:space="preserve"> </w:t>
      </w:r>
      <w:r w:rsidRPr="00FF132E">
        <w:rPr>
          <w:rFonts w:ascii="Calibri" w:hAnsi="Calibri" w:cs="Calibri"/>
          <w:b/>
          <w:bCs/>
          <w:sz w:val="22"/>
          <w:szCs w:val="22"/>
        </w:rPr>
        <w:t>Malaysia, Penang</w:t>
      </w:r>
    </w:p>
    <w:p w14:paraId="612B6847" w14:textId="74B43B3A" w:rsidR="00C646EF" w:rsidRPr="00AA26B4" w:rsidRDefault="00FF38BE" w:rsidP="00C646EF">
      <w:pPr>
        <w:rPr>
          <w:rFonts w:ascii="Calibri" w:hAnsi="Calibri" w:cs="Calibri"/>
          <w:b/>
          <w:bCs/>
          <w:sz w:val="22"/>
          <w:szCs w:val="22"/>
        </w:rPr>
      </w:pPr>
      <w:r>
        <w:rPr>
          <w:rFonts w:ascii="Calibri" w:hAnsi="Calibri" w:cs="Calibri"/>
          <w:b/>
          <w:bCs/>
          <w:sz w:val="22"/>
          <w:szCs w:val="22"/>
        </w:rPr>
        <w:br/>
      </w:r>
      <w:r w:rsidR="00C646EF" w:rsidRPr="00AA26B4">
        <w:rPr>
          <w:rFonts w:ascii="Calibri" w:hAnsi="Calibri" w:cs="Calibri"/>
          <w:b/>
          <w:bCs/>
          <w:sz w:val="22"/>
          <w:szCs w:val="22"/>
        </w:rPr>
        <w:t>Responsibilities:</w:t>
      </w:r>
    </w:p>
    <w:p w14:paraId="5E2968BF" w14:textId="049F737A" w:rsidR="00C646EF" w:rsidRPr="00FB7D9B" w:rsidRDefault="00C646EF" w:rsidP="00C646EF">
      <w:pPr>
        <w:rPr>
          <w:rFonts w:ascii="Calibri" w:hAnsi="Calibri" w:cs="Calibri"/>
          <w:sz w:val="22"/>
          <w:szCs w:val="22"/>
        </w:rPr>
      </w:pPr>
      <w:r w:rsidRPr="00FB7D9B">
        <w:rPr>
          <w:rFonts w:ascii="Calibri" w:hAnsi="Calibri" w:cs="Calibri"/>
          <w:sz w:val="22"/>
          <w:szCs w:val="22"/>
        </w:rPr>
        <w:t xml:space="preserve">BOBJ, APOS, BI- Tool, </w:t>
      </w:r>
      <w:proofErr w:type="spellStart"/>
      <w:r w:rsidRPr="00FB7D9B">
        <w:rPr>
          <w:rFonts w:ascii="Calibri" w:hAnsi="Calibri" w:cs="Calibri"/>
          <w:sz w:val="22"/>
          <w:szCs w:val="22"/>
        </w:rPr>
        <w:t>Appworx</w:t>
      </w:r>
      <w:proofErr w:type="spellEnd"/>
      <w:r w:rsidRPr="00FB7D9B">
        <w:rPr>
          <w:rFonts w:ascii="Calibri" w:hAnsi="Calibri" w:cs="Calibri"/>
          <w:sz w:val="22"/>
          <w:szCs w:val="22"/>
        </w:rPr>
        <w:t>, WebLogic, Monitoring CPU Memory usage on BOBJ server with DeskI monitoring graph report with alert emails, SQL Script implementation, AIX, SunOS Maintenance and troubleshooting Business Objects Products, Informatica &amp; Oracle. User Report issues via email or Remedy Incidents. BOBJ Server SiteScope alerts.</w:t>
      </w:r>
    </w:p>
    <w:p w14:paraId="3B6108FB" w14:textId="6382B38E" w:rsidR="00C646EF" w:rsidRPr="008447A2" w:rsidRDefault="00C646EF" w:rsidP="00C646EF">
      <w:pPr>
        <w:rPr>
          <w:rFonts w:ascii="Calibri" w:hAnsi="Calibri" w:cs="Calibri"/>
          <w:b/>
          <w:bCs/>
          <w:sz w:val="22"/>
          <w:szCs w:val="22"/>
        </w:rPr>
      </w:pPr>
      <w:r w:rsidRPr="008447A2">
        <w:rPr>
          <w:rFonts w:ascii="Calibri" w:hAnsi="Calibri" w:cs="Calibri"/>
          <w:b/>
          <w:bCs/>
          <w:sz w:val="22"/>
          <w:szCs w:val="22"/>
        </w:rPr>
        <w:t>Project Details:</w:t>
      </w:r>
      <w:r w:rsidRPr="008447A2">
        <w:rPr>
          <w:rFonts w:ascii="Calibri" w:hAnsi="Calibri" w:cs="Calibri"/>
          <w:b/>
          <w:bCs/>
          <w:sz w:val="22"/>
          <w:szCs w:val="22"/>
        </w:rPr>
        <w:tab/>
      </w:r>
      <w:r w:rsidRPr="008447A2">
        <w:rPr>
          <w:rFonts w:ascii="Calibri" w:hAnsi="Calibri" w:cs="Calibri"/>
          <w:b/>
          <w:bCs/>
          <w:sz w:val="22"/>
          <w:szCs w:val="22"/>
        </w:rPr>
        <w:tab/>
      </w:r>
    </w:p>
    <w:p w14:paraId="14A26253"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lastRenderedPageBreak/>
        <w:t xml:space="preserve">AIX, SunOS 6.1 and 5.9, CMS Servers clustered XIR2, XI3.1, Cluster WCA Apache Tomcat Servers ver5.5 and 6, Oracle 10g, WCA- Tomcat5.5, 6.0, WebLogic 10.0.02, </w:t>
      </w:r>
      <w:proofErr w:type="spellStart"/>
      <w:r w:rsidRPr="00FB7D9B">
        <w:rPr>
          <w:rFonts w:ascii="Calibri" w:hAnsi="Calibri" w:cs="Calibri"/>
          <w:sz w:val="22"/>
          <w:szCs w:val="22"/>
        </w:rPr>
        <w:t>AppWorx</w:t>
      </w:r>
      <w:proofErr w:type="spellEnd"/>
      <w:r w:rsidRPr="00FB7D9B">
        <w:rPr>
          <w:rFonts w:ascii="Calibri" w:hAnsi="Calibri" w:cs="Calibri"/>
          <w:sz w:val="22"/>
          <w:szCs w:val="22"/>
        </w:rPr>
        <w:t xml:space="preserve"> - Apps Manager 7.1, APOS Object Manager XIR2 and XI3.1, InfoScheduler R2 &amp; XI3.1 and Informatica 9.0.1 PowerCenter Client.</w:t>
      </w:r>
    </w:p>
    <w:p w14:paraId="610CC9C6"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US, Oklahoma Server Data Centre</w:t>
      </w:r>
    </w:p>
    <w:p w14:paraId="42A58FA4"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 xml:space="preserve">Up Gradation of XI3.1 Fix Pack and Service Patches deployment, configuration and maintenance. Publish </w:t>
      </w:r>
      <w:proofErr w:type="spellStart"/>
      <w:r w:rsidRPr="00FB7D9B">
        <w:rPr>
          <w:rFonts w:ascii="Calibri" w:hAnsi="Calibri" w:cs="Calibri"/>
          <w:sz w:val="22"/>
          <w:szCs w:val="22"/>
        </w:rPr>
        <w:t>jsp</w:t>
      </w:r>
      <w:proofErr w:type="spellEnd"/>
      <w:r w:rsidRPr="00FB7D9B">
        <w:rPr>
          <w:rFonts w:ascii="Calibri" w:hAnsi="Calibri" w:cs="Calibri"/>
          <w:sz w:val="22"/>
          <w:szCs w:val="22"/>
        </w:rPr>
        <w:t xml:space="preserve"> files for OpenDocument, Apache Server httpd configuration. Production, Development and Staging Environment HP Monitoring Tools server alerts troubleshooting to resolve the error. Knowledge transferred Team on BOBJ XI3.1 architecture and environment. Good Teamwork with suggestions. Able to handle UNIX commands, cronjob, shell script, Apache Tomcat server, Dummy Reports test.  Object Report Promotion &amp; InfoScheduler with APOS BI tool.</w:t>
      </w:r>
    </w:p>
    <w:p w14:paraId="06468B85" w14:textId="4C79D162" w:rsidR="00C646EF" w:rsidRPr="00FB7D9B" w:rsidRDefault="008447A2" w:rsidP="00C646EF">
      <w:pPr>
        <w:rPr>
          <w:rFonts w:ascii="Calibri" w:hAnsi="Calibri" w:cs="Calibri"/>
          <w:sz w:val="22"/>
          <w:szCs w:val="22"/>
        </w:rPr>
      </w:pPr>
      <w:r>
        <w:rPr>
          <w:rFonts w:ascii="Calibri" w:hAnsi="Calibri" w:cs="Calibri"/>
          <w:sz w:val="22"/>
          <w:szCs w:val="22"/>
        </w:rPr>
        <w:br/>
      </w:r>
      <w:r w:rsidR="00C646EF" w:rsidRPr="00FB7D9B">
        <w:rPr>
          <w:rFonts w:ascii="Calibri" w:hAnsi="Calibri" w:cs="Calibri"/>
          <w:sz w:val="22"/>
          <w:szCs w:val="22"/>
        </w:rPr>
        <w:t>WebLogic 10.0.0.2 installation and configuration at OKC Servers clustered Dev Secondary server staging and production environment.</w:t>
      </w:r>
      <w:r w:rsidR="00C646EF" w:rsidRPr="00FB7D9B">
        <w:rPr>
          <w:rFonts w:ascii="Calibri" w:hAnsi="Calibri" w:cs="Calibri"/>
          <w:sz w:val="22"/>
          <w:szCs w:val="22"/>
        </w:rPr>
        <w:tab/>
      </w:r>
    </w:p>
    <w:p w14:paraId="5B63164D"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Setting up Business Objects development, UAT and production environment.</w:t>
      </w:r>
    </w:p>
    <w:p w14:paraId="035B6F87"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Creation of universe connections.</w:t>
      </w:r>
    </w:p>
    <w:p w14:paraId="65D24291"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Report migration using Import Wizard.</w:t>
      </w:r>
    </w:p>
    <w:p w14:paraId="4E509B2D"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r>
      <w:proofErr w:type="spellStart"/>
      <w:r w:rsidRPr="00FB7D9B">
        <w:rPr>
          <w:rFonts w:ascii="Calibri" w:hAnsi="Calibri" w:cs="Calibri"/>
          <w:sz w:val="22"/>
          <w:szCs w:val="22"/>
        </w:rPr>
        <w:t>Adhoc</w:t>
      </w:r>
      <w:proofErr w:type="spellEnd"/>
      <w:r w:rsidRPr="00FB7D9B">
        <w:rPr>
          <w:rFonts w:ascii="Calibri" w:hAnsi="Calibri" w:cs="Calibri"/>
          <w:sz w:val="22"/>
          <w:szCs w:val="22"/>
        </w:rPr>
        <w:t xml:space="preserve"> tasks on .</w:t>
      </w:r>
      <w:proofErr w:type="spellStart"/>
      <w:r w:rsidRPr="00FB7D9B">
        <w:rPr>
          <w:rFonts w:ascii="Calibri" w:hAnsi="Calibri" w:cs="Calibri"/>
          <w:sz w:val="22"/>
          <w:szCs w:val="22"/>
        </w:rPr>
        <w:t>jsp</w:t>
      </w:r>
      <w:proofErr w:type="spellEnd"/>
      <w:r w:rsidRPr="00FB7D9B">
        <w:rPr>
          <w:rFonts w:ascii="Calibri" w:hAnsi="Calibri" w:cs="Calibri"/>
          <w:sz w:val="22"/>
          <w:szCs w:val="22"/>
        </w:rPr>
        <w:t xml:space="preserve"> files deployment in </w:t>
      </w:r>
      <w:proofErr w:type="spellStart"/>
      <w:r w:rsidRPr="00FB7D9B">
        <w:rPr>
          <w:rFonts w:ascii="Calibri" w:hAnsi="Calibri" w:cs="Calibri"/>
          <w:sz w:val="22"/>
          <w:szCs w:val="22"/>
        </w:rPr>
        <w:t>Infoview</w:t>
      </w:r>
      <w:proofErr w:type="spellEnd"/>
      <w:r w:rsidRPr="00FB7D9B">
        <w:rPr>
          <w:rFonts w:ascii="Calibri" w:hAnsi="Calibri" w:cs="Calibri"/>
          <w:sz w:val="22"/>
          <w:szCs w:val="22"/>
        </w:rPr>
        <w:t xml:space="preserve"> through </w:t>
      </w:r>
      <w:proofErr w:type="spellStart"/>
      <w:r w:rsidRPr="00FB7D9B">
        <w:rPr>
          <w:rFonts w:ascii="Calibri" w:hAnsi="Calibri" w:cs="Calibri"/>
          <w:sz w:val="22"/>
          <w:szCs w:val="22"/>
        </w:rPr>
        <w:t>Weblogic</w:t>
      </w:r>
      <w:proofErr w:type="spellEnd"/>
      <w:r w:rsidRPr="00FB7D9B">
        <w:rPr>
          <w:rFonts w:ascii="Calibri" w:hAnsi="Calibri" w:cs="Calibri"/>
          <w:sz w:val="22"/>
          <w:szCs w:val="22"/>
        </w:rPr>
        <w:t xml:space="preserve"> server/Linux Interfaces.</w:t>
      </w:r>
    </w:p>
    <w:p w14:paraId="055DF9C6"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Trouble shooting technical issues.</w:t>
      </w:r>
    </w:p>
    <w:p w14:paraId="0143CE0A"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Server maintenance and activities in UNIX</w:t>
      </w:r>
    </w:p>
    <w:p w14:paraId="21441673"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Monitoring User request using Team track.</w:t>
      </w:r>
    </w:p>
    <w:p w14:paraId="33D30BE6" w14:textId="5AEA03B3"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Trouble shooting technical issues.</w:t>
      </w:r>
    </w:p>
    <w:p w14:paraId="427C496D"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 xml:space="preserve">Extracting details from Remedy Ticketing tool. </w:t>
      </w:r>
    </w:p>
    <w:p w14:paraId="3519B064"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Understanding of hot and cold backup planning.</w:t>
      </w:r>
    </w:p>
    <w:p w14:paraId="3590C558"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Familiarity with real time data synchronization.</w:t>
      </w:r>
    </w:p>
    <w:p w14:paraId="0DEF92B8" w14:textId="77777777"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With problem-solving and good analytical skills.</w:t>
      </w:r>
    </w:p>
    <w:p w14:paraId="31FC4036" w14:textId="578069DF" w:rsidR="00C646EF" w:rsidRPr="00FB7D9B"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Able to work with multiple groups to resolve data issues.</w:t>
      </w:r>
    </w:p>
    <w:p w14:paraId="7C6024A2" w14:textId="6B29A4CB" w:rsidR="00E35F46" w:rsidRDefault="00C646EF" w:rsidP="00C646EF">
      <w:pPr>
        <w:rPr>
          <w:rFonts w:ascii="Calibri" w:hAnsi="Calibri" w:cs="Calibri"/>
          <w:sz w:val="22"/>
          <w:szCs w:val="22"/>
        </w:rPr>
      </w:pPr>
      <w:r w:rsidRPr="00FB7D9B">
        <w:rPr>
          <w:rFonts w:ascii="Calibri" w:hAnsi="Calibri" w:cs="Calibri"/>
          <w:sz w:val="22"/>
          <w:szCs w:val="22"/>
        </w:rPr>
        <w:t>•</w:t>
      </w:r>
      <w:r w:rsidRPr="00FB7D9B">
        <w:rPr>
          <w:rFonts w:ascii="Calibri" w:hAnsi="Calibri" w:cs="Calibri"/>
          <w:sz w:val="22"/>
          <w:szCs w:val="22"/>
        </w:rPr>
        <w:tab/>
        <w:t>Performance Management: Trace files, kill the process, Informatica Console, Full File System, Stop &amp; Start Server, Log Files and trace file, Memory Leak.</w:t>
      </w:r>
    </w:p>
    <w:p w14:paraId="3D65A59C" w14:textId="7F8F29A2" w:rsidR="00FC2512" w:rsidRDefault="00FC2512" w:rsidP="00C646EF">
      <w:pPr>
        <w:rPr>
          <w:rFonts w:ascii="Calibri" w:hAnsi="Calibri" w:cs="Calibri"/>
          <w:sz w:val="22"/>
          <w:szCs w:val="22"/>
        </w:rPr>
      </w:pPr>
      <w:r w:rsidRPr="00FB7D9B">
        <w:rPr>
          <w:rFonts w:ascii="Calibri" w:hAnsi="Calibri" w:cs="Calibri"/>
          <w:noProof/>
          <w:sz w:val="22"/>
          <w:szCs w:val="22"/>
        </w:rPr>
        <mc:AlternateContent>
          <mc:Choice Requires="wps">
            <w:drawing>
              <wp:inline distT="0" distB="0" distL="0" distR="0" wp14:anchorId="323D357F" wp14:editId="713A1689">
                <wp:extent cx="6743700" cy="38100"/>
                <wp:effectExtent l="19050" t="19050" r="19050" b="19050"/>
                <wp:docPr id="1076893025"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43700" cy="3810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6F73020"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53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" strokecolor="#231f20" strokeweight="2.5pt">
                <o:lock v:ext="edit" shapetype="f"/>
                <w10:anchorlock/>
              </v:line>
            </w:pict>
          </mc:Fallback>
        </mc:AlternateContent>
      </w:r>
    </w:p>
    <w:p w14:paraId="6536B0A4" w14:textId="7334856C" w:rsidR="00FC2512" w:rsidRPr="00FF132E" w:rsidRDefault="0091268B" w:rsidP="00FC2512">
      <w:pPr>
        <w:rPr>
          <w:rFonts w:ascii="Calibri" w:hAnsi="Calibri" w:cs="Calibri"/>
          <w:b/>
          <w:bCs/>
          <w:sz w:val="22"/>
          <w:szCs w:val="22"/>
        </w:rPr>
      </w:pPr>
      <w:r>
        <w:rPr>
          <w:rFonts w:ascii="Calibri" w:hAnsi="Calibri" w:cs="Calibri"/>
          <w:b/>
          <w:bCs/>
          <w:sz w:val="22"/>
          <w:szCs w:val="22"/>
        </w:rPr>
        <w:t>Senior</w:t>
      </w:r>
      <w:r w:rsidR="00FF73C8" w:rsidRPr="00FF73C8">
        <w:rPr>
          <w:rFonts w:ascii="Calibri" w:hAnsi="Calibri" w:cs="Calibri"/>
          <w:b/>
          <w:bCs/>
          <w:sz w:val="22"/>
          <w:szCs w:val="22"/>
        </w:rPr>
        <w:t xml:space="preserve"> BO </w:t>
      </w:r>
      <w:r>
        <w:rPr>
          <w:rFonts w:ascii="Calibri" w:hAnsi="Calibri" w:cs="Calibri"/>
          <w:b/>
          <w:bCs/>
          <w:sz w:val="22"/>
          <w:szCs w:val="22"/>
        </w:rPr>
        <w:t xml:space="preserve">Escalation </w:t>
      </w:r>
      <w:r w:rsidR="00FF73C8" w:rsidRPr="00FF73C8">
        <w:rPr>
          <w:rFonts w:ascii="Calibri" w:hAnsi="Calibri" w:cs="Calibri"/>
          <w:b/>
          <w:bCs/>
          <w:sz w:val="22"/>
          <w:szCs w:val="22"/>
        </w:rPr>
        <w:t>Engineer</w:t>
      </w:r>
      <w:r w:rsidR="00FC2512" w:rsidRPr="00FF132E">
        <w:rPr>
          <w:rFonts w:ascii="Calibri" w:hAnsi="Calibri" w:cs="Calibri"/>
          <w:b/>
          <w:bCs/>
          <w:sz w:val="22"/>
          <w:szCs w:val="22"/>
        </w:rPr>
        <w:tab/>
      </w:r>
      <w:r w:rsidR="00FC2512" w:rsidRPr="00FF132E">
        <w:rPr>
          <w:rFonts w:ascii="Calibri" w:hAnsi="Calibri" w:cs="Calibri"/>
          <w:b/>
          <w:bCs/>
          <w:sz w:val="22"/>
          <w:szCs w:val="22"/>
        </w:rPr>
        <w:tab/>
      </w:r>
      <w:r w:rsidR="00FC2512" w:rsidRPr="00FF132E">
        <w:rPr>
          <w:rFonts w:ascii="Calibri" w:hAnsi="Calibri" w:cs="Calibri"/>
          <w:b/>
          <w:bCs/>
          <w:sz w:val="22"/>
          <w:szCs w:val="22"/>
        </w:rPr>
        <w:tab/>
      </w:r>
      <w:r w:rsidR="00FC2512" w:rsidRPr="00FF132E">
        <w:rPr>
          <w:rFonts w:ascii="Calibri" w:hAnsi="Calibri" w:cs="Calibri"/>
          <w:b/>
          <w:bCs/>
          <w:sz w:val="22"/>
          <w:szCs w:val="22"/>
        </w:rPr>
        <w:tab/>
      </w:r>
      <w:r w:rsidR="00FC2512" w:rsidRPr="00FF132E">
        <w:rPr>
          <w:rFonts w:ascii="Calibri" w:hAnsi="Calibri" w:cs="Calibri"/>
          <w:b/>
          <w:bCs/>
          <w:sz w:val="22"/>
          <w:szCs w:val="22"/>
        </w:rPr>
        <w:tab/>
      </w:r>
      <w:r w:rsidR="00FC2512" w:rsidRPr="00FF132E">
        <w:rPr>
          <w:rFonts w:ascii="Calibri" w:hAnsi="Calibri" w:cs="Calibri"/>
          <w:b/>
          <w:bCs/>
          <w:sz w:val="22"/>
          <w:szCs w:val="22"/>
        </w:rPr>
        <w:tab/>
      </w:r>
      <w:r w:rsidR="00FC2512" w:rsidRPr="00FF132E">
        <w:rPr>
          <w:rFonts w:ascii="Calibri" w:hAnsi="Calibri" w:cs="Calibri"/>
          <w:b/>
          <w:bCs/>
          <w:sz w:val="22"/>
          <w:szCs w:val="22"/>
        </w:rPr>
        <w:tab/>
      </w:r>
      <w:r w:rsidR="00FC2512" w:rsidRPr="00FF132E">
        <w:rPr>
          <w:rFonts w:ascii="Calibri" w:hAnsi="Calibri" w:cs="Calibri"/>
          <w:b/>
          <w:bCs/>
          <w:sz w:val="22"/>
          <w:szCs w:val="22"/>
        </w:rPr>
        <w:tab/>
      </w:r>
      <w:r w:rsidR="00FC2512" w:rsidRPr="00FF132E">
        <w:rPr>
          <w:rFonts w:ascii="Calibri" w:hAnsi="Calibri" w:cs="Calibri"/>
          <w:b/>
          <w:bCs/>
          <w:sz w:val="22"/>
          <w:szCs w:val="22"/>
        </w:rPr>
        <w:tab/>
        <w:t>Mar 20</w:t>
      </w:r>
      <w:r w:rsidR="00FF73C8">
        <w:rPr>
          <w:rFonts w:ascii="Calibri" w:hAnsi="Calibri" w:cs="Calibri"/>
          <w:b/>
          <w:bCs/>
          <w:sz w:val="22"/>
          <w:szCs w:val="22"/>
        </w:rPr>
        <w:t>07</w:t>
      </w:r>
      <w:r w:rsidR="00FC2512" w:rsidRPr="00FF132E">
        <w:rPr>
          <w:rFonts w:ascii="Calibri" w:hAnsi="Calibri" w:cs="Calibri"/>
          <w:b/>
          <w:bCs/>
          <w:sz w:val="22"/>
          <w:szCs w:val="22"/>
        </w:rPr>
        <w:t xml:space="preserve"> – </w:t>
      </w:r>
      <w:r w:rsidR="00FF73C8">
        <w:rPr>
          <w:rFonts w:ascii="Calibri" w:hAnsi="Calibri" w:cs="Calibri"/>
          <w:b/>
          <w:bCs/>
          <w:sz w:val="22"/>
          <w:szCs w:val="22"/>
        </w:rPr>
        <w:t>Nov</w:t>
      </w:r>
      <w:r w:rsidR="00FC2512" w:rsidRPr="00FF132E">
        <w:rPr>
          <w:rFonts w:ascii="Calibri" w:hAnsi="Calibri" w:cs="Calibri"/>
          <w:b/>
          <w:bCs/>
          <w:sz w:val="22"/>
          <w:szCs w:val="22"/>
        </w:rPr>
        <w:t xml:space="preserve"> 20</w:t>
      </w:r>
      <w:r w:rsidR="00FF73C8">
        <w:rPr>
          <w:rFonts w:ascii="Calibri" w:hAnsi="Calibri" w:cs="Calibri"/>
          <w:b/>
          <w:bCs/>
          <w:sz w:val="22"/>
          <w:szCs w:val="22"/>
        </w:rPr>
        <w:t>09</w:t>
      </w:r>
    </w:p>
    <w:p w14:paraId="51A094D2" w14:textId="6D42FC64" w:rsidR="00FC2512" w:rsidRPr="00FF73C8" w:rsidRDefault="00FF73C8" w:rsidP="00C646EF">
      <w:pPr>
        <w:rPr>
          <w:rFonts w:ascii="Calibri" w:hAnsi="Calibri" w:cs="Calibri"/>
          <w:b/>
          <w:bCs/>
          <w:sz w:val="22"/>
          <w:szCs w:val="22"/>
        </w:rPr>
      </w:pPr>
      <w:r w:rsidRPr="00FF73C8">
        <w:rPr>
          <w:rFonts w:ascii="Calibri" w:hAnsi="Calibri" w:cs="Calibri"/>
          <w:b/>
          <w:bCs/>
          <w:sz w:val="22"/>
          <w:szCs w:val="22"/>
        </w:rPr>
        <w:t>KPIT Cummins Infosystems Ltd., Pune</w:t>
      </w:r>
    </w:p>
    <w:p w14:paraId="17978BE5" w14:textId="77777777" w:rsidR="00D21FE0" w:rsidRDefault="00D21FE0" w:rsidP="00D21FE0">
      <w:pPr>
        <w:rPr>
          <w:rFonts w:ascii="Calibri" w:hAnsi="Calibri" w:cs="Calibri"/>
          <w:b/>
          <w:bCs/>
          <w:sz w:val="22"/>
          <w:szCs w:val="22"/>
        </w:rPr>
      </w:pPr>
      <w:r w:rsidRPr="00AA26B4">
        <w:rPr>
          <w:rFonts w:ascii="Calibri" w:hAnsi="Calibri" w:cs="Calibri"/>
          <w:b/>
          <w:bCs/>
          <w:sz w:val="22"/>
          <w:szCs w:val="22"/>
        </w:rPr>
        <w:t>Responsibilities:</w:t>
      </w:r>
    </w:p>
    <w:p w14:paraId="216ED7AC" w14:textId="72EC4B5C"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Deployment, Administrator, Authentication, Configuring, Migration, Maintaining and troubleshooting</w:t>
      </w:r>
      <w:r>
        <w:rPr>
          <w:rFonts w:ascii="Calibri" w:hAnsi="Calibri" w:cs="Calibri"/>
          <w:sz w:val="22"/>
          <w:szCs w:val="22"/>
        </w:rPr>
        <w:t xml:space="preserve"> </w:t>
      </w:r>
      <w:r w:rsidRPr="00D21FE0">
        <w:rPr>
          <w:rFonts w:ascii="Calibri" w:hAnsi="Calibri" w:cs="Calibri"/>
          <w:sz w:val="22"/>
          <w:szCs w:val="22"/>
        </w:rPr>
        <w:t>Business Objects Products.</w:t>
      </w:r>
    </w:p>
    <w:p w14:paraId="2F7B49A8" w14:textId="4E77AC13"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Installed and configured Business Objects XIR2 on Win 2003 Server, Red Hat Linux.</w:t>
      </w:r>
    </w:p>
    <w:p w14:paraId="70327AF5" w14:textId="77777777" w:rsidR="00D21FE0" w:rsidRDefault="00D21FE0" w:rsidP="00D21FE0">
      <w:pPr>
        <w:spacing w:line="240" w:lineRule="auto"/>
        <w:rPr>
          <w:rFonts w:ascii="Calibri" w:hAnsi="Calibri" w:cs="Calibri"/>
          <w:sz w:val="22"/>
          <w:szCs w:val="22"/>
        </w:rPr>
      </w:pPr>
    </w:p>
    <w:p w14:paraId="5E5A954A" w14:textId="3769C835"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Crystal Enterprise 10, BusinessObjects Enterprise Architecture XI R1/R2 (Include BO Edge XI R1/R2, Crystal Reports Server), BusinessObjects Enterprise Architecture 3.0/3.1(Include BO Edge 3.0/3.1)</w:t>
      </w:r>
    </w:p>
    <w:p w14:paraId="541E1B9D" w14:textId="77777777"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ab/>
      </w:r>
    </w:p>
    <w:p w14:paraId="221626CF" w14:textId="5BA403CF"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w:t>
      </w:r>
      <w:r w:rsidRPr="00D21FE0">
        <w:rPr>
          <w:rFonts w:ascii="Calibri" w:hAnsi="Calibri" w:cs="Calibri"/>
          <w:sz w:val="22"/>
          <w:szCs w:val="22"/>
        </w:rPr>
        <w:tab/>
        <w:t>Client Product</w:t>
      </w:r>
    </w:p>
    <w:p w14:paraId="46DBA5B2" w14:textId="77777777"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ab/>
      </w:r>
    </w:p>
    <w:p w14:paraId="737076FA" w14:textId="3E331150"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1.</w:t>
      </w:r>
      <w:r w:rsidRPr="00D21FE0">
        <w:rPr>
          <w:rFonts w:ascii="Calibri" w:hAnsi="Calibri" w:cs="Calibri"/>
          <w:sz w:val="22"/>
          <w:szCs w:val="22"/>
        </w:rPr>
        <w:tab/>
        <w:t>Designer (XIR1/XIR2/3.0/3.1)</w:t>
      </w:r>
    </w:p>
    <w:p w14:paraId="3C914271" w14:textId="482C003B"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2.</w:t>
      </w:r>
      <w:r w:rsidRPr="00D21FE0">
        <w:rPr>
          <w:rFonts w:ascii="Calibri" w:hAnsi="Calibri" w:cs="Calibri"/>
          <w:sz w:val="22"/>
          <w:szCs w:val="22"/>
        </w:rPr>
        <w:tab/>
        <w:t xml:space="preserve">Import Wizard </w:t>
      </w:r>
    </w:p>
    <w:p w14:paraId="2BAEB900" w14:textId="5B11ACED"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3.</w:t>
      </w:r>
      <w:r w:rsidRPr="00D21FE0">
        <w:rPr>
          <w:rFonts w:ascii="Calibri" w:hAnsi="Calibri" w:cs="Calibri"/>
          <w:sz w:val="22"/>
          <w:szCs w:val="22"/>
        </w:rPr>
        <w:tab/>
        <w:t>Publishing Wizard</w:t>
      </w:r>
    </w:p>
    <w:p w14:paraId="68FC0792" w14:textId="5023E39A"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4.</w:t>
      </w:r>
      <w:r w:rsidRPr="00D21FE0">
        <w:rPr>
          <w:rFonts w:ascii="Calibri" w:hAnsi="Calibri" w:cs="Calibri"/>
          <w:sz w:val="22"/>
          <w:szCs w:val="22"/>
        </w:rPr>
        <w:tab/>
        <w:t>Security Viewer</w:t>
      </w:r>
    </w:p>
    <w:p w14:paraId="27BB4C53" w14:textId="0BDF6D2E"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5.</w:t>
      </w:r>
      <w:r w:rsidRPr="00D21FE0">
        <w:rPr>
          <w:rFonts w:ascii="Calibri" w:hAnsi="Calibri" w:cs="Calibri"/>
          <w:sz w:val="22"/>
          <w:szCs w:val="22"/>
        </w:rPr>
        <w:tab/>
        <w:t>APOS (third party scheduler)</w:t>
      </w:r>
    </w:p>
    <w:p w14:paraId="576BCF49" w14:textId="156C3636"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lastRenderedPageBreak/>
        <w:t>6.</w:t>
      </w:r>
      <w:r w:rsidRPr="00D21FE0">
        <w:rPr>
          <w:rFonts w:ascii="Calibri" w:hAnsi="Calibri" w:cs="Calibri"/>
          <w:sz w:val="22"/>
          <w:szCs w:val="22"/>
        </w:rPr>
        <w:tab/>
        <w:t>Query Builder</w:t>
      </w:r>
    </w:p>
    <w:p w14:paraId="5DFC1A21" w14:textId="77777777"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ab/>
      </w:r>
    </w:p>
    <w:p w14:paraId="2B83526F" w14:textId="73686771"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w:t>
      </w:r>
      <w:r w:rsidRPr="00D21FE0">
        <w:rPr>
          <w:rFonts w:ascii="Calibri" w:hAnsi="Calibri" w:cs="Calibri"/>
          <w:sz w:val="22"/>
          <w:szCs w:val="22"/>
        </w:rPr>
        <w:tab/>
        <w:t>Reporting Product</w:t>
      </w:r>
    </w:p>
    <w:p w14:paraId="67FE3C1F" w14:textId="77777777"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ab/>
      </w:r>
    </w:p>
    <w:p w14:paraId="1F555C43" w14:textId="0755523D"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1.</w:t>
      </w:r>
      <w:r w:rsidRPr="00D21FE0">
        <w:rPr>
          <w:rFonts w:ascii="Calibri" w:hAnsi="Calibri" w:cs="Calibri"/>
          <w:sz w:val="22"/>
          <w:szCs w:val="22"/>
        </w:rPr>
        <w:tab/>
        <w:t>Crystal Report XIR1/XIR2</w:t>
      </w:r>
    </w:p>
    <w:p w14:paraId="28C13881" w14:textId="6F40AF1F"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2.</w:t>
      </w:r>
      <w:r w:rsidRPr="00D21FE0">
        <w:rPr>
          <w:rFonts w:ascii="Calibri" w:hAnsi="Calibri" w:cs="Calibri"/>
          <w:sz w:val="22"/>
          <w:szCs w:val="22"/>
        </w:rPr>
        <w:tab/>
        <w:t>Crystal Report 2008 V0/V1</w:t>
      </w:r>
    </w:p>
    <w:p w14:paraId="17A16F41" w14:textId="1F8B249C"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3.</w:t>
      </w:r>
      <w:r w:rsidRPr="00D21FE0">
        <w:rPr>
          <w:rFonts w:ascii="Calibri" w:hAnsi="Calibri" w:cs="Calibri"/>
          <w:sz w:val="22"/>
          <w:szCs w:val="22"/>
        </w:rPr>
        <w:tab/>
      </w:r>
      <w:proofErr w:type="spellStart"/>
      <w:r w:rsidRPr="00D21FE0">
        <w:rPr>
          <w:rFonts w:ascii="Calibri" w:hAnsi="Calibri" w:cs="Calibri"/>
          <w:sz w:val="22"/>
          <w:szCs w:val="22"/>
        </w:rPr>
        <w:t>WebI</w:t>
      </w:r>
      <w:proofErr w:type="spellEnd"/>
      <w:r w:rsidRPr="00D21FE0">
        <w:rPr>
          <w:rFonts w:ascii="Calibri" w:hAnsi="Calibri" w:cs="Calibri"/>
          <w:sz w:val="22"/>
          <w:szCs w:val="22"/>
        </w:rPr>
        <w:t xml:space="preserve"> Rich Client(3.0/3.1)</w:t>
      </w:r>
    </w:p>
    <w:p w14:paraId="2735C18B" w14:textId="38084153"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4.</w:t>
      </w:r>
      <w:r w:rsidRPr="00D21FE0">
        <w:rPr>
          <w:rFonts w:ascii="Calibri" w:hAnsi="Calibri" w:cs="Calibri"/>
          <w:sz w:val="22"/>
          <w:szCs w:val="22"/>
        </w:rPr>
        <w:tab/>
        <w:t>Desktop Intelligence (XIR1/XIR2/3.0/3.1)</w:t>
      </w:r>
    </w:p>
    <w:p w14:paraId="544EBC6C" w14:textId="77777777"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ab/>
      </w:r>
    </w:p>
    <w:p w14:paraId="48A51BF9" w14:textId="77777777" w:rsidR="00D21FE0" w:rsidRDefault="00D21FE0" w:rsidP="00D21FE0">
      <w:pPr>
        <w:spacing w:line="240" w:lineRule="auto"/>
        <w:rPr>
          <w:rFonts w:ascii="Calibri" w:hAnsi="Calibri" w:cs="Calibri"/>
          <w:sz w:val="22"/>
          <w:szCs w:val="22"/>
        </w:rPr>
      </w:pPr>
    </w:p>
    <w:p w14:paraId="6B9F6DA6" w14:textId="16924AC7"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Product</w:t>
      </w:r>
    </w:p>
    <w:p w14:paraId="5E3E6127" w14:textId="012EF87A"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Business Objects Enterprise XI R1/R2/R3.0/R3.1, Crystal Report Designer XI R1/R2/2008, Web Intelligence XI R1/R2/R3.0/R3.1, Desktop Intelligence XI R1/R2/R3.0/R3.1, Business View Manager, Import Wizard and Query Builder.</w:t>
      </w:r>
    </w:p>
    <w:p w14:paraId="1A220C15" w14:textId="77777777"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ab/>
      </w:r>
    </w:p>
    <w:p w14:paraId="27363F39" w14:textId="35CFEF88"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Operating System</w:t>
      </w:r>
    </w:p>
    <w:p w14:paraId="67242D05" w14:textId="0524F78C"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Microsoft Windows 2003 Server, RedHat Enterprise Linux, Solaris, UNIX /AIX / HP/ SUN SOLARIS environment.</w:t>
      </w:r>
    </w:p>
    <w:p w14:paraId="71E0054F" w14:textId="77777777"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ab/>
      </w:r>
    </w:p>
    <w:p w14:paraId="3A38A880" w14:textId="76395FBE"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Authentication:</w:t>
      </w:r>
    </w:p>
    <w:p w14:paraId="2AA519A2" w14:textId="121AEA79"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w:t>
      </w:r>
      <w:r w:rsidRPr="00D21FE0">
        <w:rPr>
          <w:rFonts w:ascii="Calibri" w:hAnsi="Calibri" w:cs="Calibri"/>
          <w:sz w:val="22"/>
          <w:szCs w:val="22"/>
        </w:rPr>
        <w:tab/>
        <w:t>All LDAP issues</w:t>
      </w:r>
    </w:p>
    <w:p w14:paraId="1AD51B3E" w14:textId="2DA1CD8B"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w:t>
      </w:r>
      <w:r w:rsidRPr="00D21FE0">
        <w:rPr>
          <w:rFonts w:ascii="Calibri" w:hAnsi="Calibri" w:cs="Calibri"/>
          <w:sz w:val="22"/>
          <w:szCs w:val="22"/>
        </w:rPr>
        <w:tab/>
        <w:t>All AD issues</w:t>
      </w:r>
    </w:p>
    <w:p w14:paraId="7C82E69F" w14:textId="33572011"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w:t>
      </w:r>
      <w:r w:rsidRPr="00D21FE0">
        <w:rPr>
          <w:rFonts w:ascii="Calibri" w:hAnsi="Calibri" w:cs="Calibri"/>
          <w:sz w:val="22"/>
          <w:szCs w:val="22"/>
        </w:rPr>
        <w:tab/>
        <w:t>All Login issues</w:t>
      </w:r>
    </w:p>
    <w:p w14:paraId="44D65E71" w14:textId="30760C76"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w:t>
      </w:r>
      <w:r w:rsidRPr="00D21FE0">
        <w:rPr>
          <w:rFonts w:ascii="Calibri" w:hAnsi="Calibri" w:cs="Calibri"/>
          <w:sz w:val="22"/>
          <w:szCs w:val="22"/>
        </w:rPr>
        <w:tab/>
        <w:t xml:space="preserve">All issues around SSO, SSL </w:t>
      </w:r>
      <w:proofErr w:type="spellStart"/>
      <w:r w:rsidRPr="00D21FE0">
        <w:rPr>
          <w:rFonts w:ascii="Calibri" w:hAnsi="Calibri" w:cs="Calibri"/>
          <w:sz w:val="22"/>
          <w:szCs w:val="22"/>
        </w:rPr>
        <w:t>etc</w:t>
      </w:r>
      <w:proofErr w:type="spellEnd"/>
      <w:r w:rsidRPr="00D21FE0">
        <w:rPr>
          <w:rFonts w:ascii="Calibri" w:hAnsi="Calibri" w:cs="Calibri"/>
          <w:sz w:val="22"/>
          <w:szCs w:val="22"/>
        </w:rPr>
        <w:t xml:space="preserve"> (all issues where SSL is used for authentication)</w:t>
      </w:r>
    </w:p>
    <w:p w14:paraId="6EF1F87A" w14:textId="3BC8CE01" w:rsidR="00D21FE0" w:rsidRPr="00D21FE0" w:rsidRDefault="00D21FE0" w:rsidP="00D21FE0">
      <w:pPr>
        <w:spacing w:line="240" w:lineRule="auto"/>
        <w:rPr>
          <w:rFonts w:ascii="Calibri" w:hAnsi="Calibri" w:cs="Calibri"/>
          <w:sz w:val="22"/>
          <w:szCs w:val="22"/>
        </w:rPr>
      </w:pPr>
      <w:r w:rsidRPr="00D21FE0">
        <w:rPr>
          <w:rFonts w:ascii="Calibri" w:hAnsi="Calibri" w:cs="Calibri"/>
          <w:sz w:val="22"/>
          <w:szCs w:val="22"/>
        </w:rPr>
        <w:t xml:space="preserve">-         </w:t>
      </w:r>
      <w:r w:rsidRPr="00D21FE0">
        <w:rPr>
          <w:rFonts w:ascii="Calibri" w:hAnsi="Calibri" w:cs="Calibri"/>
          <w:sz w:val="22"/>
          <w:szCs w:val="22"/>
        </w:rPr>
        <w:tab/>
        <w:t>All issues around SSO, SSL (for authentication)</w:t>
      </w:r>
    </w:p>
    <w:p w14:paraId="46B105E0" w14:textId="2193CC9D" w:rsidR="00FF73C8" w:rsidRDefault="00D21FE0" w:rsidP="00D21FE0">
      <w:pPr>
        <w:spacing w:line="240" w:lineRule="auto"/>
        <w:rPr>
          <w:rFonts w:ascii="Calibri" w:hAnsi="Calibri" w:cs="Calibri"/>
          <w:sz w:val="22"/>
          <w:szCs w:val="22"/>
        </w:rPr>
      </w:pPr>
      <w:r w:rsidRPr="00D21FE0">
        <w:rPr>
          <w:rFonts w:ascii="Calibri" w:hAnsi="Calibri" w:cs="Calibri"/>
          <w:sz w:val="22"/>
          <w:szCs w:val="22"/>
        </w:rPr>
        <w:t xml:space="preserve">- </w:t>
      </w:r>
      <w:r w:rsidRPr="00D21FE0">
        <w:rPr>
          <w:rFonts w:ascii="Calibri" w:hAnsi="Calibri" w:cs="Calibri"/>
          <w:sz w:val="22"/>
          <w:szCs w:val="22"/>
        </w:rPr>
        <w:tab/>
        <w:t xml:space="preserve">Configuration/Troubleshooting of WCA’s with BO .NET, Apache Tomcat, </w:t>
      </w:r>
      <w:proofErr w:type="spellStart"/>
      <w:r w:rsidRPr="00D21FE0">
        <w:rPr>
          <w:rFonts w:ascii="Calibri" w:hAnsi="Calibri" w:cs="Calibri"/>
          <w:sz w:val="22"/>
          <w:szCs w:val="22"/>
        </w:rPr>
        <w:t>Siteminder</w:t>
      </w:r>
      <w:proofErr w:type="spellEnd"/>
      <w:r w:rsidRPr="00D21FE0">
        <w:rPr>
          <w:rFonts w:ascii="Calibri" w:hAnsi="Calibri" w:cs="Calibri"/>
          <w:sz w:val="22"/>
          <w:szCs w:val="22"/>
        </w:rPr>
        <w:t>, WebLogic, WebSphere</w:t>
      </w:r>
    </w:p>
    <w:p w14:paraId="2C6B49AE" w14:textId="77777777" w:rsidR="00FF73C8" w:rsidRDefault="00FF73C8" w:rsidP="00C646EF">
      <w:pPr>
        <w:rPr>
          <w:rFonts w:ascii="Calibri" w:hAnsi="Calibri" w:cs="Calibri"/>
          <w:sz w:val="22"/>
          <w:szCs w:val="22"/>
        </w:rPr>
      </w:pPr>
    </w:p>
    <w:p w14:paraId="13D97C5A" w14:textId="3277790A" w:rsidR="00C646EF" w:rsidRDefault="00C646EF" w:rsidP="00C646EF">
      <w:pPr>
        <w:rPr>
          <w:rFonts w:ascii="Calibri" w:hAnsi="Calibri" w:cs="Calibri"/>
          <w:sz w:val="22"/>
          <w:szCs w:val="22"/>
        </w:rPr>
      </w:pPr>
      <w:r w:rsidRPr="00FB7D9B">
        <w:rPr>
          <w:rFonts w:ascii="Calibri" w:hAnsi="Calibri" w:cs="Calibri"/>
          <w:sz w:val="22"/>
          <w:szCs w:val="22"/>
        </w:rPr>
        <w:t xml:space="preserve">I do hereby declare that the particulars of information and facts stated herein above are true and correct to the best of my knowledge and belief. </w:t>
      </w:r>
    </w:p>
    <w:p w14:paraId="1CA7A6F5" w14:textId="77777777" w:rsidR="000A17FF" w:rsidRDefault="000A17FF" w:rsidP="00C646EF">
      <w:pPr>
        <w:rPr>
          <w:rFonts w:ascii="Calibri" w:hAnsi="Calibri" w:cs="Calibri"/>
          <w:sz w:val="22"/>
          <w:szCs w:val="22"/>
        </w:rPr>
      </w:pPr>
    </w:p>
    <w:p w14:paraId="70F578BE" w14:textId="77777777" w:rsidR="000A17FF" w:rsidRPr="00FB7D9B" w:rsidRDefault="000A17FF" w:rsidP="00C646EF">
      <w:pPr>
        <w:rPr>
          <w:rFonts w:ascii="Calibri" w:hAnsi="Calibri" w:cs="Calibri"/>
          <w:sz w:val="22"/>
          <w:szCs w:val="22"/>
        </w:rPr>
      </w:pPr>
    </w:p>
    <w:p w14:paraId="402D32CF" w14:textId="77777777" w:rsidR="00AA26B4" w:rsidRDefault="00AA26B4" w:rsidP="00C646EF">
      <w:pPr>
        <w:rPr>
          <w:rFonts w:ascii="Calibri" w:hAnsi="Calibri" w:cs="Calibri"/>
          <w:sz w:val="22"/>
          <w:szCs w:val="22"/>
        </w:rPr>
      </w:pPr>
    </w:p>
    <w:p w14:paraId="33486EBA" w14:textId="1201190F" w:rsidR="00C646EF" w:rsidRPr="000015A7" w:rsidRDefault="00C646EF" w:rsidP="00203488">
      <w:pPr>
        <w:rPr>
          <w:rFonts w:ascii="Calibri" w:hAnsi="Calibri" w:cs="Calibri"/>
          <w:b/>
          <w:bCs/>
          <w:sz w:val="22"/>
          <w:szCs w:val="22"/>
        </w:rPr>
      </w:pPr>
      <w:r w:rsidRPr="00F76D33">
        <w:rPr>
          <w:rFonts w:ascii="Calibri" w:hAnsi="Calibri" w:cs="Calibri"/>
          <w:b/>
          <w:bCs/>
          <w:sz w:val="22"/>
          <w:szCs w:val="22"/>
        </w:rPr>
        <w:t xml:space="preserve">Date: </w:t>
      </w:r>
      <w:r w:rsidR="00AA6605">
        <w:rPr>
          <w:rFonts w:ascii="Calibri" w:hAnsi="Calibri" w:cs="Calibri"/>
          <w:b/>
          <w:bCs/>
          <w:sz w:val="22"/>
          <w:szCs w:val="22"/>
        </w:rPr>
        <w:t>Aug 2023</w:t>
      </w:r>
      <w:r w:rsidRPr="00F76D33">
        <w:rPr>
          <w:rFonts w:ascii="Calibri" w:hAnsi="Calibri" w:cs="Calibri"/>
          <w:b/>
          <w:bCs/>
          <w:sz w:val="22"/>
          <w:szCs w:val="22"/>
        </w:rPr>
        <w:t xml:space="preserve"> </w:t>
      </w:r>
    </w:p>
    <w:sectPr w:rsidR="00C646EF" w:rsidRPr="000015A7" w:rsidSect="00F5689F">
      <w:pgSz w:w="12240" w:h="15840"/>
      <w:pgMar w:top="72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B5521" w14:textId="77777777" w:rsidR="00E75BB9" w:rsidRDefault="00E75BB9" w:rsidP="001B56AD">
      <w:pPr>
        <w:spacing w:line="240" w:lineRule="auto"/>
      </w:pPr>
      <w:r>
        <w:separator/>
      </w:r>
    </w:p>
  </w:endnote>
  <w:endnote w:type="continuationSeparator" w:id="0">
    <w:p w14:paraId="72DADFC3" w14:textId="77777777" w:rsidR="00E75BB9" w:rsidRDefault="00E75BB9" w:rsidP="001B5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ADF62" w14:textId="77777777" w:rsidR="00E75BB9" w:rsidRDefault="00E75BB9" w:rsidP="001B56AD">
      <w:pPr>
        <w:spacing w:line="240" w:lineRule="auto"/>
      </w:pPr>
      <w:r>
        <w:separator/>
      </w:r>
    </w:p>
  </w:footnote>
  <w:footnote w:type="continuationSeparator" w:id="0">
    <w:p w14:paraId="17BBE20B" w14:textId="77777777" w:rsidR="00E75BB9" w:rsidRDefault="00E75BB9" w:rsidP="001B56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BC9"/>
    <w:multiLevelType w:val="multilevel"/>
    <w:tmpl w:val="FFFFFFFF"/>
    <w:lvl w:ilvl="0">
      <w:start w:val="1"/>
      <w:numFmt w:val="bullet"/>
      <w:lvlText w:val=""/>
      <w:lvlJc w:val="left"/>
      <w:pPr>
        <w:tabs>
          <w:tab w:val="num" w:pos="720"/>
        </w:tabs>
        <w:ind w:left="720" w:hanging="360"/>
      </w:pPr>
      <w:rPr>
        <w:rFonts w:ascii="Symbol" w:hAnsi="Symbol" w:cs="OpenSymbol" w:hint="default"/>
        <w:sz w:val="21"/>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1CB04CE3"/>
    <w:multiLevelType w:val="hybridMultilevel"/>
    <w:tmpl w:val="F96E8E04"/>
    <w:lvl w:ilvl="0" w:tplc="4C09000D">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15:restartNumberingAfterBreak="0">
    <w:nsid w:val="549B0F83"/>
    <w:multiLevelType w:val="hybridMultilevel"/>
    <w:tmpl w:val="72A230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25D5103"/>
    <w:multiLevelType w:val="hybridMultilevel"/>
    <w:tmpl w:val="80F248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8"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9"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abstractNum w:abstractNumId="10" w15:restartNumberingAfterBreak="0">
    <w:nsid w:val="7DA60D98"/>
    <w:multiLevelType w:val="hybridMultilevel"/>
    <w:tmpl w:val="55ECB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5735069">
    <w:abstractNumId w:val="4"/>
  </w:num>
  <w:num w:numId="2" w16cid:durableId="1961061761">
    <w:abstractNumId w:val="8"/>
  </w:num>
  <w:num w:numId="3" w16cid:durableId="1685980585">
    <w:abstractNumId w:val="7"/>
  </w:num>
  <w:num w:numId="4" w16cid:durableId="1782601009">
    <w:abstractNumId w:val="1"/>
  </w:num>
  <w:num w:numId="5" w16cid:durableId="855264980">
    <w:abstractNumId w:val="2"/>
  </w:num>
  <w:num w:numId="6" w16cid:durableId="975917338">
    <w:abstractNumId w:val="9"/>
  </w:num>
  <w:num w:numId="7" w16cid:durableId="1195998948">
    <w:abstractNumId w:val="6"/>
  </w:num>
  <w:num w:numId="8" w16cid:durableId="1870220532">
    <w:abstractNumId w:val="0"/>
  </w:num>
  <w:num w:numId="9" w16cid:durableId="1828549675">
    <w:abstractNumId w:val="3"/>
  </w:num>
  <w:num w:numId="10" w16cid:durableId="2053072435">
    <w:abstractNumId w:val="10"/>
  </w:num>
  <w:num w:numId="11" w16cid:durableId="958487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488"/>
    <w:rsid w:val="000015A7"/>
    <w:rsid w:val="00021125"/>
    <w:rsid w:val="000430BC"/>
    <w:rsid w:val="000436C1"/>
    <w:rsid w:val="00063C5D"/>
    <w:rsid w:val="000847C4"/>
    <w:rsid w:val="00084AF5"/>
    <w:rsid w:val="000A17FF"/>
    <w:rsid w:val="000B19ED"/>
    <w:rsid w:val="000B7E9E"/>
    <w:rsid w:val="000B7EB8"/>
    <w:rsid w:val="000F5152"/>
    <w:rsid w:val="001276CD"/>
    <w:rsid w:val="001377BC"/>
    <w:rsid w:val="001527AE"/>
    <w:rsid w:val="00170C61"/>
    <w:rsid w:val="001725A7"/>
    <w:rsid w:val="001753F3"/>
    <w:rsid w:val="0019293E"/>
    <w:rsid w:val="001B56AD"/>
    <w:rsid w:val="001C1F34"/>
    <w:rsid w:val="00203488"/>
    <w:rsid w:val="0021454B"/>
    <w:rsid w:val="002433C6"/>
    <w:rsid w:val="00254550"/>
    <w:rsid w:val="00273963"/>
    <w:rsid w:val="002819E9"/>
    <w:rsid w:val="002A211B"/>
    <w:rsid w:val="002A2EC2"/>
    <w:rsid w:val="002A6773"/>
    <w:rsid w:val="002B3520"/>
    <w:rsid w:val="002C6EE3"/>
    <w:rsid w:val="002C7195"/>
    <w:rsid w:val="002F0924"/>
    <w:rsid w:val="00313553"/>
    <w:rsid w:val="00325831"/>
    <w:rsid w:val="00334530"/>
    <w:rsid w:val="00340C75"/>
    <w:rsid w:val="00344ED0"/>
    <w:rsid w:val="00355464"/>
    <w:rsid w:val="003C494E"/>
    <w:rsid w:val="003E6D64"/>
    <w:rsid w:val="003F6860"/>
    <w:rsid w:val="00400445"/>
    <w:rsid w:val="0041303A"/>
    <w:rsid w:val="0042338F"/>
    <w:rsid w:val="0044417D"/>
    <w:rsid w:val="00490D78"/>
    <w:rsid w:val="004938F4"/>
    <w:rsid w:val="0049774A"/>
    <w:rsid w:val="004C7E05"/>
    <w:rsid w:val="004F42BF"/>
    <w:rsid w:val="00506740"/>
    <w:rsid w:val="0053131C"/>
    <w:rsid w:val="00533F5E"/>
    <w:rsid w:val="00551742"/>
    <w:rsid w:val="00551E1A"/>
    <w:rsid w:val="00591AD8"/>
    <w:rsid w:val="00596FC6"/>
    <w:rsid w:val="005B1B13"/>
    <w:rsid w:val="005C6EEB"/>
    <w:rsid w:val="005D49CA"/>
    <w:rsid w:val="005E06A9"/>
    <w:rsid w:val="0063207B"/>
    <w:rsid w:val="006B2F5B"/>
    <w:rsid w:val="006F5D4C"/>
    <w:rsid w:val="006F7F1C"/>
    <w:rsid w:val="00713790"/>
    <w:rsid w:val="00717B63"/>
    <w:rsid w:val="007466F4"/>
    <w:rsid w:val="007746DA"/>
    <w:rsid w:val="00793691"/>
    <w:rsid w:val="007F40F4"/>
    <w:rsid w:val="008078D6"/>
    <w:rsid w:val="00810BD7"/>
    <w:rsid w:val="00815284"/>
    <w:rsid w:val="00826B75"/>
    <w:rsid w:val="008447A2"/>
    <w:rsid w:val="00844FD2"/>
    <w:rsid w:val="00851431"/>
    <w:rsid w:val="008539E9"/>
    <w:rsid w:val="0086291E"/>
    <w:rsid w:val="00873960"/>
    <w:rsid w:val="00894067"/>
    <w:rsid w:val="008973E2"/>
    <w:rsid w:val="008B1020"/>
    <w:rsid w:val="008F61E7"/>
    <w:rsid w:val="008F7129"/>
    <w:rsid w:val="0091268B"/>
    <w:rsid w:val="00943820"/>
    <w:rsid w:val="009445F3"/>
    <w:rsid w:val="00953440"/>
    <w:rsid w:val="00965A4F"/>
    <w:rsid w:val="00973B0E"/>
    <w:rsid w:val="00A1439F"/>
    <w:rsid w:val="00A17D93"/>
    <w:rsid w:val="00A258E4"/>
    <w:rsid w:val="00A635D5"/>
    <w:rsid w:val="00A71535"/>
    <w:rsid w:val="00A74C1D"/>
    <w:rsid w:val="00A82D03"/>
    <w:rsid w:val="00A87DE2"/>
    <w:rsid w:val="00AA26B4"/>
    <w:rsid w:val="00AA6605"/>
    <w:rsid w:val="00AE6ED8"/>
    <w:rsid w:val="00B5352A"/>
    <w:rsid w:val="00B80EE9"/>
    <w:rsid w:val="00BB01A8"/>
    <w:rsid w:val="00BB23D5"/>
    <w:rsid w:val="00C029E7"/>
    <w:rsid w:val="00C075A1"/>
    <w:rsid w:val="00C646EF"/>
    <w:rsid w:val="00C6493F"/>
    <w:rsid w:val="00C764ED"/>
    <w:rsid w:val="00C8183F"/>
    <w:rsid w:val="00C83E97"/>
    <w:rsid w:val="00C84ADE"/>
    <w:rsid w:val="00CC2366"/>
    <w:rsid w:val="00D04553"/>
    <w:rsid w:val="00D169C7"/>
    <w:rsid w:val="00D21FE0"/>
    <w:rsid w:val="00D86FF4"/>
    <w:rsid w:val="00D87E03"/>
    <w:rsid w:val="00DA055B"/>
    <w:rsid w:val="00DA2455"/>
    <w:rsid w:val="00DD6B55"/>
    <w:rsid w:val="00E221F9"/>
    <w:rsid w:val="00E35F46"/>
    <w:rsid w:val="00E46D3C"/>
    <w:rsid w:val="00E603E2"/>
    <w:rsid w:val="00E6525B"/>
    <w:rsid w:val="00E75BB9"/>
    <w:rsid w:val="00E92E78"/>
    <w:rsid w:val="00E97CB2"/>
    <w:rsid w:val="00EC20FF"/>
    <w:rsid w:val="00ED6E70"/>
    <w:rsid w:val="00EF10F2"/>
    <w:rsid w:val="00F1021C"/>
    <w:rsid w:val="00F41ACF"/>
    <w:rsid w:val="00F43FA3"/>
    <w:rsid w:val="00F5689F"/>
    <w:rsid w:val="00F61A32"/>
    <w:rsid w:val="00F662D3"/>
    <w:rsid w:val="00F7064C"/>
    <w:rsid w:val="00F76D33"/>
    <w:rsid w:val="00F947FF"/>
    <w:rsid w:val="00F979AD"/>
    <w:rsid w:val="00FA6B46"/>
    <w:rsid w:val="00FB5C58"/>
    <w:rsid w:val="00FB7D9B"/>
    <w:rsid w:val="00FC2512"/>
    <w:rsid w:val="00FC49E3"/>
    <w:rsid w:val="00FC78D4"/>
    <w:rsid w:val="00FF132E"/>
    <w:rsid w:val="00FF38BE"/>
    <w:rsid w:val="00FF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7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E3"/>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FC49E3"/>
    <w:pPr>
      <w:spacing w:line="240" w:lineRule="auto"/>
      <w:outlineLvl w:val="0"/>
    </w:pPr>
    <w:rPr>
      <w:b/>
      <w:bCs/>
      <w:sz w:val="32"/>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aliases w:val="FooterText,numbered,Paragraphe de liste1,List Paragraph1,Bullet List,Listenabsatz,リスト段落,Paragrafo elenco,Bulletr List Paragraph,列出段落,列出段落1,List Paragraph2,List Paragraph21,Listeafsnit1,Parágrafo da Lista1,リスト段落1,Párrafo de lista1"/>
    <w:basedOn w:val="Normal"/>
    <w:link w:val="ListParagraphChar"/>
    <w:uiPriority w:val="99"/>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FC49E3"/>
    <w:rPr>
      <w:rFonts w:eastAsia="Arial" w:cs="Arial"/>
      <w:b/>
      <w:bCs/>
      <w:sz w:val="32"/>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D87E03"/>
    <w:pPr>
      <w:spacing w:before="240"/>
      <w:ind w:left="14"/>
      <w:contextualSpacing/>
    </w:pPr>
  </w:style>
  <w:style w:type="paragraph" w:customStyle="1" w:styleId="SkillsBullets">
    <w:name w:val="Skills Bullets"/>
    <w:basedOn w:val="BulletsSkills"/>
    <w:qFormat/>
    <w:rsid w:val="00D87E03"/>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FC49E3"/>
    <w:pPr>
      <w:spacing w:line="216" w:lineRule="auto"/>
      <w:outlineLvl w:val="0"/>
    </w:pPr>
    <w:rPr>
      <w:rFonts w:asciiTheme="majorHAnsi" w:hAnsiTheme="majorHAnsi"/>
      <w:b/>
      <w:spacing w:val="-16"/>
      <w:sz w:val="72"/>
    </w:rPr>
  </w:style>
  <w:style w:type="character" w:customStyle="1" w:styleId="TitleChar">
    <w:name w:val="Title Char"/>
    <w:basedOn w:val="DefaultParagraphFont"/>
    <w:link w:val="Title"/>
    <w:uiPriority w:val="10"/>
    <w:rsid w:val="00FC49E3"/>
    <w:rPr>
      <w:rFonts w:asciiTheme="majorHAnsi" w:eastAsia="Arial" w:hAnsiTheme="majorHAnsi" w:cs="Arial"/>
      <w:b/>
      <w:spacing w:val="-16"/>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FC49E3"/>
    <w:pPr>
      <w:spacing w:before="0" w:line="240" w:lineRule="auto"/>
      <w:ind w:left="0"/>
    </w:pPr>
    <w:rPr>
      <w:rFonts w:asciiTheme="majorHAnsi" w:hAnsiTheme="majorHAnsi"/>
      <w:sz w:val="40"/>
    </w:rPr>
  </w:style>
  <w:style w:type="character" w:customStyle="1" w:styleId="SubtitleChar">
    <w:name w:val="Subtitle Char"/>
    <w:basedOn w:val="DefaultParagraphFont"/>
    <w:link w:val="Subtitle"/>
    <w:uiPriority w:val="11"/>
    <w:rsid w:val="00FC49E3"/>
    <w:rPr>
      <w:rFonts w:asciiTheme="majorHAnsi" w:eastAsia="Arial" w:hAnsiTheme="majorHAnsi" w:cs="Arial"/>
      <w:sz w:val="40"/>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qFormat/>
    <w:rsid w:val="00E97CB2"/>
    <w:rPr>
      <w:b/>
      <w:bCs/>
      <w:sz w:val="20"/>
      <w:szCs w:val="20"/>
    </w:rPr>
  </w:style>
  <w:style w:type="paragraph" w:customStyle="1" w:styleId="DateRange">
    <w:name w:val="Date Range"/>
    <w:basedOn w:val="Normal"/>
    <w:qFormat/>
    <w:rsid w:val="00FC49E3"/>
    <w:pPr>
      <w:spacing w:before="240" w:line="240" w:lineRule="auto"/>
    </w:pPr>
    <w:rPr>
      <w:sz w:val="22"/>
      <w:szCs w:val="24"/>
    </w:rPr>
  </w:style>
  <w:style w:type="paragraph" w:customStyle="1" w:styleId="JobTitleandDegree">
    <w:name w:val="Job Title and Degree"/>
    <w:basedOn w:val="Normal"/>
    <w:qFormat/>
    <w:rsid w:val="00FC49E3"/>
    <w:pPr>
      <w:spacing w:line="240" w:lineRule="auto"/>
    </w:pPr>
    <w:rPr>
      <w:b/>
      <w:sz w:val="22"/>
    </w:rPr>
  </w:style>
  <w:style w:type="character" w:customStyle="1" w:styleId="CompanyName">
    <w:name w:val="Company Name"/>
    <w:basedOn w:val="DefaultParagraphFont"/>
    <w:uiPriority w:val="1"/>
    <w:qFormat/>
    <w:rsid w:val="00E97CB2"/>
    <w:rPr>
      <w:i/>
    </w:rPr>
  </w:style>
  <w:style w:type="paragraph" w:customStyle="1" w:styleId="Jobdescription">
    <w:name w:val="Job description"/>
    <w:basedOn w:val="Normal"/>
    <w:qFormat/>
    <w:rsid w:val="00FC49E3"/>
    <w:pPr>
      <w:spacing w:after="240"/>
      <w:ind w:right="720"/>
    </w:pPr>
  </w:style>
  <w:style w:type="paragraph" w:styleId="BalloonText">
    <w:name w:val="Balloon Text"/>
    <w:basedOn w:val="Normal"/>
    <w:link w:val="BalloonTextChar"/>
    <w:uiPriority w:val="99"/>
    <w:semiHidden/>
    <w:unhideWhenUsed/>
    <w:rsid w:val="004C7E05"/>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C7E05"/>
    <w:rPr>
      <w:rFonts w:ascii="Segoe UI" w:eastAsia="Arial" w:hAnsi="Segoe UI" w:cs="Segoe UI"/>
      <w:color w:val="231F20"/>
      <w:sz w:val="18"/>
      <w:szCs w:val="18"/>
      <w:lang w:bidi="en-US"/>
    </w:rPr>
  </w:style>
  <w:style w:type="paragraph" w:styleId="Header">
    <w:name w:val="header"/>
    <w:basedOn w:val="Normal"/>
    <w:link w:val="HeaderChar"/>
    <w:uiPriority w:val="99"/>
    <w:unhideWhenUsed/>
    <w:rsid w:val="001B56AD"/>
    <w:pPr>
      <w:tabs>
        <w:tab w:val="center" w:pos="4680"/>
        <w:tab w:val="right" w:pos="9360"/>
      </w:tabs>
      <w:spacing w:line="240" w:lineRule="auto"/>
    </w:pPr>
  </w:style>
  <w:style w:type="character" w:customStyle="1" w:styleId="HeaderChar">
    <w:name w:val="Header Char"/>
    <w:basedOn w:val="DefaultParagraphFont"/>
    <w:link w:val="Header"/>
    <w:uiPriority w:val="99"/>
    <w:rsid w:val="001B56AD"/>
    <w:rPr>
      <w:rFonts w:eastAsia="Arial" w:cs="Arial"/>
      <w:color w:val="231F20"/>
      <w:sz w:val="16"/>
      <w:szCs w:val="16"/>
      <w:lang w:bidi="en-US"/>
    </w:rPr>
  </w:style>
  <w:style w:type="paragraph" w:styleId="Footer">
    <w:name w:val="footer"/>
    <w:basedOn w:val="Normal"/>
    <w:link w:val="FooterChar"/>
    <w:uiPriority w:val="99"/>
    <w:unhideWhenUsed/>
    <w:rsid w:val="001B56AD"/>
    <w:pPr>
      <w:tabs>
        <w:tab w:val="center" w:pos="4680"/>
        <w:tab w:val="right" w:pos="9360"/>
      </w:tabs>
      <w:spacing w:line="240" w:lineRule="auto"/>
    </w:pPr>
  </w:style>
  <w:style w:type="character" w:customStyle="1" w:styleId="FooterChar">
    <w:name w:val="Footer Char"/>
    <w:basedOn w:val="DefaultParagraphFont"/>
    <w:link w:val="Footer"/>
    <w:uiPriority w:val="99"/>
    <w:rsid w:val="001B56AD"/>
    <w:rPr>
      <w:rFonts w:eastAsia="Arial" w:cs="Arial"/>
      <w:color w:val="231F20"/>
      <w:sz w:val="16"/>
      <w:szCs w:val="16"/>
      <w:lang w:bidi="en-US"/>
    </w:rPr>
  </w:style>
  <w:style w:type="character" w:customStyle="1" w:styleId="ListParagraphChar">
    <w:name w:val="List Paragraph Char"/>
    <w:aliases w:val="FooterText Char,numbered Char,Paragraphe de liste1 Char,List Paragraph1 Char,Bullet List Char,Listenabsatz Char,リスト段落 Char,Paragrafo elenco Char,Bulletr List Paragraph Char,列出段落 Char,列出段落1 Char,List Paragraph2 Char,Listeafsnit1 Char"/>
    <w:link w:val="ListParagraph"/>
    <w:uiPriority w:val="99"/>
    <w:rsid w:val="0049774A"/>
    <w:rPr>
      <w:rFonts w:eastAsia="Arial" w:cs="Arial"/>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customXml" Target="ink/ink4.xml"/><Relationship Id="rId26" Type="http://schemas.openxmlformats.org/officeDocument/2006/relationships/customXml" Target="ink/ink9.xml"/><Relationship Id="rId3" Type="http://schemas.openxmlformats.org/officeDocument/2006/relationships/customXml" Target="../customXml/item3.xml"/><Relationship Id="rId21" Type="http://schemas.openxmlformats.org/officeDocument/2006/relationships/customXml" Target="ink/ink6.xml"/><Relationship Id="rId7" Type="http://schemas.openxmlformats.org/officeDocument/2006/relationships/settings" Target="settings.xml"/><Relationship Id="rId12" Type="http://schemas.openxmlformats.org/officeDocument/2006/relationships/hyperlink" Target="http://www.linkedin.com/altafmh" TargetMode="External"/><Relationship Id="rId17" Type="http://schemas.openxmlformats.org/officeDocument/2006/relationships/customXml" Target="ink/ink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ustomXml" Target="ink/ink5.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ussain.altaf@gmail.com" TargetMode="External"/><Relationship Id="rId24" Type="http://schemas.openxmlformats.org/officeDocument/2006/relationships/customXml" Target="ink/ink8.xml"/><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customXml" Target="ink/ink7.xml"/><Relationship Id="rId27" Type="http://schemas.openxmlformats.org/officeDocument/2006/relationships/image" Target="media/image5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taf.shaikh\AppData\Local\Microsoft\Office\16.0\DTS\en-US%7bB9C1F028-9D16-4921-B458-0AA127BA0F0B%7d\%7b982B5ECE-C703-4639-B0F2-D9EBFF9C04FE%7dtf00112764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B09ADC9D32442DB738BB4B06A7DF63"/>
        <w:category>
          <w:name w:val="General"/>
          <w:gallery w:val="placeholder"/>
        </w:category>
        <w:types>
          <w:type w:val="bbPlcHdr"/>
        </w:types>
        <w:behaviors>
          <w:behavior w:val="content"/>
        </w:behaviors>
        <w:guid w:val="{B8B13052-548D-4AD2-8BBC-0DC9DEE0B53E}"/>
      </w:docPartPr>
      <w:docPartBody>
        <w:p w:rsidR="00885897" w:rsidRDefault="00A26323">
          <w:pPr>
            <w:pStyle w:val="9EB09ADC9D32442DB738BB4B06A7DF63"/>
          </w:pPr>
          <w:r w:rsidRPr="00FC49E3">
            <w:rPr>
              <w:rStyle w:val="PlaceholderText"/>
            </w:rPr>
            <w:t>Experience</w:t>
          </w:r>
        </w:p>
      </w:docPartBody>
    </w:docPart>
    <w:docPart>
      <w:docPartPr>
        <w:name w:val="F8FF2C6B17A44651BB17DE92468438A2"/>
        <w:category>
          <w:name w:val="General"/>
          <w:gallery w:val="placeholder"/>
        </w:category>
        <w:types>
          <w:type w:val="bbPlcHdr"/>
        </w:types>
        <w:behaviors>
          <w:behavior w:val="content"/>
        </w:behaviors>
        <w:guid w:val="{2D22E392-C93E-469A-9137-1F753DBD95FB}"/>
      </w:docPartPr>
      <w:docPartBody>
        <w:p w:rsidR="00885897" w:rsidRDefault="00A26323">
          <w:pPr>
            <w:pStyle w:val="F8FF2C6B17A44651BB17DE92468438A2"/>
          </w:pPr>
          <w:r>
            <w:t>Education</w:t>
          </w:r>
        </w:p>
      </w:docPartBody>
    </w:docPart>
    <w:docPart>
      <w:docPartPr>
        <w:name w:val="663E214C6A3045C0A414A2113A903169"/>
        <w:category>
          <w:name w:val="General"/>
          <w:gallery w:val="placeholder"/>
        </w:category>
        <w:types>
          <w:type w:val="bbPlcHdr"/>
        </w:types>
        <w:behaviors>
          <w:behavior w:val="content"/>
        </w:behaviors>
        <w:guid w:val="{E7C154FB-E61D-4A44-80EC-3C5E7073700B}"/>
      </w:docPartPr>
      <w:docPartBody>
        <w:p w:rsidR="00885897" w:rsidRDefault="00A26323">
          <w:pPr>
            <w:pStyle w:val="663E214C6A3045C0A414A2113A903169"/>
          </w:pPr>
          <w:r>
            <w:t>Skills</w:t>
          </w:r>
        </w:p>
      </w:docPartBody>
    </w:docPart>
    <w:docPart>
      <w:docPartPr>
        <w:name w:val="2000170FD56A447BBEF42EC53040062B"/>
        <w:category>
          <w:name w:val="General"/>
          <w:gallery w:val="placeholder"/>
        </w:category>
        <w:types>
          <w:type w:val="bbPlcHdr"/>
        </w:types>
        <w:behaviors>
          <w:behavior w:val="content"/>
        </w:behaviors>
        <w:guid w:val="{EB723077-66F9-482B-A018-D3B253E23190}"/>
      </w:docPartPr>
      <w:docPartBody>
        <w:p w:rsidR="00A318B2" w:rsidRPr="00D87E03" w:rsidRDefault="00A26323" w:rsidP="00D87E03">
          <w:pPr>
            <w:pStyle w:val="SkillsBullets"/>
            <w:rPr>
              <w:rStyle w:val="PlaceholderText"/>
              <w:color w:val="231F20"/>
            </w:rPr>
          </w:pPr>
          <w:r w:rsidRPr="00D87E03">
            <w:rPr>
              <w:rStyle w:val="PlaceholderText"/>
              <w:color w:val="231F20"/>
            </w:rPr>
            <w:t xml:space="preserve">Creativity </w:t>
          </w:r>
        </w:p>
        <w:p w:rsidR="00A318B2" w:rsidRPr="00D87E03" w:rsidRDefault="00A26323" w:rsidP="00D87E03">
          <w:pPr>
            <w:pStyle w:val="SkillsBullets"/>
            <w:rPr>
              <w:rStyle w:val="PlaceholderText"/>
              <w:color w:val="231F20"/>
            </w:rPr>
          </w:pPr>
          <w:r w:rsidRPr="00D87E03">
            <w:rPr>
              <w:rStyle w:val="PlaceholderText"/>
              <w:color w:val="231F20"/>
            </w:rPr>
            <w:t xml:space="preserve">Leadership </w:t>
          </w:r>
        </w:p>
        <w:p w:rsidR="00A318B2" w:rsidRPr="00D87E03" w:rsidRDefault="00A26323" w:rsidP="00D87E03">
          <w:pPr>
            <w:pStyle w:val="SkillsBullets"/>
            <w:rPr>
              <w:rStyle w:val="PlaceholderText"/>
              <w:color w:val="231F20"/>
            </w:rPr>
          </w:pPr>
          <w:r w:rsidRPr="00D87E03">
            <w:rPr>
              <w:rStyle w:val="PlaceholderText"/>
              <w:color w:val="231F20"/>
            </w:rPr>
            <w:t xml:space="preserve">Organization </w:t>
          </w:r>
        </w:p>
        <w:p w:rsidR="00A318B2" w:rsidRPr="00D87E03" w:rsidRDefault="00A26323" w:rsidP="00D87E03">
          <w:pPr>
            <w:pStyle w:val="SkillsBullets"/>
            <w:rPr>
              <w:rStyle w:val="PlaceholderText"/>
              <w:color w:val="231F20"/>
            </w:rPr>
          </w:pPr>
          <w:r w:rsidRPr="00D87E03">
            <w:rPr>
              <w:rStyle w:val="PlaceholderText"/>
              <w:color w:val="231F20"/>
            </w:rPr>
            <w:t>Problem solving</w:t>
          </w:r>
        </w:p>
        <w:p w:rsidR="00885897" w:rsidRDefault="00A26323">
          <w:pPr>
            <w:pStyle w:val="2000170FD56A447BBEF42EC53040062B"/>
          </w:pPr>
          <w:r w:rsidRPr="00D87E03">
            <w:rPr>
              <w:rStyle w:val="PlaceholderText"/>
              <w:color w:val="231F20"/>
            </w:rPr>
            <w:t>Teamwork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24707694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23"/>
    <w:rsid w:val="000E10B3"/>
    <w:rsid w:val="00294DAB"/>
    <w:rsid w:val="004B2254"/>
    <w:rsid w:val="004F0592"/>
    <w:rsid w:val="00556BD7"/>
    <w:rsid w:val="0074191B"/>
    <w:rsid w:val="00885897"/>
    <w:rsid w:val="00A26323"/>
    <w:rsid w:val="00A318B2"/>
    <w:rsid w:val="00AA3853"/>
    <w:rsid w:val="00DD6AB7"/>
    <w:rsid w:val="00E14826"/>
    <w:rsid w:val="00E8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B09ADC9D32442DB738BB4B06A7DF63">
    <w:name w:val="9EB09ADC9D32442DB738BB4B06A7DF63"/>
  </w:style>
  <w:style w:type="paragraph" w:customStyle="1" w:styleId="F8FF2C6B17A44651BB17DE92468438A2">
    <w:name w:val="F8FF2C6B17A44651BB17DE92468438A2"/>
  </w:style>
  <w:style w:type="paragraph" w:customStyle="1" w:styleId="663E214C6A3045C0A414A2113A903169">
    <w:name w:val="663E214C6A3045C0A414A2113A903169"/>
  </w:style>
  <w:style w:type="paragraph" w:customStyle="1" w:styleId="SkillsBullets">
    <w:name w:val="Skills Bullets"/>
    <w:basedOn w:val="BulletsSkills"/>
    <w:qFormat/>
  </w:style>
  <w:style w:type="paragraph" w:customStyle="1" w:styleId="BulletsSkills">
    <w:name w:val="Bullets Skills"/>
    <w:basedOn w:val="Normal"/>
    <w:qFormat/>
    <w:pPr>
      <w:widowControl w:val="0"/>
      <w:numPr>
        <w:numId w:val="1"/>
      </w:numPr>
      <w:autoSpaceDE w:val="0"/>
      <w:autoSpaceDN w:val="0"/>
      <w:spacing w:before="240" w:after="0" w:line="312" w:lineRule="auto"/>
      <w:contextualSpacing/>
    </w:pPr>
    <w:rPr>
      <w:rFonts w:eastAsia="Arial" w:cs="Arial"/>
      <w:sz w:val="18"/>
      <w:szCs w:val="16"/>
      <w:lang w:bidi="en-US"/>
    </w:rPr>
  </w:style>
  <w:style w:type="paragraph" w:customStyle="1" w:styleId="2000170FD56A447BBEF42EC53040062B">
    <w:name w:val="2000170FD56A447BBEF42EC53040062B"/>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9T16:48:45.60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trace contextRef="#ctx0" brushRef="#br0" timeOffset="218.82">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9T16:48:43.79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11 0,'0'0</inkml:trace>
  <inkml:trace contextRef="#ctx0" brushRef="#br0" timeOffset="278.06">11 0,'-5'5,"-1"1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9T16:49:01.81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trace contextRef="#ctx0" brushRef="#br0" timeOffset="224.1">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9T16:48:43.03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9T16:48:41.06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trace contextRef="#ctx0" brushRef="#br0" timeOffset="212.02">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9T16:48:40.34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9T16:48:37.97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11,'0'-4,"0"-2</inkml:trace>
  <inkml:trace contextRef="#ctx0" brushRef="#br0" timeOffset="680.17">159 196,'0'0</inkml:trace>
  <inkml:trace contextRef="#ctx0" brushRef="#br0" timeOffset="1319.16">159 169,'0'0</inkml:trace>
  <inkml:trace contextRef="#ctx0" brushRef="#br0" timeOffset="1533.72">159 169,'0'0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3T19:03:09.03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238 0,'0'0</inkml:trace>
  <inkml:trace contextRef="#ctx0" brushRef="#br0" timeOffset="1">0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9T16:48:31.80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238 0,'0'0</inkml:trace>
  <inkml:trace contextRef="#ctx0" brushRef="#br0" timeOffset="1002.18">0 0,'0'0</inkml:trace>
</inkml:ink>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00257-678D-4F1A-A316-8D9E825191C6}">
  <ds:schemaRefs>
    <ds:schemaRef ds:uri="http://schemas.microsoft.com/sharepoint/v3/contenttype/forms"/>
  </ds:schemaRefs>
</ds:datastoreItem>
</file>

<file path=customXml/itemProps2.xml><?xml version="1.0" encoding="utf-8"?>
<ds:datastoreItem xmlns:ds="http://schemas.openxmlformats.org/officeDocument/2006/customXml" ds:itemID="{54F1B61E-4E24-4B70-A19F-0092E1166AB4}">
  <ds:schemaRefs>
    <ds:schemaRef ds:uri="http://schemas.microsoft.com/office/2006/metadata/properties"/>
    <ds:schemaRef ds:uri="http://www.w3.org/2000/xmlns/"/>
    <ds:schemaRef ds:uri="71af3243-3dd4-4a8d-8c0d-dd76da1f02a5"/>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8AF3B845-4FA5-4DD4-A83D-89059E47C84A}">
  <ds:schemaRefs>
    <ds:schemaRef ds:uri="http://schemas.microsoft.com/office/2006/metadata/contentType"/>
    <ds:schemaRef ds:uri="http://schemas.microsoft.com/office/2006/metadata/properties/metaAttributes"/>
    <ds:schemaRef ds:uri="http://www.w3.org/2000/xmlns/"/>
    <ds:schemaRef ds:uri="http://www.w3.org/2001/XMLSchema"/>
    <ds:schemaRef ds:uri="71af3243-3dd4-4a8d-8c0d-dd76da1f02a5"/>
    <ds:schemaRef ds:uri="16c05727-aa75-4e4a-9b5f-8a80a116589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DF648A-2B91-428E-9906-8CD9FBD28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{982B5ECE-C703-4639-B0F2-D9EBFF9C04FE}tf00112764_win32</Template>
  <TotalTime>0</TotalTime>
  <Pages>5</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2023-08-26T18:48:00Z</dcterms:created>
  <dcterms:modified xsi:type="dcterms:W3CDTF">2023-09-13T19:17:00Z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