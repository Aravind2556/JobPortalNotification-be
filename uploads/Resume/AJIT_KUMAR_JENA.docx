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5266E" w:rsidRPr="0043001D" w:rsidP="00860754" w14:paraId="75EFE3A9" w14:textId="65C72460">
      <w:pPr>
        <w:pStyle w:val="Heading1"/>
        <w:rPr>
          <w:rFonts w:ascii="Calibri" w:hAnsi="Calibri"/>
          <w:bCs w:val="0"/>
          <w:color w:val="000080"/>
          <w:sz w:val="22"/>
          <w:szCs w:val="22"/>
        </w:rPr>
      </w:pPr>
      <w:r w:rsidRPr="0043001D">
        <w:rPr>
          <w:rFonts w:ascii="Calibri" w:hAnsi="Calibri"/>
          <w:bCs w:val="0"/>
          <w:color w:val="000080"/>
          <w:sz w:val="22"/>
          <w:szCs w:val="22"/>
        </w:rPr>
        <w:t>Name:</w:t>
      </w:r>
      <w:r w:rsidRPr="0043001D" w:rsidR="004E456D">
        <w:rPr>
          <w:rFonts w:ascii="Calibri" w:hAnsi="Calibri"/>
          <w:bCs w:val="0"/>
          <w:color w:val="000080"/>
          <w:sz w:val="22"/>
          <w:szCs w:val="22"/>
        </w:rPr>
        <w:t xml:space="preserve"> </w:t>
      </w:r>
      <w:r w:rsidRPr="0043001D" w:rsidR="0043001D">
        <w:rPr>
          <w:rFonts w:ascii="Cambria" w:eastAsia="Calibri" w:hAnsi="Cambria"/>
          <w:b w:val="0"/>
          <w:bCs w:val="0"/>
          <w:sz w:val="22"/>
          <w:szCs w:val="22"/>
        </w:rPr>
        <w:t>Ajit Kumar Jena</w:t>
      </w:r>
    </w:p>
    <w:p w:rsidR="00A5266E" w:rsidP="00583CEE" w14:paraId="0EFDBD56" w14:textId="5383ACAE">
      <w:pPr>
        <w:tabs>
          <w:tab w:val="left" w:pos="2898"/>
          <w:tab w:val="left" w:pos="8838"/>
        </w:tabs>
        <w:spacing w:after="120"/>
        <w:contextualSpacing/>
        <w:rPr>
          <w:rFonts w:ascii="Cambria" w:eastAsia="Calibri" w:hAnsi="Cambria"/>
          <w:sz w:val="22"/>
          <w:szCs w:val="22"/>
        </w:rPr>
      </w:pPr>
      <w:r>
        <w:rPr>
          <w:rFonts w:ascii="Calibri" w:hAnsi="Calibri"/>
          <w:b/>
          <w:color w:val="000080"/>
          <w:sz w:val="22"/>
          <w:szCs w:val="22"/>
        </w:rPr>
        <w:t>Domain</w:t>
      </w:r>
      <w:r w:rsidRPr="00106F53" w:rsidR="00DF0073">
        <w:rPr>
          <w:rFonts w:ascii="Calibri" w:hAnsi="Calibri"/>
          <w:b/>
          <w:color w:val="000080"/>
          <w:sz w:val="22"/>
          <w:szCs w:val="22"/>
        </w:rPr>
        <w:t>:</w:t>
      </w:r>
      <w:r w:rsidR="004E456D">
        <w:rPr>
          <w:rFonts w:ascii="Calibri" w:hAnsi="Calibri"/>
          <w:b/>
          <w:color w:val="000080"/>
          <w:sz w:val="22"/>
          <w:szCs w:val="22"/>
        </w:rPr>
        <w:t xml:space="preserve"> </w:t>
      </w:r>
      <w:r w:rsidRPr="0043001D">
        <w:rPr>
          <w:rFonts w:ascii="Cambria" w:eastAsia="Calibri" w:hAnsi="Cambria"/>
          <w:sz w:val="22"/>
          <w:szCs w:val="22"/>
        </w:rPr>
        <w:t>Certified S4 Hana</w:t>
      </w:r>
      <w:r>
        <w:rPr>
          <w:rFonts w:ascii="Calibri" w:hAnsi="Calibri"/>
          <w:b/>
          <w:color w:val="000080"/>
          <w:sz w:val="22"/>
          <w:szCs w:val="22"/>
        </w:rPr>
        <w:t xml:space="preserve"> </w:t>
      </w:r>
      <w:r w:rsidRPr="00382FFA" w:rsidR="00980470">
        <w:rPr>
          <w:rFonts w:ascii="Cambria" w:eastAsia="Calibri" w:hAnsi="Cambria"/>
          <w:sz w:val="22"/>
          <w:szCs w:val="22"/>
        </w:rPr>
        <w:t>SAP</w:t>
      </w:r>
      <w:r w:rsidRPr="00382FFA" w:rsidR="004008C1">
        <w:rPr>
          <w:rFonts w:ascii="Cambria" w:eastAsia="Calibri" w:hAnsi="Cambria"/>
          <w:sz w:val="22"/>
          <w:szCs w:val="22"/>
        </w:rPr>
        <w:t xml:space="preserve"> PM </w:t>
      </w:r>
      <w:r>
        <w:rPr>
          <w:rFonts w:ascii="Cambria" w:eastAsia="Calibri" w:hAnsi="Cambria"/>
          <w:sz w:val="22"/>
          <w:szCs w:val="22"/>
        </w:rPr>
        <w:t xml:space="preserve">Consultant </w:t>
      </w:r>
    </w:p>
    <w:p w:rsidR="00903D2C" w:rsidRPr="00106F53" w:rsidP="00583CEE" w14:paraId="2BA1CE83" w14:textId="6E4A6A95">
      <w:pPr>
        <w:tabs>
          <w:tab w:val="left" w:pos="2898"/>
          <w:tab w:val="left" w:pos="8838"/>
        </w:tabs>
        <w:spacing w:after="120"/>
        <w:contextualSpacing/>
        <w:rPr>
          <w:rFonts w:ascii="Calibri" w:hAnsi="Calibri"/>
          <w:color w:val="000080"/>
          <w:sz w:val="22"/>
          <w:szCs w:val="22"/>
        </w:rPr>
      </w:pPr>
      <w:r w:rsidRPr="00903D2C">
        <w:rPr>
          <w:rFonts w:ascii="Calibri" w:hAnsi="Calibri"/>
          <w:b/>
          <w:color w:val="000080"/>
          <w:sz w:val="22"/>
          <w:szCs w:val="22"/>
        </w:rPr>
        <w:t>Experience</w:t>
      </w:r>
      <w:r>
        <w:rPr>
          <w:rFonts w:ascii="Cambria" w:eastAsia="Calibri" w:hAnsi="Cambria"/>
          <w:sz w:val="22"/>
          <w:szCs w:val="22"/>
        </w:rPr>
        <w:t xml:space="preserve">: </w:t>
      </w:r>
      <w:r w:rsidR="0043001D">
        <w:rPr>
          <w:rFonts w:ascii="Cambria" w:eastAsia="Calibri" w:hAnsi="Cambria"/>
          <w:sz w:val="22"/>
          <w:szCs w:val="22"/>
        </w:rPr>
        <w:t>5</w:t>
      </w:r>
      <w:r w:rsidR="00AA1FB4">
        <w:rPr>
          <w:rFonts w:ascii="Cambria" w:eastAsia="Calibri" w:hAnsi="Cambria"/>
          <w:sz w:val="22"/>
          <w:szCs w:val="22"/>
        </w:rPr>
        <w:t xml:space="preserve"> </w:t>
      </w:r>
      <w:r w:rsidR="00AD1A4A">
        <w:rPr>
          <w:rFonts w:ascii="Cambria" w:eastAsia="Calibri" w:hAnsi="Cambria"/>
          <w:sz w:val="22"/>
          <w:szCs w:val="22"/>
        </w:rPr>
        <w:t xml:space="preserve">Year </w:t>
      </w:r>
      <w:r w:rsidR="004915FD">
        <w:rPr>
          <w:rFonts w:ascii="Cambria" w:eastAsia="Calibri" w:hAnsi="Cambria"/>
          <w:sz w:val="22"/>
          <w:szCs w:val="22"/>
        </w:rPr>
        <w:t>10</w:t>
      </w:r>
      <w:r w:rsidR="00AD1A4A">
        <w:rPr>
          <w:rFonts w:ascii="Cambria" w:eastAsia="Calibri" w:hAnsi="Cambria"/>
          <w:sz w:val="22"/>
          <w:szCs w:val="22"/>
        </w:rPr>
        <w:t xml:space="preserve"> months </w:t>
      </w:r>
    </w:p>
    <w:p w:rsidR="00456B86" w:rsidRPr="00106F53" w:rsidP="00583CEE" w14:paraId="3755584C" w14:textId="537CF61F">
      <w:pPr>
        <w:tabs>
          <w:tab w:val="left" w:pos="2898"/>
          <w:tab w:val="left" w:pos="8838"/>
        </w:tabs>
        <w:spacing w:after="120"/>
        <w:contextualSpacing/>
        <w:rPr>
          <w:rFonts w:ascii="Calibri" w:hAnsi="Calibri"/>
          <w:color w:val="000080"/>
          <w:sz w:val="22"/>
          <w:szCs w:val="22"/>
        </w:rPr>
      </w:pPr>
      <w:r w:rsidRPr="00106F53">
        <w:rPr>
          <w:rFonts w:ascii="Calibri" w:hAnsi="Calibri"/>
          <w:b/>
          <w:color w:val="000080"/>
          <w:sz w:val="22"/>
          <w:szCs w:val="22"/>
        </w:rPr>
        <w:t>Mobile Number</w:t>
      </w:r>
      <w:r w:rsidRPr="00106F53">
        <w:rPr>
          <w:rFonts w:ascii="Calibri" w:hAnsi="Calibri"/>
          <w:color w:val="000080"/>
          <w:sz w:val="22"/>
          <w:szCs w:val="22"/>
        </w:rPr>
        <w:t>:</w:t>
      </w:r>
      <w:r w:rsidR="004E456D">
        <w:rPr>
          <w:rFonts w:ascii="Calibri" w:hAnsi="Calibri"/>
          <w:color w:val="000080"/>
          <w:sz w:val="22"/>
          <w:szCs w:val="22"/>
        </w:rPr>
        <w:t xml:space="preserve"> </w:t>
      </w:r>
      <w:r w:rsidR="00860754">
        <w:rPr>
          <w:rFonts w:ascii="Cambria" w:eastAsia="Calibri" w:hAnsi="Cambria"/>
          <w:sz w:val="22"/>
          <w:szCs w:val="22"/>
        </w:rPr>
        <w:t xml:space="preserve">9078101956 </w:t>
      </w:r>
    </w:p>
    <w:p w:rsidR="0066721F" w:rsidRPr="004008C1" w:rsidP="00583CEE" w14:paraId="60291D18" w14:textId="77777777">
      <w:pPr>
        <w:tabs>
          <w:tab w:val="left" w:pos="2898"/>
          <w:tab w:val="left" w:pos="8838"/>
        </w:tabs>
        <w:spacing w:after="120"/>
        <w:contextualSpacing/>
        <w:rPr>
          <w:rFonts w:ascii="Calibri" w:hAnsi="Calibri"/>
          <w:color w:val="000080"/>
          <w:sz w:val="22"/>
          <w:szCs w:val="22"/>
        </w:rPr>
      </w:pPr>
      <w:r w:rsidRPr="00106F53">
        <w:rPr>
          <w:rFonts w:ascii="Calibri" w:hAnsi="Calibri"/>
          <w:b/>
          <w:color w:val="000080"/>
          <w:sz w:val="22"/>
          <w:szCs w:val="22"/>
        </w:rPr>
        <w:t>Email ID</w:t>
      </w:r>
      <w:r w:rsidRPr="00106F53">
        <w:rPr>
          <w:rFonts w:ascii="Calibri" w:hAnsi="Calibri"/>
          <w:color w:val="000080"/>
          <w:sz w:val="22"/>
          <w:szCs w:val="22"/>
        </w:rPr>
        <w:t xml:space="preserve">: </w:t>
      </w:r>
      <w:hyperlink r:id="rId5" w:history="1">
        <w:r w:rsidRPr="00E4009D" w:rsidR="004008C1">
          <w:rPr>
            <w:rStyle w:val="Hyperlink"/>
            <w:rFonts w:ascii="Calibri" w:hAnsi="Calibri"/>
            <w:sz w:val="22"/>
            <w:szCs w:val="22"/>
          </w:rPr>
          <w:t>ajit.jena1995@gmail.com</w:t>
        </w:r>
      </w:hyperlink>
      <w:r w:rsidRPr="00D32386" w:rsidR="00714FE8">
        <w:rPr>
          <w:rFonts w:ascii="Calibri" w:hAnsi="Calibri"/>
          <w:b/>
          <w:color w:val="000080"/>
          <w:sz w:val="22"/>
          <w:szCs w:val="22"/>
        </w:rPr>
        <w:tab/>
      </w:r>
    </w:p>
    <w:p w:rsidR="00F535AE" w:rsidRPr="00D32386" w:rsidP="00583CEE" w14:paraId="244E187B" w14:textId="77777777">
      <w:pPr>
        <w:tabs>
          <w:tab w:val="left" w:pos="2898"/>
          <w:tab w:val="left" w:pos="8838"/>
        </w:tabs>
        <w:spacing w:after="120"/>
        <w:contextualSpacing/>
        <w:rPr>
          <w:rFonts w:ascii="Calibri" w:hAnsi="Calibri"/>
          <w:color w:val="000080"/>
          <w:szCs w:val="18"/>
        </w:rPr>
      </w:pPr>
    </w:p>
    <w:p w:rsidR="00397042" w:rsidRPr="00D32386" w:rsidP="00E037B0" w14:paraId="630DFCB3" w14:textId="77777777">
      <w:pPr>
        <w:tabs>
          <w:tab w:val="left" w:pos="2171"/>
        </w:tabs>
        <w:ind w:left="-360"/>
        <w:contextualSpacing/>
        <w:jc w:val="both"/>
        <w:rPr>
          <w:rFonts w:ascii="Calibri" w:hAnsi="Calibri"/>
          <w:b/>
          <w:bCs/>
          <w:color w:val="00007F"/>
          <w:sz w:val="24"/>
          <w:szCs w:val="24"/>
          <w:lang w:val="en-US"/>
        </w:rPr>
      </w:pP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>Career Objective</w:t>
      </w:r>
      <w:r w:rsidRPr="00D32386" w:rsidR="00FB7F90">
        <w:rPr>
          <w:rFonts w:ascii="Calibri" w:hAnsi="Calibri"/>
          <w:b/>
          <w:bCs/>
          <w:color w:val="00007F"/>
          <w:sz w:val="24"/>
          <w:szCs w:val="24"/>
          <w:lang w:val="en-US"/>
        </w:rPr>
        <w:t>:</w:t>
      </w:r>
    </w:p>
    <w:p w:rsidR="003473AD" w:rsidRPr="00D32386" w:rsidP="00583CEE" w14:paraId="2AA44CF3" w14:textId="77777777">
      <w:pPr>
        <w:tabs>
          <w:tab w:val="left" w:pos="2171"/>
        </w:tabs>
        <w:ind w:left="-360"/>
        <w:contextualSpacing/>
        <w:rPr>
          <w:rFonts w:ascii="Calibri" w:hAnsi="Calibri"/>
          <w:b/>
          <w:bCs/>
          <w:color w:val="00007F"/>
          <w:szCs w:val="18"/>
          <w:lang w:val="en-US"/>
        </w:rPr>
      </w:pPr>
    </w:p>
    <w:p w:rsidR="009E335D" w:rsidRPr="00382FFA" w:rsidP="002105B2" w14:paraId="7C28CBA8" w14:textId="77777777">
      <w:pPr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I am looking for an opportunity to work within a vibrant and dynamic team and for a global company where I can utilize my experience and skills in contributing effectively to the success of the organization and</w:t>
      </w:r>
      <w:r w:rsidRPr="00382FFA" w:rsidR="00C44911">
        <w:rPr>
          <w:rFonts w:ascii="Cambria" w:eastAsia="Calibri" w:hAnsi="Cambria"/>
          <w:sz w:val="22"/>
          <w:szCs w:val="22"/>
        </w:rPr>
        <w:t xml:space="preserve"> </w:t>
      </w:r>
      <w:r w:rsidRPr="00382FFA">
        <w:rPr>
          <w:rFonts w:ascii="Cambria" w:eastAsia="Calibri" w:hAnsi="Cambria"/>
          <w:sz w:val="22"/>
          <w:szCs w:val="22"/>
        </w:rPr>
        <w:t>also for improvement of my skill. I would like to work in a challenging and goal driven environment.</w:t>
      </w:r>
    </w:p>
    <w:p w:rsidR="00F535AE" w:rsidRPr="00D32386" w:rsidP="009E335D" w14:paraId="4419F3E0" w14:textId="77777777">
      <w:pPr>
        <w:contextualSpacing/>
        <w:rPr>
          <w:rFonts w:ascii="Calibri" w:hAnsi="Calibri"/>
          <w:szCs w:val="18"/>
        </w:rPr>
      </w:pPr>
    </w:p>
    <w:p w:rsidR="002564B3" w:rsidRPr="00D32386" w:rsidP="00E037B0" w14:paraId="32ADBE5B" w14:textId="77777777">
      <w:pPr>
        <w:tabs>
          <w:tab w:val="left" w:pos="2171"/>
        </w:tabs>
        <w:ind w:left="-360"/>
        <w:contextualSpacing/>
        <w:jc w:val="both"/>
        <w:rPr>
          <w:rFonts w:ascii="Calibri" w:hAnsi="Calibri"/>
          <w:b/>
          <w:bCs/>
          <w:color w:val="00007F"/>
          <w:sz w:val="24"/>
          <w:szCs w:val="24"/>
          <w:lang w:val="en-US"/>
        </w:rPr>
      </w:pP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>Career Profile:</w:t>
      </w:r>
    </w:p>
    <w:p w:rsidR="003473AD" w:rsidRPr="00D32386" w:rsidP="009E335D" w14:paraId="4E6C64B3" w14:textId="77777777">
      <w:pPr>
        <w:tabs>
          <w:tab w:val="left" w:pos="2171"/>
        </w:tabs>
        <w:ind w:left="-360"/>
        <w:contextualSpacing/>
        <w:rPr>
          <w:rFonts w:ascii="Calibri" w:hAnsi="Calibri"/>
          <w:b/>
          <w:bCs/>
          <w:color w:val="00007F"/>
          <w:szCs w:val="18"/>
          <w:lang w:val="en-US"/>
        </w:rPr>
      </w:pPr>
    </w:p>
    <w:p w:rsidR="00552992" w:rsidRPr="00382FFA" w:rsidP="00117AA8" w14:paraId="2F601759" w14:textId="77777777">
      <w:pPr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 xml:space="preserve">I </w:t>
      </w:r>
      <w:r w:rsidRPr="00382FFA" w:rsidR="009E335D">
        <w:rPr>
          <w:rFonts w:ascii="Cambria" w:eastAsia="Calibri" w:hAnsi="Cambria"/>
          <w:sz w:val="22"/>
          <w:szCs w:val="22"/>
        </w:rPr>
        <w:t>am</w:t>
      </w:r>
      <w:r w:rsidRPr="00382FFA" w:rsidR="00C44911">
        <w:rPr>
          <w:rFonts w:ascii="Cambria" w:eastAsia="Calibri" w:hAnsi="Cambria"/>
          <w:sz w:val="22"/>
          <w:szCs w:val="22"/>
        </w:rPr>
        <w:t xml:space="preserve"> </w:t>
      </w:r>
      <w:r w:rsidRPr="00382FFA" w:rsidR="009E335D">
        <w:rPr>
          <w:rFonts w:ascii="Cambria" w:eastAsia="Calibri" w:hAnsi="Cambria"/>
          <w:sz w:val="22"/>
          <w:szCs w:val="22"/>
        </w:rPr>
        <w:t>a passionate, d</w:t>
      </w:r>
      <w:r w:rsidRPr="00382FFA" w:rsidR="00DD5AE2">
        <w:rPr>
          <w:rFonts w:ascii="Cambria" w:eastAsia="Calibri" w:hAnsi="Cambria"/>
          <w:sz w:val="22"/>
          <w:szCs w:val="22"/>
        </w:rPr>
        <w:t xml:space="preserve">edicated and resourceful SAP </w:t>
      </w:r>
      <w:r w:rsidRPr="00382FFA" w:rsidR="009E335D">
        <w:rPr>
          <w:rFonts w:ascii="Cambria" w:eastAsia="Calibri" w:hAnsi="Cambria"/>
          <w:sz w:val="22"/>
          <w:szCs w:val="22"/>
        </w:rPr>
        <w:t>PM consultant with excellent functional understanding of SAP along with good experience in configuration&amp; support. I have experience of working in a project environment and supporting clients in designing and implementing their objectives in innovative projects</w:t>
      </w:r>
      <w:r w:rsidRPr="00382FFA">
        <w:rPr>
          <w:rFonts w:ascii="Cambria" w:eastAsia="Calibri" w:hAnsi="Cambria"/>
          <w:sz w:val="22"/>
          <w:szCs w:val="22"/>
        </w:rPr>
        <w:t>.</w:t>
      </w:r>
    </w:p>
    <w:p w:rsidR="00235FC4" w:rsidRPr="00D32386" w:rsidP="00583CEE" w14:paraId="146C6F87" w14:textId="77777777">
      <w:pPr>
        <w:snapToGrid w:val="0"/>
        <w:spacing w:before="20" w:after="20" w:line="276" w:lineRule="auto"/>
        <w:contextualSpacing/>
        <w:rPr>
          <w:rFonts w:ascii="Calibri" w:hAnsi="Calibri"/>
          <w:szCs w:val="18"/>
        </w:rPr>
      </w:pPr>
    </w:p>
    <w:tbl>
      <w:tblPr>
        <w:tblStyle w:val="TableGrid"/>
        <w:tblW w:w="9191" w:type="dxa"/>
        <w:tblLayout w:type="fixed"/>
        <w:tblLook w:val="0000"/>
      </w:tblPr>
      <w:tblGrid>
        <w:gridCol w:w="2561"/>
        <w:gridCol w:w="2199"/>
        <w:gridCol w:w="2531"/>
        <w:gridCol w:w="1900"/>
      </w:tblGrid>
      <w:tr w14:paraId="11D2ADE3" w14:textId="77777777" w:rsidTr="00D578E3">
        <w:tblPrEx>
          <w:tblW w:w="9191" w:type="dxa"/>
          <w:tblLayout w:type="fixed"/>
          <w:tblLook w:val="0000"/>
        </w:tblPrEx>
        <w:trPr>
          <w:trHeight w:val="420"/>
        </w:trPr>
        <w:tc>
          <w:tcPr>
            <w:tcW w:w="2561" w:type="dxa"/>
          </w:tcPr>
          <w:p w:rsidR="00D578E3" w:rsidP="000754FC" w14:paraId="1152BE4B" w14:textId="77777777">
            <w:pPr>
              <w:snapToGrid w:val="0"/>
              <w:spacing w:before="20" w:after="20"/>
              <w:contextualSpacing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Organization</w:t>
            </w:r>
          </w:p>
          <w:p w:rsidR="009C797D" w:rsidRPr="00D32386" w:rsidP="000754FC" w14:paraId="1EFF3861" w14:textId="7A43AD0D">
            <w:pPr>
              <w:snapToGrid w:val="0"/>
              <w:spacing w:before="20" w:after="20"/>
              <w:contextualSpacing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199" w:type="dxa"/>
          </w:tcPr>
          <w:p w:rsidR="00D578E3" w:rsidRPr="00D32386" w:rsidP="00583CEE" w14:paraId="4022ACC4" w14:textId="77777777">
            <w:pPr>
              <w:snapToGrid w:val="0"/>
              <w:spacing w:before="20" w:after="20"/>
              <w:contextualSpacing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32386">
              <w:rPr>
                <w:rFonts w:ascii="Calibri" w:hAnsi="Calibri"/>
                <w:b/>
                <w:bCs/>
                <w:sz w:val="22"/>
                <w:szCs w:val="22"/>
              </w:rPr>
              <w:t xml:space="preserve">                  Role</w:t>
            </w:r>
          </w:p>
        </w:tc>
        <w:tc>
          <w:tcPr>
            <w:tcW w:w="2531" w:type="dxa"/>
          </w:tcPr>
          <w:p w:rsidR="00D578E3" w:rsidRPr="00D32386" w:rsidP="00583CEE" w14:paraId="0D4AB8A4" w14:textId="77777777">
            <w:pPr>
              <w:snapToGrid w:val="0"/>
              <w:spacing w:before="20" w:after="20"/>
              <w:contextualSpacing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32386">
              <w:rPr>
                <w:rFonts w:ascii="Calibri" w:hAnsi="Calibri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1900" w:type="dxa"/>
          </w:tcPr>
          <w:p w:rsidR="00D578E3" w:rsidRPr="00D32386" w:rsidP="00B569F9" w14:paraId="069A3277" w14:textId="77777777">
            <w:pPr>
              <w:snapToGrid w:val="0"/>
              <w:spacing w:before="20" w:after="20"/>
              <w:contextualSpacing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32386">
              <w:rPr>
                <w:rFonts w:ascii="Calibri" w:hAnsi="Calibri"/>
                <w:b/>
                <w:bCs/>
                <w:sz w:val="22"/>
                <w:szCs w:val="22"/>
              </w:rPr>
              <w:t>Employment Status</w:t>
            </w:r>
          </w:p>
        </w:tc>
      </w:tr>
      <w:tr w14:paraId="06DE6F33" w14:textId="77777777" w:rsidTr="00D578E3">
        <w:tblPrEx>
          <w:tblW w:w="9191" w:type="dxa"/>
          <w:tblLayout w:type="fixed"/>
          <w:tblLook w:val="0000"/>
        </w:tblPrEx>
        <w:trPr>
          <w:trHeight w:val="420"/>
        </w:trPr>
        <w:tc>
          <w:tcPr>
            <w:tcW w:w="2561" w:type="dxa"/>
          </w:tcPr>
          <w:p w:rsidR="009C797D" w:rsidRPr="00382FFA" w:rsidP="00EE6203" w14:paraId="74705928" w14:textId="6FC34D80">
            <w:pPr>
              <w:snapToGrid w:val="0"/>
              <w:spacing w:before="20" w:after="2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Accenture</w:t>
            </w:r>
          </w:p>
        </w:tc>
        <w:tc>
          <w:tcPr>
            <w:tcW w:w="2199" w:type="dxa"/>
          </w:tcPr>
          <w:p w:rsidR="009C797D" w:rsidRPr="00382FFA" w:rsidP="00583CEE" w14:paraId="15194CC5" w14:textId="2823E3ED">
            <w:pPr>
              <w:snapToGrid w:val="0"/>
              <w:spacing w:before="20" w:after="2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>
              <w:rPr>
                <w:rFonts w:ascii="Cambria" w:eastAsia="Calibri" w:hAnsi="Cambria"/>
                <w:sz w:val="22"/>
                <w:szCs w:val="22"/>
              </w:rPr>
              <w:t>SAP</w:t>
            </w:r>
            <w:r w:rsidRPr="00382FFA" w:rsidR="00EE6203">
              <w:rPr>
                <w:rFonts w:ascii="Cambria" w:eastAsia="Calibri" w:hAnsi="Cambria"/>
                <w:sz w:val="22"/>
                <w:szCs w:val="22"/>
              </w:rPr>
              <w:t xml:space="preserve"> </w:t>
            </w:r>
            <w:r w:rsidR="0043001D">
              <w:rPr>
                <w:rFonts w:ascii="Cambria" w:eastAsia="Calibri" w:hAnsi="Cambria"/>
                <w:sz w:val="22"/>
                <w:szCs w:val="22"/>
              </w:rPr>
              <w:t>PM</w:t>
            </w:r>
            <w:r w:rsidRPr="00382FFA" w:rsidR="00EE6203">
              <w:rPr>
                <w:rFonts w:ascii="Cambria" w:eastAsia="Calibri" w:hAnsi="Cambria"/>
                <w:sz w:val="22"/>
                <w:szCs w:val="22"/>
              </w:rPr>
              <w:t xml:space="preserve"> consultant</w:t>
            </w:r>
          </w:p>
        </w:tc>
        <w:tc>
          <w:tcPr>
            <w:tcW w:w="2531" w:type="dxa"/>
          </w:tcPr>
          <w:p w:rsidR="009C797D" w:rsidRPr="00382FFA" w:rsidP="00583CEE" w14:paraId="06A2D126" w14:textId="0FFC8B1E">
            <w:pPr>
              <w:snapToGrid w:val="0"/>
              <w:spacing w:before="20" w:after="2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Senior analyst</w:t>
            </w:r>
          </w:p>
        </w:tc>
        <w:tc>
          <w:tcPr>
            <w:tcW w:w="1900" w:type="dxa"/>
          </w:tcPr>
          <w:p w:rsidR="009C797D" w:rsidRPr="00382FFA" w:rsidP="00B569F9" w14:paraId="2F3E5F65" w14:textId="4A853C18">
            <w:pPr>
              <w:snapToGrid w:val="0"/>
              <w:spacing w:before="20" w:after="2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Present</w:t>
            </w:r>
          </w:p>
        </w:tc>
      </w:tr>
      <w:tr w14:paraId="48331802" w14:textId="77777777" w:rsidTr="00D578E3">
        <w:tblPrEx>
          <w:tblW w:w="9191" w:type="dxa"/>
          <w:tblLayout w:type="fixed"/>
          <w:tblLook w:val="0000"/>
        </w:tblPrEx>
        <w:trPr>
          <w:trHeight w:val="420"/>
        </w:trPr>
        <w:tc>
          <w:tcPr>
            <w:tcW w:w="2561" w:type="dxa"/>
          </w:tcPr>
          <w:p w:rsidR="00D578E3" w:rsidRPr="00382FFA" w:rsidP="005A334D" w14:paraId="4960D29F" w14:textId="3F9BC86E">
            <w:pPr>
              <w:tabs>
                <w:tab w:val="left" w:pos="405"/>
              </w:tabs>
              <w:snapToGrid w:val="0"/>
              <w:spacing w:before="20" w:after="20"/>
              <w:contextualSpacing/>
              <w:jc w:val="both"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TCS Limited</w:t>
            </w:r>
          </w:p>
        </w:tc>
        <w:tc>
          <w:tcPr>
            <w:tcW w:w="2199" w:type="dxa"/>
          </w:tcPr>
          <w:p w:rsidR="00D578E3" w:rsidRPr="00382FFA" w:rsidP="00583CEE" w14:paraId="227CFA73" w14:textId="513159D5">
            <w:pPr>
              <w:snapToGrid w:val="0"/>
              <w:spacing w:before="20" w:after="2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 xml:space="preserve">SAP PM </w:t>
            </w:r>
            <w:r w:rsidRPr="00382FFA" w:rsidR="00EE6203">
              <w:rPr>
                <w:rFonts w:ascii="Cambria" w:eastAsia="Calibri" w:hAnsi="Cambria"/>
                <w:sz w:val="22"/>
                <w:szCs w:val="22"/>
              </w:rPr>
              <w:t>Consultant</w:t>
            </w:r>
          </w:p>
        </w:tc>
        <w:tc>
          <w:tcPr>
            <w:tcW w:w="2531" w:type="dxa"/>
          </w:tcPr>
          <w:p w:rsidR="00D578E3" w:rsidRPr="00382FFA" w:rsidP="00583CEE" w14:paraId="2FA0DBB4" w14:textId="46C29FE2">
            <w:pPr>
              <w:snapToGrid w:val="0"/>
              <w:spacing w:before="20" w:after="2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System Engineer</w:t>
            </w:r>
          </w:p>
        </w:tc>
        <w:tc>
          <w:tcPr>
            <w:tcW w:w="1900" w:type="dxa"/>
          </w:tcPr>
          <w:p w:rsidR="00D578E3" w:rsidRPr="00382FFA" w:rsidP="00B569F9" w14:paraId="49195EA2" w14:textId="2FA95942">
            <w:pPr>
              <w:snapToGrid w:val="0"/>
              <w:spacing w:before="20" w:after="2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Past</w:t>
            </w:r>
          </w:p>
        </w:tc>
      </w:tr>
      <w:tr w14:paraId="209442D7" w14:textId="77777777" w:rsidTr="00D578E3">
        <w:tblPrEx>
          <w:tblW w:w="9191" w:type="dxa"/>
          <w:tblLayout w:type="fixed"/>
          <w:tblLook w:val="0000"/>
        </w:tblPrEx>
        <w:trPr>
          <w:trHeight w:val="420"/>
        </w:trPr>
        <w:tc>
          <w:tcPr>
            <w:tcW w:w="2561" w:type="dxa"/>
          </w:tcPr>
          <w:p w:rsidR="00D578E3" w:rsidRPr="00382FFA" w:rsidP="005A334D" w14:paraId="5A65986F" w14:textId="5664F0FC">
            <w:pPr>
              <w:tabs>
                <w:tab w:val="left" w:pos="405"/>
              </w:tabs>
              <w:snapToGrid w:val="0"/>
              <w:spacing w:before="20" w:after="20"/>
              <w:contextualSpacing/>
              <w:jc w:val="both"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Infosys Limited</w:t>
            </w:r>
          </w:p>
        </w:tc>
        <w:tc>
          <w:tcPr>
            <w:tcW w:w="2199" w:type="dxa"/>
          </w:tcPr>
          <w:p w:rsidR="00D578E3" w:rsidRPr="00382FFA" w:rsidP="005A334D" w14:paraId="0695B24B" w14:textId="77777777">
            <w:pPr>
              <w:tabs>
                <w:tab w:val="left" w:pos="405"/>
              </w:tabs>
              <w:snapToGrid w:val="0"/>
              <w:spacing w:before="20" w:after="2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SAP PM ASSOCIATE CONSULTANT</w:t>
            </w:r>
          </w:p>
        </w:tc>
        <w:tc>
          <w:tcPr>
            <w:tcW w:w="2531" w:type="dxa"/>
          </w:tcPr>
          <w:p w:rsidR="00D578E3" w:rsidRPr="00382FFA" w:rsidP="005A334D" w14:paraId="37E5A42A" w14:textId="77777777">
            <w:pPr>
              <w:tabs>
                <w:tab w:val="left" w:pos="405"/>
              </w:tabs>
              <w:snapToGrid w:val="0"/>
              <w:spacing w:before="20" w:after="2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SAP PM ASSOCIATE CONSULTANT</w:t>
            </w:r>
          </w:p>
        </w:tc>
        <w:tc>
          <w:tcPr>
            <w:tcW w:w="1900" w:type="dxa"/>
          </w:tcPr>
          <w:p w:rsidR="00D578E3" w:rsidRPr="00382FFA" w:rsidP="005A334D" w14:paraId="7FD7AC95" w14:textId="4799B756">
            <w:pPr>
              <w:tabs>
                <w:tab w:val="left" w:pos="405"/>
              </w:tabs>
              <w:snapToGrid w:val="0"/>
              <w:spacing w:before="20" w:after="2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Past</w:t>
            </w:r>
          </w:p>
        </w:tc>
      </w:tr>
      <w:tr w14:paraId="41A1D728" w14:textId="77777777" w:rsidTr="00D578E3">
        <w:tblPrEx>
          <w:tblW w:w="9191" w:type="dxa"/>
          <w:tblLayout w:type="fixed"/>
          <w:tblLook w:val="0000"/>
        </w:tblPrEx>
        <w:trPr>
          <w:trHeight w:val="464"/>
        </w:trPr>
        <w:tc>
          <w:tcPr>
            <w:tcW w:w="2561" w:type="dxa"/>
          </w:tcPr>
          <w:p w:rsidR="00D578E3" w:rsidRPr="00382FFA" w:rsidP="005A334D" w14:paraId="72D4EF18" w14:textId="00448A69">
            <w:pPr>
              <w:tabs>
                <w:tab w:val="left" w:pos="405"/>
              </w:tabs>
              <w:snapToGrid w:val="0"/>
              <w:spacing w:before="20" w:after="20"/>
              <w:contextualSpacing/>
              <w:jc w:val="both"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 xml:space="preserve">DPS Eastern </w:t>
            </w:r>
            <w:r w:rsidRPr="00382FFA">
              <w:rPr>
                <w:rFonts w:ascii="Cambria" w:eastAsia="Calibri" w:hAnsi="Cambria"/>
                <w:sz w:val="22"/>
                <w:szCs w:val="22"/>
              </w:rPr>
              <w:t>Pvt.</w:t>
            </w:r>
            <w:r w:rsidRPr="00382FFA">
              <w:rPr>
                <w:rFonts w:ascii="Cambria" w:eastAsia="Calibri" w:hAnsi="Cambria"/>
                <w:sz w:val="22"/>
                <w:szCs w:val="22"/>
              </w:rPr>
              <w:t xml:space="preserve"> </w:t>
            </w:r>
            <w:r w:rsidRPr="00382FFA" w:rsidR="00105938">
              <w:rPr>
                <w:rFonts w:ascii="Cambria" w:eastAsia="Calibri" w:hAnsi="Cambria"/>
                <w:sz w:val="22"/>
                <w:szCs w:val="22"/>
              </w:rPr>
              <w:t>Ltd. (</w:t>
            </w:r>
            <w:r w:rsidRPr="00382FFA" w:rsidR="00194EE2">
              <w:rPr>
                <w:rFonts w:ascii="Cambria" w:eastAsia="Calibri" w:hAnsi="Cambria"/>
                <w:sz w:val="22"/>
                <w:szCs w:val="22"/>
              </w:rPr>
              <w:t>Tata Steel)</w:t>
            </w:r>
          </w:p>
        </w:tc>
        <w:tc>
          <w:tcPr>
            <w:tcW w:w="2199" w:type="dxa"/>
          </w:tcPr>
          <w:p w:rsidR="00D578E3" w:rsidRPr="00382FFA" w:rsidP="005A334D" w14:paraId="6DE56660" w14:textId="77777777">
            <w:pPr>
              <w:tabs>
                <w:tab w:val="left" w:pos="405"/>
              </w:tabs>
              <w:snapToGrid w:val="0"/>
              <w:spacing w:before="20" w:after="20"/>
              <w:jc w:val="both"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SAP PM Associate</w:t>
            </w:r>
          </w:p>
        </w:tc>
        <w:tc>
          <w:tcPr>
            <w:tcW w:w="2531" w:type="dxa"/>
          </w:tcPr>
          <w:p w:rsidR="00D578E3" w:rsidRPr="00382FFA" w:rsidP="005A334D" w14:paraId="1495580E" w14:textId="77777777">
            <w:pPr>
              <w:tabs>
                <w:tab w:val="left" w:pos="405"/>
              </w:tabs>
              <w:snapToGrid w:val="0"/>
              <w:spacing w:before="20" w:after="20"/>
              <w:jc w:val="both"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SAP PM Associate</w:t>
            </w:r>
          </w:p>
        </w:tc>
        <w:tc>
          <w:tcPr>
            <w:tcW w:w="1900" w:type="dxa"/>
          </w:tcPr>
          <w:p w:rsidR="00D578E3" w:rsidRPr="00382FFA" w:rsidP="005A334D" w14:paraId="405FC935" w14:textId="77777777">
            <w:pPr>
              <w:tabs>
                <w:tab w:val="left" w:pos="405"/>
              </w:tabs>
              <w:snapToGrid w:val="0"/>
              <w:spacing w:before="20" w:after="20"/>
              <w:jc w:val="both"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Past</w:t>
            </w:r>
          </w:p>
        </w:tc>
      </w:tr>
      <w:tr w14:paraId="67FADABA" w14:textId="77777777" w:rsidTr="00D578E3">
        <w:tblPrEx>
          <w:tblW w:w="9191" w:type="dxa"/>
          <w:tblLayout w:type="fixed"/>
          <w:tblLook w:val="0000"/>
        </w:tblPrEx>
        <w:trPr>
          <w:trHeight w:val="464"/>
        </w:trPr>
        <w:tc>
          <w:tcPr>
            <w:tcW w:w="2561" w:type="dxa"/>
          </w:tcPr>
          <w:p w:rsidR="00D578E3" w:rsidRPr="00382FFA" w:rsidP="005A334D" w14:paraId="78C7FEFB" w14:textId="69DE7897">
            <w:pPr>
              <w:tabs>
                <w:tab w:val="left" w:pos="405"/>
              </w:tabs>
              <w:snapToGrid w:val="0"/>
              <w:spacing w:before="20" w:after="20"/>
              <w:contextualSpacing/>
              <w:jc w:val="both"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 xml:space="preserve"> Livelihood </w:t>
            </w:r>
            <w:r w:rsidRPr="00382FFA" w:rsidR="00105938">
              <w:rPr>
                <w:rFonts w:ascii="Cambria" w:eastAsia="Calibri" w:hAnsi="Cambria"/>
                <w:sz w:val="22"/>
                <w:szCs w:val="22"/>
              </w:rPr>
              <w:t>System (</w:t>
            </w:r>
            <w:r w:rsidRPr="00382FFA" w:rsidR="00194EE2">
              <w:rPr>
                <w:rFonts w:ascii="Cambria" w:eastAsia="Calibri" w:hAnsi="Cambria"/>
                <w:sz w:val="22"/>
                <w:szCs w:val="22"/>
              </w:rPr>
              <w:t>Tata Steel)</w:t>
            </w:r>
          </w:p>
        </w:tc>
        <w:tc>
          <w:tcPr>
            <w:tcW w:w="2199" w:type="dxa"/>
          </w:tcPr>
          <w:p w:rsidR="00D578E3" w:rsidRPr="00382FFA" w:rsidP="005A334D" w14:paraId="2B8DE124" w14:textId="77777777">
            <w:pPr>
              <w:tabs>
                <w:tab w:val="left" w:pos="405"/>
              </w:tabs>
              <w:snapToGrid w:val="0"/>
              <w:spacing w:before="20" w:after="20"/>
              <w:jc w:val="both"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SAP PM Associate</w:t>
            </w:r>
          </w:p>
        </w:tc>
        <w:tc>
          <w:tcPr>
            <w:tcW w:w="2531" w:type="dxa"/>
          </w:tcPr>
          <w:p w:rsidR="00D578E3" w:rsidRPr="00382FFA" w:rsidP="005A334D" w14:paraId="7D02E297" w14:textId="77777777">
            <w:pPr>
              <w:tabs>
                <w:tab w:val="left" w:pos="405"/>
              </w:tabs>
              <w:snapToGrid w:val="0"/>
              <w:spacing w:before="20" w:after="20"/>
              <w:jc w:val="both"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SAP PM Associate</w:t>
            </w:r>
          </w:p>
        </w:tc>
        <w:tc>
          <w:tcPr>
            <w:tcW w:w="1900" w:type="dxa"/>
          </w:tcPr>
          <w:p w:rsidR="00D578E3" w:rsidRPr="00382FFA" w:rsidP="005A334D" w14:paraId="72BBA3C1" w14:textId="77777777">
            <w:pPr>
              <w:tabs>
                <w:tab w:val="left" w:pos="405"/>
              </w:tabs>
              <w:snapToGrid w:val="0"/>
              <w:spacing w:before="20" w:after="20"/>
              <w:jc w:val="both"/>
              <w:rPr>
                <w:rFonts w:ascii="Cambria" w:eastAsia="Calibri" w:hAnsi="Cambria"/>
                <w:sz w:val="22"/>
                <w:szCs w:val="22"/>
              </w:rPr>
            </w:pPr>
            <w:r w:rsidRPr="00382FFA">
              <w:rPr>
                <w:rFonts w:ascii="Cambria" w:eastAsia="Calibri" w:hAnsi="Cambria"/>
                <w:sz w:val="22"/>
                <w:szCs w:val="22"/>
              </w:rPr>
              <w:t>Past</w:t>
            </w:r>
          </w:p>
        </w:tc>
      </w:tr>
    </w:tbl>
    <w:p w:rsidR="00F535AE" w:rsidRPr="00D32386" w:rsidP="00F535AE" w14:paraId="1DA60BB5" w14:textId="77777777">
      <w:pPr>
        <w:tabs>
          <w:tab w:val="left" w:pos="2171"/>
        </w:tabs>
        <w:contextualSpacing/>
        <w:rPr>
          <w:rFonts w:ascii="Calibri" w:hAnsi="Calibri"/>
          <w:b/>
          <w:bCs/>
          <w:color w:val="00007F"/>
          <w:szCs w:val="18"/>
          <w:lang w:val="en-US"/>
        </w:rPr>
      </w:pPr>
    </w:p>
    <w:p w:rsidR="00397042" w:rsidRPr="00D32386" w:rsidP="00E037B0" w14:paraId="061BD515" w14:textId="77777777">
      <w:pPr>
        <w:tabs>
          <w:tab w:val="left" w:pos="2171"/>
        </w:tabs>
        <w:ind w:left="-360"/>
        <w:contextualSpacing/>
        <w:jc w:val="both"/>
        <w:rPr>
          <w:rFonts w:ascii="Calibri" w:hAnsi="Calibri"/>
          <w:b/>
          <w:bCs/>
          <w:color w:val="00007F"/>
          <w:sz w:val="24"/>
          <w:szCs w:val="24"/>
          <w:lang w:val="en-US"/>
        </w:rPr>
      </w:pP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 xml:space="preserve">Experience </w:t>
      </w:r>
      <w:r w:rsidR="00B21A3A">
        <w:rPr>
          <w:rFonts w:ascii="Calibri" w:hAnsi="Calibri"/>
          <w:b/>
          <w:bCs/>
          <w:color w:val="00007F"/>
          <w:sz w:val="24"/>
          <w:szCs w:val="24"/>
          <w:lang w:val="en-US"/>
        </w:rPr>
        <w:t>S</w:t>
      </w:r>
      <w:r w:rsidRPr="00D32386" w:rsidR="00AA2896">
        <w:rPr>
          <w:rFonts w:ascii="Calibri" w:hAnsi="Calibri"/>
          <w:b/>
          <w:bCs/>
          <w:color w:val="00007F"/>
          <w:sz w:val="24"/>
          <w:szCs w:val="24"/>
          <w:lang w:val="en-US"/>
        </w:rPr>
        <w:t>ummary:</w:t>
      </w:r>
    </w:p>
    <w:p w:rsidR="003473AD" w:rsidRPr="00D32386" w:rsidP="00583CEE" w14:paraId="74CA2E30" w14:textId="77777777">
      <w:pPr>
        <w:tabs>
          <w:tab w:val="left" w:pos="2171"/>
        </w:tabs>
        <w:ind w:left="-360"/>
        <w:contextualSpacing/>
        <w:rPr>
          <w:rFonts w:ascii="Calibri" w:hAnsi="Calibri"/>
          <w:b/>
          <w:bCs/>
          <w:color w:val="00007F"/>
          <w:szCs w:val="18"/>
          <w:lang w:val="en-US"/>
        </w:rPr>
      </w:pPr>
    </w:p>
    <w:p w:rsidR="00B21A3A" w:rsidP="00C727AA" w14:paraId="0B5AE40C" w14:textId="66D2E18B">
      <w:pPr>
        <w:contextualSpacing/>
        <w:jc w:val="both"/>
        <w:rPr>
          <w:rFonts w:ascii="Calibri" w:hAnsi="Calibri"/>
          <w:bCs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 xml:space="preserve">I </w:t>
      </w:r>
      <w:r w:rsidRPr="00382FFA" w:rsidR="009679A9">
        <w:rPr>
          <w:rFonts w:ascii="Cambria" w:eastAsia="Calibri" w:hAnsi="Cambria"/>
          <w:sz w:val="22"/>
          <w:szCs w:val="22"/>
        </w:rPr>
        <w:t xml:space="preserve">have </w:t>
      </w:r>
      <w:r w:rsidRPr="00382FFA" w:rsidR="001F2798">
        <w:rPr>
          <w:rFonts w:ascii="Cambria" w:eastAsia="Calibri" w:hAnsi="Cambria"/>
          <w:sz w:val="22"/>
          <w:szCs w:val="22"/>
        </w:rPr>
        <w:t xml:space="preserve">total </w:t>
      </w:r>
      <w:r w:rsidR="0043001D">
        <w:rPr>
          <w:rFonts w:ascii="Cambria" w:eastAsia="Calibri" w:hAnsi="Cambria"/>
          <w:sz w:val="22"/>
          <w:szCs w:val="22"/>
        </w:rPr>
        <w:t>5.</w:t>
      </w:r>
      <w:r w:rsidR="004915FD">
        <w:rPr>
          <w:rFonts w:ascii="Cambria" w:eastAsia="Calibri" w:hAnsi="Cambria"/>
          <w:sz w:val="22"/>
          <w:szCs w:val="22"/>
        </w:rPr>
        <w:t>10</w:t>
      </w:r>
      <w:r w:rsidRPr="00382FFA" w:rsidR="007A7265">
        <w:rPr>
          <w:rFonts w:ascii="Cambria" w:eastAsia="Calibri" w:hAnsi="Cambria"/>
          <w:sz w:val="22"/>
          <w:szCs w:val="22"/>
        </w:rPr>
        <w:t xml:space="preserve"> </w:t>
      </w:r>
      <w:r w:rsidRPr="00382FFA" w:rsidR="00B92F12">
        <w:rPr>
          <w:rFonts w:ascii="Cambria" w:eastAsia="Calibri" w:hAnsi="Cambria"/>
          <w:sz w:val="22"/>
          <w:szCs w:val="22"/>
        </w:rPr>
        <w:t>years</w:t>
      </w:r>
      <w:r w:rsidRPr="00382FFA" w:rsidR="00FF5C13">
        <w:rPr>
          <w:rFonts w:ascii="Cambria" w:eastAsia="Calibri" w:hAnsi="Cambria"/>
          <w:sz w:val="22"/>
          <w:szCs w:val="22"/>
        </w:rPr>
        <w:t xml:space="preserve"> </w:t>
      </w:r>
      <w:r w:rsidRPr="00382FFA" w:rsidR="00187B81">
        <w:rPr>
          <w:rFonts w:ascii="Cambria" w:eastAsia="Calibri" w:hAnsi="Cambria"/>
          <w:sz w:val="22"/>
          <w:szCs w:val="22"/>
        </w:rPr>
        <w:t xml:space="preserve">of </w:t>
      </w:r>
      <w:r w:rsidRPr="00382FFA" w:rsidR="009679A9">
        <w:rPr>
          <w:rFonts w:ascii="Cambria" w:eastAsia="Calibri" w:hAnsi="Cambria"/>
          <w:sz w:val="22"/>
          <w:szCs w:val="22"/>
        </w:rPr>
        <w:t>SAP</w:t>
      </w:r>
      <w:r w:rsidRPr="00382FFA" w:rsidR="009F143A">
        <w:rPr>
          <w:rFonts w:ascii="Cambria" w:eastAsia="Calibri" w:hAnsi="Cambria"/>
          <w:sz w:val="22"/>
          <w:szCs w:val="22"/>
        </w:rPr>
        <w:t xml:space="preserve"> </w:t>
      </w:r>
      <w:r w:rsidRPr="00382FFA" w:rsidR="004008C1">
        <w:rPr>
          <w:rFonts w:ascii="Cambria" w:eastAsia="Calibri" w:hAnsi="Cambria"/>
          <w:sz w:val="22"/>
          <w:szCs w:val="22"/>
        </w:rPr>
        <w:t>PM</w:t>
      </w:r>
      <w:r w:rsidRPr="00382FFA" w:rsidR="00C44911">
        <w:rPr>
          <w:rFonts w:ascii="Cambria" w:eastAsia="Calibri" w:hAnsi="Cambria"/>
          <w:sz w:val="22"/>
          <w:szCs w:val="22"/>
        </w:rPr>
        <w:t xml:space="preserve"> Support </w:t>
      </w:r>
      <w:r w:rsidRPr="00382FFA" w:rsidR="009F143A">
        <w:rPr>
          <w:rFonts w:ascii="Cambria" w:eastAsia="Calibri" w:hAnsi="Cambria"/>
          <w:sz w:val="22"/>
          <w:szCs w:val="22"/>
        </w:rPr>
        <w:t xml:space="preserve">experience. </w:t>
      </w:r>
      <w:r w:rsidRPr="00382FFA" w:rsidR="007B3392">
        <w:rPr>
          <w:rFonts w:ascii="Cambria" w:eastAsia="Calibri" w:hAnsi="Cambria"/>
          <w:sz w:val="22"/>
          <w:szCs w:val="22"/>
        </w:rPr>
        <w:t>I ha</w:t>
      </w:r>
      <w:r w:rsidRPr="00382FFA" w:rsidR="00D10FB0">
        <w:rPr>
          <w:rFonts w:ascii="Cambria" w:eastAsia="Calibri" w:hAnsi="Cambria"/>
          <w:sz w:val="22"/>
          <w:szCs w:val="22"/>
        </w:rPr>
        <w:t xml:space="preserve">ve </w:t>
      </w:r>
      <w:r w:rsidRPr="00382FFA" w:rsidR="009F143A">
        <w:rPr>
          <w:rFonts w:ascii="Cambria" w:eastAsia="Calibri" w:hAnsi="Cambria"/>
          <w:sz w:val="22"/>
          <w:szCs w:val="22"/>
        </w:rPr>
        <w:t>done one</w:t>
      </w:r>
      <w:r w:rsidRPr="00382FFA">
        <w:rPr>
          <w:rFonts w:ascii="Cambria" w:eastAsia="Calibri" w:hAnsi="Cambria"/>
          <w:sz w:val="22"/>
          <w:szCs w:val="22"/>
        </w:rPr>
        <w:t xml:space="preserve"> full life cycle impleme</w:t>
      </w:r>
      <w:r w:rsidRPr="00382FFA" w:rsidR="00F16215">
        <w:rPr>
          <w:rFonts w:ascii="Cambria" w:eastAsia="Calibri" w:hAnsi="Cambria"/>
          <w:sz w:val="22"/>
          <w:szCs w:val="22"/>
        </w:rPr>
        <w:t>ntations</w:t>
      </w:r>
      <w:r w:rsidRPr="00382FFA" w:rsidR="00D26C70">
        <w:rPr>
          <w:rFonts w:ascii="Cambria" w:eastAsia="Calibri" w:hAnsi="Cambria"/>
          <w:sz w:val="22"/>
          <w:szCs w:val="22"/>
        </w:rPr>
        <w:t xml:space="preserve"> and various </w:t>
      </w:r>
      <w:r w:rsidRPr="00382FFA" w:rsidR="003F3A54">
        <w:rPr>
          <w:rFonts w:ascii="Cambria" w:eastAsia="Calibri" w:hAnsi="Cambria"/>
          <w:sz w:val="22"/>
          <w:szCs w:val="22"/>
        </w:rPr>
        <w:t>developed custom</w:t>
      </w:r>
      <w:r w:rsidRPr="00382FFA" w:rsidR="00C44911">
        <w:rPr>
          <w:rFonts w:ascii="Cambria" w:eastAsia="Calibri" w:hAnsi="Cambria"/>
          <w:sz w:val="22"/>
          <w:szCs w:val="22"/>
        </w:rPr>
        <w:t xml:space="preserve"> </w:t>
      </w:r>
      <w:r w:rsidRPr="00382FFA" w:rsidR="003F3A54">
        <w:rPr>
          <w:rFonts w:ascii="Cambria" w:eastAsia="Calibri" w:hAnsi="Cambria"/>
          <w:sz w:val="22"/>
          <w:szCs w:val="22"/>
        </w:rPr>
        <w:t>Reports</w:t>
      </w:r>
      <w:r w:rsidRPr="00382FFA">
        <w:rPr>
          <w:rFonts w:ascii="Cambria" w:eastAsia="Calibri" w:hAnsi="Cambria"/>
          <w:sz w:val="22"/>
          <w:szCs w:val="22"/>
        </w:rPr>
        <w:t xml:space="preserve"> </w:t>
      </w:r>
      <w:r w:rsidRPr="00382FFA" w:rsidR="00105938">
        <w:rPr>
          <w:rFonts w:ascii="Cambria" w:eastAsia="Calibri" w:hAnsi="Cambria"/>
          <w:sz w:val="22"/>
          <w:szCs w:val="22"/>
        </w:rPr>
        <w:t>in</w:t>
      </w:r>
      <w:r w:rsidRPr="00382FFA" w:rsidR="003F3A54">
        <w:rPr>
          <w:rFonts w:ascii="Cambria" w:eastAsia="Calibri" w:hAnsi="Cambria"/>
          <w:sz w:val="22"/>
          <w:szCs w:val="22"/>
        </w:rPr>
        <w:t xml:space="preserve"> Tata </w:t>
      </w:r>
      <w:r w:rsidRPr="00382FFA" w:rsidR="00981405">
        <w:rPr>
          <w:rFonts w:ascii="Cambria" w:eastAsia="Calibri" w:hAnsi="Cambria"/>
          <w:sz w:val="22"/>
          <w:szCs w:val="22"/>
        </w:rPr>
        <w:t>Steel,</w:t>
      </w:r>
      <w:r w:rsidRPr="00382FFA" w:rsidR="004E456D">
        <w:rPr>
          <w:rFonts w:ascii="Cambria" w:eastAsia="Calibri" w:hAnsi="Cambria"/>
          <w:sz w:val="22"/>
          <w:szCs w:val="22"/>
        </w:rPr>
        <w:t xml:space="preserve"> </w:t>
      </w:r>
      <w:r w:rsidRPr="00382FFA" w:rsidR="00B55A29">
        <w:rPr>
          <w:rFonts w:ascii="Cambria" w:eastAsia="Calibri" w:hAnsi="Cambria"/>
          <w:sz w:val="22"/>
          <w:szCs w:val="22"/>
        </w:rPr>
        <w:t>Now I</w:t>
      </w:r>
      <w:r w:rsidRPr="00382FFA" w:rsidR="00981405">
        <w:rPr>
          <w:rFonts w:ascii="Cambria" w:eastAsia="Calibri" w:hAnsi="Cambria"/>
          <w:sz w:val="22"/>
          <w:szCs w:val="22"/>
        </w:rPr>
        <w:t xml:space="preserve"> a</w:t>
      </w:r>
      <w:r w:rsidRPr="00382FFA" w:rsidR="00B55A29">
        <w:rPr>
          <w:rFonts w:ascii="Cambria" w:eastAsia="Calibri" w:hAnsi="Cambria"/>
          <w:sz w:val="22"/>
          <w:szCs w:val="22"/>
        </w:rPr>
        <w:t>m Working in</w:t>
      </w:r>
      <w:r w:rsidRPr="00382FFA" w:rsidR="00105938">
        <w:rPr>
          <w:rFonts w:ascii="Cambria" w:eastAsia="Calibri" w:hAnsi="Cambria"/>
          <w:sz w:val="22"/>
          <w:szCs w:val="22"/>
        </w:rPr>
        <w:t xml:space="preserve"> </w:t>
      </w:r>
      <w:r w:rsidRPr="00382FFA" w:rsidR="004008C1">
        <w:rPr>
          <w:rFonts w:ascii="Cambria" w:eastAsia="Calibri" w:hAnsi="Cambria"/>
          <w:sz w:val="22"/>
          <w:szCs w:val="22"/>
        </w:rPr>
        <w:t xml:space="preserve">S4 Hana. </w:t>
      </w:r>
      <w:r w:rsidRPr="00382FFA" w:rsidR="00D10FB0">
        <w:rPr>
          <w:rFonts w:ascii="Cambria" w:eastAsia="Calibri" w:hAnsi="Cambria"/>
          <w:sz w:val="22"/>
          <w:szCs w:val="22"/>
        </w:rPr>
        <w:t>I have</w:t>
      </w:r>
      <w:r w:rsidRPr="00382FFA" w:rsidR="008C3DDC">
        <w:rPr>
          <w:rFonts w:ascii="Cambria" w:eastAsia="Calibri" w:hAnsi="Cambria"/>
          <w:sz w:val="22"/>
          <w:szCs w:val="22"/>
        </w:rPr>
        <w:t xml:space="preserve"> conducted various </w:t>
      </w:r>
      <w:r w:rsidRPr="00382FFA">
        <w:rPr>
          <w:rFonts w:ascii="Cambria" w:eastAsia="Calibri" w:hAnsi="Cambria"/>
          <w:sz w:val="22"/>
          <w:szCs w:val="22"/>
        </w:rPr>
        <w:t xml:space="preserve">End </w:t>
      </w:r>
      <w:r w:rsidRPr="00382FFA" w:rsidR="00B55A29">
        <w:rPr>
          <w:rFonts w:ascii="Cambria" w:eastAsia="Calibri" w:hAnsi="Cambria"/>
          <w:sz w:val="22"/>
          <w:szCs w:val="22"/>
        </w:rPr>
        <w:t>Users</w:t>
      </w:r>
      <w:r w:rsidRPr="00382FFA">
        <w:rPr>
          <w:rFonts w:ascii="Cambria" w:eastAsia="Calibri" w:hAnsi="Cambria"/>
          <w:sz w:val="22"/>
          <w:szCs w:val="22"/>
        </w:rPr>
        <w:t xml:space="preserve"> training</w:t>
      </w:r>
      <w:r w:rsidRPr="00382FFA" w:rsidR="003F3A54">
        <w:rPr>
          <w:rFonts w:ascii="Cambria" w:eastAsia="Calibri" w:hAnsi="Cambria"/>
          <w:sz w:val="22"/>
          <w:szCs w:val="22"/>
        </w:rPr>
        <w:t xml:space="preserve"> as </w:t>
      </w:r>
      <w:r w:rsidRPr="00382FFA" w:rsidR="00981405">
        <w:rPr>
          <w:rFonts w:ascii="Cambria" w:eastAsia="Calibri" w:hAnsi="Cambria"/>
          <w:sz w:val="22"/>
          <w:szCs w:val="22"/>
        </w:rPr>
        <w:t>trainer</w:t>
      </w:r>
      <w:r w:rsidR="00981405">
        <w:rPr>
          <w:rFonts w:ascii="Calibri" w:hAnsi="Calibri"/>
          <w:bCs/>
          <w:sz w:val="22"/>
          <w:szCs w:val="22"/>
        </w:rPr>
        <w:t>.</w:t>
      </w:r>
    </w:p>
    <w:p w:rsidR="00C727AA" w:rsidRPr="00C727AA" w:rsidP="00C727AA" w14:paraId="38EB5689" w14:textId="77777777">
      <w:pPr>
        <w:contextualSpacing/>
        <w:jc w:val="both"/>
        <w:rPr>
          <w:rFonts w:ascii="Calibri" w:hAnsi="Calibri"/>
          <w:bCs/>
          <w:sz w:val="22"/>
          <w:szCs w:val="22"/>
        </w:rPr>
      </w:pPr>
    </w:p>
    <w:p w:rsidR="00FC6632" w:rsidRPr="00D32386" w:rsidP="00FC6632" w14:paraId="376385C2" w14:textId="77777777">
      <w:pPr>
        <w:ind w:left="-360"/>
        <w:contextualSpacing/>
        <w:rPr>
          <w:rFonts w:ascii="Calibri" w:hAnsi="Calibri"/>
          <w:b/>
          <w:bCs/>
          <w:color w:val="00007F"/>
          <w:szCs w:val="18"/>
        </w:rPr>
      </w:pP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>Technical /</w:t>
      </w:r>
      <w:r w:rsidR="00B21A3A">
        <w:rPr>
          <w:rFonts w:ascii="Calibri" w:hAnsi="Calibri"/>
          <w:b/>
          <w:bCs/>
          <w:color w:val="00007F"/>
          <w:sz w:val="24"/>
          <w:szCs w:val="24"/>
          <w:lang w:val="en-US"/>
        </w:rPr>
        <w:t xml:space="preserve"> F</w:t>
      </w: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 xml:space="preserve">unctional </w:t>
      </w:r>
      <w:r w:rsidR="00B21A3A">
        <w:rPr>
          <w:rFonts w:ascii="Calibri" w:hAnsi="Calibri"/>
          <w:b/>
          <w:bCs/>
          <w:color w:val="00007F"/>
          <w:sz w:val="24"/>
          <w:szCs w:val="24"/>
          <w:lang w:val="en-US"/>
        </w:rPr>
        <w:t>S</w:t>
      </w: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>kills - SAP PM:</w:t>
      </w:r>
    </w:p>
    <w:p w:rsidR="00FC6632" w:rsidRPr="00D32386" w:rsidP="00FC6632" w14:paraId="000F41F7" w14:textId="77777777">
      <w:pPr>
        <w:ind w:left="-360"/>
        <w:contextualSpacing/>
        <w:rPr>
          <w:rFonts w:ascii="Calibri" w:hAnsi="Calibri"/>
          <w:b/>
          <w:bCs/>
          <w:color w:val="00007F"/>
          <w:szCs w:val="18"/>
        </w:rPr>
      </w:pPr>
    </w:p>
    <w:p w:rsidR="00594FF4" w:rsidP="00FC6632" w14:paraId="64625614" w14:textId="43A3B14C">
      <w:pPr>
        <w:contextualSpacing/>
        <w:jc w:val="both"/>
        <w:rPr>
          <w:rFonts w:ascii="Cambria" w:eastAsia="Calibri" w:hAnsi="Cambria"/>
          <w:sz w:val="22"/>
          <w:szCs w:val="22"/>
        </w:rPr>
      </w:pPr>
      <w:r w:rsidRPr="007B08A5">
        <w:rPr>
          <w:rFonts w:ascii="Calibri" w:hAnsi="Calibri"/>
          <w:b/>
          <w:bCs/>
          <w:color w:val="FFC000" w:themeColor="accent4"/>
          <w:sz w:val="22"/>
          <w:szCs w:val="22"/>
        </w:rPr>
        <w:t>Enterprise Structure</w:t>
      </w:r>
      <w:r w:rsidRPr="00D32386">
        <w:rPr>
          <w:rFonts w:ascii="Calibri" w:hAnsi="Calibri"/>
          <w:bCs/>
          <w:sz w:val="22"/>
          <w:szCs w:val="22"/>
        </w:rPr>
        <w:t xml:space="preserve">: </w:t>
      </w:r>
      <w:r w:rsidRPr="00382FFA">
        <w:rPr>
          <w:rFonts w:ascii="Cambria" w:eastAsia="Calibri" w:hAnsi="Cambria"/>
          <w:sz w:val="22"/>
          <w:szCs w:val="22"/>
        </w:rPr>
        <w:t xml:space="preserve">PM </w:t>
      </w:r>
      <w:r w:rsidRPr="00382FFA" w:rsidR="008B1C85">
        <w:rPr>
          <w:rFonts w:ascii="Cambria" w:eastAsia="Calibri" w:hAnsi="Cambria"/>
          <w:sz w:val="22"/>
          <w:szCs w:val="22"/>
        </w:rPr>
        <w:t>Organization Structure Centralized and Decentralized Planning and Planner Group.</w:t>
      </w:r>
    </w:p>
    <w:p w:rsidR="00382FFA" w:rsidRPr="00382FFA" w:rsidP="00FC6632" w14:paraId="79D596E2" w14:textId="77777777">
      <w:pPr>
        <w:contextualSpacing/>
        <w:jc w:val="both"/>
        <w:rPr>
          <w:rFonts w:ascii="Cambria" w:eastAsia="Calibri" w:hAnsi="Cambria"/>
          <w:sz w:val="22"/>
          <w:szCs w:val="22"/>
        </w:rPr>
      </w:pPr>
    </w:p>
    <w:p w:rsidR="00594FF4" w:rsidP="00FC6632" w14:paraId="2B8D23B2" w14:textId="59020A3F">
      <w:pPr>
        <w:contextualSpacing/>
        <w:jc w:val="both"/>
        <w:rPr>
          <w:rFonts w:ascii="Calibri" w:hAnsi="Calibri"/>
          <w:bCs/>
          <w:sz w:val="22"/>
          <w:szCs w:val="22"/>
        </w:rPr>
      </w:pPr>
      <w:r w:rsidRPr="007B08A5">
        <w:rPr>
          <w:rFonts w:ascii="Calibri" w:hAnsi="Calibri"/>
          <w:b/>
          <w:color w:val="FFC000" w:themeColor="accent4"/>
          <w:sz w:val="22"/>
          <w:szCs w:val="22"/>
        </w:rPr>
        <w:t>Master Data</w:t>
      </w:r>
      <w:r w:rsidRPr="00D32386">
        <w:rPr>
          <w:rFonts w:ascii="Calibri" w:hAnsi="Calibri"/>
          <w:bCs/>
          <w:sz w:val="22"/>
          <w:szCs w:val="22"/>
        </w:rPr>
        <w:t xml:space="preserve">: </w:t>
      </w:r>
      <w:r w:rsidRPr="00382FFA" w:rsidR="002138A3">
        <w:rPr>
          <w:rFonts w:ascii="Cambria" w:eastAsia="Calibri" w:hAnsi="Cambria"/>
          <w:sz w:val="22"/>
          <w:szCs w:val="22"/>
        </w:rPr>
        <w:t xml:space="preserve">Functional Location Master, </w:t>
      </w:r>
      <w:r w:rsidRPr="00382FFA">
        <w:rPr>
          <w:rFonts w:ascii="Cambria" w:eastAsia="Calibri" w:hAnsi="Cambria"/>
          <w:sz w:val="22"/>
          <w:szCs w:val="22"/>
        </w:rPr>
        <w:t xml:space="preserve">Equipment </w:t>
      </w:r>
      <w:r w:rsidRPr="00382FFA" w:rsidR="008B1C85">
        <w:rPr>
          <w:rFonts w:ascii="Cambria" w:eastAsia="Calibri" w:hAnsi="Cambria"/>
          <w:sz w:val="22"/>
          <w:szCs w:val="22"/>
        </w:rPr>
        <w:t>Master</w:t>
      </w:r>
      <w:r w:rsidRPr="00382FFA">
        <w:rPr>
          <w:rFonts w:ascii="Cambria" w:eastAsia="Calibri" w:hAnsi="Cambria"/>
          <w:sz w:val="22"/>
          <w:szCs w:val="22"/>
        </w:rPr>
        <w:t xml:space="preserve">, </w:t>
      </w:r>
      <w:r w:rsidRPr="00382FFA" w:rsidR="00105938">
        <w:rPr>
          <w:rFonts w:ascii="Cambria" w:eastAsia="Calibri" w:hAnsi="Cambria"/>
          <w:sz w:val="22"/>
          <w:szCs w:val="22"/>
        </w:rPr>
        <w:t>CatLog</w:t>
      </w:r>
      <w:r w:rsidRPr="00382FFA" w:rsidR="00C44911">
        <w:rPr>
          <w:rFonts w:ascii="Cambria" w:eastAsia="Calibri" w:hAnsi="Cambria"/>
          <w:sz w:val="22"/>
          <w:szCs w:val="22"/>
        </w:rPr>
        <w:t xml:space="preserve"> </w:t>
      </w:r>
      <w:r w:rsidRPr="00382FFA" w:rsidR="003E5E0F">
        <w:rPr>
          <w:rFonts w:ascii="Cambria" w:eastAsia="Calibri" w:hAnsi="Cambria"/>
          <w:sz w:val="22"/>
          <w:szCs w:val="22"/>
        </w:rPr>
        <w:t xml:space="preserve">Profile, </w:t>
      </w:r>
      <w:r w:rsidRPr="00382FFA" w:rsidR="008B1C85">
        <w:rPr>
          <w:rFonts w:ascii="Cambria" w:eastAsia="Calibri" w:hAnsi="Cambria"/>
          <w:sz w:val="22"/>
          <w:szCs w:val="22"/>
        </w:rPr>
        <w:t xml:space="preserve">Bills </w:t>
      </w:r>
      <w:r w:rsidRPr="00382FFA" w:rsidR="00C31604">
        <w:rPr>
          <w:rFonts w:ascii="Cambria" w:eastAsia="Calibri" w:hAnsi="Cambria"/>
          <w:sz w:val="22"/>
          <w:szCs w:val="22"/>
        </w:rPr>
        <w:t>of</w:t>
      </w:r>
      <w:r w:rsidRPr="00382FFA" w:rsidR="008B1C85">
        <w:rPr>
          <w:rFonts w:ascii="Cambria" w:eastAsia="Calibri" w:hAnsi="Cambria"/>
          <w:sz w:val="22"/>
          <w:szCs w:val="22"/>
        </w:rPr>
        <w:t xml:space="preserve"> Material, Measuring Point, </w:t>
      </w:r>
      <w:r w:rsidRPr="00382FFA" w:rsidR="002138A3">
        <w:rPr>
          <w:rFonts w:ascii="Cambria" w:eastAsia="Calibri" w:hAnsi="Cambria"/>
          <w:sz w:val="22"/>
          <w:szCs w:val="22"/>
        </w:rPr>
        <w:t xml:space="preserve">Work Centre, </w:t>
      </w:r>
      <w:r w:rsidRPr="00382FFA" w:rsidR="00105938">
        <w:rPr>
          <w:rFonts w:ascii="Cambria" w:eastAsia="Calibri" w:hAnsi="Cambria"/>
          <w:sz w:val="22"/>
          <w:szCs w:val="22"/>
        </w:rPr>
        <w:t>Task list</w:t>
      </w:r>
      <w:r w:rsidRPr="00382FFA" w:rsidR="008B1C85">
        <w:rPr>
          <w:rFonts w:ascii="Cambria" w:eastAsia="Calibri" w:hAnsi="Cambria"/>
          <w:sz w:val="22"/>
          <w:szCs w:val="22"/>
        </w:rPr>
        <w:t>, Warranty, Construction Type</w:t>
      </w:r>
      <w:r w:rsidRPr="00382FFA" w:rsidR="00B55A29">
        <w:rPr>
          <w:rFonts w:ascii="Cambria" w:eastAsia="Calibri" w:hAnsi="Cambria"/>
          <w:sz w:val="22"/>
          <w:szCs w:val="22"/>
        </w:rPr>
        <w:t xml:space="preserve">, </w:t>
      </w:r>
      <w:r w:rsidRPr="00382FFA">
        <w:rPr>
          <w:rFonts w:ascii="Cambria" w:eastAsia="Calibri" w:hAnsi="Cambria"/>
          <w:sz w:val="22"/>
          <w:szCs w:val="22"/>
        </w:rPr>
        <w:t xml:space="preserve">Maintenance </w:t>
      </w:r>
      <w:r w:rsidRPr="00382FFA" w:rsidR="002138A3">
        <w:rPr>
          <w:rFonts w:ascii="Cambria" w:eastAsia="Calibri" w:hAnsi="Cambria"/>
          <w:sz w:val="22"/>
          <w:szCs w:val="22"/>
        </w:rPr>
        <w:t>Plan</w:t>
      </w:r>
      <w:r w:rsidRPr="00382FFA" w:rsidR="00C44911">
        <w:rPr>
          <w:rFonts w:ascii="Cambria" w:eastAsia="Calibri" w:hAnsi="Cambria"/>
          <w:sz w:val="22"/>
          <w:szCs w:val="22"/>
        </w:rPr>
        <w:t xml:space="preserve"> </w:t>
      </w:r>
      <w:r w:rsidRPr="00382FFA" w:rsidR="00B21A3A">
        <w:rPr>
          <w:rFonts w:ascii="Cambria" w:eastAsia="Calibri" w:hAnsi="Cambria"/>
          <w:sz w:val="22"/>
          <w:szCs w:val="22"/>
        </w:rPr>
        <w:t>&amp;</w:t>
      </w:r>
      <w:r w:rsidRPr="00382FFA" w:rsidR="00C44911">
        <w:rPr>
          <w:rFonts w:ascii="Cambria" w:eastAsia="Calibri" w:hAnsi="Cambria"/>
          <w:sz w:val="22"/>
          <w:szCs w:val="22"/>
        </w:rPr>
        <w:t xml:space="preserve"> </w:t>
      </w:r>
      <w:r w:rsidRPr="00382FFA" w:rsidR="00B21A3A">
        <w:rPr>
          <w:rFonts w:ascii="Cambria" w:eastAsia="Calibri" w:hAnsi="Cambria"/>
          <w:sz w:val="22"/>
          <w:szCs w:val="22"/>
        </w:rPr>
        <w:t xml:space="preserve">Maintenance </w:t>
      </w:r>
      <w:r w:rsidRPr="00382FFA" w:rsidR="002138A3">
        <w:rPr>
          <w:rFonts w:ascii="Cambria" w:eastAsia="Calibri" w:hAnsi="Cambria"/>
          <w:sz w:val="22"/>
          <w:szCs w:val="22"/>
        </w:rPr>
        <w:t>Item, Cross</w:t>
      </w:r>
      <w:r w:rsidRPr="00382FFA" w:rsidR="008B1C85">
        <w:rPr>
          <w:rFonts w:ascii="Cambria" w:eastAsia="Calibri" w:hAnsi="Cambria"/>
          <w:sz w:val="22"/>
          <w:szCs w:val="22"/>
        </w:rPr>
        <w:t xml:space="preserve"> Application Component -</w:t>
      </w:r>
      <w:r w:rsidRPr="00382FFA">
        <w:rPr>
          <w:rFonts w:ascii="Cambria" w:eastAsia="Calibri" w:hAnsi="Cambria"/>
          <w:sz w:val="22"/>
          <w:szCs w:val="22"/>
        </w:rPr>
        <w:t>Classification System</w:t>
      </w:r>
      <w:r w:rsidRPr="00382FFA" w:rsidR="008B1C85">
        <w:rPr>
          <w:rFonts w:ascii="Cambria" w:eastAsia="Calibri" w:hAnsi="Cambria"/>
          <w:sz w:val="22"/>
          <w:szCs w:val="22"/>
        </w:rPr>
        <w:t xml:space="preserve">, </w:t>
      </w:r>
      <w:r w:rsidRPr="00382FFA" w:rsidR="00C31604">
        <w:rPr>
          <w:rFonts w:ascii="Cambria" w:eastAsia="Calibri" w:hAnsi="Cambria"/>
          <w:sz w:val="22"/>
          <w:szCs w:val="22"/>
        </w:rPr>
        <w:t>Permit</w:t>
      </w:r>
      <w:r w:rsidR="00C31604">
        <w:rPr>
          <w:rFonts w:ascii="Calibri" w:hAnsi="Calibri"/>
          <w:bCs/>
          <w:sz w:val="22"/>
          <w:szCs w:val="22"/>
        </w:rPr>
        <w:t>.</w:t>
      </w:r>
    </w:p>
    <w:p w:rsidR="002105B2" w:rsidRPr="00D32386" w:rsidP="00FC6632" w14:paraId="609F3064" w14:textId="77777777">
      <w:pPr>
        <w:contextualSpacing/>
        <w:jc w:val="both"/>
        <w:rPr>
          <w:rFonts w:ascii="Calibri" w:hAnsi="Calibri"/>
          <w:bCs/>
          <w:sz w:val="22"/>
          <w:szCs w:val="22"/>
        </w:rPr>
      </w:pPr>
    </w:p>
    <w:p w:rsidR="00FC6632" w:rsidRPr="00382FFA" w:rsidP="00FC6632" w14:paraId="5610462B" w14:textId="77777777">
      <w:pPr>
        <w:contextualSpacing/>
        <w:jc w:val="both"/>
        <w:rPr>
          <w:rFonts w:ascii="Cambria" w:eastAsia="Calibri" w:hAnsi="Cambria"/>
          <w:sz w:val="22"/>
          <w:szCs w:val="22"/>
        </w:rPr>
      </w:pPr>
      <w:r w:rsidRPr="007B08A5">
        <w:rPr>
          <w:rFonts w:ascii="Calibri" w:hAnsi="Calibri"/>
          <w:b/>
          <w:bCs/>
          <w:color w:val="FFC000" w:themeColor="accent4"/>
          <w:sz w:val="22"/>
          <w:szCs w:val="22"/>
        </w:rPr>
        <w:t>Maintenance Processes</w:t>
      </w:r>
      <w:r w:rsidRPr="00D32386">
        <w:rPr>
          <w:rFonts w:ascii="Calibri" w:hAnsi="Calibri"/>
          <w:bCs/>
          <w:sz w:val="22"/>
          <w:szCs w:val="22"/>
        </w:rPr>
        <w:t xml:space="preserve">: </w:t>
      </w:r>
      <w:r w:rsidRPr="00382FFA" w:rsidR="008B1C85">
        <w:rPr>
          <w:rFonts w:ascii="Cambria" w:eastAsia="Calibri" w:hAnsi="Cambria"/>
          <w:sz w:val="22"/>
          <w:szCs w:val="22"/>
        </w:rPr>
        <w:t>Corrective, B</w:t>
      </w:r>
      <w:r w:rsidRPr="00382FFA">
        <w:rPr>
          <w:rFonts w:ascii="Cambria" w:eastAsia="Calibri" w:hAnsi="Cambria"/>
          <w:sz w:val="22"/>
          <w:szCs w:val="22"/>
        </w:rPr>
        <w:t>reakdown</w:t>
      </w:r>
      <w:r w:rsidRPr="00382FFA" w:rsidR="008B1C85">
        <w:rPr>
          <w:rFonts w:ascii="Cambria" w:eastAsia="Calibri" w:hAnsi="Cambria"/>
          <w:sz w:val="22"/>
          <w:szCs w:val="22"/>
        </w:rPr>
        <w:t xml:space="preserve"> / Malfunction</w:t>
      </w:r>
      <w:r w:rsidRPr="00382FFA">
        <w:rPr>
          <w:rFonts w:ascii="Cambria" w:eastAsia="Calibri" w:hAnsi="Cambria"/>
          <w:sz w:val="22"/>
          <w:szCs w:val="22"/>
        </w:rPr>
        <w:t xml:space="preserve">, </w:t>
      </w:r>
      <w:r w:rsidRPr="00382FFA" w:rsidR="008B1C85">
        <w:rPr>
          <w:rFonts w:ascii="Cambria" w:eastAsia="Calibri" w:hAnsi="Cambria"/>
          <w:sz w:val="22"/>
          <w:szCs w:val="22"/>
        </w:rPr>
        <w:t>Preventive M</w:t>
      </w:r>
      <w:r w:rsidRPr="00382FFA">
        <w:rPr>
          <w:rFonts w:ascii="Cambria" w:eastAsia="Calibri" w:hAnsi="Cambria"/>
          <w:sz w:val="22"/>
          <w:szCs w:val="22"/>
        </w:rPr>
        <w:t xml:space="preserve">aintenance </w:t>
      </w:r>
      <w:r w:rsidRPr="00382FFA" w:rsidR="008B1C85">
        <w:rPr>
          <w:rFonts w:ascii="Cambria" w:eastAsia="Calibri" w:hAnsi="Cambria"/>
          <w:sz w:val="22"/>
          <w:szCs w:val="22"/>
        </w:rPr>
        <w:t>(</w:t>
      </w:r>
      <w:r w:rsidRPr="00382FFA" w:rsidR="00DA4D33">
        <w:rPr>
          <w:rFonts w:ascii="Cambria" w:eastAsia="Calibri" w:hAnsi="Cambria"/>
          <w:sz w:val="22"/>
          <w:szCs w:val="22"/>
        </w:rPr>
        <w:t>S</w:t>
      </w:r>
      <w:r w:rsidRPr="00382FFA" w:rsidR="008B1C85">
        <w:rPr>
          <w:rFonts w:ascii="Cambria" w:eastAsia="Calibri" w:hAnsi="Cambria"/>
          <w:sz w:val="22"/>
          <w:szCs w:val="22"/>
        </w:rPr>
        <w:t xml:space="preserve">ingle </w:t>
      </w:r>
      <w:r w:rsidRPr="00382FFA" w:rsidR="002138A3">
        <w:rPr>
          <w:rFonts w:ascii="Cambria" w:eastAsia="Calibri" w:hAnsi="Cambria"/>
          <w:sz w:val="22"/>
          <w:szCs w:val="22"/>
        </w:rPr>
        <w:t>C</w:t>
      </w:r>
      <w:r w:rsidRPr="00382FFA" w:rsidR="008B1C85">
        <w:rPr>
          <w:rFonts w:ascii="Cambria" w:eastAsia="Calibri" w:hAnsi="Cambria"/>
          <w:sz w:val="22"/>
          <w:szCs w:val="22"/>
        </w:rPr>
        <w:t xml:space="preserve">ycle, </w:t>
      </w:r>
      <w:r w:rsidRPr="00382FFA" w:rsidR="00DA4D33">
        <w:rPr>
          <w:rFonts w:ascii="Cambria" w:eastAsia="Calibri" w:hAnsi="Cambria"/>
          <w:sz w:val="22"/>
          <w:szCs w:val="22"/>
        </w:rPr>
        <w:t>S</w:t>
      </w:r>
      <w:r w:rsidRPr="00382FFA" w:rsidR="008B1C85">
        <w:rPr>
          <w:rFonts w:ascii="Cambria" w:eastAsia="Calibri" w:hAnsi="Cambria"/>
          <w:sz w:val="22"/>
          <w:szCs w:val="22"/>
        </w:rPr>
        <w:t xml:space="preserve">trategy </w:t>
      </w:r>
      <w:r w:rsidRPr="00382FFA" w:rsidR="002138A3">
        <w:rPr>
          <w:rFonts w:ascii="Cambria" w:eastAsia="Calibri" w:hAnsi="Cambria"/>
          <w:sz w:val="22"/>
          <w:szCs w:val="22"/>
        </w:rPr>
        <w:t>B</w:t>
      </w:r>
      <w:r w:rsidRPr="00382FFA" w:rsidR="008B1C85">
        <w:rPr>
          <w:rFonts w:ascii="Cambria" w:eastAsia="Calibri" w:hAnsi="Cambria"/>
          <w:sz w:val="22"/>
          <w:szCs w:val="22"/>
        </w:rPr>
        <w:t xml:space="preserve">ased, </w:t>
      </w:r>
      <w:r w:rsidRPr="00382FFA" w:rsidR="00B55A29">
        <w:rPr>
          <w:rFonts w:ascii="Cambria" w:eastAsia="Calibri" w:hAnsi="Cambria"/>
          <w:sz w:val="22"/>
          <w:szCs w:val="22"/>
        </w:rPr>
        <w:t>and Multiple</w:t>
      </w:r>
      <w:r w:rsidRPr="00382FFA" w:rsidR="00C44911">
        <w:rPr>
          <w:rFonts w:ascii="Cambria" w:eastAsia="Calibri" w:hAnsi="Cambria"/>
          <w:sz w:val="22"/>
          <w:szCs w:val="22"/>
        </w:rPr>
        <w:t xml:space="preserve"> </w:t>
      </w:r>
      <w:r w:rsidRPr="00382FFA" w:rsidR="002138A3">
        <w:rPr>
          <w:rFonts w:ascii="Cambria" w:eastAsia="Calibri" w:hAnsi="Cambria"/>
          <w:sz w:val="22"/>
          <w:szCs w:val="22"/>
        </w:rPr>
        <w:t>C</w:t>
      </w:r>
      <w:r w:rsidRPr="00382FFA" w:rsidR="008B1C85">
        <w:rPr>
          <w:rFonts w:ascii="Cambria" w:eastAsia="Calibri" w:hAnsi="Cambria"/>
          <w:sz w:val="22"/>
          <w:szCs w:val="22"/>
        </w:rPr>
        <w:t>ounter), Maintenance</w:t>
      </w:r>
      <w:r w:rsidRPr="00382FFA">
        <w:rPr>
          <w:rFonts w:ascii="Cambria" w:eastAsia="Calibri" w:hAnsi="Cambria"/>
          <w:sz w:val="22"/>
          <w:szCs w:val="22"/>
        </w:rPr>
        <w:t xml:space="preserve"> with </w:t>
      </w:r>
      <w:r w:rsidRPr="00382FFA" w:rsidR="002138A3">
        <w:rPr>
          <w:rFonts w:ascii="Cambria" w:eastAsia="Calibri" w:hAnsi="Cambria"/>
          <w:sz w:val="22"/>
          <w:szCs w:val="22"/>
        </w:rPr>
        <w:t>Internal and E</w:t>
      </w:r>
      <w:r w:rsidRPr="00382FFA">
        <w:rPr>
          <w:rFonts w:ascii="Cambria" w:eastAsia="Calibri" w:hAnsi="Cambria"/>
          <w:sz w:val="22"/>
          <w:szCs w:val="22"/>
        </w:rPr>
        <w:t xml:space="preserve">xternal </w:t>
      </w:r>
      <w:r w:rsidRPr="00382FFA" w:rsidR="00B55A29">
        <w:rPr>
          <w:rFonts w:ascii="Cambria" w:eastAsia="Calibri" w:hAnsi="Cambria"/>
          <w:sz w:val="22"/>
          <w:szCs w:val="22"/>
        </w:rPr>
        <w:t>service.</w:t>
      </w:r>
    </w:p>
    <w:p w:rsidR="00FC6632" w:rsidRPr="00382FFA" w:rsidP="00FC6632" w14:paraId="4960B14B" w14:textId="77777777">
      <w:pPr>
        <w:contextualSpacing/>
        <w:jc w:val="both"/>
        <w:rPr>
          <w:rFonts w:ascii="Cambria" w:eastAsia="Calibri" w:hAnsi="Cambria"/>
          <w:sz w:val="22"/>
          <w:szCs w:val="22"/>
        </w:rPr>
      </w:pPr>
    </w:p>
    <w:p w:rsidR="00B55A29" w:rsidRPr="00382FFA" w:rsidP="00F535AE" w14:paraId="1D7E63A3" w14:textId="77777777">
      <w:pPr>
        <w:contextualSpacing/>
        <w:jc w:val="both"/>
        <w:rPr>
          <w:rFonts w:ascii="Cambria" w:eastAsia="Calibri" w:hAnsi="Cambria"/>
          <w:sz w:val="22"/>
          <w:szCs w:val="22"/>
        </w:rPr>
      </w:pPr>
      <w:r w:rsidRPr="007B08A5">
        <w:rPr>
          <w:rFonts w:ascii="Calibri" w:hAnsi="Calibri"/>
          <w:b/>
          <w:bCs/>
          <w:color w:val="FFC000" w:themeColor="accent4"/>
          <w:sz w:val="22"/>
          <w:szCs w:val="22"/>
        </w:rPr>
        <w:t>PM Process</w:t>
      </w:r>
      <w:r w:rsidRPr="00D32386">
        <w:rPr>
          <w:rFonts w:ascii="Calibri" w:hAnsi="Calibri"/>
          <w:bCs/>
          <w:sz w:val="22"/>
          <w:szCs w:val="22"/>
        </w:rPr>
        <w:t>:</w:t>
      </w:r>
      <w:r w:rsidR="004E456D">
        <w:rPr>
          <w:rFonts w:ascii="Calibri" w:hAnsi="Calibri"/>
          <w:bCs/>
          <w:sz w:val="22"/>
          <w:szCs w:val="22"/>
        </w:rPr>
        <w:t xml:space="preserve"> </w:t>
      </w:r>
      <w:r w:rsidRPr="00382FFA" w:rsidR="008B1C85">
        <w:rPr>
          <w:rFonts w:ascii="Cambria" w:eastAsia="Calibri" w:hAnsi="Cambria"/>
          <w:sz w:val="22"/>
          <w:szCs w:val="22"/>
        </w:rPr>
        <w:t xml:space="preserve">Refurbishment Process, Calibration </w:t>
      </w:r>
      <w:r w:rsidRPr="00382FFA" w:rsidR="00B21A3A">
        <w:rPr>
          <w:rFonts w:ascii="Cambria" w:eastAsia="Calibri" w:hAnsi="Cambria"/>
          <w:sz w:val="22"/>
          <w:szCs w:val="22"/>
        </w:rPr>
        <w:t>Process</w:t>
      </w:r>
      <w:r w:rsidRPr="00382FFA" w:rsidR="008B1C85">
        <w:rPr>
          <w:rFonts w:ascii="Cambria" w:eastAsia="Calibri" w:hAnsi="Cambria"/>
          <w:sz w:val="22"/>
          <w:szCs w:val="22"/>
        </w:rPr>
        <w:t xml:space="preserve">, </w:t>
      </w:r>
      <w:r w:rsidRPr="00382FFA" w:rsidR="003E5E0F">
        <w:rPr>
          <w:rFonts w:ascii="Cambria" w:eastAsia="Calibri" w:hAnsi="Cambria"/>
          <w:sz w:val="22"/>
          <w:szCs w:val="22"/>
        </w:rPr>
        <w:t>Shutdown Maintenance</w:t>
      </w:r>
      <w:r w:rsidRPr="00382FFA" w:rsidR="004E456D">
        <w:rPr>
          <w:rFonts w:ascii="Cambria" w:eastAsia="Calibri" w:hAnsi="Cambria"/>
          <w:sz w:val="22"/>
          <w:szCs w:val="22"/>
        </w:rPr>
        <w:t xml:space="preserve"> </w:t>
      </w:r>
      <w:r w:rsidRPr="00382FFA">
        <w:rPr>
          <w:rFonts w:ascii="Cambria" w:eastAsia="Calibri" w:hAnsi="Cambria"/>
          <w:sz w:val="22"/>
          <w:szCs w:val="22"/>
        </w:rPr>
        <w:t xml:space="preserve">and </w:t>
      </w:r>
      <w:r w:rsidRPr="00382FFA" w:rsidR="008B1C85">
        <w:rPr>
          <w:rFonts w:ascii="Cambria" w:eastAsia="Calibri" w:hAnsi="Cambria"/>
          <w:sz w:val="22"/>
          <w:szCs w:val="22"/>
        </w:rPr>
        <w:t>W</w:t>
      </w:r>
      <w:r w:rsidRPr="00382FFA">
        <w:rPr>
          <w:rFonts w:ascii="Cambria" w:eastAsia="Calibri" w:hAnsi="Cambria"/>
          <w:sz w:val="22"/>
          <w:szCs w:val="22"/>
        </w:rPr>
        <w:t xml:space="preserve">ork </w:t>
      </w:r>
      <w:r w:rsidRPr="00382FFA" w:rsidR="008B1C85">
        <w:rPr>
          <w:rFonts w:ascii="Cambria" w:eastAsia="Calibri" w:hAnsi="Cambria"/>
          <w:sz w:val="22"/>
          <w:szCs w:val="22"/>
        </w:rPr>
        <w:t>Clearance Management</w:t>
      </w:r>
      <w:r w:rsidRPr="00382FFA" w:rsidR="004E456D">
        <w:rPr>
          <w:rFonts w:ascii="Cambria" w:eastAsia="Calibri" w:hAnsi="Cambria"/>
          <w:sz w:val="22"/>
          <w:szCs w:val="22"/>
        </w:rPr>
        <w:t xml:space="preserve"> </w:t>
      </w:r>
      <w:r w:rsidRPr="00382FFA" w:rsidR="003E65BC">
        <w:rPr>
          <w:rFonts w:ascii="Cambria" w:eastAsia="Calibri" w:hAnsi="Cambria"/>
          <w:sz w:val="22"/>
          <w:szCs w:val="22"/>
        </w:rPr>
        <w:t>(WCM),</w:t>
      </w:r>
      <w:r w:rsidRPr="00382FFA" w:rsidR="008B1C85">
        <w:rPr>
          <w:rFonts w:ascii="Cambria" w:eastAsia="Calibri" w:hAnsi="Cambria"/>
          <w:sz w:val="22"/>
          <w:szCs w:val="22"/>
        </w:rPr>
        <w:t xml:space="preserve"> Condition Based Maintenance, Deadline monitoring</w:t>
      </w:r>
    </w:p>
    <w:p w:rsidR="00D26C70" w:rsidRPr="00382FFA" w:rsidP="00F535AE" w14:paraId="14C13271" w14:textId="77777777">
      <w:pPr>
        <w:contextualSpacing/>
        <w:jc w:val="both"/>
        <w:rPr>
          <w:rFonts w:ascii="Cambria" w:eastAsia="Calibri" w:hAnsi="Cambria"/>
          <w:sz w:val="22"/>
          <w:szCs w:val="22"/>
        </w:rPr>
      </w:pPr>
    </w:p>
    <w:p w:rsidR="00D26C70" w:rsidP="00F535AE" w14:paraId="1A2E7ED1" w14:textId="77777777">
      <w:pPr>
        <w:contextualSpacing/>
        <w:jc w:val="both"/>
        <w:rPr>
          <w:rFonts w:ascii="Calibri" w:hAnsi="Calibri"/>
          <w:sz w:val="22"/>
          <w:szCs w:val="22"/>
          <w:lang w:val="en-US"/>
        </w:rPr>
      </w:pPr>
    </w:p>
    <w:p w:rsidR="00FC6632" w:rsidP="00C727AA" w14:paraId="04C3D273" w14:textId="77777777">
      <w:pPr>
        <w:ind w:left="-360"/>
        <w:contextualSpacing/>
        <w:jc w:val="both"/>
        <w:rPr>
          <w:rFonts w:ascii="Calibri" w:hAnsi="Calibri"/>
          <w:b/>
          <w:bCs/>
          <w:color w:val="00007F"/>
          <w:sz w:val="24"/>
          <w:szCs w:val="24"/>
          <w:lang w:val="en-US"/>
        </w:rPr>
      </w:pP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 xml:space="preserve">SAP </w:t>
      </w:r>
      <w:r w:rsidR="00B21A3A">
        <w:rPr>
          <w:rFonts w:ascii="Calibri" w:hAnsi="Calibri"/>
          <w:b/>
          <w:bCs/>
          <w:color w:val="00007F"/>
          <w:sz w:val="24"/>
          <w:szCs w:val="24"/>
          <w:lang w:val="en-US"/>
        </w:rPr>
        <w:t>C</w:t>
      </w: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 xml:space="preserve">ross </w:t>
      </w:r>
      <w:r w:rsidR="00B21A3A">
        <w:rPr>
          <w:rFonts w:ascii="Calibri" w:hAnsi="Calibri"/>
          <w:b/>
          <w:bCs/>
          <w:color w:val="00007F"/>
          <w:sz w:val="24"/>
          <w:szCs w:val="24"/>
          <w:lang w:val="en-US"/>
        </w:rPr>
        <w:t>M</w:t>
      </w: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 xml:space="preserve">odule </w:t>
      </w:r>
      <w:r w:rsidR="00B21A3A">
        <w:rPr>
          <w:rFonts w:ascii="Calibri" w:hAnsi="Calibri"/>
          <w:b/>
          <w:bCs/>
          <w:color w:val="00007F"/>
          <w:sz w:val="24"/>
          <w:szCs w:val="24"/>
          <w:lang w:val="en-US"/>
        </w:rPr>
        <w:t>S</w:t>
      </w: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 xml:space="preserve">kills: </w:t>
      </w:r>
    </w:p>
    <w:p w:rsidR="00C727AA" w:rsidRPr="00C727AA" w:rsidP="00C727AA" w14:paraId="676D33EE" w14:textId="77777777">
      <w:pPr>
        <w:ind w:left="-360"/>
        <w:contextualSpacing/>
        <w:jc w:val="both"/>
        <w:rPr>
          <w:rFonts w:ascii="Calibri" w:hAnsi="Calibri"/>
          <w:b/>
          <w:bCs/>
          <w:color w:val="00007F"/>
          <w:sz w:val="24"/>
          <w:szCs w:val="24"/>
          <w:lang w:val="en-US"/>
        </w:rPr>
      </w:pPr>
    </w:p>
    <w:p w:rsidR="00FC6632" w:rsidRPr="00382FFA" w:rsidP="00FC6632" w14:paraId="636E2D77" w14:textId="77777777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PM-CO</w:t>
      </w:r>
      <w:r w:rsidRPr="00382FFA">
        <w:rPr>
          <w:rFonts w:ascii="Cambria" w:eastAsia="Calibri" w:hAnsi="Cambria"/>
          <w:sz w:val="22"/>
          <w:szCs w:val="22"/>
        </w:rPr>
        <w:t xml:space="preserve"> Integrations,</w:t>
      </w:r>
    </w:p>
    <w:p w:rsidR="00FC6632" w:rsidRPr="00382FFA" w:rsidP="00FC6632" w14:paraId="14D31FAD" w14:textId="77777777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PM-MM Integrations</w:t>
      </w:r>
    </w:p>
    <w:p w:rsidR="009F143A" w:rsidRPr="00382FFA" w:rsidP="00D26C70" w14:paraId="0272E37A" w14:textId="77777777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PM-QM Integrations</w:t>
      </w:r>
    </w:p>
    <w:p w:rsidR="005A334D" w:rsidRPr="00382FFA" w:rsidP="00D26C70" w14:paraId="359AE1C8" w14:textId="4320BF50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PM-PP Integration</w:t>
      </w:r>
    </w:p>
    <w:p w:rsidR="005A334D" w:rsidRPr="00382FFA" w:rsidP="00D26C70" w14:paraId="1F6A1127" w14:textId="5A58381A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 xml:space="preserve">PM-PS integration </w:t>
      </w:r>
    </w:p>
    <w:p w:rsidR="00445BB8" w:rsidRPr="00D32386" w:rsidP="00FC6632" w14:paraId="0C8D7892" w14:textId="77777777">
      <w:pPr>
        <w:spacing w:before="0" w:after="0"/>
        <w:ind w:left="-218"/>
        <w:contextualSpacing/>
        <w:jc w:val="both"/>
        <w:rPr>
          <w:rFonts w:ascii="Calibri" w:hAnsi="Calibri"/>
          <w:bCs/>
          <w:sz w:val="22"/>
          <w:szCs w:val="22"/>
        </w:rPr>
      </w:pPr>
    </w:p>
    <w:p w:rsidR="00FC6632" w:rsidRPr="00D32386" w:rsidP="00FC6632" w14:paraId="2A5723D4" w14:textId="77777777">
      <w:pPr>
        <w:ind w:left="-360"/>
        <w:contextualSpacing/>
        <w:jc w:val="both"/>
        <w:rPr>
          <w:rFonts w:ascii="Calibri" w:hAnsi="Calibri"/>
          <w:b/>
          <w:bCs/>
          <w:color w:val="00007F"/>
          <w:sz w:val="24"/>
          <w:szCs w:val="24"/>
          <w:lang w:val="en-US"/>
        </w:rPr>
      </w:pPr>
      <w:r>
        <w:rPr>
          <w:rFonts w:ascii="Calibri" w:hAnsi="Calibri"/>
          <w:b/>
          <w:bCs/>
          <w:color w:val="00007F"/>
          <w:sz w:val="24"/>
          <w:szCs w:val="24"/>
          <w:lang w:val="en-US"/>
        </w:rPr>
        <w:t>Roles and Responsibility</w:t>
      </w: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>:</w:t>
      </w:r>
    </w:p>
    <w:p w:rsidR="00FC6632" w:rsidRPr="00D32386" w:rsidP="00FC6632" w14:paraId="6C063B9E" w14:textId="77777777">
      <w:pPr>
        <w:ind w:left="-360"/>
        <w:contextualSpacing/>
        <w:rPr>
          <w:rFonts w:ascii="Calibri" w:hAnsi="Calibri"/>
          <w:b/>
          <w:bCs/>
          <w:color w:val="00007F"/>
          <w:szCs w:val="18"/>
          <w:lang w:val="en-US"/>
        </w:rPr>
      </w:pPr>
    </w:p>
    <w:p w:rsidR="00FC6632" w:rsidRPr="00382FFA" w:rsidP="00FC6632" w14:paraId="462A1585" w14:textId="77777777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 xml:space="preserve">Evaluating a </w:t>
      </w:r>
      <w:r w:rsidRPr="00382FFA" w:rsidR="002138A3">
        <w:rPr>
          <w:rFonts w:ascii="Cambria" w:eastAsia="Calibri" w:hAnsi="Cambria"/>
          <w:sz w:val="22"/>
          <w:szCs w:val="22"/>
        </w:rPr>
        <w:t>C</w:t>
      </w:r>
      <w:r w:rsidRPr="00382FFA">
        <w:rPr>
          <w:rFonts w:ascii="Cambria" w:eastAsia="Calibri" w:hAnsi="Cambria"/>
          <w:sz w:val="22"/>
          <w:szCs w:val="22"/>
        </w:rPr>
        <w:t xml:space="preserve">lient’s </w:t>
      </w:r>
      <w:r w:rsidRPr="00382FFA" w:rsidR="002138A3">
        <w:rPr>
          <w:rFonts w:ascii="Cambria" w:eastAsia="Calibri" w:hAnsi="Cambria"/>
          <w:sz w:val="22"/>
          <w:szCs w:val="22"/>
        </w:rPr>
        <w:t>R</w:t>
      </w:r>
      <w:r w:rsidRPr="00382FFA">
        <w:rPr>
          <w:rFonts w:ascii="Cambria" w:eastAsia="Calibri" w:hAnsi="Cambria"/>
          <w:sz w:val="22"/>
          <w:szCs w:val="22"/>
        </w:rPr>
        <w:t xml:space="preserve">equirement and then </w:t>
      </w:r>
      <w:r w:rsidRPr="00382FFA" w:rsidR="00B55A29">
        <w:rPr>
          <w:rFonts w:ascii="Cambria" w:eastAsia="Calibri" w:hAnsi="Cambria"/>
          <w:sz w:val="22"/>
          <w:szCs w:val="22"/>
        </w:rPr>
        <w:t>proposing</w:t>
      </w:r>
      <w:r w:rsidRPr="00382FFA">
        <w:rPr>
          <w:rFonts w:ascii="Cambria" w:eastAsia="Calibri" w:hAnsi="Cambria"/>
          <w:sz w:val="22"/>
          <w:szCs w:val="22"/>
        </w:rPr>
        <w:t xml:space="preserve"> adequate and effective solutions.</w:t>
      </w:r>
    </w:p>
    <w:p w:rsidR="00FC6632" w:rsidRPr="00382FFA" w:rsidP="00FC6632" w14:paraId="57886DF3" w14:textId="77777777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Providin</w:t>
      </w:r>
      <w:r w:rsidRPr="00382FFA" w:rsidR="002105B2">
        <w:rPr>
          <w:rFonts w:ascii="Cambria" w:eastAsia="Calibri" w:hAnsi="Cambria"/>
          <w:sz w:val="22"/>
          <w:szCs w:val="22"/>
        </w:rPr>
        <w:t>g Support for Preparing FS and User M</w:t>
      </w:r>
      <w:r w:rsidRPr="00382FFA">
        <w:rPr>
          <w:rFonts w:ascii="Cambria" w:eastAsia="Calibri" w:hAnsi="Cambria"/>
          <w:sz w:val="22"/>
          <w:szCs w:val="22"/>
        </w:rPr>
        <w:t>anual.</w:t>
      </w:r>
    </w:p>
    <w:p w:rsidR="00364FF0" w:rsidRPr="00382FFA" w:rsidP="00FC6632" w14:paraId="666D1597" w14:textId="0C39CA25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 xml:space="preserve">Finding User </w:t>
      </w:r>
      <w:r w:rsidRPr="00382FFA" w:rsidR="00074AB9">
        <w:rPr>
          <w:rFonts w:ascii="Cambria" w:eastAsia="Calibri" w:hAnsi="Cambria"/>
          <w:sz w:val="22"/>
          <w:szCs w:val="22"/>
        </w:rPr>
        <w:t>exit, Badi</w:t>
      </w:r>
      <w:r w:rsidRPr="00382FFA">
        <w:rPr>
          <w:rFonts w:ascii="Cambria" w:eastAsia="Calibri" w:hAnsi="Cambria"/>
          <w:sz w:val="22"/>
          <w:szCs w:val="22"/>
        </w:rPr>
        <w:t xml:space="preserve"> for </w:t>
      </w:r>
      <w:r w:rsidRPr="00382FFA" w:rsidR="00074AB9">
        <w:rPr>
          <w:rFonts w:ascii="Cambria" w:eastAsia="Calibri" w:hAnsi="Cambria"/>
          <w:sz w:val="22"/>
          <w:szCs w:val="22"/>
        </w:rPr>
        <w:t>enhancement.</w:t>
      </w:r>
    </w:p>
    <w:p w:rsidR="00074AB9" w:rsidRPr="00382FFA" w:rsidP="00FC6632" w14:paraId="7E891E91" w14:textId="200CB779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 xml:space="preserve">Authorization Matrix </w:t>
      </w:r>
    </w:p>
    <w:p w:rsidR="00DF3A59" w:rsidRPr="00382FFA" w:rsidP="00DF3A59" w14:paraId="27EEECEE" w14:textId="77777777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Z</w:t>
      </w:r>
      <w:r w:rsidRPr="00382FFA">
        <w:rPr>
          <w:rFonts w:ascii="Cambria" w:eastAsia="Calibri" w:hAnsi="Cambria"/>
          <w:sz w:val="22"/>
          <w:szCs w:val="22"/>
        </w:rPr>
        <w:t xml:space="preserve"> reports and Z transactions creation based on the Client Requirement. </w:t>
      </w:r>
    </w:p>
    <w:p w:rsidR="001F7C23" w:rsidRPr="00382FFA" w:rsidP="001F7C23" w14:paraId="14041E49" w14:textId="77777777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I have worked on regular problem requests and change requests.</w:t>
      </w:r>
    </w:p>
    <w:p w:rsidR="00DF3A59" w:rsidRPr="00382FFA" w:rsidP="00DF3A59" w14:paraId="7D0A965B" w14:textId="77777777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Experience in query report creation based on the client requirement.</w:t>
      </w:r>
    </w:p>
    <w:p w:rsidR="00F6039E" w:rsidRPr="00382FFA" w:rsidP="00F6039E" w14:paraId="1A3717F9" w14:textId="77777777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Comparison and Cleansing of Master Data.</w:t>
      </w:r>
    </w:p>
    <w:p w:rsidR="00FC6632" w:rsidRPr="00382FFA" w:rsidP="00FC6632" w14:paraId="4E9F691F" w14:textId="77777777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 xml:space="preserve">Preparation of </w:t>
      </w:r>
      <w:r w:rsidRPr="00382FFA" w:rsidR="002138A3">
        <w:rPr>
          <w:rFonts w:ascii="Cambria" w:eastAsia="Calibri" w:hAnsi="Cambria"/>
          <w:sz w:val="22"/>
          <w:szCs w:val="22"/>
        </w:rPr>
        <w:t>M</w:t>
      </w:r>
      <w:r w:rsidRPr="00382FFA">
        <w:rPr>
          <w:rFonts w:ascii="Cambria" w:eastAsia="Calibri" w:hAnsi="Cambria"/>
          <w:sz w:val="22"/>
          <w:szCs w:val="22"/>
        </w:rPr>
        <w:t xml:space="preserve">aster </w:t>
      </w:r>
      <w:r w:rsidRPr="00382FFA" w:rsidR="002138A3">
        <w:rPr>
          <w:rFonts w:ascii="Cambria" w:eastAsia="Calibri" w:hAnsi="Cambria"/>
          <w:sz w:val="22"/>
          <w:szCs w:val="22"/>
        </w:rPr>
        <w:t>D</w:t>
      </w:r>
      <w:r w:rsidRPr="00382FFA">
        <w:rPr>
          <w:rFonts w:ascii="Cambria" w:eastAsia="Calibri" w:hAnsi="Cambria"/>
          <w:sz w:val="22"/>
          <w:szCs w:val="22"/>
        </w:rPr>
        <w:t xml:space="preserve">ata files. </w:t>
      </w:r>
    </w:p>
    <w:p w:rsidR="00FC6632" w:rsidRPr="00382FFA" w:rsidP="00FC6632" w14:paraId="5490B6E8" w14:textId="77777777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 xml:space="preserve">Expertise in preparing </w:t>
      </w:r>
      <w:r w:rsidRPr="00382FFA">
        <w:rPr>
          <w:rFonts w:ascii="Cambria" w:eastAsia="Calibri" w:hAnsi="Cambria"/>
          <w:sz w:val="22"/>
          <w:szCs w:val="22"/>
        </w:rPr>
        <w:t>LSMW</w:t>
      </w:r>
      <w:r w:rsidRPr="00382FFA" w:rsidR="00D730F6">
        <w:rPr>
          <w:rFonts w:ascii="Cambria" w:eastAsia="Calibri" w:hAnsi="Cambria"/>
          <w:sz w:val="22"/>
          <w:szCs w:val="22"/>
        </w:rPr>
        <w:t>,</w:t>
      </w:r>
      <w:r w:rsidRPr="00382FFA" w:rsidR="004E456D">
        <w:rPr>
          <w:rFonts w:ascii="Cambria" w:eastAsia="Calibri" w:hAnsi="Cambria"/>
          <w:sz w:val="22"/>
          <w:szCs w:val="22"/>
        </w:rPr>
        <w:t xml:space="preserve"> </w:t>
      </w:r>
      <w:r w:rsidRPr="00382FFA" w:rsidR="006E609B">
        <w:rPr>
          <w:rFonts w:ascii="Cambria" w:eastAsia="Calibri" w:hAnsi="Cambria"/>
          <w:sz w:val="22"/>
          <w:szCs w:val="22"/>
        </w:rPr>
        <w:t>LTMC</w:t>
      </w:r>
      <w:r w:rsidRPr="00382FFA">
        <w:rPr>
          <w:rFonts w:ascii="Cambria" w:eastAsia="Calibri" w:hAnsi="Cambria"/>
          <w:sz w:val="22"/>
          <w:szCs w:val="22"/>
        </w:rPr>
        <w:t xml:space="preserve"> to upload master data during </w:t>
      </w:r>
      <w:r w:rsidRPr="00382FFA" w:rsidR="002138A3">
        <w:rPr>
          <w:rFonts w:ascii="Cambria" w:eastAsia="Calibri" w:hAnsi="Cambria"/>
          <w:sz w:val="22"/>
          <w:szCs w:val="22"/>
        </w:rPr>
        <w:t>C</w:t>
      </w:r>
      <w:r w:rsidRPr="00382FFA">
        <w:rPr>
          <w:rFonts w:ascii="Cambria" w:eastAsia="Calibri" w:hAnsi="Cambria"/>
          <w:sz w:val="22"/>
          <w:szCs w:val="22"/>
        </w:rPr>
        <w:t xml:space="preserve">utover </w:t>
      </w:r>
      <w:r w:rsidRPr="00382FFA" w:rsidR="002138A3">
        <w:rPr>
          <w:rFonts w:ascii="Cambria" w:eastAsia="Calibri" w:hAnsi="Cambria"/>
          <w:sz w:val="22"/>
          <w:szCs w:val="22"/>
        </w:rPr>
        <w:t>A</w:t>
      </w:r>
      <w:r w:rsidRPr="00382FFA">
        <w:rPr>
          <w:rFonts w:ascii="Cambria" w:eastAsia="Calibri" w:hAnsi="Cambria"/>
          <w:sz w:val="22"/>
          <w:szCs w:val="22"/>
        </w:rPr>
        <w:t>ctivity.</w:t>
      </w:r>
    </w:p>
    <w:p w:rsidR="00FC6632" w:rsidRPr="00382FFA" w:rsidP="00FC6632" w14:paraId="4EC5CAA8" w14:textId="77777777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 xml:space="preserve">Conducted various </w:t>
      </w:r>
      <w:r w:rsidRPr="00382FFA" w:rsidR="002138A3">
        <w:rPr>
          <w:rFonts w:ascii="Cambria" w:eastAsia="Calibri" w:hAnsi="Cambria"/>
          <w:sz w:val="22"/>
          <w:szCs w:val="22"/>
        </w:rPr>
        <w:t>End User</w:t>
      </w:r>
      <w:r w:rsidRPr="00382FFA" w:rsidR="004E456D">
        <w:rPr>
          <w:rFonts w:ascii="Cambria" w:eastAsia="Calibri" w:hAnsi="Cambria"/>
          <w:sz w:val="22"/>
          <w:szCs w:val="22"/>
        </w:rPr>
        <w:t xml:space="preserve"> </w:t>
      </w:r>
      <w:r w:rsidRPr="00382FFA" w:rsidR="00521A72">
        <w:rPr>
          <w:rFonts w:ascii="Cambria" w:eastAsia="Calibri" w:hAnsi="Cambria"/>
          <w:sz w:val="22"/>
          <w:szCs w:val="22"/>
        </w:rPr>
        <w:t>Training Program</w:t>
      </w:r>
      <w:r w:rsidRPr="00382FFA">
        <w:rPr>
          <w:rFonts w:ascii="Cambria" w:eastAsia="Calibri" w:hAnsi="Cambria"/>
          <w:sz w:val="22"/>
          <w:szCs w:val="22"/>
        </w:rPr>
        <w:t>.</w:t>
      </w:r>
    </w:p>
    <w:p w:rsidR="006F4207" w:rsidRPr="00382FFA" w:rsidP="00FC6632" w14:paraId="14FC69D9" w14:textId="77777777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Post</w:t>
      </w:r>
      <w:r w:rsidRPr="00382FFA">
        <w:rPr>
          <w:rFonts w:ascii="Cambria" w:eastAsia="Calibri" w:hAnsi="Cambria"/>
          <w:sz w:val="22"/>
          <w:szCs w:val="22"/>
        </w:rPr>
        <w:t xml:space="preserve"> Go-live Support</w:t>
      </w:r>
    </w:p>
    <w:p w:rsidR="00DD68B8" w:rsidP="00DD68B8" w14:paraId="4184CFEB" w14:textId="30562984">
      <w:pPr>
        <w:numPr>
          <w:ilvl w:val="0"/>
          <w:numId w:val="26"/>
        </w:num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Ticket Resolution by providing consistent support i</w:t>
      </w:r>
      <w:r w:rsidRPr="00382FFA" w:rsidR="006961D2">
        <w:rPr>
          <w:rFonts w:ascii="Cambria" w:eastAsia="Calibri" w:hAnsi="Cambria"/>
          <w:sz w:val="22"/>
          <w:szCs w:val="22"/>
        </w:rPr>
        <w:t xml:space="preserve">n PM area on </w:t>
      </w:r>
      <w:r w:rsidRPr="00382FFA" w:rsidR="00382FFA">
        <w:rPr>
          <w:rFonts w:ascii="Cambria" w:eastAsia="Calibri" w:hAnsi="Cambria"/>
          <w:sz w:val="22"/>
          <w:szCs w:val="22"/>
        </w:rPr>
        <w:t>day-to-day</w:t>
      </w:r>
      <w:r w:rsidRPr="00382FFA" w:rsidR="006961D2">
        <w:rPr>
          <w:rFonts w:ascii="Cambria" w:eastAsia="Calibri" w:hAnsi="Cambria"/>
          <w:sz w:val="22"/>
          <w:szCs w:val="22"/>
        </w:rPr>
        <w:t xml:space="preserve"> basis.</w:t>
      </w:r>
    </w:p>
    <w:p w:rsidR="00DD68B8" w:rsidP="00DD68B8" w14:paraId="74837CC0" w14:textId="77777777">
      <w:pPr>
        <w:spacing w:before="0" w:after="0"/>
        <w:ind w:left="142"/>
        <w:contextualSpacing/>
        <w:jc w:val="both"/>
        <w:rPr>
          <w:rFonts w:ascii="Cambria" w:eastAsia="Calibri" w:hAnsi="Cambria"/>
          <w:sz w:val="22"/>
          <w:szCs w:val="22"/>
        </w:rPr>
      </w:pPr>
    </w:p>
    <w:p w:rsidR="00DD68B8" w:rsidRPr="00DD68B8" w:rsidP="00DD68B8" w14:paraId="608511DC" w14:textId="57E6123A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 xml:space="preserve">      </w:t>
      </w:r>
      <w:r w:rsidRPr="00DD68B8">
        <w:rPr>
          <w:rFonts w:ascii="Calibri" w:hAnsi="Calibri"/>
          <w:b/>
          <w:bCs/>
          <w:sz w:val="28"/>
          <w:szCs w:val="28"/>
          <w:u w:val="single"/>
        </w:rPr>
        <w:t>Project:6</w:t>
      </w:r>
    </w:p>
    <w:p w:rsidR="000E00BC" w:rsidRPr="00382FFA" w:rsidP="000E00BC" w14:paraId="640A72A1" w14:textId="438883E5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 xml:space="preserve">      </w:t>
      </w:r>
      <w:r w:rsidRPr="00382FFA">
        <w:rPr>
          <w:rFonts w:ascii="Cambria" w:eastAsia="Calibri" w:hAnsi="Cambria"/>
          <w:sz w:val="22"/>
          <w:szCs w:val="22"/>
        </w:rPr>
        <w:t xml:space="preserve">Project                </w:t>
      </w:r>
      <w:r>
        <w:rPr>
          <w:rFonts w:ascii="Cambria" w:eastAsia="Calibri" w:hAnsi="Cambria"/>
          <w:sz w:val="22"/>
          <w:szCs w:val="22"/>
        </w:rPr>
        <w:t xml:space="preserve"> :</w:t>
      </w:r>
      <w:r w:rsidRPr="00382FFA">
        <w:rPr>
          <w:rFonts w:ascii="Cambria" w:eastAsia="Calibri" w:hAnsi="Cambria"/>
          <w:sz w:val="22"/>
          <w:szCs w:val="22"/>
        </w:rPr>
        <w:t xml:space="preserve"> </w:t>
      </w:r>
      <w:r w:rsidR="00A818FE">
        <w:rPr>
          <w:rFonts w:ascii="Cambria" w:eastAsia="Calibri" w:hAnsi="Cambria"/>
          <w:sz w:val="22"/>
          <w:szCs w:val="22"/>
        </w:rPr>
        <w:t>Support</w:t>
      </w:r>
      <w:r>
        <w:rPr>
          <w:rFonts w:ascii="Cambria" w:eastAsia="Calibri" w:hAnsi="Cambria"/>
          <w:sz w:val="22"/>
          <w:szCs w:val="22"/>
        </w:rPr>
        <w:t xml:space="preserve"> Project of </w:t>
      </w:r>
      <w:r w:rsidRPr="00FF7D83" w:rsidR="00FF7D83">
        <w:rPr>
          <w:rFonts w:ascii="Cambria" w:eastAsia="Calibri" w:hAnsi="Cambria"/>
          <w:sz w:val="22"/>
          <w:szCs w:val="22"/>
        </w:rPr>
        <w:t xml:space="preserve"> </w:t>
      </w:r>
      <w:r w:rsidR="0043001D">
        <w:rPr>
          <w:rFonts w:ascii="Cambria" w:eastAsia="Calibri" w:hAnsi="Cambria"/>
          <w:sz w:val="22"/>
          <w:szCs w:val="22"/>
        </w:rPr>
        <w:t>Shell BSP</w:t>
      </w:r>
      <w:r>
        <w:rPr>
          <w:rFonts w:ascii="Cambria" w:eastAsia="Calibri" w:hAnsi="Cambria"/>
          <w:sz w:val="22"/>
          <w:szCs w:val="22"/>
        </w:rPr>
        <w:t xml:space="preserve"> in Accenture</w:t>
      </w:r>
    </w:p>
    <w:p w:rsidR="000E00BC" w:rsidP="000E00BC" w14:paraId="7FDC66B9" w14:textId="040541C9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 xml:space="preserve">     </w:t>
      </w:r>
      <w:r>
        <w:rPr>
          <w:rFonts w:ascii="Cambria" w:eastAsia="Calibri" w:hAnsi="Cambria"/>
          <w:sz w:val="22"/>
          <w:szCs w:val="22"/>
        </w:rPr>
        <w:t xml:space="preserve"> </w:t>
      </w:r>
      <w:r w:rsidRPr="00382FFA">
        <w:rPr>
          <w:rFonts w:ascii="Cambria" w:eastAsia="Calibri" w:hAnsi="Cambria"/>
          <w:sz w:val="22"/>
          <w:szCs w:val="22"/>
        </w:rPr>
        <w:t xml:space="preserve">Duration             </w:t>
      </w:r>
      <w:r>
        <w:rPr>
          <w:rFonts w:ascii="Cambria" w:eastAsia="Calibri" w:hAnsi="Cambria"/>
          <w:sz w:val="22"/>
          <w:szCs w:val="22"/>
        </w:rPr>
        <w:t xml:space="preserve"> :</w:t>
      </w:r>
      <w:r w:rsidRPr="00382FFA">
        <w:rPr>
          <w:rFonts w:ascii="Cambria" w:eastAsia="Calibri" w:hAnsi="Cambria"/>
          <w:sz w:val="22"/>
          <w:szCs w:val="22"/>
        </w:rPr>
        <w:t xml:space="preserve"> </w:t>
      </w:r>
      <w:r>
        <w:rPr>
          <w:rFonts w:ascii="Cambria" w:eastAsia="Calibri" w:hAnsi="Cambria"/>
          <w:sz w:val="22"/>
          <w:szCs w:val="22"/>
        </w:rPr>
        <w:t>Dec 2021 to Continue</w:t>
      </w:r>
    </w:p>
    <w:p w:rsidR="000E00BC" w:rsidP="000E00BC" w14:paraId="58B98167" w14:textId="3C8C7272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 xml:space="preserve">      </w:t>
      </w:r>
      <w:r w:rsidRPr="000E00BC">
        <w:rPr>
          <w:rFonts w:ascii="Calibri" w:hAnsi="Calibri"/>
          <w:b/>
          <w:bCs/>
          <w:sz w:val="22"/>
          <w:szCs w:val="22"/>
        </w:rPr>
        <w:t>Responsibility</w:t>
      </w:r>
      <w:r>
        <w:rPr>
          <w:rFonts w:ascii="Cambria" w:eastAsia="Calibri" w:hAnsi="Cambria"/>
          <w:sz w:val="22"/>
          <w:szCs w:val="22"/>
        </w:rPr>
        <w:t>:</w:t>
      </w:r>
    </w:p>
    <w:p w:rsidR="004915FD" w:rsidRPr="00EA20FE" w:rsidP="004915FD" w14:paraId="374B0287" w14:textId="61D56055">
      <w:pPr>
        <w:pStyle w:val="ListParagraph"/>
        <w:widowControl w:val="0"/>
        <w:numPr>
          <w:ilvl w:val="0"/>
          <w:numId w:val="39"/>
        </w:numPr>
        <w:autoSpaceDE w:val="0"/>
        <w:spacing w:before="0" w:after="0"/>
        <w:jc w:val="both"/>
        <w:rPr>
          <w:rFonts w:ascii="Cambria" w:eastAsia="Calibri" w:hAnsi="Cambria"/>
          <w:sz w:val="22"/>
          <w:szCs w:val="22"/>
        </w:rPr>
      </w:pPr>
      <w:r w:rsidRPr="00FF4094">
        <w:rPr>
          <w:rFonts w:ascii="Cambria" w:eastAsia="Calibri" w:hAnsi="Cambria"/>
          <w:sz w:val="22"/>
          <w:szCs w:val="22"/>
        </w:rPr>
        <w:t>Being a support project, I work on ticket-based query/ Issue</w:t>
      </w:r>
      <w:r>
        <w:rPr>
          <w:rFonts w:ascii="Cambria" w:eastAsia="Calibri" w:hAnsi="Cambria"/>
          <w:sz w:val="22"/>
          <w:szCs w:val="22"/>
        </w:rPr>
        <w:t xml:space="preserve"> related to SAP AM S4 Hana.</w:t>
      </w:r>
    </w:p>
    <w:p w:rsidR="004915FD" w:rsidP="004915FD" w14:paraId="53ACC48A" w14:textId="77777777">
      <w:pPr>
        <w:pStyle w:val="ListParagraph"/>
        <w:widowControl w:val="0"/>
        <w:numPr>
          <w:ilvl w:val="0"/>
          <w:numId w:val="39"/>
        </w:numPr>
        <w:autoSpaceDE w:val="0"/>
        <w:spacing w:before="0" w:after="0"/>
        <w:jc w:val="both"/>
        <w:rPr>
          <w:rFonts w:ascii="Cambria" w:eastAsia="Calibri" w:hAnsi="Cambria"/>
          <w:sz w:val="22"/>
          <w:szCs w:val="22"/>
        </w:rPr>
      </w:pPr>
      <w:r w:rsidRPr="00EA20FE">
        <w:rPr>
          <w:rFonts w:ascii="Cambria" w:eastAsia="Calibri" w:hAnsi="Cambria"/>
          <w:sz w:val="22"/>
          <w:szCs w:val="22"/>
        </w:rPr>
        <w:t>Worked on many enhancements and process Improvement.</w:t>
      </w:r>
    </w:p>
    <w:p w:rsidR="004915FD" w:rsidP="004915FD" w14:paraId="56921AC8" w14:textId="25BB6EA1">
      <w:pPr>
        <w:pStyle w:val="ListParagraph"/>
        <w:widowControl w:val="0"/>
        <w:numPr>
          <w:ilvl w:val="0"/>
          <w:numId w:val="39"/>
        </w:numPr>
        <w:autoSpaceDE w:val="0"/>
        <w:spacing w:before="0" w:after="0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>Supporting so many interfaces such as EDS, Digital Twin, WIMSFSR, PI, CIMS, WIMS, RISKPOYNT.</w:t>
      </w:r>
    </w:p>
    <w:p w:rsidR="004915FD" w:rsidRPr="004915FD" w:rsidP="004915FD" w14:paraId="14013466" w14:textId="560D9751">
      <w:pPr>
        <w:pStyle w:val="ListParagraph"/>
        <w:widowControl w:val="0"/>
        <w:numPr>
          <w:ilvl w:val="0"/>
          <w:numId w:val="39"/>
        </w:numPr>
        <w:autoSpaceDE w:val="0"/>
        <w:spacing w:before="0" w:after="0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>Supporting Screen Persona and all the standard and enhancements Fiori application issues.</w:t>
      </w:r>
    </w:p>
    <w:p w:rsidR="00EA20FE" w:rsidP="000E00BC" w14:paraId="6E5B9D31" w14:textId="25FCD79F">
      <w:pPr>
        <w:spacing w:before="0" w:after="0"/>
        <w:contextualSpacing/>
        <w:jc w:val="both"/>
        <w:rPr>
          <w:rFonts w:ascii="Cambria" w:eastAsia="Calibri" w:hAnsi="Cambria"/>
          <w:sz w:val="22"/>
          <w:szCs w:val="22"/>
        </w:rPr>
      </w:pPr>
    </w:p>
    <w:p w:rsidR="004915FD" w:rsidRPr="00382FFA" w:rsidP="000E00BC" w14:paraId="301AE0FB" w14:textId="77777777">
      <w:pPr>
        <w:spacing w:before="0" w:after="0"/>
        <w:contextualSpacing/>
        <w:jc w:val="both"/>
        <w:rPr>
          <w:rFonts w:ascii="Cambria" w:eastAsia="Calibri" w:hAnsi="Cambria"/>
          <w:sz w:val="22"/>
          <w:szCs w:val="22"/>
        </w:rPr>
      </w:pPr>
    </w:p>
    <w:p w:rsidR="0048465F" w:rsidRPr="00903D2C" w:rsidP="00F84FDF" w14:paraId="62088006" w14:textId="40FC0813">
      <w:pPr>
        <w:spacing w:before="0" w:after="0"/>
        <w:ind w:left="-218"/>
        <w:contextualSpacing/>
        <w:jc w:val="both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</w:rPr>
        <w:t xml:space="preserve">    </w:t>
      </w:r>
      <w:r w:rsidRPr="00903D2C" w:rsidR="00903D2C">
        <w:rPr>
          <w:rFonts w:ascii="Calibri" w:hAnsi="Calibri"/>
          <w:b/>
          <w:bCs/>
          <w:sz w:val="28"/>
          <w:szCs w:val="28"/>
          <w:u w:val="single"/>
        </w:rPr>
        <w:t xml:space="preserve">Project: </w:t>
      </w:r>
      <w:r w:rsidRPr="00903D2C" w:rsidR="00F84FDF">
        <w:rPr>
          <w:rFonts w:ascii="Calibri" w:hAnsi="Calibri"/>
          <w:b/>
          <w:bCs/>
          <w:sz w:val="28"/>
          <w:szCs w:val="28"/>
          <w:u w:val="single"/>
        </w:rPr>
        <w:t xml:space="preserve">5 </w:t>
      </w:r>
    </w:p>
    <w:p w:rsidR="00F84FDF" w:rsidRPr="00382FFA" w:rsidP="00F84FDF" w14:paraId="1465ACC6" w14:textId="22D79C2D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  <w:r>
        <w:rPr>
          <w:rFonts w:ascii="Calibri" w:hAnsi="Calibri"/>
          <w:b/>
          <w:bCs/>
          <w:sz w:val="28"/>
          <w:szCs w:val="28"/>
        </w:rPr>
        <w:t xml:space="preserve">    </w:t>
      </w:r>
      <w:r w:rsidRPr="00382FFA" w:rsidR="00105938">
        <w:rPr>
          <w:rFonts w:ascii="Cambria" w:eastAsia="Calibri" w:hAnsi="Cambria"/>
          <w:sz w:val="22"/>
          <w:szCs w:val="22"/>
        </w:rPr>
        <w:t xml:space="preserve">Project      </w:t>
      </w:r>
      <w:r w:rsidRPr="00382FFA" w:rsidR="002F0868">
        <w:rPr>
          <w:rFonts w:ascii="Cambria" w:eastAsia="Calibri" w:hAnsi="Cambria"/>
          <w:sz w:val="22"/>
          <w:szCs w:val="22"/>
        </w:rPr>
        <w:t xml:space="preserve">          : Support project of TNFSW </w:t>
      </w:r>
      <w:r w:rsidRPr="00382FFA" w:rsidR="007B7011">
        <w:rPr>
          <w:rFonts w:ascii="Cambria" w:eastAsia="Calibri" w:hAnsi="Cambria"/>
          <w:sz w:val="22"/>
          <w:szCs w:val="22"/>
        </w:rPr>
        <w:t xml:space="preserve">(Transfer of New South </w:t>
      </w:r>
      <w:r w:rsidRPr="00382FFA" w:rsidR="00105938">
        <w:rPr>
          <w:rFonts w:ascii="Cambria" w:eastAsia="Calibri" w:hAnsi="Cambria"/>
          <w:sz w:val="22"/>
          <w:szCs w:val="22"/>
        </w:rPr>
        <w:t>Wales) in</w:t>
      </w:r>
      <w:r w:rsidRPr="00382FFA" w:rsidR="00290AC9">
        <w:rPr>
          <w:rFonts w:ascii="Cambria" w:eastAsia="Calibri" w:hAnsi="Cambria"/>
          <w:sz w:val="22"/>
          <w:szCs w:val="22"/>
        </w:rPr>
        <w:t xml:space="preserve"> TCS </w:t>
      </w:r>
    </w:p>
    <w:p w:rsidR="00C764CA" w:rsidRPr="00382FFA" w:rsidP="00F84FDF" w14:paraId="6C6158F3" w14:textId="7D92E536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 xml:space="preserve">     </w:t>
      </w:r>
      <w:r w:rsidRPr="00382FFA" w:rsidR="000726D5">
        <w:rPr>
          <w:rFonts w:ascii="Cambria" w:eastAsia="Calibri" w:hAnsi="Cambria"/>
          <w:sz w:val="22"/>
          <w:szCs w:val="22"/>
        </w:rPr>
        <w:t>Duration</w:t>
      </w:r>
      <w:r w:rsidRPr="00382FFA">
        <w:rPr>
          <w:rFonts w:ascii="Cambria" w:eastAsia="Calibri" w:hAnsi="Cambria"/>
          <w:sz w:val="22"/>
          <w:szCs w:val="22"/>
        </w:rPr>
        <w:t xml:space="preserve">     </w:t>
      </w:r>
      <w:r w:rsidRPr="00382FFA" w:rsidR="000726D5">
        <w:rPr>
          <w:rFonts w:ascii="Cambria" w:eastAsia="Calibri" w:hAnsi="Cambria"/>
          <w:sz w:val="22"/>
          <w:szCs w:val="22"/>
        </w:rPr>
        <w:t xml:space="preserve">     </w:t>
      </w:r>
      <w:r w:rsidRPr="00382FFA">
        <w:rPr>
          <w:rFonts w:ascii="Cambria" w:eastAsia="Calibri" w:hAnsi="Cambria"/>
          <w:sz w:val="22"/>
          <w:szCs w:val="22"/>
        </w:rPr>
        <w:t xml:space="preserve">   </w:t>
      </w:r>
      <w:r w:rsidRPr="00382FFA" w:rsidR="003E40D5">
        <w:rPr>
          <w:rFonts w:ascii="Cambria" w:eastAsia="Calibri" w:hAnsi="Cambria"/>
          <w:sz w:val="22"/>
          <w:szCs w:val="22"/>
        </w:rPr>
        <w:t>: May 2021 to December 2021</w:t>
      </w:r>
    </w:p>
    <w:p w:rsidR="00A270E9" w:rsidP="00F84FDF" w14:paraId="5DD0920B" w14:textId="5C728DA8">
      <w:pPr>
        <w:spacing w:before="0" w:after="0"/>
        <w:ind w:left="-218"/>
        <w:contextualSpacing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Responsibilities:</w:t>
      </w:r>
      <w:r>
        <w:rPr>
          <w:rFonts w:ascii="Calibri" w:hAnsi="Calibri"/>
          <w:bCs/>
          <w:sz w:val="22"/>
          <w:szCs w:val="22"/>
        </w:rPr>
        <w:t xml:space="preserve">     </w:t>
      </w:r>
    </w:p>
    <w:p w:rsidR="007B6AD6" w:rsidRPr="00EA20FE" w:rsidP="00EA20FE" w14:paraId="4ADDFB5D" w14:textId="63133E88">
      <w:pPr>
        <w:pStyle w:val="ListParagraph"/>
        <w:widowControl w:val="0"/>
        <w:numPr>
          <w:ilvl w:val="0"/>
          <w:numId w:val="39"/>
        </w:numPr>
        <w:autoSpaceDE w:val="0"/>
        <w:spacing w:before="0" w:after="0"/>
        <w:jc w:val="both"/>
        <w:rPr>
          <w:rFonts w:ascii="Cambria" w:eastAsia="Calibri" w:hAnsi="Cambria"/>
          <w:sz w:val="22"/>
          <w:szCs w:val="22"/>
        </w:rPr>
      </w:pPr>
      <w:r w:rsidRPr="00FF4094">
        <w:rPr>
          <w:rFonts w:ascii="Cambria" w:eastAsia="Calibri" w:hAnsi="Cambria"/>
          <w:sz w:val="22"/>
          <w:szCs w:val="22"/>
        </w:rPr>
        <w:t xml:space="preserve">Being </w:t>
      </w:r>
      <w:r w:rsidRPr="00FF4094" w:rsidR="00105938">
        <w:rPr>
          <w:rFonts w:ascii="Cambria" w:eastAsia="Calibri" w:hAnsi="Cambria"/>
          <w:sz w:val="22"/>
          <w:szCs w:val="22"/>
        </w:rPr>
        <w:t>a support project,</w:t>
      </w:r>
      <w:r w:rsidRPr="00FF4094">
        <w:rPr>
          <w:rFonts w:ascii="Cambria" w:eastAsia="Calibri" w:hAnsi="Cambria"/>
          <w:sz w:val="22"/>
          <w:szCs w:val="22"/>
        </w:rPr>
        <w:t xml:space="preserve"> I work on </w:t>
      </w:r>
      <w:r w:rsidRPr="00FF4094" w:rsidR="00105938">
        <w:rPr>
          <w:rFonts w:ascii="Cambria" w:eastAsia="Calibri" w:hAnsi="Cambria"/>
          <w:sz w:val="22"/>
          <w:szCs w:val="22"/>
        </w:rPr>
        <w:t>ticket-based</w:t>
      </w:r>
      <w:r w:rsidRPr="00FF4094">
        <w:rPr>
          <w:rFonts w:ascii="Cambria" w:eastAsia="Calibri" w:hAnsi="Cambria"/>
          <w:sz w:val="22"/>
          <w:szCs w:val="22"/>
        </w:rPr>
        <w:t xml:space="preserve"> query/ Issue</w:t>
      </w:r>
    </w:p>
    <w:p w:rsidR="007B6AD6" w:rsidRPr="00EA20FE" w:rsidP="00EA20FE" w14:paraId="41010403" w14:textId="7CE3973E">
      <w:pPr>
        <w:pStyle w:val="ListParagraph"/>
        <w:widowControl w:val="0"/>
        <w:numPr>
          <w:ilvl w:val="0"/>
          <w:numId w:val="39"/>
        </w:numPr>
        <w:autoSpaceDE w:val="0"/>
        <w:spacing w:before="0" w:after="0"/>
        <w:jc w:val="both"/>
        <w:rPr>
          <w:rFonts w:ascii="Cambria" w:eastAsia="Calibri" w:hAnsi="Cambria"/>
          <w:sz w:val="22"/>
          <w:szCs w:val="22"/>
        </w:rPr>
      </w:pPr>
      <w:r w:rsidRPr="00EA20FE">
        <w:rPr>
          <w:rFonts w:ascii="Cambria" w:eastAsia="Calibri" w:hAnsi="Cambria"/>
          <w:sz w:val="22"/>
          <w:szCs w:val="22"/>
        </w:rPr>
        <w:t xml:space="preserve">Worked on many </w:t>
      </w:r>
      <w:r w:rsidRPr="00EA20FE" w:rsidR="00105938">
        <w:rPr>
          <w:rFonts w:ascii="Cambria" w:eastAsia="Calibri" w:hAnsi="Cambria"/>
          <w:sz w:val="22"/>
          <w:szCs w:val="22"/>
        </w:rPr>
        <w:t>enhancements</w:t>
      </w:r>
      <w:r w:rsidRPr="00EA20FE">
        <w:rPr>
          <w:rFonts w:ascii="Cambria" w:eastAsia="Calibri" w:hAnsi="Cambria"/>
          <w:sz w:val="22"/>
          <w:szCs w:val="22"/>
        </w:rPr>
        <w:t xml:space="preserve"> and process Improvement.</w:t>
      </w:r>
    </w:p>
    <w:p w:rsidR="007B6AD6" w:rsidRPr="004915FD" w:rsidP="004915FD" w14:paraId="3054C1E2" w14:textId="41007A9E">
      <w:pPr>
        <w:pStyle w:val="ListParagraph"/>
        <w:widowControl w:val="0"/>
        <w:numPr>
          <w:ilvl w:val="0"/>
          <w:numId w:val="39"/>
        </w:numPr>
        <w:autoSpaceDE w:val="0"/>
        <w:spacing w:before="0" w:after="0"/>
        <w:jc w:val="both"/>
        <w:rPr>
          <w:rFonts w:ascii="Cambria" w:eastAsia="Calibri" w:hAnsi="Cambria"/>
          <w:sz w:val="22"/>
          <w:szCs w:val="22"/>
        </w:rPr>
      </w:pPr>
      <w:r w:rsidRPr="00EA20FE">
        <w:rPr>
          <w:rFonts w:ascii="Cambria" w:eastAsia="Calibri" w:hAnsi="Cambria"/>
          <w:sz w:val="22"/>
          <w:szCs w:val="22"/>
        </w:rPr>
        <w:t>Worked on NWBC, Fiori App etc.</w:t>
      </w:r>
    </w:p>
    <w:p w:rsidR="00105938" w:rsidP="00EA20FE" w14:paraId="7E255101" w14:textId="1D129307">
      <w:pPr>
        <w:pStyle w:val="ListParagraph"/>
        <w:widowControl w:val="0"/>
        <w:numPr>
          <w:ilvl w:val="0"/>
          <w:numId w:val="39"/>
        </w:numPr>
        <w:autoSpaceDE w:val="0"/>
        <w:spacing w:before="0" w:after="0"/>
        <w:jc w:val="both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 xml:space="preserve">Worked in </w:t>
      </w:r>
      <w:r w:rsidR="00676E7E">
        <w:rPr>
          <w:rFonts w:ascii="Cambria" w:eastAsia="Calibri" w:hAnsi="Cambria"/>
          <w:sz w:val="22"/>
          <w:szCs w:val="22"/>
        </w:rPr>
        <w:t>HPQC,</w:t>
      </w:r>
      <w:r>
        <w:rPr>
          <w:rFonts w:ascii="Cambria" w:eastAsia="Calibri" w:hAnsi="Cambria"/>
          <w:sz w:val="22"/>
          <w:szCs w:val="22"/>
        </w:rPr>
        <w:t xml:space="preserve"> BMC Remedy ticketing tool and Charm Tool </w:t>
      </w:r>
    </w:p>
    <w:p w:rsidR="004915FD" w:rsidP="004915FD" w14:paraId="49E0C528" w14:textId="77777777">
      <w:pPr>
        <w:widowControl w:val="0"/>
        <w:autoSpaceDE w:val="0"/>
        <w:spacing w:before="0" w:after="0"/>
        <w:jc w:val="both"/>
        <w:rPr>
          <w:rFonts w:ascii="Cambria" w:eastAsia="Calibri" w:hAnsi="Cambria"/>
          <w:sz w:val="22"/>
          <w:szCs w:val="22"/>
        </w:rPr>
      </w:pPr>
    </w:p>
    <w:p w:rsidR="004915FD" w:rsidP="004915FD" w14:paraId="5039F076" w14:textId="77777777">
      <w:pPr>
        <w:widowControl w:val="0"/>
        <w:autoSpaceDE w:val="0"/>
        <w:spacing w:before="0" w:after="0"/>
        <w:jc w:val="both"/>
        <w:rPr>
          <w:rFonts w:ascii="Cambria" w:eastAsia="Calibri" w:hAnsi="Cambria"/>
          <w:sz w:val="22"/>
          <w:szCs w:val="22"/>
        </w:rPr>
      </w:pPr>
    </w:p>
    <w:p w:rsidR="004915FD" w:rsidP="004915FD" w14:paraId="522AFD45" w14:textId="77777777">
      <w:pPr>
        <w:widowControl w:val="0"/>
        <w:autoSpaceDE w:val="0"/>
        <w:spacing w:before="0" w:after="0"/>
        <w:jc w:val="both"/>
        <w:rPr>
          <w:rFonts w:ascii="Cambria" w:eastAsia="Calibri" w:hAnsi="Cambria"/>
          <w:sz w:val="22"/>
          <w:szCs w:val="22"/>
        </w:rPr>
      </w:pPr>
    </w:p>
    <w:p w:rsidR="004915FD" w:rsidP="004915FD" w14:paraId="4CCB4B59" w14:textId="77777777">
      <w:pPr>
        <w:widowControl w:val="0"/>
        <w:autoSpaceDE w:val="0"/>
        <w:spacing w:before="0" w:after="0"/>
        <w:jc w:val="both"/>
        <w:rPr>
          <w:rFonts w:ascii="Cambria" w:eastAsia="Calibri" w:hAnsi="Cambria"/>
          <w:sz w:val="22"/>
          <w:szCs w:val="22"/>
        </w:rPr>
      </w:pPr>
    </w:p>
    <w:p w:rsidR="004915FD" w:rsidRPr="004915FD" w:rsidP="004915FD" w14:paraId="66A4B231" w14:textId="77777777">
      <w:pPr>
        <w:widowControl w:val="0"/>
        <w:autoSpaceDE w:val="0"/>
        <w:spacing w:before="0" w:after="0"/>
        <w:jc w:val="both"/>
        <w:rPr>
          <w:rFonts w:ascii="Cambria" w:eastAsia="Calibri" w:hAnsi="Cambria"/>
          <w:sz w:val="22"/>
          <w:szCs w:val="22"/>
        </w:rPr>
      </w:pPr>
    </w:p>
    <w:p w:rsidR="007B6AD6" w:rsidP="007B6AD6" w14:paraId="4841D827" w14:textId="555335A1">
      <w:pPr>
        <w:spacing w:before="0" w:after="0"/>
        <w:ind w:left="-218"/>
        <w:contextualSpacing/>
        <w:jc w:val="both"/>
        <w:rPr>
          <w:rFonts w:ascii="Cambria" w:eastAsia="Calibri" w:hAnsi="Cambria"/>
          <w:sz w:val="22"/>
          <w:szCs w:val="22"/>
        </w:rPr>
      </w:pPr>
    </w:p>
    <w:p w:rsidR="00E57BAC" w:rsidP="007B6AD6" w14:paraId="5B253B7A" w14:textId="77777777">
      <w:pPr>
        <w:spacing w:before="0" w:after="0"/>
        <w:ind w:left="-218"/>
        <w:contextualSpacing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  </w:t>
      </w:r>
    </w:p>
    <w:p w:rsidR="00E57BAC" w:rsidP="007B6AD6" w14:paraId="28A587A2" w14:textId="77777777">
      <w:pPr>
        <w:spacing w:before="0" w:after="0"/>
        <w:ind w:left="-218"/>
        <w:contextualSpacing/>
        <w:jc w:val="both"/>
        <w:rPr>
          <w:rFonts w:ascii="Calibri" w:hAnsi="Calibri"/>
          <w:b/>
          <w:bCs/>
          <w:sz w:val="28"/>
          <w:szCs w:val="28"/>
        </w:rPr>
      </w:pPr>
    </w:p>
    <w:p w:rsidR="00E57BAC" w:rsidP="007B6AD6" w14:paraId="50C9C533" w14:textId="77777777">
      <w:pPr>
        <w:spacing w:before="0" w:after="0"/>
        <w:ind w:left="-218"/>
        <w:contextualSpacing/>
        <w:jc w:val="both"/>
        <w:rPr>
          <w:rFonts w:ascii="Calibri" w:hAnsi="Calibri"/>
          <w:b/>
          <w:bCs/>
          <w:sz w:val="28"/>
          <w:szCs w:val="28"/>
        </w:rPr>
      </w:pPr>
    </w:p>
    <w:p w:rsidR="00935AE8" w:rsidRPr="00903D2C" w:rsidP="007B6AD6" w14:paraId="777F1919" w14:textId="71512372">
      <w:pPr>
        <w:spacing w:before="0" w:after="0"/>
        <w:ind w:left="-218"/>
        <w:contextualSpacing/>
        <w:jc w:val="both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</w:rPr>
        <w:t xml:space="preserve"> </w:t>
      </w:r>
      <w:r w:rsidRPr="00903D2C" w:rsidR="00E47DB7">
        <w:rPr>
          <w:rFonts w:ascii="Calibri" w:hAnsi="Calibri"/>
          <w:b/>
          <w:bCs/>
          <w:sz w:val="28"/>
          <w:szCs w:val="28"/>
          <w:u w:val="single"/>
        </w:rPr>
        <w:t xml:space="preserve">Project </w:t>
      </w:r>
      <w:r w:rsidRPr="00903D2C" w:rsidR="00903D2C">
        <w:rPr>
          <w:rFonts w:ascii="Calibri" w:hAnsi="Calibri"/>
          <w:b/>
          <w:bCs/>
          <w:sz w:val="28"/>
          <w:szCs w:val="28"/>
          <w:u w:val="single"/>
        </w:rPr>
        <w:t>:</w:t>
      </w:r>
      <w:r w:rsidRPr="00903D2C" w:rsidR="00074AB9">
        <w:rPr>
          <w:rFonts w:ascii="Calibri" w:hAnsi="Calibri"/>
          <w:b/>
          <w:bCs/>
          <w:sz w:val="28"/>
          <w:szCs w:val="28"/>
          <w:u w:val="single"/>
        </w:rPr>
        <w:t>4</w:t>
      </w:r>
    </w:p>
    <w:p w:rsidR="00074AB9" w:rsidRPr="00382FFA" w:rsidP="00935AE8" w14:paraId="5C1BA277" w14:textId="61F2CA8B">
      <w:pPr>
        <w:pStyle w:val="BodyTextIndent2"/>
        <w:spacing w:after="0" w:line="240" w:lineRule="auto"/>
        <w:ind w:left="0"/>
        <w:jc w:val="both"/>
        <w:rPr>
          <w:rFonts w:ascii="Cambria" w:eastAsia="Calibri" w:hAnsi="Cambria"/>
          <w:sz w:val="22"/>
          <w:szCs w:val="22"/>
          <w:lang w:val="en-GB" w:eastAsia="ar-SA"/>
        </w:rPr>
      </w:pPr>
      <w:r w:rsidRPr="00382FFA">
        <w:rPr>
          <w:rFonts w:ascii="Cambria" w:eastAsia="Calibri" w:hAnsi="Cambria"/>
          <w:sz w:val="22"/>
          <w:szCs w:val="22"/>
          <w:lang w:val="en-GB" w:eastAsia="ar-SA"/>
        </w:rPr>
        <w:t>Project                : Giving support to Zoetis Client (Pfizer) in INFOSYS</w:t>
      </w:r>
    </w:p>
    <w:p w:rsidR="00074AB9" w:rsidP="00074AB9" w14:paraId="0A5C618E" w14:textId="178D1F5E">
      <w:pPr>
        <w:spacing w:before="0" w:after="0"/>
        <w:contextualSpacing/>
        <w:jc w:val="both"/>
        <w:rPr>
          <w:rFonts w:ascii="Calibri" w:hAnsi="Calibri"/>
          <w:bCs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Period</w:t>
      </w:r>
      <w:r>
        <w:rPr>
          <w:rFonts w:ascii="Calibri" w:hAnsi="Calibri"/>
          <w:bCs/>
          <w:sz w:val="22"/>
          <w:szCs w:val="22"/>
        </w:rPr>
        <w:t xml:space="preserve">                 : December 2020 to April 15</w:t>
      </w:r>
    </w:p>
    <w:p w:rsidR="00074AB9" w:rsidRPr="00670312" w:rsidP="00074AB9" w14:paraId="20D7FDA4" w14:textId="77777777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bCs/>
          <w:sz w:val="22"/>
          <w:szCs w:val="22"/>
          <w:lang w:val="en-GB" w:eastAsia="ar-SA"/>
        </w:rPr>
      </w:pPr>
      <w:r w:rsidRPr="00670312">
        <w:rPr>
          <w:rFonts w:ascii="Calibri" w:hAnsi="Calibri"/>
          <w:b/>
          <w:bCs/>
          <w:sz w:val="22"/>
          <w:szCs w:val="22"/>
          <w:lang w:val="en-GB" w:eastAsia="ar-SA"/>
        </w:rPr>
        <w:t>Responsibilities</w:t>
      </w:r>
      <w:r w:rsidRPr="00670312">
        <w:rPr>
          <w:rFonts w:ascii="Calibri" w:hAnsi="Calibri"/>
          <w:b/>
          <w:bCs/>
          <w:sz w:val="22"/>
          <w:szCs w:val="22"/>
          <w:lang w:val="en-GB" w:eastAsia="ar-SA"/>
        </w:rPr>
        <w:tab/>
      </w:r>
      <w:r>
        <w:rPr>
          <w:rFonts w:ascii="Calibri" w:hAnsi="Calibri"/>
          <w:b/>
          <w:bCs/>
          <w:sz w:val="22"/>
          <w:szCs w:val="22"/>
          <w:lang w:val="en-GB" w:eastAsia="ar-SA"/>
        </w:rPr>
        <w:t>:</w:t>
      </w:r>
    </w:p>
    <w:p w:rsidR="00074AB9" w:rsidRPr="00382FFA" w:rsidP="00074AB9" w14:paraId="192A37C6" w14:textId="2E5C18EA">
      <w:pPr>
        <w:pStyle w:val="BodyTextIndent"/>
        <w:numPr>
          <w:ilvl w:val="0"/>
          <w:numId w:val="38"/>
        </w:numPr>
        <w:spacing w:after="0"/>
        <w:rPr>
          <w:rFonts w:ascii="Cambria" w:eastAsia="Calibri" w:hAnsi="Cambria"/>
          <w:sz w:val="22"/>
          <w:szCs w:val="22"/>
          <w:lang w:val="en-GB" w:eastAsia="ar-SA"/>
        </w:rPr>
      </w:pPr>
      <w:r w:rsidRPr="00382FFA">
        <w:rPr>
          <w:rFonts w:ascii="Cambria" w:eastAsia="Calibri" w:hAnsi="Cambria"/>
          <w:sz w:val="22"/>
          <w:szCs w:val="22"/>
          <w:lang w:val="en-GB" w:eastAsia="ar-SA"/>
        </w:rPr>
        <w:t xml:space="preserve">Co-coordinating and preparation of master data of </w:t>
      </w:r>
      <w:r w:rsidRPr="00382FFA" w:rsidR="00676E7E">
        <w:rPr>
          <w:rFonts w:ascii="Cambria" w:eastAsia="Calibri" w:hAnsi="Cambria"/>
          <w:sz w:val="22"/>
          <w:szCs w:val="22"/>
          <w:lang w:val="en-GB" w:eastAsia="ar-SA"/>
        </w:rPr>
        <w:t>PM</w:t>
      </w:r>
      <w:r w:rsidRPr="00382FFA">
        <w:rPr>
          <w:rFonts w:ascii="Cambria" w:eastAsia="Calibri" w:hAnsi="Cambria"/>
          <w:sz w:val="22"/>
          <w:szCs w:val="22"/>
          <w:lang w:val="en-GB" w:eastAsia="ar-SA"/>
        </w:rPr>
        <w:t xml:space="preserve"> and </w:t>
      </w:r>
      <w:r w:rsidRPr="00382FFA" w:rsidR="00676E7E">
        <w:rPr>
          <w:rFonts w:ascii="Cambria" w:eastAsia="Calibri" w:hAnsi="Cambria"/>
          <w:sz w:val="22"/>
          <w:szCs w:val="22"/>
          <w:lang w:val="en-GB" w:eastAsia="ar-SA"/>
        </w:rPr>
        <w:t>QM, MM</w:t>
      </w:r>
    </w:p>
    <w:p w:rsidR="00074AB9" w:rsidRPr="00382FFA" w:rsidP="00074AB9" w14:paraId="03AA6D71" w14:textId="77777777">
      <w:pPr>
        <w:pStyle w:val="BodyTextIndent"/>
        <w:numPr>
          <w:ilvl w:val="0"/>
          <w:numId w:val="38"/>
        </w:numPr>
        <w:spacing w:after="0"/>
        <w:rPr>
          <w:rFonts w:ascii="Cambria" w:eastAsia="Calibri" w:hAnsi="Cambria"/>
          <w:sz w:val="22"/>
          <w:szCs w:val="22"/>
          <w:lang w:val="en-GB" w:eastAsia="ar-SA"/>
        </w:rPr>
      </w:pPr>
      <w:r w:rsidRPr="00382FFA">
        <w:rPr>
          <w:rFonts w:ascii="Cambria" w:eastAsia="Calibri" w:hAnsi="Cambria"/>
          <w:sz w:val="22"/>
          <w:szCs w:val="22"/>
          <w:lang w:val="en-GB" w:eastAsia="ar-SA"/>
        </w:rPr>
        <w:t>Tickets Solving encountered by the users of PM module and E-permit Issues.</w:t>
      </w:r>
    </w:p>
    <w:p w:rsidR="00074AB9" w:rsidRPr="00382FFA" w:rsidP="00074AB9" w14:paraId="3C35389B" w14:textId="69949FA2">
      <w:pPr>
        <w:pStyle w:val="BodyTextIndent"/>
        <w:numPr>
          <w:ilvl w:val="0"/>
          <w:numId w:val="38"/>
        </w:numPr>
        <w:spacing w:after="0"/>
        <w:rPr>
          <w:rFonts w:ascii="Cambria" w:eastAsia="Calibri" w:hAnsi="Cambria"/>
          <w:sz w:val="22"/>
          <w:szCs w:val="22"/>
          <w:lang w:val="en-GB" w:eastAsia="ar-SA"/>
        </w:rPr>
      </w:pPr>
      <w:r w:rsidRPr="00382FFA">
        <w:rPr>
          <w:rFonts w:ascii="Cambria" w:eastAsia="Calibri" w:hAnsi="Cambria"/>
          <w:sz w:val="22"/>
          <w:szCs w:val="22"/>
          <w:lang w:val="en-GB" w:eastAsia="ar-SA"/>
        </w:rPr>
        <w:t xml:space="preserve">Working for </w:t>
      </w:r>
      <w:r w:rsidRPr="00382FFA" w:rsidR="00BB22E5">
        <w:rPr>
          <w:rFonts w:ascii="Cambria" w:eastAsia="Calibri" w:hAnsi="Cambria"/>
          <w:sz w:val="22"/>
          <w:szCs w:val="22"/>
          <w:lang w:val="en-GB" w:eastAsia="ar-SA"/>
        </w:rPr>
        <w:t xml:space="preserve">Enhancement with </w:t>
      </w:r>
      <w:r w:rsidRPr="00382FFA" w:rsidR="00676E7E">
        <w:rPr>
          <w:rFonts w:ascii="Cambria" w:eastAsia="Calibri" w:hAnsi="Cambria"/>
          <w:sz w:val="22"/>
          <w:szCs w:val="22"/>
          <w:lang w:val="en-GB" w:eastAsia="ar-SA"/>
        </w:rPr>
        <w:t>Technical Team</w:t>
      </w:r>
      <w:r w:rsidRPr="00382FFA" w:rsidR="00BB22E5">
        <w:rPr>
          <w:rFonts w:ascii="Cambria" w:eastAsia="Calibri" w:hAnsi="Cambria"/>
          <w:sz w:val="22"/>
          <w:szCs w:val="22"/>
          <w:lang w:val="en-GB" w:eastAsia="ar-SA"/>
        </w:rPr>
        <w:t xml:space="preserve"> </w:t>
      </w:r>
    </w:p>
    <w:p w:rsidR="00074AB9" w:rsidRPr="00382FFA" w:rsidP="00074AB9" w14:paraId="2257E424" w14:textId="39FBC66F">
      <w:pPr>
        <w:pStyle w:val="ListParagraph"/>
        <w:numPr>
          <w:ilvl w:val="0"/>
          <w:numId w:val="38"/>
        </w:numPr>
        <w:spacing w:before="0" w:after="0"/>
        <w:contextualSpacing/>
        <w:rPr>
          <w:rFonts w:ascii="Cambria" w:eastAsia="Calibri" w:hAnsi="Cambria"/>
          <w:sz w:val="22"/>
          <w:szCs w:val="22"/>
        </w:rPr>
      </w:pPr>
      <w:r w:rsidRPr="00382FFA">
        <w:rPr>
          <w:rFonts w:ascii="Cambria" w:eastAsia="Calibri" w:hAnsi="Cambria"/>
          <w:sz w:val="22"/>
          <w:szCs w:val="22"/>
        </w:rPr>
        <w:t>Activate new business function &amp; do the configuration as per business need</w:t>
      </w:r>
      <w:r w:rsidRPr="00382FFA" w:rsidR="00382FFA">
        <w:rPr>
          <w:rFonts w:ascii="Cambria" w:eastAsia="Calibri" w:hAnsi="Cambria"/>
          <w:sz w:val="22"/>
          <w:szCs w:val="22"/>
        </w:rPr>
        <w:t>.</w:t>
      </w:r>
    </w:p>
    <w:p w:rsidR="006961D2" w:rsidP="00FF6DB8" w14:paraId="5C63E78A" w14:textId="58B852A0">
      <w:pPr>
        <w:spacing w:before="0" w:after="0"/>
        <w:ind w:left="-218"/>
        <w:contextualSpacing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 </w:t>
      </w:r>
      <w:r w:rsidR="00074AB9">
        <w:rPr>
          <w:rFonts w:ascii="Calibri" w:hAnsi="Calibri"/>
          <w:bCs/>
          <w:sz w:val="22"/>
          <w:szCs w:val="22"/>
        </w:rPr>
        <w:t xml:space="preserve">                             </w:t>
      </w:r>
    </w:p>
    <w:p w:rsidR="00E57BAC" w:rsidP="006961D2" w14:paraId="5AFDE7C0" w14:textId="77777777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</w:pPr>
    </w:p>
    <w:p w:rsidR="006961D2" w:rsidRPr="00903D2C" w:rsidP="006961D2" w14:paraId="7FB69297" w14:textId="679F07DF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</w:pPr>
      <w:r w:rsidRPr="00903D2C"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  <w:t xml:space="preserve">Project </w:t>
      </w:r>
      <w:r w:rsidRPr="00903D2C" w:rsidR="00903D2C"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  <w:t>:</w:t>
      </w:r>
      <w:r w:rsidRPr="00903D2C" w:rsidR="005A334D"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  <w:t>3</w:t>
      </w:r>
    </w:p>
    <w:p w:rsidR="006961D2" w:rsidRPr="00382FFA" w:rsidP="006961D2" w14:paraId="1A22958E" w14:textId="402F19ED">
      <w:pPr>
        <w:pStyle w:val="BodyTextIndent2"/>
        <w:spacing w:after="0" w:line="240" w:lineRule="auto"/>
        <w:ind w:left="0"/>
        <w:jc w:val="both"/>
        <w:rPr>
          <w:rFonts w:ascii="Cambria" w:eastAsia="Calibri" w:hAnsi="Cambria"/>
          <w:sz w:val="22"/>
          <w:szCs w:val="22"/>
          <w:lang w:val="en-GB" w:eastAsia="ar-SA"/>
        </w:rPr>
      </w:pPr>
      <w:r w:rsidRPr="00382FFA">
        <w:rPr>
          <w:rFonts w:ascii="Cambria" w:eastAsia="Calibri" w:hAnsi="Cambria"/>
          <w:sz w:val="22"/>
          <w:szCs w:val="22"/>
          <w:lang w:val="en-GB" w:eastAsia="ar-SA"/>
        </w:rPr>
        <w:t>Project</w:t>
      </w:r>
      <w:r w:rsidRPr="00382FFA">
        <w:rPr>
          <w:rFonts w:ascii="Cambria" w:eastAsia="Calibri" w:hAnsi="Cambria"/>
          <w:sz w:val="22"/>
          <w:szCs w:val="22"/>
          <w:lang w:val="en-GB" w:eastAsia="ar-SA"/>
        </w:rPr>
        <w:tab/>
      </w:r>
      <w:r w:rsidRPr="00382FFA">
        <w:rPr>
          <w:rFonts w:ascii="Cambria" w:eastAsia="Calibri" w:hAnsi="Cambria"/>
          <w:sz w:val="22"/>
          <w:szCs w:val="22"/>
          <w:lang w:val="en-GB" w:eastAsia="ar-SA"/>
        </w:rPr>
        <w:tab/>
        <w:t xml:space="preserve">: </w:t>
      </w:r>
      <w:r w:rsidRPr="00382FFA" w:rsidR="00910811">
        <w:rPr>
          <w:rFonts w:ascii="Cambria" w:eastAsia="Calibri" w:hAnsi="Cambria"/>
          <w:sz w:val="22"/>
          <w:szCs w:val="22"/>
          <w:lang w:val="en-GB" w:eastAsia="ar-SA"/>
        </w:rPr>
        <w:t xml:space="preserve">Master data </w:t>
      </w:r>
      <w:r w:rsidRPr="00382FFA" w:rsidR="00233C0B">
        <w:rPr>
          <w:rFonts w:ascii="Cambria" w:eastAsia="Calibri" w:hAnsi="Cambria"/>
          <w:sz w:val="22"/>
          <w:szCs w:val="22"/>
          <w:lang w:val="en-GB" w:eastAsia="ar-SA"/>
        </w:rPr>
        <w:t xml:space="preserve">creating tool for Tata Steel </w:t>
      </w:r>
    </w:p>
    <w:p w:rsidR="006961D2" w:rsidP="006961D2" w14:paraId="3BD0353D" w14:textId="6577D500">
      <w:pPr>
        <w:pStyle w:val="BodyTextIndent2"/>
        <w:spacing w:after="0" w:line="240" w:lineRule="auto"/>
        <w:ind w:left="0"/>
        <w:jc w:val="both"/>
        <w:rPr>
          <w:rFonts w:ascii="Cambria" w:eastAsia="Calibri" w:hAnsi="Cambria"/>
          <w:sz w:val="22"/>
          <w:szCs w:val="22"/>
          <w:lang w:val="en-GB" w:eastAsia="ar-SA"/>
        </w:rPr>
      </w:pPr>
      <w:r w:rsidRPr="00382FFA">
        <w:rPr>
          <w:rFonts w:ascii="Cambria" w:eastAsia="Calibri" w:hAnsi="Cambria"/>
          <w:sz w:val="22"/>
          <w:szCs w:val="22"/>
          <w:lang w:val="en-GB" w:eastAsia="ar-SA"/>
        </w:rPr>
        <w:t>Period</w:t>
      </w:r>
      <w:r w:rsidRPr="00382FFA">
        <w:rPr>
          <w:rFonts w:ascii="Cambria" w:eastAsia="Calibri" w:hAnsi="Cambria"/>
          <w:sz w:val="22"/>
          <w:szCs w:val="22"/>
          <w:lang w:val="en-GB" w:eastAsia="ar-SA"/>
        </w:rPr>
        <w:tab/>
      </w:r>
      <w:r w:rsidRPr="00382FFA">
        <w:rPr>
          <w:rFonts w:ascii="Cambria" w:eastAsia="Calibri" w:hAnsi="Cambria"/>
          <w:sz w:val="22"/>
          <w:szCs w:val="22"/>
          <w:lang w:val="en-GB" w:eastAsia="ar-SA"/>
        </w:rPr>
        <w:tab/>
        <w:t xml:space="preserve">: </w:t>
      </w:r>
      <w:r w:rsidRPr="00382FFA" w:rsidR="00BC087D">
        <w:rPr>
          <w:rFonts w:ascii="Cambria" w:eastAsia="Calibri" w:hAnsi="Cambria"/>
          <w:sz w:val="22"/>
          <w:szCs w:val="22"/>
          <w:lang w:val="en-GB" w:eastAsia="ar-SA"/>
        </w:rPr>
        <w:t xml:space="preserve">March </w:t>
      </w:r>
      <w:r w:rsidRPr="00382FFA">
        <w:rPr>
          <w:rFonts w:ascii="Cambria" w:eastAsia="Calibri" w:hAnsi="Cambria"/>
          <w:sz w:val="22"/>
          <w:szCs w:val="22"/>
          <w:lang w:val="en-GB" w:eastAsia="ar-SA"/>
        </w:rPr>
        <w:t>20</w:t>
      </w:r>
      <w:r w:rsidRPr="00382FFA" w:rsidR="00BC087D">
        <w:rPr>
          <w:rFonts w:ascii="Cambria" w:eastAsia="Calibri" w:hAnsi="Cambria"/>
          <w:sz w:val="22"/>
          <w:szCs w:val="22"/>
          <w:lang w:val="en-GB" w:eastAsia="ar-SA"/>
        </w:rPr>
        <w:t>20</w:t>
      </w:r>
      <w:r w:rsidRPr="00382FFA">
        <w:rPr>
          <w:rFonts w:ascii="Cambria" w:eastAsia="Calibri" w:hAnsi="Cambria"/>
          <w:sz w:val="22"/>
          <w:szCs w:val="22"/>
          <w:lang w:val="en-GB" w:eastAsia="ar-SA"/>
        </w:rPr>
        <w:t xml:space="preserve"> to </w:t>
      </w:r>
      <w:r w:rsidRPr="00382FFA" w:rsidR="00BC087D">
        <w:rPr>
          <w:rFonts w:ascii="Cambria" w:eastAsia="Calibri" w:hAnsi="Cambria"/>
          <w:sz w:val="22"/>
          <w:szCs w:val="22"/>
          <w:lang w:val="en-GB" w:eastAsia="ar-SA"/>
        </w:rPr>
        <w:t xml:space="preserve">October </w:t>
      </w:r>
      <w:r w:rsidRPr="00382FFA">
        <w:rPr>
          <w:rFonts w:ascii="Cambria" w:eastAsia="Calibri" w:hAnsi="Cambria"/>
          <w:sz w:val="22"/>
          <w:szCs w:val="22"/>
          <w:lang w:val="en-GB" w:eastAsia="ar-SA"/>
        </w:rPr>
        <w:t>2020</w:t>
      </w:r>
    </w:p>
    <w:p w:rsidR="00382FFA" w:rsidRPr="00382FFA" w:rsidP="006961D2" w14:paraId="413340E9" w14:textId="77777777">
      <w:pPr>
        <w:pStyle w:val="BodyTextIndent2"/>
        <w:spacing w:after="0" w:line="240" w:lineRule="auto"/>
        <w:ind w:left="0"/>
        <w:jc w:val="both"/>
        <w:rPr>
          <w:rFonts w:ascii="Cambria" w:eastAsia="Calibri" w:hAnsi="Cambria"/>
          <w:sz w:val="22"/>
          <w:szCs w:val="22"/>
          <w:lang w:val="en-GB" w:eastAsia="ar-SA"/>
        </w:rPr>
      </w:pPr>
    </w:p>
    <w:p w:rsidR="006961D2" w:rsidRPr="00382FFA" w:rsidP="006961D2" w14:paraId="3D973808" w14:textId="77777777">
      <w:pPr>
        <w:pStyle w:val="BodyTextIndent2"/>
        <w:spacing w:after="0" w:line="240" w:lineRule="auto"/>
        <w:ind w:left="0"/>
        <w:jc w:val="both"/>
        <w:rPr>
          <w:rFonts w:ascii="Cambria" w:eastAsia="Calibri" w:hAnsi="Cambria"/>
          <w:sz w:val="22"/>
          <w:szCs w:val="22"/>
          <w:lang w:val="en-GB" w:eastAsia="ar-SA"/>
        </w:rPr>
      </w:pPr>
    </w:p>
    <w:p w:rsidR="006961D2" w:rsidP="006961D2" w14:paraId="6D4D60B2" w14:textId="77777777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bCs/>
          <w:sz w:val="22"/>
          <w:szCs w:val="22"/>
          <w:lang w:val="en-GB" w:eastAsia="ar-SA"/>
        </w:rPr>
      </w:pPr>
      <w:r w:rsidRPr="00670312">
        <w:rPr>
          <w:rFonts w:ascii="Calibri" w:hAnsi="Calibri"/>
          <w:b/>
          <w:bCs/>
          <w:sz w:val="22"/>
          <w:szCs w:val="22"/>
          <w:lang w:val="en-GB" w:eastAsia="ar-SA"/>
        </w:rPr>
        <w:t>Responsibilities</w:t>
      </w:r>
      <w:r w:rsidRPr="00670312">
        <w:rPr>
          <w:rFonts w:ascii="Calibri" w:hAnsi="Calibri"/>
          <w:b/>
          <w:bCs/>
          <w:sz w:val="22"/>
          <w:szCs w:val="22"/>
          <w:lang w:val="en-GB" w:eastAsia="ar-SA"/>
        </w:rPr>
        <w:tab/>
      </w:r>
      <w:r>
        <w:rPr>
          <w:rFonts w:ascii="Calibri" w:hAnsi="Calibri"/>
          <w:b/>
          <w:bCs/>
          <w:sz w:val="22"/>
          <w:szCs w:val="22"/>
          <w:lang w:val="en-GB" w:eastAsia="ar-SA"/>
        </w:rPr>
        <w:t>:</w:t>
      </w:r>
    </w:p>
    <w:p w:rsidR="006961D2" w:rsidRPr="007B08A5" w:rsidP="006961D2" w14:paraId="4C838C0B" w14:textId="79C5EADF">
      <w:pPr>
        <w:pStyle w:val="BodyTextIndent2"/>
        <w:numPr>
          <w:ilvl w:val="0"/>
          <w:numId w:val="37"/>
        </w:numPr>
        <w:spacing w:after="0" w:line="240" w:lineRule="auto"/>
        <w:jc w:val="both"/>
        <w:rPr>
          <w:rFonts w:ascii="Cambria" w:eastAsia="Calibri" w:hAnsi="Cambria"/>
          <w:sz w:val="22"/>
          <w:szCs w:val="22"/>
          <w:lang w:val="en-GB" w:eastAsia="ar-SA"/>
        </w:rPr>
      </w:pPr>
      <w:r w:rsidRPr="007B08A5">
        <w:rPr>
          <w:rFonts w:ascii="Cambria" w:eastAsia="Calibri" w:hAnsi="Cambria"/>
          <w:sz w:val="22"/>
          <w:szCs w:val="22"/>
          <w:lang w:val="en-GB" w:eastAsia="ar-SA"/>
        </w:rPr>
        <w:t xml:space="preserve">Coordinating with the ABAPER and provide the </w:t>
      </w:r>
      <w:r w:rsidRPr="007B08A5" w:rsidR="007B08A5">
        <w:rPr>
          <w:rFonts w:ascii="Cambria" w:eastAsia="Calibri" w:hAnsi="Cambria"/>
          <w:sz w:val="22"/>
          <w:szCs w:val="22"/>
          <w:lang w:val="en-GB" w:eastAsia="ar-SA"/>
        </w:rPr>
        <w:t>FS document for creating the master data tool.</w:t>
      </w:r>
    </w:p>
    <w:p w:rsidR="006961D2" w:rsidRPr="007B08A5" w:rsidP="00D26C70" w14:paraId="6DA053BE" w14:textId="77777777">
      <w:pPr>
        <w:pStyle w:val="BodyTextIndent2"/>
        <w:numPr>
          <w:ilvl w:val="0"/>
          <w:numId w:val="37"/>
        </w:numPr>
        <w:spacing w:after="0" w:line="240" w:lineRule="auto"/>
        <w:jc w:val="both"/>
        <w:rPr>
          <w:rFonts w:ascii="Cambria" w:eastAsia="Calibri" w:hAnsi="Cambria"/>
          <w:sz w:val="22"/>
          <w:szCs w:val="22"/>
          <w:lang w:val="en-GB" w:eastAsia="ar-SA"/>
        </w:rPr>
      </w:pPr>
      <w:r w:rsidRPr="007B08A5">
        <w:rPr>
          <w:rFonts w:ascii="Cambria" w:eastAsia="Calibri" w:hAnsi="Cambria"/>
          <w:sz w:val="22"/>
          <w:szCs w:val="22"/>
          <w:lang w:val="en-GB" w:eastAsia="ar-SA"/>
        </w:rPr>
        <w:t xml:space="preserve">Testing the migration tool whether the data is uploading or </w:t>
      </w:r>
      <w:r w:rsidRPr="007B08A5" w:rsidR="00F535AE">
        <w:rPr>
          <w:rFonts w:ascii="Cambria" w:eastAsia="Calibri" w:hAnsi="Cambria"/>
          <w:sz w:val="22"/>
          <w:szCs w:val="22"/>
          <w:lang w:val="en-GB" w:eastAsia="ar-SA"/>
        </w:rPr>
        <w:t>not and fixing the bug.</w:t>
      </w:r>
    </w:p>
    <w:p w:rsidR="00967243" w:rsidRPr="007B08A5" w:rsidP="00F535AE" w14:paraId="3AB98062" w14:textId="79319BC3">
      <w:pPr>
        <w:pStyle w:val="BodyTextIndent2"/>
        <w:numPr>
          <w:ilvl w:val="0"/>
          <w:numId w:val="37"/>
        </w:numPr>
        <w:spacing w:after="0" w:line="240" w:lineRule="auto"/>
        <w:jc w:val="both"/>
        <w:rPr>
          <w:rFonts w:ascii="Cambria" w:eastAsia="Calibri" w:hAnsi="Cambria"/>
          <w:sz w:val="22"/>
          <w:szCs w:val="22"/>
          <w:lang w:val="en-GB" w:eastAsia="ar-SA"/>
        </w:rPr>
      </w:pPr>
      <w:r w:rsidRPr="007B08A5">
        <w:rPr>
          <w:rFonts w:ascii="Cambria" w:eastAsia="Calibri" w:hAnsi="Cambria"/>
          <w:sz w:val="22"/>
          <w:szCs w:val="22"/>
          <w:lang w:val="en-GB" w:eastAsia="ar-SA"/>
        </w:rPr>
        <w:t xml:space="preserve">Providing training to the user and making the user </w:t>
      </w:r>
      <w:r w:rsidRPr="007B08A5" w:rsidR="007B08A5">
        <w:rPr>
          <w:rFonts w:ascii="Cambria" w:eastAsia="Calibri" w:hAnsi="Cambria"/>
          <w:sz w:val="22"/>
          <w:szCs w:val="22"/>
          <w:lang w:val="en-GB" w:eastAsia="ar-SA"/>
        </w:rPr>
        <w:t>manual.</w:t>
      </w:r>
    </w:p>
    <w:p w:rsidR="00F535AE" w:rsidRPr="007B08A5" w:rsidP="00F535AE" w14:paraId="797EF9DA" w14:textId="77777777">
      <w:pPr>
        <w:pStyle w:val="BodyTextIndent2"/>
        <w:spacing w:after="0" w:line="240" w:lineRule="auto"/>
        <w:ind w:left="720"/>
        <w:jc w:val="both"/>
        <w:rPr>
          <w:rFonts w:ascii="Cambria" w:eastAsia="Calibri" w:hAnsi="Cambria"/>
          <w:sz w:val="22"/>
          <w:szCs w:val="22"/>
          <w:lang w:val="en-GB" w:eastAsia="ar-SA"/>
        </w:rPr>
      </w:pPr>
    </w:p>
    <w:p w:rsidR="00E57BAC" w:rsidP="00FC6632" w14:paraId="68F4A428" w14:textId="77777777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</w:pPr>
    </w:p>
    <w:p w:rsidR="00FC6632" w:rsidRPr="00903D2C" w:rsidP="00FC6632" w14:paraId="174420A0" w14:textId="59B0A69C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</w:pPr>
      <w:r w:rsidRPr="00903D2C"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  <w:t xml:space="preserve">Project </w:t>
      </w:r>
      <w:r w:rsidRPr="00903D2C" w:rsidR="00903D2C"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  <w:t>:</w:t>
      </w:r>
      <w:r w:rsidRPr="00903D2C" w:rsidR="00F0113E"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  <w:t>2</w:t>
      </w:r>
      <w:r w:rsidRPr="00903D2C" w:rsidR="005A334D"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  <w:t xml:space="preserve"> </w:t>
      </w:r>
    </w:p>
    <w:p w:rsidR="00FC6632" w:rsidRPr="00903D2C" w:rsidP="00FC6632" w14:paraId="2BA45A7D" w14:textId="566285B2">
      <w:pPr>
        <w:pStyle w:val="BodyTextIndent2"/>
        <w:spacing w:after="0" w:line="240" w:lineRule="auto"/>
        <w:ind w:left="0"/>
        <w:jc w:val="both"/>
        <w:rPr>
          <w:rFonts w:ascii="Cambria" w:eastAsia="Calibri" w:hAnsi="Cambria"/>
          <w:sz w:val="22"/>
          <w:szCs w:val="22"/>
          <w:lang w:val="en-GB" w:eastAsia="ar-SA"/>
        </w:rPr>
      </w:pPr>
      <w:r w:rsidRPr="00D32386">
        <w:rPr>
          <w:rFonts w:ascii="Calibri" w:hAnsi="Calibri"/>
          <w:bCs/>
          <w:sz w:val="22"/>
          <w:szCs w:val="22"/>
          <w:lang w:val="en-GB" w:eastAsia="ar-SA"/>
        </w:rPr>
        <w:t>Project</w:t>
      </w:r>
      <w:r w:rsidRPr="00D32386">
        <w:rPr>
          <w:rFonts w:ascii="Calibri" w:hAnsi="Calibri"/>
          <w:bCs/>
          <w:sz w:val="22"/>
          <w:szCs w:val="22"/>
          <w:lang w:val="en-GB" w:eastAsia="ar-SA"/>
        </w:rPr>
        <w:tab/>
      </w:r>
      <w:r w:rsidRPr="00D32386">
        <w:rPr>
          <w:rFonts w:ascii="Calibri" w:hAnsi="Calibri"/>
          <w:bCs/>
          <w:sz w:val="22"/>
          <w:szCs w:val="22"/>
          <w:lang w:val="en-GB" w:eastAsia="ar-SA"/>
        </w:rPr>
        <w:tab/>
        <w:t xml:space="preserve">: </w:t>
      </w:r>
      <w:r w:rsidRPr="00903D2C" w:rsidR="005A334D">
        <w:rPr>
          <w:rFonts w:ascii="Cambria" w:eastAsia="Calibri" w:hAnsi="Cambria"/>
          <w:sz w:val="22"/>
          <w:szCs w:val="22"/>
          <w:lang w:val="en-GB" w:eastAsia="ar-SA"/>
        </w:rPr>
        <w:t>TATA Steel-E-Permit (Work Clearance Management</w:t>
      </w:r>
      <w:r w:rsidRPr="00903D2C">
        <w:rPr>
          <w:rFonts w:ascii="Cambria" w:eastAsia="Calibri" w:hAnsi="Cambria"/>
          <w:sz w:val="22"/>
          <w:szCs w:val="22"/>
          <w:lang w:val="en-GB" w:eastAsia="ar-SA"/>
        </w:rPr>
        <w:t xml:space="preserve">) </w:t>
      </w:r>
      <w:r w:rsidRPr="00903D2C" w:rsidR="00271C1A">
        <w:rPr>
          <w:rFonts w:ascii="Cambria" w:eastAsia="Calibri" w:hAnsi="Cambria"/>
          <w:sz w:val="22"/>
          <w:szCs w:val="22"/>
          <w:lang w:val="en-GB" w:eastAsia="ar-SA"/>
        </w:rPr>
        <w:t>support and rolled out</w:t>
      </w:r>
    </w:p>
    <w:p w:rsidR="00F0113E" w:rsidRPr="00903D2C" w:rsidP="00F0113E" w14:paraId="5B30485F" w14:textId="77777777">
      <w:pPr>
        <w:pStyle w:val="BodyTextIndent2"/>
        <w:spacing w:after="0" w:line="240" w:lineRule="auto"/>
        <w:ind w:left="0"/>
        <w:jc w:val="both"/>
        <w:rPr>
          <w:rFonts w:ascii="Cambria" w:eastAsia="Calibri" w:hAnsi="Cambria"/>
          <w:sz w:val="22"/>
          <w:szCs w:val="22"/>
          <w:lang w:val="en-GB" w:eastAsia="ar-SA"/>
        </w:rPr>
      </w:pPr>
      <w:r w:rsidRPr="00D32386">
        <w:rPr>
          <w:rFonts w:ascii="Calibri" w:hAnsi="Calibri"/>
          <w:bCs/>
          <w:sz w:val="22"/>
          <w:szCs w:val="22"/>
          <w:lang w:val="en-GB" w:eastAsia="ar-SA"/>
        </w:rPr>
        <w:t>Period</w:t>
      </w:r>
      <w:r w:rsidRPr="00D32386">
        <w:rPr>
          <w:rFonts w:ascii="Calibri" w:hAnsi="Calibri"/>
          <w:bCs/>
          <w:sz w:val="22"/>
          <w:szCs w:val="22"/>
          <w:lang w:val="en-GB" w:eastAsia="ar-SA"/>
        </w:rPr>
        <w:tab/>
      </w:r>
      <w:r w:rsidRPr="00D32386">
        <w:rPr>
          <w:rFonts w:ascii="Calibri" w:hAnsi="Calibri"/>
          <w:bCs/>
          <w:sz w:val="22"/>
          <w:szCs w:val="22"/>
          <w:lang w:val="en-GB" w:eastAsia="ar-SA"/>
        </w:rPr>
        <w:tab/>
        <w:t xml:space="preserve">: </w:t>
      </w:r>
      <w:r w:rsidRPr="00903D2C" w:rsidR="006961D2">
        <w:rPr>
          <w:rFonts w:ascii="Cambria" w:eastAsia="Calibri" w:hAnsi="Cambria"/>
          <w:sz w:val="22"/>
          <w:szCs w:val="22"/>
          <w:lang w:val="en-GB" w:eastAsia="ar-SA"/>
        </w:rPr>
        <w:t>June</w:t>
      </w:r>
      <w:r w:rsidRPr="00903D2C" w:rsidR="00A9449E">
        <w:rPr>
          <w:rFonts w:ascii="Cambria" w:eastAsia="Calibri" w:hAnsi="Cambria"/>
          <w:sz w:val="22"/>
          <w:szCs w:val="22"/>
          <w:lang w:val="en-GB" w:eastAsia="ar-SA"/>
        </w:rPr>
        <w:t xml:space="preserve"> </w:t>
      </w:r>
      <w:r w:rsidRPr="00903D2C">
        <w:rPr>
          <w:rFonts w:ascii="Cambria" w:eastAsia="Calibri" w:hAnsi="Cambria"/>
          <w:sz w:val="22"/>
          <w:szCs w:val="22"/>
          <w:lang w:val="en-GB" w:eastAsia="ar-SA"/>
        </w:rPr>
        <w:t>2019</w:t>
      </w:r>
      <w:r w:rsidRPr="00903D2C" w:rsidR="004E456D">
        <w:rPr>
          <w:rFonts w:ascii="Cambria" w:eastAsia="Calibri" w:hAnsi="Cambria"/>
          <w:sz w:val="22"/>
          <w:szCs w:val="22"/>
          <w:lang w:val="en-GB" w:eastAsia="ar-SA"/>
        </w:rPr>
        <w:t xml:space="preserve"> </w:t>
      </w:r>
      <w:r w:rsidRPr="00903D2C">
        <w:rPr>
          <w:rFonts w:ascii="Cambria" w:eastAsia="Calibri" w:hAnsi="Cambria"/>
          <w:sz w:val="22"/>
          <w:szCs w:val="22"/>
          <w:lang w:val="en-GB" w:eastAsia="ar-SA"/>
        </w:rPr>
        <w:t>to</w:t>
      </w:r>
      <w:r w:rsidRPr="00903D2C" w:rsidR="004E456D">
        <w:rPr>
          <w:rFonts w:ascii="Cambria" w:eastAsia="Calibri" w:hAnsi="Cambria"/>
          <w:sz w:val="22"/>
          <w:szCs w:val="22"/>
          <w:lang w:val="en-GB" w:eastAsia="ar-SA"/>
        </w:rPr>
        <w:t xml:space="preserve"> </w:t>
      </w:r>
      <w:r w:rsidRPr="00903D2C" w:rsidR="00E517C7">
        <w:rPr>
          <w:rFonts w:ascii="Cambria" w:eastAsia="Calibri" w:hAnsi="Cambria"/>
          <w:sz w:val="22"/>
          <w:szCs w:val="22"/>
          <w:lang w:val="en-GB" w:eastAsia="ar-SA"/>
        </w:rPr>
        <w:t>March 2020</w:t>
      </w:r>
    </w:p>
    <w:p w:rsidR="00F0113E" w:rsidRPr="00903D2C" w:rsidP="00F0113E" w14:paraId="665551FB" w14:textId="77777777">
      <w:pPr>
        <w:pStyle w:val="BodyTextIndent2"/>
        <w:spacing w:after="0" w:line="240" w:lineRule="auto"/>
        <w:ind w:left="0"/>
        <w:jc w:val="both"/>
        <w:rPr>
          <w:rFonts w:ascii="Cambria" w:eastAsia="Calibri" w:hAnsi="Cambria"/>
          <w:sz w:val="22"/>
          <w:szCs w:val="22"/>
          <w:lang w:val="en-GB" w:eastAsia="ar-SA"/>
        </w:rPr>
      </w:pPr>
    </w:p>
    <w:p w:rsidR="00596A4C" w:rsidP="00F0113E" w14:paraId="7AE836D0" w14:textId="77777777">
      <w:pPr>
        <w:pStyle w:val="BodyTextIndent2"/>
        <w:spacing w:after="0" w:line="240" w:lineRule="auto"/>
        <w:ind w:left="0"/>
        <w:jc w:val="both"/>
        <w:rPr>
          <w:rFonts w:ascii="Calibri" w:hAnsi="Calibri"/>
          <w:bCs/>
          <w:sz w:val="22"/>
          <w:szCs w:val="22"/>
          <w:lang w:val="en-GB" w:eastAsia="ar-SA"/>
        </w:rPr>
      </w:pPr>
    </w:p>
    <w:p w:rsidR="00FC6632" w:rsidRPr="00670312" w:rsidP="00F0113E" w14:paraId="7236F27B" w14:textId="77777777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bCs/>
          <w:sz w:val="22"/>
          <w:szCs w:val="22"/>
          <w:lang w:val="en-GB" w:eastAsia="ar-SA"/>
        </w:rPr>
      </w:pPr>
      <w:r w:rsidRPr="00670312">
        <w:rPr>
          <w:rFonts w:ascii="Calibri" w:hAnsi="Calibri"/>
          <w:b/>
          <w:bCs/>
          <w:sz w:val="22"/>
          <w:szCs w:val="22"/>
          <w:lang w:val="en-GB" w:eastAsia="ar-SA"/>
        </w:rPr>
        <w:t>Responsibilities</w:t>
      </w:r>
      <w:r w:rsidRPr="00670312">
        <w:rPr>
          <w:rFonts w:ascii="Calibri" w:hAnsi="Calibri"/>
          <w:b/>
          <w:bCs/>
          <w:sz w:val="22"/>
          <w:szCs w:val="22"/>
          <w:lang w:val="en-GB" w:eastAsia="ar-SA"/>
        </w:rPr>
        <w:tab/>
      </w:r>
      <w:r w:rsidR="00670312">
        <w:rPr>
          <w:rFonts w:ascii="Calibri" w:hAnsi="Calibri"/>
          <w:b/>
          <w:bCs/>
          <w:sz w:val="22"/>
          <w:szCs w:val="22"/>
          <w:lang w:val="en-GB" w:eastAsia="ar-SA"/>
        </w:rPr>
        <w:t>:</w:t>
      </w:r>
    </w:p>
    <w:p w:rsidR="00FC6632" w:rsidRPr="00903D2C" w:rsidP="00FC6632" w14:paraId="410152E4" w14:textId="77777777">
      <w:pPr>
        <w:pStyle w:val="BodyTextIndent"/>
        <w:numPr>
          <w:ilvl w:val="0"/>
          <w:numId w:val="34"/>
        </w:numPr>
        <w:spacing w:after="0"/>
        <w:jc w:val="both"/>
        <w:rPr>
          <w:rFonts w:ascii="Cambria" w:eastAsia="Calibri" w:hAnsi="Cambria"/>
          <w:sz w:val="22"/>
          <w:szCs w:val="22"/>
          <w:lang w:val="en-GB" w:eastAsia="ar-SA"/>
        </w:rPr>
      </w:pPr>
      <w:r w:rsidRPr="00903D2C">
        <w:rPr>
          <w:rFonts w:ascii="Cambria" w:eastAsia="Calibri" w:hAnsi="Cambria"/>
          <w:sz w:val="22"/>
          <w:szCs w:val="22"/>
          <w:lang w:val="en-GB" w:eastAsia="ar-SA"/>
        </w:rPr>
        <w:t xml:space="preserve">Co-coordinating </w:t>
      </w:r>
      <w:r w:rsidRPr="00903D2C" w:rsidR="00AC78AB">
        <w:rPr>
          <w:rFonts w:ascii="Cambria" w:eastAsia="Calibri" w:hAnsi="Cambria"/>
          <w:sz w:val="22"/>
          <w:szCs w:val="22"/>
          <w:lang w:val="en-GB" w:eastAsia="ar-SA"/>
        </w:rPr>
        <w:t xml:space="preserve">and </w:t>
      </w:r>
      <w:r w:rsidRPr="00903D2C">
        <w:rPr>
          <w:rFonts w:ascii="Cambria" w:eastAsia="Calibri" w:hAnsi="Cambria"/>
          <w:sz w:val="22"/>
          <w:szCs w:val="22"/>
          <w:lang w:val="en-GB" w:eastAsia="ar-SA"/>
        </w:rPr>
        <w:t>preparation of master data.</w:t>
      </w:r>
    </w:p>
    <w:p w:rsidR="00FC6632" w:rsidRPr="00903D2C" w:rsidP="00FC6632" w14:paraId="6AD5D88E" w14:textId="77777777">
      <w:pPr>
        <w:pStyle w:val="BodyTextIndent"/>
        <w:numPr>
          <w:ilvl w:val="0"/>
          <w:numId w:val="35"/>
        </w:numPr>
        <w:spacing w:after="0"/>
        <w:rPr>
          <w:rFonts w:ascii="Cambria" w:eastAsia="Calibri" w:hAnsi="Cambria"/>
          <w:sz w:val="22"/>
          <w:szCs w:val="22"/>
          <w:lang w:val="en-GB" w:eastAsia="ar-SA"/>
        </w:rPr>
      </w:pPr>
      <w:r w:rsidRPr="00903D2C">
        <w:rPr>
          <w:rFonts w:ascii="Cambria" w:eastAsia="Calibri" w:hAnsi="Cambria"/>
          <w:sz w:val="22"/>
          <w:szCs w:val="22"/>
          <w:lang w:val="en-GB" w:eastAsia="ar-SA"/>
        </w:rPr>
        <w:t>Tickets Solving encountered by the users of PM module</w:t>
      </w:r>
      <w:r w:rsidRPr="00903D2C" w:rsidR="009A73F5">
        <w:rPr>
          <w:rFonts w:ascii="Cambria" w:eastAsia="Calibri" w:hAnsi="Cambria"/>
          <w:sz w:val="22"/>
          <w:szCs w:val="22"/>
          <w:lang w:val="en-GB" w:eastAsia="ar-SA"/>
        </w:rPr>
        <w:t xml:space="preserve"> and E-permit Issues</w:t>
      </w:r>
      <w:r w:rsidRPr="00903D2C">
        <w:rPr>
          <w:rFonts w:ascii="Cambria" w:eastAsia="Calibri" w:hAnsi="Cambria"/>
          <w:sz w:val="22"/>
          <w:szCs w:val="22"/>
          <w:lang w:val="en-GB" w:eastAsia="ar-SA"/>
        </w:rPr>
        <w:t>.</w:t>
      </w:r>
    </w:p>
    <w:p w:rsidR="00FC6632" w:rsidP="00AA1FB4" w14:paraId="041FF773" w14:textId="6B50B5F0">
      <w:pPr>
        <w:pStyle w:val="BodyTextIndent"/>
        <w:numPr>
          <w:ilvl w:val="0"/>
          <w:numId w:val="35"/>
        </w:numPr>
        <w:spacing w:after="0"/>
        <w:rPr>
          <w:rFonts w:ascii="Cambria" w:eastAsia="Calibri" w:hAnsi="Cambria"/>
          <w:sz w:val="22"/>
          <w:szCs w:val="22"/>
          <w:lang w:val="en-GB" w:eastAsia="ar-SA"/>
        </w:rPr>
      </w:pPr>
      <w:r w:rsidRPr="00903D2C">
        <w:rPr>
          <w:rFonts w:ascii="Cambria" w:eastAsia="Calibri" w:hAnsi="Cambria"/>
          <w:sz w:val="22"/>
          <w:szCs w:val="22"/>
          <w:lang w:val="en-GB" w:eastAsia="ar-SA"/>
        </w:rPr>
        <w:t xml:space="preserve">Giving Training to PM </w:t>
      </w:r>
      <w:r w:rsidRPr="00903D2C" w:rsidR="00622E3A">
        <w:rPr>
          <w:rFonts w:ascii="Cambria" w:eastAsia="Calibri" w:hAnsi="Cambria"/>
          <w:sz w:val="22"/>
          <w:szCs w:val="22"/>
          <w:lang w:val="en-GB" w:eastAsia="ar-SA"/>
        </w:rPr>
        <w:t>(E</w:t>
      </w:r>
      <w:r w:rsidRPr="00903D2C">
        <w:rPr>
          <w:rFonts w:ascii="Cambria" w:eastAsia="Calibri" w:hAnsi="Cambria"/>
          <w:sz w:val="22"/>
          <w:szCs w:val="22"/>
          <w:lang w:val="en-GB" w:eastAsia="ar-SA"/>
        </w:rPr>
        <w:t>-</w:t>
      </w:r>
      <w:r w:rsidRPr="00903D2C" w:rsidR="00622E3A">
        <w:rPr>
          <w:rFonts w:ascii="Cambria" w:eastAsia="Calibri" w:hAnsi="Cambria"/>
          <w:sz w:val="22"/>
          <w:szCs w:val="22"/>
          <w:lang w:val="en-GB" w:eastAsia="ar-SA"/>
        </w:rPr>
        <w:t>permit) end</w:t>
      </w:r>
      <w:r w:rsidRPr="00903D2C" w:rsidR="009F143A">
        <w:rPr>
          <w:rFonts w:ascii="Cambria" w:eastAsia="Calibri" w:hAnsi="Cambria"/>
          <w:sz w:val="22"/>
          <w:szCs w:val="22"/>
          <w:lang w:val="en-GB" w:eastAsia="ar-SA"/>
        </w:rPr>
        <w:t xml:space="preserve"> users and prepare user manual</w:t>
      </w:r>
    </w:p>
    <w:p w:rsidR="00AA1FB4" w:rsidRPr="00AA1FB4" w:rsidP="00AA1FB4" w14:paraId="1260BA91" w14:textId="77777777">
      <w:pPr>
        <w:pStyle w:val="BodyTextIndent"/>
        <w:spacing w:after="0"/>
        <w:rPr>
          <w:rFonts w:ascii="Cambria" w:eastAsia="Calibri" w:hAnsi="Cambria"/>
          <w:sz w:val="22"/>
          <w:szCs w:val="22"/>
          <w:lang w:val="en-GB" w:eastAsia="ar-SA"/>
        </w:rPr>
      </w:pPr>
    </w:p>
    <w:p w:rsidR="00FC6632" w:rsidRPr="00903D2C" w:rsidP="00FC6632" w14:paraId="5964B5F1" w14:textId="184A4236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</w:pPr>
      <w:r w:rsidRPr="00903D2C"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  <w:t xml:space="preserve">Project </w:t>
      </w:r>
      <w:r w:rsidRPr="00903D2C" w:rsidR="00903D2C"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  <w:t>:</w:t>
      </w:r>
      <w:r w:rsidRPr="00903D2C" w:rsidR="00F0113E"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  <w:t>1</w:t>
      </w:r>
      <w:r w:rsidRPr="00903D2C" w:rsidR="00A02167">
        <w:rPr>
          <w:rFonts w:ascii="Calibri" w:hAnsi="Calibri"/>
          <w:b/>
          <w:bCs/>
          <w:sz w:val="28"/>
          <w:szCs w:val="28"/>
          <w:u w:val="single"/>
          <w:lang w:val="en-GB" w:eastAsia="ar-SA"/>
        </w:rPr>
        <w:t xml:space="preserve"> </w:t>
      </w:r>
    </w:p>
    <w:p w:rsidR="0044233A" w:rsidP="00FC6632" w14:paraId="07A4BD1D" w14:textId="7AAF75E2">
      <w:pPr>
        <w:pStyle w:val="BodyTextIndent2"/>
        <w:spacing w:after="0" w:line="240" w:lineRule="auto"/>
        <w:ind w:left="0"/>
        <w:jc w:val="both"/>
        <w:rPr>
          <w:rFonts w:ascii="Calibri" w:hAnsi="Calibri"/>
          <w:bCs/>
          <w:sz w:val="22"/>
          <w:szCs w:val="22"/>
          <w:lang w:val="en-GB" w:eastAsia="ar-SA"/>
        </w:rPr>
      </w:pPr>
      <w:r w:rsidRPr="00D32386">
        <w:rPr>
          <w:rFonts w:ascii="Calibri" w:hAnsi="Calibri"/>
          <w:bCs/>
          <w:sz w:val="22"/>
          <w:szCs w:val="22"/>
          <w:lang w:val="en-GB" w:eastAsia="ar-SA"/>
        </w:rPr>
        <w:t>Project</w:t>
      </w:r>
      <w:r w:rsidRPr="00D32386">
        <w:rPr>
          <w:rFonts w:ascii="Calibri" w:hAnsi="Calibri"/>
          <w:bCs/>
          <w:sz w:val="22"/>
          <w:szCs w:val="22"/>
          <w:lang w:val="en-GB" w:eastAsia="ar-SA"/>
        </w:rPr>
        <w:tab/>
      </w:r>
      <w:r w:rsidRPr="00D32386">
        <w:rPr>
          <w:rFonts w:ascii="Calibri" w:hAnsi="Calibri"/>
          <w:bCs/>
          <w:sz w:val="22"/>
          <w:szCs w:val="22"/>
          <w:lang w:val="en-GB" w:eastAsia="ar-SA"/>
        </w:rPr>
        <w:tab/>
        <w:t xml:space="preserve">: </w:t>
      </w:r>
      <w:r w:rsidRPr="00903D2C" w:rsidR="00BB0C90">
        <w:rPr>
          <w:rFonts w:ascii="Cambria" w:eastAsia="Calibri" w:hAnsi="Cambria"/>
          <w:sz w:val="22"/>
          <w:szCs w:val="22"/>
          <w:lang w:val="en-GB" w:eastAsia="ar-SA"/>
        </w:rPr>
        <w:t>Tata Steel support project</w:t>
      </w:r>
    </w:p>
    <w:p w:rsidR="00FC6632" w:rsidRPr="00D32386" w:rsidP="00FC6632" w14:paraId="55F7BDDA" w14:textId="77777777">
      <w:pPr>
        <w:pStyle w:val="BodyTextIndent2"/>
        <w:spacing w:after="0" w:line="240" w:lineRule="auto"/>
        <w:ind w:left="0"/>
        <w:jc w:val="both"/>
        <w:rPr>
          <w:rFonts w:ascii="Calibri" w:hAnsi="Calibri"/>
          <w:bCs/>
          <w:sz w:val="22"/>
          <w:szCs w:val="22"/>
          <w:lang w:val="en-GB" w:eastAsia="ar-SA"/>
        </w:rPr>
      </w:pPr>
      <w:r w:rsidRPr="00D32386">
        <w:rPr>
          <w:rFonts w:ascii="Calibri" w:hAnsi="Calibri"/>
          <w:bCs/>
          <w:sz w:val="22"/>
          <w:szCs w:val="22"/>
          <w:lang w:val="en-GB" w:eastAsia="ar-SA"/>
        </w:rPr>
        <w:t>Peri</w:t>
      </w:r>
      <w:r w:rsidR="00F0113E">
        <w:rPr>
          <w:rFonts w:ascii="Calibri" w:hAnsi="Calibri"/>
          <w:bCs/>
          <w:sz w:val="22"/>
          <w:szCs w:val="22"/>
          <w:lang w:val="en-GB" w:eastAsia="ar-SA"/>
        </w:rPr>
        <w:t>od</w:t>
      </w:r>
      <w:r w:rsidR="00F0113E">
        <w:rPr>
          <w:rFonts w:ascii="Calibri" w:hAnsi="Calibri"/>
          <w:bCs/>
          <w:sz w:val="22"/>
          <w:szCs w:val="22"/>
          <w:lang w:val="en-GB" w:eastAsia="ar-SA"/>
        </w:rPr>
        <w:tab/>
      </w:r>
      <w:r w:rsidR="00F0113E">
        <w:rPr>
          <w:rFonts w:ascii="Calibri" w:hAnsi="Calibri"/>
          <w:bCs/>
          <w:sz w:val="22"/>
          <w:szCs w:val="22"/>
          <w:lang w:val="en-GB" w:eastAsia="ar-SA"/>
        </w:rPr>
        <w:tab/>
        <w:t xml:space="preserve">: </w:t>
      </w:r>
      <w:r w:rsidRPr="00903D2C" w:rsidR="00F0113E">
        <w:rPr>
          <w:rFonts w:ascii="Cambria" w:eastAsia="Calibri" w:hAnsi="Cambria"/>
          <w:sz w:val="22"/>
          <w:szCs w:val="22"/>
          <w:lang w:val="en-GB" w:eastAsia="ar-SA"/>
        </w:rPr>
        <w:t>May</w:t>
      </w:r>
      <w:r w:rsidRPr="00903D2C">
        <w:rPr>
          <w:rFonts w:ascii="Cambria" w:eastAsia="Calibri" w:hAnsi="Cambria"/>
          <w:sz w:val="22"/>
          <w:szCs w:val="22"/>
          <w:lang w:val="en-GB" w:eastAsia="ar-SA"/>
        </w:rPr>
        <w:t xml:space="preserve"> 201</w:t>
      </w:r>
      <w:r w:rsidRPr="00903D2C" w:rsidR="00F0113E">
        <w:rPr>
          <w:rFonts w:ascii="Cambria" w:eastAsia="Calibri" w:hAnsi="Cambria"/>
          <w:sz w:val="22"/>
          <w:szCs w:val="22"/>
          <w:lang w:val="en-GB" w:eastAsia="ar-SA"/>
        </w:rPr>
        <w:t>8</w:t>
      </w:r>
      <w:r w:rsidRPr="00903D2C">
        <w:rPr>
          <w:rFonts w:ascii="Cambria" w:eastAsia="Calibri" w:hAnsi="Cambria"/>
          <w:sz w:val="22"/>
          <w:szCs w:val="22"/>
          <w:lang w:val="en-GB" w:eastAsia="ar-SA"/>
        </w:rPr>
        <w:t xml:space="preserve"> to </w:t>
      </w:r>
      <w:r w:rsidRPr="00903D2C" w:rsidR="006961D2">
        <w:rPr>
          <w:rFonts w:ascii="Cambria" w:eastAsia="Calibri" w:hAnsi="Cambria"/>
          <w:sz w:val="22"/>
          <w:szCs w:val="22"/>
          <w:lang w:val="en-GB" w:eastAsia="ar-SA"/>
        </w:rPr>
        <w:t>March 2019</w:t>
      </w:r>
    </w:p>
    <w:p w:rsidR="00FC6632" w:rsidP="00FC6632" w14:paraId="1C3B3681" w14:textId="77777777">
      <w:pPr>
        <w:pStyle w:val="BodyTextIndent"/>
        <w:spacing w:after="0"/>
        <w:ind w:left="0"/>
        <w:rPr>
          <w:rFonts w:ascii="Calibri" w:hAnsi="Calibri"/>
          <w:b/>
          <w:bCs/>
          <w:sz w:val="22"/>
          <w:szCs w:val="22"/>
          <w:lang w:val="en-GB" w:eastAsia="ar-SA"/>
        </w:rPr>
      </w:pPr>
      <w:r w:rsidRPr="00670312">
        <w:rPr>
          <w:rFonts w:ascii="Calibri" w:hAnsi="Calibri"/>
          <w:b/>
          <w:bCs/>
          <w:sz w:val="22"/>
          <w:szCs w:val="22"/>
          <w:lang w:val="en-GB" w:eastAsia="ar-SA"/>
        </w:rPr>
        <w:t>Responsibilities</w:t>
      </w:r>
      <w:r w:rsidRPr="00670312">
        <w:rPr>
          <w:rFonts w:ascii="Calibri" w:hAnsi="Calibri"/>
          <w:b/>
          <w:bCs/>
          <w:sz w:val="22"/>
          <w:szCs w:val="22"/>
          <w:lang w:val="en-GB" w:eastAsia="ar-SA"/>
        </w:rPr>
        <w:tab/>
      </w:r>
      <w:r w:rsidR="00670312">
        <w:rPr>
          <w:rFonts w:ascii="Calibri" w:hAnsi="Calibri"/>
          <w:b/>
          <w:bCs/>
          <w:sz w:val="22"/>
          <w:szCs w:val="22"/>
          <w:lang w:val="en-GB" w:eastAsia="ar-SA"/>
        </w:rPr>
        <w:t>:</w:t>
      </w:r>
    </w:p>
    <w:p w:rsidR="00521A72" w:rsidRPr="00903D2C" w:rsidP="00521A72" w14:paraId="26A6B254" w14:textId="77777777">
      <w:pPr>
        <w:pStyle w:val="BodyTextIndent"/>
        <w:numPr>
          <w:ilvl w:val="0"/>
          <w:numId w:val="36"/>
        </w:numPr>
        <w:spacing w:after="0"/>
        <w:rPr>
          <w:rFonts w:ascii="Cambria" w:eastAsia="Calibri" w:hAnsi="Cambria"/>
          <w:sz w:val="22"/>
          <w:szCs w:val="22"/>
          <w:lang w:val="en-GB" w:eastAsia="ar-SA"/>
        </w:rPr>
      </w:pPr>
      <w:r w:rsidRPr="00903D2C">
        <w:rPr>
          <w:rFonts w:ascii="Cambria" w:eastAsia="Calibri" w:hAnsi="Cambria"/>
          <w:sz w:val="22"/>
          <w:szCs w:val="22"/>
          <w:lang w:val="en-GB" w:eastAsia="ar-SA"/>
        </w:rPr>
        <w:t>Configuration of SAP PM as per the client basis.</w:t>
      </w:r>
    </w:p>
    <w:p w:rsidR="00C727AA" w:rsidRPr="00903D2C" w:rsidP="00C727AA" w14:paraId="64141495" w14:textId="77777777">
      <w:pPr>
        <w:pStyle w:val="BodyTextIndent"/>
        <w:numPr>
          <w:ilvl w:val="0"/>
          <w:numId w:val="36"/>
        </w:numPr>
        <w:spacing w:after="0"/>
        <w:rPr>
          <w:rFonts w:ascii="Cambria" w:eastAsia="Calibri" w:hAnsi="Cambria"/>
          <w:sz w:val="22"/>
          <w:szCs w:val="22"/>
          <w:lang w:val="en-GB" w:eastAsia="ar-SA"/>
        </w:rPr>
      </w:pPr>
      <w:r w:rsidRPr="00903D2C">
        <w:rPr>
          <w:rFonts w:ascii="Cambria" w:eastAsia="Calibri" w:hAnsi="Cambria"/>
          <w:sz w:val="22"/>
          <w:szCs w:val="22"/>
          <w:lang w:val="en-GB" w:eastAsia="ar-SA"/>
        </w:rPr>
        <w:t xml:space="preserve">Testing </w:t>
      </w:r>
      <w:r w:rsidRPr="00903D2C">
        <w:rPr>
          <w:rFonts w:ascii="Cambria" w:eastAsia="Calibri" w:hAnsi="Cambria"/>
          <w:sz w:val="22"/>
          <w:szCs w:val="22"/>
          <w:lang w:val="en-GB" w:eastAsia="ar-SA"/>
        </w:rPr>
        <w:t>business processes.</w:t>
      </w:r>
    </w:p>
    <w:p w:rsidR="00FC6632" w:rsidRPr="00903D2C" w:rsidP="00FC6632" w14:paraId="716690B0" w14:textId="77777777">
      <w:pPr>
        <w:pStyle w:val="BodyTextIndent"/>
        <w:numPr>
          <w:ilvl w:val="0"/>
          <w:numId w:val="34"/>
        </w:numPr>
        <w:spacing w:after="0"/>
        <w:jc w:val="both"/>
        <w:rPr>
          <w:rFonts w:ascii="Cambria" w:eastAsia="Calibri" w:hAnsi="Cambria"/>
          <w:sz w:val="22"/>
          <w:szCs w:val="22"/>
          <w:lang w:val="en-GB" w:eastAsia="ar-SA"/>
        </w:rPr>
      </w:pPr>
      <w:r w:rsidRPr="00903D2C">
        <w:rPr>
          <w:rFonts w:ascii="Cambria" w:eastAsia="Calibri" w:hAnsi="Cambria"/>
          <w:sz w:val="22"/>
          <w:szCs w:val="22"/>
          <w:lang w:val="en-GB" w:eastAsia="ar-SA"/>
        </w:rPr>
        <w:t>C</w:t>
      </w:r>
      <w:r w:rsidRPr="00903D2C">
        <w:rPr>
          <w:rFonts w:ascii="Cambria" w:eastAsia="Calibri" w:hAnsi="Cambria"/>
          <w:sz w:val="22"/>
          <w:szCs w:val="22"/>
          <w:lang w:val="en-GB" w:eastAsia="ar-SA"/>
        </w:rPr>
        <w:t xml:space="preserve">o-coordinating </w:t>
      </w:r>
      <w:r w:rsidRPr="00903D2C" w:rsidR="00AC78AB">
        <w:rPr>
          <w:rFonts w:ascii="Cambria" w:eastAsia="Calibri" w:hAnsi="Cambria"/>
          <w:sz w:val="22"/>
          <w:szCs w:val="22"/>
          <w:lang w:val="en-GB" w:eastAsia="ar-SA"/>
        </w:rPr>
        <w:t xml:space="preserve">and </w:t>
      </w:r>
      <w:r w:rsidRPr="00903D2C">
        <w:rPr>
          <w:rFonts w:ascii="Cambria" w:eastAsia="Calibri" w:hAnsi="Cambria"/>
          <w:sz w:val="22"/>
          <w:szCs w:val="22"/>
          <w:lang w:val="en-GB" w:eastAsia="ar-SA"/>
        </w:rPr>
        <w:t>preparation of master data.</w:t>
      </w:r>
    </w:p>
    <w:p w:rsidR="00FC6632" w:rsidRPr="00903D2C" w:rsidP="00FC6632" w14:paraId="06C993BF" w14:textId="77777777">
      <w:pPr>
        <w:pStyle w:val="BodyTextIndent"/>
        <w:numPr>
          <w:ilvl w:val="0"/>
          <w:numId w:val="35"/>
        </w:numPr>
        <w:spacing w:after="0"/>
        <w:rPr>
          <w:rFonts w:ascii="Cambria" w:eastAsia="Calibri" w:hAnsi="Cambria"/>
          <w:sz w:val="22"/>
          <w:szCs w:val="22"/>
          <w:lang w:val="en-GB" w:eastAsia="ar-SA"/>
        </w:rPr>
      </w:pPr>
      <w:r w:rsidRPr="00903D2C">
        <w:rPr>
          <w:rFonts w:ascii="Cambria" w:eastAsia="Calibri" w:hAnsi="Cambria"/>
          <w:sz w:val="22"/>
          <w:szCs w:val="22"/>
          <w:lang w:val="en-GB" w:eastAsia="ar-SA"/>
        </w:rPr>
        <w:t>Configuring new business processes as required by the process owners.</w:t>
      </w:r>
    </w:p>
    <w:p w:rsidR="00FC6632" w:rsidRPr="00903D2C" w:rsidP="00FC6632" w14:paraId="7E35B7C3" w14:textId="77777777">
      <w:pPr>
        <w:pStyle w:val="BodyTextIndent"/>
        <w:numPr>
          <w:ilvl w:val="0"/>
          <w:numId w:val="35"/>
        </w:numPr>
        <w:spacing w:after="0"/>
        <w:rPr>
          <w:rFonts w:ascii="Cambria" w:eastAsia="Calibri" w:hAnsi="Cambria"/>
          <w:sz w:val="22"/>
          <w:szCs w:val="22"/>
          <w:lang w:val="en-GB" w:eastAsia="ar-SA"/>
        </w:rPr>
      </w:pPr>
      <w:r w:rsidRPr="00903D2C">
        <w:rPr>
          <w:rFonts w:ascii="Cambria" w:eastAsia="Calibri" w:hAnsi="Cambria"/>
          <w:sz w:val="22"/>
          <w:szCs w:val="22"/>
          <w:lang w:val="en-GB" w:eastAsia="ar-SA"/>
        </w:rPr>
        <w:t>Tickets Solving encountered by the users of PM module.</w:t>
      </w:r>
    </w:p>
    <w:p w:rsidR="00FC6632" w:rsidRPr="00903D2C" w:rsidP="00FC6632" w14:paraId="6DD7A893" w14:textId="77777777">
      <w:pPr>
        <w:pStyle w:val="BodyTextIndent"/>
        <w:numPr>
          <w:ilvl w:val="0"/>
          <w:numId w:val="35"/>
        </w:numPr>
        <w:spacing w:after="0"/>
        <w:rPr>
          <w:rFonts w:ascii="Cambria" w:eastAsia="Calibri" w:hAnsi="Cambria"/>
          <w:sz w:val="22"/>
          <w:szCs w:val="22"/>
          <w:lang w:val="en-GB" w:eastAsia="ar-SA"/>
        </w:rPr>
      </w:pPr>
      <w:r w:rsidRPr="00903D2C">
        <w:rPr>
          <w:rFonts w:ascii="Cambria" w:eastAsia="Calibri" w:hAnsi="Cambria"/>
          <w:sz w:val="22"/>
          <w:szCs w:val="22"/>
          <w:lang w:val="en-GB" w:eastAsia="ar-SA"/>
        </w:rPr>
        <w:t>Giving Training to PM end users.</w:t>
      </w:r>
    </w:p>
    <w:p w:rsidR="00F6039E" w:rsidP="0078787F" w14:paraId="056B0F9C" w14:textId="77777777">
      <w:pPr>
        <w:pStyle w:val="ListParagraph"/>
        <w:tabs>
          <w:tab w:val="left" w:pos="2171"/>
        </w:tabs>
        <w:contextualSpacing/>
        <w:rPr>
          <w:rFonts w:ascii="Calibri" w:hAnsi="Calibri"/>
          <w:b/>
          <w:bCs/>
          <w:color w:val="00007F"/>
          <w:sz w:val="28"/>
          <w:szCs w:val="28"/>
          <w:u w:val="single"/>
          <w:lang w:val="en-US"/>
        </w:rPr>
      </w:pPr>
    </w:p>
    <w:p w:rsidR="00E57BAC" w:rsidP="0078787F" w14:paraId="4A470235" w14:textId="77777777">
      <w:pPr>
        <w:pStyle w:val="ListParagraph"/>
        <w:tabs>
          <w:tab w:val="left" w:pos="2171"/>
        </w:tabs>
        <w:contextualSpacing/>
        <w:rPr>
          <w:rFonts w:ascii="Calibri" w:hAnsi="Calibri"/>
          <w:b/>
          <w:bCs/>
          <w:color w:val="00007F"/>
          <w:sz w:val="28"/>
          <w:szCs w:val="28"/>
          <w:u w:val="single"/>
          <w:lang w:val="en-US"/>
        </w:rPr>
      </w:pPr>
    </w:p>
    <w:p w:rsidR="00E57BAC" w:rsidP="0078787F" w14:paraId="42B02A43" w14:textId="77777777">
      <w:pPr>
        <w:pStyle w:val="ListParagraph"/>
        <w:tabs>
          <w:tab w:val="left" w:pos="2171"/>
        </w:tabs>
        <w:contextualSpacing/>
        <w:rPr>
          <w:rFonts w:ascii="Calibri" w:hAnsi="Calibri"/>
          <w:b/>
          <w:bCs/>
          <w:color w:val="00007F"/>
          <w:sz w:val="28"/>
          <w:szCs w:val="28"/>
          <w:u w:val="single"/>
          <w:lang w:val="en-US"/>
        </w:rPr>
      </w:pPr>
    </w:p>
    <w:p w:rsidR="00E57BAC" w:rsidRPr="00054D20" w:rsidP="0078787F" w14:paraId="2E028124" w14:textId="77777777">
      <w:pPr>
        <w:pStyle w:val="ListParagraph"/>
        <w:tabs>
          <w:tab w:val="left" w:pos="2171"/>
        </w:tabs>
        <w:contextualSpacing/>
        <w:rPr>
          <w:rFonts w:ascii="Calibri" w:hAnsi="Calibri"/>
          <w:b/>
          <w:bCs/>
          <w:color w:val="00007F"/>
          <w:sz w:val="28"/>
          <w:szCs w:val="28"/>
          <w:u w:val="single"/>
          <w:lang w:val="en-US"/>
        </w:rPr>
      </w:pPr>
    </w:p>
    <w:p w:rsidR="003F201A" w:rsidP="003F201A" w14:paraId="77427F0D" w14:textId="77777777">
      <w:pPr>
        <w:tabs>
          <w:tab w:val="left" w:pos="2171"/>
        </w:tabs>
        <w:ind w:left="-360"/>
        <w:contextualSpacing/>
        <w:rPr>
          <w:rFonts w:ascii="Calibri" w:hAnsi="Calibri"/>
          <w:b/>
          <w:bCs/>
          <w:color w:val="00007F"/>
          <w:sz w:val="28"/>
          <w:szCs w:val="28"/>
          <w:u w:val="single"/>
          <w:lang w:val="en-US"/>
        </w:rPr>
      </w:pPr>
      <w:r w:rsidRPr="00D32386">
        <w:rPr>
          <w:rFonts w:ascii="Calibri" w:hAnsi="Calibri"/>
          <w:b/>
          <w:bCs/>
          <w:color w:val="00007F"/>
          <w:sz w:val="28"/>
          <w:szCs w:val="28"/>
          <w:u w:val="single"/>
          <w:lang w:val="en-US"/>
        </w:rPr>
        <w:t>PROFESSIONAL EXPERIENCE:</w:t>
      </w:r>
    </w:p>
    <w:p w:rsidR="00E57BAC" w:rsidP="00E57BAC" w14:paraId="39458011" w14:textId="77777777">
      <w:pPr>
        <w:contextualSpacing/>
        <w:jc w:val="both"/>
        <w:rPr>
          <w:rFonts w:ascii="Calibri" w:hAnsi="Calibri"/>
          <w:bCs/>
          <w:sz w:val="22"/>
          <w:szCs w:val="22"/>
        </w:rPr>
      </w:pPr>
    </w:p>
    <w:p w:rsidR="00FE61E7" w:rsidRPr="00D32386" w:rsidP="00E57BAC" w14:paraId="247D0BAC" w14:textId="33756236">
      <w:pPr>
        <w:contextualSpacing/>
        <w:jc w:val="both"/>
        <w:rPr>
          <w:rFonts w:ascii="Calibri" w:hAnsi="Calibri"/>
          <w:b/>
          <w:bCs/>
          <w:color w:val="00007F"/>
          <w:sz w:val="24"/>
          <w:szCs w:val="24"/>
          <w:lang w:val="en-US"/>
        </w:rPr>
      </w:pP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 xml:space="preserve">Professional </w:t>
      </w:r>
      <w:r w:rsidRPr="00D32386" w:rsidR="00AA2896">
        <w:rPr>
          <w:rFonts w:ascii="Calibri" w:hAnsi="Calibri"/>
          <w:b/>
          <w:bCs/>
          <w:color w:val="00007F"/>
          <w:sz w:val="24"/>
          <w:szCs w:val="24"/>
          <w:lang w:val="en-US"/>
        </w:rPr>
        <w:t>synopsis</w:t>
      </w: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>:</w:t>
      </w:r>
    </w:p>
    <w:p w:rsidR="00FE61E7" w:rsidRPr="00D32386" w:rsidP="00FE61E7" w14:paraId="6C35792F" w14:textId="77777777">
      <w:pPr>
        <w:contextualSpacing/>
        <w:rPr>
          <w:rFonts w:ascii="Calibri" w:hAnsi="Calibri"/>
          <w:szCs w:val="18"/>
        </w:rPr>
      </w:pPr>
    </w:p>
    <w:p w:rsidR="00FE61E7" w:rsidRPr="00903D2C" w:rsidP="00FE61E7" w14:paraId="5A76E6A6" w14:textId="0E064271">
      <w:pPr>
        <w:numPr>
          <w:ilvl w:val="0"/>
          <w:numId w:val="26"/>
        </w:numPr>
        <w:spacing w:before="0" w:after="0"/>
        <w:ind w:left="142"/>
        <w:contextualSpacing/>
        <w:rPr>
          <w:rFonts w:ascii="Cambria" w:eastAsia="Calibri" w:hAnsi="Cambria"/>
          <w:sz w:val="22"/>
          <w:szCs w:val="22"/>
        </w:rPr>
      </w:pPr>
      <w:r w:rsidRPr="00903D2C">
        <w:rPr>
          <w:rFonts w:ascii="Cambria" w:eastAsia="Calibri" w:hAnsi="Cambria"/>
          <w:sz w:val="22"/>
          <w:szCs w:val="22"/>
        </w:rPr>
        <w:t xml:space="preserve">SAP PM </w:t>
      </w:r>
      <w:r w:rsidRPr="00903D2C" w:rsidR="006C45EB">
        <w:rPr>
          <w:rFonts w:ascii="Cambria" w:eastAsia="Calibri" w:hAnsi="Cambria"/>
          <w:sz w:val="22"/>
          <w:szCs w:val="22"/>
        </w:rPr>
        <w:t>F</w:t>
      </w:r>
      <w:r w:rsidRPr="00903D2C">
        <w:rPr>
          <w:rFonts w:ascii="Cambria" w:eastAsia="Calibri" w:hAnsi="Cambria"/>
          <w:sz w:val="22"/>
          <w:szCs w:val="22"/>
        </w:rPr>
        <w:t xml:space="preserve">unctional </w:t>
      </w:r>
      <w:r w:rsidRPr="00903D2C" w:rsidR="006C45EB">
        <w:rPr>
          <w:rFonts w:ascii="Cambria" w:eastAsia="Calibri" w:hAnsi="Cambria"/>
          <w:sz w:val="22"/>
          <w:szCs w:val="22"/>
        </w:rPr>
        <w:t>C</w:t>
      </w:r>
      <w:r w:rsidRPr="00903D2C">
        <w:rPr>
          <w:rFonts w:ascii="Cambria" w:eastAsia="Calibri" w:hAnsi="Cambria"/>
          <w:sz w:val="22"/>
          <w:szCs w:val="22"/>
        </w:rPr>
        <w:t xml:space="preserve">onsultant having </w:t>
      </w:r>
      <w:r w:rsidR="0043001D">
        <w:rPr>
          <w:rFonts w:ascii="Cambria" w:eastAsia="Calibri" w:hAnsi="Cambria"/>
          <w:sz w:val="22"/>
          <w:szCs w:val="22"/>
        </w:rPr>
        <w:t>5</w:t>
      </w:r>
      <w:r w:rsidRPr="00903D2C" w:rsidR="007B08A5">
        <w:rPr>
          <w:rFonts w:ascii="Cambria" w:eastAsia="Calibri" w:hAnsi="Cambria"/>
          <w:sz w:val="22"/>
          <w:szCs w:val="22"/>
        </w:rPr>
        <w:t>.</w:t>
      </w:r>
      <w:r w:rsidR="0043001D">
        <w:rPr>
          <w:rFonts w:ascii="Cambria" w:eastAsia="Calibri" w:hAnsi="Cambria"/>
          <w:sz w:val="22"/>
          <w:szCs w:val="22"/>
        </w:rPr>
        <w:t>2</w:t>
      </w:r>
      <w:r w:rsidR="00825202">
        <w:rPr>
          <w:rFonts w:ascii="Cambria" w:eastAsia="Calibri" w:hAnsi="Cambria"/>
          <w:sz w:val="22"/>
          <w:szCs w:val="22"/>
        </w:rPr>
        <w:t xml:space="preserve"> </w:t>
      </w:r>
      <w:r w:rsidRPr="00903D2C" w:rsidR="00FF5C13">
        <w:rPr>
          <w:rFonts w:ascii="Cambria" w:eastAsia="Calibri" w:hAnsi="Cambria"/>
          <w:sz w:val="22"/>
          <w:szCs w:val="22"/>
        </w:rPr>
        <w:t>Years</w:t>
      </w:r>
      <w:r w:rsidRPr="00903D2C" w:rsidR="004E456D">
        <w:rPr>
          <w:rFonts w:ascii="Cambria" w:eastAsia="Calibri" w:hAnsi="Cambria"/>
          <w:sz w:val="22"/>
          <w:szCs w:val="22"/>
        </w:rPr>
        <w:t xml:space="preserve"> </w:t>
      </w:r>
      <w:r w:rsidRPr="00903D2C" w:rsidR="00F0113E">
        <w:rPr>
          <w:rFonts w:ascii="Cambria" w:eastAsia="Calibri" w:hAnsi="Cambria"/>
          <w:sz w:val="22"/>
          <w:szCs w:val="22"/>
        </w:rPr>
        <w:t>of</w:t>
      </w:r>
      <w:r w:rsidRPr="00903D2C" w:rsidR="004E456D">
        <w:rPr>
          <w:rFonts w:ascii="Cambria" w:eastAsia="Calibri" w:hAnsi="Cambria"/>
          <w:sz w:val="22"/>
          <w:szCs w:val="22"/>
        </w:rPr>
        <w:t xml:space="preserve"> </w:t>
      </w:r>
      <w:r w:rsidRPr="00903D2C" w:rsidR="006C45EB">
        <w:rPr>
          <w:rFonts w:ascii="Cambria" w:eastAsia="Calibri" w:hAnsi="Cambria"/>
          <w:sz w:val="22"/>
          <w:szCs w:val="22"/>
        </w:rPr>
        <w:t>T</w:t>
      </w:r>
      <w:r w:rsidRPr="00903D2C">
        <w:rPr>
          <w:rFonts w:ascii="Cambria" w:eastAsia="Calibri" w:hAnsi="Cambria"/>
          <w:sz w:val="22"/>
          <w:szCs w:val="22"/>
        </w:rPr>
        <w:t xml:space="preserve">otal </w:t>
      </w:r>
      <w:r w:rsidRPr="00903D2C" w:rsidR="006C45EB">
        <w:rPr>
          <w:rFonts w:ascii="Cambria" w:eastAsia="Calibri" w:hAnsi="Cambria"/>
          <w:sz w:val="22"/>
          <w:szCs w:val="22"/>
        </w:rPr>
        <w:t>P</w:t>
      </w:r>
      <w:r w:rsidRPr="00903D2C">
        <w:rPr>
          <w:rFonts w:ascii="Cambria" w:eastAsia="Calibri" w:hAnsi="Cambria"/>
          <w:sz w:val="22"/>
          <w:szCs w:val="22"/>
        </w:rPr>
        <w:t xml:space="preserve">rofessional </w:t>
      </w:r>
      <w:r w:rsidRPr="00903D2C" w:rsidR="006C45EB">
        <w:rPr>
          <w:rFonts w:ascii="Cambria" w:eastAsia="Calibri" w:hAnsi="Cambria"/>
          <w:sz w:val="22"/>
          <w:szCs w:val="22"/>
        </w:rPr>
        <w:t>E</w:t>
      </w:r>
      <w:r w:rsidRPr="00903D2C">
        <w:rPr>
          <w:rFonts w:ascii="Cambria" w:eastAsia="Calibri" w:hAnsi="Cambria"/>
          <w:sz w:val="22"/>
          <w:szCs w:val="22"/>
        </w:rPr>
        <w:t>xperience.</w:t>
      </w:r>
    </w:p>
    <w:p w:rsidR="00FE61E7" w:rsidRPr="00903D2C" w:rsidP="00FE61E7" w14:paraId="1E7B61C6" w14:textId="77777777">
      <w:pPr>
        <w:numPr>
          <w:ilvl w:val="0"/>
          <w:numId w:val="26"/>
        </w:numPr>
        <w:spacing w:before="0" w:after="0"/>
        <w:ind w:left="142"/>
        <w:contextualSpacing/>
        <w:rPr>
          <w:rFonts w:ascii="Cambria" w:eastAsia="Calibri" w:hAnsi="Cambria"/>
          <w:sz w:val="22"/>
          <w:szCs w:val="22"/>
        </w:rPr>
      </w:pPr>
      <w:r w:rsidRPr="00903D2C">
        <w:rPr>
          <w:rFonts w:ascii="Cambria" w:eastAsia="Calibri" w:hAnsi="Cambria"/>
          <w:sz w:val="22"/>
          <w:szCs w:val="22"/>
        </w:rPr>
        <w:t xml:space="preserve">Worked as a </w:t>
      </w:r>
      <w:r w:rsidRPr="00903D2C" w:rsidR="00C33741">
        <w:rPr>
          <w:rFonts w:ascii="Cambria" w:eastAsia="Calibri" w:hAnsi="Cambria"/>
          <w:sz w:val="22"/>
          <w:szCs w:val="22"/>
        </w:rPr>
        <w:t xml:space="preserve">team member for SAP </w:t>
      </w:r>
      <w:r w:rsidRPr="00903D2C">
        <w:rPr>
          <w:rFonts w:ascii="Cambria" w:eastAsia="Calibri" w:hAnsi="Cambria"/>
          <w:sz w:val="22"/>
          <w:szCs w:val="22"/>
        </w:rPr>
        <w:t xml:space="preserve">PM </w:t>
      </w:r>
      <w:r w:rsidRPr="00903D2C" w:rsidR="00F0113E">
        <w:rPr>
          <w:rFonts w:ascii="Cambria" w:eastAsia="Calibri" w:hAnsi="Cambria"/>
          <w:sz w:val="22"/>
          <w:szCs w:val="22"/>
        </w:rPr>
        <w:t>Support project</w:t>
      </w:r>
      <w:r w:rsidRPr="00903D2C">
        <w:rPr>
          <w:rFonts w:ascii="Cambria" w:eastAsia="Calibri" w:hAnsi="Cambria"/>
          <w:sz w:val="22"/>
          <w:szCs w:val="22"/>
        </w:rPr>
        <w:t>.</w:t>
      </w:r>
    </w:p>
    <w:p w:rsidR="00E57BAC" w:rsidRPr="00E57BAC" w:rsidP="00E57BAC" w14:paraId="5B73EBA6" w14:textId="5A380DC7">
      <w:pPr>
        <w:numPr>
          <w:ilvl w:val="0"/>
          <w:numId w:val="26"/>
        </w:numPr>
        <w:spacing w:before="0" w:after="0"/>
        <w:ind w:left="142"/>
        <w:contextualSpacing/>
        <w:rPr>
          <w:rFonts w:ascii="Cambria" w:eastAsia="Calibri" w:hAnsi="Cambria"/>
          <w:sz w:val="22"/>
          <w:szCs w:val="22"/>
        </w:rPr>
      </w:pPr>
      <w:r w:rsidRPr="00903D2C">
        <w:rPr>
          <w:rFonts w:ascii="Cambria" w:eastAsia="Calibri" w:hAnsi="Cambria"/>
          <w:sz w:val="22"/>
          <w:szCs w:val="22"/>
        </w:rPr>
        <w:t xml:space="preserve">Documentation related activities like </w:t>
      </w:r>
      <w:r w:rsidRPr="00903D2C" w:rsidR="006C45EB">
        <w:rPr>
          <w:rFonts w:ascii="Cambria" w:eastAsia="Calibri" w:hAnsi="Cambria"/>
          <w:sz w:val="22"/>
          <w:szCs w:val="22"/>
        </w:rPr>
        <w:t>U</w:t>
      </w:r>
      <w:r w:rsidRPr="00903D2C">
        <w:rPr>
          <w:rFonts w:ascii="Cambria" w:eastAsia="Calibri" w:hAnsi="Cambria"/>
          <w:sz w:val="22"/>
          <w:szCs w:val="22"/>
        </w:rPr>
        <w:t xml:space="preserve">ser </w:t>
      </w:r>
      <w:r w:rsidRPr="00903D2C" w:rsidR="006C45EB">
        <w:rPr>
          <w:rFonts w:ascii="Cambria" w:eastAsia="Calibri" w:hAnsi="Cambria"/>
          <w:sz w:val="22"/>
          <w:szCs w:val="22"/>
        </w:rPr>
        <w:t>M</w:t>
      </w:r>
      <w:r w:rsidRPr="00903D2C">
        <w:rPr>
          <w:rFonts w:ascii="Cambria" w:eastAsia="Calibri" w:hAnsi="Cambria"/>
          <w:sz w:val="22"/>
          <w:szCs w:val="22"/>
        </w:rPr>
        <w:t xml:space="preserve">anuals, </w:t>
      </w:r>
      <w:r w:rsidRPr="00903D2C" w:rsidR="006C45EB">
        <w:rPr>
          <w:rFonts w:ascii="Cambria" w:eastAsia="Calibri" w:hAnsi="Cambria"/>
          <w:sz w:val="22"/>
          <w:szCs w:val="22"/>
        </w:rPr>
        <w:t>T</w:t>
      </w:r>
      <w:r w:rsidRPr="00903D2C">
        <w:rPr>
          <w:rFonts w:ascii="Cambria" w:eastAsia="Calibri" w:hAnsi="Cambria"/>
          <w:sz w:val="22"/>
          <w:szCs w:val="22"/>
        </w:rPr>
        <w:t xml:space="preserve">est </w:t>
      </w:r>
      <w:r w:rsidRPr="00903D2C" w:rsidR="006C45EB">
        <w:rPr>
          <w:rFonts w:ascii="Cambria" w:eastAsia="Calibri" w:hAnsi="Cambria"/>
          <w:sz w:val="22"/>
          <w:szCs w:val="22"/>
        </w:rPr>
        <w:t>S</w:t>
      </w:r>
      <w:r w:rsidRPr="00903D2C">
        <w:rPr>
          <w:rFonts w:ascii="Cambria" w:eastAsia="Calibri" w:hAnsi="Cambria"/>
          <w:sz w:val="22"/>
          <w:szCs w:val="22"/>
        </w:rPr>
        <w:t xml:space="preserve">cripts </w:t>
      </w:r>
      <w:r w:rsidRPr="00903D2C" w:rsidR="00F618D6">
        <w:rPr>
          <w:rFonts w:ascii="Cambria" w:eastAsia="Calibri" w:hAnsi="Cambria"/>
          <w:sz w:val="22"/>
          <w:szCs w:val="22"/>
        </w:rPr>
        <w:t xml:space="preserve">and Functional Specification </w:t>
      </w:r>
      <w:r w:rsidRPr="00903D2C">
        <w:rPr>
          <w:rFonts w:ascii="Cambria" w:eastAsia="Calibri" w:hAnsi="Cambria"/>
          <w:sz w:val="22"/>
          <w:szCs w:val="22"/>
        </w:rPr>
        <w:t>etc.</w:t>
      </w:r>
    </w:p>
    <w:p w:rsidR="00F0113E" w:rsidRPr="00903D2C" w:rsidP="00F0113E" w14:paraId="278FF989" w14:textId="77777777">
      <w:pPr>
        <w:numPr>
          <w:ilvl w:val="0"/>
          <w:numId w:val="26"/>
        </w:numPr>
        <w:spacing w:before="0" w:after="0"/>
        <w:ind w:left="142"/>
        <w:contextualSpacing/>
        <w:rPr>
          <w:rFonts w:ascii="Cambria" w:eastAsia="Calibri" w:hAnsi="Cambria"/>
          <w:sz w:val="22"/>
          <w:szCs w:val="22"/>
        </w:rPr>
      </w:pPr>
      <w:r w:rsidRPr="00903D2C">
        <w:rPr>
          <w:rFonts w:ascii="Cambria" w:eastAsia="Calibri" w:hAnsi="Cambria"/>
          <w:sz w:val="22"/>
          <w:szCs w:val="22"/>
        </w:rPr>
        <w:t>Good communication, customer interaction, presentation &amp;</w:t>
      </w:r>
      <w:r w:rsidRPr="00903D2C" w:rsidR="00C31604">
        <w:rPr>
          <w:rFonts w:ascii="Cambria" w:eastAsia="Calibri" w:hAnsi="Cambria"/>
          <w:sz w:val="22"/>
          <w:szCs w:val="22"/>
        </w:rPr>
        <w:t>problem-solving</w:t>
      </w:r>
      <w:r w:rsidRPr="00903D2C">
        <w:rPr>
          <w:rFonts w:ascii="Cambria" w:eastAsia="Calibri" w:hAnsi="Cambria"/>
          <w:sz w:val="22"/>
          <w:szCs w:val="22"/>
        </w:rPr>
        <w:t xml:space="preserve"> skills.</w:t>
      </w:r>
    </w:p>
    <w:p w:rsidR="00F0113E" w:rsidRPr="00C727AA" w:rsidP="00C727AA" w14:paraId="5964B1BE" w14:textId="77777777">
      <w:pPr>
        <w:numPr>
          <w:ilvl w:val="0"/>
          <w:numId w:val="26"/>
        </w:numPr>
        <w:spacing w:before="0" w:after="0"/>
        <w:ind w:left="142"/>
        <w:contextualSpacing/>
        <w:rPr>
          <w:rFonts w:ascii="Calibri" w:hAnsi="Calibri"/>
          <w:bCs/>
          <w:sz w:val="22"/>
          <w:szCs w:val="22"/>
        </w:rPr>
      </w:pPr>
      <w:r w:rsidRPr="00903D2C">
        <w:rPr>
          <w:rFonts w:ascii="Cambria" w:eastAsia="Calibri" w:hAnsi="Cambria"/>
          <w:sz w:val="22"/>
          <w:szCs w:val="22"/>
        </w:rPr>
        <w:t xml:space="preserve">Conducted various user training programs </w:t>
      </w:r>
      <w:r w:rsidRPr="00903D2C" w:rsidR="006C45EB">
        <w:rPr>
          <w:rFonts w:ascii="Cambria" w:eastAsia="Calibri" w:hAnsi="Cambria"/>
          <w:sz w:val="22"/>
          <w:szCs w:val="22"/>
        </w:rPr>
        <w:t>as like</w:t>
      </w:r>
      <w:r w:rsidRPr="00903D2C" w:rsidR="00C44911">
        <w:rPr>
          <w:rFonts w:ascii="Cambria" w:eastAsia="Calibri" w:hAnsi="Cambria"/>
          <w:sz w:val="22"/>
          <w:szCs w:val="22"/>
        </w:rPr>
        <w:t xml:space="preserve"> </w:t>
      </w:r>
      <w:r w:rsidRPr="00903D2C" w:rsidR="00C33741">
        <w:rPr>
          <w:rFonts w:ascii="Cambria" w:eastAsia="Calibri" w:hAnsi="Cambria"/>
          <w:sz w:val="22"/>
          <w:szCs w:val="22"/>
        </w:rPr>
        <w:t xml:space="preserve">SAP </w:t>
      </w:r>
      <w:r w:rsidRPr="00903D2C" w:rsidR="00062051">
        <w:rPr>
          <w:rFonts w:ascii="Cambria" w:eastAsia="Calibri" w:hAnsi="Cambria"/>
          <w:sz w:val="22"/>
          <w:szCs w:val="22"/>
        </w:rPr>
        <w:t>PM</w:t>
      </w:r>
      <w:r w:rsidRPr="00903D2C" w:rsidR="006C45EB">
        <w:rPr>
          <w:rFonts w:ascii="Cambria" w:eastAsia="Calibri" w:hAnsi="Cambria"/>
          <w:sz w:val="22"/>
          <w:szCs w:val="22"/>
        </w:rPr>
        <w:t xml:space="preserve"> Master Data, PM Process and WCM Process </w:t>
      </w:r>
      <w:r w:rsidRPr="00903D2C" w:rsidR="004048CC">
        <w:rPr>
          <w:rFonts w:ascii="Cambria" w:eastAsia="Calibri" w:hAnsi="Cambria"/>
          <w:sz w:val="22"/>
          <w:szCs w:val="22"/>
        </w:rPr>
        <w:t>Training</w:t>
      </w:r>
      <w:r>
        <w:rPr>
          <w:rFonts w:ascii="Calibri" w:hAnsi="Calibri"/>
          <w:bCs/>
          <w:sz w:val="22"/>
          <w:szCs w:val="22"/>
        </w:rPr>
        <w:t>.</w:t>
      </w:r>
    </w:p>
    <w:p w:rsidR="00FE61E7" w:rsidRPr="00D32386" w:rsidP="00E037B0" w14:paraId="0703AFFA" w14:textId="77777777">
      <w:pPr>
        <w:ind w:left="-360"/>
        <w:contextualSpacing/>
        <w:jc w:val="both"/>
        <w:rPr>
          <w:rFonts w:ascii="Calibri" w:hAnsi="Calibri"/>
          <w:b/>
          <w:bCs/>
          <w:color w:val="00007F"/>
          <w:sz w:val="24"/>
          <w:szCs w:val="24"/>
          <w:lang w:val="en-US"/>
        </w:rPr>
      </w:pP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>Personal:</w:t>
      </w:r>
    </w:p>
    <w:p w:rsidR="00FE61E7" w:rsidRPr="00D32386" w:rsidP="00FE61E7" w14:paraId="3382B727" w14:textId="77777777">
      <w:pPr>
        <w:ind w:left="-360"/>
        <w:contextualSpacing/>
        <w:rPr>
          <w:rFonts w:ascii="Calibri" w:hAnsi="Calibri"/>
          <w:b/>
          <w:bCs/>
          <w:color w:val="00007F"/>
          <w:szCs w:val="18"/>
          <w:lang w:val="en-US"/>
        </w:rPr>
      </w:pPr>
    </w:p>
    <w:p w:rsidR="00FE61E7" w:rsidRPr="00DD68B8" w:rsidP="00C727AA" w14:paraId="38B928E3" w14:textId="77777777">
      <w:pPr>
        <w:numPr>
          <w:ilvl w:val="0"/>
          <w:numId w:val="26"/>
        </w:numPr>
        <w:spacing w:before="0" w:after="0"/>
        <w:ind w:left="360"/>
        <w:contextualSpacing/>
        <w:rPr>
          <w:rFonts w:ascii="Cambria" w:eastAsia="Calibri" w:hAnsi="Cambria"/>
          <w:sz w:val="22"/>
          <w:szCs w:val="22"/>
        </w:rPr>
      </w:pPr>
      <w:r w:rsidRPr="00DD68B8">
        <w:rPr>
          <w:rFonts w:ascii="Cambria" w:eastAsia="Calibri" w:hAnsi="Cambria"/>
          <w:sz w:val="22"/>
          <w:szCs w:val="22"/>
        </w:rPr>
        <w:t xml:space="preserve">Excellent </w:t>
      </w:r>
      <w:r w:rsidRPr="00DD68B8" w:rsidR="006C45EB">
        <w:rPr>
          <w:rFonts w:ascii="Cambria" w:eastAsia="Calibri" w:hAnsi="Cambria"/>
          <w:sz w:val="22"/>
          <w:szCs w:val="22"/>
        </w:rPr>
        <w:t>A</w:t>
      </w:r>
      <w:r w:rsidRPr="00DD68B8">
        <w:rPr>
          <w:rFonts w:ascii="Cambria" w:eastAsia="Calibri" w:hAnsi="Cambria"/>
          <w:sz w:val="22"/>
          <w:szCs w:val="22"/>
        </w:rPr>
        <w:t xml:space="preserve">nalytical and </w:t>
      </w:r>
      <w:r w:rsidRPr="00DD68B8" w:rsidR="006C45EB">
        <w:rPr>
          <w:rFonts w:ascii="Cambria" w:eastAsia="Calibri" w:hAnsi="Cambria"/>
          <w:sz w:val="22"/>
          <w:szCs w:val="22"/>
        </w:rPr>
        <w:t>C</w:t>
      </w:r>
      <w:r w:rsidRPr="00DD68B8">
        <w:rPr>
          <w:rFonts w:ascii="Cambria" w:eastAsia="Calibri" w:hAnsi="Cambria"/>
          <w:sz w:val="22"/>
          <w:szCs w:val="22"/>
        </w:rPr>
        <w:t xml:space="preserve">onceptual </w:t>
      </w:r>
      <w:r w:rsidRPr="00DD68B8" w:rsidR="006C45EB">
        <w:rPr>
          <w:rFonts w:ascii="Cambria" w:eastAsia="Calibri" w:hAnsi="Cambria"/>
          <w:sz w:val="22"/>
          <w:szCs w:val="22"/>
        </w:rPr>
        <w:t>S</w:t>
      </w:r>
      <w:r w:rsidRPr="00DD68B8">
        <w:rPr>
          <w:rFonts w:ascii="Cambria" w:eastAsia="Calibri" w:hAnsi="Cambria"/>
          <w:sz w:val="22"/>
          <w:szCs w:val="22"/>
        </w:rPr>
        <w:t xml:space="preserve">kills. </w:t>
      </w:r>
    </w:p>
    <w:p w:rsidR="00FE61E7" w:rsidRPr="00DD68B8" w:rsidP="00C727AA" w14:paraId="32625E83" w14:textId="77777777">
      <w:pPr>
        <w:numPr>
          <w:ilvl w:val="0"/>
          <w:numId w:val="26"/>
        </w:numPr>
        <w:spacing w:before="0" w:after="0"/>
        <w:ind w:left="360"/>
        <w:contextualSpacing/>
        <w:rPr>
          <w:rFonts w:ascii="Cambria" w:eastAsia="Calibri" w:hAnsi="Cambria"/>
          <w:sz w:val="22"/>
          <w:szCs w:val="22"/>
        </w:rPr>
      </w:pPr>
      <w:r w:rsidRPr="00DD68B8">
        <w:rPr>
          <w:rFonts w:ascii="Cambria" w:eastAsia="Calibri" w:hAnsi="Cambria"/>
          <w:sz w:val="22"/>
          <w:szCs w:val="22"/>
        </w:rPr>
        <w:t xml:space="preserve">Can quickly adapt to the environment of large corporations as well as small companies. </w:t>
      </w:r>
    </w:p>
    <w:p w:rsidR="00FE61E7" w:rsidRPr="00DD68B8" w:rsidP="00C727AA" w14:paraId="02D09D76" w14:textId="77777777">
      <w:pPr>
        <w:numPr>
          <w:ilvl w:val="0"/>
          <w:numId w:val="26"/>
        </w:numPr>
        <w:spacing w:before="0" w:after="0"/>
        <w:ind w:left="360"/>
        <w:contextualSpacing/>
        <w:rPr>
          <w:rFonts w:ascii="Cambria" w:eastAsia="Calibri" w:hAnsi="Cambria"/>
          <w:sz w:val="22"/>
          <w:szCs w:val="22"/>
        </w:rPr>
      </w:pPr>
      <w:r w:rsidRPr="00DD68B8">
        <w:rPr>
          <w:rFonts w:ascii="Cambria" w:eastAsia="Calibri" w:hAnsi="Cambria"/>
          <w:sz w:val="22"/>
          <w:szCs w:val="22"/>
        </w:rPr>
        <w:t xml:space="preserve">Can work in global and virtual project environment. </w:t>
      </w:r>
    </w:p>
    <w:p w:rsidR="00FE61E7" w:rsidRPr="00DD68B8" w:rsidP="00C727AA" w14:paraId="1835717D" w14:textId="77777777">
      <w:pPr>
        <w:numPr>
          <w:ilvl w:val="0"/>
          <w:numId w:val="26"/>
        </w:numPr>
        <w:spacing w:before="0" w:after="0"/>
        <w:ind w:left="360"/>
        <w:contextualSpacing/>
        <w:rPr>
          <w:rFonts w:ascii="Cambria" w:eastAsia="Calibri" w:hAnsi="Cambria"/>
          <w:sz w:val="22"/>
          <w:szCs w:val="22"/>
        </w:rPr>
      </w:pPr>
      <w:r w:rsidRPr="00DD68B8">
        <w:rPr>
          <w:rFonts w:ascii="Cambria" w:eastAsia="Calibri" w:hAnsi="Cambria"/>
          <w:sz w:val="22"/>
          <w:szCs w:val="22"/>
        </w:rPr>
        <w:t>Focused and dedicated on success.</w:t>
      </w:r>
    </w:p>
    <w:p w:rsidR="00E57BAC" w:rsidP="00583CEE" w14:paraId="00E08D5C" w14:textId="77777777">
      <w:pPr>
        <w:ind w:left="-360"/>
        <w:contextualSpacing/>
        <w:rPr>
          <w:rFonts w:ascii="Calibri" w:hAnsi="Calibri"/>
          <w:b/>
          <w:bCs/>
          <w:color w:val="00007F"/>
          <w:sz w:val="22"/>
          <w:szCs w:val="22"/>
          <w:u w:val="single"/>
          <w:lang w:val="en-US"/>
        </w:rPr>
      </w:pPr>
    </w:p>
    <w:p w:rsidR="00A5266E" w:rsidRPr="00D32386" w:rsidP="00583CEE" w14:paraId="1B77515A" w14:textId="3A4EECD5">
      <w:pPr>
        <w:ind w:left="-360"/>
        <w:contextualSpacing/>
        <w:rPr>
          <w:rFonts w:ascii="Calibri" w:hAnsi="Calibri"/>
          <w:b/>
          <w:bCs/>
          <w:color w:val="00007F"/>
          <w:sz w:val="24"/>
          <w:szCs w:val="24"/>
          <w:lang w:val="en-US"/>
        </w:rPr>
      </w:pPr>
      <w:r w:rsidRPr="00D32386">
        <w:rPr>
          <w:rFonts w:ascii="Calibri" w:hAnsi="Calibri"/>
          <w:b/>
          <w:bCs/>
          <w:color w:val="00007F"/>
          <w:sz w:val="24"/>
          <w:szCs w:val="24"/>
          <w:lang w:val="en-US"/>
        </w:rPr>
        <w:t xml:space="preserve">Educational </w:t>
      </w:r>
      <w:r w:rsidRPr="00D32386" w:rsidR="00AA2896">
        <w:rPr>
          <w:rFonts w:ascii="Calibri" w:hAnsi="Calibri"/>
          <w:b/>
          <w:bCs/>
          <w:color w:val="00007F"/>
          <w:sz w:val="24"/>
          <w:szCs w:val="24"/>
          <w:lang w:val="en-US"/>
        </w:rPr>
        <w:t>qualifications</w:t>
      </w:r>
      <w:r w:rsidRPr="00D32386" w:rsidR="008E21E0">
        <w:rPr>
          <w:rFonts w:ascii="Calibri" w:hAnsi="Calibri"/>
          <w:b/>
          <w:bCs/>
          <w:color w:val="00007F"/>
          <w:sz w:val="24"/>
          <w:szCs w:val="24"/>
          <w:lang w:val="en-US"/>
        </w:rPr>
        <w:t>:</w:t>
      </w:r>
    </w:p>
    <w:p w:rsidR="00AA2896" w:rsidRPr="00D32386" w:rsidP="00583CEE" w14:paraId="4B78B0F4" w14:textId="77777777">
      <w:pPr>
        <w:ind w:left="-360"/>
        <w:contextualSpacing/>
        <w:rPr>
          <w:rFonts w:ascii="Calibri" w:hAnsi="Calibri"/>
          <w:b/>
          <w:bCs/>
          <w:color w:val="00007F"/>
          <w:szCs w:val="18"/>
          <w:lang w:val="en-US"/>
        </w:rPr>
      </w:pPr>
    </w:p>
    <w:tbl>
      <w:tblPr>
        <w:tblW w:w="9923" w:type="dxa"/>
        <w:tblInd w:w="108" w:type="dxa"/>
        <w:tblLayout w:type="fixed"/>
        <w:tblLook w:val="0000"/>
      </w:tblPr>
      <w:tblGrid>
        <w:gridCol w:w="2264"/>
        <w:gridCol w:w="2548"/>
        <w:gridCol w:w="2830"/>
        <w:gridCol w:w="2281"/>
      </w:tblGrid>
      <w:tr w14:paraId="67180FCC" w14:textId="77777777" w:rsidTr="009150EF">
        <w:tblPrEx>
          <w:tblW w:w="9923" w:type="dxa"/>
          <w:tblInd w:w="108" w:type="dxa"/>
          <w:tblLayout w:type="fixed"/>
          <w:tblLook w:val="0000"/>
        </w:tblPrEx>
        <w:trPr>
          <w:cantSplit/>
          <w:trHeight w:val="385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1B6BCF" w:rsidRPr="00D32386" w:rsidP="00583CEE" w14:paraId="70295083" w14:textId="77777777">
            <w:pPr>
              <w:snapToGrid w:val="0"/>
              <w:spacing w:before="20" w:after="20"/>
              <w:contextualSpacing/>
              <w:rPr>
                <w:rFonts w:ascii="Calibri" w:hAnsi="Calibri"/>
                <w:sz w:val="22"/>
                <w:szCs w:val="22"/>
              </w:rPr>
            </w:pPr>
            <w:r w:rsidRPr="00D32386">
              <w:rPr>
                <w:rFonts w:ascii="Calibri" w:hAnsi="Calibri"/>
                <w:sz w:val="22"/>
                <w:szCs w:val="22"/>
              </w:rPr>
              <w:t>Degree &amp; Year of completion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1B6BCF" w:rsidRPr="00D32386" w:rsidP="00583CEE" w14:paraId="7C02A38D" w14:textId="77777777">
            <w:pPr>
              <w:pStyle w:val="Header"/>
              <w:snapToGrid w:val="0"/>
              <w:spacing w:before="20" w:after="20"/>
              <w:contextualSpacing/>
              <w:rPr>
                <w:rFonts w:ascii="Calibri" w:hAnsi="Calibri"/>
                <w:sz w:val="22"/>
                <w:szCs w:val="22"/>
              </w:rPr>
            </w:pPr>
            <w:r w:rsidRPr="00D32386">
              <w:rPr>
                <w:rFonts w:ascii="Calibri" w:hAnsi="Calibri"/>
                <w:sz w:val="22"/>
                <w:szCs w:val="22"/>
              </w:rPr>
              <w:t>University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B6BCF" w:rsidRPr="00D32386" w:rsidP="00583CEE" w14:paraId="0C496311" w14:textId="77777777">
            <w:pPr>
              <w:pStyle w:val="Header"/>
              <w:snapToGrid w:val="0"/>
              <w:spacing w:before="20" w:after="20"/>
              <w:contextualSpacing/>
              <w:rPr>
                <w:rFonts w:ascii="Calibri" w:hAnsi="Calibri"/>
                <w:sz w:val="22"/>
                <w:szCs w:val="22"/>
              </w:rPr>
            </w:pPr>
            <w:r w:rsidRPr="00D32386">
              <w:rPr>
                <w:rFonts w:ascii="Calibri" w:hAnsi="Calibri"/>
                <w:sz w:val="22"/>
                <w:szCs w:val="22"/>
              </w:rPr>
              <w:t>Major and Specialization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B6BCF" w:rsidRPr="00D32386" w:rsidP="00583CEE" w14:paraId="766A4CFA" w14:textId="77777777">
            <w:pPr>
              <w:pStyle w:val="Header"/>
              <w:snapToGrid w:val="0"/>
              <w:spacing w:before="20" w:after="20"/>
              <w:contextualSpacing/>
              <w:rPr>
                <w:rFonts w:ascii="Calibri" w:hAnsi="Calibri"/>
                <w:sz w:val="22"/>
                <w:szCs w:val="22"/>
              </w:rPr>
            </w:pPr>
            <w:r w:rsidRPr="00D32386">
              <w:rPr>
                <w:rFonts w:ascii="Calibri" w:hAnsi="Calibri"/>
                <w:sz w:val="22"/>
                <w:szCs w:val="22"/>
              </w:rPr>
              <w:t>Aggregate</w:t>
            </w:r>
          </w:p>
        </w:tc>
      </w:tr>
      <w:tr w14:paraId="4784BC95" w14:textId="77777777" w:rsidTr="009150EF">
        <w:tblPrEx>
          <w:tblW w:w="9923" w:type="dxa"/>
          <w:tblInd w:w="108" w:type="dxa"/>
          <w:tblLayout w:type="fixed"/>
          <w:tblLook w:val="0000"/>
        </w:tblPrEx>
        <w:trPr>
          <w:trHeight w:val="479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BCF" w:rsidRPr="00DD68B8" w:rsidP="00847BA8" w14:paraId="2123046A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Bachelor of Technology 2018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BCF" w:rsidRPr="00DD68B8" w:rsidP="00583CEE" w14:paraId="576D2149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Biju</w:t>
            </w:r>
            <w:r w:rsidRPr="00DD68B8" w:rsidR="004E456D">
              <w:rPr>
                <w:rFonts w:ascii="Cambria" w:eastAsia="Calibri" w:hAnsi="Cambria"/>
                <w:sz w:val="22"/>
                <w:szCs w:val="22"/>
              </w:rPr>
              <w:t xml:space="preserve"> </w:t>
            </w:r>
            <w:r w:rsidRPr="00DD68B8">
              <w:rPr>
                <w:rFonts w:ascii="Cambria" w:eastAsia="Calibri" w:hAnsi="Cambria"/>
                <w:sz w:val="22"/>
                <w:szCs w:val="22"/>
              </w:rPr>
              <w:t>Patnaik University, Orissa, India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BCF" w:rsidRPr="00DD68B8" w:rsidP="00583CEE" w14:paraId="10A2D200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Mechanical Engineer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BCF" w:rsidRPr="00DD68B8" w:rsidP="00DC2DC3" w14:paraId="515F13BB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7.</w:t>
            </w:r>
            <w:r w:rsidRPr="00DD68B8" w:rsidR="0027482B">
              <w:rPr>
                <w:rFonts w:ascii="Cambria" w:eastAsia="Calibri" w:hAnsi="Cambria"/>
                <w:sz w:val="22"/>
                <w:szCs w:val="22"/>
              </w:rPr>
              <w:t>0</w:t>
            </w:r>
            <w:r w:rsidRPr="00DD68B8" w:rsidR="00847BA8">
              <w:rPr>
                <w:rFonts w:ascii="Cambria" w:eastAsia="Calibri" w:hAnsi="Cambria"/>
                <w:sz w:val="22"/>
                <w:szCs w:val="22"/>
              </w:rPr>
              <w:t>C</w:t>
            </w:r>
            <w:r w:rsidRPr="00DD68B8" w:rsidR="00DC2DC3">
              <w:rPr>
                <w:rFonts w:ascii="Cambria" w:eastAsia="Calibri" w:hAnsi="Cambria"/>
                <w:sz w:val="22"/>
                <w:szCs w:val="22"/>
              </w:rPr>
              <w:t>GPA</w:t>
            </w:r>
          </w:p>
        </w:tc>
      </w:tr>
      <w:tr w14:paraId="7F81D708" w14:textId="77777777" w:rsidTr="009150EF">
        <w:tblPrEx>
          <w:tblW w:w="9923" w:type="dxa"/>
          <w:tblInd w:w="108" w:type="dxa"/>
          <w:tblLayout w:type="fixed"/>
          <w:tblLook w:val="0000"/>
        </w:tblPrEx>
        <w:trPr>
          <w:trHeight w:val="479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BCF" w:rsidRPr="00DD68B8" w:rsidP="00583CEE" w14:paraId="4A437D31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 xml:space="preserve">Higher </w:t>
            </w:r>
            <w:r w:rsidRPr="00DD68B8" w:rsidR="00D63AB9">
              <w:rPr>
                <w:rFonts w:ascii="Cambria" w:eastAsia="Calibri" w:hAnsi="Cambria"/>
                <w:sz w:val="22"/>
                <w:szCs w:val="22"/>
              </w:rPr>
              <w:t>Secondary (</w:t>
            </w:r>
            <w:r w:rsidRPr="00DD68B8" w:rsidR="001257F7">
              <w:rPr>
                <w:rFonts w:ascii="Cambria" w:eastAsia="Calibri" w:hAnsi="Cambria"/>
                <w:sz w:val="22"/>
                <w:szCs w:val="22"/>
              </w:rPr>
              <w:t>XII) 2013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BCF" w:rsidRPr="00DD68B8" w:rsidP="00583CEE" w14:paraId="1A268B35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C.H.S.E Orissa Board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BCF" w:rsidRPr="00DD68B8" w:rsidP="00583CEE" w14:paraId="53B731E4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Science (</w:t>
            </w:r>
            <w:r w:rsidRPr="00DD68B8" w:rsidR="00F81A66">
              <w:rPr>
                <w:rFonts w:ascii="Cambria" w:eastAsia="Calibri" w:hAnsi="Cambria"/>
                <w:sz w:val="22"/>
                <w:szCs w:val="22"/>
              </w:rPr>
              <w:t>PC</w:t>
            </w:r>
            <w:r w:rsidRPr="00DD68B8">
              <w:rPr>
                <w:rFonts w:ascii="Cambria" w:eastAsia="Calibri" w:hAnsi="Cambria"/>
                <w:sz w:val="22"/>
                <w:szCs w:val="22"/>
              </w:rPr>
              <w:t>M</w:t>
            </w:r>
            <w:r w:rsidRPr="00DD68B8" w:rsidR="00F81A66">
              <w:rPr>
                <w:rFonts w:ascii="Cambria" w:eastAsia="Calibri" w:hAnsi="Cambria"/>
                <w:sz w:val="22"/>
                <w:szCs w:val="22"/>
              </w:rPr>
              <w:t>B)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BCF" w:rsidRPr="00DD68B8" w:rsidP="00583CEE" w14:paraId="3601D62A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60%</w:t>
            </w:r>
          </w:p>
        </w:tc>
      </w:tr>
      <w:tr w14:paraId="7A5BCB69" w14:textId="77777777" w:rsidTr="00596A4C">
        <w:tblPrEx>
          <w:tblW w:w="9923" w:type="dxa"/>
          <w:tblInd w:w="108" w:type="dxa"/>
          <w:tblLayout w:type="fixed"/>
          <w:tblLook w:val="0000"/>
        </w:tblPrEx>
        <w:trPr>
          <w:trHeight w:val="548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BCF" w:rsidRPr="00DD68B8" w:rsidP="00847BA8" w14:paraId="33233C94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Secondary Education(X) 2011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BCF" w:rsidRPr="00DD68B8" w:rsidP="00583CEE" w14:paraId="69D7B82E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HSE Orissa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BCF" w:rsidRPr="00DD68B8" w:rsidP="00583CEE" w14:paraId="13C1A251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General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BCF" w:rsidRPr="00DD68B8" w:rsidP="00583CEE" w14:paraId="067CBC98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69%</w:t>
            </w:r>
          </w:p>
        </w:tc>
      </w:tr>
    </w:tbl>
    <w:p w:rsidR="00A5266E" w:rsidRPr="00D32386" w:rsidP="00583CEE" w14:paraId="2E978431" w14:textId="77777777">
      <w:pPr>
        <w:tabs>
          <w:tab w:val="left" w:pos="2898"/>
          <w:tab w:val="left" w:pos="8838"/>
        </w:tabs>
        <w:spacing w:after="120"/>
        <w:contextualSpacing/>
        <w:rPr>
          <w:rFonts w:ascii="Calibri" w:hAnsi="Calibri"/>
          <w:szCs w:val="18"/>
        </w:rPr>
      </w:pPr>
    </w:p>
    <w:p w:rsidR="00A64C25" w:rsidRPr="00D32386" w:rsidP="00583CEE" w14:paraId="05B707D2" w14:textId="77777777">
      <w:pPr>
        <w:ind w:left="-360"/>
        <w:contextualSpacing/>
        <w:rPr>
          <w:rFonts w:ascii="Calibri" w:hAnsi="Calibri"/>
          <w:b/>
          <w:bCs/>
          <w:color w:val="00007F"/>
          <w:szCs w:val="18"/>
          <w:lang w:val="en-US"/>
        </w:rPr>
      </w:pPr>
      <w:r w:rsidRPr="008D6E67">
        <w:rPr>
          <w:rFonts w:ascii="Calibri" w:hAnsi="Calibri"/>
          <w:b/>
          <w:bCs/>
          <w:color w:val="00007F"/>
          <w:sz w:val="24"/>
          <w:szCs w:val="24"/>
          <w:lang w:val="en-US"/>
        </w:rPr>
        <w:t>Personal details</w:t>
      </w:r>
      <w:r w:rsidRPr="008D6E67" w:rsidR="008E21E0">
        <w:rPr>
          <w:rFonts w:ascii="Calibri" w:hAnsi="Calibri"/>
          <w:b/>
          <w:bCs/>
          <w:color w:val="00007F"/>
          <w:sz w:val="24"/>
          <w:szCs w:val="24"/>
          <w:lang w:val="en-US"/>
        </w:rPr>
        <w:t>:</w:t>
      </w:r>
    </w:p>
    <w:p w:rsidR="00AA2896" w:rsidRPr="00D32386" w:rsidP="00583CEE" w14:paraId="59B3C9B8" w14:textId="77777777">
      <w:pPr>
        <w:ind w:left="-360"/>
        <w:contextualSpacing/>
        <w:rPr>
          <w:rFonts w:ascii="Calibri" w:hAnsi="Calibri"/>
          <w:b/>
          <w:bCs/>
          <w:color w:val="00007F"/>
          <w:szCs w:val="18"/>
          <w:lang w:val="en-US"/>
        </w:rPr>
      </w:pPr>
    </w:p>
    <w:tbl>
      <w:tblPr>
        <w:tblW w:w="9920" w:type="dxa"/>
        <w:tblInd w:w="108" w:type="dxa"/>
        <w:tblLayout w:type="fixed"/>
        <w:tblLook w:val="0000"/>
      </w:tblPr>
      <w:tblGrid>
        <w:gridCol w:w="3510"/>
        <w:gridCol w:w="6410"/>
      </w:tblGrid>
      <w:tr w14:paraId="137030BB" w14:textId="77777777" w:rsidTr="00196AA5">
        <w:tblPrEx>
          <w:tblW w:w="9920" w:type="dxa"/>
          <w:tblInd w:w="108" w:type="dxa"/>
          <w:tblLayout w:type="fixed"/>
          <w:tblLook w:val="0000"/>
        </w:tblPrEx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A5266E" w:rsidRPr="00D32386" w:rsidP="00583CEE" w14:paraId="614E8E27" w14:textId="77777777">
            <w:pPr>
              <w:snapToGrid w:val="0"/>
              <w:contextualSpacing/>
              <w:rPr>
                <w:rFonts w:ascii="Calibri" w:hAnsi="Calibri"/>
                <w:bCs/>
                <w:sz w:val="22"/>
                <w:szCs w:val="22"/>
              </w:rPr>
            </w:pPr>
            <w:r w:rsidRPr="00D32386">
              <w:rPr>
                <w:rFonts w:ascii="Calibri" w:hAnsi="Calibri"/>
                <w:bCs/>
                <w:sz w:val="22"/>
                <w:szCs w:val="22"/>
              </w:rPr>
              <w:t xml:space="preserve">Date of </w:t>
            </w:r>
            <w:r w:rsidRPr="00D32386" w:rsidR="000C6F65">
              <w:rPr>
                <w:rFonts w:ascii="Calibri" w:hAnsi="Calibri"/>
                <w:bCs/>
                <w:sz w:val="22"/>
                <w:szCs w:val="22"/>
              </w:rPr>
              <w:t>Bi</w:t>
            </w:r>
            <w:r w:rsidRPr="00D32386">
              <w:rPr>
                <w:rFonts w:ascii="Calibri" w:hAnsi="Calibri"/>
                <w:bCs/>
                <w:sz w:val="22"/>
                <w:szCs w:val="22"/>
              </w:rPr>
              <w:t>rth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66E" w:rsidRPr="00DD68B8" w:rsidP="00583CEE" w14:paraId="1DB0671B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14/05/1995</w:t>
            </w:r>
          </w:p>
        </w:tc>
      </w:tr>
      <w:tr w14:paraId="3A350877" w14:textId="77777777" w:rsidTr="00196AA5">
        <w:tblPrEx>
          <w:tblW w:w="9920" w:type="dxa"/>
          <w:tblInd w:w="108" w:type="dxa"/>
          <w:tblLayout w:type="fixed"/>
          <w:tblLook w:val="0000"/>
        </w:tblPrEx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A5266E" w:rsidRPr="00D32386" w:rsidP="00583CEE" w14:paraId="520A3912" w14:textId="77777777">
            <w:pPr>
              <w:snapToGrid w:val="0"/>
              <w:contextualSpacing/>
              <w:rPr>
                <w:rFonts w:ascii="Calibri" w:hAnsi="Calibri"/>
                <w:bCs/>
                <w:sz w:val="22"/>
                <w:szCs w:val="22"/>
              </w:rPr>
            </w:pPr>
            <w:r w:rsidRPr="00D32386">
              <w:rPr>
                <w:rFonts w:ascii="Calibri" w:hAnsi="Calibri"/>
                <w:bCs/>
                <w:sz w:val="22"/>
                <w:szCs w:val="22"/>
              </w:rPr>
              <w:t>Nationality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66E" w:rsidRPr="00DD68B8" w:rsidP="00583CEE" w14:paraId="6D3C37C9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Indian</w:t>
            </w:r>
          </w:p>
        </w:tc>
      </w:tr>
      <w:tr w14:paraId="0D94DA71" w14:textId="77777777" w:rsidTr="00196AA5">
        <w:tblPrEx>
          <w:tblW w:w="9920" w:type="dxa"/>
          <w:tblInd w:w="108" w:type="dxa"/>
          <w:tblLayout w:type="fixed"/>
          <w:tblLook w:val="0000"/>
        </w:tblPrEx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76B67" w:rsidRPr="00D32386" w:rsidP="00583CEE" w14:paraId="1F928D2E" w14:textId="77777777">
            <w:pPr>
              <w:snapToGrid w:val="0"/>
              <w:contextualSpacing/>
              <w:rPr>
                <w:rFonts w:ascii="Calibri" w:hAnsi="Calibri"/>
                <w:bCs/>
                <w:sz w:val="22"/>
                <w:szCs w:val="22"/>
              </w:rPr>
            </w:pPr>
            <w:r w:rsidRPr="00D32386">
              <w:rPr>
                <w:rFonts w:ascii="Calibri" w:hAnsi="Calibri"/>
                <w:bCs/>
                <w:sz w:val="22"/>
                <w:szCs w:val="22"/>
              </w:rPr>
              <w:t>Pan Card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6B67" w:rsidRPr="00DD68B8" w:rsidP="00583CEE" w14:paraId="543EF048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BTXPJ6879H</w:t>
            </w:r>
          </w:p>
        </w:tc>
      </w:tr>
      <w:tr w14:paraId="2A848905" w14:textId="77777777" w:rsidTr="00196AA5">
        <w:tblPrEx>
          <w:tblW w:w="9920" w:type="dxa"/>
          <w:tblInd w:w="108" w:type="dxa"/>
          <w:tblLayout w:type="fixed"/>
          <w:tblLook w:val="0000"/>
        </w:tblPrEx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96AA5" w:rsidRPr="00D32386" w:rsidP="00AF7594" w14:paraId="228CE430" w14:textId="77777777">
            <w:pPr>
              <w:snapToGrid w:val="0"/>
              <w:contextualSpacing/>
              <w:rPr>
                <w:rFonts w:ascii="Calibri" w:hAnsi="Calibri"/>
                <w:bCs/>
                <w:sz w:val="22"/>
                <w:szCs w:val="22"/>
              </w:rPr>
            </w:pPr>
            <w:r w:rsidRPr="00D32386">
              <w:rPr>
                <w:rFonts w:ascii="Calibri" w:hAnsi="Calibri"/>
                <w:bCs/>
                <w:sz w:val="22"/>
                <w:szCs w:val="22"/>
              </w:rPr>
              <w:t>Marital Status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AA5" w:rsidRPr="00DD68B8" w:rsidP="00AF7594" w14:paraId="121AD5B0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Single</w:t>
            </w:r>
          </w:p>
        </w:tc>
      </w:tr>
      <w:tr w14:paraId="1C0E796F" w14:textId="77777777" w:rsidTr="00196AA5">
        <w:tblPrEx>
          <w:tblW w:w="9920" w:type="dxa"/>
          <w:tblInd w:w="108" w:type="dxa"/>
          <w:tblLayout w:type="fixed"/>
          <w:tblLook w:val="0000"/>
        </w:tblPrEx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96AA5" w:rsidRPr="00D32386" w:rsidP="00AF7594" w14:paraId="3989549E" w14:textId="77777777">
            <w:pPr>
              <w:snapToGrid w:val="0"/>
              <w:contextualSpacing/>
              <w:rPr>
                <w:rFonts w:ascii="Calibri" w:hAnsi="Calibri"/>
                <w:bCs/>
                <w:sz w:val="22"/>
                <w:szCs w:val="22"/>
              </w:rPr>
            </w:pPr>
            <w:r w:rsidRPr="00D32386">
              <w:rPr>
                <w:rFonts w:ascii="Calibri" w:hAnsi="Calibri"/>
                <w:bCs/>
                <w:sz w:val="22"/>
                <w:szCs w:val="22"/>
              </w:rPr>
              <w:t>Gender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AA5" w:rsidRPr="00DD68B8" w:rsidP="00AF7594" w14:paraId="647FF608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Male</w:t>
            </w:r>
          </w:p>
        </w:tc>
      </w:tr>
      <w:tr w14:paraId="6A1A41D3" w14:textId="77777777" w:rsidTr="00196AA5">
        <w:tblPrEx>
          <w:tblW w:w="9920" w:type="dxa"/>
          <w:tblInd w:w="108" w:type="dxa"/>
          <w:tblLayout w:type="fixed"/>
          <w:tblLook w:val="0000"/>
        </w:tblPrEx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96AA5" w:rsidRPr="00D32386" w:rsidP="00583CEE" w14:paraId="725559B5" w14:textId="77777777">
            <w:pPr>
              <w:snapToGrid w:val="0"/>
              <w:contextualSpacing/>
              <w:rPr>
                <w:rFonts w:ascii="Calibri" w:hAnsi="Calibri"/>
                <w:bCs/>
                <w:sz w:val="22"/>
                <w:szCs w:val="22"/>
              </w:rPr>
            </w:pPr>
            <w:r w:rsidRPr="00D32386">
              <w:rPr>
                <w:rFonts w:ascii="Calibri" w:hAnsi="Calibri"/>
                <w:bCs/>
                <w:sz w:val="22"/>
                <w:szCs w:val="22"/>
              </w:rPr>
              <w:t>Address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AA5" w:rsidRPr="00DD68B8" w:rsidP="00196AA5" w14:paraId="4F5F7268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At: -</w:t>
            </w:r>
            <w:r w:rsidRPr="00DD68B8">
              <w:rPr>
                <w:rFonts w:ascii="Cambria" w:eastAsia="Calibri" w:hAnsi="Cambria"/>
                <w:sz w:val="22"/>
                <w:szCs w:val="22"/>
              </w:rPr>
              <w:t xml:space="preserve"> </w:t>
            </w:r>
            <w:r w:rsidRPr="00DD68B8">
              <w:rPr>
                <w:rFonts w:ascii="Cambria" w:eastAsia="Calibri" w:hAnsi="Cambria"/>
                <w:sz w:val="22"/>
                <w:szCs w:val="22"/>
              </w:rPr>
              <w:t>Kalyanpur</w:t>
            </w:r>
          </w:p>
          <w:p w:rsidR="00196AA5" w:rsidRPr="00DD68B8" w:rsidP="00196AA5" w14:paraId="1BB4F126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Po: -</w:t>
            </w:r>
            <w:r w:rsidRPr="00DD68B8">
              <w:rPr>
                <w:rFonts w:ascii="Cambria" w:eastAsia="Calibri" w:hAnsi="Cambria"/>
                <w:sz w:val="22"/>
                <w:szCs w:val="22"/>
              </w:rPr>
              <w:t xml:space="preserve"> </w:t>
            </w:r>
            <w:r w:rsidRPr="00DD68B8">
              <w:rPr>
                <w:rFonts w:ascii="Cambria" w:eastAsia="Calibri" w:hAnsi="Cambria"/>
                <w:sz w:val="22"/>
                <w:szCs w:val="22"/>
              </w:rPr>
              <w:t>Pratapur</w:t>
            </w:r>
          </w:p>
          <w:p w:rsidR="00196AA5" w:rsidRPr="00DD68B8" w:rsidP="00196AA5" w14:paraId="079411D4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Via: -</w:t>
            </w:r>
            <w:r w:rsidRPr="00DD68B8">
              <w:rPr>
                <w:rFonts w:ascii="Cambria" w:eastAsia="Calibri" w:hAnsi="Cambria"/>
                <w:sz w:val="22"/>
                <w:szCs w:val="22"/>
              </w:rPr>
              <w:t>Bellaguntha</w:t>
            </w:r>
          </w:p>
          <w:p w:rsidR="00196AA5" w:rsidRPr="00DD68B8" w:rsidP="00196AA5" w14:paraId="567CAF61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Dist</w:t>
            </w:r>
            <w:r w:rsidRPr="00DD68B8">
              <w:rPr>
                <w:rFonts w:ascii="Cambria" w:eastAsia="Calibri" w:hAnsi="Cambria"/>
                <w:sz w:val="22"/>
                <w:szCs w:val="22"/>
              </w:rPr>
              <w:t>: -</w:t>
            </w:r>
            <w:r w:rsidRPr="00DD68B8">
              <w:rPr>
                <w:rFonts w:ascii="Cambria" w:eastAsia="Calibri" w:hAnsi="Cambria"/>
                <w:sz w:val="22"/>
                <w:szCs w:val="22"/>
              </w:rPr>
              <w:t>Ganjam</w:t>
            </w:r>
          </w:p>
          <w:p w:rsidR="00196AA5" w:rsidRPr="00DD68B8" w:rsidP="00196AA5" w14:paraId="08611361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Pin: -</w:t>
            </w:r>
            <w:r w:rsidRPr="00DD68B8">
              <w:rPr>
                <w:rFonts w:ascii="Cambria" w:eastAsia="Calibri" w:hAnsi="Cambria"/>
                <w:sz w:val="22"/>
                <w:szCs w:val="22"/>
              </w:rPr>
              <w:t>761119</w:t>
            </w:r>
          </w:p>
          <w:p w:rsidR="00196AA5" w:rsidRPr="00DD68B8" w:rsidP="00583CEE" w14:paraId="0F311C60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 xml:space="preserve">Contact </w:t>
            </w:r>
            <w:r w:rsidRPr="00DD68B8" w:rsidR="00C31604">
              <w:rPr>
                <w:rFonts w:ascii="Cambria" w:eastAsia="Calibri" w:hAnsi="Cambria"/>
                <w:sz w:val="22"/>
                <w:szCs w:val="22"/>
              </w:rPr>
              <w:t>No: -</w:t>
            </w:r>
            <w:r w:rsidRPr="00DD68B8" w:rsidR="001257F7">
              <w:rPr>
                <w:rFonts w:ascii="Cambria" w:eastAsia="Calibri" w:hAnsi="Cambria"/>
                <w:sz w:val="22"/>
                <w:szCs w:val="22"/>
              </w:rPr>
              <w:t>6372885461</w:t>
            </w:r>
          </w:p>
        </w:tc>
      </w:tr>
      <w:tr w14:paraId="3D9EA5F0" w14:textId="77777777" w:rsidTr="00196AA5">
        <w:tblPrEx>
          <w:tblW w:w="9920" w:type="dxa"/>
          <w:tblInd w:w="108" w:type="dxa"/>
          <w:tblLayout w:type="fixed"/>
          <w:tblLook w:val="0000"/>
        </w:tblPrEx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96AA5" w:rsidRPr="00D32386" w:rsidP="00583CEE" w14:paraId="0C5C2947" w14:textId="77777777">
            <w:pPr>
              <w:snapToGrid w:val="0"/>
              <w:contextualSpacing/>
              <w:rPr>
                <w:rFonts w:ascii="Calibri" w:hAnsi="Calibri"/>
                <w:bCs/>
                <w:sz w:val="22"/>
                <w:szCs w:val="22"/>
              </w:rPr>
            </w:pPr>
            <w:r w:rsidRPr="00D32386">
              <w:rPr>
                <w:rFonts w:ascii="Calibri" w:hAnsi="Calibri"/>
                <w:bCs/>
                <w:sz w:val="22"/>
                <w:szCs w:val="22"/>
              </w:rPr>
              <w:t>Languages known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AA5" w:rsidRPr="00DD68B8" w:rsidP="00583CEE" w14:paraId="46A8324E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English, Hindi, Oriya</w:t>
            </w:r>
          </w:p>
        </w:tc>
      </w:tr>
      <w:tr w14:paraId="317D61F4" w14:textId="77777777" w:rsidTr="00196AA5">
        <w:tblPrEx>
          <w:tblW w:w="9920" w:type="dxa"/>
          <w:tblInd w:w="108" w:type="dxa"/>
          <w:tblLayout w:type="fixed"/>
          <w:tblLook w:val="0000"/>
        </w:tblPrEx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C727AA" w:rsidRPr="00D32386" w:rsidP="00583CEE" w14:paraId="0A50CC98" w14:textId="77777777">
            <w:pPr>
              <w:snapToGrid w:val="0"/>
              <w:contextualSpacing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Passport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7AA" w:rsidRPr="00DD68B8" w:rsidP="00583CEE" w14:paraId="58C5A5FB" w14:textId="77777777">
            <w:pPr>
              <w:snapToGrid w:val="0"/>
              <w:contextualSpacing/>
              <w:rPr>
                <w:rFonts w:ascii="Cambria" w:eastAsia="Calibri" w:hAnsi="Cambria"/>
                <w:sz w:val="22"/>
                <w:szCs w:val="22"/>
              </w:rPr>
            </w:pPr>
            <w:r w:rsidRPr="00DD68B8">
              <w:rPr>
                <w:rFonts w:ascii="Cambria" w:eastAsia="Calibri" w:hAnsi="Cambria"/>
                <w:sz w:val="22"/>
                <w:szCs w:val="22"/>
              </w:rPr>
              <w:t>Z6037295 , Validity -10/01/2031</w:t>
            </w:r>
          </w:p>
        </w:tc>
      </w:tr>
    </w:tbl>
    <w:p w:rsidR="00E57BAC" w:rsidP="00AA1FB4" w14:paraId="76F64E01" w14:textId="77777777">
      <w:pPr>
        <w:contextualSpacing/>
        <w:rPr>
          <w:rFonts w:ascii="Calibri" w:hAnsi="Calibri"/>
          <w:b/>
          <w:color w:val="000080"/>
          <w:sz w:val="24"/>
          <w:szCs w:val="24"/>
        </w:rPr>
      </w:pPr>
    </w:p>
    <w:p w:rsidR="00196AA5" w:rsidRPr="00D32386" w:rsidP="00AA1FB4" w14:paraId="40B1934B" w14:textId="0ED75C22">
      <w:pPr>
        <w:contextualSpacing/>
        <w:rPr>
          <w:rFonts w:ascii="Calibri" w:hAnsi="Calibri"/>
          <w:b/>
          <w:bCs/>
          <w:color w:val="00007F"/>
          <w:sz w:val="22"/>
          <w:szCs w:val="22"/>
          <w:lang w:val="en-US"/>
        </w:rPr>
      </w:pPr>
      <w:r w:rsidRPr="00171C85">
        <w:rPr>
          <w:rFonts w:ascii="Calibri" w:hAnsi="Calibri"/>
          <w:b/>
          <w:bCs/>
          <w:color w:val="00007F"/>
          <w:sz w:val="24"/>
          <w:szCs w:val="24"/>
          <w:lang w:val="en-US"/>
        </w:rPr>
        <w:t>Declaration:</w:t>
      </w:r>
    </w:p>
    <w:p w:rsidR="00196AA5" w:rsidRPr="00DD68B8" w:rsidP="00E037B0" w14:paraId="776C80B4" w14:textId="77777777">
      <w:pPr>
        <w:pStyle w:val="NoSpacing"/>
        <w:jc w:val="both"/>
        <w:rPr>
          <w:rFonts w:ascii="Cambria" w:hAnsi="Cambria"/>
          <w:lang w:val="en-GB" w:eastAsia="ar-SA"/>
        </w:rPr>
      </w:pPr>
      <w:r w:rsidRPr="00DD68B8">
        <w:rPr>
          <w:rFonts w:ascii="Cambria" w:hAnsi="Cambria"/>
          <w:lang w:val="en-GB" w:eastAsia="ar-SA"/>
        </w:rPr>
        <w:t>I hereby declare that the above stated information is true, to the best of my knowledge and belief.</w:t>
      </w:r>
    </w:p>
    <w:p w:rsidR="00196AA5" w:rsidRPr="00DD68B8" w:rsidP="00196AA5" w14:paraId="18927F24" w14:textId="77777777">
      <w:pPr>
        <w:pStyle w:val="NoSpacing"/>
        <w:rPr>
          <w:rFonts w:ascii="Cambria" w:hAnsi="Cambria"/>
          <w:lang w:val="en-GB" w:eastAsia="ar-SA"/>
        </w:rPr>
      </w:pPr>
    </w:p>
    <w:p w:rsidR="00196AA5" w:rsidRPr="00326F7A" w:rsidP="00196AA5" w14:paraId="7AA5F476" w14:textId="419BBE11">
      <w:pPr>
        <w:pStyle w:val="NoSpacing"/>
        <w:rPr>
          <w:rFonts w:eastAsia="Times New Roman"/>
          <w:bCs/>
          <w:lang w:val="en-GB" w:eastAsia="ar-S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031B7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5266E" w14:paraId="18DBC654" w14:textId="77777777">
    <w:pPr>
      <w:pStyle w:val="Footer"/>
      <w:jc w:val="center"/>
    </w:pPr>
    <w:r>
      <w:t xml:space="preserve">Page </w:t>
    </w:r>
    <w:r w:rsidR="00556C27">
      <w:fldChar w:fldCharType="begin"/>
    </w:r>
    <w:r>
      <w:instrText xml:space="preserve"> PAGE </w:instrText>
    </w:r>
    <w:r w:rsidR="00556C27">
      <w:fldChar w:fldCharType="separate"/>
    </w:r>
    <w:r w:rsidR="008B0D00">
      <w:rPr>
        <w:noProof/>
      </w:rPr>
      <w:t>4</w:t>
    </w:r>
    <w:r w:rsidR="00556C27">
      <w:fldChar w:fldCharType="end"/>
    </w:r>
    <w:r>
      <w:t xml:space="preserve"> of </w:t>
    </w:r>
    <w:r w:rsidR="00556C27">
      <w:fldChar w:fldCharType="begin"/>
    </w:r>
    <w:r>
      <w:instrText xml:space="preserve"> NUMPAGES \*Arabic </w:instrText>
    </w:r>
    <w:r w:rsidR="00556C27">
      <w:fldChar w:fldCharType="separate"/>
    </w:r>
    <w:r w:rsidR="008B0D00">
      <w:rPr>
        <w:noProof/>
      </w:rPr>
      <w:t>4</w:t>
    </w:r>
    <w:r w:rsidR="00556C27"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  <w:sz w:val="20"/>
        <w:szCs w:val="20"/>
      </w:rPr>
    </w:lvl>
  </w:abstractNum>
  <w:abstractNum w:abstractNumId="5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>
    <w:nsid w:val="003C2F31"/>
    <w:multiLevelType w:val="hybridMultilevel"/>
    <w:tmpl w:val="7CBA89CA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069C41AB"/>
    <w:multiLevelType w:val="hybridMultilevel"/>
    <w:tmpl w:val="FDDEC4F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7394E06"/>
    <w:multiLevelType w:val="hybridMultilevel"/>
    <w:tmpl w:val="0D8AAB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705DB8"/>
    <w:multiLevelType w:val="hybridMultilevel"/>
    <w:tmpl w:val="71E6EAB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06411EB"/>
    <w:multiLevelType w:val="hybridMultilevel"/>
    <w:tmpl w:val="175C8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94B40"/>
    <w:multiLevelType w:val="hybridMultilevel"/>
    <w:tmpl w:val="163E867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79560AF"/>
    <w:multiLevelType w:val="hybridMultilevel"/>
    <w:tmpl w:val="D5F4A13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2B70C58"/>
    <w:multiLevelType w:val="hybridMultilevel"/>
    <w:tmpl w:val="84C274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2C5CA6"/>
    <w:multiLevelType w:val="hybridMultilevel"/>
    <w:tmpl w:val="600AF2B4"/>
    <w:lvl w:ilvl="0">
      <w:start w:val="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5945E38"/>
    <w:multiLevelType w:val="hybridMultilevel"/>
    <w:tmpl w:val="940E8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0B3780"/>
    <w:multiLevelType w:val="hybridMultilevel"/>
    <w:tmpl w:val="29589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917D5C"/>
    <w:multiLevelType w:val="hybridMultilevel"/>
    <w:tmpl w:val="1938CF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F157A7"/>
    <w:multiLevelType w:val="hybridMultilevel"/>
    <w:tmpl w:val="5EEAC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C91F78"/>
    <w:multiLevelType w:val="hybridMultilevel"/>
    <w:tmpl w:val="12940A9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D7F1DE5"/>
    <w:multiLevelType w:val="hybridMultilevel"/>
    <w:tmpl w:val="40FE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EF0922"/>
    <w:multiLevelType w:val="hybridMultilevel"/>
    <w:tmpl w:val="0714CB24"/>
    <w:lvl w:ilvl="0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3">
    <w:nsid w:val="3B3D4C7C"/>
    <w:multiLevelType w:val="hybridMultilevel"/>
    <w:tmpl w:val="E1EE2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8A6BDB"/>
    <w:multiLevelType w:val="hybridMultilevel"/>
    <w:tmpl w:val="11DC78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CC3D23"/>
    <w:multiLevelType w:val="hybridMultilevel"/>
    <w:tmpl w:val="385442F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131FE7"/>
    <w:multiLevelType w:val="hybridMultilevel"/>
    <w:tmpl w:val="4F364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538E2"/>
    <w:multiLevelType w:val="hybridMultilevel"/>
    <w:tmpl w:val="FE442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9971BB"/>
    <w:multiLevelType w:val="hybridMultilevel"/>
    <w:tmpl w:val="D624BDE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3291CF0"/>
    <w:multiLevelType w:val="hybridMultilevel"/>
    <w:tmpl w:val="D82CB6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F3678A"/>
    <w:multiLevelType w:val="hybridMultilevel"/>
    <w:tmpl w:val="8612EF7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color w:val="auto"/>
        <w:sz w:val="22"/>
        <w:u w:val="none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>
    <w:nsid w:val="5B923734"/>
    <w:multiLevelType w:val="hybridMultilevel"/>
    <w:tmpl w:val="F7D684DC"/>
    <w:lvl w:ilvl="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2">
    <w:nsid w:val="5D8F7546"/>
    <w:multiLevelType w:val="hybridMultilevel"/>
    <w:tmpl w:val="830605A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color w:val="auto"/>
        <w:sz w:val="22"/>
        <w:u w:val="none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AB0359"/>
    <w:multiLevelType w:val="hybridMultilevel"/>
    <w:tmpl w:val="1382B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26408"/>
    <w:multiLevelType w:val="hybridMultilevel"/>
    <w:tmpl w:val="BED6C5A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445773D"/>
    <w:multiLevelType w:val="hybridMultilevel"/>
    <w:tmpl w:val="5798C78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6CB50E9"/>
    <w:multiLevelType w:val="hybridMultilevel"/>
    <w:tmpl w:val="85800B70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>
    <w:nsid w:val="723241A3"/>
    <w:multiLevelType w:val="hybridMultilevel"/>
    <w:tmpl w:val="BC14E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39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066F00"/>
    <w:multiLevelType w:val="hybridMultilevel"/>
    <w:tmpl w:val="3D100B8E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B06761E"/>
    <w:multiLevelType w:val="hybridMultilevel"/>
    <w:tmpl w:val="5536929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721EF2"/>
    <w:multiLevelType w:val="hybridMultilevel"/>
    <w:tmpl w:val="D826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D94691D"/>
    <w:multiLevelType w:val="hybridMultilevel"/>
    <w:tmpl w:val="8B82A4A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0"/>
  </w:num>
  <w:num w:numId="7">
    <w:abstractNumId w:val="15"/>
  </w:num>
  <w:num w:numId="8">
    <w:abstractNumId w:val="38"/>
  </w:num>
  <w:num w:numId="9">
    <w:abstractNumId w:val="21"/>
  </w:num>
  <w:num w:numId="10">
    <w:abstractNumId w:val="23"/>
  </w:num>
  <w:num w:numId="11">
    <w:abstractNumId w:val="35"/>
  </w:num>
  <w:num w:numId="12">
    <w:abstractNumId w:val="41"/>
  </w:num>
  <w:num w:numId="13">
    <w:abstractNumId w:val="28"/>
  </w:num>
  <w:num w:numId="14">
    <w:abstractNumId w:val="8"/>
  </w:num>
  <w:num w:numId="15">
    <w:abstractNumId w:val="13"/>
  </w:num>
  <w:num w:numId="16">
    <w:abstractNumId w:val="12"/>
  </w:num>
  <w:num w:numId="17">
    <w:abstractNumId w:val="10"/>
  </w:num>
  <w:num w:numId="18">
    <w:abstractNumId w:val="27"/>
  </w:num>
  <w:num w:numId="19">
    <w:abstractNumId w:val="14"/>
  </w:num>
  <w:num w:numId="20">
    <w:abstractNumId w:val="16"/>
  </w:num>
  <w:num w:numId="21">
    <w:abstractNumId w:val="11"/>
  </w:num>
  <w:num w:numId="22">
    <w:abstractNumId w:val="5"/>
  </w:num>
  <w:num w:numId="23">
    <w:abstractNumId w:val="6"/>
  </w:num>
  <w:num w:numId="24">
    <w:abstractNumId w:val="7"/>
  </w:num>
  <w:num w:numId="25">
    <w:abstractNumId w:val="30"/>
  </w:num>
  <w:num w:numId="26">
    <w:abstractNumId w:val="9"/>
  </w:num>
  <w:num w:numId="27">
    <w:abstractNumId w:val="34"/>
  </w:num>
  <w:num w:numId="28">
    <w:abstractNumId w:val="20"/>
  </w:num>
  <w:num w:numId="29">
    <w:abstractNumId w:val="25"/>
  </w:num>
  <w:num w:numId="30">
    <w:abstractNumId w:val="32"/>
  </w:num>
  <w:num w:numId="31">
    <w:abstractNumId w:val="37"/>
  </w:num>
  <w:num w:numId="32">
    <w:abstractNumId w:val="24"/>
  </w:num>
  <w:num w:numId="33">
    <w:abstractNumId w:val="39"/>
  </w:num>
  <w:num w:numId="34">
    <w:abstractNumId w:val="33"/>
  </w:num>
  <w:num w:numId="35">
    <w:abstractNumId w:val="17"/>
  </w:num>
  <w:num w:numId="36">
    <w:abstractNumId w:val="26"/>
  </w:num>
  <w:num w:numId="37">
    <w:abstractNumId w:val="29"/>
  </w:num>
  <w:num w:numId="38">
    <w:abstractNumId w:val="18"/>
  </w:num>
  <w:num w:numId="39">
    <w:abstractNumId w:val="31"/>
  </w:num>
  <w:num w:numId="40">
    <w:abstractNumId w:val="36"/>
  </w:num>
  <w:num w:numId="41">
    <w:abstractNumId w:val="22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revisionView w:comments="1" w:formatting="1" w:inkAnnotations="0" w:insDel="1" w:markup="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93"/>
    <w:rsid w:val="00001B89"/>
    <w:rsid w:val="00004147"/>
    <w:rsid w:val="000045AC"/>
    <w:rsid w:val="00004AE8"/>
    <w:rsid w:val="00005BD6"/>
    <w:rsid w:val="0000683A"/>
    <w:rsid w:val="000106FB"/>
    <w:rsid w:val="00011FA2"/>
    <w:rsid w:val="00013B49"/>
    <w:rsid w:val="00014618"/>
    <w:rsid w:val="00016DD4"/>
    <w:rsid w:val="00017304"/>
    <w:rsid w:val="00017C00"/>
    <w:rsid w:val="000206B5"/>
    <w:rsid w:val="00020BC9"/>
    <w:rsid w:val="00022999"/>
    <w:rsid w:val="00025CD4"/>
    <w:rsid w:val="0002644D"/>
    <w:rsid w:val="00027D4C"/>
    <w:rsid w:val="00032500"/>
    <w:rsid w:val="00032C76"/>
    <w:rsid w:val="0003598B"/>
    <w:rsid w:val="000359BF"/>
    <w:rsid w:val="00036DF8"/>
    <w:rsid w:val="00036E07"/>
    <w:rsid w:val="00040A3F"/>
    <w:rsid w:val="00041C95"/>
    <w:rsid w:val="00042874"/>
    <w:rsid w:val="00045250"/>
    <w:rsid w:val="0004537F"/>
    <w:rsid w:val="0005118A"/>
    <w:rsid w:val="000524C5"/>
    <w:rsid w:val="00054CFD"/>
    <w:rsid w:val="00054D20"/>
    <w:rsid w:val="000569AB"/>
    <w:rsid w:val="00056AFF"/>
    <w:rsid w:val="00062051"/>
    <w:rsid w:val="00062197"/>
    <w:rsid w:val="00064314"/>
    <w:rsid w:val="00064BDA"/>
    <w:rsid w:val="0006587E"/>
    <w:rsid w:val="00065EED"/>
    <w:rsid w:val="00072646"/>
    <w:rsid w:val="000726D5"/>
    <w:rsid w:val="000726E9"/>
    <w:rsid w:val="00074AB9"/>
    <w:rsid w:val="000754FC"/>
    <w:rsid w:val="00075B9D"/>
    <w:rsid w:val="00075D4D"/>
    <w:rsid w:val="00082C21"/>
    <w:rsid w:val="0008356A"/>
    <w:rsid w:val="00095368"/>
    <w:rsid w:val="000A469F"/>
    <w:rsid w:val="000A67C7"/>
    <w:rsid w:val="000B0E9B"/>
    <w:rsid w:val="000B29CE"/>
    <w:rsid w:val="000B57F2"/>
    <w:rsid w:val="000C1EBD"/>
    <w:rsid w:val="000C2377"/>
    <w:rsid w:val="000C533C"/>
    <w:rsid w:val="000C5D29"/>
    <w:rsid w:val="000C667B"/>
    <w:rsid w:val="000C6F65"/>
    <w:rsid w:val="000C7B73"/>
    <w:rsid w:val="000C7E2A"/>
    <w:rsid w:val="000D0B1A"/>
    <w:rsid w:val="000D0DB1"/>
    <w:rsid w:val="000D1089"/>
    <w:rsid w:val="000D30AD"/>
    <w:rsid w:val="000D4E90"/>
    <w:rsid w:val="000D612D"/>
    <w:rsid w:val="000D671D"/>
    <w:rsid w:val="000D692C"/>
    <w:rsid w:val="000D7213"/>
    <w:rsid w:val="000E00BC"/>
    <w:rsid w:val="000E4577"/>
    <w:rsid w:val="000E7271"/>
    <w:rsid w:val="000F250A"/>
    <w:rsid w:val="000F4CF3"/>
    <w:rsid w:val="000F6141"/>
    <w:rsid w:val="000F62A6"/>
    <w:rsid w:val="000F6C94"/>
    <w:rsid w:val="000F7932"/>
    <w:rsid w:val="0010084C"/>
    <w:rsid w:val="00100B3B"/>
    <w:rsid w:val="00101596"/>
    <w:rsid w:val="00105938"/>
    <w:rsid w:val="00106F53"/>
    <w:rsid w:val="00107619"/>
    <w:rsid w:val="001112B5"/>
    <w:rsid w:val="001120C4"/>
    <w:rsid w:val="00112971"/>
    <w:rsid w:val="001131B4"/>
    <w:rsid w:val="00115557"/>
    <w:rsid w:val="00117AA8"/>
    <w:rsid w:val="00117BC4"/>
    <w:rsid w:val="001248DF"/>
    <w:rsid w:val="001257F7"/>
    <w:rsid w:val="00126009"/>
    <w:rsid w:val="00126683"/>
    <w:rsid w:val="00127D43"/>
    <w:rsid w:val="00130CA4"/>
    <w:rsid w:val="00133E6B"/>
    <w:rsid w:val="00134463"/>
    <w:rsid w:val="00135557"/>
    <w:rsid w:val="00135B2D"/>
    <w:rsid w:val="00136312"/>
    <w:rsid w:val="00140593"/>
    <w:rsid w:val="00142526"/>
    <w:rsid w:val="00142866"/>
    <w:rsid w:val="00143D2B"/>
    <w:rsid w:val="0014575E"/>
    <w:rsid w:val="00145949"/>
    <w:rsid w:val="00145AA6"/>
    <w:rsid w:val="00145AEC"/>
    <w:rsid w:val="0015159A"/>
    <w:rsid w:val="00152178"/>
    <w:rsid w:val="00153AB2"/>
    <w:rsid w:val="00154964"/>
    <w:rsid w:val="00154F76"/>
    <w:rsid w:val="001600B8"/>
    <w:rsid w:val="00160B46"/>
    <w:rsid w:val="00163802"/>
    <w:rsid w:val="00164326"/>
    <w:rsid w:val="00165F84"/>
    <w:rsid w:val="00167DA3"/>
    <w:rsid w:val="0017147F"/>
    <w:rsid w:val="00171C85"/>
    <w:rsid w:val="00183BAE"/>
    <w:rsid w:val="00185713"/>
    <w:rsid w:val="00187B81"/>
    <w:rsid w:val="0019011A"/>
    <w:rsid w:val="00190D62"/>
    <w:rsid w:val="00191FBC"/>
    <w:rsid w:val="001932AC"/>
    <w:rsid w:val="0019466C"/>
    <w:rsid w:val="00194EE2"/>
    <w:rsid w:val="00196AA5"/>
    <w:rsid w:val="001A192D"/>
    <w:rsid w:val="001B000B"/>
    <w:rsid w:val="001B051F"/>
    <w:rsid w:val="001B3F9B"/>
    <w:rsid w:val="001B40C9"/>
    <w:rsid w:val="001B43A0"/>
    <w:rsid w:val="001B553E"/>
    <w:rsid w:val="001B679C"/>
    <w:rsid w:val="001B6BCF"/>
    <w:rsid w:val="001C05C6"/>
    <w:rsid w:val="001C165D"/>
    <w:rsid w:val="001C24A0"/>
    <w:rsid w:val="001C2697"/>
    <w:rsid w:val="001D0A6A"/>
    <w:rsid w:val="001D0DAD"/>
    <w:rsid w:val="001D1A89"/>
    <w:rsid w:val="001D6122"/>
    <w:rsid w:val="001E0A68"/>
    <w:rsid w:val="001E4509"/>
    <w:rsid w:val="001E4536"/>
    <w:rsid w:val="001E4816"/>
    <w:rsid w:val="001E50EF"/>
    <w:rsid w:val="001E55C0"/>
    <w:rsid w:val="001E630D"/>
    <w:rsid w:val="001E69E6"/>
    <w:rsid w:val="001E6BB8"/>
    <w:rsid w:val="001F05AE"/>
    <w:rsid w:val="001F12A5"/>
    <w:rsid w:val="001F2798"/>
    <w:rsid w:val="001F7C23"/>
    <w:rsid w:val="00203E75"/>
    <w:rsid w:val="002049CF"/>
    <w:rsid w:val="00204AB9"/>
    <w:rsid w:val="002056FE"/>
    <w:rsid w:val="00205F49"/>
    <w:rsid w:val="002105B2"/>
    <w:rsid w:val="00210694"/>
    <w:rsid w:val="002120B2"/>
    <w:rsid w:val="002138A3"/>
    <w:rsid w:val="00214FEB"/>
    <w:rsid w:val="002155C4"/>
    <w:rsid w:val="00216D58"/>
    <w:rsid w:val="0022144C"/>
    <w:rsid w:val="00222F78"/>
    <w:rsid w:val="00224377"/>
    <w:rsid w:val="00224875"/>
    <w:rsid w:val="00225B7E"/>
    <w:rsid w:val="002261F6"/>
    <w:rsid w:val="00233C0B"/>
    <w:rsid w:val="002342CD"/>
    <w:rsid w:val="002350D5"/>
    <w:rsid w:val="00235FC4"/>
    <w:rsid w:val="0024451E"/>
    <w:rsid w:val="00245A8D"/>
    <w:rsid w:val="0024612F"/>
    <w:rsid w:val="002552CD"/>
    <w:rsid w:val="002564B3"/>
    <w:rsid w:val="0025717A"/>
    <w:rsid w:val="00261415"/>
    <w:rsid w:val="00261663"/>
    <w:rsid w:val="002635B4"/>
    <w:rsid w:val="00264A84"/>
    <w:rsid w:val="00271C1A"/>
    <w:rsid w:val="0027482B"/>
    <w:rsid w:val="0027762A"/>
    <w:rsid w:val="00284E97"/>
    <w:rsid w:val="0028524F"/>
    <w:rsid w:val="00286726"/>
    <w:rsid w:val="0028714A"/>
    <w:rsid w:val="00287975"/>
    <w:rsid w:val="00290243"/>
    <w:rsid w:val="00290AC9"/>
    <w:rsid w:val="00295866"/>
    <w:rsid w:val="0029637A"/>
    <w:rsid w:val="002A2486"/>
    <w:rsid w:val="002A4C38"/>
    <w:rsid w:val="002B4373"/>
    <w:rsid w:val="002B537D"/>
    <w:rsid w:val="002C1C08"/>
    <w:rsid w:val="002C41ED"/>
    <w:rsid w:val="002C5242"/>
    <w:rsid w:val="002C71B3"/>
    <w:rsid w:val="002C7760"/>
    <w:rsid w:val="002D0409"/>
    <w:rsid w:val="002D078B"/>
    <w:rsid w:val="002D1DCE"/>
    <w:rsid w:val="002D2084"/>
    <w:rsid w:val="002D2711"/>
    <w:rsid w:val="002D5891"/>
    <w:rsid w:val="002E18C3"/>
    <w:rsid w:val="002E4D54"/>
    <w:rsid w:val="002E5AC9"/>
    <w:rsid w:val="002F0868"/>
    <w:rsid w:val="002F0B1B"/>
    <w:rsid w:val="002F1133"/>
    <w:rsid w:val="002F3903"/>
    <w:rsid w:val="002F6BD1"/>
    <w:rsid w:val="0030175F"/>
    <w:rsid w:val="003017C4"/>
    <w:rsid w:val="003073C4"/>
    <w:rsid w:val="00307556"/>
    <w:rsid w:val="003153E8"/>
    <w:rsid w:val="00315FB7"/>
    <w:rsid w:val="00316B1A"/>
    <w:rsid w:val="00317E3B"/>
    <w:rsid w:val="00317FE0"/>
    <w:rsid w:val="0032102C"/>
    <w:rsid w:val="00324DC9"/>
    <w:rsid w:val="00326F7A"/>
    <w:rsid w:val="00330921"/>
    <w:rsid w:val="00330B46"/>
    <w:rsid w:val="003323AA"/>
    <w:rsid w:val="00332C9B"/>
    <w:rsid w:val="00334448"/>
    <w:rsid w:val="00335E44"/>
    <w:rsid w:val="003360D0"/>
    <w:rsid w:val="00336589"/>
    <w:rsid w:val="003432BD"/>
    <w:rsid w:val="00344441"/>
    <w:rsid w:val="003448A2"/>
    <w:rsid w:val="00345032"/>
    <w:rsid w:val="003462A4"/>
    <w:rsid w:val="00346539"/>
    <w:rsid w:val="003473AD"/>
    <w:rsid w:val="003475B9"/>
    <w:rsid w:val="00350775"/>
    <w:rsid w:val="003510C5"/>
    <w:rsid w:val="003558AD"/>
    <w:rsid w:val="00357384"/>
    <w:rsid w:val="00362D03"/>
    <w:rsid w:val="00364C44"/>
    <w:rsid w:val="00364DE2"/>
    <w:rsid w:val="00364FF0"/>
    <w:rsid w:val="0037318D"/>
    <w:rsid w:val="0037649A"/>
    <w:rsid w:val="00377FA8"/>
    <w:rsid w:val="00381200"/>
    <w:rsid w:val="00381C21"/>
    <w:rsid w:val="00382FFA"/>
    <w:rsid w:val="00383874"/>
    <w:rsid w:val="00385AE7"/>
    <w:rsid w:val="003866D2"/>
    <w:rsid w:val="00387085"/>
    <w:rsid w:val="0038778E"/>
    <w:rsid w:val="003879F3"/>
    <w:rsid w:val="00390B01"/>
    <w:rsid w:val="00391506"/>
    <w:rsid w:val="00393651"/>
    <w:rsid w:val="00397042"/>
    <w:rsid w:val="003A4FC5"/>
    <w:rsid w:val="003A6D5B"/>
    <w:rsid w:val="003A6FF2"/>
    <w:rsid w:val="003B136B"/>
    <w:rsid w:val="003C0F3A"/>
    <w:rsid w:val="003D2907"/>
    <w:rsid w:val="003D3DD1"/>
    <w:rsid w:val="003D4522"/>
    <w:rsid w:val="003D4E94"/>
    <w:rsid w:val="003D544F"/>
    <w:rsid w:val="003E0B92"/>
    <w:rsid w:val="003E13B3"/>
    <w:rsid w:val="003E3893"/>
    <w:rsid w:val="003E3F8D"/>
    <w:rsid w:val="003E40D5"/>
    <w:rsid w:val="003E4EB4"/>
    <w:rsid w:val="003E5E0F"/>
    <w:rsid w:val="003E65BC"/>
    <w:rsid w:val="003F201A"/>
    <w:rsid w:val="003F3A54"/>
    <w:rsid w:val="003F4368"/>
    <w:rsid w:val="004008C1"/>
    <w:rsid w:val="0040310B"/>
    <w:rsid w:val="0040324E"/>
    <w:rsid w:val="00403313"/>
    <w:rsid w:val="00403580"/>
    <w:rsid w:val="004048CC"/>
    <w:rsid w:val="00406FFB"/>
    <w:rsid w:val="00410109"/>
    <w:rsid w:val="00412503"/>
    <w:rsid w:val="004129D2"/>
    <w:rsid w:val="004129DC"/>
    <w:rsid w:val="0041340C"/>
    <w:rsid w:val="00416BDD"/>
    <w:rsid w:val="0042405F"/>
    <w:rsid w:val="0042407E"/>
    <w:rsid w:val="00427004"/>
    <w:rsid w:val="00427705"/>
    <w:rsid w:val="0043001D"/>
    <w:rsid w:val="004322BE"/>
    <w:rsid w:val="00433BF5"/>
    <w:rsid w:val="0044233A"/>
    <w:rsid w:val="00442911"/>
    <w:rsid w:val="00445BB8"/>
    <w:rsid w:val="004464C3"/>
    <w:rsid w:val="00446E83"/>
    <w:rsid w:val="0045176B"/>
    <w:rsid w:val="004522A1"/>
    <w:rsid w:val="00454411"/>
    <w:rsid w:val="00454E0D"/>
    <w:rsid w:val="00456B86"/>
    <w:rsid w:val="00457870"/>
    <w:rsid w:val="00464ACC"/>
    <w:rsid w:val="00466274"/>
    <w:rsid w:val="004706CA"/>
    <w:rsid w:val="0047083D"/>
    <w:rsid w:val="0047203D"/>
    <w:rsid w:val="00472136"/>
    <w:rsid w:val="004734D5"/>
    <w:rsid w:val="00473FCE"/>
    <w:rsid w:val="0047434E"/>
    <w:rsid w:val="00474994"/>
    <w:rsid w:val="0048465F"/>
    <w:rsid w:val="00484D9A"/>
    <w:rsid w:val="00484EAF"/>
    <w:rsid w:val="004915FD"/>
    <w:rsid w:val="0049595A"/>
    <w:rsid w:val="00496558"/>
    <w:rsid w:val="004A7CD5"/>
    <w:rsid w:val="004B19DC"/>
    <w:rsid w:val="004B420C"/>
    <w:rsid w:val="004B5F6A"/>
    <w:rsid w:val="004B7D52"/>
    <w:rsid w:val="004C2838"/>
    <w:rsid w:val="004C5C12"/>
    <w:rsid w:val="004C6BAD"/>
    <w:rsid w:val="004C7419"/>
    <w:rsid w:val="004D3A12"/>
    <w:rsid w:val="004D5158"/>
    <w:rsid w:val="004E456D"/>
    <w:rsid w:val="004E62D4"/>
    <w:rsid w:val="004E6FCE"/>
    <w:rsid w:val="004F2A7B"/>
    <w:rsid w:val="004F2B76"/>
    <w:rsid w:val="00504645"/>
    <w:rsid w:val="005100B8"/>
    <w:rsid w:val="0051048C"/>
    <w:rsid w:val="00511DFB"/>
    <w:rsid w:val="00513CFA"/>
    <w:rsid w:val="00515550"/>
    <w:rsid w:val="00516F87"/>
    <w:rsid w:val="00521A72"/>
    <w:rsid w:val="00522EEC"/>
    <w:rsid w:val="00523488"/>
    <w:rsid w:val="0052540F"/>
    <w:rsid w:val="005265CA"/>
    <w:rsid w:val="00527D0F"/>
    <w:rsid w:val="005310A1"/>
    <w:rsid w:val="0053190B"/>
    <w:rsid w:val="00533F21"/>
    <w:rsid w:val="00537F34"/>
    <w:rsid w:val="005427BE"/>
    <w:rsid w:val="00544C24"/>
    <w:rsid w:val="00552992"/>
    <w:rsid w:val="00553B56"/>
    <w:rsid w:val="00554A53"/>
    <w:rsid w:val="00555016"/>
    <w:rsid w:val="00556C27"/>
    <w:rsid w:val="00557CFE"/>
    <w:rsid w:val="00562451"/>
    <w:rsid w:val="00562603"/>
    <w:rsid w:val="00564B9A"/>
    <w:rsid w:val="005674AA"/>
    <w:rsid w:val="00574211"/>
    <w:rsid w:val="0057523A"/>
    <w:rsid w:val="005766A1"/>
    <w:rsid w:val="00577D27"/>
    <w:rsid w:val="00577FBD"/>
    <w:rsid w:val="00580075"/>
    <w:rsid w:val="005812A6"/>
    <w:rsid w:val="00583C5C"/>
    <w:rsid w:val="00583CEE"/>
    <w:rsid w:val="00584B95"/>
    <w:rsid w:val="00585309"/>
    <w:rsid w:val="00590B2E"/>
    <w:rsid w:val="00591C1C"/>
    <w:rsid w:val="005926B1"/>
    <w:rsid w:val="00594FF4"/>
    <w:rsid w:val="005954E1"/>
    <w:rsid w:val="00596A4C"/>
    <w:rsid w:val="00596D05"/>
    <w:rsid w:val="005A0C82"/>
    <w:rsid w:val="005A165C"/>
    <w:rsid w:val="005A22E6"/>
    <w:rsid w:val="005A334D"/>
    <w:rsid w:val="005A6433"/>
    <w:rsid w:val="005A780B"/>
    <w:rsid w:val="005B086A"/>
    <w:rsid w:val="005B4FDE"/>
    <w:rsid w:val="005B6AEB"/>
    <w:rsid w:val="005B7740"/>
    <w:rsid w:val="005C182B"/>
    <w:rsid w:val="005C2DF1"/>
    <w:rsid w:val="005C4F31"/>
    <w:rsid w:val="005C53F4"/>
    <w:rsid w:val="005C614E"/>
    <w:rsid w:val="005C6798"/>
    <w:rsid w:val="005C7667"/>
    <w:rsid w:val="005D1148"/>
    <w:rsid w:val="005D542E"/>
    <w:rsid w:val="005D577A"/>
    <w:rsid w:val="005D66EA"/>
    <w:rsid w:val="005E02AE"/>
    <w:rsid w:val="005E4C40"/>
    <w:rsid w:val="005F20B3"/>
    <w:rsid w:val="005F27FE"/>
    <w:rsid w:val="005F58D4"/>
    <w:rsid w:val="005F6224"/>
    <w:rsid w:val="005F72EC"/>
    <w:rsid w:val="00600AD1"/>
    <w:rsid w:val="006031B7"/>
    <w:rsid w:val="00604888"/>
    <w:rsid w:val="00604FEC"/>
    <w:rsid w:val="00606886"/>
    <w:rsid w:val="006079D4"/>
    <w:rsid w:val="00611911"/>
    <w:rsid w:val="006127B2"/>
    <w:rsid w:val="006142A9"/>
    <w:rsid w:val="00622E3A"/>
    <w:rsid w:val="00624C9A"/>
    <w:rsid w:val="00625527"/>
    <w:rsid w:val="00634C7A"/>
    <w:rsid w:val="006365A3"/>
    <w:rsid w:val="00636E1D"/>
    <w:rsid w:val="0064120B"/>
    <w:rsid w:val="00643C65"/>
    <w:rsid w:val="006462B2"/>
    <w:rsid w:val="00650F6B"/>
    <w:rsid w:val="006527E6"/>
    <w:rsid w:val="0065433E"/>
    <w:rsid w:val="006562F6"/>
    <w:rsid w:val="00657095"/>
    <w:rsid w:val="00657822"/>
    <w:rsid w:val="006624C5"/>
    <w:rsid w:val="006650F6"/>
    <w:rsid w:val="0066721F"/>
    <w:rsid w:val="00670312"/>
    <w:rsid w:val="00673B1A"/>
    <w:rsid w:val="00676E7E"/>
    <w:rsid w:val="006809D5"/>
    <w:rsid w:val="00693523"/>
    <w:rsid w:val="006961D2"/>
    <w:rsid w:val="006A0219"/>
    <w:rsid w:val="006A4320"/>
    <w:rsid w:val="006A440E"/>
    <w:rsid w:val="006A6624"/>
    <w:rsid w:val="006A684D"/>
    <w:rsid w:val="006A70AD"/>
    <w:rsid w:val="006A7202"/>
    <w:rsid w:val="006B0043"/>
    <w:rsid w:val="006B39E7"/>
    <w:rsid w:val="006B3AD2"/>
    <w:rsid w:val="006C1AEF"/>
    <w:rsid w:val="006C4328"/>
    <w:rsid w:val="006C45EB"/>
    <w:rsid w:val="006C46A2"/>
    <w:rsid w:val="006C67A1"/>
    <w:rsid w:val="006C7192"/>
    <w:rsid w:val="006D0972"/>
    <w:rsid w:val="006D45EC"/>
    <w:rsid w:val="006D5278"/>
    <w:rsid w:val="006D5F91"/>
    <w:rsid w:val="006D7F73"/>
    <w:rsid w:val="006E17DC"/>
    <w:rsid w:val="006E55B0"/>
    <w:rsid w:val="006E609B"/>
    <w:rsid w:val="006F1306"/>
    <w:rsid w:val="006F283B"/>
    <w:rsid w:val="006F2CA5"/>
    <w:rsid w:val="006F4207"/>
    <w:rsid w:val="006F467A"/>
    <w:rsid w:val="006F55AF"/>
    <w:rsid w:val="00704697"/>
    <w:rsid w:val="00704969"/>
    <w:rsid w:val="00705828"/>
    <w:rsid w:val="0070735B"/>
    <w:rsid w:val="00707E7F"/>
    <w:rsid w:val="00710376"/>
    <w:rsid w:val="00714239"/>
    <w:rsid w:val="00714FE8"/>
    <w:rsid w:val="0071720D"/>
    <w:rsid w:val="00717C7D"/>
    <w:rsid w:val="00727A10"/>
    <w:rsid w:val="00733015"/>
    <w:rsid w:val="0073422A"/>
    <w:rsid w:val="007363FA"/>
    <w:rsid w:val="00740D29"/>
    <w:rsid w:val="0074616C"/>
    <w:rsid w:val="00746684"/>
    <w:rsid w:val="007512C8"/>
    <w:rsid w:val="00754034"/>
    <w:rsid w:val="007565FF"/>
    <w:rsid w:val="00757006"/>
    <w:rsid w:val="00761947"/>
    <w:rsid w:val="007653C6"/>
    <w:rsid w:val="007677EC"/>
    <w:rsid w:val="0077030B"/>
    <w:rsid w:val="00770BFD"/>
    <w:rsid w:val="0077579C"/>
    <w:rsid w:val="00776B69"/>
    <w:rsid w:val="00777771"/>
    <w:rsid w:val="00782704"/>
    <w:rsid w:val="00783956"/>
    <w:rsid w:val="00785050"/>
    <w:rsid w:val="00786B6F"/>
    <w:rsid w:val="0078787F"/>
    <w:rsid w:val="00792CA7"/>
    <w:rsid w:val="007975EB"/>
    <w:rsid w:val="007A6D69"/>
    <w:rsid w:val="007A7265"/>
    <w:rsid w:val="007B08A5"/>
    <w:rsid w:val="007B1B6B"/>
    <w:rsid w:val="007B1D1B"/>
    <w:rsid w:val="007B3392"/>
    <w:rsid w:val="007B51C4"/>
    <w:rsid w:val="007B6AD6"/>
    <w:rsid w:val="007B7011"/>
    <w:rsid w:val="007B7865"/>
    <w:rsid w:val="007C021E"/>
    <w:rsid w:val="007C1B87"/>
    <w:rsid w:val="007C553A"/>
    <w:rsid w:val="007C7E15"/>
    <w:rsid w:val="007D1144"/>
    <w:rsid w:val="007D40B0"/>
    <w:rsid w:val="007D57F5"/>
    <w:rsid w:val="007D6087"/>
    <w:rsid w:val="007D78EA"/>
    <w:rsid w:val="007E13BF"/>
    <w:rsid w:val="007E1C1C"/>
    <w:rsid w:val="007E210F"/>
    <w:rsid w:val="007E5B4C"/>
    <w:rsid w:val="007E697C"/>
    <w:rsid w:val="007F1038"/>
    <w:rsid w:val="007F1508"/>
    <w:rsid w:val="007F19FA"/>
    <w:rsid w:val="007F23B1"/>
    <w:rsid w:val="007F3251"/>
    <w:rsid w:val="007F4785"/>
    <w:rsid w:val="007F48D9"/>
    <w:rsid w:val="007F7321"/>
    <w:rsid w:val="007F74BE"/>
    <w:rsid w:val="008012D0"/>
    <w:rsid w:val="00801CB6"/>
    <w:rsid w:val="00806365"/>
    <w:rsid w:val="008069DB"/>
    <w:rsid w:val="00814BDC"/>
    <w:rsid w:val="00815726"/>
    <w:rsid w:val="008179FC"/>
    <w:rsid w:val="00821446"/>
    <w:rsid w:val="00821762"/>
    <w:rsid w:val="00821D81"/>
    <w:rsid w:val="00823C66"/>
    <w:rsid w:val="00825202"/>
    <w:rsid w:val="0082583A"/>
    <w:rsid w:val="00832007"/>
    <w:rsid w:val="00834C33"/>
    <w:rsid w:val="008368AF"/>
    <w:rsid w:val="00837F91"/>
    <w:rsid w:val="00840AF3"/>
    <w:rsid w:val="0084231D"/>
    <w:rsid w:val="0084720D"/>
    <w:rsid w:val="00847BA8"/>
    <w:rsid w:val="008520E1"/>
    <w:rsid w:val="00856894"/>
    <w:rsid w:val="008575EC"/>
    <w:rsid w:val="00860754"/>
    <w:rsid w:val="00862A95"/>
    <w:rsid w:val="00864E97"/>
    <w:rsid w:val="00867030"/>
    <w:rsid w:val="008676BF"/>
    <w:rsid w:val="00867B7F"/>
    <w:rsid w:val="00867D91"/>
    <w:rsid w:val="0087013B"/>
    <w:rsid w:val="00870F12"/>
    <w:rsid w:val="00872BE3"/>
    <w:rsid w:val="00874DE1"/>
    <w:rsid w:val="0087582E"/>
    <w:rsid w:val="00875A6E"/>
    <w:rsid w:val="00876483"/>
    <w:rsid w:val="00880A6E"/>
    <w:rsid w:val="00881789"/>
    <w:rsid w:val="008819DF"/>
    <w:rsid w:val="0088582D"/>
    <w:rsid w:val="00886930"/>
    <w:rsid w:val="00886B91"/>
    <w:rsid w:val="00891B54"/>
    <w:rsid w:val="00895049"/>
    <w:rsid w:val="00895532"/>
    <w:rsid w:val="008959EA"/>
    <w:rsid w:val="00897259"/>
    <w:rsid w:val="008974FA"/>
    <w:rsid w:val="008A3CCC"/>
    <w:rsid w:val="008A6C63"/>
    <w:rsid w:val="008A739F"/>
    <w:rsid w:val="008A7489"/>
    <w:rsid w:val="008B0D00"/>
    <w:rsid w:val="008B1342"/>
    <w:rsid w:val="008B1C85"/>
    <w:rsid w:val="008B6FB7"/>
    <w:rsid w:val="008B7B51"/>
    <w:rsid w:val="008C12F4"/>
    <w:rsid w:val="008C1AFC"/>
    <w:rsid w:val="008C3DDC"/>
    <w:rsid w:val="008D220D"/>
    <w:rsid w:val="008D675E"/>
    <w:rsid w:val="008D6E67"/>
    <w:rsid w:val="008E21E0"/>
    <w:rsid w:val="008E5C34"/>
    <w:rsid w:val="008E74A9"/>
    <w:rsid w:val="008E7E1F"/>
    <w:rsid w:val="008F02C6"/>
    <w:rsid w:val="008F33BA"/>
    <w:rsid w:val="008F3C3D"/>
    <w:rsid w:val="008F5923"/>
    <w:rsid w:val="008F5E18"/>
    <w:rsid w:val="008F6A84"/>
    <w:rsid w:val="00903D2C"/>
    <w:rsid w:val="009062E6"/>
    <w:rsid w:val="00906481"/>
    <w:rsid w:val="00907153"/>
    <w:rsid w:val="00907FEF"/>
    <w:rsid w:val="00910811"/>
    <w:rsid w:val="00912C87"/>
    <w:rsid w:val="009150EF"/>
    <w:rsid w:val="00916CA9"/>
    <w:rsid w:val="009173D8"/>
    <w:rsid w:val="0092088E"/>
    <w:rsid w:val="00927C99"/>
    <w:rsid w:val="009300B6"/>
    <w:rsid w:val="00935AE8"/>
    <w:rsid w:val="009426AB"/>
    <w:rsid w:val="00942C17"/>
    <w:rsid w:val="0095191D"/>
    <w:rsid w:val="00955249"/>
    <w:rsid w:val="0095586B"/>
    <w:rsid w:val="00955AE4"/>
    <w:rsid w:val="00961C17"/>
    <w:rsid w:val="00961F29"/>
    <w:rsid w:val="00963328"/>
    <w:rsid w:val="009648C6"/>
    <w:rsid w:val="00966B1F"/>
    <w:rsid w:val="00966F9A"/>
    <w:rsid w:val="00967243"/>
    <w:rsid w:val="009679A9"/>
    <w:rsid w:val="00970198"/>
    <w:rsid w:val="00975B11"/>
    <w:rsid w:val="00976423"/>
    <w:rsid w:val="00976EE8"/>
    <w:rsid w:val="00977540"/>
    <w:rsid w:val="00980470"/>
    <w:rsid w:val="00981405"/>
    <w:rsid w:val="009815C6"/>
    <w:rsid w:val="00982CF1"/>
    <w:rsid w:val="009833D8"/>
    <w:rsid w:val="00984860"/>
    <w:rsid w:val="00984F59"/>
    <w:rsid w:val="009854DB"/>
    <w:rsid w:val="00986B8D"/>
    <w:rsid w:val="0098780A"/>
    <w:rsid w:val="00994DCA"/>
    <w:rsid w:val="00994EC7"/>
    <w:rsid w:val="00995760"/>
    <w:rsid w:val="009A44DF"/>
    <w:rsid w:val="009A4EE6"/>
    <w:rsid w:val="009A5DE3"/>
    <w:rsid w:val="009A73F5"/>
    <w:rsid w:val="009B43C2"/>
    <w:rsid w:val="009B55A5"/>
    <w:rsid w:val="009B79BE"/>
    <w:rsid w:val="009C079F"/>
    <w:rsid w:val="009C0BC9"/>
    <w:rsid w:val="009C2F05"/>
    <w:rsid w:val="009C3C5F"/>
    <w:rsid w:val="009C3EFC"/>
    <w:rsid w:val="009C5311"/>
    <w:rsid w:val="009C534B"/>
    <w:rsid w:val="009C797D"/>
    <w:rsid w:val="009D02E8"/>
    <w:rsid w:val="009D11DC"/>
    <w:rsid w:val="009D32AA"/>
    <w:rsid w:val="009D5162"/>
    <w:rsid w:val="009D711B"/>
    <w:rsid w:val="009D7F06"/>
    <w:rsid w:val="009E0193"/>
    <w:rsid w:val="009E074C"/>
    <w:rsid w:val="009E2AFB"/>
    <w:rsid w:val="009E335D"/>
    <w:rsid w:val="009E3361"/>
    <w:rsid w:val="009E3A39"/>
    <w:rsid w:val="009E477E"/>
    <w:rsid w:val="009E4967"/>
    <w:rsid w:val="009E4E1C"/>
    <w:rsid w:val="009E5AF1"/>
    <w:rsid w:val="009E5E68"/>
    <w:rsid w:val="009E5FE6"/>
    <w:rsid w:val="009F13C6"/>
    <w:rsid w:val="009F143A"/>
    <w:rsid w:val="009F1CBE"/>
    <w:rsid w:val="009F2B12"/>
    <w:rsid w:val="009F7514"/>
    <w:rsid w:val="00A02167"/>
    <w:rsid w:val="00A04879"/>
    <w:rsid w:val="00A04B78"/>
    <w:rsid w:val="00A04ECE"/>
    <w:rsid w:val="00A12370"/>
    <w:rsid w:val="00A13849"/>
    <w:rsid w:val="00A14D08"/>
    <w:rsid w:val="00A15E8F"/>
    <w:rsid w:val="00A16C51"/>
    <w:rsid w:val="00A17B20"/>
    <w:rsid w:val="00A20C62"/>
    <w:rsid w:val="00A21E88"/>
    <w:rsid w:val="00A22048"/>
    <w:rsid w:val="00A22967"/>
    <w:rsid w:val="00A24C3C"/>
    <w:rsid w:val="00A25497"/>
    <w:rsid w:val="00A25584"/>
    <w:rsid w:val="00A270E9"/>
    <w:rsid w:val="00A30D21"/>
    <w:rsid w:val="00A313D4"/>
    <w:rsid w:val="00A32085"/>
    <w:rsid w:val="00A33073"/>
    <w:rsid w:val="00A370A9"/>
    <w:rsid w:val="00A420FB"/>
    <w:rsid w:val="00A42DBE"/>
    <w:rsid w:val="00A50BFF"/>
    <w:rsid w:val="00A5136D"/>
    <w:rsid w:val="00A5266E"/>
    <w:rsid w:val="00A609D3"/>
    <w:rsid w:val="00A61CBB"/>
    <w:rsid w:val="00A63EC7"/>
    <w:rsid w:val="00A6449E"/>
    <w:rsid w:val="00A64C25"/>
    <w:rsid w:val="00A65214"/>
    <w:rsid w:val="00A705AC"/>
    <w:rsid w:val="00A719DE"/>
    <w:rsid w:val="00A71E2D"/>
    <w:rsid w:val="00A74928"/>
    <w:rsid w:val="00A818FE"/>
    <w:rsid w:val="00A81BCD"/>
    <w:rsid w:val="00A83493"/>
    <w:rsid w:val="00A84FD4"/>
    <w:rsid w:val="00A85D54"/>
    <w:rsid w:val="00A86851"/>
    <w:rsid w:val="00A86EB4"/>
    <w:rsid w:val="00A918B7"/>
    <w:rsid w:val="00A9190E"/>
    <w:rsid w:val="00A9449E"/>
    <w:rsid w:val="00A94F3D"/>
    <w:rsid w:val="00AA0541"/>
    <w:rsid w:val="00AA1536"/>
    <w:rsid w:val="00AA1A9F"/>
    <w:rsid w:val="00AA1B5D"/>
    <w:rsid w:val="00AA1FB4"/>
    <w:rsid w:val="00AA2896"/>
    <w:rsid w:val="00AB1A13"/>
    <w:rsid w:val="00AB4B74"/>
    <w:rsid w:val="00AB5217"/>
    <w:rsid w:val="00AB57E3"/>
    <w:rsid w:val="00AC0653"/>
    <w:rsid w:val="00AC1FEE"/>
    <w:rsid w:val="00AC2AEE"/>
    <w:rsid w:val="00AC4EEA"/>
    <w:rsid w:val="00AC6248"/>
    <w:rsid w:val="00AC6B19"/>
    <w:rsid w:val="00AC7128"/>
    <w:rsid w:val="00AC78AB"/>
    <w:rsid w:val="00AC7F49"/>
    <w:rsid w:val="00AD0E6C"/>
    <w:rsid w:val="00AD1A4A"/>
    <w:rsid w:val="00AD2620"/>
    <w:rsid w:val="00AD51F1"/>
    <w:rsid w:val="00AE106F"/>
    <w:rsid w:val="00AE184F"/>
    <w:rsid w:val="00AE299F"/>
    <w:rsid w:val="00AE4266"/>
    <w:rsid w:val="00AE4963"/>
    <w:rsid w:val="00AE7EFB"/>
    <w:rsid w:val="00AF5C6C"/>
    <w:rsid w:val="00AF7594"/>
    <w:rsid w:val="00AF7DCD"/>
    <w:rsid w:val="00B0295A"/>
    <w:rsid w:val="00B033BB"/>
    <w:rsid w:val="00B0645E"/>
    <w:rsid w:val="00B137FC"/>
    <w:rsid w:val="00B14B05"/>
    <w:rsid w:val="00B17304"/>
    <w:rsid w:val="00B17DB6"/>
    <w:rsid w:val="00B21A3A"/>
    <w:rsid w:val="00B23536"/>
    <w:rsid w:val="00B268EF"/>
    <w:rsid w:val="00B27B4B"/>
    <w:rsid w:val="00B27DC1"/>
    <w:rsid w:val="00B305B2"/>
    <w:rsid w:val="00B32ED1"/>
    <w:rsid w:val="00B3506B"/>
    <w:rsid w:val="00B40CD7"/>
    <w:rsid w:val="00B442F1"/>
    <w:rsid w:val="00B50713"/>
    <w:rsid w:val="00B52058"/>
    <w:rsid w:val="00B534C5"/>
    <w:rsid w:val="00B55A29"/>
    <w:rsid w:val="00B5601E"/>
    <w:rsid w:val="00B569F9"/>
    <w:rsid w:val="00B654B2"/>
    <w:rsid w:val="00B666A5"/>
    <w:rsid w:val="00B71092"/>
    <w:rsid w:val="00B74839"/>
    <w:rsid w:val="00B75DD7"/>
    <w:rsid w:val="00B765EB"/>
    <w:rsid w:val="00B77FD0"/>
    <w:rsid w:val="00B85412"/>
    <w:rsid w:val="00B9138C"/>
    <w:rsid w:val="00B92F12"/>
    <w:rsid w:val="00B944E3"/>
    <w:rsid w:val="00B97D21"/>
    <w:rsid w:val="00BB0C90"/>
    <w:rsid w:val="00BB22E5"/>
    <w:rsid w:val="00BB6051"/>
    <w:rsid w:val="00BC087D"/>
    <w:rsid w:val="00BC0D68"/>
    <w:rsid w:val="00BC2E7E"/>
    <w:rsid w:val="00BD0141"/>
    <w:rsid w:val="00BD0739"/>
    <w:rsid w:val="00BD70FB"/>
    <w:rsid w:val="00BD7B23"/>
    <w:rsid w:val="00BE0760"/>
    <w:rsid w:val="00BE21E1"/>
    <w:rsid w:val="00BE6164"/>
    <w:rsid w:val="00BF056A"/>
    <w:rsid w:val="00BF2559"/>
    <w:rsid w:val="00BF3AFC"/>
    <w:rsid w:val="00BF76C3"/>
    <w:rsid w:val="00C01947"/>
    <w:rsid w:val="00C0245B"/>
    <w:rsid w:val="00C036C4"/>
    <w:rsid w:val="00C07660"/>
    <w:rsid w:val="00C12EB4"/>
    <w:rsid w:val="00C13734"/>
    <w:rsid w:val="00C14202"/>
    <w:rsid w:val="00C14760"/>
    <w:rsid w:val="00C15293"/>
    <w:rsid w:val="00C229B2"/>
    <w:rsid w:val="00C25B6B"/>
    <w:rsid w:val="00C31604"/>
    <w:rsid w:val="00C33741"/>
    <w:rsid w:val="00C4106C"/>
    <w:rsid w:val="00C41E5F"/>
    <w:rsid w:val="00C42AE4"/>
    <w:rsid w:val="00C43D4F"/>
    <w:rsid w:val="00C44911"/>
    <w:rsid w:val="00C473BE"/>
    <w:rsid w:val="00C478D3"/>
    <w:rsid w:val="00C50089"/>
    <w:rsid w:val="00C53330"/>
    <w:rsid w:val="00C53451"/>
    <w:rsid w:val="00C56D35"/>
    <w:rsid w:val="00C60257"/>
    <w:rsid w:val="00C645FD"/>
    <w:rsid w:val="00C6462B"/>
    <w:rsid w:val="00C64FCA"/>
    <w:rsid w:val="00C65792"/>
    <w:rsid w:val="00C67A29"/>
    <w:rsid w:val="00C724F2"/>
    <w:rsid w:val="00C7266C"/>
    <w:rsid w:val="00C727AA"/>
    <w:rsid w:val="00C73FB8"/>
    <w:rsid w:val="00C764CA"/>
    <w:rsid w:val="00C77A62"/>
    <w:rsid w:val="00C805CA"/>
    <w:rsid w:val="00C80D77"/>
    <w:rsid w:val="00C81853"/>
    <w:rsid w:val="00C81BF0"/>
    <w:rsid w:val="00C8524D"/>
    <w:rsid w:val="00C86C52"/>
    <w:rsid w:val="00C874C8"/>
    <w:rsid w:val="00C9046C"/>
    <w:rsid w:val="00C93086"/>
    <w:rsid w:val="00C96C79"/>
    <w:rsid w:val="00C970D4"/>
    <w:rsid w:val="00CA05C8"/>
    <w:rsid w:val="00CA32C2"/>
    <w:rsid w:val="00CA3EAF"/>
    <w:rsid w:val="00CA51A3"/>
    <w:rsid w:val="00CA5AFE"/>
    <w:rsid w:val="00CA730C"/>
    <w:rsid w:val="00CB36A6"/>
    <w:rsid w:val="00CB4940"/>
    <w:rsid w:val="00CB53BB"/>
    <w:rsid w:val="00CB54D0"/>
    <w:rsid w:val="00CB5E92"/>
    <w:rsid w:val="00CB6E41"/>
    <w:rsid w:val="00CB6E98"/>
    <w:rsid w:val="00CC02E3"/>
    <w:rsid w:val="00CC0341"/>
    <w:rsid w:val="00CC0485"/>
    <w:rsid w:val="00CC066C"/>
    <w:rsid w:val="00CC0AE8"/>
    <w:rsid w:val="00CC2DE6"/>
    <w:rsid w:val="00CC2ED7"/>
    <w:rsid w:val="00CC4AE4"/>
    <w:rsid w:val="00CC4B04"/>
    <w:rsid w:val="00CC6399"/>
    <w:rsid w:val="00CD2048"/>
    <w:rsid w:val="00CD2E44"/>
    <w:rsid w:val="00CD3DC6"/>
    <w:rsid w:val="00CD79E2"/>
    <w:rsid w:val="00CE0F52"/>
    <w:rsid w:val="00CE2F44"/>
    <w:rsid w:val="00CE6545"/>
    <w:rsid w:val="00CE67FA"/>
    <w:rsid w:val="00CF060C"/>
    <w:rsid w:val="00CF27D5"/>
    <w:rsid w:val="00CF34B7"/>
    <w:rsid w:val="00CF4886"/>
    <w:rsid w:val="00D0027B"/>
    <w:rsid w:val="00D07DC1"/>
    <w:rsid w:val="00D10FB0"/>
    <w:rsid w:val="00D12107"/>
    <w:rsid w:val="00D13E11"/>
    <w:rsid w:val="00D14AC2"/>
    <w:rsid w:val="00D1771D"/>
    <w:rsid w:val="00D24B0E"/>
    <w:rsid w:val="00D254E3"/>
    <w:rsid w:val="00D266FC"/>
    <w:rsid w:val="00D26C70"/>
    <w:rsid w:val="00D27325"/>
    <w:rsid w:val="00D307E1"/>
    <w:rsid w:val="00D319A5"/>
    <w:rsid w:val="00D32386"/>
    <w:rsid w:val="00D332E3"/>
    <w:rsid w:val="00D4052B"/>
    <w:rsid w:val="00D405AE"/>
    <w:rsid w:val="00D40FAE"/>
    <w:rsid w:val="00D45CCB"/>
    <w:rsid w:val="00D5106E"/>
    <w:rsid w:val="00D51FE5"/>
    <w:rsid w:val="00D55966"/>
    <w:rsid w:val="00D569C6"/>
    <w:rsid w:val="00D578E3"/>
    <w:rsid w:val="00D63AB9"/>
    <w:rsid w:val="00D647A7"/>
    <w:rsid w:val="00D67B2B"/>
    <w:rsid w:val="00D70BB0"/>
    <w:rsid w:val="00D71056"/>
    <w:rsid w:val="00D730F6"/>
    <w:rsid w:val="00D7406B"/>
    <w:rsid w:val="00D75F51"/>
    <w:rsid w:val="00D7765E"/>
    <w:rsid w:val="00D806D4"/>
    <w:rsid w:val="00D81DA4"/>
    <w:rsid w:val="00D8237F"/>
    <w:rsid w:val="00D84FC9"/>
    <w:rsid w:val="00D85951"/>
    <w:rsid w:val="00D86CE5"/>
    <w:rsid w:val="00D87721"/>
    <w:rsid w:val="00D87B3D"/>
    <w:rsid w:val="00D97E52"/>
    <w:rsid w:val="00DA13AF"/>
    <w:rsid w:val="00DA4248"/>
    <w:rsid w:val="00DA4628"/>
    <w:rsid w:val="00DA4D33"/>
    <w:rsid w:val="00DB32A3"/>
    <w:rsid w:val="00DB3CDB"/>
    <w:rsid w:val="00DB3D3F"/>
    <w:rsid w:val="00DB4813"/>
    <w:rsid w:val="00DB7138"/>
    <w:rsid w:val="00DC2DC3"/>
    <w:rsid w:val="00DC4B5E"/>
    <w:rsid w:val="00DC7289"/>
    <w:rsid w:val="00DD1CDC"/>
    <w:rsid w:val="00DD3B32"/>
    <w:rsid w:val="00DD3D61"/>
    <w:rsid w:val="00DD5287"/>
    <w:rsid w:val="00DD57E4"/>
    <w:rsid w:val="00DD5AE2"/>
    <w:rsid w:val="00DD6540"/>
    <w:rsid w:val="00DD68B8"/>
    <w:rsid w:val="00DE0195"/>
    <w:rsid w:val="00DE1012"/>
    <w:rsid w:val="00DE1628"/>
    <w:rsid w:val="00DE2CF7"/>
    <w:rsid w:val="00DE2DA8"/>
    <w:rsid w:val="00DE6D00"/>
    <w:rsid w:val="00DE6D54"/>
    <w:rsid w:val="00DE6EC1"/>
    <w:rsid w:val="00DF0073"/>
    <w:rsid w:val="00DF3A59"/>
    <w:rsid w:val="00E0314F"/>
    <w:rsid w:val="00E037B0"/>
    <w:rsid w:val="00E0600E"/>
    <w:rsid w:val="00E063E3"/>
    <w:rsid w:val="00E12E5E"/>
    <w:rsid w:val="00E13625"/>
    <w:rsid w:val="00E138C3"/>
    <w:rsid w:val="00E14068"/>
    <w:rsid w:val="00E15B8C"/>
    <w:rsid w:val="00E26586"/>
    <w:rsid w:val="00E33EC8"/>
    <w:rsid w:val="00E35CC7"/>
    <w:rsid w:val="00E36215"/>
    <w:rsid w:val="00E366FB"/>
    <w:rsid w:val="00E3692B"/>
    <w:rsid w:val="00E3798D"/>
    <w:rsid w:val="00E4009D"/>
    <w:rsid w:val="00E42E95"/>
    <w:rsid w:val="00E439FA"/>
    <w:rsid w:val="00E4614F"/>
    <w:rsid w:val="00E47756"/>
    <w:rsid w:val="00E47DB7"/>
    <w:rsid w:val="00E517C7"/>
    <w:rsid w:val="00E5193A"/>
    <w:rsid w:val="00E56FD3"/>
    <w:rsid w:val="00E573D4"/>
    <w:rsid w:val="00E57BAC"/>
    <w:rsid w:val="00E57ED0"/>
    <w:rsid w:val="00E643E0"/>
    <w:rsid w:val="00E6606A"/>
    <w:rsid w:val="00E66D06"/>
    <w:rsid w:val="00E67D75"/>
    <w:rsid w:val="00E70947"/>
    <w:rsid w:val="00E71E5E"/>
    <w:rsid w:val="00E83CA9"/>
    <w:rsid w:val="00E8607E"/>
    <w:rsid w:val="00E867A5"/>
    <w:rsid w:val="00E92492"/>
    <w:rsid w:val="00E9322A"/>
    <w:rsid w:val="00E93E60"/>
    <w:rsid w:val="00E93FA0"/>
    <w:rsid w:val="00E94AC5"/>
    <w:rsid w:val="00E94B6A"/>
    <w:rsid w:val="00E979C2"/>
    <w:rsid w:val="00EA05CF"/>
    <w:rsid w:val="00EA20FE"/>
    <w:rsid w:val="00EA219D"/>
    <w:rsid w:val="00EA5ACA"/>
    <w:rsid w:val="00EA62D8"/>
    <w:rsid w:val="00EB2954"/>
    <w:rsid w:val="00EB7493"/>
    <w:rsid w:val="00EC0E23"/>
    <w:rsid w:val="00EC1F16"/>
    <w:rsid w:val="00EC2E87"/>
    <w:rsid w:val="00EC3184"/>
    <w:rsid w:val="00EC4451"/>
    <w:rsid w:val="00EC4DE7"/>
    <w:rsid w:val="00EC7B9C"/>
    <w:rsid w:val="00ED2306"/>
    <w:rsid w:val="00ED29D8"/>
    <w:rsid w:val="00ED2B85"/>
    <w:rsid w:val="00ED406A"/>
    <w:rsid w:val="00ED5BA9"/>
    <w:rsid w:val="00ED6021"/>
    <w:rsid w:val="00ED79FE"/>
    <w:rsid w:val="00EE0C97"/>
    <w:rsid w:val="00EE1238"/>
    <w:rsid w:val="00EE1A93"/>
    <w:rsid w:val="00EE1D9B"/>
    <w:rsid w:val="00EE35B5"/>
    <w:rsid w:val="00EE4730"/>
    <w:rsid w:val="00EE6203"/>
    <w:rsid w:val="00EE6EEE"/>
    <w:rsid w:val="00EF3ECD"/>
    <w:rsid w:val="00EF7185"/>
    <w:rsid w:val="00EF7472"/>
    <w:rsid w:val="00EF7B63"/>
    <w:rsid w:val="00F0113E"/>
    <w:rsid w:val="00F02291"/>
    <w:rsid w:val="00F02721"/>
    <w:rsid w:val="00F07235"/>
    <w:rsid w:val="00F10C8F"/>
    <w:rsid w:val="00F11A03"/>
    <w:rsid w:val="00F11ACB"/>
    <w:rsid w:val="00F12B16"/>
    <w:rsid w:val="00F14538"/>
    <w:rsid w:val="00F159FF"/>
    <w:rsid w:val="00F15C8B"/>
    <w:rsid w:val="00F16215"/>
    <w:rsid w:val="00F163C2"/>
    <w:rsid w:val="00F2178E"/>
    <w:rsid w:val="00F22E29"/>
    <w:rsid w:val="00F23542"/>
    <w:rsid w:val="00F26CC8"/>
    <w:rsid w:val="00F3115B"/>
    <w:rsid w:val="00F314BD"/>
    <w:rsid w:val="00F345FF"/>
    <w:rsid w:val="00F36DED"/>
    <w:rsid w:val="00F47D56"/>
    <w:rsid w:val="00F520E4"/>
    <w:rsid w:val="00F52CBC"/>
    <w:rsid w:val="00F535AE"/>
    <w:rsid w:val="00F536DF"/>
    <w:rsid w:val="00F57598"/>
    <w:rsid w:val="00F577B2"/>
    <w:rsid w:val="00F602BE"/>
    <w:rsid w:val="00F6039E"/>
    <w:rsid w:val="00F61855"/>
    <w:rsid w:val="00F618D6"/>
    <w:rsid w:val="00F63765"/>
    <w:rsid w:val="00F67D1C"/>
    <w:rsid w:val="00F70FC8"/>
    <w:rsid w:val="00F71B87"/>
    <w:rsid w:val="00F7372C"/>
    <w:rsid w:val="00F746F6"/>
    <w:rsid w:val="00F74A8E"/>
    <w:rsid w:val="00F7503A"/>
    <w:rsid w:val="00F752EB"/>
    <w:rsid w:val="00F76B67"/>
    <w:rsid w:val="00F76FC9"/>
    <w:rsid w:val="00F81A66"/>
    <w:rsid w:val="00F84FDF"/>
    <w:rsid w:val="00F873B2"/>
    <w:rsid w:val="00F91B22"/>
    <w:rsid w:val="00F92A0E"/>
    <w:rsid w:val="00F93DBA"/>
    <w:rsid w:val="00F94E5E"/>
    <w:rsid w:val="00F96972"/>
    <w:rsid w:val="00F9742A"/>
    <w:rsid w:val="00FA0B0E"/>
    <w:rsid w:val="00FA239A"/>
    <w:rsid w:val="00FA2607"/>
    <w:rsid w:val="00FA3ECC"/>
    <w:rsid w:val="00FA568F"/>
    <w:rsid w:val="00FA64C1"/>
    <w:rsid w:val="00FB0F68"/>
    <w:rsid w:val="00FB1EDC"/>
    <w:rsid w:val="00FB7F90"/>
    <w:rsid w:val="00FC0C3E"/>
    <w:rsid w:val="00FC6632"/>
    <w:rsid w:val="00FC6A84"/>
    <w:rsid w:val="00FC6F37"/>
    <w:rsid w:val="00FD0863"/>
    <w:rsid w:val="00FD53BD"/>
    <w:rsid w:val="00FD67FF"/>
    <w:rsid w:val="00FE0BAB"/>
    <w:rsid w:val="00FE2C1C"/>
    <w:rsid w:val="00FE4048"/>
    <w:rsid w:val="00FE4277"/>
    <w:rsid w:val="00FE47F9"/>
    <w:rsid w:val="00FE61E7"/>
    <w:rsid w:val="00FE7112"/>
    <w:rsid w:val="00FE7882"/>
    <w:rsid w:val="00FF1AD9"/>
    <w:rsid w:val="00FF3F07"/>
    <w:rsid w:val="00FF4094"/>
    <w:rsid w:val="00FF5C13"/>
    <w:rsid w:val="00FF639C"/>
    <w:rsid w:val="00FF658E"/>
    <w:rsid w:val="00FF6DB8"/>
    <w:rsid w:val="00FF7D8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79B27712-84E9-42A2-8A37-5AE50557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DA4"/>
    <w:pPr>
      <w:suppressAutoHyphens/>
      <w:spacing w:before="40" w:after="40"/>
    </w:pPr>
    <w:rPr>
      <w:rFonts w:ascii="Arial" w:hAnsi="Arial"/>
      <w:sz w:val="18"/>
      <w:lang w:val="en-GB" w:eastAsia="ar-SA"/>
    </w:rPr>
  </w:style>
  <w:style w:type="paragraph" w:styleId="Heading1">
    <w:name w:val="heading 1"/>
    <w:basedOn w:val="Normal"/>
    <w:next w:val="Normal"/>
    <w:qFormat/>
    <w:rsid w:val="00D81DA4"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81DA4"/>
    <w:pPr>
      <w:keepNext/>
      <w:tabs>
        <w:tab w:val="num" w:pos="0"/>
      </w:tabs>
      <w:ind w:left="576" w:hanging="576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81DA4"/>
    <w:pPr>
      <w:keepNext/>
      <w:tabs>
        <w:tab w:val="num" w:pos="0"/>
      </w:tabs>
      <w:spacing w:before="0" w:after="0"/>
      <w:ind w:left="720" w:hanging="720"/>
      <w:outlineLvl w:val="2"/>
    </w:pPr>
    <w:rPr>
      <w:rFonts w:ascii="Times New Roman" w:hAnsi="Times New Roman"/>
      <w:b/>
      <w:sz w:val="20"/>
      <w:lang w:val="en-US"/>
    </w:rPr>
  </w:style>
  <w:style w:type="paragraph" w:styleId="Heading4">
    <w:name w:val="heading 4"/>
    <w:basedOn w:val="Normal"/>
    <w:next w:val="Normal"/>
    <w:qFormat/>
    <w:rsid w:val="00D81DA4"/>
    <w:pPr>
      <w:keepNext/>
      <w:tabs>
        <w:tab w:val="num" w:pos="0"/>
      </w:tabs>
      <w:spacing w:before="0" w:after="0"/>
      <w:ind w:left="864" w:hanging="864"/>
      <w:outlineLvl w:val="3"/>
    </w:pPr>
    <w:rPr>
      <w:rFonts w:ascii="Verdana" w:hAnsi="Verdana"/>
      <w:b/>
      <w:sz w:val="16"/>
      <w:lang w:val="en-US"/>
    </w:rPr>
  </w:style>
  <w:style w:type="paragraph" w:styleId="Heading5">
    <w:name w:val="heading 5"/>
    <w:basedOn w:val="Normal"/>
    <w:next w:val="Normal"/>
    <w:qFormat/>
    <w:rsid w:val="00D81DA4"/>
    <w:pPr>
      <w:tabs>
        <w:tab w:val="num" w:pos="0"/>
      </w:tabs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81DA4"/>
    <w:pPr>
      <w:tabs>
        <w:tab w:val="num" w:pos="0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81DA4"/>
    <w:rPr>
      <w:rFonts w:ascii="Symbol" w:hAnsi="Symbol"/>
    </w:rPr>
  </w:style>
  <w:style w:type="character" w:customStyle="1" w:styleId="WW8Num3z0">
    <w:name w:val="WW8Num3z0"/>
    <w:rsid w:val="00D81DA4"/>
    <w:rPr>
      <w:rFonts w:ascii="Symbol" w:hAnsi="Symbol"/>
    </w:rPr>
  </w:style>
  <w:style w:type="character" w:customStyle="1" w:styleId="WW8Num3z1">
    <w:name w:val="WW8Num3z1"/>
    <w:rsid w:val="00D81DA4"/>
    <w:rPr>
      <w:rFonts w:ascii="Wingdings" w:hAnsi="Wingdings"/>
    </w:rPr>
  </w:style>
  <w:style w:type="character" w:customStyle="1" w:styleId="WW8Num3z4">
    <w:name w:val="WW8Num3z4"/>
    <w:rsid w:val="00D81DA4"/>
    <w:rPr>
      <w:rFonts w:ascii="Courier New" w:hAnsi="Courier New"/>
    </w:rPr>
  </w:style>
  <w:style w:type="character" w:customStyle="1" w:styleId="WW8Num4z0">
    <w:name w:val="WW8Num4z0"/>
    <w:rsid w:val="00D81DA4"/>
    <w:rPr>
      <w:rFonts w:ascii="Symbol" w:hAnsi="Symbol" w:cs="Symbol"/>
    </w:rPr>
  </w:style>
  <w:style w:type="character" w:customStyle="1" w:styleId="WW8Num5z0">
    <w:name w:val="WW8Num5z0"/>
    <w:rsid w:val="00D81DA4"/>
    <w:rPr>
      <w:rFonts w:ascii="Symbol" w:hAnsi="Symbol" w:cs="Symbol"/>
      <w:sz w:val="20"/>
      <w:szCs w:val="20"/>
    </w:rPr>
  </w:style>
  <w:style w:type="character" w:customStyle="1" w:styleId="Absatz-Standardschriftart">
    <w:name w:val="Absatz-Standardschriftart"/>
    <w:rsid w:val="00D81DA4"/>
  </w:style>
  <w:style w:type="character" w:customStyle="1" w:styleId="WW8Num1z0">
    <w:name w:val="WW8Num1z0"/>
    <w:rsid w:val="00D81DA4"/>
    <w:rPr>
      <w:rFonts w:ascii="Symbol" w:hAnsi="Symbol"/>
      <w:sz w:val="20"/>
    </w:rPr>
  </w:style>
  <w:style w:type="character" w:customStyle="1" w:styleId="WW8Num6z0">
    <w:name w:val="WW8Num6z0"/>
    <w:rsid w:val="00D81DA4"/>
    <w:rPr>
      <w:rFonts w:ascii="Symbol" w:hAnsi="Symbol"/>
    </w:rPr>
  </w:style>
  <w:style w:type="character" w:customStyle="1" w:styleId="WW8Num6z1">
    <w:name w:val="WW8Num6z1"/>
    <w:rsid w:val="00D81DA4"/>
    <w:rPr>
      <w:rFonts w:ascii="Courier New" w:hAnsi="Courier New" w:cs="Courier New"/>
    </w:rPr>
  </w:style>
  <w:style w:type="character" w:customStyle="1" w:styleId="WW8Num6z2">
    <w:name w:val="WW8Num6z2"/>
    <w:rsid w:val="00D81DA4"/>
    <w:rPr>
      <w:rFonts w:ascii="Wingdings" w:hAnsi="Wingdings"/>
    </w:rPr>
  </w:style>
  <w:style w:type="character" w:customStyle="1" w:styleId="WW8Num7z0">
    <w:name w:val="WW8Num7z0"/>
    <w:rsid w:val="00D81DA4"/>
    <w:rPr>
      <w:rFonts w:ascii="Symbol" w:hAnsi="Symbol"/>
    </w:rPr>
  </w:style>
  <w:style w:type="character" w:customStyle="1" w:styleId="WW8Num8z0">
    <w:name w:val="WW8Num8z0"/>
    <w:rsid w:val="00D81DA4"/>
    <w:rPr>
      <w:rFonts w:ascii="Symbol" w:hAnsi="Symbol"/>
    </w:rPr>
  </w:style>
  <w:style w:type="character" w:customStyle="1" w:styleId="WW8Num8z1">
    <w:name w:val="WW8Num8z1"/>
    <w:rsid w:val="00D81DA4"/>
    <w:rPr>
      <w:rFonts w:ascii="Courier New" w:hAnsi="Courier New" w:cs="Courier New"/>
    </w:rPr>
  </w:style>
  <w:style w:type="character" w:customStyle="1" w:styleId="WW8Num8z2">
    <w:name w:val="WW8Num8z2"/>
    <w:rsid w:val="00D81DA4"/>
    <w:rPr>
      <w:rFonts w:ascii="Wingdings" w:hAnsi="Wingdings"/>
    </w:rPr>
  </w:style>
  <w:style w:type="character" w:customStyle="1" w:styleId="Heading1Char">
    <w:name w:val="Heading 1 Char"/>
    <w:rsid w:val="00D81DA4"/>
    <w:rPr>
      <w:rFonts w:ascii="Cambria" w:hAnsi="Cambria" w:cs="Times New Roman"/>
      <w:b/>
      <w:bCs/>
      <w:kern w:val="1"/>
      <w:sz w:val="32"/>
      <w:szCs w:val="32"/>
      <w:lang w:val="en-GB"/>
    </w:rPr>
  </w:style>
  <w:style w:type="character" w:customStyle="1" w:styleId="Heading2Char">
    <w:name w:val="Heading 2 Char"/>
    <w:rsid w:val="00D81DA4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rsid w:val="00D81DA4"/>
    <w:rPr>
      <w:rFonts w:ascii="Cambria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rsid w:val="00D81DA4"/>
    <w:rPr>
      <w:rFonts w:ascii="Calibri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rsid w:val="00D81DA4"/>
    <w:rPr>
      <w:rFonts w:ascii="Calibri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rsid w:val="00D81DA4"/>
    <w:rPr>
      <w:rFonts w:ascii="Calibri" w:hAnsi="Calibri" w:cs="Times New Roman"/>
      <w:b/>
      <w:bCs/>
      <w:lang w:val="en-GB"/>
    </w:rPr>
  </w:style>
  <w:style w:type="character" w:customStyle="1" w:styleId="HeaderChar">
    <w:name w:val="Header Char"/>
    <w:rsid w:val="00D81DA4"/>
    <w:rPr>
      <w:rFonts w:ascii="Arial" w:hAnsi="Arial" w:cs="Times New Roman"/>
      <w:sz w:val="18"/>
      <w:lang w:val="en-GB"/>
    </w:rPr>
  </w:style>
  <w:style w:type="character" w:customStyle="1" w:styleId="FooterChar">
    <w:name w:val="Footer Char"/>
    <w:rsid w:val="00D81DA4"/>
    <w:rPr>
      <w:rFonts w:ascii="Arial" w:hAnsi="Arial" w:cs="Times New Roman"/>
      <w:sz w:val="20"/>
      <w:szCs w:val="20"/>
      <w:lang w:val="en-GB"/>
    </w:rPr>
  </w:style>
  <w:style w:type="character" w:styleId="Hyperlink">
    <w:name w:val="Hyperlink"/>
    <w:rsid w:val="00D81DA4"/>
    <w:rPr>
      <w:rFonts w:cs="Times New Roman"/>
      <w:color w:val="0000FF"/>
      <w:u w:val="single"/>
    </w:rPr>
  </w:style>
  <w:style w:type="character" w:customStyle="1" w:styleId="BodyTextChar">
    <w:name w:val="Body Text Char"/>
    <w:rsid w:val="00D81DA4"/>
    <w:rPr>
      <w:rFonts w:ascii="Arial" w:hAnsi="Arial" w:cs="Times New Roman"/>
      <w:sz w:val="20"/>
      <w:szCs w:val="20"/>
      <w:lang w:val="en-GB"/>
    </w:rPr>
  </w:style>
  <w:style w:type="character" w:customStyle="1" w:styleId="BodyText3Char">
    <w:name w:val="Body Text 3 Char"/>
    <w:rsid w:val="00D81DA4"/>
    <w:rPr>
      <w:rFonts w:ascii="Arial" w:hAnsi="Arial" w:cs="Times New Roman"/>
      <w:sz w:val="16"/>
      <w:szCs w:val="16"/>
      <w:lang w:val="en-GB"/>
    </w:rPr>
  </w:style>
  <w:style w:type="character" w:customStyle="1" w:styleId="PlainTextChar">
    <w:name w:val="Plain Text Char"/>
    <w:rsid w:val="00D81DA4"/>
    <w:rPr>
      <w:rFonts w:ascii="Courier New" w:hAnsi="Courier New" w:cs="Times New Roman"/>
      <w:lang w:val="en-GB"/>
    </w:rPr>
  </w:style>
  <w:style w:type="character" w:customStyle="1" w:styleId="HTMLPreformattedChar">
    <w:name w:val="HTML Preformatted Char"/>
    <w:rsid w:val="00D81DA4"/>
    <w:rPr>
      <w:rFonts w:ascii="Courier New" w:hAnsi="Courier New" w:cs="Times New Roman"/>
    </w:rPr>
  </w:style>
  <w:style w:type="character" w:customStyle="1" w:styleId="BalloonTextChar">
    <w:name w:val="Balloon Text Char"/>
    <w:rsid w:val="00D81DA4"/>
    <w:rPr>
      <w:rFonts w:ascii="Tahoma" w:hAnsi="Tahoma" w:cs="Tahoma"/>
      <w:sz w:val="16"/>
      <w:szCs w:val="16"/>
      <w:lang w:val="en-GB"/>
    </w:rPr>
  </w:style>
  <w:style w:type="character" w:customStyle="1" w:styleId="contentbody1">
    <w:name w:val="contentbody1"/>
    <w:rsid w:val="00D81DA4"/>
    <w:rPr>
      <w:rFonts w:ascii="Verdana" w:hAnsi="Verdana"/>
      <w:strike w:val="0"/>
      <w:dstrike w:val="0"/>
      <w:color w:val="000000"/>
      <w:sz w:val="18"/>
      <w:szCs w:val="18"/>
      <w:u w:val="none"/>
    </w:rPr>
  </w:style>
  <w:style w:type="character" w:customStyle="1" w:styleId="Bullets">
    <w:name w:val="Bullets"/>
    <w:rsid w:val="00D81DA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D81DA4"/>
  </w:style>
  <w:style w:type="paragraph" w:customStyle="1" w:styleId="Heading">
    <w:name w:val="Heading"/>
    <w:basedOn w:val="Normal"/>
    <w:next w:val="BodyText"/>
    <w:rsid w:val="00D81DA4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BodyText">
    <w:name w:val="Body Text"/>
    <w:basedOn w:val="Normal"/>
    <w:rsid w:val="00D81DA4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List">
    <w:name w:val="List"/>
    <w:basedOn w:val="BodyText"/>
    <w:rsid w:val="00D81DA4"/>
    <w:rPr>
      <w:rFonts w:cs="Tahoma"/>
    </w:rPr>
  </w:style>
  <w:style w:type="paragraph" w:styleId="Caption">
    <w:name w:val="caption"/>
    <w:basedOn w:val="Normal"/>
    <w:qFormat/>
    <w:rsid w:val="00D81D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81DA4"/>
    <w:pPr>
      <w:suppressLineNumbers/>
    </w:pPr>
    <w:rPr>
      <w:rFonts w:cs="Tahoma"/>
    </w:rPr>
  </w:style>
  <w:style w:type="paragraph" w:styleId="Header">
    <w:name w:val="header"/>
    <w:basedOn w:val="Normal"/>
    <w:rsid w:val="00D81DA4"/>
  </w:style>
  <w:style w:type="paragraph" w:styleId="Footer">
    <w:name w:val="footer"/>
    <w:basedOn w:val="Normal"/>
    <w:rsid w:val="00D81DA4"/>
  </w:style>
  <w:style w:type="paragraph" w:styleId="BodyText3">
    <w:name w:val="Body Text 3"/>
    <w:basedOn w:val="Normal"/>
    <w:rsid w:val="00D81DA4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paragraph" w:styleId="PlainText">
    <w:name w:val="Plain Text"/>
    <w:basedOn w:val="Normal"/>
    <w:rsid w:val="00D81DA4"/>
    <w:pPr>
      <w:spacing w:before="0" w:after="0"/>
    </w:pPr>
    <w:rPr>
      <w:rFonts w:ascii="Courier New" w:hAnsi="Courier New"/>
      <w:sz w:val="20"/>
    </w:rPr>
  </w:style>
  <w:style w:type="paragraph" w:styleId="HTMLPreformatted">
    <w:name w:val="HTML Preformatted"/>
    <w:basedOn w:val="Normal"/>
    <w:rsid w:val="00D81DA4"/>
    <w:pPr>
      <w:spacing w:before="0" w:after="0"/>
    </w:pPr>
    <w:rPr>
      <w:rFonts w:ascii="Courier New" w:hAnsi="Courier New"/>
      <w:sz w:val="20"/>
      <w:lang w:val="en-US"/>
    </w:rPr>
  </w:style>
  <w:style w:type="paragraph" w:styleId="ListParagraph">
    <w:name w:val="List Paragraph"/>
    <w:basedOn w:val="Normal"/>
    <w:qFormat/>
    <w:rsid w:val="00D81DA4"/>
    <w:pPr>
      <w:ind w:left="720"/>
    </w:pPr>
  </w:style>
  <w:style w:type="paragraph" w:styleId="BalloonText">
    <w:name w:val="Balloon Text"/>
    <w:basedOn w:val="Normal"/>
    <w:rsid w:val="00D81DA4"/>
    <w:pPr>
      <w:spacing w:before="0" w:after="0"/>
    </w:pPr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D81DA4"/>
    <w:pPr>
      <w:overflowPunct w:val="0"/>
      <w:autoSpaceDE w:val="0"/>
      <w:spacing w:before="0" w:after="0"/>
      <w:ind w:left="360" w:hanging="360"/>
      <w:jc w:val="both"/>
      <w:textAlignment w:val="baseline"/>
    </w:pPr>
    <w:rPr>
      <w:rFonts w:ascii="Times New Roman" w:hAnsi="Times New Roman"/>
      <w:sz w:val="24"/>
      <w:lang w:val="en-US"/>
    </w:rPr>
  </w:style>
  <w:style w:type="paragraph" w:styleId="NormalWeb">
    <w:name w:val="Normal (Web)"/>
    <w:basedOn w:val="Normal"/>
    <w:rsid w:val="00D81DA4"/>
    <w:pPr>
      <w:spacing w:before="280" w:after="115"/>
    </w:pPr>
    <w:rPr>
      <w:rFonts w:ascii="Times New Roman" w:hAnsi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rsid w:val="00D81DA4"/>
    <w:pPr>
      <w:suppressLineNumbers/>
    </w:pPr>
  </w:style>
  <w:style w:type="paragraph" w:customStyle="1" w:styleId="TableHeading">
    <w:name w:val="Table Heading"/>
    <w:basedOn w:val="TableContents"/>
    <w:rsid w:val="00D81DA4"/>
    <w:pPr>
      <w:jc w:val="center"/>
    </w:pPr>
    <w:rPr>
      <w:b/>
      <w:bCs/>
    </w:rPr>
  </w:style>
  <w:style w:type="character" w:styleId="Strong">
    <w:name w:val="Strong"/>
    <w:uiPriority w:val="22"/>
    <w:qFormat/>
    <w:rsid w:val="00C970D4"/>
    <w:rPr>
      <w:b/>
      <w:bCs/>
    </w:rPr>
  </w:style>
  <w:style w:type="paragraph" w:styleId="BodyTextIndent">
    <w:name w:val="Body Text Indent"/>
    <w:basedOn w:val="Normal"/>
    <w:link w:val="BodyTextIndentChar"/>
    <w:rsid w:val="00C41E5F"/>
    <w:pPr>
      <w:suppressAutoHyphens w:val="0"/>
      <w:spacing w:before="0" w:after="120"/>
      <w:ind w:left="36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C41E5F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C41E5F"/>
    <w:pPr>
      <w:suppressAutoHyphens w:val="0"/>
      <w:spacing w:before="0" w:after="120" w:line="480" w:lineRule="auto"/>
      <w:ind w:left="36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Indent2Char">
    <w:name w:val="Body Text Indent 2 Char"/>
    <w:link w:val="BodyTextIndent2"/>
    <w:rsid w:val="00C41E5F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C41E5F"/>
  </w:style>
  <w:style w:type="paragraph" w:styleId="NoSpacing">
    <w:name w:val="No Spacing"/>
    <w:uiPriority w:val="1"/>
    <w:qFormat/>
    <w:rsid w:val="00196AA5"/>
    <w:rPr>
      <w:rFonts w:ascii="Calibri" w:eastAsia="Calibri" w:hAnsi="Calibri"/>
      <w:sz w:val="22"/>
      <w:szCs w:val="22"/>
      <w:lang w:val="en-US"/>
    </w:rPr>
  </w:style>
  <w:style w:type="character" w:styleId="Emphasis">
    <w:name w:val="Emphasis"/>
    <w:uiPriority w:val="20"/>
    <w:qFormat/>
    <w:rsid w:val="00967243"/>
    <w:rPr>
      <w:i/>
      <w:iCs/>
    </w:rPr>
  </w:style>
  <w:style w:type="table" w:styleId="TableGrid">
    <w:name w:val="Table Grid"/>
    <w:basedOn w:val="TableNormal"/>
    <w:uiPriority w:val="59"/>
    <w:rsid w:val="00740D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sumeaddress">
    <w:name w:val="resumeaddress"/>
    <w:basedOn w:val="DefaultParagraphFont"/>
    <w:rsid w:val="00A6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jit.jena1995@gmail.com" TargetMode="External" /><Relationship Id="rId6" Type="http://schemas.openxmlformats.org/officeDocument/2006/relationships/image" Target="https://rdxfootmark.naukri.com/v2/track/openCv?trackingInfo=e9c4cd1d0b2acec67721177731280f77134f4b0419514c4847440321091b5b58120b150017435b5c01435601514841481f0f2b561358191b195115495d0c00584e4209430247460c590858184508105042445b0c0f054e4108120211474a411b02154e49405d58380c4f03434e130d170010414a411b0b15416a44564a141a245d43400108120412435b5c0c58580f1b525a4553524f0e514b1b0c160b1649584f44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53EC8-0344-468A-B2AF-B771A67746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TATASTEEL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Dinesh Ilindra</dc:creator>
  <cp:lastModifiedBy>Ajit Kumar Jena</cp:lastModifiedBy>
  <cp:revision>2</cp:revision>
  <cp:lastPrinted>2004-08-09T09:40:00Z</cp:lastPrinted>
  <dcterms:created xsi:type="dcterms:W3CDTF">2024-03-14T18:41:00Z</dcterms:created>
  <dcterms:modified xsi:type="dcterms:W3CDTF">2024-03-14T18:41:00Z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c33b77-d4bc-4b15-a2e9-6ac282c648ad_Application">
    <vt:lpwstr>Microsoft Azure Information Protection</vt:lpwstr>
  </property>
  <property fmtid="{D5CDD505-2E9C-101B-9397-08002B2CF9AE}" pid="3" name="MSIP_Label_7fc33b77-d4bc-4b15-a2e9-6ac282c648ad_Enabled">
    <vt:lpwstr>True</vt:lpwstr>
  </property>
  <property fmtid="{D5CDD505-2E9C-101B-9397-08002B2CF9AE}" pid="4" name="MSIP_Label_7fc33b77-d4bc-4b15-a2e9-6ac282c648ad_Extended_MSFT_Method">
    <vt:lpwstr>Automatic</vt:lpwstr>
  </property>
  <property fmtid="{D5CDD505-2E9C-101B-9397-08002B2CF9AE}" pid="5" name="MSIP_Label_7fc33b77-d4bc-4b15-a2e9-6ac282c648ad_Name">
    <vt:lpwstr>Public</vt:lpwstr>
  </property>
  <property fmtid="{D5CDD505-2E9C-101B-9397-08002B2CF9AE}" pid="6" name="MSIP_Label_7fc33b77-d4bc-4b15-a2e9-6ac282c648ad_Owner">
    <vt:lpwstr>163744@tatasteel.com</vt:lpwstr>
  </property>
  <property fmtid="{D5CDD505-2E9C-101B-9397-08002B2CF9AE}" pid="7" name="MSIP_Label_7fc33b77-d4bc-4b15-a2e9-6ac282c648ad_SetDate">
    <vt:lpwstr>2020-04-23T12:09:13.7525480Z</vt:lpwstr>
  </property>
  <property fmtid="{D5CDD505-2E9C-101B-9397-08002B2CF9AE}" pid="8" name="MSIP_Label_7fc33b77-d4bc-4b15-a2e9-6ac282c648ad_SiteId">
    <vt:lpwstr>f35425af-4755-4e0c-b1bb-b3cb9f1c6afd</vt:lpwstr>
  </property>
  <property fmtid="{D5CDD505-2E9C-101B-9397-08002B2CF9AE}" pid="9" name="Sensitivity">
    <vt:lpwstr>Public</vt:lpwstr>
  </property>
</Properties>
</file>