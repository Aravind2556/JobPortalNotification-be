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9157F" w:rsidRPr="00DA320D" w:rsidP="0036337E">
      <w:pPr>
        <w:spacing w:before="88"/>
        <w:ind w:right="-128"/>
        <w:rPr>
          <w:sz w:val="48"/>
          <w:szCs w:val="72"/>
        </w:rPr>
      </w:pPr>
      <w:r w:rsidRPr="00DA320D">
        <w:rPr>
          <w:b/>
          <w:sz w:val="48"/>
          <w:szCs w:val="72"/>
        </w:rPr>
        <w:t>AkshayBhilkar</w:t>
      </w:r>
    </w:p>
    <w:p w:rsidR="0029157F" w:rsidRPr="00DA320D">
      <w:pPr>
        <w:spacing w:before="5" w:line="120" w:lineRule="exact"/>
        <w:rPr>
          <w:sz w:val="14"/>
          <w:szCs w:val="12"/>
        </w:rPr>
      </w:pPr>
    </w:p>
    <w:p w:rsidR="0029157F" w:rsidRPr="00DA320D">
      <w:pPr>
        <w:spacing w:line="240" w:lineRule="exact"/>
        <w:ind w:left="114"/>
        <w:rPr>
          <w:rFonts w:ascii="Droid Serif" w:eastAsia="Droid Serif" w:hAnsi="Droid Serif" w:cs="Droid Serif"/>
          <w:sz w:val="22"/>
        </w:rPr>
      </w:pPr>
      <w:r w:rsidRPr="00DA320D">
        <w:rPr>
          <w:rFonts w:ascii="Droid Serif" w:eastAsia="Droid Serif" w:hAnsi="Droid Serif" w:cs="Droid Serif"/>
          <w:b/>
          <w:position w:val="-1"/>
          <w:sz w:val="22"/>
        </w:rPr>
        <w:t>Mechanical engineer</w:t>
      </w:r>
    </w:p>
    <w:p w:rsidR="0029157F">
      <w:pPr>
        <w:spacing w:before="57"/>
        <w:rPr>
          <w:rFonts w:ascii="Droid Serif" w:eastAsia="Droid Serif" w:hAnsi="Droid Serif" w:cs="Droid Serif"/>
          <w:sz w:val="18"/>
          <w:szCs w:val="18"/>
        </w:rPr>
      </w:pPr>
      <w:r>
        <w:br w:type="column"/>
      </w:r>
      <w:r>
        <w:rPr>
          <w:rFonts w:ascii="Droid Serif" w:eastAsia="Droid Serif" w:hAnsi="Droid Serif" w:cs="Droid Serif"/>
          <w:sz w:val="18"/>
          <w:szCs w:val="18"/>
        </w:rPr>
        <w:t>Gajanan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>nagar</w:t>
      </w:r>
      <w:r>
        <w:rPr>
          <w:rFonts w:ascii="Droid Serif" w:eastAsia="Droid Serif" w:hAnsi="Droid Serif" w:cs="Droid Serif"/>
          <w:sz w:val="18"/>
          <w:szCs w:val="18"/>
        </w:rPr>
        <w:t>,old</w:t>
      </w:r>
      <w:r>
        <w:rPr>
          <w:rFonts w:ascii="Droid Serif" w:eastAsia="Droid Serif" w:hAnsi="Droid Serif" w:cs="Droid Serif"/>
          <w:sz w:val="18"/>
          <w:szCs w:val="18"/>
        </w:rPr>
        <w:t xml:space="preserve"> city</w:t>
      </w:r>
    </w:p>
    <w:p w:rsidR="0029157F">
      <w:pPr>
        <w:spacing w:before="10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>Akola, 444002</w:t>
      </w:r>
    </w:p>
    <w:p w:rsidR="0029157F">
      <w:pPr>
        <w:spacing w:before="10" w:line="249" w:lineRule="auto"/>
        <w:ind w:right="460"/>
        <w:rPr>
          <w:rFonts w:ascii="Droid Serif" w:eastAsia="Droid Serif" w:hAnsi="Droid Serif" w:cs="Droid Serif"/>
          <w:sz w:val="18"/>
          <w:szCs w:val="18"/>
        </w:rPr>
        <w:sectPr>
          <w:pgSz w:w="12240" w:h="15840"/>
          <w:pgMar w:top="920" w:right="980" w:bottom="280" w:left="900" w:header="720" w:footer="720" w:gutter="0"/>
          <w:cols w:num="2" w:space="720" w:equalWidth="0">
            <w:col w:w="5604" w:space="1680"/>
            <w:col w:w="3076"/>
          </w:cols>
        </w:sectPr>
      </w:pPr>
      <w:r>
        <w:rPr>
          <w:rFonts w:ascii="Droid Serif" w:eastAsia="Droid Serif" w:hAnsi="Droid Serif" w:cs="Droid Serif"/>
          <w:b/>
          <w:sz w:val="18"/>
          <w:szCs w:val="18"/>
        </w:rPr>
        <w:t>+91 8806357421</w:t>
      </w:r>
      <w:hyperlink r:id="rId4" w:history="1">
        <w:r>
          <w:rPr>
            <w:rFonts w:ascii="Droid Serif" w:eastAsia="Droid Serif" w:hAnsi="Droid Serif" w:cs="Droid Serif"/>
            <w:b/>
            <w:sz w:val="18"/>
            <w:szCs w:val="18"/>
          </w:rPr>
          <w:t xml:space="preserve"> akshaybhilkar78@gmail.com</w:t>
        </w:r>
      </w:hyperlink>
    </w:p>
    <w:p w:rsidR="0029157F" w:rsidP="00022B9F">
      <w:pPr>
        <w:tabs>
          <w:tab w:val="left" w:pos="6810"/>
        </w:tabs>
        <w:spacing w:before="6" w:line="140" w:lineRule="exact"/>
        <w:rPr>
          <w:sz w:val="15"/>
          <w:szCs w:val="15"/>
        </w:rPr>
      </w:pPr>
      <w:r>
        <w:rPr>
          <w:sz w:val="15"/>
          <w:szCs w:val="15"/>
        </w:rPr>
        <w:tab/>
      </w:r>
    </w:p>
    <w:p w:rsidR="0029157F">
      <w:pPr>
        <w:spacing w:line="200" w:lineRule="exact"/>
      </w:pPr>
    </w:p>
    <w:p w:rsidR="0029157F">
      <w:pPr>
        <w:spacing w:line="200" w:lineRule="exact"/>
      </w:pPr>
    </w:p>
    <w:p w:rsidR="0029157F">
      <w:pPr>
        <w:spacing w:line="200" w:lineRule="exact"/>
      </w:pPr>
    </w:p>
    <w:p w:rsidR="0029157F">
      <w:pPr>
        <w:spacing w:line="200" w:lineRule="exact"/>
        <w:sectPr>
          <w:type w:val="continuous"/>
          <w:pgSz w:w="12240" w:h="15840"/>
          <w:pgMar w:top="920" w:right="980" w:bottom="280" w:left="900" w:header="720" w:footer="720" w:gutter="0"/>
          <w:cols w:space="720"/>
        </w:sectPr>
      </w:pPr>
    </w:p>
    <w:p w:rsidR="0036337E" w:rsidRPr="0036337E" w:rsidP="0036337E">
      <w:pPr>
        <w:spacing w:before="9"/>
        <w:ind w:left="114"/>
        <w:rPr>
          <w:rFonts w:ascii="Droid Serif" w:eastAsia="Droid Serif" w:hAnsi="Droid Serif" w:cs="Droid Serif"/>
          <w:sz w:val="18"/>
          <w:szCs w:val="18"/>
        </w:rPr>
      </w:pPr>
      <w:r>
        <w:rPr>
          <w:noProof/>
        </w:rPr>
        <w:pict>
          <v:group id="Group 4" o:spid="_x0000_s1025" style="width:0;height:11in;margin-top:0;margin-left:0;mso-position-horizontal-relative:page;mso-position-vertical-relative:page;position:absolute;z-index:-251658240" coordsize="0,15840">
            <v:shape id="Freeform 5" o:spid="_x0000_s1026" style="width:0;height:15840;mso-wrap-style:square;position:absolute;visibility:visible;v-text-anchor:top" coordsize="0,15840" path="m,l,15840,,xe" stroked="f">
              <v:path arrowok="t" o:connecttype="custom" o:connectlocs="0,0;0,15840;0,0" o:connectangles="0,0,0"/>
            </v:shape>
          </v:group>
        </w:pict>
      </w:r>
      <w:r w:rsidR="00187439">
        <w:rPr>
          <w:rFonts w:ascii="Droid Serif" w:eastAsia="Droid Serif" w:hAnsi="Droid Serif" w:cs="Droid Serif"/>
          <w:b/>
          <w:color w:val="2078C7"/>
          <w:sz w:val="18"/>
          <w:szCs w:val="18"/>
        </w:rPr>
        <w:t>EXPERIENCE</w:t>
      </w:r>
    </w:p>
    <w:p w:rsidR="0029157F">
      <w:pPr>
        <w:spacing w:before="3" w:line="120" w:lineRule="exact"/>
        <w:rPr>
          <w:sz w:val="12"/>
          <w:szCs w:val="12"/>
        </w:rPr>
      </w:pPr>
    </w:p>
    <w:p w:rsidR="00CF67D9" w:rsidRPr="0036337E" w:rsidP="00CF67D9">
      <w:pPr>
        <w:ind w:left="114"/>
        <w:rPr>
          <w:rFonts w:ascii="Droid Serif" w:eastAsia="Droid Serif" w:hAnsi="Droid Serif" w:cs="Droid Serif"/>
          <w:b/>
          <w:bCs/>
          <w:sz w:val="18"/>
          <w:szCs w:val="18"/>
        </w:rPr>
      </w:pPr>
      <w:r w:rsidRPr="00CF67D9">
        <w:rPr>
          <w:rFonts w:ascii="Droid Serif" w:eastAsia="Droid Serif" w:hAnsi="Droid Serif" w:cs="Droid Serif"/>
          <w:b/>
          <w:bCs/>
        </w:rPr>
        <w:t>1</w:t>
      </w:r>
      <w:r w:rsidRPr="00CF67D9">
        <w:rPr>
          <w:rFonts w:ascii="Droid Serif" w:eastAsia="Droid Serif" w:hAnsi="Droid Serif" w:cs="Droid Serif"/>
          <w:b/>
          <w:bCs/>
        </w:rPr>
        <w:t>)</w:t>
      </w:r>
      <w:r w:rsidRPr="00CF67D9">
        <w:rPr>
          <w:rFonts w:ascii="Droid Serif" w:eastAsia="Droid Serif" w:hAnsi="Droid Serif" w:cs="Droid Serif"/>
          <w:b/>
          <w:bCs/>
        </w:rPr>
        <w:t>Rucha</w:t>
      </w:r>
      <w:r w:rsidRPr="00CF67D9">
        <w:rPr>
          <w:rFonts w:ascii="Droid Serif" w:eastAsia="Droid Serif" w:hAnsi="Droid Serif" w:cs="Droid Serif"/>
          <w:b/>
          <w:bCs/>
        </w:rPr>
        <w:t xml:space="preserve"> Engineering </w:t>
      </w:r>
      <w:r w:rsidRPr="00CF67D9">
        <w:rPr>
          <w:rFonts w:ascii="Droid Serif" w:eastAsia="Droid Serif" w:hAnsi="Droid Serif" w:cs="Droid Serif"/>
          <w:b/>
          <w:bCs/>
        </w:rPr>
        <w:t>pvt</w:t>
      </w:r>
      <w:r w:rsidRPr="00CF67D9">
        <w:rPr>
          <w:rFonts w:ascii="Droid Serif" w:eastAsia="Droid Serif" w:hAnsi="Droid Serif" w:cs="Droid Serif"/>
          <w:b/>
          <w:bCs/>
        </w:rPr>
        <w:t xml:space="preserve"> ltd (</w:t>
      </w:r>
      <w:r w:rsidRPr="00CF67D9">
        <w:rPr>
          <w:rFonts w:ascii="Droid Serif" w:eastAsia="Droid Serif" w:hAnsi="Droid Serif" w:cs="Droid Serif"/>
          <w:b/>
          <w:bCs/>
        </w:rPr>
        <w:t>chakan</w:t>
      </w:r>
      <w:r w:rsidRPr="00CF67D9">
        <w:rPr>
          <w:rFonts w:ascii="Droid Serif" w:eastAsia="Droid Serif" w:hAnsi="Droid Serif" w:cs="Droid Serif"/>
          <w:b/>
          <w:bCs/>
        </w:rPr>
        <w:t xml:space="preserve"> </w:t>
      </w:r>
      <w:r w:rsidRPr="00CF67D9">
        <w:rPr>
          <w:rFonts w:ascii="Droid Serif" w:eastAsia="Droid Serif" w:hAnsi="Droid Serif" w:cs="Droid Serif"/>
          <w:b/>
          <w:bCs/>
        </w:rPr>
        <w:t>mhalunge</w:t>
      </w:r>
      <w:r w:rsidRPr="00CF67D9">
        <w:rPr>
          <w:rFonts w:ascii="Droid Serif" w:eastAsia="Droid Serif" w:hAnsi="Droid Serif" w:cs="Droid Serif"/>
          <w:b/>
          <w:bCs/>
          <w:sz w:val="22"/>
          <w:szCs w:val="18"/>
        </w:rPr>
        <w:t xml:space="preserve"> </w:t>
      </w:r>
      <w:r w:rsidRPr="0036337E">
        <w:rPr>
          <w:rFonts w:ascii="Droid Serif" w:eastAsia="Droid Serif" w:hAnsi="Droid Serif" w:cs="Droid Serif"/>
          <w:b/>
          <w:bCs/>
          <w:sz w:val="18"/>
          <w:szCs w:val="18"/>
        </w:rPr>
        <w:t xml:space="preserve">)- </w:t>
      </w:r>
      <w:r w:rsidRPr="00CF67D9">
        <w:rPr>
          <w:rFonts w:ascii="Droid Serif" w:eastAsia="Droid Serif" w:hAnsi="Droid Serif" w:cs="Droid Serif"/>
          <w:b/>
          <w:bCs/>
          <w:sz w:val="16"/>
          <w:szCs w:val="18"/>
        </w:rPr>
        <w:t xml:space="preserve">PRODUCTION ENGINEER </w:t>
      </w:r>
    </w:p>
    <w:p w:rsidR="00CF67D9" w:rsidP="00CF67D9">
      <w:pPr>
        <w:ind w:left="114"/>
        <w:rPr>
          <w:rFonts w:ascii="Droid Serif" w:eastAsia="Droid Serif" w:hAnsi="Droid Serif" w:cs="Droid Serif"/>
          <w:b/>
          <w:bCs/>
          <w:sz w:val="18"/>
          <w:szCs w:val="18"/>
        </w:rPr>
      </w:pPr>
      <w:r w:rsidRPr="0036337E">
        <w:rPr>
          <w:rFonts w:ascii="Droid Serif" w:eastAsia="Droid Serif" w:hAnsi="Droid Serif" w:cs="Droid Serif"/>
          <w:b/>
          <w:bCs/>
          <w:sz w:val="18"/>
          <w:szCs w:val="18"/>
        </w:rPr>
        <w:t xml:space="preserve">May 2021 to </w:t>
      </w:r>
      <w:r w:rsidRPr="0036337E">
        <w:rPr>
          <w:rFonts w:ascii="Droid Serif" w:eastAsia="Droid Serif" w:hAnsi="Droid Serif" w:cs="Droid Serif"/>
          <w:b/>
          <w:bCs/>
          <w:sz w:val="18"/>
          <w:szCs w:val="18"/>
        </w:rPr>
        <w:t>Currently</w:t>
      </w:r>
      <w:r w:rsidRPr="0036337E">
        <w:rPr>
          <w:rFonts w:ascii="Droid Serif" w:eastAsia="Droid Serif" w:hAnsi="Droid Serif" w:cs="Droid Serif"/>
          <w:b/>
          <w:bCs/>
          <w:sz w:val="18"/>
          <w:szCs w:val="18"/>
        </w:rPr>
        <w:t xml:space="preserve"> working</w:t>
      </w:r>
      <w:r>
        <w:rPr>
          <w:rFonts w:ascii="Droid Serif" w:eastAsia="Droid Serif" w:hAnsi="Droid Serif" w:cs="Droid Serif"/>
          <w:b/>
          <w:bCs/>
          <w:sz w:val="18"/>
          <w:szCs w:val="18"/>
        </w:rPr>
        <w:t>.</w:t>
      </w:r>
    </w:p>
    <w:p w:rsidR="00CF67D9" w:rsidRPr="0036337E" w:rsidP="00CF67D9">
      <w:pPr>
        <w:ind w:left="114"/>
        <w:rPr>
          <w:rFonts w:ascii="Droid Serif" w:eastAsia="Droid Serif" w:hAnsi="Droid Serif" w:cs="Droid Serif"/>
          <w:b/>
          <w:bCs/>
          <w:sz w:val="18"/>
          <w:szCs w:val="18"/>
        </w:rPr>
      </w:pPr>
    </w:p>
    <w:p w:rsidR="00CF67D9" w:rsidRPr="00022B9F" w:rsidP="00CF67D9">
      <w:pPr>
        <w:ind w:left="114"/>
        <w:rPr>
          <w:rFonts w:ascii="Droid Serif" w:eastAsia="Droid Serif" w:hAnsi="Droid Serif" w:cs="Droid Serif"/>
          <w:b/>
          <w:bCs/>
          <w:sz w:val="18"/>
          <w:szCs w:val="18"/>
        </w:rPr>
      </w:pPr>
      <w:r>
        <w:rPr>
          <w:rFonts w:ascii="Droid Serif" w:eastAsia="Droid Serif" w:hAnsi="Droid Serif" w:cs="Droid Serif"/>
          <w:b/>
          <w:bCs/>
        </w:rPr>
        <w:t>2)</w:t>
      </w:r>
      <w:r w:rsidRPr="00022B9F">
        <w:rPr>
          <w:rFonts w:ascii="Droid Serif" w:eastAsia="Droid Serif" w:hAnsi="Droid Serif" w:cs="Droid Serif"/>
          <w:b/>
          <w:bCs/>
        </w:rPr>
        <w:t>Sharda</w:t>
      </w:r>
      <w:r w:rsidRPr="00022B9F">
        <w:rPr>
          <w:rFonts w:ascii="Droid Serif" w:eastAsia="Droid Serif" w:hAnsi="Droid Serif" w:cs="Droid Serif"/>
          <w:b/>
          <w:bCs/>
        </w:rPr>
        <w:t xml:space="preserve"> motors industries ltd (</w:t>
      </w:r>
      <w:r w:rsidRPr="00022B9F">
        <w:rPr>
          <w:rFonts w:ascii="Droid Serif" w:eastAsia="Droid Serif" w:hAnsi="Droid Serif" w:cs="Droid Serif"/>
          <w:b/>
          <w:bCs/>
        </w:rPr>
        <w:t>Chakan</w:t>
      </w:r>
      <w:r w:rsidRPr="00022B9F">
        <w:rPr>
          <w:rFonts w:ascii="Droid Serif" w:eastAsia="Droid Serif" w:hAnsi="Droid Serif" w:cs="Droid Serif"/>
          <w:b/>
          <w:bCs/>
          <w:sz w:val="16"/>
          <w:szCs w:val="16"/>
        </w:rPr>
        <w:t>)-</w:t>
      </w:r>
      <w:r>
        <w:rPr>
          <w:rFonts w:ascii="Droid Serif" w:eastAsia="Droid Serif" w:hAnsi="Droid Serif" w:cs="Droid Serif"/>
          <w:b/>
          <w:bCs/>
          <w:sz w:val="18"/>
          <w:szCs w:val="18"/>
        </w:rPr>
        <w:t>G</w:t>
      </w:r>
      <w:r w:rsidRPr="00022B9F">
        <w:rPr>
          <w:rFonts w:ascii="Droid Serif" w:eastAsia="Droid Serif" w:hAnsi="Droid Serif" w:cs="Droid Serif"/>
          <w:b/>
          <w:bCs/>
          <w:sz w:val="18"/>
          <w:szCs w:val="18"/>
        </w:rPr>
        <w:t>raduate engineer trainee (production engineer)</w:t>
      </w:r>
    </w:p>
    <w:p w:rsidR="00CF67D9" w:rsidP="00CF67D9">
      <w:pPr>
        <w:ind w:left="114"/>
        <w:rPr>
          <w:rFonts w:ascii="Droid Serif" w:eastAsia="Droid Serif" w:hAnsi="Droid Serif" w:cs="Droid Serif"/>
          <w:b/>
          <w:bCs/>
          <w:color w:val="666666"/>
          <w:sz w:val="16"/>
          <w:szCs w:val="16"/>
        </w:rPr>
      </w:pPr>
      <w:r>
        <w:rPr>
          <w:rFonts w:ascii="Droid Serif" w:eastAsia="Droid Serif" w:hAnsi="Droid Serif" w:cs="Droid Serif"/>
          <w:b/>
          <w:bCs/>
          <w:color w:val="666666"/>
          <w:sz w:val="16"/>
          <w:szCs w:val="16"/>
        </w:rPr>
        <w:t>June 2020 to May 2021</w:t>
      </w:r>
    </w:p>
    <w:p w:rsidR="00CF67D9" w:rsidP="00CF67D9">
      <w:pPr>
        <w:ind w:left="114"/>
        <w:rPr>
          <w:rFonts w:ascii="Droid Serif" w:eastAsia="Droid Serif" w:hAnsi="Droid Serif" w:cs="Droid Serif"/>
          <w:b/>
          <w:bCs/>
          <w:color w:val="666666"/>
          <w:sz w:val="16"/>
          <w:szCs w:val="16"/>
        </w:rPr>
      </w:pPr>
    </w:p>
    <w:p w:rsidR="0029157F" w:rsidRPr="00CF67D9">
      <w:pPr>
        <w:ind w:left="114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="0036337E">
        <w:rPr>
          <w:b/>
          <w:sz w:val="18"/>
          <w:szCs w:val="18"/>
        </w:rPr>
        <w:t>)</w:t>
      </w:r>
      <w:r w:rsidR="00187439">
        <w:rPr>
          <w:b/>
          <w:sz w:val="18"/>
          <w:szCs w:val="18"/>
        </w:rPr>
        <w:t>Tenneco</w:t>
      </w:r>
      <w:r w:rsidR="00187439">
        <w:rPr>
          <w:b/>
          <w:sz w:val="18"/>
          <w:szCs w:val="18"/>
        </w:rPr>
        <w:t xml:space="preserve"> clean air (</w:t>
      </w:r>
      <w:r w:rsidR="00187439">
        <w:rPr>
          <w:b/>
          <w:sz w:val="18"/>
          <w:szCs w:val="18"/>
        </w:rPr>
        <w:t>i</w:t>
      </w:r>
      <w:r w:rsidR="00187439">
        <w:rPr>
          <w:b/>
          <w:sz w:val="18"/>
          <w:szCs w:val="18"/>
        </w:rPr>
        <w:t xml:space="preserve">) </w:t>
      </w:r>
      <w:r w:rsidR="00187439">
        <w:rPr>
          <w:b/>
          <w:sz w:val="18"/>
          <w:szCs w:val="18"/>
        </w:rPr>
        <w:t>pvt.ltd</w:t>
      </w:r>
      <w:r w:rsidR="00187439">
        <w:rPr>
          <w:b/>
          <w:sz w:val="18"/>
          <w:szCs w:val="18"/>
        </w:rPr>
        <w:t xml:space="preserve"> ,</w:t>
      </w:r>
      <w:r w:rsidR="00187439">
        <w:rPr>
          <w:b/>
          <w:sz w:val="18"/>
          <w:szCs w:val="18"/>
        </w:rPr>
        <w:t>pune</w:t>
      </w:r>
      <w:r w:rsidR="00187439">
        <w:rPr>
          <w:b/>
          <w:sz w:val="18"/>
          <w:szCs w:val="18"/>
        </w:rPr>
        <w:t xml:space="preserve"> (</w:t>
      </w:r>
      <w:r w:rsidR="00187439">
        <w:rPr>
          <w:b/>
          <w:sz w:val="18"/>
          <w:szCs w:val="18"/>
        </w:rPr>
        <w:t>mh</w:t>
      </w:r>
      <w:r w:rsidR="00187439">
        <w:rPr>
          <w:b/>
          <w:sz w:val="18"/>
          <w:szCs w:val="18"/>
        </w:rPr>
        <w:t>)</w:t>
      </w:r>
      <w:r>
        <w:rPr>
          <w:sz w:val="18"/>
          <w:szCs w:val="18"/>
        </w:rPr>
        <w:t>-</w:t>
      </w:r>
      <w:r w:rsidRPr="00CF67D9">
        <w:rPr>
          <w:b/>
          <w:sz w:val="18"/>
          <w:szCs w:val="18"/>
        </w:rPr>
        <w:t xml:space="preserve"> G</w:t>
      </w:r>
      <w:r w:rsidRPr="00CF67D9" w:rsidR="00187439">
        <w:rPr>
          <w:b/>
          <w:sz w:val="18"/>
          <w:szCs w:val="18"/>
        </w:rPr>
        <w:t>raduate engineer trainee(MET</w:t>
      </w:r>
    </w:p>
    <w:p w:rsidR="0029157F" w:rsidRPr="00CF67D9">
      <w:pPr>
        <w:spacing w:before="78"/>
        <w:ind w:left="114"/>
        <w:rPr>
          <w:b/>
          <w:sz w:val="18"/>
          <w:szCs w:val="18"/>
        </w:rPr>
      </w:pPr>
      <w:r w:rsidRPr="00CF67D9">
        <w:rPr>
          <w:b/>
          <w:sz w:val="18"/>
          <w:szCs w:val="18"/>
        </w:rPr>
        <w:t>E</w:t>
      </w:r>
      <w:r w:rsidRPr="00CF67D9" w:rsidR="00187439">
        <w:rPr>
          <w:b/>
          <w:sz w:val="18"/>
          <w:szCs w:val="18"/>
        </w:rPr>
        <w:t>ngineer)</w:t>
      </w:r>
    </w:p>
    <w:p w:rsidR="0029157F" w:rsidRPr="00CF67D9">
      <w:pPr>
        <w:spacing w:line="140" w:lineRule="exact"/>
        <w:rPr>
          <w:b/>
          <w:sz w:val="15"/>
          <w:szCs w:val="15"/>
        </w:rPr>
      </w:pPr>
    </w:p>
    <w:p w:rsidR="00022B9F" w:rsidRPr="00CF67D9">
      <w:pPr>
        <w:ind w:left="114"/>
        <w:rPr>
          <w:rFonts w:ascii="Droid Serif" w:eastAsia="Droid Serif" w:hAnsi="Droid Serif" w:cs="Droid Serif"/>
          <w:b/>
          <w:color w:val="666666"/>
          <w:sz w:val="16"/>
          <w:szCs w:val="16"/>
        </w:rPr>
      </w:pPr>
      <w:r w:rsidRPr="00CF67D9">
        <w:rPr>
          <w:rFonts w:ascii="Droid Serif" w:eastAsia="Droid Serif" w:hAnsi="Droid Serif" w:cs="Droid Serif"/>
          <w:b/>
          <w:color w:val="666666"/>
          <w:sz w:val="16"/>
          <w:szCs w:val="16"/>
        </w:rPr>
        <w:t>Jan2019 - Jun2020</w:t>
      </w:r>
    </w:p>
    <w:p w:rsidR="00022B9F">
      <w:pPr>
        <w:ind w:left="114"/>
        <w:rPr>
          <w:rFonts w:ascii="Droid Serif" w:eastAsia="Droid Serif" w:hAnsi="Droid Serif" w:cs="Droid Serif"/>
          <w:b/>
          <w:bCs/>
          <w:color w:val="666666"/>
          <w:sz w:val="16"/>
          <w:szCs w:val="16"/>
        </w:rPr>
      </w:pPr>
    </w:p>
    <w:p w:rsidR="0036337E" w:rsidRPr="00DA320D">
      <w:pPr>
        <w:ind w:left="114"/>
        <w:rPr>
          <w:rFonts w:ascii="Droid Serif" w:eastAsia="Droid Serif" w:hAnsi="Droid Serif" w:cs="Droid Serif"/>
          <w:b/>
          <w:bCs/>
          <w:color w:val="666666"/>
          <w:sz w:val="18"/>
          <w:szCs w:val="16"/>
        </w:rPr>
      </w:pPr>
    </w:p>
    <w:p w:rsidR="0029157F" w:rsidRPr="00610FE7" w:rsidP="00610FE7">
      <w:pPr>
        <w:rPr>
          <w:b/>
          <w:szCs w:val="18"/>
        </w:rPr>
      </w:pPr>
      <w:r w:rsidRPr="00DA320D">
        <w:rPr>
          <w:rFonts w:ascii="Droid Serif" w:eastAsia="Droid Serif" w:hAnsi="Droid Serif" w:cs="Droid Serif"/>
          <w:b/>
          <w:bCs/>
          <w:sz w:val="18"/>
          <w:szCs w:val="16"/>
        </w:rPr>
        <w:t xml:space="preserve">       </w:t>
      </w:r>
      <w:r w:rsidRPr="00DA320D" w:rsidR="00187439">
        <w:rPr>
          <w:b/>
          <w:szCs w:val="18"/>
        </w:rPr>
        <w:t>W</w:t>
      </w:r>
      <w:r w:rsidRPr="00DA320D" w:rsidR="00CF67D9">
        <w:rPr>
          <w:b/>
          <w:szCs w:val="18"/>
        </w:rPr>
        <w:t>ORK PROFILE SUMMERY:-</w:t>
      </w:r>
    </w:p>
    <w:p w:rsidR="0029157F" w:rsidP="00DA320D">
      <w:pPr>
        <w:ind w:left="11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● </w:t>
      </w:r>
      <w:r w:rsidR="0078415B">
        <w:rPr>
          <w:rFonts w:eastAsia="Arial"/>
          <w:sz w:val="18"/>
          <w:szCs w:val="18"/>
        </w:rPr>
        <w:t xml:space="preserve">    </w:t>
      </w:r>
      <w:r>
        <w:rPr>
          <w:rFonts w:eastAsia="Arial"/>
          <w:sz w:val="18"/>
          <w:szCs w:val="18"/>
        </w:rPr>
        <w:t xml:space="preserve"> </w:t>
      </w:r>
      <w:r w:rsidRPr="00A13CEF">
        <w:rPr>
          <w:rFonts w:eastAsia="Arial"/>
          <w:b/>
          <w:szCs w:val="18"/>
        </w:rPr>
        <w:t xml:space="preserve">3.5 </w:t>
      </w:r>
      <w:r>
        <w:rPr>
          <w:rFonts w:eastAsia="Arial"/>
          <w:sz w:val="18"/>
          <w:szCs w:val="18"/>
        </w:rPr>
        <w:t xml:space="preserve">Years Automobile industry </w:t>
      </w:r>
      <w:r w:rsidR="00A13CEF">
        <w:rPr>
          <w:rFonts w:eastAsia="Arial"/>
          <w:sz w:val="18"/>
          <w:szCs w:val="18"/>
        </w:rPr>
        <w:t xml:space="preserve">experience in </w:t>
      </w:r>
      <w:r w:rsidR="00A13CEF">
        <w:rPr>
          <w:rFonts w:eastAsia="Arial"/>
          <w:sz w:val="18"/>
          <w:szCs w:val="18"/>
        </w:rPr>
        <w:t>Production</w:t>
      </w:r>
      <w:r w:rsidR="00610FE7">
        <w:rPr>
          <w:rFonts w:eastAsia="Arial"/>
          <w:sz w:val="18"/>
          <w:szCs w:val="18"/>
        </w:rPr>
        <w:t xml:space="preserve"> </w:t>
      </w:r>
      <w:r w:rsidR="00A13CEF">
        <w:rPr>
          <w:rFonts w:eastAsia="Arial"/>
          <w:sz w:val="18"/>
          <w:szCs w:val="18"/>
        </w:rPr>
        <w:t xml:space="preserve"> ,</w:t>
      </w:r>
      <w:r w:rsidR="0078415B">
        <w:rPr>
          <w:rFonts w:eastAsia="Arial"/>
          <w:sz w:val="18"/>
          <w:szCs w:val="18"/>
        </w:rPr>
        <w:t xml:space="preserve"> </w:t>
      </w:r>
      <w:r w:rsidR="00A13CEF">
        <w:rPr>
          <w:rFonts w:eastAsia="Arial"/>
          <w:sz w:val="18"/>
          <w:szCs w:val="18"/>
        </w:rPr>
        <w:t xml:space="preserve">Manufacturing and </w:t>
      </w:r>
    </w:p>
    <w:p w:rsidR="0078415B" w:rsidRPr="00C8402C" w:rsidP="00DA320D">
      <w:pPr>
        <w:ind w:left="114"/>
        <w:rPr>
          <w:sz w:val="18"/>
          <w:szCs w:val="18"/>
        </w:rPr>
      </w:pPr>
      <w:r>
        <w:rPr>
          <w:rFonts w:eastAsia="Arial"/>
          <w:sz w:val="18"/>
          <w:szCs w:val="18"/>
        </w:rPr>
        <w:t xml:space="preserve">          </w:t>
      </w:r>
      <w:r>
        <w:rPr>
          <w:rFonts w:eastAsia="Arial"/>
          <w:sz w:val="18"/>
          <w:szCs w:val="18"/>
        </w:rPr>
        <w:t>Robotics welding</w:t>
      </w:r>
    </w:p>
    <w:p w:rsidR="0078415B" w:rsidP="00DA320D">
      <w:pPr>
        <w:rPr>
          <w:rFonts w:eastAsia="Arial"/>
          <w:sz w:val="18"/>
          <w:szCs w:val="18"/>
        </w:rPr>
      </w:pPr>
      <w:r>
        <w:rPr>
          <w:sz w:val="18"/>
          <w:szCs w:val="18"/>
        </w:rPr>
        <w:t xml:space="preserve">  </w:t>
      </w:r>
      <w:r w:rsidR="00A13CEF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</w:t>
      </w:r>
      <w:r w:rsidR="00A13CEF">
        <w:rPr>
          <w:rFonts w:eastAsia="Arial"/>
          <w:sz w:val="18"/>
          <w:szCs w:val="18"/>
        </w:rPr>
        <w:t xml:space="preserve"> Currently working at </w:t>
      </w:r>
      <w:r w:rsidRPr="00A13CEF" w:rsidR="00A13CEF">
        <w:rPr>
          <w:rFonts w:eastAsia="Arial"/>
          <w:sz w:val="18"/>
          <w:szCs w:val="18"/>
        </w:rPr>
        <w:t>Rucha</w:t>
      </w:r>
      <w:r w:rsidRPr="00A13CEF" w:rsidR="00A13CEF">
        <w:rPr>
          <w:rFonts w:eastAsia="Arial"/>
          <w:sz w:val="18"/>
          <w:szCs w:val="18"/>
        </w:rPr>
        <w:t xml:space="preserve"> Engineering </w:t>
      </w:r>
      <w:r w:rsidRPr="00A13CEF" w:rsidR="00A13CEF">
        <w:rPr>
          <w:rFonts w:eastAsia="Arial"/>
          <w:sz w:val="18"/>
          <w:szCs w:val="18"/>
        </w:rPr>
        <w:t>pvt</w:t>
      </w:r>
      <w:r w:rsidRPr="00A13CEF" w:rsidR="00A13CEF">
        <w:rPr>
          <w:rFonts w:eastAsia="Arial"/>
          <w:sz w:val="18"/>
          <w:szCs w:val="18"/>
        </w:rPr>
        <w:t xml:space="preserve"> </w:t>
      </w:r>
      <w:r w:rsidRPr="00A13CEF" w:rsidR="00A13CEF">
        <w:rPr>
          <w:rFonts w:eastAsia="Arial"/>
          <w:sz w:val="18"/>
          <w:szCs w:val="18"/>
        </w:rPr>
        <w:t>ltd ,Pune</w:t>
      </w:r>
      <w:r w:rsidRPr="00A13CEF" w:rsidR="00A13CEF">
        <w:rPr>
          <w:rFonts w:eastAsia="Arial"/>
          <w:sz w:val="18"/>
          <w:szCs w:val="18"/>
        </w:rPr>
        <w:t xml:space="preserve"> </w:t>
      </w:r>
      <w:r w:rsidR="00A13CEF">
        <w:rPr>
          <w:rFonts w:eastAsia="Arial"/>
          <w:sz w:val="18"/>
          <w:szCs w:val="18"/>
        </w:rPr>
        <w:t>as a Section Head</w:t>
      </w:r>
      <w:r>
        <w:rPr>
          <w:rFonts w:eastAsia="Arial"/>
          <w:sz w:val="18"/>
          <w:szCs w:val="18"/>
        </w:rPr>
        <w:t xml:space="preserve"> </w:t>
      </w:r>
    </w:p>
    <w:p w:rsidR="0029157F" w:rsidRPr="00C8402C" w:rsidP="00DA320D">
      <w:pPr>
        <w:ind w:left="114"/>
        <w:rPr>
          <w:sz w:val="18"/>
          <w:szCs w:val="18"/>
        </w:rPr>
      </w:pPr>
      <w:r>
        <w:rPr>
          <w:rFonts w:eastAsia="Arial"/>
          <w:sz w:val="18"/>
          <w:szCs w:val="18"/>
        </w:rPr>
        <w:t xml:space="preserve">       </w:t>
      </w:r>
      <w:r>
        <w:rPr>
          <w:rFonts w:eastAsia="Arial"/>
          <w:sz w:val="18"/>
          <w:szCs w:val="18"/>
        </w:rPr>
        <w:t xml:space="preserve">(Production Engineer) for welding </w:t>
      </w:r>
      <w:r>
        <w:rPr>
          <w:rFonts w:eastAsia="Arial"/>
          <w:sz w:val="18"/>
          <w:szCs w:val="18"/>
        </w:rPr>
        <w:t xml:space="preserve">                                                                             </w:t>
      </w:r>
      <w:r w:rsidR="00A13CEF">
        <w:rPr>
          <w:rFonts w:eastAsia="Arial"/>
          <w:sz w:val="18"/>
          <w:szCs w:val="18"/>
        </w:rPr>
        <w:t xml:space="preserve"> </w:t>
      </w:r>
    </w:p>
    <w:p w:rsidR="0078415B" w:rsidP="00DA320D">
      <w:pPr>
        <w:tabs>
          <w:tab w:val="left" w:pos="460"/>
        </w:tabs>
        <w:ind w:right="-31"/>
        <w:rPr>
          <w:rFonts w:eastAsia="Arial"/>
          <w:sz w:val="18"/>
          <w:szCs w:val="18"/>
        </w:rPr>
      </w:pPr>
      <w:r>
        <w:rPr>
          <w:sz w:val="18"/>
          <w:szCs w:val="18"/>
        </w:rPr>
        <w:t xml:space="preserve">  </w:t>
      </w:r>
      <w:r w:rsidR="00A13CEF">
        <w:rPr>
          <w:rFonts w:eastAsia="Arial"/>
          <w:sz w:val="18"/>
          <w:szCs w:val="18"/>
        </w:rPr>
        <w:t>●    W</w:t>
      </w:r>
      <w:r>
        <w:rPr>
          <w:rFonts w:eastAsia="Arial"/>
          <w:sz w:val="18"/>
          <w:szCs w:val="18"/>
        </w:rPr>
        <w:t xml:space="preserve">orked at </w:t>
      </w:r>
      <w:r>
        <w:rPr>
          <w:rFonts w:eastAsia="Arial"/>
          <w:sz w:val="18"/>
          <w:szCs w:val="18"/>
        </w:rPr>
        <w:t>Sharda</w:t>
      </w:r>
      <w:r>
        <w:rPr>
          <w:rFonts w:eastAsia="Arial"/>
          <w:sz w:val="18"/>
          <w:szCs w:val="18"/>
        </w:rPr>
        <w:t xml:space="preserve"> Motors Industries </w:t>
      </w:r>
      <w:r>
        <w:rPr>
          <w:rFonts w:eastAsia="Arial"/>
          <w:sz w:val="18"/>
          <w:szCs w:val="18"/>
        </w:rPr>
        <w:t>ltd</w:t>
      </w:r>
      <w:r w:rsidR="00610FE7">
        <w:rPr>
          <w:rFonts w:eastAsia="Arial"/>
          <w:sz w:val="18"/>
          <w:szCs w:val="18"/>
        </w:rPr>
        <w:t xml:space="preserve"> </w:t>
      </w:r>
      <w:r>
        <w:rPr>
          <w:rFonts w:eastAsia="Arial"/>
          <w:sz w:val="18"/>
          <w:szCs w:val="18"/>
        </w:rPr>
        <w:t xml:space="preserve"> ,</w:t>
      </w:r>
      <w:r>
        <w:rPr>
          <w:rFonts w:eastAsia="Arial"/>
          <w:sz w:val="18"/>
          <w:szCs w:val="18"/>
        </w:rPr>
        <w:t>chakan</w:t>
      </w:r>
      <w:r>
        <w:rPr>
          <w:rFonts w:eastAsia="Arial"/>
          <w:sz w:val="18"/>
          <w:szCs w:val="18"/>
        </w:rPr>
        <w:t xml:space="preserve"> as Team leader for </w:t>
      </w:r>
    </w:p>
    <w:p w:rsidR="00DA320D" w:rsidP="00DA320D">
      <w:pPr>
        <w:tabs>
          <w:tab w:val="left" w:pos="460"/>
        </w:tabs>
        <w:ind w:right="-31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          (</w:t>
      </w:r>
      <w:r w:rsidR="00610FE7">
        <w:rPr>
          <w:rFonts w:eastAsia="Arial"/>
          <w:sz w:val="18"/>
          <w:szCs w:val="18"/>
        </w:rPr>
        <w:t>productio</w:t>
      </w:r>
      <w:r>
        <w:rPr>
          <w:rFonts w:eastAsia="Arial"/>
          <w:sz w:val="18"/>
          <w:szCs w:val="18"/>
        </w:rPr>
        <w:t>n</w:t>
      </w:r>
      <w:r>
        <w:rPr>
          <w:rFonts w:eastAsia="Arial"/>
          <w:sz w:val="18"/>
          <w:szCs w:val="18"/>
        </w:rPr>
        <w:t xml:space="preserve"> department )</w:t>
      </w:r>
    </w:p>
    <w:p w:rsidR="0078415B" w:rsidP="00DA320D">
      <w:pPr>
        <w:tabs>
          <w:tab w:val="left" w:pos="460"/>
        </w:tabs>
        <w:ind w:left="474" w:right="-31" w:hanging="360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 Worked at Tenneco Clean Air (</w:t>
      </w:r>
      <w:r>
        <w:rPr>
          <w:rFonts w:eastAsia="Arial"/>
          <w:sz w:val="18"/>
          <w:szCs w:val="18"/>
        </w:rPr>
        <w:t>i</w:t>
      </w:r>
      <w:r>
        <w:rPr>
          <w:rFonts w:eastAsia="Arial"/>
          <w:sz w:val="18"/>
          <w:szCs w:val="18"/>
        </w:rPr>
        <w:t xml:space="preserve">) </w:t>
      </w:r>
      <w:r>
        <w:rPr>
          <w:rFonts w:eastAsia="Arial"/>
          <w:sz w:val="18"/>
          <w:szCs w:val="18"/>
        </w:rPr>
        <w:t>pvt</w:t>
      </w:r>
      <w:r>
        <w:rPr>
          <w:rFonts w:eastAsia="Arial"/>
          <w:sz w:val="18"/>
          <w:szCs w:val="18"/>
        </w:rPr>
        <w:t xml:space="preserve"> .</w:t>
      </w:r>
      <w:r>
        <w:rPr>
          <w:rFonts w:eastAsia="Arial"/>
          <w:sz w:val="18"/>
          <w:szCs w:val="18"/>
        </w:rPr>
        <w:t>ltd ,</w:t>
      </w:r>
      <w:r>
        <w:rPr>
          <w:rFonts w:eastAsia="Arial"/>
          <w:sz w:val="18"/>
          <w:szCs w:val="18"/>
        </w:rPr>
        <w:t xml:space="preserve"> </w:t>
      </w:r>
      <w:r>
        <w:rPr>
          <w:rFonts w:eastAsia="Arial"/>
          <w:sz w:val="18"/>
          <w:szCs w:val="18"/>
        </w:rPr>
        <w:t>pune</w:t>
      </w:r>
      <w:r>
        <w:rPr>
          <w:rFonts w:eastAsia="Arial"/>
          <w:sz w:val="18"/>
          <w:szCs w:val="18"/>
        </w:rPr>
        <w:t xml:space="preserve"> as a ‘Manufacturing engineering’ </w:t>
      </w:r>
    </w:p>
    <w:p w:rsidR="0029157F" w:rsidRPr="0078415B" w:rsidP="00DA320D">
      <w:pPr>
        <w:tabs>
          <w:tab w:val="left" w:pos="460"/>
        </w:tabs>
        <w:ind w:left="474" w:right="-31" w:hanging="360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●    </w:t>
      </w:r>
      <w:r w:rsidR="0078415B">
        <w:rPr>
          <w:rFonts w:eastAsia="Arial"/>
          <w:sz w:val="18"/>
          <w:szCs w:val="18"/>
        </w:rPr>
        <w:t xml:space="preserve"> K</w:t>
      </w:r>
      <w:r w:rsidR="0096712B">
        <w:rPr>
          <w:rFonts w:eastAsia="Arial"/>
          <w:sz w:val="18"/>
          <w:szCs w:val="18"/>
        </w:rPr>
        <w:t xml:space="preserve">nowledge of Robotic And Manual Welding </w:t>
      </w:r>
      <w:r w:rsidR="00610FE7">
        <w:rPr>
          <w:rFonts w:eastAsia="Arial"/>
          <w:sz w:val="18"/>
          <w:szCs w:val="18"/>
        </w:rPr>
        <w:t xml:space="preserve">  </w:t>
      </w:r>
      <w:r w:rsidR="0096712B">
        <w:rPr>
          <w:rFonts w:eastAsia="Arial"/>
          <w:sz w:val="18"/>
          <w:szCs w:val="18"/>
        </w:rPr>
        <w:t>Process .</w:t>
      </w:r>
    </w:p>
    <w:p w:rsidR="00DA320D" w:rsidP="00DA320D">
      <w:pPr>
        <w:tabs>
          <w:tab w:val="left" w:pos="460"/>
        </w:tabs>
        <w:spacing w:before="4"/>
        <w:ind w:left="474" w:right="35" w:hanging="360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●     </w:t>
      </w:r>
      <w:r w:rsidR="0096712B">
        <w:rPr>
          <w:rFonts w:eastAsia="Arial"/>
          <w:sz w:val="18"/>
          <w:szCs w:val="18"/>
        </w:rPr>
        <w:t>Knowledge of Spot and Projection Welding Process.</w:t>
      </w:r>
    </w:p>
    <w:p w:rsidR="00DA320D" w:rsidP="00DA320D">
      <w:pPr>
        <w:tabs>
          <w:tab w:val="left" w:pos="460"/>
        </w:tabs>
        <w:spacing w:before="4"/>
        <w:ind w:left="474" w:right="35" w:hanging="360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</w:t>
      </w:r>
      <w:r>
        <w:rPr>
          <w:rFonts w:eastAsia="Arial"/>
          <w:sz w:val="18"/>
          <w:szCs w:val="18"/>
        </w:rPr>
        <w:t xml:space="preserve"> Knowledge of Welding Defects </w:t>
      </w:r>
    </w:p>
    <w:p w:rsidR="0029157F" w:rsidRPr="00DA320D" w:rsidP="00DA320D">
      <w:pPr>
        <w:tabs>
          <w:tab w:val="left" w:pos="460"/>
        </w:tabs>
        <w:spacing w:before="4"/>
        <w:ind w:left="474" w:right="35" w:hanging="360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 xml:space="preserve">●    </w:t>
      </w:r>
      <w:r w:rsidR="0096712B">
        <w:rPr>
          <w:sz w:val="18"/>
          <w:szCs w:val="18"/>
        </w:rPr>
        <w:t>Knowledge of Production Related activities such a</w:t>
      </w:r>
      <w:r w:rsidR="005B4BBD">
        <w:rPr>
          <w:sz w:val="18"/>
          <w:szCs w:val="18"/>
        </w:rPr>
        <w:t xml:space="preserve"> Cycle time </w:t>
      </w:r>
      <w:r w:rsidR="005B4BBD">
        <w:rPr>
          <w:sz w:val="18"/>
          <w:szCs w:val="18"/>
        </w:rPr>
        <w:t>reduction ,</w:t>
      </w:r>
    </w:p>
    <w:p w:rsidR="0096712B" w:rsidP="00DA320D">
      <w:pPr>
        <w:spacing w:before="4"/>
        <w:ind w:left="114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B4BBD">
        <w:rPr>
          <w:sz w:val="18"/>
          <w:szCs w:val="18"/>
        </w:rPr>
        <w:t>line</w:t>
      </w:r>
      <w:r w:rsidR="005B4BBD">
        <w:rPr>
          <w:sz w:val="18"/>
          <w:szCs w:val="18"/>
        </w:rPr>
        <w:t xml:space="preserve"> balancing</w:t>
      </w:r>
      <w:r w:rsidR="005B4BBD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productivity improvement, reduce the rework and rejection ,</w:t>
      </w:r>
    </w:p>
    <w:p w:rsidR="0096712B" w:rsidP="00DA320D">
      <w:pPr>
        <w:spacing w:before="4"/>
        <w:ind w:left="114"/>
        <w:rPr>
          <w:sz w:val="18"/>
          <w:szCs w:val="18"/>
        </w:rPr>
      </w:pPr>
      <w:r>
        <w:rPr>
          <w:sz w:val="18"/>
          <w:szCs w:val="18"/>
        </w:rPr>
        <w:t xml:space="preserve">      Proper Utilization of </w:t>
      </w:r>
      <w:r>
        <w:rPr>
          <w:sz w:val="18"/>
          <w:szCs w:val="18"/>
        </w:rPr>
        <w:t>manpower ,</w:t>
      </w:r>
      <w:r>
        <w:rPr>
          <w:sz w:val="18"/>
          <w:szCs w:val="18"/>
        </w:rPr>
        <w:t xml:space="preserve"> utilization of consumables, reduction of gas and wire      </w:t>
      </w:r>
    </w:p>
    <w:p w:rsidR="0096712B" w:rsidP="00DA320D">
      <w:pPr>
        <w:spacing w:before="4"/>
        <w:ind w:left="114"/>
        <w:rPr>
          <w:sz w:val="18"/>
          <w:szCs w:val="18"/>
        </w:rPr>
      </w:pPr>
      <w:r>
        <w:rPr>
          <w:sz w:val="18"/>
          <w:szCs w:val="18"/>
        </w:rPr>
        <w:t xml:space="preserve">      Consumption</w:t>
      </w:r>
    </w:p>
    <w:p w:rsidR="005B4BBD">
      <w:pPr>
        <w:spacing w:before="4"/>
        <w:ind w:left="114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</w:t>
      </w:r>
      <w:r>
        <w:rPr>
          <w:rFonts w:eastAsia="Arial"/>
          <w:sz w:val="18"/>
          <w:szCs w:val="18"/>
        </w:rPr>
        <w:t xml:space="preserve">Knowledge of forming, </w:t>
      </w:r>
      <w:r>
        <w:rPr>
          <w:rFonts w:eastAsia="Arial"/>
          <w:sz w:val="18"/>
          <w:szCs w:val="18"/>
        </w:rPr>
        <w:t>hardening ,</w:t>
      </w:r>
      <w:r>
        <w:rPr>
          <w:rFonts w:eastAsia="Arial"/>
          <w:sz w:val="18"/>
          <w:szCs w:val="18"/>
        </w:rPr>
        <w:t xml:space="preserve"> tempering process </w:t>
      </w:r>
    </w:p>
    <w:p w:rsidR="005B4BBD">
      <w:pPr>
        <w:spacing w:before="4"/>
        <w:ind w:left="114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Knowledge of in-process quality, inward </w:t>
      </w:r>
      <w:r>
        <w:rPr>
          <w:rFonts w:eastAsia="Arial"/>
          <w:sz w:val="18"/>
          <w:szCs w:val="18"/>
        </w:rPr>
        <w:t>quality ,</w:t>
      </w:r>
      <w:r>
        <w:rPr>
          <w:rFonts w:eastAsia="Arial"/>
          <w:sz w:val="18"/>
          <w:szCs w:val="18"/>
        </w:rPr>
        <w:t xml:space="preserve"> final inspection.</w:t>
      </w:r>
    </w:p>
    <w:p w:rsidR="005B4BBD" w:rsidP="005B4BBD">
      <w:pPr>
        <w:spacing w:before="4"/>
        <w:ind w:left="114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Knowledge of root cause analysis </w:t>
      </w:r>
    </w:p>
    <w:p w:rsidR="005B4BBD" w:rsidP="005B4BBD">
      <w:pPr>
        <w:spacing w:before="4"/>
        <w:ind w:left="114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Knowledge of improvement process such as Kaizen, 5S</w:t>
      </w:r>
      <w:r>
        <w:rPr>
          <w:rFonts w:eastAsia="Arial"/>
          <w:sz w:val="18"/>
          <w:szCs w:val="18"/>
        </w:rPr>
        <w:t>,TPM</w:t>
      </w:r>
      <w:r>
        <w:rPr>
          <w:rFonts w:eastAsia="Arial"/>
          <w:sz w:val="18"/>
          <w:szCs w:val="18"/>
        </w:rPr>
        <w:t xml:space="preserve"> etc.</w:t>
      </w:r>
    </w:p>
    <w:p w:rsidR="0096712B" w:rsidRPr="005B4BBD" w:rsidP="005B4BBD">
      <w:pPr>
        <w:spacing w:before="4"/>
        <w:ind w:left="114"/>
        <w:rPr>
          <w:rFonts w:eastAsia="Arial"/>
          <w:sz w:val="18"/>
          <w:szCs w:val="18"/>
        </w:rPr>
      </w:pPr>
      <w:r w:rsidRPr="00C8402C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Knowledge of Production </w:t>
      </w:r>
      <w:r>
        <w:rPr>
          <w:rFonts w:eastAsia="Arial"/>
          <w:sz w:val="18"/>
          <w:szCs w:val="18"/>
        </w:rPr>
        <w:t>documentary .</w:t>
      </w:r>
      <w:r>
        <w:rPr>
          <w:rFonts w:eastAsia="Arial"/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</w:p>
    <w:p w:rsidR="0029157F" w:rsidRPr="00C8402C" w:rsidP="005B4BBD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eastAsia="Arial"/>
          <w:sz w:val="18"/>
          <w:szCs w:val="18"/>
        </w:rPr>
        <w:t xml:space="preserve">●    Knowledge </w:t>
      </w:r>
      <w:r w:rsidRPr="00C8402C" w:rsidR="00187439">
        <w:rPr>
          <w:sz w:val="18"/>
          <w:szCs w:val="18"/>
        </w:rPr>
        <w:t>Robot and machine installation</w:t>
      </w:r>
      <w:r w:rsidRPr="00C8402C" w:rsidR="00797F0B">
        <w:rPr>
          <w:sz w:val="18"/>
          <w:szCs w:val="18"/>
        </w:rPr>
        <w:t>.</w:t>
      </w:r>
    </w:p>
    <w:p w:rsidR="0029157F" w:rsidP="005B4BBD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C8402C" w:rsidR="00187439">
        <w:rPr>
          <w:rFonts w:eastAsia="Arial"/>
          <w:sz w:val="18"/>
          <w:szCs w:val="18"/>
        </w:rPr>
        <w:t xml:space="preserve">●    </w:t>
      </w:r>
      <w:r w:rsidR="00C05EFF">
        <w:rPr>
          <w:rFonts w:eastAsia="Arial"/>
          <w:sz w:val="18"/>
          <w:szCs w:val="18"/>
        </w:rPr>
        <w:t xml:space="preserve">Knowledge </w:t>
      </w:r>
      <w:r w:rsidR="00C05EFF">
        <w:rPr>
          <w:rFonts w:eastAsia="Arial"/>
          <w:sz w:val="18"/>
          <w:szCs w:val="18"/>
        </w:rPr>
        <w:t xml:space="preserve">of </w:t>
      </w:r>
      <w:r w:rsidRPr="00C8402C" w:rsidR="00187439">
        <w:rPr>
          <w:rFonts w:eastAsia="Arial"/>
          <w:sz w:val="18"/>
          <w:szCs w:val="18"/>
        </w:rPr>
        <w:t xml:space="preserve"> </w:t>
      </w:r>
      <w:r w:rsidRPr="00C8402C" w:rsidR="00187439">
        <w:rPr>
          <w:sz w:val="18"/>
          <w:szCs w:val="18"/>
        </w:rPr>
        <w:t>Robot</w:t>
      </w:r>
      <w:r w:rsidRPr="00C8402C" w:rsidR="00187439">
        <w:rPr>
          <w:sz w:val="18"/>
          <w:szCs w:val="18"/>
        </w:rPr>
        <w:t xml:space="preserve"> Teaching and programming for </w:t>
      </w:r>
      <w:r w:rsidRPr="00C8402C" w:rsidR="00187439">
        <w:rPr>
          <w:sz w:val="18"/>
          <w:szCs w:val="18"/>
        </w:rPr>
        <w:t>yaskawa</w:t>
      </w:r>
      <w:r w:rsidRPr="00C8402C" w:rsidR="00187439">
        <w:rPr>
          <w:sz w:val="18"/>
          <w:szCs w:val="18"/>
        </w:rPr>
        <w:t xml:space="preserve"> (</w:t>
      </w:r>
      <w:r w:rsidRPr="00C8402C" w:rsidR="00187439">
        <w:rPr>
          <w:sz w:val="18"/>
          <w:szCs w:val="18"/>
        </w:rPr>
        <w:t>motoman</w:t>
      </w:r>
      <w:r w:rsidRPr="00C8402C" w:rsidR="00187439">
        <w:rPr>
          <w:sz w:val="18"/>
          <w:szCs w:val="18"/>
        </w:rPr>
        <w:t>)</w:t>
      </w:r>
      <w:r w:rsidRPr="00C8402C" w:rsidR="00797F0B">
        <w:rPr>
          <w:sz w:val="18"/>
          <w:szCs w:val="18"/>
        </w:rPr>
        <w:t>.</w:t>
      </w:r>
    </w:p>
    <w:p w:rsidR="0029157F" w:rsidRPr="00C8402C">
      <w:pPr>
        <w:ind w:left="114"/>
        <w:rPr>
          <w:sz w:val="18"/>
          <w:szCs w:val="18"/>
        </w:rPr>
      </w:pPr>
      <w:r w:rsidRPr="00C8402C">
        <w:rPr>
          <w:rFonts w:eastAsia="Arial"/>
          <w:sz w:val="18"/>
          <w:szCs w:val="18"/>
        </w:rPr>
        <w:t xml:space="preserve">●     </w:t>
      </w:r>
      <w:r w:rsidRPr="00C8402C">
        <w:rPr>
          <w:sz w:val="18"/>
          <w:szCs w:val="18"/>
        </w:rPr>
        <w:t>Plan production activity</w:t>
      </w:r>
      <w:r w:rsidRPr="00C8402C" w:rsidR="00797F0B">
        <w:rPr>
          <w:sz w:val="18"/>
          <w:szCs w:val="18"/>
        </w:rPr>
        <w:t>.</w:t>
      </w:r>
    </w:p>
    <w:p w:rsidR="00C05EFF" w:rsidP="00C05EFF">
      <w:pPr>
        <w:ind w:left="114"/>
        <w:rPr>
          <w:sz w:val="18"/>
          <w:szCs w:val="18"/>
        </w:rPr>
      </w:pPr>
      <w:r w:rsidRPr="00C8402C">
        <w:rPr>
          <w:rFonts w:eastAsia="Arial"/>
          <w:sz w:val="18"/>
          <w:szCs w:val="18"/>
        </w:rPr>
        <w:t xml:space="preserve">●     </w:t>
      </w:r>
      <w:r w:rsidRPr="00C8402C">
        <w:rPr>
          <w:sz w:val="18"/>
          <w:szCs w:val="18"/>
        </w:rPr>
        <w:t>Robotic</w:t>
      </w:r>
      <w:r>
        <w:rPr>
          <w:sz w:val="18"/>
          <w:szCs w:val="18"/>
        </w:rPr>
        <w:t xml:space="preserve"> </w:t>
      </w:r>
      <w:r w:rsidRPr="00C8402C">
        <w:rPr>
          <w:sz w:val="18"/>
          <w:szCs w:val="18"/>
        </w:rPr>
        <w:t>MIG  welding</w:t>
      </w:r>
      <w:r w:rsidRPr="00C8402C">
        <w:rPr>
          <w:sz w:val="18"/>
          <w:szCs w:val="18"/>
        </w:rPr>
        <w:t xml:space="preserve"> ,Robotic heat shield Spot welding activities</w:t>
      </w:r>
      <w:r w:rsidRPr="00C8402C" w:rsidR="00797F0B">
        <w:rPr>
          <w:sz w:val="18"/>
          <w:szCs w:val="18"/>
        </w:rPr>
        <w:t>.</w:t>
      </w:r>
    </w:p>
    <w:p w:rsidR="004713BE" w:rsidP="00C05EFF">
      <w:pPr>
        <w:ind w:left="114"/>
        <w:rPr>
          <w:sz w:val="18"/>
          <w:szCs w:val="18"/>
        </w:rPr>
      </w:pPr>
      <w:r w:rsidRPr="00C05EFF">
        <w:rPr>
          <w:rFonts w:eastAsia="Arial"/>
          <w:sz w:val="18"/>
          <w:szCs w:val="18"/>
        </w:rPr>
        <w:t>●</w:t>
      </w:r>
      <w:r>
        <w:rPr>
          <w:rFonts w:eastAsia="Arial"/>
          <w:sz w:val="18"/>
          <w:szCs w:val="18"/>
        </w:rPr>
        <w:t xml:space="preserve">     </w:t>
      </w:r>
      <w:r w:rsidRPr="00C05EFF">
        <w:rPr>
          <w:sz w:val="18"/>
          <w:szCs w:val="18"/>
        </w:rPr>
        <w:t>Plan and coordinate the production activities, achieve daily targets,</w:t>
      </w:r>
    </w:p>
    <w:p w:rsidR="00C05EFF" w:rsidRPr="00C05EFF" w:rsidP="00C05EFF">
      <w:pPr>
        <w:spacing w:line="200" w:lineRule="exact"/>
        <w:rPr>
          <w:sz w:val="18"/>
          <w:szCs w:val="18"/>
        </w:rPr>
      </w:pPr>
      <w:r>
        <w:rPr>
          <w:rFonts w:eastAsia="Arial"/>
          <w:sz w:val="18"/>
          <w:szCs w:val="18"/>
        </w:rPr>
        <w:t xml:space="preserve">   </w:t>
      </w:r>
      <w:r w:rsidRPr="00C05EFF">
        <w:rPr>
          <w:rFonts w:eastAsia="Arial"/>
          <w:sz w:val="18"/>
          <w:szCs w:val="18"/>
        </w:rPr>
        <w:t>●</w:t>
      </w:r>
      <w:r w:rsidRPr="00C05EFF">
        <w:rPr>
          <w:rFonts w:eastAsia="Arial"/>
          <w:sz w:val="18"/>
          <w:szCs w:val="18"/>
        </w:rPr>
        <w:t xml:space="preserve">    </w:t>
      </w:r>
      <w:r w:rsidRPr="00C05EFF">
        <w:rPr>
          <w:sz w:val="18"/>
          <w:szCs w:val="18"/>
        </w:rPr>
        <w:t>Maintain daily overall equipment efficiency</w:t>
      </w:r>
    </w:p>
    <w:p w:rsidR="00C05EFF" w:rsidRPr="00C05EFF" w:rsidP="00C05EFF">
      <w:pPr>
        <w:ind w:left="114"/>
        <w:rPr>
          <w:sz w:val="18"/>
          <w:szCs w:val="18"/>
        </w:rPr>
      </w:pPr>
    </w:p>
    <w:p w:rsidR="0029157F" w:rsidRPr="00396D27" w:rsidP="00396D27">
      <w:pPr>
        <w:spacing w:before="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b/>
          <w:color w:val="2078C7"/>
          <w:sz w:val="18"/>
          <w:szCs w:val="18"/>
        </w:rPr>
        <w:t>SKILL</w:t>
      </w:r>
    </w:p>
    <w:p w:rsidR="00B41176" w:rsidP="00396D27">
      <w:pPr>
        <w:tabs>
          <w:tab w:val="left" w:pos="709"/>
          <w:tab w:val="left" w:pos="993"/>
        </w:tabs>
        <w:spacing w:line="330" w:lineRule="auto"/>
        <w:ind w:left="284" w:right="556" w:hanging="360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      </w:t>
      </w:r>
      <w:r w:rsidR="00187439">
        <w:rPr>
          <w:rFonts w:ascii="Arial" w:eastAsia="Arial" w:hAnsi="Arial" w:cs="Arial"/>
          <w:color w:val="666666"/>
          <w:sz w:val="18"/>
          <w:szCs w:val="18"/>
        </w:rPr>
        <w:t>●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     </w:t>
      </w:r>
      <w:r w:rsidR="00187439">
        <w:rPr>
          <w:color w:val="666666"/>
          <w:sz w:val="18"/>
          <w:szCs w:val="18"/>
        </w:rPr>
        <w:t>Robot Teaching and Programming for</w:t>
      </w:r>
      <w:r w:rsidR="00C8402C">
        <w:rPr>
          <w:color w:val="666666"/>
          <w:sz w:val="18"/>
          <w:szCs w:val="18"/>
        </w:rPr>
        <w:t xml:space="preserve"> </w:t>
      </w:r>
      <w:r w:rsidRPr="00C8402C" w:rsidR="00C8402C">
        <w:rPr>
          <w:sz w:val="16"/>
          <w:szCs w:val="16"/>
        </w:rPr>
        <w:t>YASAKAWA MIG</w:t>
      </w:r>
      <w:r w:rsidR="00187439">
        <w:rPr>
          <w:color w:val="666666"/>
          <w:sz w:val="18"/>
          <w:szCs w:val="18"/>
        </w:rPr>
        <w:t xml:space="preserve"> welding</w:t>
      </w:r>
      <w:r w:rsidR="00C8402C">
        <w:rPr>
          <w:color w:val="666666"/>
          <w:sz w:val="18"/>
          <w:szCs w:val="18"/>
        </w:rPr>
        <w:t xml:space="preserve"> and Spot </w:t>
      </w:r>
      <w:r>
        <w:rPr>
          <w:color w:val="666666"/>
          <w:sz w:val="18"/>
          <w:szCs w:val="18"/>
        </w:rPr>
        <w:t xml:space="preserve">   </w:t>
      </w:r>
    </w:p>
    <w:p w:rsidR="00396D27" w:rsidRPr="00B41176" w:rsidP="00396D27">
      <w:pPr>
        <w:tabs>
          <w:tab w:val="left" w:pos="709"/>
          <w:tab w:val="left" w:pos="993"/>
        </w:tabs>
        <w:spacing w:line="330" w:lineRule="auto"/>
        <w:ind w:left="284" w:right="556" w:hanging="360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              </w:t>
      </w:r>
      <w:r>
        <w:rPr>
          <w:color w:val="666666"/>
          <w:sz w:val="18"/>
          <w:szCs w:val="18"/>
        </w:rPr>
        <w:t>Welding ROBO</w:t>
      </w:r>
    </w:p>
    <w:p w:rsidR="0029157F" w:rsidP="00396D27">
      <w:pPr>
        <w:spacing w:before="2"/>
        <w:ind w:left="284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●     </w:t>
      </w:r>
      <w:r>
        <w:rPr>
          <w:color w:val="666666"/>
          <w:sz w:val="18"/>
          <w:szCs w:val="18"/>
        </w:rPr>
        <w:t>Fixture Designing</w:t>
      </w:r>
    </w:p>
    <w:p w:rsidR="0029157F" w:rsidP="00396D27">
      <w:pPr>
        <w:spacing w:before="77"/>
        <w:ind w:left="284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●     </w:t>
      </w:r>
      <w:r>
        <w:rPr>
          <w:color w:val="666666"/>
          <w:sz w:val="18"/>
          <w:szCs w:val="18"/>
        </w:rPr>
        <w:t>Pro E</w:t>
      </w:r>
    </w:p>
    <w:p w:rsidR="0029157F" w:rsidP="00396D27">
      <w:pPr>
        <w:spacing w:before="77"/>
        <w:ind w:left="284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●     </w:t>
      </w:r>
      <w:r>
        <w:rPr>
          <w:color w:val="666666"/>
          <w:sz w:val="18"/>
          <w:szCs w:val="18"/>
        </w:rPr>
        <w:t>Drawing reading</w:t>
      </w:r>
    </w:p>
    <w:p w:rsidR="0029157F" w:rsidP="00396D27">
      <w:pPr>
        <w:spacing w:before="77"/>
        <w:ind w:left="284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●     </w:t>
      </w:r>
      <w:r>
        <w:rPr>
          <w:color w:val="666666"/>
          <w:sz w:val="18"/>
          <w:szCs w:val="18"/>
        </w:rPr>
        <w:t>MS-CIT</w:t>
      </w:r>
    </w:p>
    <w:p w:rsidR="0029157F" w:rsidP="00396D27">
      <w:pPr>
        <w:spacing w:before="77" w:line="330" w:lineRule="auto"/>
        <w:ind w:left="284" w:right="410" w:hanging="360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       </w:t>
      </w:r>
      <w:r w:rsidR="00187439">
        <w:rPr>
          <w:rFonts w:ascii="Arial" w:eastAsia="Arial" w:hAnsi="Arial" w:cs="Arial"/>
          <w:color w:val="666666"/>
          <w:sz w:val="18"/>
          <w:szCs w:val="18"/>
        </w:rPr>
        <w:t>●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    </w:t>
      </w:r>
      <w:r w:rsidR="00187439">
        <w:rPr>
          <w:color w:val="666666"/>
          <w:sz w:val="18"/>
          <w:szCs w:val="18"/>
        </w:rPr>
        <w:t>Good communication skills</w:t>
      </w:r>
    </w:p>
    <w:p w:rsidR="0029157F" w:rsidP="00396D27">
      <w:pPr>
        <w:spacing w:before="2"/>
        <w:ind w:left="284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●     </w:t>
      </w:r>
      <w:r>
        <w:rPr>
          <w:color w:val="666666"/>
          <w:sz w:val="18"/>
          <w:szCs w:val="18"/>
        </w:rPr>
        <w:t>Problem solving ability</w:t>
      </w:r>
    </w:p>
    <w:p w:rsidR="0029157F" w:rsidP="00396D27">
      <w:pPr>
        <w:spacing w:before="77" w:line="330" w:lineRule="auto"/>
        <w:ind w:left="284" w:right="74" w:hanging="360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       </w:t>
      </w:r>
      <w:r w:rsidR="00187439">
        <w:rPr>
          <w:rFonts w:ascii="Arial" w:eastAsia="Arial" w:hAnsi="Arial" w:cs="Arial"/>
          <w:color w:val="666666"/>
          <w:sz w:val="18"/>
          <w:szCs w:val="18"/>
        </w:rPr>
        <w:t>●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    </w:t>
      </w:r>
      <w:r w:rsidR="00187439">
        <w:rPr>
          <w:color w:val="666666"/>
          <w:sz w:val="18"/>
          <w:szCs w:val="18"/>
        </w:rPr>
        <w:t>Ability to work individual as well as in group</w:t>
      </w:r>
    </w:p>
    <w:p w:rsidR="00627506" w:rsidP="00396D27">
      <w:pPr>
        <w:spacing w:before="77" w:line="330" w:lineRule="auto"/>
        <w:ind w:left="284" w:right="74" w:hanging="360"/>
        <w:rPr>
          <w:sz w:val="18"/>
          <w:szCs w:val="18"/>
        </w:rPr>
      </w:pPr>
    </w:p>
    <w:p w:rsidR="00627506">
      <w:pPr>
        <w:tabs>
          <w:tab w:val="left" w:pos="700"/>
        </w:tabs>
        <w:spacing w:before="77" w:line="330" w:lineRule="auto"/>
        <w:ind w:left="720" w:right="74" w:hanging="360"/>
        <w:rPr>
          <w:sz w:val="18"/>
          <w:szCs w:val="18"/>
        </w:rPr>
      </w:pPr>
    </w:p>
    <w:p w:rsidR="00233BA8">
      <w:pPr>
        <w:rPr>
          <w:b/>
          <w:color w:val="2078C7"/>
          <w:sz w:val="18"/>
          <w:szCs w:val="18"/>
        </w:rPr>
      </w:pPr>
    </w:p>
    <w:p w:rsidR="00233BA8">
      <w:pPr>
        <w:rPr>
          <w:b/>
          <w:color w:val="2078C7"/>
          <w:sz w:val="18"/>
          <w:szCs w:val="18"/>
        </w:rPr>
      </w:pPr>
    </w:p>
    <w:p w:rsidR="0053769E">
      <w:pPr>
        <w:rPr>
          <w:b/>
          <w:color w:val="2078C7"/>
          <w:sz w:val="18"/>
          <w:szCs w:val="18"/>
        </w:rPr>
      </w:pPr>
    </w:p>
    <w:p w:rsidR="00233BA8">
      <w:pPr>
        <w:rPr>
          <w:b/>
          <w:color w:val="2078C7"/>
          <w:sz w:val="18"/>
          <w:szCs w:val="18"/>
        </w:rPr>
      </w:pPr>
    </w:p>
    <w:p w:rsidR="00233BA8">
      <w:pPr>
        <w:rPr>
          <w:b/>
          <w:color w:val="2078C7"/>
          <w:sz w:val="18"/>
          <w:szCs w:val="18"/>
        </w:rPr>
      </w:pPr>
    </w:p>
    <w:p w:rsidR="0053769E" w:rsidP="0053769E">
      <w:pPr>
        <w:rPr>
          <w:b/>
          <w:color w:val="2078C7"/>
          <w:sz w:val="18"/>
          <w:szCs w:val="18"/>
        </w:rPr>
      </w:pPr>
      <w:r>
        <w:rPr>
          <w:b/>
          <w:color w:val="2078C7"/>
          <w:sz w:val="18"/>
          <w:szCs w:val="18"/>
        </w:rPr>
        <w:t xml:space="preserve"> </w:t>
      </w:r>
      <w:r>
        <w:rPr>
          <w:b/>
          <w:color w:val="2078C7"/>
          <w:sz w:val="18"/>
          <w:szCs w:val="18"/>
        </w:rPr>
        <w:t xml:space="preserve">EDUCATION </w:t>
      </w:r>
    </w:p>
    <w:p w:rsidR="0053769E" w:rsidP="0053769E">
      <w:pPr>
        <w:rPr>
          <w:b/>
          <w:color w:val="2078C7"/>
          <w:sz w:val="18"/>
          <w:szCs w:val="18"/>
        </w:rPr>
      </w:pPr>
    </w:p>
    <w:p w:rsidR="0053769E" w:rsidP="0053769E">
      <w:pPr>
        <w:rPr>
          <w:sz w:val="18"/>
          <w:szCs w:val="18"/>
        </w:rPr>
      </w:pPr>
      <w:r>
        <w:rPr>
          <w:b/>
          <w:sz w:val="18"/>
          <w:szCs w:val="18"/>
        </w:rPr>
        <w:t>Babasaheb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naik</w:t>
      </w:r>
      <w:r>
        <w:rPr>
          <w:b/>
          <w:sz w:val="18"/>
          <w:szCs w:val="18"/>
        </w:rPr>
        <w:t xml:space="preserve"> college of </w:t>
      </w:r>
      <w:r>
        <w:rPr>
          <w:b/>
          <w:sz w:val="18"/>
          <w:szCs w:val="18"/>
        </w:rPr>
        <w:t>engg</w:t>
      </w:r>
      <w:r>
        <w:rPr>
          <w:color w:val="666666"/>
          <w:sz w:val="18"/>
          <w:szCs w:val="18"/>
        </w:rPr>
        <w:t>,pusad,dist</w:t>
      </w:r>
      <w:r>
        <w:rPr>
          <w:color w:val="666666"/>
          <w:sz w:val="18"/>
          <w:szCs w:val="18"/>
        </w:rPr>
        <w:t>-yavatmal</w:t>
      </w:r>
      <w:r>
        <w:rPr>
          <w:color w:val="666666"/>
          <w:sz w:val="18"/>
          <w:szCs w:val="18"/>
        </w:rPr>
        <w:t xml:space="preserve"> — </w:t>
      </w:r>
      <w:r>
        <w:rPr>
          <w:i/>
          <w:color w:val="666666"/>
          <w:sz w:val="18"/>
          <w:szCs w:val="18"/>
        </w:rPr>
        <w:t xml:space="preserve">B.E </w:t>
      </w:r>
      <w:r w:rsidRPr="00610FE7">
        <w:rPr>
          <w:b/>
          <w:color w:val="666666"/>
          <w:sz w:val="18"/>
          <w:szCs w:val="18"/>
        </w:rPr>
        <w:t>Mechanical</w:t>
      </w:r>
    </w:p>
    <w:p w:rsidR="0053769E" w:rsidP="0053769E">
      <w:pPr>
        <w:spacing w:before="3" w:line="120" w:lineRule="exact"/>
        <w:rPr>
          <w:sz w:val="12"/>
          <w:szCs w:val="12"/>
        </w:rPr>
      </w:pPr>
    </w:p>
    <w:p w:rsidR="0053769E" w:rsidP="0053769E">
      <w:pPr>
        <w:ind w:left="114"/>
        <w:rPr>
          <w:sz w:val="18"/>
          <w:szCs w:val="18"/>
        </w:rPr>
      </w:pPr>
      <w:r>
        <w:rPr>
          <w:color w:val="424242"/>
          <w:sz w:val="18"/>
          <w:szCs w:val="18"/>
        </w:rPr>
        <w:t>Jul2014 - May2019</w:t>
      </w:r>
    </w:p>
    <w:p w:rsidR="0053769E" w:rsidP="0053769E">
      <w:pPr>
        <w:spacing w:before="3" w:line="120" w:lineRule="exact"/>
        <w:rPr>
          <w:sz w:val="12"/>
          <w:szCs w:val="12"/>
        </w:rPr>
      </w:pPr>
    </w:p>
    <w:p w:rsidR="0053769E" w:rsidP="0053769E">
      <w:pPr>
        <w:ind w:left="114"/>
        <w:rPr>
          <w:sz w:val="18"/>
          <w:szCs w:val="18"/>
        </w:rPr>
      </w:pPr>
      <w:r>
        <w:rPr>
          <w:color w:val="666666"/>
          <w:sz w:val="18"/>
          <w:szCs w:val="18"/>
        </w:rPr>
        <w:t xml:space="preserve">In this </w:t>
      </w:r>
      <w:r>
        <w:rPr>
          <w:color w:val="666666"/>
          <w:sz w:val="18"/>
          <w:szCs w:val="18"/>
        </w:rPr>
        <w:t>i</w:t>
      </w:r>
      <w:r>
        <w:rPr>
          <w:color w:val="666666"/>
          <w:sz w:val="18"/>
          <w:szCs w:val="18"/>
        </w:rPr>
        <w:t xml:space="preserve"> secured 62%</w:t>
      </w:r>
    </w:p>
    <w:p w:rsidR="0053769E" w:rsidP="0053769E">
      <w:pPr>
        <w:spacing w:line="200" w:lineRule="exact"/>
      </w:pPr>
    </w:p>
    <w:p w:rsidR="0053769E" w:rsidP="0053769E">
      <w:pPr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b/>
          <w:color w:val="2078C7"/>
          <w:sz w:val="18"/>
          <w:szCs w:val="18"/>
        </w:rPr>
        <w:t>PROJECTS</w:t>
      </w:r>
    </w:p>
    <w:p w:rsidR="0053769E" w:rsidRPr="00D4308D" w:rsidP="0053769E">
      <w:pPr>
        <w:rPr>
          <w:rFonts w:ascii="Droid Serif" w:eastAsia="Droid Serif" w:hAnsi="Droid Serif" w:cs="Droid Serif"/>
          <w:sz w:val="18"/>
          <w:szCs w:val="18"/>
        </w:rPr>
      </w:pPr>
      <w:r>
        <w:rPr>
          <w:b/>
          <w:sz w:val="22"/>
          <w:szCs w:val="22"/>
        </w:rPr>
        <w:t>Industrial  Projects</w:t>
      </w:r>
      <w:r>
        <w:rPr>
          <w:b/>
          <w:sz w:val="22"/>
          <w:szCs w:val="22"/>
        </w:rPr>
        <w:t xml:space="preserve"> handled</w:t>
      </w:r>
    </w:p>
    <w:p w:rsidR="0053769E" w:rsidP="0053769E">
      <w:pPr>
        <w:spacing w:before="35"/>
        <w:ind w:left="114"/>
      </w:pPr>
      <w:r>
        <w:rPr>
          <w:noProof/>
          <w:color w:val="666666"/>
          <w:sz w:val="18"/>
          <w:szCs w:val="18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width:140.65pt;height:20.95pt;margin-top:15.2pt;margin-left:349.55pt;position:absolute;visibility:visible;z-index:251660288" stroked="f">
            <v:textbox>
              <w:txbxContent>
                <w:p w:rsidR="0053769E" w:rsidRPr="00797A28" w:rsidP="0053769E">
                  <w:pPr>
                    <w:rPr>
                      <w:color w:val="0070C0"/>
                      <w:sz w:val="22"/>
                      <w:szCs w:val="22"/>
                      <w:lang w:val="en-IN"/>
                    </w:rPr>
                  </w:pPr>
                  <w:r w:rsidRPr="00797A28">
                    <w:rPr>
                      <w:color w:val="0070C0"/>
                      <w:sz w:val="22"/>
                      <w:szCs w:val="22"/>
                      <w:lang w:val="en-IN"/>
                    </w:rPr>
                    <w:t>Signature</w:t>
                  </w:r>
                  <w:r>
                    <w:rPr>
                      <w:color w:val="0070C0"/>
                      <w:sz w:val="22"/>
                      <w:szCs w:val="22"/>
                      <w:lang w:val="en-IN"/>
                    </w:rPr>
                    <w:t>:-</w:t>
                  </w:r>
                </w:p>
              </w:txbxContent>
            </v:textbox>
          </v:shape>
        </w:pict>
      </w:r>
      <w:r>
        <w:t>Tata motors,</w:t>
      </w:r>
      <w:r>
        <w:t xml:space="preserve"> </w:t>
      </w:r>
      <w:r>
        <w:t>M&amp;M and VW cold end projects</w:t>
      </w:r>
    </w:p>
    <w:p w:rsidR="0053769E" w:rsidP="0053769E">
      <w:pPr>
        <w:spacing w:before="28"/>
        <w:ind w:left="114"/>
        <w:rPr>
          <w:sz w:val="18"/>
          <w:szCs w:val="18"/>
        </w:rPr>
      </w:pPr>
      <w:r>
        <w:rPr>
          <w:sz w:val="18"/>
          <w:szCs w:val="18"/>
        </w:rPr>
        <w:t xml:space="preserve">TATA </w:t>
      </w:r>
      <w:r>
        <w:rPr>
          <w:sz w:val="18"/>
          <w:szCs w:val="18"/>
        </w:rPr>
        <w:t>Motors :</w:t>
      </w:r>
      <w:r>
        <w:rPr>
          <w:sz w:val="18"/>
          <w:szCs w:val="18"/>
        </w:rPr>
        <w:t xml:space="preserve"> X445</w:t>
      </w:r>
    </w:p>
    <w:p w:rsidR="0053769E" w:rsidP="0053769E">
      <w:pPr>
        <w:spacing w:before="3"/>
        <w:ind w:left="114"/>
        <w:rPr>
          <w:sz w:val="18"/>
          <w:szCs w:val="18"/>
        </w:rPr>
      </w:pPr>
      <w:r>
        <w:rPr>
          <w:sz w:val="18"/>
          <w:szCs w:val="18"/>
        </w:rPr>
        <w:t>M&amp;</w:t>
      </w:r>
      <w:r>
        <w:rPr>
          <w:sz w:val="18"/>
          <w:szCs w:val="18"/>
        </w:rPr>
        <w:t>M :-</w:t>
      </w:r>
      <w:r>
        <w:rPr>
          <w:sz w:val="18"/>
          <w:szCs w:val="18"/>
        </w:rPr>
        <w:t xml:space="preserve"> U325,P114,P126,P125</w:t>
      </w:r>
    </w:p>
    <w:p w:rsidR="0053769E" w:rsidP="0053769E">
      <w:pPr>
        <w:spacing w:before="3"/>
        <w:ind w:left="114"/>
        <w:rPr>
          <w:sz w:val="18"/>
          <w:szCs w:val="18"/>
        </w:rPr>
      </w:pPr>
    </w:p>
    <w:p w:rsidR="0029157F">
      <w:pPr>
        <w:rPr>
          <w:sz w:val="18"/>
          <w:szCs w:val="18"/>
        </w:rPr>
      </w:pPr>
      <w:r>
        <w:rPr>
          <w:b/>
          <w:color w:val="2078C7"/>
          <w:sz w:val="18"/>
          <w:szCs w:val="18"/>
        </w:rPr>
        <w:t>AWARDS</w:t>
      </w:r>
    </w:p>
    <w:p w:rsidR="0029157F">
      <w:pPr>
        <w:spacing w:before="7" w:line="100" w:lineRule="exact"/>
        <w:rPr>
          <w:sz w:val="11"/>
          <w:szCs w:val="11"/>
        </w:rPr>
      </w:pPr>
    </w:p>
    <w:p w:rsidR="0029157F" w:rsidP="00233BA8">
      <w:pPr>
        <w:tabs>
          <w:tab w:val="left" w:pos="700"/>
        </w:tabs>
        <w:spacing w:line="330" w:lineRule="auto"/>
        <w:ind w:right="407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●</w:t>
      </w:r>
      <w:r w:rsidR="00187439">
        <w:rPr>
          <w:color w:val="666666"/>
          <w:sz w:val="18"/>
          <w:szCs w:val="18"/>
        </w:rPr>
        <w:t>First price achieve in technical exhibition held at BNCOE,</w:t>
      </w:r>
      <w:r w:rsidR="0053769E">
        <w:rPr>
          <w:color w:val="666666"/>
          <w:sz w:val="18"/>
          <w:szCs w:val="18"/>
        </w:rPr>
        <w:t xml:space="preserve"> </w:t>
      </w:r>
      <w:r w:rsidR="00187439">
        <w:rPr>
          <w:color w:val="666666"/>
          <w:sz w:val="18"/>
          <w:szCs w:val="18"/>
        </w:rPr>
        <w:t>pusad</w:t>
      </w:r>
      <w:r w:rsidR="00187439">
        <w:rPr>
          <w:color w:val="666666"/>
          <w:sz w:val="18"/>
          <w:szCs w:val="18"/>
        </w:rPr>
        <w:t>.</w:t>
      </w:r>
    </w:p>
    <w:p w:rsidR="0029157F" w:rsidP="00233BA8">
      <w:pPr>
        <w:tabs>
          <w:tab w:val="left" w:pos="700"/>
        </w:tabs>
        <w:spacing w:before="2" w:line="330" w:lineRule="auto"/>
        <w:ind w:right="463"/>
        <w:rPr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●</w:t>
      </w:r>
      <w:r w:rsidR="00187439">
        <w:rPr>
          <w:color w:val="666666"/>
          <w:sz w:val="18"/>
          <w:szCs w:val="18"/>
        </w:rPr>
        <w:t xml:space="preserve">Paper published in international journal of </w:t>
      </w:r>
      <w:r w:rsidR="00610FE7">
        <w:rPr>
          <w:color w:val="666666"/>
          <w:sz w:val="18"/>
          <w:szCs w:val="18"/>
        </w:rPr>
        <w:t xml:space="preserve"> </w:t>
      </w:r>
      <w:r w:rsidR="00187439">
        <w:rPr>
          <w:color w:val="666666"/>
          <w:sz w:val="18"/>
          <w:szCs w:val="18"/>
        </w:rPr>
        <w:t xml:space="preserve"> research volume</w:t>
      </w:r>
    </w:p>
    <w:p w:rsidR="0029157F" w:rsidP="00233BA8">
      <w:pPr>
        <w:spacing w:before="3"/>
        <w:rPr>
          <w:sz w:val="18"/>
          <w:szCs w:val="18"/>
        </w:rPr>
      </w:pPr>
      <w:r>
        <w:rPr>
          <w:color w:val="666666"/>
          <w:sz w:val="18"/>
          <w:szCs w:val="18"/>
        </w:rPr>
        <w:t>5</w:t>
      </w:r>
      <w:r>
        <w:rPr>
          <w:color w:val="666666"/>
          <w:sz w:val="18"/>
          <w:szCs w:val="18"/>
        </w:rPr>
        <w:t>,issue</w:t>
      </w:r>
      <w:r>
        <w:rPr>
          <w:color w:val="666666"/>
          <w:sz w:val="18"/>
          <w:szCs w:val="18"/>
        </w:rPr>
        <w:t xml:space="preserve"> on 15may 2018</w:t>
      </w:r>
    </w:p>
    <w:p w:rsidR="0029157F">
      <w:pPr>
        <w:spacing w:line="200" w:lineRule="exact"/>
      </w:pPr>
    </w:p>
    <w:p w:rsidR="0029157F">
      <w:pPr>
        <w:spacing w:line="200" w:lineRule="exact"/>
      </w:pPr>
    </w:p>
    <w:p w:rsidR="0029157F">
      <w:pPr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b/>
          <w:color w:val="2078C7"/>
          <w:sz w:val="18"/>
          <w:szCs w:val="18"/>
        </w:rPr>
        <w:t>PERSONAL DETAILS</w:t>
      </w:r>
    </w:p>
    <w:p w:rsidR="0029157F">
      <w:pPr>
        <w:spacing w:before="9" w:line="220" w:lineRule="exact"/>
        <w:rPr>
          <w:sz w:val="22"/>
          <w:szCs w:val="22"/>
        </w:rPr>
      </w:pPr>
    </w:p>
    <w:p w:rsidR="0029157F">
      <w:pPr>
        <w:ind w:left="35"/>
        <w:rPr>
          <w:sz w:val="18"/>
          <w:szCs w:val="18"/>
        </w:rPr>
      </w:pPr>
      <w:r>
        <w:rPr>
          <w:color w:val="666666"/>
          <w:sz w:val="18"/>
          <w:szCs w:val="18"/>
        </w:rPr>
        <w:t>Name :</w:t>
      </w:r>
      <w:r>
        <w:rPr>
          <w:color w:val="666666"/>
          <w:sz w:val="18"/>
          <w:szCs w:val="18"/>
        </w:rPr>
        <w:t>Akshay</w:t>
      </w:r>
      <w:r>
        <w:rPr>
          <w:color w:val="666666"/>
          <w:sz w:val="18"/>
          <w:szCs w:val="18"/>
        </w:rPr>
        <w:t xml:space="preserve">  R. </w:t>
      </w:r>
      <w:r>
        <w:rPr>
          <w:color w:val="666666"/>
          <w:sz w:val="18"/>
          <w:szCs w:val="18"/>
        </w:rPr>
        <w:t>Bhilkar</w:t>
      </w:r>
    </w:p>
    <w:p w:rsidR="0029157F">
      <w:pPr>
        <w:spacing w:before="3" w:line="240" w:lineRule="exact"/>
        <w:rPr>
          <w:sz w:val="24"/>
          <w:szCs w:val="24"/>
        </w:rPr>
      </w:pPr>
    </w:p>
    <w:p w:rsidR="0029157F">
      <w:pPr>
        <w:rPr>
          <w:sz w:val="18"/>
          <w:szCs w:val="18"/>
        </w:rPr>
      </w:pPr>
      <w:r>
        <w:rPr>
          <w:color w:val="666666"/>
          <w:sz w:val="18"/>
          <w:szCs w:val="18"/>
        </w:rPr>
        <w:t>DOB :</w:t>
      </w:r>
      <w:r>
        <w:rPr>
          <w:color w:val="666666"/>
          <w:sz w:val="18"/>
          <w:szCs w:val="18"/>
        </w:rPr>
        <w:t xml:space="preserve"> 17/7/1996</w:t>
      </w:r>
    </w:p>
    <w:p w:rsidR="0029157F">
      <w:pPr>
        <w:spacing w:before="3" w:line="240" w:lineRule="exact"/>
        <w:rPr>
          <w:sz w:val="24"/>
          <w:szCs w:val="24"/>
        </w:rPr>
      </w:pPr>
    </w:p>
    <w:p w:rsidR="0029157F">
      <w:pPr>
        <w:spacing w:line="243" w:lineRule="auto"/>
        <w:ind w:right="231"/>
        <w:rPr>
          <w:sz w:val="18"/>
          <w:szCs w:val="18"/>
        </w:rPr>
      </w:pPr>
      <w:r>
        <w:rPr>
          <w:color w:val="666666"/>
          <w:sz w:val="18"/>
          <w:szCs w:val="18"/>
        </w:rPr>
        <w:t>Hobbies :</w:t>
      </w:r>
      <w:r>
        <w:rPr>
          <w:color w:val="666666"/>
          <w:sz w:val="18"/>
          <w:szCs w:val="18"/>
        </w:rPr>
        <w:t xml:space="preserve"> Taking Part in di</w:t>
      </w:r>
      <w:r w:rsidR="00022B9F">
        <w:rPr>
          <w:color w:val="666666"/>
          <w:sz w:val="18"/>
          <w:szCs w:val="18"/>
        </w:rPr>
        <w:t>fferent</w:t>
      </w:r>
      <w:r>
        <w:rPr>
          <w:color w:val="666666"/>
          <w:sz w:val="18"/>
          <w:szCs w:val="18"/>
        </w:rPr>
        <w:t xml:space="preserve">   . </w:t>
      </w:r>
      <w:r>
        <w:rPr>
          <w:color w:val="666666"/>
          <w:sz w:val="18"/>
          <w:szCs w:val="18"/>
        </w:rPr>
        <w:t>activities</w:t>
      </w:r>
      <w:r>
        <w:rPr>
          <w:color w:val="666666"/>
          <w:sz w:val="18"/>
          <w:szCs w:val="18"/>
        </w:rPr>
        <w:t xml:space="preserve"> ,make friendship with</w:t>
      </w:r>
      <w:r w:rsidR="00233BA8">
        <w:rPr>
          <w:color w:val="666666"/>
          <w:sz w:val="18"/>
          <w:szCs w:val="18"/>
        </w:rPr>
        <w:t xml:space="preserve"> strangers ,Play traditional Game</w:t>
      </w:r>
      <w:r>
        <w:rPr>
          <w:color w:val="666666"/>
          <w:sz w:val="18"/>
          <w:szCs w:val="18"/>
        </w:rPr>
        <w:t>.</w:t>
      </w:r>
    </w:p>
    <w:p w:rsidR="00233BA8">
      <w:pPr>
        <w:rPr>
          <w:sz w:val="24"/>
          <w:szCs w:val="24"/>
        </w:rPr>
      </w:pPr>
    </w:p>
    <w:p w:rsidR="0029157F">
      <w:pPr>
        <w:rPr>
          <w:sz w:val="18"/>
          <w:szCs w:val="18"/>
        </w:rPr>
      </w:pPr>
      <w:r>
        <w:rPr>
          <w:color w:val="666666"/>
          <w:sz w:val="18"/>
          <w:szCs w:val="18"/>
        </w:rPr>
        <w:t xml:space="preserve">Marital </w:t>
      </w:r>
      <w:r>
        <w:rPr>
          <w:color w:val="666666"/>
          <w:sz w:val="18"/>
          <w:szCs w:val="18"/>
        </w:rPr>
        <w:t>status :</w:t>
      </w:r>
      <w:r>
        <w:rPr>
          <w:color w:val="666666"/>
          <w:sz w:val="18"/>
          <w:szCs w:val="18"/>
        </w:rPr>
        <w:t xml:space="preserve"> Unmarried</w:t>
      </w:r>
    </w:p>
    <w:p w:rsidR="0029157F">
      <w:pPr>
        <w:spacing w:before="8" w:line="100" w:lineRule="exact"/>
        <w:rPr>
          <w:sz w:val="11"/>
          <w:szCs w:val="11"/>
        </w:rPr>
      </w:pPr>
    </w:p>
    <w:p w:rsidR="0029157F">
      <w:pPr>
        <w:spacing w:line="200" w:lineRule="exact"/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Language :</w:t>
      </w:r>
      <w:r>
        <w:rPr>
          <w:color w:val="666666"/>
          <w:sz w:val="18"/>
          <w:szCs w:val="18"/>
        </w:rPr>
        <w:t xml:space="preserve"> English .Hindi, Marathi </w:t>
      </w: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53769E">
      <w:pPr>
        <w:spacing w:line="330" w:lineRule="auto"/>
        <w:ind w:right="999"/>
        <w:rPr>
          <w:color w:val="666666"/>
          <w:sz w:val="18"/>
          <w:szCs w:val="18"/>
        </w:rPr>
      </w:pPr>
    </w:p>
    <w:p w:rsidR="00610FE7" w:rsidP="00627506">
      <w:pPr>
        <w:spacing w:before="9"/>
        <w:rPr>
          <w:rFonts w:ascii="Droid Serif" w:eastAsia="Droid Serif" w:hAnsi="Droid Serif" w:cs="Droid Serif"/>
          <w:b/>
          <w:color w:val="2078C7"/>
          <w:sz w:val="32"/>
          <w:szCs w:val="28"/>
        </w:rPr>
      </w:pPr>
    </w:p>
    <w:p w:rsidR="0053769E" w:rsidRPr="00610FE7" w:rsidP="00627506">
      <w:pPr>
        <w:spacing w:before="9"/>
        <w:rPr>
          <w:color w:val="666666"/>
          <w:sz w:val="36"/>
          <w:szCs w:val="28"/>
        </w:rPr>
      </w:pPr>
      <w:r w:rsidRPr="00610FE7">
        <w:rPr>
          <w:rFonts w:ascii="Droid Serif" w:eastAsia="Droid Serif" w:hAnsi="Droid Serif" w:cs="Droid Serif"/>
          <w:b/>
          <w:color w:val="2078C7"/>
          <w:sz w:val="32"/>
          <w:szCs w:val="28"/>
        </w:rPr>
        <w:t>Experiences</w:t>
      </w:r>
      <w:r w:rsidRPr="00610FE7" w:rsidR="003E1D92">
        <w:rPr>
          <w:rFonts w:ascii="Droid Serif" w:eastAsia="Droid Serif" w:hAnsi="Droid Serif" w:cs="Droid Serif"/>
          <w:b/>
          <w:color w:val="2078C7"/>
          <w:sz w:val="32"/>
          <w:szCs w:val="28"/>
        </w:rPr>
        <w:t xml:space="preserve"> </w:t>
      </w:r>
      <w:r w:rsidRPr="00610FE7">
        <w:rPr>
          <w:color w:val="666666"/>
          <w:sz w:val="36"/>
          <w:szCs w:val="28"/>
        </w:rPr>
        <w:t xml:space="preserve"> :</w:t>
      </w:r>
      <w:r w:rsidRPr="00610FE7">
        <w:rPr>
          <w:color w:val="666666"/>
          <w:sz w:val="36"/>
          <w:szCs w:val="28"/>
        </w:rPr>
        <w:t>-</w:t>
      </w:r>
    </w:p>
    <w:p w:rsidR="00C63ED1" w:rsidRPr="003E1D92" w:rsidP="00627506">
      <w:pPr>
        <w:pStyle w:val="ListParagraph"/>
        <w:numPr>
          <w:ilvl w:val="0"/>
          <w:numId w:val="6"/>
        </w:numPr>
        <w:spacing w:before="9"/>
        <w:rPr>
          <w:b/>
          <w:color w:val="000000" w:themeColor="text1"/>
          <w:sz w:val="26"/>
          <w:szCs w:val="26"/>
        </w:rPr>
      </w:pPr>
      <w:r w:rsidRPr="003E1D92">
        <w:rPr>
          <w:b/>
          <w:color w:val="000000" w:themeColor="text1"/>
          <w:sz w:val="26"/>
          <w:szCs w:val="26"/>
        </w:rPr>
        <w:t xml:space="preserve">Currently working at </w:t>
      </w:r>
      <w:r w:rsidRPr="003E1D92">
        <w:rPr>
          <w:b/>
          <w:color w:val="000000" w:themeColor="text1"/>
          <w:sz w:val="26"/>
          <w:szCs w:val="26"/>
        </w:rPr>
        <w:t>Rucha</w:t>
      </w:r>
      <w:r w:rsidRPr="003E1D92">
        <w:rPr>
          <w:b/>
          <w:color w:val="000000" w:themeColor="text1"/>
          <w:sz w:val="26"/>
          <w:szCs w:val="26"/>
        </w:rPr>
        <w:t xml:space="preserve"> Engineering </w:t>
      </w:r>
      <w:r w:rsidRPr="003E1D92">
        <w:rPr>
          <w:b/>
          <w:color w:val="000000" w:themeColor="text1"/>
          <w:sz w:val="26"/>
          <w:szCs w:val="26"/>
        </w:rPr>
        <w:t>pvt</w:t>
      </w:r>
      <w:r w:rsidRPr="003E1D92">
        <w:rPr>
          <w:b/>
          <w:color w:val="000000" w:themeColor="text1"/>
          <w:sz w:val="26"/>
          <w:szCs w:val="26"/>
        </w:rPr>
        <w:t>,ltd</w:t>
      </w:r>
      <w:r w:rsidRPr="003E1D92">
        <w:rPr>
          <w:b/>
          <w:color w:val="000000" w:themeColor="text1"/>
          <w:sz w:val="26"/>
          <w:szCs w:val="26"/>
        </w:rPr>
        <w:t xml:space="preserve"> , </w:t>
      </w:r>
      <w:r w:rsidRPr="003E1D92">
        <w:rPr>
          <w:b/>
          <w:color w:val="000000" w:themeColor="text1"/>
          <w:sz w:val="26"/>
          <w:szCs w:val="26"/>
        </w:rPr>
        <w:t>pune</w:t>
      </w:r>
      <w:r w:rsidRPr="003E1D92">
        <w:rPr>
          <w:b/>
          <w:color w:val="000000" w:themeColor="text1"/>
          <w:sz w:val="26"/>
          <w:szCs w:val="26"/>
        </w:rPr>
        <w:t xml:space="preserve"> </w:t>
      </w:r>
      <w:r w:rsidRPr="003E1D92">
        <w:rPr>
          <w:b/>
          <w:color w:val="000000" w:themeColor="text1"/>
          <w:sz w:val="26"/>
          <w:szCs w:val="26"/>
        </w:rPr>
        <w:t>.</w:t>
      </w:r>
    </w:p>
    <w:p w:rsidR="00C63ED1" w:rsidRPr="003E1D92" w:rsidP="00C63ED1">
      <w:pPr>
        <w:pStyle w:val="ListParagraph"/>
        <w:spacing w:before="9"/>
        <w:ind w:left="430"/>
        <w:rPr>
          <w:color w:val="000000" w:themeColor="text1"/>
          <w:sz w:val="28"/>
          <w:szCs w:val="28"/>
        </w:rPr>
      </w:pPr>
      <w:r w:rsidRPr="003E1D92">
        <w:rPr>
          <w:b/>
          <w:color w:val="000000" w:themeColor="text1"/>
          <w:sz w:val="28"/>
          <w:szCs w:val="28"/>
        </w:rPr>
        <w:t xml:space="preserve">As a Section head for </w:t>
      </w:r>
      <w:r w:rsidRPr="003E1D92">
        <w:rPr>
          <w:b/>
          <w:color w:val="000000" w:themeColor="text1"/>
          <w:sz w:val="28"/>
          <w:szCs w:val="28"/>
        </w:rPr>
        <w:t>Welding</w:t>
      </w:r>
      <w:r w:rsidRPr="003E1D92">
        <w:rPr>
          <w:b/>
          <w:color w:val="000000" w:themeColor="text1"/>
          <w:sz w:val="28"/>
          <w:szCs w:val="28"/>
        </w:rPr>
        <w:t xml:space="preserve"> section</w:t>
      </w:r>
      <w:r w:rsidRPr="003E1D92">
        <w:rPr>
          <w:color w:val="000000" w:themeColor="text1"/>
          <w:sz w:val="28"/>
          <w:szCs w:val="28"/>
        </w:rPr>
        <w:t>,</w:t>
      </w:r>
    </w:p>
    <w:p w:rsidR="00C63ED1" w:rsidRPr="003E1D92" w:rsidP="00C63ED1">
      <w:pPr>
        <w:pStyle w:val="ListParagraph"/>
        <w:spacing w:before="9"/>
        <w:ind w:left="430"/>
        <w:rPr>
          <w:color w:val="666666"/>
          <w:sz w:val="26"/>
          <w:szCs w:val="26"/>
        </w:rPr>
      </w:pPr>
      <w:r w:rsidRPr="003E1D92">
        <w:rPr>
          <w:b/>
          <w:color w:val="000000" w:themeColor="text1"/>
          <w:sz w:val="26"/>
          <w:szCs w:val="26"/>
        </w:rPr>
        <w:t>Production Engineer</w:t>
      </w:r>
      <w:r w:rsidRPr="003E1D92">
        <w:rPr>
          <w:color w:val="000000" w:themeColor="text1"/>
          <w:sz w:val="26"/>
          <w:szCs w:val="26"/>
        </w:rPr>
        <w:t xml:space="preserve"> </w:t>
      </w:r>
      <w:r w:rsidRPr="003E1D92">
        <w:rPr>
          <w:color w:val="666666"/>
          <w:sz w:val="26"/>
          <w:szCs w:val="26"/>
        </w:rPr>
        <w:t xml:space="preserve">- </w:t>
      </w:r>
      <w:r w:rsidRPr="003E1D92">
        <w:rPr>
          <w:rFonts w:ascii="Droid Serif" w:eastAsia="Droid Serif" w:hAnsi="Droid Serif" w:cs="Droid Serif"/>
          <w:b/>
          <w:bCs/>
          <w:sz w:val="26"/>
          <w:szCs w:val="26"/>
        </w:rPr>
        <w:t xml:space="preserve">May 2021 to </w:t>
      </w:r>
      <w:r w:rsidRPr="003E1D92">
        <w:rPr>
          <w:rFonts w:ascii="Droid Serif" w:eastAsia="Droid Serif" w:hAnsi="Droid Serif" w:cs="Droid Serif"/>
          <w:b/>
          <w:bCs/>
          <w:sz w:val="26"/>
          <w:szCs w:val="26"/>
        </w:rPr>
        <w:t>Currently</w:t>
      </w:r>
      <w:r w:rsidRPr="003E1D92">
        <w:rPr>
          <w:rFonts w:ascii="Droid Serif" w:eastAsia="Droid Serif" w:hAnsi="Droid Serif" w:cs="Droid Serif"/>
          <w:b/>
          <w:bCs/>
          <w:sz w:val="26"/>
          <w:szCs w:val="26"/>
        </w:rPr>
        <w:t xml:space="preserve"> working</w:t>
      </w:r>
    </w:p>
    <w:p w:rsidR="00627506" w:rsidRPr="003E1D92" w:rsidP="00C63ED1">
      <w:pPr>
        <w:pStyle w:val="ListParagraph"/>
        <w:spacing w:before="9"/>
        <w:ind w:left="284"/>
        <w:rPr>
          <w:b/>
          <w:color w:val="000000" w:themeColor="text1"/>
          <w:sz w:val="28"/>
          <w:szCs w:val="28"/>
        </w:rPr>
      </w:pPr>
      <w:r w:rsidRPr="003E1D92">
        <w:rPr>
          <w:b/>
          <w:color w:val="666666"/>
          <w:sz w:val="36"/>
          <w:szCs w:val="28"/>
        </w:rPr>
        <w:t xml:space="preserve"> </w:t>
      </w:r>
      <w:r w:rsidRPr="003E1D92" w:rsidR="00C63ED1">
        <w:rPr>
          <w:b/>
          <w:color w:val="000000" w:themeColor="text1"/>
          <w:sz w:val="28"/>
          <w:szCs w:val="28"/>
        </w:rPr>
        <w:t>Ro</w:t>
      </w:r>
      <w:r w:rsidRPr="003E1D92" w:rsidR="00C63ED1">
        <w:rPr>
          <w:b/>
          <w:color w:val="000000" w:themeColor="text1"/>
          <w:sz w:val="24"/>
          <w:szCs w:val="28"/>
        </w:rPr>
        <w:t xml:space="preserve">lls and </w:t>
      </w:r>
      <w:r w:rsidRPr="003E1D92" w:rsidR="00C63ED1">
        <w:rPr>
          <w:b/>
          <w:color w:val="000000" w:themeColor="text1"/>
          <w:sz w:val="24"/>
          <w:szCs w:val="28"/>
        </w:rPr>
        <w:t>responsibility</w:t>
      </w:r>
      <w:r w:rsidRPr="003E1D92" w:rsidR="003E1D92">
        <w:rPr>
          <w:b/>
          <w:color w:val="000000" w:themeColor="text1"/>
          <w:sz w:val="24"/>
          <w:szCs w:val="28"/>
        </w:rPr>
        <w:t xml:space="preserve"> </w:t>
      </w:r>
      <w:r w:rsidRPr="003E1D92" w:rsidR="00C63ED1">
        <w:rPr>
          <w:b/>
          <w:color w:val="000000" w:themeColor="text1"/>
          <w:sz w:val="24"/>
          <w:szCs w:val="28"/>
        </w:rPr>
        <w:t xml:space="preserve"> :</w:t>
      </w:r>
      <w:r w:rsidRPr="003E1D92" w:rsidR="00C63ED1">
        <w:rPr>
          <w:b/>
          <w:color w:val="000000" w:themeColor="text1"/>
          <w:sz w:val="24"/>
          <w:szCs w:val="28"/>
        </w:rPr>
        <w:t xml:space="preserve">- </w:t>
      </w:r>
    </w:p>
    <w:p w:rsidR="00C63ED1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Take team meeting </w:t>
      </w:r>
      <w:r w:rsidR="006D1E8E">
        <w:rPr>
          <w:color w:val="000000" w:themeColor="text1"/>
          <w:sz w:val="24"/>
          <w:szCs w:val="28"/>
        </w:rPr>
        <w:t xml:space="preserve">discuss The yesterday issues give production plan and todays </w:t>
      </w:r>
      <w:r w:rsidR="006D1E8E">
        <w:rPr>
          <w:color w:val="000000" w:themeColor="text1"/>
          <w:sz w:val="24"/>
          <w:szCs w:val="28"/>
        </w:rPr>
        <w:t>priorities .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Manpower handling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>Maintain 5S and JH</w:t>
      </w:r>
    </w:p>
    <w:p w:rsidR="006D1E8E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Take material follow up of BOP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Take in process inspection follow up and quality approval </w:t>
      </w:r>
    </w:p>
    <w:p w:rsidR="00491F7F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Do the poke yoke verification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>Achieve daily targets (plan vs Actual)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Update the boards and documents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>Reduce the losses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>Maintained Overall equipment efficiency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If required do the Robot teachings and programing for old and new parts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Resolve the Robot related error </w:t>
      </w:r>
    </w:p>
    <w:p w:rsidR="00D911DA" w:rsidRPr="00D911DA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Set the penetrations </w:t>
      </w:r>
      <w:r>
        <w:rPr>
          <w:color w:val="000000" w:themeColor="text1"/>
          <w:sz w:val="24"/>
          <w:szCs w:val="28"/>
        </w:rPr>
        <w:t xml:space="preserve">of welded products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8"/>
        </w:rPr>
        <w:t xml:space="preserve">Take nugget test  </w:t>
      </w:r>
      <w:r>
        <w:rPr>
          <w:color w:val="000000" w:themeColor="text1"/>
          <w:sz w:val="24"/>
          <w:szCs w:val="28"/>
        </w:rPr>
        <w:t xml:space="preserve">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Prepare the CFT Report </w:t>
      </w:r>
    </w:p>
    <w:p w:rsidR="006D1E8E" w:rsidRPr="006D1E8E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Attend CFT meeting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Achieve the Output Per Man &amp; Output per hour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Monitor the  Welding Gas and wire consumption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Rework Rejection monitoring </w:t>
      </w:r>
    </w:p>
    <w:p w:rsidR="00491F7F" w:rsidRPr="00491F7F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Do the kaizen and Brake through Projects </w:t>
      </w:r>
    </w:p>
    <w:p w:rsidR="00D911DA" w:rsidRPr="00D911DA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Gives training to new joiners </w:t>
      </w:r>
    </w:p>
    <w:p w:rsidR="00D911DA" w:rsidRPr="00D911DA" w:rsidP="003E1D92">
      <w:pPr>
        <w:pStyle w:val="ListParagraph"/>
        <w:numPr>
          <w:ilvl w:val="0"/>
          <w:numId w:val="7"/>
        </w:numPr>
        <w:spacing w:before="9" w:line="360" w:lineRule="auto"/>
        <w:ind w:left="426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>Make operators multitasking.</w:t>
      </w:r>
    </w:p>
    <w:p w:rsidR="00D911DA" w:rsidP="00C272B3">
      <w:pPr>
        <w:spacing w:before="9" w:line="360" w:lineRule="auto"/>
        <w:rPr>
          <w:color w:val="000000" w:themeColor="text1"/>
          <w:sz w:val="36"/>
          <w:szCs w:val="28"/>
        </w:rPr>
      </w:pPr>
    </w:p>
    <w:p w:rsidR="00C272B3" w:rsidP="00C272B3">
      <w:pPr>
        <w:spacing w:before="9" w:line="360" w:lineRule="auto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396D27">
      <w:pPr>
        <w:spacing w:before="9"/>
        <w:ind w:left="284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C272B3" w:rsidP="00C272B3">
      <w:pPr>
        <w:spacing w:before="9"/>
        <w:rPr>
          <w:color w:val="000000" w:themeColor="text1"/>
          <w:sz w:val="28"/>
          <w:szCs w:val="28"/>
        </w:rPr>
      </w:pPr>
    </w:p>
    <w:p w:rsidR="00D911DA" w:rsidRPr="003E1D92" w:rsidP="00A7535F">
      <w:pPr>
        <w:pStyle w:val="ListParagraph"/>
        <w:numPr>
          <w:ilvl w:val="0"/>
          <w:numId w:val="6"/>
        </w:numPr>
        <w:spacing w:before="9"/>
        <w:rPr>
          <w:b/>
          <w:color w:val="000000" w:themeColor="text1"/>
          <w:sz w:val="28"/>
          <w:szCs w:val="28"/>
        </w:rPr>
      </w:pPr>
      <w:r w:rsidRPr="003E1D92">
        <w:rPr>
          <w:b/>
          <w:color w:val="000000" w:themeColor="text1"/>
          <w:sz w:val="28"/>
          <w:szCs w:val="28"/>
        </w:rPr>
        <w:t xml:space="preserve">Worked at </w:t>
      </w:r>
      <w:r w:rsidRPr="003E1D92">
        <w:rPr>
          <w:b/>
          <w:color w:val="000000" w:themeColor="text1"/>
          <w:sz w:val="28"/>
          <w:szCs w:val="28"/>
        </w:rPr>
        <w:t>Sharda</w:t>
      </w:r>
      <w:r w:rsidRPr="003E1D92">
        <w:rPr>
          <w:b/>
          <w:color w:val="000000" w:themeColor="text1"/>
          <w:sz w:val="28"/>
          <w:szCs w:val="28"/>
        </w:rPr>
        <w:t xml:space="preserve"> </w:t>
      </w:r>
      <w:r w:rsidRPr="003E1D92">
        <w:rPr>
          <w:b/>
          <w:color w:val="000000" w:themeColor="text1"/>
          <w:sz w:val="28"/>
          <w:szCs w:val="28"/>
        </w:rPr>
        <w:t xml:space="preserve">motors industries ,ltd , </w:t>
      </w:r>
      <w:r w:rsidRPr="003E1D92">
        <w:rPr>
          <w:b/>
          <w:color w:val="000000" w:themeColor="text1"/>
          <w:sz w:val="28"/>
          <w:szCs w:val="28"/>
        </w:rPr>
        <w:t>Chakan</w:t>
      </w:r>
      <w:r w:rsidRPr="003E1D92">
        <w:rPr>
          <w:b/>
          <w:color w:val="000000" w:themeColor="text1"/>
          <w:sz w:val="28"/>
          <w:szCs w:val="28"/>
        </w:rPr>
        <w:t xml:space="preserve"> </w:t>
      </w:r>
      <w:r w:rsidRPr="003E1D92" w:rsidR="003E1D92">
        <w:rPr>
          <w:b/>
          <w:color w:val="000000" w:themeColor="text1"/>
          <w:sz w:val="28"/>
          <w:szCs w:val="28"/>
        </w:rPr>
        <w:t xml:space="preserve">      </w:t>
      </w:r>
      <w:r w:rsidRPr="003E1D92">
        <w:rPr>
          <w:b/>
          <w:color w:val="000000" w:themeColor="text1"/>
          <w:sz w:val="28"/>
          <w:szCs w:val="28"/>
        </w:rPr>
        <w:t xml:space="preserve"> As </w:t>
      </w:r>
      <w:r w:rsidRPr="003E1D92" w:rsidR="00A81509">
        <w:rPr>
          <w:b/>
          <w:color w:val="000000" w:themeColor="text1"/>
          <w:sz w:val="28"/>
          <w:szCs w:val="28"/>
        </w:rPr>
        <w:t>a team leader</w:t>
      </w:r>
    </w:p>
    <w:p w:rsidR="00A81509" w:rsidRPr="003E1D92" w:rsidP="00C272B3">
      <w:pPr>
        <w:rPr>
          <w:rFonts w:ascii="Droid Serif" w:eastAsia="Droid Serif" w:hAnsi="Droid Serif" w:cs="Droid Serif"/>
          <w:b/>
          <w:bCs/>
          <w:color w:val="000000" w:themeColor="text1"/>
          <w:sz w:val="26"/>
          <w:szCs w:val="26"/>
        </w:rPr>
      </w:pPr>
      <w:r>
        <w:rPr>
          <w:b/>
          <w:color w:val="000000" w:themeColor="text1"/>
          <w:sz w:val="24"/>
          <w:szCs w:val="24"/>
        </w:rPr>
        <w:t xml:space="preserve">       </w:t>
      </w:r>
      <w:r w:rsidRPr="003E1D92">
        <w:rPr>
          <w:b/>
          <w:color w:val="000000" w:themeColor="text1"/>
          <w:sz w:val="26"/>
          <w:szCs w:val="26"/>
        </w:rPr>
        <w:t>G</w:t>
      </w:r>
      <w:r w:rsidRPr="003E1D92" w:rsidR="00C272B3">
        <w:rPr>
          <w:b/>
          <w:color w:val="000000" w:themeColor="text1"/>
          <w:sz w:val="26"/>
          <w:szCs w:val="26"/>
        </w:rPr>
        <w:t xml:space="preserve">raduate Engineer </w:t>
      </w:r>
      <w:r w:rsidRPr="003E1D92">
        <w:rPr>
          <w:b/>
          <w:color w:val="000000" w:themeColor="text1"/>
          <w:sz w:val="26"/>
          <w:szCs w:val="26"/>
        </w:rPr>
        <w:t>Trainee</w:t>
      </w:r>
      <w:r w:rsidRPr="003E1D92" w:rsidR="00D911DA">
        <w:rPr>
          <w:color w:val="000000" w:themeColor="text1"/>
          <w:sz w:val="26"/>
          <w:szCs w:val="26"/>
        </w:rPr>
        <w:t xml:space="preserve"> </w:t>
      </w:r>
      <w:r w:rsidRPr="003E1D92" w:rsidR="00D911DA">
        <w:rPr>
          <w:color w:val="000000" w:themeColor="text1"/>
          <w:sz w:val="26"/>
          <w:szCs w:val="26"/>
        </w:rPr>
        <w:t xml:space="preserve">-  </w:t>
      </w:r>
      <w:r w:rsidRPr="003E1D92">
        <w:rPr>
          <w:rFonts w:ascii="Droid Serif" w:eastAsia="Droid Serif" w:hAnsi="Droid Serif" w:cs="Droid Serif"/>
          <w:b/>
          <w:bCs/>
          <w:color w:val="000000" w:themeColor="text1"/>
          <w:sz w:val="26"/>
          <w:szCs w:val="26"/>
        </w:rPr>
        <w:t>June</w:t>
      </w:r>
      <w:r w:rsidRPr="003E1D92">
        <w:rPr>
          <w:rFonts w:ascii="Droid Serif" w:eastAsia="Droid Serif" w:hAnsi="Droid Serif" w:cs="Droid Serif"/>
          <w:b/>
          <w:bCs/>
          <w:color w:val="000000" w:themeColor="text1"/>
          <w:sz w:val="26"/>
          <w:szCs w:val="26"/>
        </w:rPr>
        <w:t xml:space="preserve"> 2020 to May 2021</w:t>
      </w:r>
    </w:p>
    <w:p w:rsidR="00A81509" w:rsidRPr="003E1D92" w:rsidP="003E1D92">
      <w:pPr>
        <w:spacing w:before="9"/>
        <w:ind w:left="142"/>
        <w:rPr>
          <w:b/>
          <w:color w:val="000000" w:themeColor="text1"/>
          <w:sz w:val="26"/>
          <w:szCs w:val="26"/>
        </w:rPr>
      </w:pPr>
      <w:r w:rsidRPr="003E1D92">
        <w:rPr>
          <w:b/>
          <w:color w:val="666666"/>
          <w:sz w:val="26"/>
          <w:szCs w:val="26"/>
        </w:rPr>
        <w:t xml:space="preserve">    </w:t>
      </w:r>
      <w:r w:rsidRPr="003E1D92" w:rsidR="00D911DA">
        <w:rPr>
          <w:b/>
          <w:color w:val="666666"/>
          <w:sz w:val="26"/>
          <w:szCs w:val="26"/>
        </w:rPr>
        <w:t xml:space="preserve"> </w:t>
      </w:r>
      <w:r w:rsidRPr="003E1D92" w:rsidR="00D911DA">
        <w:rPr>
          <w:b/>
          <w:color w:val="000000" w:themeColor="text1"/>
          <w:sz w:val="26"/>
          <w:szCs w:val="26"/>
        </w:rPr>
        <w:t xml:space="preserve">Rolls and </w:t>
      </w:r>
      <w:r w:rsidRPr="003E1D92">
        <w:rPr>
          <w:b/>
          <w:color w:val="000000" w:themeColor="text1"/>
          <w:sz w:val="26"/>
          <w:szCs w:val="26"/>
        </w:rPr>
        <w:t>responsibilities:-</w:t>
      </w:r>
    </w:p>
    <w:p w:rsidR="00C272B3" w:rsidRPr="00C272B3" w:rsidP="00A81509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>Take team meeting assign their todays task discuss yesterday defects ,root cause, corrective action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target achievement</w:t>
      </w:r>
      <w:r>
        <w:rPr>
          <w:color w:val="000000" w:themeColor="text1"/>
          <w:sz w:val="24"/>
          <w:szCs w:val="24"/>
        </w:rPr>
        <w:t xml:space="preserve"> </w:t>
      </w:r>
    </w:p>
    <w:p w:rsidR="00C272B3" w:rsidRPr="00C272B3" w:rsidP="00C272B3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>Gives material  requisition</w:t>
      </w:r>
    </w:p>
    <w:p w:rsidR="00C272B3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Verify the operator filled in-process &amp;JH check sheet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Monitor and update the hourly production on boards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Update the production records in records books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Update N C log book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Attend the red bin meeting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Do the robot teaching and error resolving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In case of machine brake down inform to maintenance team and get resolve the problem as soon </w:t>
      </w:r>
      <w:r>
        <w:rPr>
          <w:color w:val="000000" w:themeColor="text1"/>
          <w:sz w:val="24"/>
          <w:szCs w:val="24"/>
        </w:rPr>
        <w:t>as .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Take shift closer meeting </w:t>
      </w:r>
    </w:p>
    <w:p w:rsidR="00776956" w:rsidRPr="00776956" w:rsidP="00776956">
      <w:pPr>
        <w:pStyle w:val="ListParagraph"/>
        <w:numPr>
          <w:ilvl w:val="0"/>
          <w:numId w:val="11"/>
        </w:numPr>
        <w:spacing w:before="9"/>
        <w:rPr>
          <w:color w:val="000000" w:themeColor="text1"/>
          <w:sz w:val="36"/>
          <w:szCs w:val="28"/>
        </w:rPr>
      </w:pPr>
      <w:r>
        <w:rPr>
          <w:color w:val="000000" w:themeColor="text1"/>
          <w:sz w:val="24"/>
          <w:szCs w:val="24"/>
        </w:rPr>
        <w:t xml:space="preserve">Take rework rejection data and update the same </w:t>
      </w:r>
    </w:p>
    <w:p w:rsidR="00776956" w:rsidP="00776956">
      <w:pPr>
        <w:pStyle w:val="ListParagraph"/>
        <w:spacing w:before="9"/>
        <w:ind w:left="430"/>
        <w:rPr>
          <w:color w:val="000000" w:themeColor="text1"/>
          <w:sz w:val="36"/>
          <w:szCs w:val="28"/>
        </w:rPr>
      </w:pPr>
    </w:p>
    <w:p w:rsidR="00776956" w:rsidRPr="003E1D92" w:rsidP="00776956">
      <w:pPr>
        <w:pStyle w:val="ListParagraph"/>
        <w:numPr>
          <w:ilvl w:val="0"/>
          <w:numId w:val="6"/>
        </w:numPr>
        <w:spacing w:before="9"/>
        <w:ind w:right="-481"/>
        <w:rPr>
          <w:b/>
          <w:color w:val="000000" w:themeColor="text1"/>
          <w:sz w:val="26"/>
          <w:szCs w:val="26"/>
        </w:rPr>
      </w:pPr>
      <w:r w:rsidRPr="003E1D92">
        <w:rPr>
          <w:b/>
          <w:color w:val="000000" w:themeColor="text1"/>
          <w:sz w:val="26"/>
          <w:szCs w:val="26"/>
        </w:rPr>
        <w:t>Worked at Tenneco Clean air (</w:t>
      </w:r>
      <w:r w:rsidRPr="003E1D92">
        <w:rPr>
          <w:b/>
          <w:color w:val="000000" w:themeColor="text1"/>
          <w:sz w:val="26"/>
          <w:szCs w:val="26"/>
        </w:rPr>
        <w:t>i</w:t>
      </w:r>
      <w:r w:rsidRPr="003E1D92">
        <w:rPr>
          <w:b/>
          <w:color w:val="000000" w:themeColor="text1"/>
          <w:sz w:val="26"/>
          <w:szCs w:val="26"/>
        </w:rPr>
        <w:t xml:space="preserve">) </w:t>
      </w:r>
      <w:r w:rsidRPr="003E1D92">
        <w:rPr>
          <w:b/>
          <w:color w:val="000000" w:themeColor="text1"/>
          <w:sz w:val="26"/>
          <w:szCs w:val="26"/>
        </w:rPr>
        <w:t>pvt</w:t>
      </w:r>
      <w:r w:rsidRPr="003E1D92">
        <w:rPr>
          <w:b/>
          <w:color w:val="000000" w:themeColor="text1"/>
          <w:sz w:val="26"/>
          <w:szCs w:val="26"/>
        </w:rPr>
        <w:t xml:space="preserve"> .ltd </w:t>
      </w:r>
      <w:r w:rsidRPr="003E1D92">
        <w:rPr>
          <w:b/>
          <w:color w:val="000000" w:themeColor="text1"/>
          <w:sz w:val="26"/>
          <w:szCs w:val="26"/>
        </w:rPr>
        <w:t>chakan</w:t>
      </w:r>
      <w:r w:rsidRPr="003E1D92">
        <w:rPr>
          <w:b/>
          <w:color w:val="000000" w:themeColor="text1"/>
          <w:sz w:val="26"/>
          <w:szCs w:val="26"/>
        </w:rPr>
        <w:t xml:space="preserve"> </w:t>
      </w:r>
    </w:p>
    <w:p w:rsidR="00776956" w:rsidRPr="003E1D92" w:rsidP="00A7535F">
      <w:pPr>
        <w:spacing w:before="9"/>
        <w:ind w:right="-481"/>
        <w:rPr>
          <w:b/>
          <w:color w:val="000000" w:themeColor="text1"/>
          <w:sz w:val="26"/>
          <w:szCs w:val="26"/>
        </w:rPr>
      </w:pPr>
      <w:r w:rsidRPr="003E1D92">
        <w:rPr>
          <w:b/>
          <w:color w:val="000000" w:themeColor="text1"/>
          <w:sz w:val="26"/>
          <w:szCs w:val="26"/>
        </w:rPr>
        <w:t xml:space="preserve">       As a MET Engineer.</w:t>
      </w:r>
    </w:p>
    <w:p w:rsidR="00A7535F" w:rsidRPr="003E1D92" w:rsidP="00F3582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Pr="003E1D92">
        <w:rPr>
          <w:b/>
          <w:sz w:val="26"/>
          <w:szCs w:val="26"/>
        </w:rPr>
        <w:t>Graduate engineer trainee</w:t>
      </w:r>
      <w:r w:rsidRPr="003E1D92">
        <w:rPr>
          <w:b/>
          <w:sz w:val="26"/>
          <w:szCs w:val="26"/>
        </w:rPr>
        <w:t xml:space="preserve"> </w:t>
      </w:r>
      <w:r w:rsidRPr="003E1D92">
        <w:rPr>
          <w:b/>
          <w:sz w:val="26"/>
          <w:szCs w:val="26"/>
        </w:rPr>
        <w:t>(MET</w:t>
      </w:r>
      <w:r w:rsidRPr="003E1D92">
        <w:rPr>
          <w:b/>
          <w:sz w:val="26"/>
          <w:szCs w:val="26"/>
        </w:rPr>
        <w:t xml:space="preserve"> </w:t>
      </w:r>
      <w:r w:rsidRPr="003E1D92">
        <w:rPr>
          <w:b/>
          <w:sz w:val="26"/>
          <w:szCs w:val="26"/>
        </w:rPr>
        <w:t>Engineer)</w:t>
      </w:r>
    </w:p>
    <w:p w:rsidR="00A7535F" w:rsidRPr="00F3582B" w:rsidP="00F3582B">
      <w:pPr>
        <w:rPr>
          <w:rFonts w:ascii="Droid Serif" w:eastAsia="Droid Serif" w:hAnsi="Droid Serif" w:cs="Droid Serif"/>
          <w:b/>
          <w:color w:val="000000" w:themeColor="text1"/>
          <w:sz w:val="24"/>
          <w:szCs w:val="16"/>
        </w:rPr>
      </w:pPr>
      <w:r>
        <w:rPr>
          <w:b/>
          <w:sz w:val="18"/>
          <w:szCs w:val="15"/>
        </w:rPr>
        <w:t xml:space="preserve">         </w:t>
      </w:r>
      <w:r w:rsidRPr="00F3582B">
        <w:rPr>
          <w:rFonts w:ascii="Droid Serif" w:eastAsia="Droid Serif" w:hAnsi="Droid Serif" w:cs="Droid Serif"/>
          <w:b/>
          <w:color w:val="000000" w:themeColor="text1"/>
          <w:sz w:val="24"/>
          <w:szCs w:val="16"/>
        </w:rPr>
        <w:t>Jan2019 - Jun2020</w:t>
      </w:r>
      <w:r w:rsidRPr="00F3582B">
        <w:rPr>
          <w:rFonts w:ascii="Droid Serif" w:eastAsia="Droid Serif" w:hAnsi="Droid Serif" w:cs="Droid Serif"/>
          <w:b/>
          <w:color w:val="000000" w:themeColor="text1"/>
          <w:sz w:val="24"/>
          <w:szCs w:val="16"/>
        </w:rPr>
        <w:t xml:space="preserve"> </w:t>
      </w:r>
    </w:p>
    <w:p w:rsidR="00A7535F" w:rsidRPr="00F3582B" w:rsidP="00F3582B">
      <w:pPr>
        <w:ind w:left="426"/>
        <w:rPr>
          <w:rFonts w:ascii="Droid Serif" w:eastAsia="Droid Serif" w:hAnsi="Droid Serif" w:cs="Droid Serif"/>
          <w:b/>
          <w:color w:val="000000" w:themeColor="text1"/>
          <w:sz w:val="26"/>
          <w:szCs w:val="16"/>
        </w:rPr>
      </w:pPr>
      <w:r w:rsidRPr="00F3582B">
        <w:rPr>
          <w:rFonts w:ascii="Droid Serif" w:eastAsia="Droid Serif" w:hAnsi="Droid Serif" w:cs="Droid Serif"/>
          <w:b/>
          <w:color w:val="000000" w:themeColor="text1"/>
          <w:sz w:val="26"/>
          <w:szCs w:val="16"/>
        </w:rPr>
        <w:t>Rolls and Responsibility:-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Send RFQ to supplier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Conduct the DAP with other department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Finalizes the quotation and finalize the supplier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>Welding Fixture designing and prove outing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Co-ordinate with customer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Fixture and Machine installation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Robot installation </w:t>
      </w:r>
    </w:p>
    <w:p w:rsidR="00A7535F" w:rsidRPr="00610FE7" w:rsidP="00A7535F">
      <w:pPr>
        <w:pStyle w:val="ListParagraph"/>
        <w:numPr>
          <w:ilvl w:val="0"/>
          <w:numId w:val="11"/>
        </w:numPr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Send the trial sample to the customer </w:t>
      </w:r>
    </w:p>
    <w:p w:rsidR="00A7535F" w:rsidRPr="00610FE7" w:rsidP="00A7535F">
      <w:pPr>
        <w:pStyle w:val="ListParagraph"/>
        <w:spacing w:before="9"/>
        <w:rPr>
          <w:rFonts w:ascii="Droid Serif" w:eastAsia="Droid Serif" w:hAnsi="Droid Serif" w:cs="Droid Serif"/>
          <w:b/>
          <w:color w:val="666666"/>
          <w:sz w:val="24"/>
          <w:szCs w:val="24"/>
        </w:rPr>
      </w:pPr>
      <w:r w:rsidRPr="00610FE7">
        <w:rPr>
          <w:rFonts w:ascii="Droid Serif" w:eastAsia="Droid Serif" w:hAnsi="Droid Serif" w:cs="Droid Serif"/>
          <w:b/>
          <w:color w:val="666666"/>
          <w:sz w:val="24"/>
          <w:szCs w:val="24"/>
        </w:rPr>
        <w:t xml:space="preserve">Etc. </w:t>
      </w:r>
    </w:p>
    <w:p w:rsidR="00A7535F" w:rsidRPr="00A7535F" w:rsidP="00A7535F">
      <w:pPr>
        <w:spacing w:before="9"/>
        <w:ind w:right="-481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 </w:t>
      </w:r>
    </w:p>
    <w:p w:rsidR="00A7535F" w:rsidRPr="00610FE7" w:rsidP="00A7535F">
      <w:pPr>
        <w:rPr>
          <w:b/>
          <w:color w:val="0070C0"/>
          <w:sz w:val="28"/>
        </w:rPr>
      </w:pPr>
      <w:r w:rsidRPr="00610FE7">
        <w:rPr>
          <w:b/>
          <w:color w:val="0070C0"/>
          <w:sz w:val="28"/>
        </w:rPr>
        <w:t>DECLARATION</w:t>
      </w:r>
    </w:p>
    <w:p w:rsidR="00A7535F" w:rsidRPr="00610FE7" w:rsidP="00A7535F">
      <w:pPr>
        <w:rPr>
          <w:color w:val="595959" w:themeColor="text1" w:themeTint="A6"/>
          <w:sz w:val="24"/>
        </w:rPr>
      </w:pPr>
      <w:r w:rsidRPr="00610FE7">
        <w:rPr>
          <w:color w:val="595959" w:themeColor="text1" w:themeTint="A6"/>
          <w:sz w:val="24"/>
        </w:rPr>
        <w:t xml:space="preserve">I hereby declare that the information given by me in this profile is true and correct to the </w:t>
      </w:r>
      <w:r w:rsidRPr="00610FE7">
        <w:rPr>
          <w:color w:val="595959" w:themeColor="text1" w:themeTint="A6"/>
          <w:sz w:val="24"/>
        </w:rPr>
        <w:t>best of my knowledge and belief</w:t>
      </w:r>
    </w:p>
    <w:p w:rsidR="00A7535F" w:rsidP="00A7535F">
      <w:pPr>
        <w:rPr>
          <w:color w:val="595959" w:themeColor="text1" w:themeTint="A6"/>
        </w:rPr>
      </w:pPr>
    </w:p>
    <w:p w:rsidR="00A7535F" w:rsidRPr="00610FE7" w:rsidP="00A7535F">
      <w:pPr>
        <w:rPr>
          <w:color w:val="595959" w:themeColor="text1" w:themeTint="A6"/>
          <w:sz w:val="28"/>
        </w:rPr>
      </w:pPr>
      <w:r w:rsidRPr="00610FE7">
        <w:rPr>
          <w:color w:val="0070C0"/>
          <w:sz w:val="32"/>
          <w:szCs w:val="22"/>
          <w:lang w:val="en-IN"/>
        </w:rPr>
        <w:t>Place -</w:t>
      </w:r>
    </w:p>
    <w:p w:rsidR="00C63ED1" w:rsidRPr="00E73802" w:rsidP="00E73802">
      <w:pPr>
        <w:rPr>
          <w:color w:val="000000" w:themeColor="text1"/>
          <w:sz w:val="36"/>
          <w:szCs w:val="28"/>
        </w:rPr>
        <w:sectPr w:rsidSect="00476A7E">
          <w:type w:val="continuous"/>
          <w:pgSz w:w="12240" w:h="15840"/>
          <w:pgMar w:top="919" w:right="981" w:bottom="278" w:left="902" w:header="720" w:footer="720" w:gutter="0"/>
          <w:cols w:num="2" w:space="723" w:equalWidth="0">
            <w:col w:w="6749" w:space="533"/>
            <w:col w:w="3075"/>
          </w:cols>
          <w:docGrid w:linePitch="272"/>
        </w:sectPr>
      </w:pPr>
      <w:bookmarkStart w:id="0" w:name="_GoBack"/>
      <w:bookmarkEnd w:id="0"/>
    </w:p>
    <w:p w:rsidR="0029157F" w:rsidP="00E73802">
      <w:pPr>
        <w:spacing w:line="200" w:lineRule="exact"/>
      </w:pPr>
      <w:r>
        <w:rPr>
          <w:noProof/>
          <w:lang w:bidi="mr-IN"/>
        </w:rPr>
        <w:pict>
          <v:shape id="Text Box 6" o:spid="_x0000_s1028" type="#_x0000_t202" style="width:553.1pt;height:55.25pt;margin-top:6.6pt;margin-left:-47.65pt;position:absolute;visibility:visible;z-index:251659264" stroked="f">
            <v:textbox>
              <w:txbxContent>
                <w:p w:rsidR="00233BA8" w:rsidP="00233BA8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pt;height:1pt">
                        <v:imagedata r:id="rId5"/>
                      </v:shape>
                    </w:pict>
                  </w:r>
                </w:p>
              </w:txbxContent>
            </v:textbox>
          </v:shape>
        </w:pict>
      </w:r>
    </w:p>
    <w:sectPr w:rsidSect="0029157F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060E1"/>
    <w:multiLevelType w:val="hybridMultilevel"/>
    <w:tmpl w:val="C660C8C6"/>
    <w:lvl w:ilvl="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50" w:hanging="360"/>
      </w:pPr>
    </w:lvl>
    <w:lvl w:ilvl="2" w:tentative="1">
      <w:start w:val="1"/>
      <w:numFmt w:val="lowerRoman"/>
      <w:lvlText w:val="%3."/>
      <w:lvlJc w:val="right"/>
      <w:pPr>
        <w:ind w:left="1870" w:hanging="180"/>
      </w:pPr>
    </w:lvl>
    <w:lvl w:ilvl="3" w:tentative="1">
      <w:start w:val="1"/>
      <w:numFmt w:val="decimal"/>
      <w:lvlText w:val="%4."/>
      <w:lvlJc w:val="left"/>
      <w:pPr>
        <w:ind w:left="2590" w:hanging="360"/>
      </w:pPr>
    </w:lvl>
    <w:lvl w:ilvl="4" w:tentative="1">
      <w:start w:val="1"/>
      <w:numFmt w:val="lowerLetter"/>
      <w:lvlText w:val="%5."/>
      <w:lvlJc w:val="left"/>
      <w:pPr>
        <w:ind w:left="3310" w:hanging="360"/>
      </w:pPr>
    </w:lvl>
    <w:lvl w:ilvl="5" w:tentative="1">
      <w:start w:val="1"/>
      <w:numFmt w:val="lowerRoman"/>
      <w:lvlText w:val="%6."/>
      <w:lvlJc w:val="right"/>
      <w:pPr>
        <w:ind w:left="4030" w:hanging="180"/>
      </w:pPr>
    </w:lvl>
    <w:lvl w:ilvl="6" w:tentative="1">
      <w:start w:val="1"/>
      <w:numFmt w:val="decimal"/>
      <w:lvlText w:val="%7."/>
      <w:lvlJc w:val="left"/>
      <w:pPr>
        <w:ind w:left="4750" w:hanging="360"/>
      </w:pPr>
    </w:lvl>
    <w:lvl w:ilvl="7" w:tentative="1">
      <w:start w:val="1"/>
      <w:numFmt w:val="lowerLetter"/>
      <w:lvlText w:val="%8."/>
      <w:lvlJc w:val="left"/>
      <w:pPr>
        <w:ind w:left="5470" w:hanging="360"/>
      </w:pPr>
    </w:lvl>
    <w:lvl w:ilvl="8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>
    <w:nsid w:val="0BDC3526"/>
    <w:multiLevelType w:val="hybridMultilevel"/>
    <w:tmpl w:val="7B12C7F4"/>
    <w:lvl w:ilvl="0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191620DD"/>
    <w:multiLevelType w:val="hybridMultilevel"/>
    <w:tmpl w:val="D8EC8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4610B"/>
    <w:multiLevelType w:val="hybridMultilevel"/>
    <w:tmpl w:val="918876A6"/>
    <w:lvl w:ilvl="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50" w:hanging="360"/>
      </w:pPr>
    </w:lvl>
    <w:lvl w:ilvl="2" w:tentative="1">
      <w:start w:val="1"/>
      <w:numFmt w:val="lowerRoman"/>
      <w:lvlText w:val="%3."/>
      <w:lvlJc w:val="right"/>
      <w:pPr>
        <w:ind w:left="1870" w:hanging="180"/>
      </w:pPr>
    </w:lvl>
    <w:lvl w:ilvl="3" w:tentative="1">
      <w:start w:val="1"/>
      <w:numFmt w:val="decimal"/>
      <w:lvlText w:val="%4."/>
      <w:lvlJc w:val="left"/>
      <w:pPr>
        <w:ind w:left="2590" w:hanging="360"/>
      </w:pPr>
    </w:lvl>
    <w:lvl w:ilvl="4" w:tentative="1">
      <w:start w:val="1"/>
      <w:numFmt w:val="lowerLetter"/>
      <w:lvlText w:val="%5."/>
      <w:lvlJc w:val="left"/>
      <w:pPr>
        <w:ind w:left="3310" w:hanging="360"/>
      </w:pPr>
    </w:lvl>
    <w:lvl w:ilvl="5" w:tentative="1">
      <w:start w:val="1"/>
      <w:numFmt w:val="lowerRoman"/>
      <w:lvlText w:val="%6."/>
      <w:lvlJc w:val="right"/>
      <w:pPr>
        <w:ind w:left="4030" w:hanging="180"/>
      </w:pPr>
    </w:lvl>
    <w:lvl w:ilvl="6" w:tentative="1">
      <w:start w:val="1"/>
      <w:numFmt w:val="decimal"/>
      <w:lvlText w:val="%7."/>
      <w:lvlJc w:val="left"/>
      <w:pPr>
        <w:ind w:left="4750" w:hanging="360"/>
      </w:pPr>
    </w:lvl>
    <w:lvl w:ilvl="7" w:tentative="1">
      <w:start w:val="1"/>
      <w:numFmt w:val="lowerLetter"/>
      <w:lvlText w:val="%8."/>
      <w:lvlJc w:val="left"/>
      <w:pPr>
        <w:ind w:left="5470" w:hanging="360"/>
      </w:pPr>
    </w:lvl>
    <w:lvl w:ilvl="8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>
    <w:nsid w:val="314A2C94"/>
    <w:multiLevelType w:val="hybridMultilevel"/>
    <w:tmpl w:val="B038DFF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2BF7E98"/>
    <w:multiLevelType w:val="hybridMultilevel"/>
    <w:tmpl w:val="B77EC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71852"/>
    <w:multiLevelType w:val="hybridMultilevel"/>
    <w:tmpl w:val="50505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D6E6B"/>
    <w:multiLevelType w:val="hybridMultilevel"/>
    <w:tmpl w:val="944E0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579CD"/>
    <w:multiLevelType w:val="hybridMultilevel"/>
    <w:tmpl w:val="12140B02"/>
    <w:lvl w:ilvl="0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9">
    <w:nsid w:val="674F0D2B"/>
    <w:multiLevelType w:val="hybridMultilevel"/>
    <w:tmpl w:val="F07C6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D4828"/>
    <w:multiLevelType w:val="hybridMultilevel"/>
    <w:tmpl w:val="372CF58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A230848"/>
    <w:multiLevelType w:val="hybridMultilevel"/>
    <w:tmpl w:val="C2222A64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DFB0599"/>
    <w:multiLevelType w:val="multilevel"/>
    <w:tmpl w:val="96E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7F"/>
    <w:rsid w:val="00022B9F"/>
    <w:rsid w:val="00135690"/>
    <w:rsid w:val="001636BD"/>
    <w:rsid w:val="00187439"/>
    <w:rsid w:val="00217931"/>
    <w:rsid w:val="00233BA8"/>
    <w:rsid w:val="0029157F"/>
    <w:rsid w:val="0036337E"/>
    <w:rsid w:val="00396D27"/>
    <w:rsid w:val="003E1D92"/>
    <w:rsid w:val="004713BE"/>
    <w:rsid w:val="00476A7E"/>
    <w:rsid w:val="00491F7F"/>
    <w:rsid w:val="0053769E"/>
    <w:rsid w:val="005B4BBD"/>
    <w:rsid w:val="005E0CC4"/>
    <w:rsid w:val="00610FE7"/>
    <w:rsid w:val="00627506"/>
    <w:rsid w:val="006713D4"/>
    <w:rsid w:val="006D1E8E"/>
    <w:rsid w:val="00776956"/>
    <w:rsid w:val="00782FB3"/>
    <w:rsid w:val="0078415B"/>
    <w:rsid w:val="00797A28"/>
    <w:rsid w:val="00797F0B"/>
    <w:rsid w:val="00921A65"/>
    <w:rsid w:val="0096712B"/>
    <w:rsid w:val="00A13CEF"/>
    <w:rsid w:val="00A74E1B"/>
    <w:rsid w:val="00A7535F"/>
    <w:rsid w:val="00A81509"/>
    <w:rsid w:val="00B41176"/>
    <w:rsid w:val="00C05EFF"/>
    <w:rsid w:val="00C272B3"/>
    <w:rsid w:val="00C63ED1"/>
    <w:rsid w:val="00C8402C"/>
    <w:rsid w:val="00CB5F0D"/>
    <w:rsid w:val="00CF67D9"/>
    <w:rsid w:val="00D4308D"/>
    <w:rsid w:val="00D911DA"/>
    <w:rsid w:val="00DA320D"/>
    <w:rsid w:val="00E73802"/>
    <w:rsid w:val="00EB3162"/>
    <w:rsid w:val="00F3582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C2F2E36-548C-49F4-8A56-198BA3E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7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shaybhilkar78@gmail.com" TargetMode="External" /><Relationship Id="rId5" Type="http://schemas.openxmlformats.org/officeDocument/2006/relationships/image" Target="http://footmark.infoedge.com/apply/cvtracking?email=73ebb9959053eeb31714251bcb5df7571c74122409ac7420799d9215188703599a86cc384cde9c370d99ad6a3af22255&amp;jobId=MjAyMzA5I0JwQ1p1eEtLVFE9PV8xNjk0NzU1MjEx&amp;companyId=de4b34d836b0258913021b5b3cae3d4ce5cf30f6bd6f8122&amp;recruiterId=01d6c1377a9d4f8ca41625946dc8d6b83546fdd102beefa0fcc93b141dd0abb8&amp;uid=149760315748153061694758820&amp;insertionDate=1694758820&amp;userId=545edc817b512864cb1bbf9980ccc9fc05ccd7f9633832df2ba9b61a1f96d340&amp;applyType=rmj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</dc:creator>
  <cp:lastModifiedBy>OPRN509</cp:lastModifiedBy>
  <cp:revision>19</cp:revision>
  <dcterms:created xsi:type="dcterms:W3CDTF">2021-04-05T12:58:00Z</dcterms:created>
  <dcterms:modified xsi:type="dcterms:W3CDTF">2022-09-21T07:09:00Z</dcterms:modified>
</cp:coreProperties>
</file>