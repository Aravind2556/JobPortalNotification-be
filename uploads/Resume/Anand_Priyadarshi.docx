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1463A" w:rsidP="004D0FC9" w14:paraId="672A6659" w14:textId="77777777">
      <w:pPr>
        <w:pStyle w:val="NormalWeb"/>
        <w:spacing w:before="0" w:after="0"/>
        <w:rPr>
          <w:rFonts w:ascii="Arial" w:hAnsi="Arial" w:cs="Arial"/>
          <w:sz w:val="16"/>
          <w:szCs w:val="16"/>
        </w:rPr>
      </w:pPr>
    </w:p>
    <w:tbl>
      <w:tblPr>
        <w:tblW w:w="0" w:type="auto"/>
        <w:tblLook w:val="04A0"/>
      </w:tblPr>
      <w:tblGrid>
        <w:gridCol w:w="3990"/>
        <w:gridCol w:w="2162"/>
        <w:gridCol w:w="884"/>
        <w:gridCol w:w="2685"/>
      </w:tblGrid>
      <w:tr w14:paraId="56E3FD6F" w14:textId="77777777" w:rsidTr="35EE401C">
        <w:tblPrEx>
          <w:tblW w:w="0" w:type="auto"/>
          <w:tblLook w:val="04A0"/>
        </w:tblPrEx>
        <w:tc>
          <w:tcPr>
            <w:tcW w:w="3990" w:type="dxa"/>
            <w:shd w:val="clear" w:color="auto" w:fill="auto"/>
          </w:tcPr>
          <w:p w:rsidR="00B63896" w:rsidRPr="001E1FED" w:rsidP="001E1FED" w14:paraId="276B5332" w14:textId="77777777">
            <w:pPr>
              <w:pStyle w:val="NormalWeb"/>
              <w:tabs>
                <w:tab w:val="left" w:pos="5480"/>
              </w:tabs>
              <w:spacing w:before="0" w:after="0"/>
              <w:rPr>
                <w:rFonts w:ascii="Verdana" w:hAnsi="Verdana"/>
                <w:sz w:val="16"/>
                <w:szCs w:val="16"/>
              </w:rPr>
            </w:pPr>
            <w:r w:rsidRPr="001E1FED">
              <w:rPr>
                <w:rFonts w:ascii="Verdana" w:hAnsi="Verdana"/>
                <w:b/>
                <w:sz w:val="16"/>
                <w:szCs w:val="16"/>
              </w:rPr>
              <w:t>Anand Priyadarshi</w:t>
            </w:r>
            <w:r w:rsidRPr="001E1FED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1E1FED">
              <w:rPr>
                <w:rFonts w:ascii="Verdana" w:hAnsi="Verdana"/>
                <w:sz w:val="16"/>
                <w:szCs w:val="16"/>
              </w:rPr>
              <w:tab/>
            </w:r>
          </w:p>
          <w:p w:rsidR="00B63896" w:rsidRPr="001E1FED" w:rsidP="001E1FED" w14:paraId="0A37501D" w14:textId="77777777">
            <w:pPr>
              <w:pStyle w:val="NormalWeb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  <w:p w:rsidR="00B63896" w:rsidP="001E1FED" w14:paraId="0B438B71" w14:textId="77777777">
            <w:pPr>
              <w:pStyle w:val="NormalWeb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E1FED">
              <w:rPr>
                <w:rFonts w:ascii="Arial" w:hAnsi="Arial" w:cs="Arial"/>
                <w:sz w:val="16"/>
                <w:szCs w:val="16"/>
              </w:rPr>
              <w:t>M: 9958191468</w:t>
            </w:r>
          </w:p>
          <w:p w:rsidR="00B63896" w:rsidRPr="001E1FED" w:rsidP="001E1FED" w14:paraId="7AB84935" w14:textId="77777777">
            <w:pPr>
              <w:pStyle w:val="NormalWeb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E1FED">
              <w:rPr>
                <w:rFonts w:ascii="Arial" w:hAnsi="Arial" w:cs="Arial"/>
                <w:sz w:val="16"/>
                <w:szCs w:val="16"/>
              </w:rPr>
              <w:t>9015634002</w:t>
            </w:r>
          </w:p>
          <w:p w:rsidR="00B63896" w:rsidRPr="001E1FED" w:rsidP="001E1FED" w14:paraId="75D3B61A" w14:textId="77777777">
            <w:pPr>
              <w:pStyle w:val="NormalWeb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E1FED"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hyperlink r:id="rId5" w:history="1">
              <w:r w:rsidRPr="001E1FED">
                <w:rPr>
                  <w:rStyle w:val="Hyperlink"/>
                  <w:rFonts w:ascii="Arial" w:hAnsi="Arial" w:cs="Arial"/>
                  <w:sz w:val="16"/>
                  <w:szCs w:val="16"/>
                </w:rPr>
                <w:t>anandpriyadarshi@live.com</w:t>
              </w:r>
            </w:hyperlink>
          </w:p>
          <w:p w:rsidR="00B63896" w:rsidRPr="001E1FED" w:rsidP="001E1FED" w14:paraId="5DAB6C7B" w14:textId="77777777">
            <w:pPr>
              <w:pStyle w:val="NormalWeb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6" w:type="dxa"/>
            <w:shd w:val="clear" w:color="auto" w:fill="auto"/>
          </w:tcPr>
          <w:p w:rsidR="00B63896" w:rsidRPr="001E1FED" w:rsidP="001E1FED" w14:paraId="02EB378F" w14:textId="77777777">
            <w:pPr>
              <w:pStyle w:val="NormalWeb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7" w:type="dxa"/>
          </w:tcPr>
          <w:p w:rsidR="00B63896" w:rsidP="001E1FED" w14:paraId="6A05A809" w14:textId="77777777">
            <w:pPr>
              <w:pStyle w:val="NormalWeb"/>
              <w:spacing w:before="0" w:after="0"/>
              <w:rPr>
                <w:noProof/>
              </w:rPr>
            </w:pPr>
          </w:p>
        </w:tc>
        <w:tc>
          <w:tcPr>
            <w:tcW w:w="2694" w:type="dxa"/>
            <w:shd w:val="clear" w:color="auto" w:fill="auto"/>
          </w:tcPr>
          <w:p w:rsidR="00B63896" w:rsidRPr="001E1FED" w:rsidP="001E1FED" w14:paraId="76F44AC6" w14:textId="77777777">
            <w:pPr>
              <w:pStyle w:val="NormalWeb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D0FC9" w:rsidRPr="001D237E" w14:paraId="6E7BEAA2" w14:textId="77777777">
      <w:pPr>
        <w:pStyle w:val="NormalWeb"/>
        <w:spacing w:before="0" w:after="0"/>
        <w:jc w:val="both"/>
        <w:rPr>
          <w:rFonts w:ascii="Verdana" w:hAnsi="Verdana"/>
          <w:sz w:val="16"/>
          <w:szCs w:val="16"/>
        </w:rPr>
      </w:pPr>
      <w:r w:rsidRPr="001D237E">
        <w:rPr>
          <w:rFonts w:ascii="Verdana" w:hAnsi="Verdana"/>
          <w:sz w:val="16"/>
          <w:szCs w:val="16"/>
        </w:rPr>
        <w:t> </w:t>
      </w:r>
    </w:p>
    <w:p w:rsidR="004D0FC9" w:rsidRPr="001D237E" w14:paraId="5A39BBE3" w14:textId="77777777">
      <w:pPr>
        <w:pBdr>
          <w:top w:val="double" w:sz="16" w:space="1" w:color="000000"/>
        </w:pBdr>
        <w:rPr>
          <w:sz w:val="16"/>
          <w:szCs w:val="16"/>
        </w:rPr>
      </w:pPr>
    </w:p>
    <w:p w:rsidR="004D0FC9" w:rsidRPr="00F82920" w:rsidP="35EE401C" w14:paraId="4FE1CFAE" w14:textId="54EBB087">
      <w:pPr>
        <w:numPr>
          <w:ilvl w:val="0"/>
          <w:numId w:val="2"/>
        </w:numPr>
        <w:spacing w:after="120"/>
        <w:jc w:val="both"/>
        <w:rPr>
          <w:b/>
          <w:bCs/>
          <w:sz w:val="16"/>
          <w:szCs w:val="16"/>
        </w:rPr>
      </w:pPr>
      <w:r w:rsidRPr="35EE401C" w:rsidR="35EE401C">
        <w:rPr>
          <w:b/>
          <w:bCs/>
          <w:sz w:val="16"/>
          <w:szCs w:val="16"/>
        </w:rPr>
        <w:t>MCA</w:t>
      </w:r>
      <w:r w:rsidRPr="35EE401C" w:rsidR="35EE401C">
        <w:rPr>
          <w:sz w:val="16"/>
          <w:szCs w:val="16"/>
        </w:rPr>
        <w:t xml:space="preserve"> with 14 yrs. Experience in IT Industry and 12 Yrs. Experience in Cloud/On-Prem DBA</w:t>
      </w:r>
    </w:p>
    <w:p w:rsidR="00F82920" w14:paraId="37C3930E" w14:textId="77777777">
      <w:pPr>
        <w:numPr>
          <w:ilvl w:val="0"/>
          <w:numId w:val="2"/>
        </w:numPr>
        <w:spacing w:after="120"/>
        <w:jc w:val="both"/>
        <w:rPr>
          <w:sz w:val="16"/>
          <w:szCs w:val="16"/>
        </w:rPr>
      </w:pPr>
      <w:r w:rsidRPr="00F82920">
        <w:rPr>
          <w:sz w:val="16"/>
          <w:szCs w:val="16"/>
        </w:rPr>
        <w:t xml:space="preserve">Golden Gate 12c Implementation specialist </w:t>
      </w:r>
      <w:r w:rsidR="00445376">
        <w:rPr>
          <w:sz w:val="16"/>
          <w:szCs w:val="16"/>
        </w:rPr>
        <w:t xml:space="preserve">and </w:t>
      </w:r>
      <w:r w:rsidRPr="00F82920" w:rsidR="00E73002">
        <w:rPr>
          <w:sz w:val="16"/>
          <w:szCs w:val="16"/>
        </w:rPr>
        <w:t>certified</w:t>
      </w:r>
      <w:r w:rsidR="00445376">
        <w:rPr>
          <w:sz w:val="16"/>
          <w:szCs w:val="16"/>
        </w:rPr>
        <w:t xml:space="preserve"> professional</w:t>
      </w:r>
      <w:r w:rsidRPr="00F82920" w:rsidR="00E73002">
        <w:rPr>
          <w:sz w:val="16"/>
          <w:szCs w:val="16"/>
        </w:rPr>
        <w:t>.</w:t>
      </w:r>
    </w:p>
    <w:p w:rsidR="00FD3AC2" w:rsidRPr="00FD3AC2" w:rsidP="00FD3AC2" w14:paraId="725E63B1" w14:textId="77777777">
      <w:pPr>
        <w:numPr>
          <w:ilvl w:val="0"/>
          <w:numId w:val="2"/>
        </w:num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t>extensive</w:t>
      </w:r>
      <w:r w:rsidRPr="00FD3AC2">
        <w:rPr>
          <w:sz w:val="16"/>
          <w:szCs w:val="16"/>
        </w:rPr>
        <w:t xml:space="preserve"> experience as </w:t>
      </w:r>
      <w:r w:rsidR="00730D83">
        <w:rPr>
          <w:sz w:val="16"/>
          <w:szCs w:val="16"/>
        </w:rPr>
        <w:t xml:space="preserve">Oracle </w:t>
      </w:r>
      <w:r w:rsidRPr="00FD3AC2">
        <w:rPr>
          <w:sz w:val="16"/>
          <w:szCs w:val="16"/>
        </w:rPr>
        <w:t>Database Administrato</w:t>
      </w:r>
      <w:r w:rsidR="00730D83">
        <w:rPr>
          <w:sz w:val="16"/>
          <w:szCs w:val="16"/>
        </w:rPr>
        <w:t xml:space="preserve">r </w:t>
      </w:r>
      <w:r w:rsidR="005B52B1">
        <w:rPr>
          <w:sz w:val="16"/>
          <w:szCs w:val="16"/>
        </w:rPr>
        <w:t xml:space="preserve">and Migration </w:t>
      </w:r>
      <w:r w:rsidR="000D56EA">
        <w:rPr>
          <w:sz w:val="16"/>
          <w:szCs w:val="16"/>
        </w:rPr>
        <w:t>with</w:t>
      </w:r>
      <w:r w:rsidRPr="00FD3AC2">
        <w:rPr>
          <w:sz w:val="16"/>
          <w:szCs w:val="16"/>
        </w:rPr>
        <w:t xml:space="preserve"> Golden</w:t>
      </w:r>
      <w:r w:rsidR="00CC7FED">
        <w:rPr>
          <w:sz w:val="16"/>
          <w:szCs w:val="16"/>
        </w:rPr>
        <w:t xml:space="preserve"> </w:t>
      </w:r>
      <w:r w:rsidRPr="00FD3AC2">
        <w:rPr>
          <w:sz w:val="16"/>
          <w:szCs w:val="16"/>
        </w:rPr>
        <w:t>Gate</w:t>
      </w:r>
      <w:r w:rsidR="00665A34">
        <w:rPr>
          <w:sz w:val="16"/>
          <w:szCs w:val="16"/>
        </w:rPr>
        <w:t xml:space="preserve"> </w:t>
      </w:r>
      <w:r w:rsidRPr="00FD3AC2">
        <w:rPr>
          <w:sz w:val="16"/>
          <w:szCs w:val="16"/>
        </w:rPr>
        <w:t>in Production and Development Environment.</w:t>
      </w:r>
    </w:p>
    <w:p w:rsidR="004D0FC9" w14:paraId="11A36BC9" w14:textId="77777777">
      <w:pPr>
        <w:numPr>
          <w:ilvl w:val="0"/>
          <w:numId w:val="2"/>
        </w:numPr>
        <w:spacing w:before="60" w:after="60" w:line="240" w:lineRule="exact"/>
        <w:jc w:val="both"/>
        <w:rPr>
          <w:sz w:val="16"/>
          <w:szCs w:val="16"/>
        </w:rPr>
      </w:pPr>
      <w:r w:rsidRPr="001D237E">
        <w:rPr>
          <w:sz w:val="16"/>
          <w:szCs w:val="16"/>
        </w:rPr>
        <w:t>Well versed with</w:t>
      </w:r>
      <w:r w:rsidR="004C5420">
        <w:rPr>
          <w:sz w:val="16"/>
          <w:szCs w:val="16"/>
        </w:rPr>
        <w:t xml:space="preserve"> </w:t>
      </w:r>
      <w:r w:rsidR="00F5263B">
        <w:rPr>
          <w:sz w:val="16"/>
          <w:szCs w:val="16"/>
        </w:rPr>
        <w:t xml:space="preserve">Oracle </w:t>
      </w:r>
      <w:r w:rsidR="00076F42">
        <w:rPr>
          <w:sz w:val="16"/>
          <w:szCs w:val="16"/>
        </w:rPr>
        <w:t>Performance tuning</w:t>
      </w:r>
      <w:r w:rsidRPr="001D237E">
        <w:rPr>
          <w:sz w:val="16"/>
          <w:szCs w:val="16"/>
        </w:rPr>
        <w:t xml:space="preserve">, </w:t>
      </w:r>
      <w:r w:rsidR="00BD286F">
        <w:rPr>
          <w:sz w:val="16"/>
          <w:szCs w:val="16"/>
        </w:rPr>
        <w:t>Golden Gate</w:t>
      </w:r>
      <w:r w:rsidR="00C74AFF">
        <w:rPr>
          <w:sz w:val="16"/>
          <w:szCs w:val="16"/>
        </w:rPr>
        <w:t xml:space="preserve">, </w:t>
      </w:r>
      <w:r w:rsidR="00F044B7">
        <w:rPr>
          <w:sz w:val="16"/>
          <w:szCs w:val="16"/>
        </w:rPr>
        <w:t xml:space="preserve">DR Setup, Oracle </w:t>
      </w:r>
      <w:r w:rsidR="00D401D3">
        <w:rPr>
          <w:sz w:val="16"/>
          <w:szCs w:val="16"/>
        </w:rPr>
        <w:t>RAC,</w:t>
      </w:r>
      <w:r w:rsidR="00F044B7">
        <w:rPr>
          <w:sz w:val="16"/>
          <w:szCs w:val="16"/>
        </w:rPr>
        <w:t xml:space="preserve"> </w:t>
      </w:r>
      <w:r w:rsidR="00B04A2F">
        <w:rPr>
          <w:sz w:val="16"/>
          <w:szCs w:val="16"/>
        </w:rPr>
        <w:t>MySQL</w:t>
      </w:r>
      <w:r w:rsidR="00D158A0">
        <w:rPr>
          <w:sz w:val="16"/>
          <w:szCs w:val="16"/>
        </w:rPr>
        <w:t xml:space="preserve">, </w:t>
      </w:r>
      <w:r w:rsidR="00277EFB">
        <w:rPr>
          <w:sz w:val="16"/>
          <w:szCs w:val="16"/>
        </w:rPr>
        <w:t>AWS</w:t>
      </w:r>
      <w:r w:rsidR="00D158A0">
        <w:rPr>
          <w:sz w:val="16"/>
          <w:szCs w:val="16"/>
        </w:rPr>
        <w:t xml:space="preserve">, Jenkins, </w:t>
      </w:r>
      <w:r w:rsidR="00E5587E">
        <w:rPr>
          <w:sz w:val="16"/>
          <w:szCs w:val="16"/>
        </w:rPr>
        <w:t>Kafka, Control</w:t>
      </w:r>
      <w:r w:rsidR="00D158A0">
        <w:rPr>
          <w:sz w:val="16"/>
          <w:szCs w:val="16"/>
        </w:rPr>
        <w:t>-M</w:t>
      </w:r>
      <w:r w:rsidR="00E5587E">
        <w:rPr>
          <w:sz w:val="16"/>
          <w:szCs w:val="16"/>
        </w:rPr>
        <w:t>, PostgreSQL</w:t>
      </w:r>
      <w:r w:rsidR="0082358D">
        <w:rPr>
          <w:sz w:val="16"/>
          <w:szCs w:val="16"/>
        </w:rPr>
        <w:t xml:space="preserve">, </w:t>
      </w:r>
      <w:r w:rsidR="00E6315E">
        <w:rPr>
          <w:sz w:val="16"/>
          <w:szCs w:val="16"/>
        </w:rPr>
        <w:t>Perl, shell</w:t>
      </w:r>
      <w:r w:rsidR="0082358D">
        <w:rPr>
          <w:sz w:val="16"/>
          <w:szCs w:val="16"/>
        </w:rPr>
        <w:t xml:space="preserve"> script</w:t>
      </w:r>
    </w:p>
    <w:p w:rsidR="004D0FC9" w:rsidRPr="00282C08" w:rsidP="00282C08" w14:paraId="251D33A1" w14:textId="77777777">
      <w:pPr>
        <w:numPr>
          <w:ilvl w:val="0"/>
          <w:numId w:val="2"/>
        </w:numPr>
        <w:spacing w:before="60" w:after="60" w:line="240" w:lineRule="exact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Shell </w:t>
      </w:r>
      <w:r w:rsidR="00645FB6">
        <w:rPr>
          <w:sz w:val="16"/>
          <w:szCs w:val="16"/>
        </w:rPr>
        <w:t>and Perl scripting</w:t>
      </w:r>
      <w:r>
        <w:rPr>
          <w:sz w:val="16"/>
          <w:szCs w:val="16"/>
        </w:rPr>
        <w:t xml:space="preserve"> for daily task automation</w:t>
      </w:r>
    </w:p>
    <w:p w:rsidR="004D0FC9" w:rsidRPr="001D237E" w14:paraId="0070B26A" w14:textId="77777777">
      <w:pPr>
        <w:pBdr>
          <w:top w:val="double" w:sz="16" w:space="1" w:color="000000"/>
        </w:pBdr>
        <w:jc w:val="right"/>
        <w:rPr>
          <w:b/>
          <w:sz w:val="16"/>
          <w:szCs w:val="16"/>
        </w:rPr>
      </w:pPr>
      <w:r w:rsidRPr="001D237E">
        <w:rPr>
          <w:b/>
          <w:sz w:val="16"/>
          <w:szCs w:val="16"/>
        </w:rPr>
        <w:t>IT Proficiency</w:t>
      </w:r>
    </w:p>
    <w:p w:rsidR="004D0FC9" w:rsidRPr="001D237E" w14:paraId="41C8F396" w14:textId="77777777">
      <w:pPr>
        <w:rPr>
          <w:sz w:val="16"/>
          <w:szCs w:val="16"/>
        </w:rPr>
      </w:pPr>
    </w:p>
    <w:p w:rsidR="008C5702" w14:paraId="687EC7CD" w14:textId="77777777">
      <w:pPr>
        <w:rPr>
          <w:sz w:val="16"/>
          <w:szCs w:val="16"/>
        </w:rPr>
      </w:pPr>
      <w:r w:rsidRPr="001D237E">
        <w:rPr>
          <w:sz w:val="16"/>
          <w:szCs w:val="16"/>
        </w:rPr>
        <w:t>RDBMS</w:t>
      </w:r>
      <w:r w:rsidRPr="001D237E">
        <w:rPr>
          <w:sz w:val="16"/>
          <w:szCs w:val="16"/>
        </w:rPr>
        <w:tab/>
      </w:r>
      <w:r w:rsidRPr="001D237E">
        <w:rPr>
          <w:sz w:val="16"/>
          <w:szCs w:val="16"/>
        </w:rPr>
        <w:tab/>
      </w:r>
      <w:r w:rsidRPr="001D237E">
        <w:rPr>
          <w:sz w:val="16"/>
          <w:szCs w:val="16"/>
        </w:rPr>
        <w:t>:</w:t>
      </w:r>
      <w:r w:rsidRPr="001D237E">
        <w:rPr>
          <w:sz w:val="16"/>
          <w:szCs w:val="16"/>
        </w:rPr>
        <w:tab/>
      </w:r>
      <w:r w:rsidRPr="001D237E" w:rsidR="00A71413">
        <w:rPr>
          <w:sz w:val="16"/>
          <w:szCs w:val="16"/>
        </w:rPr>
        <w:t>Oracle</w:t>
      </w:r>
      <w:r w:rsidR="00277EFB">
        <w:rPr>
          <w:sz w:val="16"/>
          <w:szCs w:val="16"/>
        </w:rPr>
        <w:t xml:space="preserve">, </w:t>
      </w:r>
      <w:r w:rsidR="00212C57">
        <w:rPr>
          <w:sz w:val="16"/>
          <w:szCs w:val="16"/>
        </w:rPr>
        <w:t>MySQL, PostgreSQL</w:t>
      </w:r>
    </w:p>
    <w:p w:rsidR="00E6315E" w14:paraId="6B447126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Cloud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>Oracle, AWS</w:t>
      </w:r>
    </w:p>
    <w:p w:rsidR="004D0FC9" w:rsidRPr="001D237E" w14:paraId="72A3D3EC" w14:textId="77777777">
      <w:pPr>
        <w:rPr>
          <w:sz w:val="16"/>
          <w:szCs w:val="16"/>
        </w:rPr>
      </w:pPr>
    </w:p>
    <w:p w:rsidR="004D0FC9" w14:paraId="0D0B940D" w14:textId="77777777">
      <w:pPr>
        <w:pBdr>
          <w:top w:val="double" w:sz="16" w:space="1" w:color="000000"/>
        </w:pBdr>
        <w:jc w:val="right"/>
        <w:rPr>
          <w:b/>
          <w:sz w:val="16"/>
          <w:szCs w:val="16"/>
        </w:rPr>
      </w:pPr>
    </w:p>
    <w:p w:rsidR="006F782E" w:rsidP="00E139F5" w14:paraId="2AD40A83" w14:textId="77777777">
      <w:pPr>
        <w:pBdr>
          <w:top w:val="double" w:sz="16" w:space="1" w:color="000000"/>
        </w:pBdr>
        <w:jc w:val="right"/>
        <w:rPr>
          <w:sz w:val="16"/>
          <w:szCs w:val="16"/>
        </w:rPr>
      </w:pPr>
      <w:r>
        <w:rPr>
          <w:b/>
          <w:sz w:val="16"/>
          <w:szCs w:val="16"/>
        </w:rPr>
        <w:t>Responsibilities</w:t>
      </w:r>
    </w:p>
    <w:p w:rsidR="00703F8E" w:rsidRPr="001D237E" w14:paraId="0E27B00A" w14:textId="77777777">
      <w:pPr>
        <w:pBdr>
          <w:top w:val="double" w:sz="16" w:space="1" w:color="000000"/>
        </w:pBdr>
        <w:jc w:val="right"/>
        <w:rPr>
          <w:b/>
          <w:sz w:val="16"/>
          <w:szCs w:val="16"/>
        </w:rPr>
      </w:pPr>
    </w:p>
    <w:p w:rsidR="004D0FC9" w:rsidP="003D1ECD" w14:paraId="7609B458" w14:textId="77777777">
      <w:pPr>
        <w:pBdr>
          <w:top w:val="double" w:sz="16" w:space="1" w:color="000000"/>
        </w:pBdr>
        <w:rPr>
          <w:b/>
          <w:sz w:val="16"/>
          <w:szCs w:val="16"/>
        </w:rPr>
      </w:pPr>
      <w:r w:rsidRPr="35EE401C" w:rsidR="35EE401C">
        <w:rPr>
          <w:b/>
          <w:bCs/>
          <w:sz w:val="16"/>
          <w:szCs w:val="16"/>
        </w:rPr>
        <w:t>Organi</w:t>
      </w:r>
      <w:r w:rsidRPr="35EE401C" w:rsidR="35EE401C">
        <w:rPr>
          <w:b/>
          <w:bCs/>
          <w:sz w:val="16"/>
          <w:szCs w:val="16"/>
        </w:rPr>
        <w:t>z</w:t>
      </w:r>
      <w:r w:rsidRPr="35EE401C" w:rsidR="35EE401C">
        <w:rPr>
          <w:b/>
          <w:bCs/>
          <w:sz w:val="16"/>
          <w:szCs w:val="16"/>
        </w:rPr>
        <w:t>ational Experience</w:t>
      </w:r>
    </w:p>
    <w:p w:rsidR="35EE401C" w:rsidP="35EE401C" w14:paraId="1E9E62FD" w14:textId="146887A4">
      <w:pPr>
        <w:pBdr>
          <w:top w:val="double" w:sz="16" w:space="1" w:color="000000"/>
        </w:pBdr>
        <w:rPr>
          <w:b/>
          <w:bCs/>
          <w:sz w:val="16"/>
          <w:szCs w:val="16"/>
        </w:rPr>
      </w:pPr>
    </w:p>
    <w:p w:rsidR="35EE401C" w:rsidP="35EE401C" w14:paraId="31573768" w14:textId="6AE37C69">
      <w:pPr>
        <w:shd w:val="clear" w:color="auto" w:fill="C0C0C0"/>
        <w:ind w:firstLine="720"/>
        <w:rPr>
          <w:b/>
          <w:bCs/>
          <w:sz w:val="16"/>
          <w:szCs w:val="16"/>
        </w:rPr>
      </w:pPr>
      <w:r w:rsidRPr="35EE401C">
        <w:rPr>
          <w:b/>
          <w:bCs/>
          <w:sz w:val="16"/>
          <w:szCs w:val="16"/>
        </w:rPr>
        <w:t>PureSoftware</w:t>
      </w:r>
      <w:r w:rsidRPr="35EE401C">
        <w:rPr>
          <w:b/>
          <w:bCs/>
          <w:sz w:val="16"/>
          <w:szCs w:val="16"/>
        </w:rPr>
        <w:t xml:space="preserve"> (Oct'23 – Till now) Lead DBA</w:t>
      </w:r>
    </w:p>
    <w:p w:rsidR="35EE401C" w:rsidP="35EE401C" w14:paraId="71F004E4" w14:textId="466C3E44">
      <w:pPr>
        <w:pBdr>
          <w:top w:val="double" w:sz="16" w:space="1" w:color="000000"/>
        </w:pBdr>
        <w:rPr>
          <w:b/>
          <w:bCs/>
          <w:sz w:val="16"/>
          <w:szCs w:val="16"/>
        </w:rPr>
      </w:pPr>
    </w:p>
    <w:p w:rsidR="35EE401C" w:rsidP="35EE401C" w14:paraId="4210A415" w14:textId="49F896DB">
      <w:pPr>
        <w:pBdr>
          <w:top w:val="double" w:sz="16" w:space="1" w:color="000000"/>
        </w:pBdr>
        <w:rPr>
          <w:b w:val="0"/>
          <w:bCs w:val="0"/>
          <w:sz w:val="16"/>
          <w:szCs w:val="16"/>
        </w:rPr>
      </w:pPr>
      <w:r w:rsidRPr="35EE401C">
        <w:rPr>
          <w:b w:val="0"/>
          <w:bCs w:val="0"/>
          <w:sz w:val="16"/>
          <w:szCs w:val="16"/>
        </w:rPr>
        <w:t>Managing Mongo DB in AWS Server</w:t>
      </w:r>
    </w:p>
    <w:p w:rsidR="35EE401C" w:rsidP="35EE401C" w14:paraId="4F698BE4" w14:textId="0BA47C2F">
      <w:pPr>
        <w:pBdr>
          <w:top w:val="double" w:sz="16" w:space="1" w:color="000000"/>
        </w:pBdr>
        <w:rPr>
          <w:b w:val="0"/>
          <w:bCs w:val="0"/>
          <w:sz w:val="16"/>
          <w:szCs w:val="16"/>
        </w:rPr>
      </w:pPr>
      <w:r w:rsidRPr="35EE401C">
        <w:rPr>
          <w:b w:val="0"/>
          <w:bCs w:val="0"/>
          <w:sz w:val="16"/>
          <w:szCs w:val="16"/>
        </w:rPr>
        <w:t>Managing PostgreSql DB in AWS Server</w:t>
      </w:r>
    </w:p>
    <w:p w:rsidR="35EE401C" w:rsidP="35EE401C" w14:paraId="75EC7C19" w14:textId="4CF48387">
      <w:pPr>
        <w:pBdr>
          <w:top w:val="double" w:sz="16" w:space="1" w:color="000000"/>
        </w:pBdr>
        <w:rPr>
          <w:b w:val="0"/>
          <w:bCs w:val="0"/>
          <w:sz w:val="16"/>
          <w:szCs w:val="16"/>
        </w:rPr>
      </w:pPr>
      <w:r w:rsidRPr="35EE401C">
        <w:rPr>
          <w:b w:val="0"/>
          <w:bCs w:val="0"/>
          <w:sz w:val="16"/>
          <w:szCs w:val="16"/>
        </w:rPr>
        <w:t>Database Migration on-prem to cloud</w:t>
      </w:r>
    </w:p>
    <w:p w:rsidR="00434057" w:rsidP="003D1ECD" w14:paraId="3DEEC669" w14:textId="77777777">
      <w:pPr>
        <w:pBdr>
          <w:top w:val="double" w:sz="16" w:space="1" w:color="000000"/>
        </w:pBdr>
        <w:rPr>
          <w:b/>
          <w:sz w:val="16"/>
          <w:szCs w:val="16"/>
        </w:rPr>
      </w:pPr>
    </w:p>
    <w:p w:rsidR="00D45EBE" w:rsidRPr="001D237E" w:rsidP="41CF8862" w14:paraId="68E3FA39" w14:textId="7104E314">
      <w:pPr>
        <w:shd w:val="clear" w:color="auto" w:fill="C0C0C0"/>
        <w:ind w:firstLine="720"/>
        <w:rPr>
          <w:b/>
          <w:bCs/>
          <w:sz w:val="16"/>
          <w:szCs w:val="16"/>
        </w:rPr>
      </w:pPr>
      <w:r w:rsidRPr="41CF8862" w:rsidR="41CF8862">
        <w:rPr>
          <w:b/>
          <w:bCs/>
          <w:sz w:val="16"/>
          <w:szCs w:val="16"/>
        </w:rPr>
        <w:t>Coforge</w:t>
      </w:r>
      <w:r w:rsidRPr="41CF8862" w:rsidR="41CF8862">
        <w:rPr>
          <w:b/>
          <w:bCs/>
          <w:sz w:val="16"/>
          <w:szCs w:val="16"/>
        </w:rPr>
        <w:t xml:space="preserve"> LTD. (Aug'22 – Aug’23) Analyst – Datacentre Service</w:t>
      </w:r>
    </w:p>
    <w:p w:rsidR="00D45EBE" w:rsidP="00D45EBE" w14:paraId="3656B9AB" w14:textId="77777777">
      <w:pPr>
        <w:ind w:firstLine="720"/>
        <w:rPr>
          <w:b/>
          <w:sz w:val="16"/>
          <w:szCs w:val="16"/>
        </w:rPr>
      </w:pPr>
    </w:p>
    <w:p w:rsidR="00D45EBE" w:rsidP="00D45EBE" w14:paraId="45FB0818" w14:textId="77777777">
      <w:pPr>
        <w:rPr>
          <w:sz w:val="16"/>
          <w:szCs w:val="16"/>
        </w:rPr>
      </w:pPr>
    </w:p>
    <w:p w:rsidR="00D45EBE" w:rsidP="00D45EBE" w14:paraId="5A4F26C5" w14:textId="77777777">
      <w:pPr>
        <w:rPr>
          <w:sz w:val="16"/>
          <w:szCs w:val="16"/>
        </w:rPr>
      </w:pPr>
      <w:r>
        <w:rPr>
          <w:sz w:val="16"/>
          <w:szCs w:val="16"/>
        </w:rPr>
        <w:t>Managed successful implementation of migration of database in Exadata environment and up-gradation of databases.</w:t>
      </w:r>
    </w:p>
    <w:p w:rsidR="00D45EBE" w:rsidP="00D45EBE" w14:paraId="044BEA04" w14:textId="77777777">
      <w:pPr>
        <w:rPr>
          <w:sz w:val="16"/>
          <w:szCs w:val="16"/>
        </w:rPr>
      </w:pPr>
      <w:r>
        <w:rPr>
          <w:sz w:val="16"/>
          <w:szCs w:val="16"/>
        </w:rPr>
        <w:t>Performance tuning long-running queries with Oracle Database</w:t>
      </w:r>
    </w:p>
    <w:p w:rsidR="00D45EBE" w:rsidP="00D45EBE" w14:paraId="05D34AFE" w14:textId="77777777">
      <w:pPr>
        <w:rPr>
          <w:sz w:val="16"/>
          <w:szCs w:val="16"/>
        </w:rPr>
      </w:pPr>
      <w:r>
        <w:rPr>
          <w:sz w:val="16"/>
          <w:szCs w:val="16"/>
        </w:rPr>
        <w:t>Application migration using Golden Gate.</w:t>
      </w:r>
    </w:p>
    <w:p w:rsidR="00306D83" w:rsidP="00D45EBE" w14:paraId="1A204B1E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Automate DBA task with Perl and shell </w:t>
      </w:r>
      <w:r w:rsidR="00436104">
        <w:rPr>
          <w:sz w:val="16"/>
          <w:szCs w:val="16"/>
        </w:rPr>
        <w:t>script.</w:t>
      </w:r>
    </w:p>
    <w:p w:rsidR="00D565E4" w:rsidP="00D45EBE" w14:paraId="0C2748FB" w14:textId="77777777">
      <w:pPr>
        <w:rPr>
          <w:sz w:val="16"/>
          <w:szCs w:val="16"/>
        </w:rPr>
      </w:pPr>
      <w:r>
        <w:rPr>
          <w:sz w:val="16"/>
          <w:szCs w:val="16"/>
        </w:rPr>
        <w:t>Manage Kafka Topic</w:t>
      </w:r>
    </w:p>
    <w:p w:rsidR="00D45EBE" w:rsidP="00D45EBE" w14:paraId="73B0F483" w14:textId="77777777">
      <w:pPr>
        <w:rPr>
          <w:sz w:val="16"/>
          <w:szCs w:val="16"/>
        </w:rPr>
      </w:pPr>
      <w:r>
        <w:rPr>
          <w:sz w:val="16"/>
          <w:szCs w:val="16"/>
        </w:rPr>
        <w:t>Managing Logical and Physical standby database</w:t>
      </w:r>
    </w:p>
    <w:p w:rsidR="00D45EBE" w:rsidP="00D45EBE" w14:paraId="3FA74AA8" w14:textId="77777777">
      <w:pPr>
        <w:rPr>
          <w:sz w:val="16"/>
          <w:szCs w:val="16"/>
        </w:rPr>
      </w:pPr>
      <w:r>
        <w:rPr>
          <w:sz w:val="16"/>
          <w:szCs w:val="16"/>
        </w:rPr>
        <w:t>Manage DB performance in the Exadata environment.</w:t>
      </w:r>
    </w:p>
    <w:p w:rsidR="000124C5" w:rsidRPr="00596ADD" w:rsidP="00D45EBE" w14:paraId="2E82954C" w14:textId="77777777">
      <w:pPr>
        <w:rPr>
          <w:sz w:val="16"/>
          <w:szCs w:val="16"/>
        </w:rPr>
      </w:pPr>
      <w:r w:rsidRPr="00596ADD">
        <w:rPr>
          <w:sz w:val="16"/>
          <w:szCs w:val="16"/>
        </w:rPr>
        <w:t>Managed application migration on Exadata database machine</w:t>
      </w:r>
    </w:p>
    <w:p w:rsidR="00D45EBE" w:rsidP="00D45EBE" w14:paraId="36CF6EE1" w14:textId="77777777">
      <w:pPr>
        <w:rPr>
          <w:sz w:val="16"/>
          <w:szCs w:val="16"/>
        </w:rPr>
      </w:pPr>
      <w:r w:rsidRPr="00596ADD">
        <w:rPr>
          <w:sz w:val="16"/>
          <w:szCs w:val="16"/>
        </w:rPr>
        <w:t>Perform general technical troubleshooting and give consultation to development teams.</w:t>
      </w:r>
    </w:p>
    <w:p w:rsidR="002949BD" w:rsidP="00D45EBE" w14:paraId="1042E11A" w14:textId="77777777">
      <w:pPr>
        <w:rPr>
          <w:sz w:val="16"/>
          <w:szCs w:val="16"/>
        </w:rPr>
      </w:pPr>
      <w:r>
        <w:rPr>
          <w:sz w:val="16"/>
          <w:szCs w:val="16"/>
        </w:rPr>
        <w:t>Replication setup for MySQL Database.</w:t>
      </w:r>
    </w:p>
    <w:p w:rsidR="0002553E" w:rsidP="00D45EBE" w14:paraId="1800B195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Manage Kafka producer </w:t>
      </w:r>
      <w:r w:rsidR="00E5587E">
        <w:rPr>
          <w:sz w:val="16"/>
          <w:szCs w:val="16"/>
        </w:rPr>
        <w:t>consumer.</w:t>
      </w:r>
    </w:p>
    <w:p w:rsidR="00E5587E" w:rsidP="00D45EBE" w14:paraId="31F792FC" w14:textId="77777777">
      <w:pPr>
        <w:rPr>
          <w:sz w:val="16"/>
          <w:szCs w:val="16"/>
        </w:rPr>
      </w:pPr>
      <w:r>
        <w:rPr>
          <w:sz w:val="16"/>
          <w:szCs w:val="16"/>
        </w:rPr>
        <w:t>PostgreSQL DB upgrade</w:t>
      </w:r>
    </w:p>
    <w:p w:rsidR="00E5587E" w:rsidP="00D45EBE" w14:paraId="77E444F8" w14:textId="77777777">
      <w:pPr>
        <w:rPr>
          <w:sz w:val="16"/>
          <w:szCs w:val="16"/>
        </w:rPr>
      </w:pPr>
      <w:r>
        <w:rPr>
          <w:sz w:val="16"/>
          <w:szCs w:val="16"/>
        </w:rPr>
        <w:t>PostgreSQL Database creation</w:t>
      </w:r>
    </w:p>
    <w:p w:rsidR="00E5587E" w:rsidP="00D45EBE" w14:paraId="5495C0BA" w14:textId="77777777">
      <w:pPr>
        <w:rPr>
          <w:sz w:val="16"/>
          <w:szCs w:val="16"/>
        </w:rPr>
      </w:pPr>
      <w:r>
        <w:rPr>
          <w:sz w:val="16"/>
          <w:szCs w:val="16"/>
        </w:rPr>
        <w:t>PostgreSQL user management</w:t>
      </w:r>
    </w:p>
    <w:p w:rsidR="00D45EBE" w:rsidP="00D45EBE" w14:paraId="049F31CB" w14:textId="77777777">
      <w:pPr>
        <w:rPr>
          <w:sz w:val="16"/>
          <w:szCs w:val="16"/>
        </w:rPr>
      </w:pPr>
    </w:p>
    <w:p w:rsidR="00D45EBE" w:rsidP="003D1ECD" w14:paraId="53128261" w14:textId="77777777">
      <w:pPr>
        <w:pBdr>
          <w:top w:val="double" w:sz="16" w:space="1" w:color="000000"/>
        </w:pBdr>
        <w:rPr>
          <w:b/>
          <w:sz w:val="16"/>
          <w:szCs w:val="16"/>
        </w:rPr>
      </w:pPr>
    </w:p>
    <w:p w:rsidR="00697099" w:rsidP="003D1ECD" w14:paraId="62486C05" w14:textId="77777777">
      <w:pPr>
        <w:pBdr>
          <w:top w:val="double" w:sz="16" w:space="1" w:color="000000"/>
        </w:pBdr>
        <w:rPr>
          <w:b/>
          <w:sz w:val="16"/>
          <w:szCs w:val="16"/>
        </w:rPr>
      </w:pPr>
    </w:p>
    <w:p w:rsidR="00697099" w:rsidRPr="001D237E" w:rsidP="00697099" w14:paraId="7CAFE0F5" w14:textId="77777777">
      <w:pPr>
        <w:shd w:val="clear" w:color="auto" w:fill="C0C0C0"/>
        <w:ind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>HCL Technologies</w:t>
      </w:r>
      <w:r w:rsidRPr="001D237E">
        <w:rPr>
          <w:b/>
          <w:sz w:val="16"/>
          <w:szCs w:val="16"/>
        </w:rPr>
        <w:t xml:space="preserve"> (</w:t>
      </w:r>
      <w:r>
        <w:rPr>
          <w:b/>
          <w:sz w:val="16"/>
          <w:szCs w:val="16"/>
        </w:rPr>
        <w:t>Working since October 2021</w:t>
      </w:r>
      <w:r w:rsidRPr="001D237E">
        <w:rPr>
          <w:b/>
          <w:sz w:val="16"/>
          <w:szCs w:val="16"/>
        </w:rPr>
        <w:t>)</w:t>
      </w:r>
      <w:r>
        <w:rPr>
          <w:b/>
          <w:sz w:val="16"/>
          <w:szCs w:val="16"/>
        </w:rPr>
        <w:t xml:space="preserve"> </w:t>
      </w:r>
      <w:r w:rsidR="00432FF0">
        <w:rPr>
          <w:b/>
          <w:sz w:val="16"/>
          <w:szCs w:val="16"/>
        </w:rPr>
        <w:t>Consultant</w:t>
      </w:r>
    </w:p>
    <w:p w:rsidR="00697099" w:rsidP="00697099" w14:paraId="4101652C" w14:textId="77777777">
      <w:pPr>
        <w:ind w:firstLine="720"/>
        <w:rPr>
          <w:b/>
          <w:sz w:val="16"/>
          <w:szCs w:val="16"/>
        </w:rPr>
      </w:pPr>
    </w:p>
    <w:p w:rsidR="00697099" w:rsidP="00697099" w14:paraId="4B99056E" w14:textId="77777777">
      <w:pPr>
        <w:rPr>
          <w:sz w:val="16"/>
          <w:szCs w:val="16"/>
        </w:rPr>
      </w:pPr>
    </w:p>
    <w:p w:rsidR="00697099" w:rsidP="00697099" w14:paraId="65D65922" w14:textId="77777777">
      <w:pPr>
        <w:rPr>
          <w:sz w:val="16"/>
          <w:szCs w:val="16"/>
        </w:rPr>
      </w:pPr>
      <w:r>
        <w:rPr>
          <w:sz w:val="16"/>
          <w:szCs w:val="16"/>
        </w:rPr>
        <w:t>Performance tuning long-running queries with Oracle Database</w:t>
      </w:r>
    </w:p>
    <w:p w:rsidR="006E0B9B" w:rsidP="00697099" w14:paraId="41C95044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DR Drill Activities </w:t>
      </w:r>
      <w:r w:rsidR="00432447">
        <w:rPr>
          <w:sz w:val="16"/>
          <w:szCs w:val="16"/>
        </w:rPr>
        <w:t>support</w:t>
      </w:r>
      <w:r w:rsidR="000124C5">
        <w:rPr>
          <w:sz w:val="16"/>
          <w:szCs w:val="16"/>
        </w:rPr>
        <w:t xml:space="preserve"> AWS Oracle Databases</w:t>
      </w:r>
    </w:p>
    <w:p w:rsidR="00B4175A" w:rsidP="00697099" w14:paraId="2BE7735E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Cluster resource activities </w:t>
      </w:r>
      <w:r w:rsidR="00432447">
        <w:rPr>
          <w:sz w:val="16"/>
          <w:szCs w:val="16"/>
        </w:rPr>
        <w:t>support.</w:t>
      </w:r>
    </w:p>
    <w:p w:rsidR="000A70A9" w:rsidP="00697099" w14:paraId="05C7C7EC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Data Migration </w:t>
      </w:r>
      <w:r w:rsidR="000124C5">
        <w:rPr>
          <w:sz w:val="16"/>
          <w:szCs w:val="16"/>
        </w:rPr>
        <w:t xml:space="preserve">in AWS </w:t>
      </w:r>
      <w:r>
        <w:rPr>
          <w:sz w:val="16"/>
          <w:szCs w:val="16"/>
        </w:rPr>
        <w:t xml:space="preserve">using DMS </w:t>
      </w:r>
      <w:r w:rsidR="00432447">
        <w:rPr>
          <w:sz w:val="16"/>
          <w:szCs w:val="16"/>
        </w:rPr>
        <w:t>tool.</w:t>
      </w:r>
    </w:p>
    <w:p w:rsidR="002949BD" w:rsidP="002949BD" w14:paraId="75191380" w14:textId="77777777">
      <w:pPr>
        <w:rPr>
          <w:sz w:val="16"/>
          <w:szCs w:val="16"/>
        </w:rPr>
      </w:pPr>
      <w:r>
        <w:rPr>
          <w:sz w:val="16"/>
          <w:szCs w:val="16"/>
        </w:rPr>
        <w:t>Replication setup for MySQL Database.</w:t>
      </w:r>
    </w:p>
    <w:p w:rsidR="005B52F5" w:rsidP="00697099" w14:paraId="6FD4E3F3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Automate DBA task with Perl and Shell </w:t>
      </w:r>
      <w:r w:rsidR="008313BF">
        <w:rPr>
          <w:sz w:val="16"/>
          <w:szCs w:val="16"/>
        </w:rPr>
        <w:t>script.</w:t>
      </w:r>
    </w:p>
    <w:p w:rsidR="000124C5" w:rsidP="00697099" w14:paraId="364BA541" w14:textId="77777777">
      <w:pPr>
        <w:rPr>
          <w:sz w:val="16"/>
          <w:szCs w:val="16"/>
        </w:rPr>
      </w:pPr>
      <w:r>
        <w:rPr>
          <w:sz w:val="16"/>
          <w:szCs w:val="16"/>
        </w:rPr>
        <w:t>Patching AWS Oracle Databases</w:t>
      </w:r>
    </w:p>
    <w:p w:rsidR="00024E62" w:rsidP="00697099" w14:paraId="7A8546A6" w14:textId="77777777">
      <w:pPr>
        <w:rPr>
          <w:sz w:val="16"/>
          <w:szCs w:val="16"/>
        </w:rPr>
      </w:pPr>
      <w:r>
        <w:rPr>
          <w:sz w:val="16"/>
          <w:szCs w:val="16"/>
        </w:rPr>
        <w:t>On call Database support.</w:t>
      </w:r>
    </w:p>
    <w:p w:rsidR="00192630" w:rsidP="00192630" w14:paraId="36DC618B" w14:textId="77777777">
      <w:pPr>
        <w:rPr>
          <w:sz w:val="16"/>
          <w:szCs w:val="16"/>
        </w:rPr>
      </w:pPr>
      <w:r>
        <w:rPr>
          <w:sz w:val="16"/>
          <w:szCs w:val="16"/>
        </w:rPr>
        <w:t>PostgreSQL DB upgrade</w:t>
      </w:r>
    </w:p>
    <w:p w:rsidR="00192630" w:rsidP="00192630" w14:paraId="0F9E4295" w14:textId="77777777">
      <w:pPr>
        <w:rPr>
          <w:sz w:val="16"/>
          <w:szCs w:val="16"/>
        </w:rPr>
      </w:pPr>
      <w:r>
        <w:rPr>
          <w:sz w:val="16"/>
          <w:szCs w:val="16"/>
        </w:rPr>
        <w:t>PostgreSQL Database creation</w:t>
      </w:r>
    </w:p>
    <w:p w:rsidR="00192630" w:rsidP="00192630" w14:paraId="3A553643" w14:textId="77777777">
      <w:pPr>
        <w:rPr>
          <w:sz w:val="16"/>
          <w:szCs w:val="16"/>
        </w:rPr>
      </w:pPr>
      <w:r>
        <w:rPr>
          <w:sz w:val="16"/>
          <w:szCs w:val="16"/>
        </w:rPr>
        <w:t>PostgreSQL user management</w:t>
      </w:r>
    </w:p>
    <w:p w:rsidR="000124C5" w:rsidP="00697099" w14:paraId="05408558" w14:textId="77777777">
      <w:pPr>
        <w:rPr>
          <w:sz w:val="16"/>
          <w:szCs w:val="16"/>
        </w:rPr>
      </w:pPr>
      <w:r>
        <w:rPr>
          <w:sz w:val="16"/>
          <w:szCs w:val="16"/>
        </w:rPr>
        <w:t>PostgreSQL Query optimization</w:t>
      </w:r>
    </w:p>
    <w:p w:rsidR="006E0B9B" w:rsidP="00697099" w14:paraId="1299C43A" w14:textId="77777777">
      <w:pPr>
        <w:rPr>
          <w:sz w:val="16"/>
          <w:szCs w:val="16"/>
        </w:rPr>
      </w:pPr>
    </w:p>
    <w:p w:rsidR="006E0B9B" w:rsidP="00697099" w14:paraId="4DDBEF00" w14:textId="77777777">
      <w:pPr>
        <w:rPr>
          <w:sz w:val="16"/>
          <w:szCs w:val="16"/>
        </w:rPr>
      </w:pPr>
    </w:p>
    <w:p w:rsidR="00697099" w:rsidP="003D1ECD" w14:paraId="3461D779" w14:textId="77777777">
      <w:pPr>
        <w:pBdr>
          <w:top w:val="double" w:sz="16" w:space="1" w:color="000000"/>
        </w:pBdr>
        <w:rPr>
          <w:b/>
          <w:sz w:val="16"/>
          <w:szCs w:val="16"/>
        </w:rPr>
      </w:pPr>
    </w:p>
    <w:p w:rsidR="00697099" w:rsidRPr="001D237E" w:rsidP="003D1ECD" w14:paraId="3CF2D8B6" w14:textId="77777777">
      <w:pPr>
        <w:pBdr>
          <w:top w:val="double" w:sz="16" w:space="1" w:color="000000"/>
        </w:pBdr>
        <w:rPr>
          <w:b/>
          <w:sz w:val="16"/>
          <w:szCs w:val="16"/>
        </w:rPr>
      </w:pPr>
    </w:p>
    <w:p w:rsidR="00267AF4" w:rsidRPr="001D237E" w:rsidP="00267AF4" w14:paraId="2515C726" w14:textId="77777777">
      <w:pPr>
        <w:shd w:val="clear" w:color="auto" w:fill="C0C0C0"/>
        <w:ind w:firstLine="72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Coforge </w:t>
      </w:r>
      <w:r w:rsidR="00774AE9">
        <w:rPr>
          <w:b/>
          <w:sz w:val="16"/>
          <w:szCs w:val="16"/>
        </w:rPr>
        <w:t>LTD.</w:t>
      </w:r>
      <w:r w:rsidRPr="001D237E">
        <w:rPr>
          <w:b/>
          <w:sz w:val="16"/>
          <w:szCs w:val="16"/>
        </w:rPr>
        <w:t xml:space="preserve"> (Mar'18</w:t>
      </w:r>
      <w:r w:rsidR="00F50D8C">
        <w:rPr>
          <w:b/>
          <w:sz w:val="16"/>
          <w:szCs w:val="16"/>
        </w:rPr>
        <w:t xml:space="preserve"> </w:t>
      </w:r>
      <w:r w:rsidR="005360A0">
        <w:rPr>
          <w:b/>
          <w:sz w:val="16"/>
          <w:szCs w:val="16"/>
        </w:rPr>
        <w:t>–</w:t>
      </w:r>
      <w:r w:rsidR="00F50D8C">
        <w:rPr>
          <w:b/>
          <w:sz w:val="16"/>
          <w:szCs w:val="16"/>
        </w:rPr>
        <w:t xml:space="preserve"> </w:t>
      </w:r>
      <w:r w:rsidR="005360A0">
        <w:rPr>
          <w:b/>
          <w:sz w:val="16"/>
          <w:szCs w:val="16"/>
        </w:rPr>
        <w:t>Oct’21</w:t>
      </w:r>
      <w:r w:rsidRPr="001D237E" w:rsidR="005237CD">
        <w:rPr>
          <w:b/>
          <w:sz w:val="16"/>
          <w:szCs w:val="16"/>
        </w:rPr>
        <w:t>)</w:t>
      </w:r>
      <w:r w:rsidR="005237CD">
        <w:rPr>
          <w:b/>
          <w:sz w:val="16"/>
          <w:szCs w:val="16"/>
        </w:rPr>
        <w:t xml:space="preserve"> </w:t>
      </w:r>
      <w:r w:rsidR="00432FF0">
        <w:rPr>
          <w:b/>
          <w:sz w:val="16"/>
          <w:szCs w:val="16"/>
        </w:rPr>
        <w:t>Analyst – Datacentre Service</w:t>
      </w:r>
    </w:p>
    <w:p w:rsidR="00267AF4" w:rsidP="006D4F2B" w14:paraId="0FB78278" w14:textId="77777777">
      <w:pPr>
        <w:ind w:firstLine="720"/>
        <w:rPr>
          <w:b/>
          <w:sz w:val="16"/>
          <w:szCs w:val="16"/>
        </w:rPr>
      </w:pPr>
    </w:p>
    <w:p w:rsidR="006D4F2B" w:rsidP="00267AF4" w14:paraId="1FC39945" w14:textId="77777777">
      <w:pPr>
        <w:rPr>
          <w:sz w:val="16"/>
          <w:szCs w:val="16"/>
        </w:rPr>
      </w:pPr>
    </w:p>
    <w:p w:rsidR="004C5420" w:rsidP="00267AF4" w14:paraId="03F829FC" w14:textId="77777777">
      <w:pPr>
        <w:rPr>
          <w:sz w:val="16"/>
          <w:szCs w:val="16"/>
        </w:rPr>
      </w:pPr>
      <w:r>
        <w:rPr>
          <w:sz w:val="16"/>
          <w:szCs w:val="16"/>
        </w:rPr>
        <w:t>Managed</w:t>
      </w:r>
      <w:r w:rsidR="00380F3C">
        <w:rPr>
          <w:sz w:val="16"/>
          <w:szCs w:val="16"/>
        </w:rPr>
        <w:t xml:space="preserve"> successful implementation of migration of </w:t>
      </w:r>
      <w:r w:rsidR="002C27DB">
        <w:rPr>
          <w:sz w:val="16"/>
          <w:szCs w:val="16"/>
        </w:rPr>
        <w:t>database in Exadata environment and up</w:t>
      </w:r>
      <w:r w:rsidR="00B961FC">
        <w:rPr>
          <w:sz w:val="16"/>
          <w:szCs w:val="16"/>
        </w:rPr>
        <w:t>-</w:t>
      </w:r>
      <w:r w:rsidR="002C27DB">
        <w:rPr>
          <w:sz w:val="16"/>
          <w:szCs w:val="16"/>
        </w:rPr>
        <w:t>gradation of databases.</w:t>
      </w:r>
    </w:p>
    <w:p w:rsidR="00000563" w:rsidP="00267AF4" w14:paraId="4DB36C04" w14:textId="77777777">
      <w:pPr>
        <w:rPr>
          <w:sz w:val="16"/>
          <w:szCs w:val="16"/>
        </w:rPr>
      </w:pPr>
      <w:r>
        <w:rPr>
          <w:sz w:val="16"/>
          <w:szCs w:val="16"/>
        </w:rPr>
        <w:t>Performance tuning long</w:t>
      </w:r>
      <w:r w:rsidR="00B961FC">
        <w:rPr>
          <w:sz w:val="16"/>
          <w:szCs w:val="16"/>
        </w:rPr>
        <w:t>-</w:t>
      </w:r>
      <w:r>
        <w:rPr>
          <w:sz w:val="16"/>
          <w:szCs w:val="16"/>
        </w:rPr>
        <w:t>running queries</w:t>
      </w:r>
      <w:r w:rsidR="00BC4282">
        <w:rPr>
          <w:sz w:val="16"/>
          <w:szCs w:val="16"/>
        </w:rPr>
        <w:t xml:space="preserve"> with Oracle Database</w:t>
      </w:r>
    </w:p>
    <w:p w:rsidR="006F08D6" w:rsidP="00267AF4" w14:paraId="6FD96978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Application migration using Golden </w:t>
      </w:r>
      <w:r w:rsidR="00D401D3">
        <w:rPr>
          <w:sz w:val="16"/>
          <w:szCs w:val="16"/>
        </w:rPr>
        <w:t>Gate.</w:t>
      </w:r>
    </w:p>
    <w:p w:rsidR="008852B0" w:rsidP="00267AF4" w14:paraId="607177FE" w14:textId="77777777">
      <w:pPr>
        <w:rPr>
          <w:sz w:val="16"/>
          <w:szCs w:val="16"/>
        </w:rPr>
      </w:pPr>
      <w:r>
        <w:rPr>
          <w:sz w:val="16"/>
          <w:szCs w:val="16"/>
        </w:rPr>
        <w:t>Managing Logical and Physical standby database</w:t>
      </w:r>
    </w:p>
    <w:p w:rsidR="00E6477C" w:rsidP="00267AF4" w14:paraId="795FC2D0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Manage DB performance in </w:t>
      </w:r>
      <w:r w:rsidR="005D7A60">
        <w:rPr>
          <w:sz w:val="16"/>
          <w:szCs w:val="16"/>
        </w:rPr>
        <w:t xml:space="preserve">the </w:t>
      </w:r>
      <w:r>
        <w:rPr>
          <w:sz w:val="16"/>
          <w:szCs w:val="16"/>
        </w:rPr>
        <w:t xml:space="preserve">Exadata </w:t>
      </w:r>
      <w:r w:rsidR="00D401D3">
        <w:rPr>
          <w:sz w:val="16"/>
          <w:szCs w:val="16"/>
        </w:rPr>
        <w:t>environment.</w:t>
      </w:r>
    </w:p>
    <w:p w:rsidR="00596ADD" w:rsidRPr="00596ADD" w:rsidP="00596ADD" w14:paraId="1042D82A" w14:textId="77777777">
      <w:pPr>
        <w:rPr>
          <w:sz w:val="16"/>
          <w:szCs w:val="16"/>
        </w:rPr>
      </w:pPr>
      <w:r w:rsidRPr="00596ADD">
        <w:rPr>
          <w:sz w:val="16"/>
          <w:szCs w:val="16"/>
        </w:rPr>
        <w:t>Managed application migration on Exadata database machine</w:t>
      </w:r>
    </w:p>
    <w:p w:rsidR="00D1142B" w:rsidP="00A33CFC" w14:paraId="3C359B40" w14:textId="77777777">
      <w:pPr>
        <w:rPr>
          <w:sz w:val="16"/>
          <w:szCs w:val="16"/>
        </w:rPr>
      </w:pPr>
      <w:r w:rsidRPr="00596ADD">
        <w:rPr>
          <w:sz w:val="16"/>
          <w:szCs w:val="16"/>
        </w:rPr>
        <w:t xml:space="preserve">Perform general technical troubleshooting and give consultation to development </w:t>
      </w:r>
      <w:r w:rsidRPr="00596ADD" w:rsidR="00D401D3">
        <w:rPr>
          <w:sz w:val="16"/>
          <w:szCs w:val="16"/>
        </w:rPr>
        <w:t>teams.</w:t>
      </w:r>
    </w:p>
    <w:p w:rsidR="007E0320" w:rsidP="00A33CFC" w14:paraId="534C3733" w14:textId="77777777">
      <w:pPr>
        <w:rPr>
          <w:sz w:val="16"/>
          <w:szCs w:val="16"/>
        </w:rPr>
      </w:pPr>
      <w:r>
        <w:rPr>
          <w:sz w:val="16"/>
          <w:szCs w:val="16"/>
        </w:rPr>
        <w:t>Migration between Oracle to PostgreSQL</w:t>
      </w:r>
    </w:p>
    <w:p w:rsidR="007E0320" w:rsidP="00A33CFC" w14:paraId="61EB0148" w14:textId="77777777">
      <w:pPr>
        <w:rPr>
          <w:sz w:val="16"/>
          <w:szCs w:val="16"/>
        </w:rPr>
      </w:pPr>
      <w:r>
        <w:rPr>
          <w:sz w:val="16"/>
          <w:szCs w:val="16"/>
        </w:rPr>
        <w:t>PostgreSQL Query optimization</w:t>
      </w:r>
    </w:p>
    <w:p w:rsidR="007E0320" w:rsidRPr="001D237E" w:rsidP="00A33CFC" w14:paraId="0562CB0E" w14:textId="77777777">
      <w:pPr>
        <w:rPr>
          <w:sz w:val="16"/>
          <w:szCs w:val="16"/>
        </w:rPr>
      </w:pPr>
    </w:p>
    <w:p w:rsidR="00A33CFC" w:rsidRPr="001D237E" w:rsidP="00306AD8" w14:paraId="5B794E75" w14:textId="77777777">
      <w:pPr>
        <w:shd w:val="clear" w:color="auto" w:fill="C0C0C0"/>
        <w:ind w:firstLine="720"/>
        <w:rPr>
          <w:b/>
          <w:sz w:val="16"/>
          <w:szCs w:val="16"/>
        </w:rPr>
      </w:pPr>
      <w:r w:rsidRPr="001D237E">
        <w:rPr>
          <w:b/>
          <w:sz w:val="16"/>
          <w:szCs w:val="16"/>
        </w:rPr>
        <w:t xml:space="preserve">HCL </w:t>
      </w:r>
      <w:r w:rsidR="00B961FC">
        <w:rPr>
          <w:b/>
          <w:sz w:val="16"/>
          <w:szCs w:val="16"/>
        </w:rPr>
        <w:t>T</w:t>
      </w:r>
      <w:r w:rsidRPr="001D237E">
        <w:rPr>
          <w:b/>
          <w:sz w:val="16"/>
          <w:szCs w:val="16"/>
        </w:rPr>
        <w:t>echnologies Ltd.</w:t>
      </w:r>
      <w:r w:rsidRPr="001D237E">
        <w:rPr>
          <w:b/>
          <w:sz w:val="16"/>
          <w:szCs w:val="16"/>
        </w:rPr>
        <w:t xml:space="preserve"> </w:t>
      </w:r>
      <w:r w:rsidRPr="001D237E" w:rsidR="00306AD8">
        <w:rPr>
          <w:b/>
          <w:sz w:val="16"/>
          <w:szCs w:val="16"/>
        </w:rPr>
        <w:t>(</w:t>
      </w:r>
      <w:r w:rsidRPr="001D237E">
        <w:rPr>
          <w:b/>
          <w:sz w:val="16"/>
          <w:szCs w:val="16"/>
        </w:rPr>
        <w:t>Apr</w:t>
      </w:r>
      <w:r w:rsidRPr="001D237E" w:rsidR="00306AD8">
        <w:rPr>
          <w:b/>
          <w:sz w:val="16"/>
          <w:szCs w:val="16"/>
        </w:rPr>
        <w:t>'1</w:t>
      </w:r>
      <w:r w:rsidR="00786151">
        <w:rPr>
          <w:b/>
          <w:sz w:val="16"/>
          <w:szCs w:val="16"/>
        </w:rPr>
        <w:t>5</w:t>
      </w:r>
      <w:r w:rsidRPr="001D237E" w:rsidR="00306AD8">
        <w:rPr>
          <w:b/>
          <w:sz w:val="16"/>
          <w:szCs w:val="16"/>
        </w:rPr>
        <w:t>-</w:t>
      </w:r>
      <w:r w:rsidRPr="001D237E" w:rsidR="00043898">
        <w:rPr>
          <w:b/>
          <w:sz w:val="16"/>
          <w:szCs w:val="16"/>
        </w:rPr>
        <w:t>Mar</w:t>
      </w:r>
      <w:r w:rsidRPr="001D237E" w:rsidR="00F168C1">
        <w:rPr>
          <w:b/>
          <w:sz w:val="16"/>
          <w:szCs w:val="16"/>
        </w:rPr>
        <w:t>'</w:t>
      </w:r>
      <w:r w:rsidRPr="001D237E" w:rsidR="005237CD">
        <w:rPr>
          <w:b/>
          <w:sz w:val="16"/>
          <w:szCs w:val="16"/>
        </w:rPr>
        <w:t>18)</w:t>
      </w:r>
      <w:r w:rsidR="00432FF0">
        <w:rPr>
          <w:b/>
          <w:sz w:val="16"/>
          <w:szCs w:val="16"/>
        </w:rPr>
        <w:t xml:space="preserve"> Specialist</w:t>
      </w:r>
    </w:p>
    <w:p w:rsidR="00A33CFC" w:rsidP="00A33CFC" w14:paraId="34CE0A41" w14:textId="77777777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C34339" w:rsidP="00A33CFC" w14:paraId="62EBF3C5" w14:textId="77777777">
      <w:pPr>
        <w:rPr>
          <w:sz w:val="16"/>
          <w:szCs w:val="16"/>
        </w:rPr>
      </w:pPr>
    </w:p>
    <w:p w:rsidR="00380F3C" w:rsidP="00A33CFC" w14:paraId="0BF0B21C" w14:textId="77777777">
      <w:pPr>
        <w:rPr>
          <w:sz w:val="16"/>
          <w:szCs w:val="16"/>
        </w:rPr>
      </w:pPr>
      <w:r>
        <w:rPr>
          <w:sz w:val="16"/>
          <w:szCs w:val="16"/>
        </w:rPr>
        <w:t>Managed</w:t>
      </w:r>
      <w:r w:rsidR="00A14846">
        <w:rPr>
          <w:sz w:val="16"/>
          <w:szCs w:val="16"/>
        </w:rPr>
        <w:t xml:space="preserve"> successful </w:t>
      </w:r>
      <w:r>
        <w:rPr>
          <w:sz w:val="16"/>
          <w:szCs w:val="16"/>
        </w:rPr>
        <w:t xml:space="preserve">RAC and Golden Gate </w:t>
      </w:r>
      <w:r w:rsidR="007265A7">
        <w:rPr>
          <w:sz w:val="16"/>
          <w:szCs w:val="16"/>
        </w:rPr>
        <w:t>implementation.</w:t>
      </w:r>
    </w:p>
    <w:p w:rsidR="00D73B62" w:rsidP="00D73B62" w14:paraId="30721AA8" w14:textId="77777777">
      <w:pPr>
        <w:rPr>
          <w:sz w:val="16"/>
          <w:szCs w:val="16"/>
        </w:rPr>
      </w:pPr>
      <w:r>
        <w:rPr>
          <w:sz w:val="16"/>
          <w:szCs w:val="16"/>
        </w:rPr>
        <w:t>RAC installation in non-Exadata environment</w:t>
      </w:r>
    </w:p>
    <w:p w:rsidR="00D73B62" w:rsidP="00A33CFC" w14:paraId="7BF88918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ASM Disk addition and removal for Storage </w:t>
      </w:r>
      <w:r w:rsidR="00B961FC">
        <w:rPr>
          <w:sz w:val="16"/>
          <w:szCs w:val="16"/>
        </w:rPr>
        <w:t>Database upgrade</w:t>
      </w:r>
    </w:p>
    <w:p w:rsidR="002C27DB" w:rsidRPr="001D237E" w:rsidP="002C27DB" w14:paraId="53A448FB" w14:textId="77777777">
      <w:pPr>
        <w:rPr>
          <w:sz w:val="16"/>
          <w:szCs w:val="16"/>
        </w:rPr>
      </w:pPr>
      <w:r>
        <w:rPr>
          <w:sz w:val="16"/>
          <w:szCs w:val="16"/>
        </w:rPr>
        <w:t>Managed</w:t>
      </w:r>
      <w:r w:rsidR="00380F3C">
        <w:rPr>
          <w:sz w:val="16"/>
          <w:szCs w:val="16"/>
        </w:rPr>
        <w:t xml:space="preserve"> successful implementation of migration of </w:t>
      </w:r>
      <w:r>
        <w:rPr>
          <w:sz w:val="16"/>
          <w:szCs w:val="16"/>
        </w:rPr>
        <w:t>database in Exadata environment and up</w:t>
      </w:r>
      <w:r w:rsidR="00B961FC">
        <w:rPr>
          <w:sz w:val="16"/>
          <w:szCs w:val="16"/>
        </w:rPr>
        <w:t>-</w:t>
      </w:r>
      <w:r>
        <w:rPr>
          <w:sz w:val="16"/>
          <w:szCs w:val="16"/>
        </w:rPr>
        <w:t>gradation of databases.</w:t>
      </w:r>
    </w:p>
    <w:p w:rsidR="00380F3C" w:rsidP="00A33CFC" w14:paraId="6B031026" w14:textId="77777777">
      <w:pPr>
        <w:rPr>
          <w:sz w:val="16"/>
          <w:szCs w:val="16"/>
        </w:rPr>
      </w:pPr>
      <w:r>
        <w:rPr>
          <w:sz w:val="16"/>
          <w:szCs w:val="16"/>
        </w:rPr>
        <w:t>supported multiple application</w:t>
      </w:r>
      <w:r w:rsidR="00B961FC">
        <w:rPr>
          <w:sz w:val="16"/>
          <w:szCs w:val="16"/>
        </w:rPr>
        <w:t>s</w:t>
      </w:r>
      <w:r>
        <w:rPr>
          <w:sz w:val="16"/>
          <w:szCs w:val="16"/>
        </w:rPr>
        <w:t xml:space="preserve"> on Exadata implemented </w:t>
      </w:r>
      <w:r w:rsidR="00D401D3">
        <w:rPr>
          <w:sz w:val="16"/>
          <w:szCs w:val="16"/>
        </w:rPr>
        <w:t>database.</w:t>
      </w:r>
    </w:p>
    <w:p w:rsidR="00415EBB" w:rsidRPr="001D237E" w:rsidP="00415EBB" w14:paraId="5713AE63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implemented Logical and Physical standby </w:t>
      </w:r>
      <w:r w:rsidR="00A80542">
        <w:rPr>
          <w:sz w:val="16"/>
          <w:szCs w:val="16"/>
        </w:rPr>
        <w:t>database.</w:t>
      </w:r>
    </w:p>
    <w:p w:rsidR="00415EBB" w:rsidP="00A33CFC" w14:paraId="6D98A12B" w14:textId="77777777">
      <w:pPr>
        <w:rPr>
          <w:sz w:val="16"/>
          <w:szCs w:val="16"/>
        </w:rPr>
      </w:pPr>
    </w:p>
    <w:p w:rsidR="00380F3C" w:rsidRPr="001D237E" w:rsidP="00A33CFC" w14:paraId="2946DB82" w14:textId="77777777">
      <w:pPr>
        <w:rPr>
          <w:sz w:val="16"/>
          <w:szCs w:val="16"/>
        </w:rPr>
      </w:pPr>
    </w:p>
    <w:p w:rsidR="00D74479" w:rsidRPr="001D237E" w:rsidP="00A33CFC" w14:paraId="5997CC1D" w14:textId="77777777">
      <w:pPr>
        <w:rPr>
          <w:sz w:val="16"/>
          <w:szCs w:val="16"/>
        </w:rPr>
      </w:pPr>
    </w:p>
    <w:p w:rsidR="004D0FC9" w:rsidRPr="001D237E" w:rsidP="004D0FC9" w14:paraId="5A9A621C" w14:textId="77777777">
      <w:pPr>
        <w:shd w:val="clear" w:color="auto" w:fill="C0C0C0"/>
        <w:ind w:firstLine="720"/>
        <w:rPr>
          <w:b/>
          <w:sz w:val="16"/>
          <w:szCs w:val="16"/>
        </w:rPr>
      </w:pPr>
      <w:r w:rsidRPr="001D237E">
        <w:rPr>
          <w:b/>
          <w:sz w:val="16"/>
          <w:szCs w:val="16"/>
        </w:rPr>
        <w:t xml:space="preserve">Alchemy Software solution </w:t>
      </w:r>
      <w:r w:rsidRPr="001D237E" w:rsidR="00A33CFC">
        <w:rPr>
          <w:b/>
          <w:sz w:val="16"/>
          <w:szCs w:val="16"/>
        </w:rPr>
        <w:t>(Feb'14-</w:t>
      </w:r>
      <w:r w:rsidRPr="001D237E">
        <w:rPr>
          <w:b/>
          <w:sz w:val="16"/>
          <w:szCs w:val="16"/>
        </w:rPr>
        <w:t>Mar'</w:t>
      </w:r>
      <w:r w:rsidRPr="001D237E" w:rsidR="005237CD">
        <w:rPr>
          <w:b/>
          <w:sz w:val="16"/>
          <w:szCs w:val="16"/>
        </w:rPr>
        <w:t>15)</w:t>
      </w:r>
      <w:r w:rsidR="00432FF0">
        <w:rPr>
          <w:b/>
          <w:sz w:val="16"/>
          <w:szCs w:val="16"/>
        </w:rPr>
        <w:t xml:space="preserve"> Sr. DBA</w:t>
      </w:r>
    </w:p>
    <w:p w:rsidR="00415EBB" w:rsidP="001102F8" w14:paraId="110FFD37" w14:textId="77777777">
      <w:pPr>
        <w:ind w:left="360"/>
        <w:rPr>
          <w:b/>
          <w:sz w:val="16"/>
          <w:szCs w:val="16"/>
        </w:rPr>
      </w:pPr>
      <w:r>
        <w:rPr>
          <w:sz w:val="16"/>
          <w:szCs w:val="16"/>
        </w:rPr>
        <w:tab/>
      </w:r>
    </w:p>
    <w:p w:rsidR="006C6520" w:rsidP="001102F8" w14:paraId="6B699379" w14:textId="77777777">
      <w:pPr>
        <w:ind w:left="360"/>
        <w:rPr>
          <w:sz w:val="16"/>
          <w:szCs w:val="16"/>
        </w:rPr>
      </w:pPr>
    </w:p>
    <w:p w:rsidR="00380F3C" w:rsidP="00415EBB" w14:paraId="3F4438AA" w14:textId="77777777">
      <w:pPr>
        <w:rPr>
          <w:sz w:val="16"/>
          <w:szCs w:val="16"/>
        </w:rPr>
      </w:pPr>
      <w:r>
        <w:rPr>
          <w:sz w:val="16"/>
          <w:szCs w:val="16"/>
        </w:rPr>
        <w:t>Managed</w:t>
      </w:r>
      <w:r>
        <w:rPr>
          <w:sz w:val="16"/>
          <w:szCs w:val="16"/>
        </w:rPr>
        <w:t xml:space="preserve"> multiple RAC and pe</w:t>
      </w:r>
      <w:r w:rsidR="00433E32">
        <w:rPr>
          <w:sz w:val="16"/>
          <w:szCs w:val="16"/>
        </w:rPr>
        <w:t>rformance issue</w:t>
      </w:r>
      <w:r w:rsidR="00B961FC">
        <w:rPr>
          <w:sz w:val="16"/>
          <w:szCs w:val="16"/>
        </w:rPr>
        <w:t>s</w:t>
      </w:r>
      <w:r w:rsidR="00433E32">
        <w:rPr>
          <w:sz w:val="16"/>
          <w:szCs w:val="16"/>
        </w:rPr>
        <w:t xml:space="preserve"> for </w:t>
      </w:r>
      <w:r w:rsidR="00415EBB">
        <w:rPr>
          <w:sz w:val="16"/>
          <w:szCs w:val="16"/>
        </w:rPr>
        <w:t>Safe express</w:t>
      </w:r>
      <w:r w:rsidR="00433E32">
        <w:rPr>
          <w:sz w:val="16"/>
          <w:szCs w:val="16"/>
        </w:rPr>
        <w:t xml:space="preserve"> and up</w:t>
      </w:r>
      <w:r w:rsidR="00B961FC">
        <w:rPr>
          <w:sz w:val="16"/>
          <w:szCs w:val="16"/>
        </w:rPr>
        <w:t>-</w:t>
      </w:r>
      <w:r w:rsidR="00433E32">
        <w:rPr>
          <w:sz w:val="16"/>
          <w:szCs w:val="16"/>
        </w:rPr>
        <w:t>gradation of databases.</w:t>
      </w:r>
    </w:p>
    <w:p w:rsidR="00415EBB" w:rsidP="00415EBB" w14:paraId="5B53D883" w14:textId="77777777">
      <w:pPr>
        <w:rPr>
          <w:sz w:val="16"/>
          <w:szCs w:val="16"/>
        </w:rPr>
      </w:pPr>
      <w:r>
        <w:rPr>
          <w:sz w:val="16"/>
          <w:szCs w:val="16"/>
        </w:rPr>
        <w:t>RAC installation and database creation</w:t>
      </w:r>
    </w:p>
    <w:p w:rsidR="00415EBB" w:rsidRPr="001D237E" w:rsidP="00415EBB" w14:paraId="40BB5B87" w14:textId="77777777">
      <w:pPr>
        <w:rPr>
          <w:sz w:val="16"/>
          <w:szCs w:val="16"/>
        </w:rPr>
      </w:pPr>
      <w:r>
        <w:rPr>
          <w:sz w:val="16"/>
          <w:szCs w:val="16"/>
        </w:rPr>
        <w:t xml:space="preserve">implemented Logical and Physical standby </w:t>
      </w:r>
      <w:r w:rsidR="00D401D3">
        <w:rPr>
          <w:sz w:val="16"/>
          <w:szCs w:val="16"/>
        </w:rPr>
        <w:t>database.</w:t>
      </w:r>
    </w:p>
    <w:p w:rsidR="00415EBB" w:rsidP="001102F8" w14:paraId="3FE9F23F" w14:textId="77777777">
      <w:pPr>
        <w:ind w:left="360"/>
        <w:rPr>
          <w:sz w:val="16"/>
          <w:szCs w:val="16"/>
        </w:rPr>
      </w:pPr>
    </w:p>
    <w:p w:rsidR="00380F3C" w:rsidP="001102F8" w14:paraId="1F72F646" w14:textId="77777777">
      <w:pPr>
        <w:ind w:left="360"/>
        <w:rPr>
          <w:sz w:val="16"/>
          <w:szCs w:val="16"/>
        </w:rPr>
      </w:pPr>
    </w:p>
    <w:p w:rsidR="00877E30" w:rsidP="001102F8" w14:paraId="08CE6F91" w14:textId="77777777">
      <w:pPr>
        <w:ind w:left="360"/>
        <w:rPr>
          <w:sz w:val="16"/>
          <w:szCs w:val="16"/>
        </w:rPr>
      </w:pPr>
    </w:p>
    <w:p w:rsidR="00877E30" w:rsidP="001102F8" w14:paraId="61CDCEAD" w14:textId="77777777">
      <w:pPr>
        <w:ind w:left="360"/>
        <w:rPr>
          <w:sz w:val="16"/>
          <w:szCs w:val="16"/>
        </w:rPr>
      </w:pPr>
    </w:p>
    <w:p w:rsidR="00877E30" w:rsidP="001102F8" w14:paraId="6BB9E253" w14:textId="77777777">
      <w:pPr>
        <w:ind w:left="360"/>
        <w:rPr>
          <w:sz w:val="16"/>
          <w:szCs w:val="16"/>
        </w:rPr>
      </w:pPr>
    </w:p>
    <w:p w:rsidR="00877E30" w:rsidRPr="001D237E" w:rsidP="001102F8" w14:paraId="23DE523C" w14:textId="77777777">
      <w:pPr>
        <w:ind w:left="360"/>
        <w:rPr>
          <w:sz w:val="16"/>
          <w:szCs w:val="16"/>
        </w:rPr>
      </w:pPr>
    </w:p>
    <w:p w:rsidR="004D0FC9" w:rsidRPr="001D237E" w:rsidP="004D0FC9" w14:paraId="5D9536DD" w14:textId="77777777">
      <w:pPr>
        <w:shd w:val="clear" w:color="auto" w:fill="C0C0C0"/>
        <w:ind w:firstLine="720"/>
        <w:rPr>
          <w:b/>
          <w:sz w:val="16"/>
          <w:szCs w:val="16"/>
        </w:rPr>
      </w:pPr>
      <w:r w:rsidRPr="001D237E">
        <w:rPr>
          <w:b/>
          <w:sz w:val="16"/>
          <w:szCs w:val="16"/>
        </w:rPr>
        <w:t>MOBINEERS INFO SYSTEM PVT LTD</w:t>
      </w:r>
      <w:r w:rsidRPr="001D237E" w:rsidR="00C804A9">
        <w:rPr>
          <w:b/>
          <w:sz w:val="16"/>
          <w:szCs w:val="16"/>
        </w:rPr>
        <w:t>(Sep’13-Feb’14)</w:t>
      </w:r>
      <w:r w:rsidR="00432FF0">
        <w:rPr>
          <w:b/>
          <w:sz w:val="16"/>
          <w:szCs w:val="16"/>
        </w:rPr>
        <w:t xml:space="preserve"> DBA</w:t>
      </w:r>
    </w:p>
    <w:p w:rsidR="004D0FC9" w:rsidRPr="001D237E" w:rsidP="004D0FC9" w14:paraId="52E56223" w14:textId="77777777">
      <w:pPr>
        <w:pStyle w:val="Heading2"/>
        <w:rPr>
          <w:b w:val="0"/>
          <w:bCs w:val="0"/>
          <w:sz w:val="16"/>
          <w:szCs w:val="16"/>
        </w:rPr>
      </w:pPr>
    </w:p>
    <w:p w:rsidR="00851539" w:rsidRPr="00851539" w:rsidP="00851539" w14:paraId="62292678" w14:textId="77777777">
      <w:pPr>
        <w:rPr>
          <w:sz w:val="16"/>
          <w:szCs w:val="16"/>
        </w:rPr>
      </w:pPr>
      <w:r>
        <w:rPr>
          <w:sz w:val="16"/>
          <w:szCs w:val="16"/>
        </w:rPr>
        <w:t>RAC installation and database creation</w:t>
      </w:r>
    </w:p>
    <w:p w:rsidR="004D0FC9" w:rsidRPr="00851539" w:rsidP="00851539" w14:paraId="7963DEFE" w14:textId="77777777">
      <w:pPr>
        <w:rPr>
          <w:sz w:val="16"/>
          <w:szCs w:val="16"/>
        </w:rPr>
      </w:pPr>
      <w:r w:rsidRPr="00851539">
        <w:rPr>
          <w:sz w:val="16"/>
          <w:szCs w:val="16"/>
        </w:rPr>
        <w:t>M</w:t>
      </w:r>
      <w:r w:rsidRPr="00851539" w:rsidR="000A592D">
        <w:rPr>
          <w:sz w:val="16"/>
          <w:szCs w:val="16"/>
        </w:rPr>
        <w:t>anaged</w:t>
      </w:r>
      <w:r w:rsidRPr="00851539">
        <w:rPr>
          <w:sz w:val="16"/>
          <w:szCs w:val="16"/>
        </w:rPr>
        <w:t xml:space="preserve"> </w:t>
      </w:r>
      <w:r w:rsidRPr="00851539" w:rsidR="00305BBA">
        <w:rPr>
          <w:sz w:val="16"/>
          <w:szCs w:val="16"/>
        </w:rPr>
        <w:t>Cluster</w:t>
      </w:r>
      <w:r w:rsidRPr="00851539">
        <w:rPr>
          <w:sz w:val="16"/>
          <w:szCs w:val="16"/>
        </w:rPr>
        <w:t xml:space="preserve"> </w:t>
      </w:r>
      <w:r w:rsidRPr="00851539" w:rsidR="00305BBA">
        <w:rPr>
          <w:sz w:val="16"/>
          <w:szCs w:val="16"/>
        </w:rPr>
        <w:t>Database</w:t>
      </w:r>
      <w:r w:rsidRPr="00851539">
        <w:rPr>
          <w:sz w:val="16"/>
          <w:szCs w:val="16"/>
        </w:rPr>
        <w:t xml:space="preserve"> </w:t>
      </w:r>
      <w:r w:rsidRPr="00851539" w:rsidR="00305BBA">
        <w:rPr>
          <w:sz w:val="16"/>
          <w:szCs w:val="16"/>
        </w:rPr>
        <w:t>for</w:t>
      </w:r>
      <w:r w:rsidRPr="00851539">
        <w:rPr>
          <w:sz w:val="16"/>
          <w:szCs w:val="16"/>
        </w:rPr>
        <w:t xml:space="preserve"> excise &amp; Tax. Department.</w:t>
      </w:r>
    </w:p>
    <w:p w:rsidR="008C54C4" w:rsidRPr="00851539" w:rsidP="00851539" w14:paraId="6252395F" w14:textId="77777777">
      <w:pPr>
        <w:rPr>
          <w:sz w:val="16"/>
          <w:szCs w:val="16"/>
        </w:rPr>
      </w:pPr>
      <w:r w:rsidRPr="00851539">
        <w:rPr>
          <w:sz w:val="16"/>
          <w:szCs w:val="16"/>
        </w:rPr>
        <w:t>Responsible to monitor 11g Cluster Database Perfo</w:t>
      </w:r>
      <w:r w:rsidRPr="00851539" w:rsidR="00DF7340">
        <w:rPr>
          <w:sz w:val="16"/>
          <w:szCs w:val="16"/>
        </w:rPr>
        <w:t xml:space="preserve">rmance and query </w:t>
      </w:r>
      <w:r w:rsidRPr="00851539" w:rsidR="00D401D3">
        <w:rPr>
          <w:sz w:val="16"/>
          <w:szCs w:val="16"/>
        </w:rPr>
        <w:t>tuning.</w:t>
      </w:r>
    </w:p>
    <w:p w:rsidR="008C54C4" w:rsidP="008C54C4" w14:paraId="07547A01" w14:textId="77777777"/>
    <w:p w:rsidR="00AC5437" w:rsidRPr="008C54C4" w:rsidP="008C54C4" w14:paraId="5043CB0F" w14:textId="77777777"/>
    <w:p w:rsidR="00DC1E5D" w:rsidRPr="001D237E" w14:paraId="07459315" w14:textId="77777777">
      <w:pPr>
        <w:pStyle w:val="Heading4"/>
        <w:rPr>
          <w:sz w:val="16"/>
          <w:szCs w:val="16"/>
        </w:rPr>
      </w:pPr>
    </w:p>
    <w:p w:rsidR="004D0FC9" w:rsidRPr="001D237E" w14:paraId="665F86DA" w14:textId="77777777">
      <w:pPr>
        <w:shd w:val="clear" w:color="auto" w:fill="C0C0C0"/>
        <w:ind w:firstLine="720"/>
        <w:rPr>
          <w:b/>
          <w:sz w:val="16"/>
          <w:szCs w:val="16"/>
        </w:rPr>
      </w:pPr>
      <w:r w:rsidRPr="001D237E">
        <w:rPr>
          <w:b/>
          <w:sz w:val="16"/>
          <w:szCs w:val="16"/>
        </w:rPr>
        <w:t xml:space="preserve">Ramtech Software </w:t>
      </w:r>
      <w:r w:rsidRPr="001D237E" w:rsidR="00AC5437">
        <w:rPr>
          <w:b/>
          <w:sz w:val="16"/>
          <w:szCs w:val="16"/>
        </w:rPr>
        <w:t>Solutions (</w:t>
      </w:r>
      <w:r w:rsidRPr="001D237E" w:rsidR="00CE7973">
        <w:rPr>
          <w:b/>
          <w:sz w:val="16"/>
          <w:szCs w:val="16"/>
        </w:rPr>
        <w:t>Oct’12 – Sep’13)</w:t>
      </w:r>
      <w:r w:rsidR="00432FF0">
        <w:rPr>
          <w:b/>
          <w:sz w:val="16"/>
          <w:szCs w:val="16"/>
        </w:rPr>
        <w:t xml:space="preserve"> DBA</w:t>
      </w:r>
    </w:p>
    <w:p w:rsidR="004D0FC9" w:rsidRPr="001D237E" w14:paraId="6537F28F" w14:textId="77777777">
      <w:pPr>
        <w:ind w:left="144" w:firstLine="720"/>
        <w:rPr>
          <w:i/>
          <w:sz w:val="16"/>
          <w:szCs w:val="16"/>
        </w:rPr>
      </w:pPr>
    </w:p>
    <w:p w:rsidR="004D0FC9" w:rsidRPr="00851539" w:rsidP="00851539" w14:paraId="3A5BFD90" w14:textId="77777777">
      <w:pPr>
        <w:rPr>
          <w:sz w:val="16"/>
          <w:szCs w:val="16"/>
        </w:rPr>
      </w:pPr>
      <w:r w:rsidRPr="00851539">
        <w:rPr>
          <w:sz w:val="16"/>
          <w:szCs w:val="16"/>
        </w:rPr>
        <w:t>Manage</w:t>
      </w:r>
      <w:r w:rsidRPr="00851539" w:rsidR="000A592D">
        <w:rPr>
          <w:sz w:val="16"/>
          <w:szCs w:val="16"/>
        </w:rPr>
        <w:t>d</w:t>
      </w:r>
      <w:r w:rsidRPr="00851539">
        <w:rPr>
          <w:sz w:val="16"/>
          <w:szCs w:val="16"/>
        </w:rPr>
        <w:t xml:space="preserve"> Spatial Database.</w:t>
      </w:r>
    </w:p>
    <w:p w:rsidR="004D0FC9" w:rsidRPr="00851539" w:rsidP="00851539" w14:paraId="2C0A53E4" w14:textId="77777777">
      <w:pPr>
        <w:rPr>
          <w:sz w:val="16"/>
          <w:szCs w:val="16"/>
        </w:rPr>
      </w:pPr>
      <w:r w:rsidRPr="00851539">
        <w:rPr>
          <w:sz w:val="16"/>
          <w:szCs w:val="16"/>
        </w:rPr>
        <w:t>Use ArcSDE export/import to reorganize database objects.</w:t>
      </w:r>
    </w:p>
    <w:p w:rsidR="006066B4" w:rsidRPr="00851539" w:rsidP="00851539" w14:paraId="7232C8A8" w14:textId="77777777">
      <w:pPr>
        <w:rPr>
          <w:sz w:val="16"/>
          <w:szCs w:val="16"/>
        </w:rPr>
      </w:pPr>
      <w:r w:rsidRPr="00851539">
        <w:rPr>
          <w:sz w:val="16"/>
          <w:szCs w:val="16"/>
        </w:rPr>
        <w:t>Implements Database tuning Activity.</w:t>
      </w:r>
    </w:p>
    <w:p w:rsidR="006066B4" w:rsidRPr="00851539" w:rsidP="00851539" w14:paraId="6EF2CCEA" w14:textId="77777777">
      <w:pPr>
        <w:rPr>
          <w:sz w:val="16"/>
          <w:szCs w:val="16"/>
        </w:rPr>
      </w:pPr>
      <w:r w:rsidRPr="00851539">
        <w:rPr>
          <w:sz w:val="16"/>
          <w:szCs w:val="16"/>
        </w:rPr>
        <w:t xml:space="preserve">RMAN backup for DR </w:t>
      </w:r>
      <w:r w:rsidRPr="00851539" w:rsidR="00BD286F">
        <w:rPr>
          <w:sz w:val="16"/>
          <w:szCs w:val="16"/>
        </w:rPr>
        <w:t>implementation</w:t>
      </w:r>
      <w:r w:rsidRPr="00851539">
        <w:rPr>
          <w:sz w:val="16"/>
          <w:szCs w:val="16"/>
        </w:rPr>
        <w:t xml:space="preserve"> and Cloning.</w:t>
      </w:r>
    </w:p>
    <w:p w:rsidR="006066B4" w:rsidRPr="00851539" w:rsidP="00851539" w14:paraId="77C7BAD9" w14:textId="77777777">
      <w:pPr>
        <w:rPr>
          <w:sz w:val="16"/>
          <w:szCs w:val="16"/>
        </w:rPr>
      </w:pPr>
      <w:r w:rsidRPr="00851539">
        <w:rPr>
          <w:sz w:val="16"/>
          <w:szCs w:val="16"/>
        </w:rPr>
        <w:t>Database &amp; ArcGIS Application Troubleshoot.</w:t>
      </w:r>
    </w:p>
    <w:p w:rsidR="00CE7973" w:rsidRPr="001D237E" w:rsidP="00CE7973" w14:paraId="6DFB9E20" w14:textId="77777777">
      <w:pPr>
        <w:ind w:left="360"/>
        <w:rPr>
          <w:rStyle w:val="Strong"/>
          <w:rFonts w:cs="Arial"/>
          <w:b w:val="0"/>
          <w:sz w:val="16"/>
          <w:szCs w:val="16"/>
          <w:lang w:eastAsia="en-US"/>
        </w:rPr>
      </w:pPr>
    </w:p>
    <w:p w:rsidR="00936E3F" w:rsidRPr="001D237E" w14:paraId="70DF9E56" w14:textId="77777777">
      <w:pPr>
        <w:rPr>
          <w:sz w:val="16"/>
          <w:szCs w:val="16"/>
        </w:rPr>
      </w:pPr>
    </w:p>
    <w:p w:rsidR="004D0FC9" w:rsidRPr="001D237E" w14:paraId="7DF6BB8F" w14:textId="77777777">
      <w:pPr>
        <w:shd w:val="clear" w:color="auto" w:fill="C0C0C0"/>
        <w:ind w:firstLine="720"/>
        <w:rPr>
          <w:sz w:val="16"/>
          <w:szCs w:val="16"/>
        </w:rPr>
      </w:pPr>
      <w:r w:rsidRPr="001D237E">
        <w:rPr>
          <w:b/>
          <w:sz w:val="16"/>
          <w:szCs w:val="16"/>
        </w:rPr>
        <w:t xml:space="preserve">SQL Star International </w:t>
      </w:r>
      <w:r w:rsidRPr="001D237E" w:rsidR="00C32547">
        <w:rPr>
          <w:b/>
          <w:sz w:val="16"/>
          <w:szCs w:val="16"/>
        </w:rPr>
        <w:t>Ltd. (</w:t>
      </w:r>
      <w:r w:rsidRPr="001D237E" w:rsidR="00336184">
        <w:rPr>
          <w:b/>
          <w:sz w:val="16"/>
          <w:szCs w:val="16"/>
        </w:rPr>
        <w:t>Sep’10-Jul’12)</w:t>
      </w:r>
      <w:r w:rsidR="00432FF0">
        <w:rPr>
          <w:b/>
          <w:sz w:val="16"/>
          <w:szCs w:val="16"/>
        </w:rPr>
        <w:t xml:space="preserve"> Consultant</w:t>
      </w:r>
    </w:p>
    <w:p w:rsidR="00620DDB" w:rsidP="00620DDB" w14:paraId="44E871BC" w14:textId="77777777">
      <w:pPr>
        <w:ind w:left="1224"/>
        <w:rPr>
          <w:rStyle w:val="Strong"/>
          <w:rFonts w:ascii="Arial" w:hAnsi="Arial" w:cs="Arial"/>
          <w:b w:val="0"/>
          <w:sz w:val="16"/>
          <w:szCs w:val="16"/>
          <w:lang w:eastAsia="en-US"/>
        </w:rPr>
      </w:pPr>
    </w:p>
    <w:p w:rsidR="009A7629" w:rsidRPr="00620DDB" w:rsidP="00620DDB" w14:paraId="39A99E0E" w14:textId="77777777">
      <w:pPr>
        <w:rPr>
          <w:bCs/>
          <w:sz w:val="16"/>
          <w:szCs w:val="16"/>
        </w:rPr>
      </w:pPr>
      <w:r w:rsidRPr="00620DDB">
        <w:rPr>
          <w:bCs/>
          <w:sz w:val="16"/>
          <w:szCs w:val="16"/>
        </w:rPr>
        <w:t>RAC installation for multiple clients</w:t>
      </w:r>
    </w:p>
    <w:p w:rsidR="00952450" w:rsidRPr="00620DDB" w:rsidP="00620DDB" w14:paraId="6B386A58" w14:textId="77777777">
      <w:pPr>
        <w:rPr>
          <w:bCs/>
          <w:sz w:val="16"/>
          <w:szCs w:val="16"/>
        </w:rPr>
      </w:pPr>
      <w:r w:rsidRPr="00620DDB">
        <w:rPr>
          <w:bCs/>
          <w:sz w:val="16"/>
          <w:szCs w:val="16"/>
        </w:rPr>
        <w:t xml:space="preserve">query optimization in </w:t>
      </w:r>
      <w:r w:rsidR="00B961FC">
        <w:rPr>
          <w:bCs/>
          <w:sz w:val="16"/>
          <w:szCs w:val="16"/>
        </w:rPr>
        <w:t>a PL</w:t>
      </w:r>
      <w:r w:rsidRPr="00620DDB">
        <w:rPr>
          <w:bCs/>
          <w:sz w:val="16"/>
          <w:szCs w:val="16"/>
        </w:rPr>
        <w:t>-</w:t>
      </w:r>
      <w:r w:rsidR="00B961FC">
        <w:rPr>
          <w:bCs/>
          <w:sz w:val="16"/>
          <w:szCs w:val="16"/>
        </w:rPr>
        <w:t>SQL</w:t>
      </w:r>
      <w:r w:rsidRPr="00620DDB">
        <w:rPr>
          <w:bCs/>
          <w:sz w:val="16"/>
          <w:szCs w:val="16"/>
        </w:rPr>
        <w:t xml:space="preserve"> block.</w:t>
      </w:r>
    </w:p>
    <w:p w:rsidR="00952450" w:rsidRPr="00620DDB" w:rsidP="00620DDB" w14:paraId="28AF006E" w14:textId="77777777">
      <w:pPr>
        <w:rPr>
          <w:bCs/>
          <w:sz w:val="16"/>
          <w:szCs w:val="16"/>
        </w:rPr>
      </w:pPr>
      <w:r w:rsidRPr="00620DDB">
        <w:rPr>
          <w:bCs/>
          <w:sz w:val="16"/>
          <w:szCs w:val="16"/>
        </w:rPr>
        <w:t>migration</w:t>
      </w:r>
      <w:r w:rsidRPr="00620DDB">
        <w:rPr>
          <w:bCs/>
          <w:sz w:val="16"/>
          <w:szCs w:val="16"/>
        </w:rPr>
        <w:t xml:space="preserve"> from </w:t>
      </w:r>
      <w:r w:rsidR="00F002E1">
        <w:rPr>
          <w:bCs/>
          <w:sz w:val="16"/>
          <w:szCs w:val="16"/>
        </w:rPr>
        <w:t>File System</w:t>
      </w:r>
      <w:r w:rsidRPr="00620DDB">
        <w:rPr>
          <w:bCs/>
          <w:sz w:val="16"/>
          <w:szCs w:val="16"/>
        </w:rPr>
        <w:t xml:space="preserve"> database to asm database</w:t>
      </w:r>
    </w:p>
    <w:p w:rsidR="00BB3CD9" w:rsidRPr="00620DDB" w:rsidP="00620DDB" w14:paraId="2A66C79A" w14:textId="77777777">
      <w:pPr>
        <w:rPr>
          <w:bCs/>
          <w:sz w:val="16"/>
          <w:szCs w:val="16"/>
        </w:rPr>
      </w:pPr>
      <w:r w:rsidRPr="00620DDB">
        <w:rPr>
          <w:bCs/>
          <w:sz w:val="16"/>
          <w:szCs w:val="16"/>
        </w:rPr>
        <w:t xml:space="preserve">Application migration using </w:t>
      </w:r>
      <w:r w:rsidR="00620DDB">
        <w:rPr>
          <w:bCs/>
          <w:sz w:val="16"/>
          <w:szCs w:val="16"/>
        </w:rPr>
        <w:t>database export</w:t>
      </w:r>
      <w:r w:rsidR="005D7A60">
        <w:rPr>
          <w:bCs/>
          <w:sz w:val="16"/>
          <w:szCs w:val="16"/>
        </w:rPr>
        <w:t>-</w:t>
      </w:r>
      <w:r w:rsidR="00D401D3">
        <w:rPr>
          <w:bCs/>
          <w:sz w:val="16"/>
          <w:szCs w:val="16"/>
        </w:rPr>
        <w:t>import.</w:t>
      </w:r>
    </w:p>
    <w:p w:rsidR="004D0FC9" w:rsidRPr="001D237E" w14:paraId="144A5D23" w14:textId="77777777">
      <w:pPr>
        <w:rPr>
          <w:sz w:val="16"/>
          <w:szCs w:val="16"/>
        </w:rPr>
      </w:pPr>
    </w:p>
    <w:p w:rsidR="004D0FC9" w:rsidRPr="001D237E" w14:paraId="738610EB" w14:textId="77777777">
      <w:pPr>
        <w:rPr>
          <w:sz w:val="16"/>
          <w:szCs w:val="16"/>
        </w:rPr>
      </w:pPr>
    </w:p>
    <w:p w:rsidR="00575D2F" w:rsidRPr="00C072A7" w:rsidP="00C072A7" w14:paraId="42A70B0E" w14:textId="77777777">
      <w:pPr>
        <w:shd w:val="clear" w:color="auto" w:fill="C0C0C0"/>
        <w:ind w:firstLine="720"/>
        <w:rPr>
          <w:rStyle w:val="Strong"/>
          <w:bCs w:val="0"/>
          <w:sz w:val="16"/>
          <w:szCs w:val="16"/>
        </w:rPr>
      </w:pPr>
      <w:r>
        <w:rPr>
          <w:b/>
          <w:sz w:val="16"/>
          <w:szCs w:val="16"/>
        </w:rPr>
        <w:t>Solar Cyber Park</w:t>
      </w:r>
      <w:r w:rsidRPr="001D237E" w:rsidR="00C32547">
        <w:rPr>
          <w:b/>
          <w:sz w:val="16"/>
          <w:szCs w:val="16"/>
        </w:rPr>
        <w:t xml:space="preserve"> (</w:t>
      </w:r>
      <w:r w:rsidRPr="001D237E" w:rsidR="009E4AE6">
        <w:rPr>
          <w:b/>
          <w:sz w:val="16"/>
          <w:szCs w:val="16"/>
        </w:rPr>
        <w:t>Jan’08-Aug’10)</w:t>
      </w:r>
      <w:r w:rsidR="00432FF0">
        <w:rPr>
          <w:b/>
          <w:sz w:val="16"/>
          <w:szCs w:val="16"/>
        </w:rPr>
        <w:t xml:space="preserve"> DBA</w:t>
      </w:r>
    </w:p>
    <w:p w:rsidR="004D0FC9" w:rsidRPr="001D237E" w14:paraId="637805D2" w14:textId="77777777">
      <w:pPr>
        <w:ind w:firstLine="720"/>
        <w:rPr>
          <w:sz w:val="16"/>
          <w:szCs w:val="16"/>
        </w:rPr>
      </w:pPr>
    </w:p>
    <w:p w:rsidR="004D0FC9" w:rsidRPr="00036770" w:rsidP="00036770" w14:paraId="08D49EC2" w14:textId="77777777">
      <w:pPr>
        <w:rPr>
          <w:sz w:val="16"/>
          <w:szCs w:val="16"/>
        </w:rPr>
      </w:pPr>
      <w:r w:rsidRPr="00036770">
        <w:rPr>
          <w:sz w:val="16"/>
          <w:szCs w:val="16"/>
        </w:rPr>
        <w:t>Administering User Accounts.</w:t>
      </w:r>
    </w:p>
    <w:p w:rsidR="004D0FC9" w:rsidRPr="00036770" w:rsidP="00036770" w14:paraId="6F6AEF06" w14:textId="77777777">
      <w:pPr>
        <w:rPr>
          <w:sz w:val="16"/>
          <w:szCs w:val="16"/>
        </w:rPr>
      </w:pPr>
      <w:r w:rsidRPr="00036770">
        <w:rPr>
          <w:sz w:val="16"/>
          <w:szCs w:val="16"/>
        </w:rPr>
        <w:t>Scheduling Backup.</w:t>
      </w:r>
    </w:p>
    <w:p w:rsidR="004D0FC9" w:rsidRPr="00036770" w:rsidP="00036770" w14:paraId="0A0A3688" w14:textId="77777777">
      <w:pPr>
        <w:rPr>
          <w:sz w:val="16"/>
          <w:szCs w:val="16"/>
        </w:rPr>
      </w:pPr>
      <w:r w:rsidRPr="00036770">
        <w:rPr>
          <w:sz w:val="16"/>
          <w:szCs w:val="16"/>
        </w:rPr>
        <w:t>Performance Monitor &amp; Tune Database.</w:t>
      </w:r>
    </w:p>
    <w:p w:rsidR="004D0FC9" w:rsidRPr="00036770" w:rsidP="00036770" w14:paraId="3E9B060D" w14:textId="77777777">
      <w:pPr>
        <w:rPr>
          <w:sz w:val="16"/>
          <w:szCs w:val="16"/>
        </w:rPr>
      </w:pPr>
      <w:r w:rsidRPr="00036770">
        <w:rPr>
          <w:sz w:val="16"/>
          <w:szCs w:val="16"/>
        </w:rPr>
        <w:t>Monitor Growth trends and resize</w:t>
      </w:r>
      <w:r w:rsidR="00EA362E">
        <w:rPr>
          <w:sz w:val="16"/>
          <w:szCs w:val="16"/>
        </w:rPr>
        <w:t>s</w:t>
      </w:r>
      <w:r w:rsidRPr="00036770">
        <w:rPr>
          <w:sz w:val="16"/>
          <w:szCs w:val="16"/>
        </w:rPr>
        <w:t xml:space="preserve"> database files according to its growth trends.</w:t>
      </w:r>
    </w:p>
    <w:p w:rsidR="004D0FC9" w:rsidRPr="00036770" w:rsidP="00036770" w14:paraId="77B5CCB7" w14:textId="77777777">
      <w:pPr>
        <w:rPr>
          <w:sz w:val="16"/>
          <w:szCs w:val="16"/>
        </w:rPr>
      </w:pPr>
      <w:r w:rsidRPr="00036770">
        <w:rPr>
          <w:sz w:val="16"/>
          <w:szCs w:val="16"/>
        </w:rPr>
        <w:t>Report Generation.</w:t>
      </w:r>
    </w:p>
    <w:p w:rsidR="004D0FC9" w:rsidRPr="00036770" w:rsidP="00036770" w14:paraId="06FFC2FB" w14:textId="77777777">
      <w:pPr>
        <w:rPr>
          <w:sz w:val="16"/>
          <w:szCs w:val="16"/>
        </w:rPr>
      </w:pPr>
      <w:r w:rsidRPr="00036770">
        <w:rPr>
          <w:sz w:val="16"/>
          <w:szCs w:val="16"/>
        </w:rPr>
        <w:t>Merge Data between ACCESS and Oracle.</w:t>
      </w:r>
    </w:p>
    <w:p w:rsidR="004D0FC9" w:rsidRPr="001D237E" w14:paraId="463F29E8" w14:textId="77777777">
      <w:pPr>
        <w:rPr>
          <w:sz w:val="16"/>
          <w:szCs w:val="16"/>
        </w:rPr>
      </w:pPr>
    </w:p>
    <w:p w:rsidR="004D0FC9" w:rsidRPr="001D237E" w14:paraId="3B7B4B86" w14:textId="77777777">
      <w:pPr>
        <w:rPr>
          <w:sz w:val="16"/>
          <w:szCs w:val="16"/>
        </w:rPr>
      </w:pPr>
    </w:p>
    <w:p w:rsidR="004D0FC9" w:rsidRPr="001D237E" w14:paraId="3A0FF5F2" w14:textId="77777777">
      <w:pPr>
        <w:rPr>
          <w:sz w:val="16"/>
          <w:szCs w:val="16"/>
        </w:rPr>
      </w:pPr>
    </w:p>
    <w:p w:rsidR="004D0FC9" w:rsidRPr="001D237E" w:rsidP="004D0FC9" w14:paraId="69D0C959" w14:textId="77777777">
      <w:pPr>
        <w:pBdr>
          <w:top w:val="double" w:sz="16" w:space="1" w:color="000000"/>
        </w:pBdr>
        <w:rPr>
          <w:b/>
          <w:sz w:val="16"/>
          <w:szCs w:val="16"/>
        </w:rPr>
      </w:pPr>
      <w:r w:rsidRPr="001D237E">
        <w:rPr>
          <w:b/>
          <w:sz w:val="16"/>
          <w:szCs w:val="16"/>
        </w:rPr>
        <w:t>Education</w:t>
      </w:r>
    </w:p>
    <w:p w:rsidR="004D0FC9" w:rsidRPr="001D237E" w14:paraId="5630AD66" w14:textId="77777777">
      <w:pPr>
        <w:rPr>
          <w:sz w:val="16"/>
          <w:szCs w:val="16"/>
        </w:rPr>
      </w:pPr>
    </w:p>
    <w:p w:rsidR="004D0FC9" w:rsidRPr="001D237E" w:rsidP="004D0FC9" w14:paraId="5F557992" w14:textId="77777777">
      <w:pPr>
        <w:rPr>
          <w:rFonts w:ascii="Arial" w:hAnsi="Arial" w:cs="Arial"/>
          <w:sz w:val="16"/>
          <w:szCs w:val="16"/>
        </w:rPr>
      </w:pPr>
      <w:r w:rsidRPr="001D237E">
        <w:rPr>
          <w:rFonts w:ascii="Arial" w:hAnsi="Arial" w:cs="Arial"/>
          <w:sz w:val="16"/>
          <w:szCs w:val="16"/>
        </w:rPr>
        <w:t>Master’s in computer application</w:t>
      </w:r>
      <w:r w:rsidRPr="001D237E">
        <w:rPr>
          <w:rFonts w:ascii="Arial" w:hAnsi="Arial" w:cs="Arial"/>
          <w:sz w:val="16"/>
          <w:szCs w:val="16"/>
        </w:rPr>
        <w:t xml:space="preserve"> I.G.N.O.U. in 2008</w:t>
      </w:r>
    </w:p>
    <w:p w:rsidR="004D0FC9" w:rsidRPr="001D237E" w:rsidP="004D0FC9" w14:paraId="33E582FF" w14:textId="77777777">
      <w:pPr>
        <w:rPr>
          <w:rFonts w:ascii="Arial" w:hAnsi="Arial" w:cs="Arial"/>
          <w:sz w:val="16"/>
          <w:szCs w:val="16"/>
        </w:rPr>
      </w:pPr>
      <w:r w:rsidRPr="001D237E">
        <w:rPr>
          <w:rFonts w:ascii="Arial" w:hAnsi="Arial" w:cs="Arial"/>
          <w:sz w:val="16"/>
          <w:szCs w:val="16"/>
        </w:rPr>
        <w:t>Advance Diploma in Computer Application I.G.N.O.U in 2007</w:t>
      </w:r>
    </w:p>
    <w:p w:rsidR="004D0FC9" w:rsidRPr="001D237E" w:rsidP="004D0FC9" w14:paraId="582C7FF3" w14:textId="77777777">
      <w:pPr>
        <w:rPr>
          <w:rFonts w:ascii="Arial" w:hAnsi="Arial" w:cs="Arial"/>
          <w:sz w:val="16"/>
          <w:szCs w:val="16"/>
        </w:rPr>
      </w:pPr>
      <w:r w:rsidRPr="001D237E">
        <w:rPr>
          <w:rFonts w:ascii="Arial" w:hAnsi="Arial" w:cs="Arial"/>
          <w:sz w:val="16"/>
          <w:szCs w:val="16"/>
        </w:rPr>
        <w:t>Bachelor’s in computer application</w:t>
      </w:r>
      <w:r w:rsidRPr="001D237E">
        <w:rPr>
          <w:rFonts w:ascii="Arial" w:hAnsi="Arial" w:cs="Arial"/>
          <w:sz w:val="16"/>
          <w:szCs w:val="16"/>
        </w:rPr>
        <w:t xml:space="preserve"> I.G.N.O.U in 2005</w:t>
      </w:r>
    </w:p>
    <w:p w:rsidR="004D0FC9" w:rsidRPr="001D237E" w:rsidP="004D0FC9" w14:paraId="3B1260BD" w14:textId="77777777">
      <w:pPr>
        <w:rPr>
          <w:rFonts w:ascii="Arial" w:hAnsi="Arial" w:cs="Arial"/>
          <w:sz w:val="16"/>
          <w:szCs w:val="16"/>
        </w:rPr>
      </w:pPr>
      <w:r w:rsidRPr="001D237E">
        <w:rPr>
          <w:rFonts w:ascii="Arial" w:hAnsi="Arial" w:cs="Arial"/>
          <w:sz w:val="16"/>
          <w:szCs w:val="16"/>
        </w:rPr>
        <w:t>Class XII Bihar Intermediate Education Council in 1997</w:t>
      </w:r>
    </w:p>
    <w:p w:rsidR="004D0FC9" w:rsidP="004D0FC9" w14:paraId="6A5631FC" w14:textId="77777777">
      <w:pPr>
        <w:rPr>
          <w:rFonts w:ascii="Arial" w:hAnsi="Arial" w:cs="Arial"/>
          <w:sz w:val="16"/>
          <w:szCs w:val="16"/>
        </w:rPr>
      </w:pPr>
      <w:r w:rsidRPr="001D237E">
        <w:rPr>
          <w:rFonts w:ascii="Arial" w:hAnsi="Arial" w:cs="Arial"/>
          <w:sz w:val="16"/>
          <w:szCs w:val="16"/>
        </w:rPr>
        <w:t>Class X Bihar School Examination Board in 1994</w:t>
      </w:r>
    </w:p>
    <w:p w:rsidR="008A5F90" w:rsidRPr="001D237E" w:rsidP="004D0FC9" w14:paraId="61829076" w14:textId="77777777">
      <w:pPr>
        <w:rPr>
          <w:rFonts w:ascii="Arial" w:hAnsi="Arial" w:cs="Arial"/>
          <w:sz w:val="16"/>
          <w:szCs w:val="16"/>
        </w:rPr>
      </w:pPr>
    </w:p>
    <w:p w:rsidR="004D0FC9" w:rsidRPr="001D237E" w14:paraId="499DE809" w14:textId="77777777">
      <w:pPr>
        <w:pBdr>
          <w:top w:val="double" w:sz="16" w:space="1" w:color="000000"/>
        </w:pBdr>
        <w:jc w:val="right"/>
        <w:rPr>
          <w:b/>
          <w:sz w:val="16"/>
          <w:szCs w:val="16"/>
        </w:rPr>
      </w:pPr>
      <w:r w:rsidRPr="001D237E">
        <w:rPr>
          <w:b/>
          <w:sz w:val="16"/>
          <w:szCs w:val="16"/>
        </w:rPr>
        <w:t>Personal Vitae</w:t>
      </w:r>
    </w:p>
    <w:p w:rsidR="004D0FC9" w14:paraId="04CEBBB2" w14:textId="77777777">
      <w:pPr>
        <w:rPr>
          <w:rFonts w:ascii="Arial" w:hAnsi="Arial" w:cs="Arial"/>
          <w:sz w:val="16"/>
          <w:szCs w:val="16"/>
        </w:rPr>
      </w:pPr>
      <w:r w:rsidRPr="001D237E">
        <w:rPr>
          <w:rFonts w:ascii="Arial" w:hAnsi="Arial" w:cs="Arial"/>
          <w:sz w:val="16"/>
          <w:szCs w:val="16"/>
        </w:rPr>
        <w:t>Date of Birth</w:t>
      </w:r>
      <w:r w:rsidRPr="001D237E">
        <w:rPr>
          <w:rFonts w:ascii="Arial" w:hAnsi="Arial" w:cs="Arial"/>
          <w:sz w:val="16"/>
          <w:szCs w:val="16"/>
        </w:rPr>
        <w:tab/>
      </w:r>
      <w:r w:rsidRPr="001D237E">
        <w:rPr>
          <w:rFonts w:ascii="Arial" w:hAnsi="Arial" w:cs="Arial"/>
          <w:sz w:val="16"/>
          <w:szCs w:val="16"/>
        </w:rPr>
        <w:tab/>
      </w:r>
      <w:r w:rsidRPr="001D237E">
        <w:rPr>
          <w:rFonts w:ascii="Arial" w:hAnsi="Arial" w:cs="Arial"/>
          <w:sz w:val="16"/>
          <w:szCs w:val="16"/>
        </w:rPr>
        <w:t>:</w:t>
      </w:r>
      <w:r w:rsidRPr="001D237E">
        <w:rPr>
          <w:rFonts w:ascii="Arial" w:hAnsi="Arial" w:cs="Arial"/>
          <w:sz w:val="16"/>
          <w:szCs w:val="16"/>
        </w:rPr>
        <w:tab/>
      </w:r>
      <w:r w:rsidRPr="001D237E">
        <w:rPr>
          <w:rFonts w:ascii="Arial" w:hAnsi="Arial" w:cs="Arial"/>
          <w:sz w:val="16"/>
          <w:szCs w:val="16"/>
        </w:rPr>
        <w:t>1</w:t>
      </w:r>
      <w:r w:rsidRPr="001D237E">
        <w:rPr>
          <w:rFonts w:ascii="Arial" w:hAnsi="Arial" w:cs="Arial"/>
          <w:sz w:val="16"/>
          <w:szCs w:val="16"/>
          <w:vertAlign w:val="superscript"/>
        </w:rPr>
        <w:t>st</w:t>
      </w:r>
      <w:r w:rsidRPr="001D237E">
        <w:rPr>
          <w:rFonts w:ascii="Arial" w:hAnsi="Arial" w:cs="Arial"/>
          <w:sz w:val="16"/>
          <w:szCs w:val="16"/>
        </w:rPr>
        <w:t xml:space="preserve"> </w:t>
      </w:r>
      <w:r w:rsidRPr="001D237E" w:rsidR="00244BD4">
        <w:rPr>
          <w:rFonts w:ascii="Arial" w:hAnsi="Arial" w:cs="Arial"/>
          <w:sz w:val="16"/>
          <w:szCs w:val="16"/>
        </w:rPr>
        <w:t>January</w:t>
      </w:r>
      <w:r w:rsidRPr="001D237E">
        <w:rPr>
          <w:rFonts w:ascii="Arial" w:hAnsi="Arial" w:cs="Arial"/>
          <w:sz w:val="16"/>
          <w:szCs w:val="16"/>
        </w:rPr>
        <w:t xml:space="preserve"> 1979</w:t>
      </w:r>
    </w:p>
    <w:p w:rsidR="00DD062F" w:rsidRPr="001D237E" w14:paraId="7C50350D" w14:textId="7777777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Address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B36 UGF Tower A Wave Executive floor Wave City Ghaziabad-201002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D0FC9">
      <w:pgSz w:w="11905" w:h="16837" w:orient="portrait"/>
      <w:pgMar w:top="660" w:right="1092" w:bottom="660" w:left="10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584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13C23037"/>
    <w:multiLevelType w:val="hybridMultilevel"/>
    <w:tmpl w:val="6ADAB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D5675"/>
    <w:multiLevelType w:val="hybridMultilevel"/>
    <w:tmpl w:val="297E4C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C95A60"/>
    <w:multiLevelType w:val="hybridMultilevel"/>
    <w:tmpl w:val="C902E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BF50E8"/>
    <w:multiLevelType w:val="hybridMultilevel"/>
    <w:tmpl w:val="B0AAF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369E7"/>
    <w:multiLevelType w:val="hybridMultilevel"/>
    <w:tmpl w:val="314CB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E0F79DD"/>
    <w:multiLevelType w:val="hybridMultilevel"/>
    <w:tmpl w:val="EA94E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B58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16395"/>
    <w:multiLevelType w:val="multilevel"/>
    <w:tmpl w:val="A8C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3389C"/>
    <w:multiLevelType w:val="hybridMultilevel"/>
    <w:tmpl w:val="08A606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66052"/>
    <w:multiLevelType w:val="multilevel"/>
    <w:tmpl w:val="CAD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9D6FF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B4715"/>
    <w:multiLevelType w:val="hybridMultilevel"/>
    <w:tmpl w:val="561E5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5095C"/>
    <w:multiLevelType w:val="hybridMultilevel"/>
    <w:tmpl w:val="82709AE6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11"/>
  </w:num>
  <w:num w:numId="16">
    <w:abstractNumId w:val="18"/>
  </w:num>
  <w:num w:numId="17">
    <w:abstractNumId w:val="22"/>
  </w:num>
  <w:num w:numId="18">
    <w:abstractNumId w:val="0"/>
  </w:num>
  <w:num w:numId="19">
    <w:abstractNumId w:val="0"/>
  </w:num>
  <w:num w:numId="20">
    <w:abstractNumId w:val="20"/>
  </w:num>
  <w:num w:numId="21">
    <w:abstractNumId w:val="16"/>
  </w:num>
  <w:num w:numId="22">
    <w:abstractNumId w:val="0"/>
  </w:num>
  <w:num w:numId="23">
    <w:abstractNumId w:val="12"/>
  </w:num>
  <w:num w:numId="24">
    <w:abstractNumId w:val="15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1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DD"/>
    <w:rsid w:val="00000563"/>
    <w:rsid w:val="0000627D"/>
    <w:rsid w:val="00007DB4"/>
    <w:rsid w:val="000124C5"/>
    <w:rsid w:val="00024E62"/>
    <w:rsid w:val="0002553E"/>
    <w:rsid w:val="00036770"/>
    <w:rsid w:val="00043898"/>
    <w:rsid w:val="00046B0D"/>
    <w:rsid w:val="00050DB6"/>
    <w:rsid w:val="000647B0"/>
    <w:rsid w:val="00070C43"/>
    <w:rsid w:val="0007156A"/>
    <w:rsid w:val="00071FD0"/>
    <w:rsid w:val="00073C49"/>
    <w:rsid w:val="00076F42"/>
    <w:rsid w:val="00077F65"/>
    <w:rsid w:val="00084431"/>
    <w:rsid w:val="000873F2"/>
    <w:rsid w:val="000A592D"/>
    <w:rsid w:val="000A6C73"/>
    <w:rsid w:val="000A70A9"/>
    <w:rsid w:val="000B5B69"/>
    <w:rsid w:val="000D3682"/>
    <w:rsid w:val="000D56EA"/>
    <w:rsid w:val="000E17A5"/>
    <w:rsid w:val="000E3DE1"/>
    <w:rsid w:val="001076C3"/>
    <w:rsid w:val="001102F8"/>
    <w:rsid w:val="00116879"/>
    <w:rsid w:val="0013733B"/>
    <w:rsid w:val="00140D70"/>
    <w:rsid w:val="001516B5"/>
    <w:rsid w:val="00173A9B"/>
    <w:rsid w:val="00186AD1"/>
    <w:rsid w:val="00191169"/>
    <w:rsid w:val="00192630"/>
    <w:rsid w:val="001938A4"/>
    <w:rsid w:val="00193930"/>
    <w:rsid w:val="001A183A"/>
    <w:rsid w:val="001B1DFA"/>
    <w:rsid w:val="001C45A6"/>
    <w:rsid w:val="001D237E"/>
    <w:rsid w:val="001D2C69"/>
    <w:rsid w:val="001D5FA1"/>
    <w:rsid w:val="001D7460"/>
    <w:rsid w:val="001E1FED"/>
    <w:rsid w:val="0020628F"/>
    <w:rsid w:val="00211A40"/>
    <w:rsid w:val="00212C57"/>
    <w:rsid w:val="00214780"/>
    <w:rsid w:val="002160C5"/>
    <w:rsid w:val="00227356"/>
    <w:rsid w:val="002328FF"/>
    <w:rsid w:val="00232D60"/>
    <w:rsid w:val="00244BD4"/>
    <w:rsid w:val="00267AF4"/>
    <w:rsid w:val="00277EFB"/>
    <w:rsid w:val="002823EF"/>
    <w:rsid w:val="00282C08"/>
    <w:rsid w:val="00283EE2"/>
    <w:rsid w:val="002949BD"/>
    <w:rsid w:val="002B7C9A"/>
    <w:rsid w:val="002C27DB"/>
    <w:rsid w:val="002E2AB3"/>
    <w:rsid w:val="002E5EA6"/>
    <w:rsid w:val="002F709D"/>
    <w:rsid w:val="00305BBA"/>
    <w:rsid w:val="00306AD8"/>
    <w:rsid w:val="00306D83"/>
    <w:rsid w:val="003132CD"/>
    <w:rsid w:val="00336184"/>
    <w:rsid w:val="0034750F"/>
    <w:rsid w:val="00380F3C"/>
    <w:rsid w:val="00381F99"/>
    <w:rsid w:val="00386B42"/>
    <w:rsid w:val="003B657B"/>
    <w:rsid w:val="003C69D3"/>
    <w:rsid w:val="003C6E47"/>
    <w:rsid w:val="003D1ECD"/>
    <w:rsid w:val="003D2C6B"/>
    <w:rsid w:val="003D5CB2"/>
    <w:rsid w:val="003E0117"/>
    <w:rsid w:val="003F185D"/>
    <w:rsid w:val="00400D60"/>
    <w:rsid w:val="00401A92"/>
    <w:rsid w:val="00403150"/>
    <w:rsid w:val="0041463A"/>
    <w:rsid w:val="00415B34"/>
    <w:rsid w:val="00415EBB"/>
    <w:rsid w:val="00432447"/>
    <w:rsid w:val="00432FF0"/>
    <w:rsid w:val="004336E3"/>
    <w:rsid w:val="00433E32"/>
    <w:rsid w:val="00434057"/>
    <w:rsid w:val="00436104"/>
    <w:rsid w:val="00445376"/>
    <w:rsid w:val="00451E9E"/>
    <w:rsid w:val="00453D3A"/>
    <w:rsid w:val="0047401F"/>
    <w:rsid w:val="0047798A"/>
    <w:rsid w:val="004828CC"/>
    <w:rsid w:val="00483C7D"/>
    <w:rsid w:val="00485556"/>
    <w:rsid w:val="00486CE6"/>
    <w:rsid w:val="004B063A"/>
    <w:rsid w:val="004B0D8C"/>
    <w:rsid w:val="004C5420"/>
    <w:rsid w:val="004D0F67"/>
    <w:rsid w:val="004D0FC9"/>
    <w:rsid w:val="004D5559"/>
    <w:rsid w:val="004E75AB"/>
    <w:rsid w:val="004E78F0"/>
    <w:rsid w:val="00503F72"/>
    <w:rsid w:val="00504819"/>
    <w:rsid w:val="005237CD"/>
    <w:rsid w:val="005263ED"/>
    <w:rsid w:val="005360A0"/>
    <w:rsid w:val="00540D13"/>
    <w:rsid w:val="005431D4"/>
    <w:rsid w:val="00554C57"/>
    <w:rsid w:val="005604DA"/>
    <w:rsid w:val="0056394D"/>
    <w:rsid w:val="00575D2F"/>
    <w:rsid w:val="00593220"/>
    <w:rsid w:val="00596ADD"/>
    <w:rsid w:val="00597C32"/>
    <w:rsid w:val="005B52B1"/>
    <w:rsid w:val="005B52F5"/>
    <w:rsid w:val="005C4BE9"/>
    <w:rsid w:val="005D242E"/>
    <w:rsid w:val="005D490F"/>
    <w:rsid w:val="005D7A60"/>
    <w:rsid w:val="00601EBE"/>
    <w:rsid w:val="006066B4"/>
    <w:rsid w:val="00620DDB"/>
    <w:rsid w:val="00631832"/>
    <w:rsid w:val="00637373"/>
    <w:rsid w:val="006376CD"/>
    <w:rsid w:val="0064477E"/>
    <w:rsid w:val="00645FB6"/>
    <w:rsid w:val="006652E8"/>
    <w:rsid w:val="00665A34"/>
    <w:rsid w:val="00667EC8"/>
    <w:rsid w:val="00685EA9"/>
    <w:rsid w:val="00696472"/>
    <w:rsid w:val="00697099"/>
    <w:rsid w:val="006C6520"/>
    <w:rsid w:val="006D4F2B"/>
    <w:rsid w:val="006E0B9B"/>
    <w:rsid w:val="006E6DC1"/>
    <w:rsid w:val="006F08D6"/>
    <w:rsid w:val="006F782E"/>
    <w:rsid w:val="00700DB8"/>
    <w:rsid w:val="00702609"/>
    <w:rsid w:val="00703F8E"/>
    <w:rsid w:val="00712CB7"/>
    <w:rsid w:val="00714BF2"/>
    <w:rsid w:val="007231CA"/>
    <w:rsid w:val="007265A7"/>
    <w:rsid w:val="00730D83"/>
    <w:rsid w:val="0073140F"/>
    <w:rsid w:val="0074535C"/>
    <w:rsid w:val="00745B4D"/>
    <w:rsid w:val="00747325"/>
    <w:rsid w:val="0075329D"/>
    <w:rsid w:val="0076059D"/>
    <w:rsid w:val="007657B7"/>
    <w:rsid w:val="00774AE9"/>
    <w:rsid w:val="00786151"/>
    <w:rsid w:val="00793F1E"/>
    <w:rsid w:val="00795FB1"/>
    <w:rsid w:val="007A05D9"/>
    <w:rsid w:val="007E0320"/>
    <w:rsid w:val="007E7997"/>
    <w:rsid w:val="00803260"/>
    <w:rsid w:val="00814B16"/>
    <w:rsid w:val="0082358D"/>
    <w:rsid w:val="008313BF"/>
    <w:rsid w:val="00851539"/>
    <w:rsid w:val="00851ED9"/>
    <w:rsid w:val="008732A9"/>
    <w:rsid w:val="00875F32"/>
    <w:rsid w:val="00877E30"/>
    <w:rsid w:val="008852B0"/>
    <w:rsid w:val="00895DA1"/>
    <w:rsid w:val="008A5F90"/>
    <w:rsid w:val="008C03B4"/>
    <w:rsid w:val="008C54C4"/>
    <w:rsid w:val="008C5702"/>
    <w:rsid w:val="008C7BBB"/>
    <w:rsid w:val="008D0540"/>
    <w:rsid w:val="008D3A8C"/>
    <w:rsid w:val="008D3F98"/>
    <w:rsid w:val="008E4B5C"/>
    <w:rsid w:val="00925085"/>
    <w:rsid w:val="00936E3F"/>
    <w:rsid w:val="00952450"/>
    <w:rsid w:val="009A30AD"/>
    <w:rsid w:val="009A7629"/>
    <w:rsid w:val="009C2E35"/>
    <w:rsid w:val="009C6181"/>
    <w:rsid w:val="009D0942"/>
    <w:rsid w:val="009E4AE6"/>
    <w:rsid w:val="009E5663"/>
    <w:rsid w:val="00A00A2E"/>
    <w:rsid w:val="00A00DB2"/>
    <w:rsid w:val="00A11540"/>
    <w:rsid w:val="00A14846"/>
    <w:rsid w:val="00A14BA5"/>
    <w:rsid w:val="00A311DD"/>
    <w:rsid w:val="00A33CFC"/>
    <w:rsid w:val="00A7085B"/>
    <w:rsid w:val="00A71413"/>
    <w:rsid w:val="00A80542"/>
    <w:rsid w:val="00AA03D0"/>
    <w:rsid w:val="00AC5437"/>
    <w:rsid w:val="00AC600E"/>
    <w:rsid w:val="00AE4623"/>
    <w:rsid w:val="00AF6D87"/>
    <w:rsid w:val="00B0455B"/>
    <w:rsid w:val="00B04A2F"/>
    <w:rsid w:val="00B103A7"/>
    <w:rsid w:val="00B20368"/>
    <w:rsid w:val="00B314D7"/>
    <w:rsid w:val="00B4175A"/>
    <w:rsid w:val="00B5666B"/>
    <w:rsid w:val="00B5746F"/>
    <w:rsid w:val="00B63896"/>
    <w:rsid w:val="00B67C2C"/>
    <w:rsid w:val="00B77313"/>
    <w:rsid w:val="00B961FC"/>
    <w:rsid w:val="00BA3783"/>
    <w:rsid w:val="00BA407C"/>
    <w:rsid w:val="00BA7DD7"/>
    <w:rsid w:val="00BB3CD9"/>
    <w:rsid w:val="00BC4282"/>
    <w:rsid w:val="00BC5A52"/>
    <w:rsid w:val="00BD286F"/>
    <w:rsid w:val="00BE0946"/>
    <w:rsid w:val="00BE5B34"/>
    <w:rsid w:val="00BF4552"/>
    <w:rsid w:val="00C072A7"/>
    <w:rsid w:val="00C13F6C"/>
    <w:rsid w:val="00C245C9"/>
    <w:rsid w:val="00C32547"/>
    <w:rsid w:val="00C34339"/>
    <w:rsid w:val="00C74AFF"/>
    <w:rsid w:val="00C804A9"/>
    <w:rsid w:val="00C944D4"/>
    <w:rsid w:val="00CC3309"/>
    <w:rsid w:val="00CC500E"/>
    <w:rsid w:val="00CC7FED"/>
    <w:rsid w:val="00CE7973"/>
    <w:rsid w:val="00D063FD"/>
    <w:rsid w:val="00D10231"/>
    <w:rsid w:val="00D1142B"/>
    <w:rsid w:val="00D158A0"/>
    <w:rsid w:val="00D401D3"/>
    <w:rsid w:val="00D40B72"/>
    <w:rsid w:val="00D40D41"/>
    <w:rsid w:val="00D45EBE"/>
    <w:rsid w:val="00D512D7"/>
    <w:rsid w:val="00D565E4"/>
    <w:rsid w:val="00D60109"/>
    <w:rsid w:val="00D66928"/>
    <w:rsid w:val="00D73B62"/>
    <w:rsid w:val="00D74479"/>
    <w:rsid w:val="00D746D7"/>
    <w:rsid w:val="00D75359"/>
    <w:rsid w:val="00D96A9A"/>
    <w:rsid w:val="00DA6698"/>
    <w:rsid w:val="00DC1E5D"/>
    <w:rsid w:val="00DC364F"/>
    <w:rsid w:val="00DC3B46"/>
    <w:rsid w:val="00DD062F"/>
    <w:rsid w:val="00DD4403"/>
    <w:rsid w:val="00DD6018"/>
    <w:rsid w:val="00DD6C29"/>
    <w:rsid w:val="00DD6F16"/>
    <w:rsid w:val="00DF7340"/>
    <w:rsid w:val="00E11F9C"/>
    <w:rsid w:val="00E139F5"/>
    <w:rsid w:val="00E45E85"/>
    <w:rsid w:val="00E5587E"/>
    <w:rsid w:val="00E62DDD"/>
    <w:rsid w:val="00E62E36"/>
    <w:rsid w:val="00E6315E"/>
    <w:rsid w:val="00E6477C"/>
    <w:rsid w:val="00E7178D"/>
    <w:rsid w:val="00E73002"/>
    <w:rsid w:val="00E73B9A"/>
    <w:rsid w:val="00EA362E"/>
    <w:rsid w:val="00ED1092"/>
    <w:rsid w:val="00EF3EC7"/>
    <w:rsid w:val="00F002E1"/>
    <w:rsid w:val="00F044B7"/>
    <w:rsid w:val="00F07D5A"/>
    <w:rsid w:val="00F1234C"/>
    <w:rsid w:val="00F1530B"/>
    <w:rsid w:val="00F168C1"/>
    <w:rsid w:val="00F36510"/>
    <w:rsid w:val="00F47AA1"/>
    <w:rsid w:val="00F50D8C"/>
    <w:rsid w:val="00F5263B"/>
    <w:rsid w:val="00F56034"/>
    <w:rsid w:val="00F60194"/>
    <w:rsid w:val="00F8162F"/>
    <w:rsid w:val="00F82920"/>
    <w:rsid w:val="00FA2694"/>
    <w:rsid w:val="00FD3AC2"/>
    <w:rsid w:val="35EE401C"/>
    <w:rsid w:val="41CF8862"/>
  </w:rsids>
  <w:docVars>
    <w:docVar w:name="__Grammarly_42___1" w:val="H4sIAAAAAAAEAKtWcslP9kxRslIyNDYyM7UwszA3NjQzNzQ2NjZR0lEKTi0uzszPAykwrwUAaMj78SwAAAA="/>
    <w:docVar w:name="__Grammarly_42____i" w:val="H4sIAAAAAAAEAKtWckksSQxILCpxzi/NK1GyMqwFAAEhoTITAAAA"/>
  </w:docVar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065E9EC-EBA5-4A0A-8879-3EB5688C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B4D"/>
    <w:pPr>
      <w:suppressAutoHyphens/>
    </w:pPr>
    <w:rPr>
      <w:rFonts w:ascii="Verdana" w:hAnsi="Verdana"/>
      <w:lang w:val="en-GB" w:eastAsia="ar-SA"/>
    </w:rPr>
  </w:style>
  <w:style w:type="paragraph" w:styleId="Heading1">
    <w:name w:val="heading 1"/>
    <w:basedOn w:val="Normal"/>
    <w:next w:val="Normal"/>
    <w:qFormat/>
    <w:rsid w:val="00745B4D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745B4D"/>
    <w:pPr>
      <w:keepNext/>
      <w:numPr>
        <w:ilvl w:val="1"/>
        <w:numId w:val="19"/>
      </w:numPr>
      <w:outlineLvl w:val="1"/>
    </w:pPr>
    <w:rPr>
      <w:b/>
      <w:bCs/>
      <w:sz w:val="17"/>
      <w:szCs w:val="17"/>
    </w:rPr>
  </w:style>
  <w:style w:type="paragraph" w:styleId="Heading3">
    <w:name w:val="heading 3"/>
    <w:basedOn w:val="Normal"/>
    <w:next w:val="Normal"/>
    <w:qFormat/>
    <w:rsid w:val="00745B4D"/>
    <w:pPr>
      <w:keepNext/>
      <w:tabs>
        <w:tab w:val="num" w:pos="720"/>
      </w:tabs>
      <w:ind w:left="720" w:hanging="720"/>
      <w:outlineLvl w:val="2"/>
    </w:pPr>
    <w:rPr>
      <w:sz w:val="18"/>
      <w:u w:val="single"/>
    </w:rPr>
  </w:style>
  <w:style w:type="paragraph" w:styleId="Heading4">
    <w:name w:val="heading 4"/>
    <w:basedOn w:val="Normal"/>
    <w:next w:val="Normal"/>
    <w:qFormat/>
    <w:rsid w:val="00745B4D"/>
    <w:pPr>
      <w:keepNext/>
      <w:numPr>
        <w:ilvl w:val="3"/>
        <w:numId w:val="19"/>
      </w:numPr>
      <w:outlineLvl w:val="3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45B4D"/>
    <w:rPr>
      <w:rFonts w:ascii="Wingdings" w:hAnsi="Wingdings"/>
    </w:rPr>
  </w:style>
  <w:style w:type="character" w:customStyle="1" w:styleId="WW8Num3z0">
    <w:name w:val="WW8Num3z0"/>
    <w:rsid w:val="00745B4D"/>
    <w:rPr>
      <w:rFonts w:ascii="Wingdings" w:hAnsi="Wingdings"/>
    </w:rPr>
  </w:style>
  <w:style w:type="character" w:customStyle="1" w:styleId="WW8Num4z0">
    <w:name w:val="WW8Num4z0"/>
    <w:rsid w:val="00745B4D"/>
    <w:rPr>
      <w:rFonts w:ascii="Wingdings" w:hAnsi="Wingdings"/>
    </w:rPr>
  </w:style>
  <w:style w:type="character" w:customStyle="1" w:styleId="WW8Num4z1">
    <w:name w:val="WW8Num4z1"/>
    <w:rsid w:val="00745B4D"/>
    <w:rPr>
      <w:rFonts w:ascii="Courier New" w:hAnsi="Courier New" w:cs="Courier New"/>
    </w:rPr>
  </w:style>
  <w:style w:type="character" w:customStyle="1" w:styleId="WW8Num4z2">
    <w:name w:val="WW8Num4z2"/>
    <w:rsid w:val="00745B4D"/>
    <w:rPr>
      <w:rFonts w:ascii="Wingdings" w:hAnsi="Wingdings"/>
    </w:rPr>
  </w:style>
  <w:style w:type="character" w:customStyle="1" w:styleId="WW8Num5z0">
    <w:name w:val="WW8Num5z0"/>
    <w:rsid w:val="00745B4D"/>
    <w:rPr>
      <w:rFonts w:ascii="Wingdings" w:hAnsi="Wingdings"/>
      <w:color w:val="auto"/>
    </w:rPr>
  </w:style>
  <w:style w:type="character" w:customStyle="1" w:styleId="WW8Num5z1">
    <w:name w:val="WW8Num5z1"/>
    <w:rsid w:val="00745B4D"/>
    <w:rPr>
      <w:rFonts w:ascii="Courier New" w:hAnsi="Courier New" w:cs="Courier New"/>
    </w:rPr>
  </w:style>
  <w:style w:type="character" w:customStyle="1" w:styleId="WW8Num5z2">
    <w:name w:val="WW8Num5z2"/>
    <w:rsid w:val="00745B4D"/>
    <w:rPr>
      <w:rFonts w:ascii="Wingdings" w:hAnsi="Wingdings"/>
    </w:rPr>
  </w:style>
  <w:style w:type="character" w:customStyle="1" w:styleId="WW8Num1z0">
    <w:name w:val="WW8Num1z0"/>
    <w:rsid w:val="00745B4D"/>
    <w:rPr>
      <w:rFonts w:ascii="Wingdings" w:hAnsi="Wingdings"/>
      <w:color w:val="auto"/>
    </w:rPr>
  </w:style>
  <w:style w:type="character" w:customStyle="1" w:styleId="WW8Num1z1">
    <w:name w:val="WW8Num1z1"/>
    <w:rsid w:val="00745B4D"/>
    <w:rPr>
      <w:rFonts w:ascii="Courier New" w:hAnsi="Courier New" w:cs="Courier New"/>
    </w:rPr>
  </w:style>
  <w:style w:type="character" w:customStyle="1" w:styleId="WW8Num1z2">
    <w:name w:val="WW8Num1z2"/>
    <w:rsid w:val="00745B4D"/>
    <w:rPr>
      <w:rFonts w:ascii="Wingdings" w:hAnsi="Wingdings"/>
    </w:rPr>
  </w:style>
  <w:style w:type="character" w:customStyle="1" w:styleId="WW8Num1z3">
    <w:name w:val="WW8Num1z3"/>
    <w:rsid w:val="00745B4D"/>
    <w:rPr>
      <w:rFonts w:ascii="Symbol" w:hAnsi="Symbol"/>
    </w:rPr>
  </w:style>
  <w:style w:type="character" w:customStyle="1" w:styleId="WW8Num2z1">
    <w:name w:val="WW8Num2z1"/>
    <w:rsid w:val="00745B4D"/>
    <w:rPr>
      <w:rFonts w:ascii="Courier New" w:hAnsi="Courier New" w:cs="Courier New"/>
    </w:rPr>
  </w:style>
  <w:style w:type="character" w:customStyle="1" w:styleId="WW8Num2z3">
    <w:name w:val="WW8Num2z3"/>
    <w:rsid w:val="00745B4D"/>
    <w:rPr>
      <w:rFonts w:ascii="Symbol" w:hAnsi="Symbol"/>
    </w:rPr>
  </w:style>
  <w:style w:type="character" w:customStyle="1" w:styleId="WW8Num3z1">
    <w:name w:val="WW8Num3z1"/>
    <w:rsid w:val="00745B4D"/>
    <w:rPr>
      <w:rFonts w:ascii="Courier New" w:hAnsi="Courier New" w:cs="Courier New"/>
    </w:rPr>
  </w:style>
  <w:style w:type="character" w:customStyle="1" w:styleId="WW8Num3z3">
    <w:name w:val="WW8Num3z3"/>
    <w:rsid w:val="00745B4D"/>
    <w:rPr>
      <w:rFonts w:ascii="Symbol" w:hAnsi="Symbol"/>
    </w:rPr>
  </w:style>
  <w:style w:type="character" w:customStyle="1" w:styleId="WW8Num5z3">
    <w:name w:val="WW8Num5z3"/>
    <w:rsid w:val="00745B4D"/>
    <w:rPr>
      <w:rFonts w:ascii="Symbol" w:hAnsi="Symbol"/>
    </w:rPr>
  </w:style>
  <w:style w:type="character" w:customStyle="1" w:styleId="WW8Num6z0">
    <w:name w:val="WW8Num6z0"/>
    <w:rsid w:val="00745B4D"/>
    <w:rPr>
      <w:rFonts w:ascii="Wingdings" w:hAnsi="Wingdings"/>
      <w:color w:val="auto"/>
    </w:rPr>
  </w:style>
  <w:style w:type="character" w:customStyle="1" w:styleId="WW8Num6z2">
    <w:name w:val="WW8Num6z2"/>
    <w:rsid w:val="00745B4D"/>
    <w:rPr>
      <w:rFonts w:ascii="Wingdings" w:hAnsi="Wingdings"/>
    </w:rPr>
  </w:style>
  <w:style w:type="character" w:customStyle="1" w:styleId="WW8Num6z3">
    <w:name w:val="WW8Num6z3"/>
    <w:rsid w:val="00745B4D"/>
    <w:rPr>
      <w:rFonts w:ascii="Symbol" w:hAnsi="Symbol"/>
    </w:rPr>
  </w:style>
  <w:style w:type="character" w:customStyle="1" w:styleId="WW8Num6z4">
    <w:name w:val="WW8Num6z4"/>
    <w:rsid w:val="00745B4D"/>
    <w:rPr>
      <w:rFonts w:ascii="Courier New" w:hAnsi="Courier New" w:cs="Courier New"/>
    </w:rPr>
  </w:style>
  <w:style w:type="character" w:customStyle="1" w:styleId="WW-DefaultParagraphFont">
    <w:name w:val="WW-Default Paragraph Font"/>
    <w:rsid w:val="00745B4D"/>
  </w:style>
  <w:style w:type="character" w:styleId="Hyperlink">
    <w:name w:val="Hyperlink"/>
    <w:semiHidden/>
    <w:rsid w:val="00745B4D"/>
    <w:rPr>
      <w:color w:val="0000FF"/>
      <w:u w:val="single"/>
    </w:rPr>
  </w:style>
  <w:style w:type="character" w:styleId="Strong">
    <w:name w:val="Strong"/>
    <w:qFormat/>
    <w:rsid w:val="00745B4D"/>
    <w:rPr>
      <w:b/>
      <w:bCs/>
    </w:rPr>
  </w:style>
  <w:style w:type="character" w:customStyle="1" w:styleId="apple-converted-space">
    <w:name w:val="apple-converted-space"/>
    <w:basedOn w:val="DefaultParagraphFont"/>
    <w:rsid w:val="00745B4D"/>
  </w:style>
  <w:style w:type="character" w:customStyle="1" w:styleId="Bullets">
    <w:name w:val="Bullets"/>
    <w:rsid w:val="00745B4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745B4D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745B4D"/>
    <w:pPr>
      <w:spacing w:after="120"/>
    </w:pPr>
  </w:style>
  <w:style w:type="paragraph" w:styleId="List">
    <w:name w:val="List"/>
    <w:basedOn w:val="BodyText"/>
    <w:semiHidden/>
    <w:rsid w:val="00745B4D"/>
  </w:style>
  <w:style w:type="paragraph" w:styleId="Caption">
    <w:name w:val="caption"/>
    <w:basedOn w:val="Normal"/>
    <w:qFormat/>
    <w:rsid w:val="00745B4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745B4D"/>
    <w:pPr>
      <w:suppressLineNumbers/>
    </w:pPr>
  </w:style>
  <w:style w:type="paragraph" w:styleId="NormalWeb">
    <w:name w:val="Normal (Web)"/>
    <w:basedOn w:val="Normal"/>
    <w:rsid w:val="00745B4D"/>
    <w:pPr>
      <w:spacing w:before="280" w:after="280"/>
    </w:pPr>
    <w:rPr>
      <w:rFonts w:ascii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rsid w:val="00745B4D"/>
    <w:pPr>
      <w:suppressLineNumbers/>
    </w:pPr>
  </w:style>
  <w:style w:type="paragraph" w:styleId="NoSpacing">
    <w:name w:val="No Spacing"/>
    <w:link w:val="NoSpacingChar"/>
    <w:uiPriority w:val="1"/>
    <w:qFormat/>
    <w:rsid w:val="00C93A44"/>
    <w:pPr>
      <w:suppressAutoHyphens/>
    </w:pPr>
    <w:rPr>
      <w:rFonts w:ascii="Arial" w:eastAsia="Arial" w:hAnsi="Arial" w:cs="Arial"/>
      <w:szCs w:val="24"/>
      <w:lang w:eastAsia="ar-SA"/>
    </w:rPr>
  </w:style>
  <w:style w:type="character" w:customStyle="1" w:styleId="NoSpacingChar">
    <w:name w:val="No Spacing Char"/>
    <w:link w:val="NoSpacing"/>
    <w:uiPriority w:val="1"/>
    <w:rsid w:val="00C93A44"/>
    <w:rPr>
      <w:rFonts w:ascii="Arial" w:eastAsia="Arial" w:hAnsi="Arial" w:cs="Arial"/>
      <w:szCs w:val="24"/>
      <w:lang w:val="en-US" w:eastAsia="ar-SA" w:bidi="ar-SA"/>
    </w:rPr>
  </w:style>
  <w:style w:type="paragraph" w:styleId="CommentText">
    <w:name w:val="annotation text"/>
    <w:basedOn w:val="Normal"/>
    <w:uiPriority w:val="99"/>
    <w:semiHidden/>
    <w:unhideWhenUsed/>
    <w:rsid w:val="00E338F3"/>
  </w:style>
  <w:style w:type="character" w:customStyle="1" w:styleId="UnresolvedMention">
    <w:name w:val="Unresolved Mention"/>
    <w:uiPriority w:val="99"/>
    <w:semiHidden/>
    <w:unhideWhenUsed/>
    <w:rsid w:val="004146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14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andpriyadarshi@live.com" TargetMode="External" /><Relationship Id="rId6" Type="http://schemas.openxmlformats.org/officeDocument/2006/relationships/image" Target="https://rdxfootmark.naukri.com/v2/track/openCv?trackingInfo=b7ee4a1854a96e64ca36a6fddce7c401134f4b0419514c4847440321091b5b58120b15021346515401435601514841481f0f2b561358191b195115495d0c00584e4209430247460c590858184508105042445b0c0f054e4108120211474a411b02154e49405d58380c4f03434e130d170010414a411b0b15416a44564a141a245d43400108110b16445f54084356014a4857034b4a5b00574d150e140b16434a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54E0B-A438-4C0E-B4BB-81EEEB3E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naukri.com</dc:creator>
  <cp:lastModifiedBy>Anand Priyadarshi</cp:lastModifiedBy>
  <cp:revision>169</cp:revision>
  <cp:lastPrinted>2023-07-08T15:08:00Z</cp:lastPrinted>
  <dcterms:created xsi:type="dcterms:W3CDTF">2023-10-19T10:44:00Z</dcterms:created>
  <dcterms:modified xsi:type="dcterms:W3CDTF">2023-11-28T13:46:54Z</dcterms:modified>
</cp:coreProperties>
</file>