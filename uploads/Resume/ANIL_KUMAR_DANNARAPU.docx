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6749F" w:rsidRPr="00C200D0" w:rsidP="00C32FE6" w14:paraId="411C3574" w14:textId="77777777">
      <w:pPr>
        <w:rPr>
          <w:rFonts w:asciiTheme="minorHAnsi" w:hAnsiTheme="minorHAnsi" w:cstheme="minorHAnsi"/>
          <w:b/>
          <w:bCs/>
          <w:spacing w:val="2"/>
          <w:sz w:val="28"/>
          <w:szCs w:val="21"/>
        </w:rPr>
      </w:pPr>
      <w:r w:rsidRPr="00C200D0">
        <w:rPr>
          <w:rFonts w:asciiTheme="minorHAnsi" w:hAnsiTheme="minorHAnsi" w:cstheme="minorHAnsi"/>
          <w:b/>
          <w:bCs/>
          <w:spacing w:val="2"/>
          <w:sz w:val="28"/>
          <w:szCs w:val="21"/>
        </w:rPr>
        <w:tab/>
      </w:r>
      <w:r w:rsidRPr="00C200D0">
        <w:rPr>
          <w:rFonts w:asciiTheme="minorHAnsi" w:hAnsiTheme="minorHAnsi" w:cstheme="minorHAnsi"/>
          <w:noProof/>
          <w:sz w:val="28"/>
          <w:szCs w:val="21"/>
        </w:rPr>
        <w:t xml:space="preserve">  </w:t>
      </w:r>
      <w:r w:rsidRPr="00C200D0">
        <w:rPr>
          <w:rFonts w:asciiTheme="minorHAnsi" w:hAnsiTheme="minorHAnsi" w:cstheme="minorHAnsi"/>
          <w:noProof/>
          <w:sz w:val="28"/>
          <w:szCs w:val="21"/>
        </w:rPr>
        <w:tab/>
      </w:r>
      <w:r w:rsidRPr="00C200D0">
        <w:rPr>
          <w:rFonts w:asciiTheme="minorHAnsi" w:hAnsiTheme="minorHAnsi" w:cstheme="minorHAnsi"/>
          <w:noProof/>
          <w:sz w:val="28"/>
          <w:szCs w:val="21"/>
        </w:rPr>
        <w:tab/>
      </w:r>
      <w:r w:rsidRPr="00C200D0">
        <w:rPr>
          <w:rFonts w:asciiTheme="minorHAnsi" w:hAnsiTheme="minorHAnsi" w:cstheme="minorHAnsi"/>
          <w:noProof/>
          <w:sz w:val="28"/>
          <w:szCs w:val="21"/>
        </w:rPr>
        <w:tab/>
      </w:r>
      <w:r w:rsidRPr="00C200D0">
        <w:rPr>
          <w:rFonts w:asciiTheme="minorHAnsi" w:hAnsiTheme="minorHAnsi" w:cstheme="minorHAnsi"/>
          <w:noProof/>
          <w:sz w:val="28"/>
          <w:szCs w:val="21"/>
        </w:rPr>
        <w:tab/>
      </w:r>
      <w:r w:rsidRPr="00C200D0">
        <w:rPr>
          <w:rFonts w:asciiTheme="minorHAnsi" w:hAnsiTheme="minorHAnsi" w:cstheme="minorHAnsi"/>
          <w:noProof/>
          <w:sz w:val="28"/>
          <w:szCs w:val="21"/>
        </w:rPr>
        <w:tab/>
      </w:r>
      <w:r w:rsidRPr="00C200D0">
        <w:rPr>
          <w:rFonts w:asciiTheme="minorHAnsi" w:hAnsiTheme="minorHAnsi" w:cstheme="minorHAnsi"/>
          <w:noProof/>
          <w:sz w:val="28"/>
          <w:szCs w:val="21"/>
        </w:rPr>
        <w:tab/>
      </w:r>
      <w:r w:rsidRPr="00C200D0">
        <w:rPr>
          <w:rFonts w:asciiTheme="minorHAnsi" w:hAnsiTheme="minorHAnsi" w:cstheme="minorHAnsi"/>
          <w:noProof/>
          <w:sz w:val="28"/>
          <w:szCs w:val="21"/>
        </w:rPr>
        <w:tab/>
      </w:r>
    </w:p>
    <w:p w:rsidR="0014757A" w:rsidRPr="00C200D0" w:rsidP="0014757A" w14:paraId="723B7A48" w14:textId="7ACB33BE">
      <w:pPr>
        <w:ind w:firstLine="360"/>
        <w:rPr>
          <w:rFonts w:asciiTheme="minorHAnsi" w:hAnsiTheme="minorHAnsi" w:cstheme="minorHAnsi"/>
          <w:b/>
          <w:bCs/>
          <w:spacing w:val="2"/>
          <w:szCs w:val="24"/>
        </w:rPr>
      </w:pPr>
      <w:r>
        <w:rPr>
          <w:rFonts w:asciiTheme="minorHAnsi" w:hAnsiTheme="minorHAnsi" w:cstheme="minorHAnsi"/>
          <w:b/>
          <w:bCs/>
          <w:spacing w:val="2"/>
          <w:szCs w:val="24"/>
        </w:rPr>
        <w:t xml:space="preserve">Anil Kumar </w:t>
      </w:r>
      <w:r>
        <w:rPr>
          <w:rFonts w:asciiTheme="minorHAnsi" w:hAnsiTheme="minorHAnsi" w:cstheme="minorHAnsi"/>
          <w:b/>
          <w:bCs/>
          <w:spacing w:val="2"/>
          <w:szCs w:val="24"/>
        </w:rPr>
        <w:t>Dannarapu</w:t>
      </w:r>
      <w:r w:rsidRPr="00C200D0" w:rsidR="00C32FE6">
        <w:rPr>
          <w:rFonts w:asciiTheme="minorHAnsi" w:hAnsiTheme="minorHAnsi" w:cstheme="minorHAnsi"/>
          <w:b/>
          <w:bCs/>
          <w:spacing w:val="2"/>
          <w:szCs w:val="24"/>
        </w:rPr>
        <w:tab/>
      </w:r>
      <w:r w:rsidRPr="00C200D0" w:rsidR="00C32FE6">
        <w:rPr>
          <w:rFonts w:asciiTheme="minorHAnsi" w:hAnsiTheme="minorHAnsi" w:cstheme="minorHAnsi"/>
          <w:b/>
          <w:bCs/>
          <w:spacing w:val="2"/>
          <w:szCs w:val="24"/>
        </w:rPr>
        <w:tab/>
      </w:r>
      <w:r w:rsidRPr="00C200D0" w:rsidR="00C32FE6">
        <w:rPr>
          <w:rFonts w:asciiTheme="minorHAnsi" w:hAnsiTheme="minorHAnsi" w:cstheme="minorHAnsi"/>
          <w:b/>
          <w:bCs/>
          <w:spacing w:val="2"/>
          <w:szCs w:val="24"/>
        </w:rPr>
        <w:tab/>
      </w:r>
      <w:r w:rsidRPr="00C200D0" w:rsidR="00C32FE6">
        <w:rPr>
          <w:rFonts w:asciiTheme="minorHAnsi" w:hAnsiTheme="minorHAnsi" w:cstheme="minorHAnsi"/>
          <w:b/>
          <w:bCs/>
          <w:spacing w:val="2"/>
          <w:szCs w:val="24"/>
        </w:rPr>
        <w:tab/>
      </w:r>
    </w:p>
    <w:p w:rsidR="0014757A" w:rsidRPr="00C200D0" w:rsidP="0014757A" w14:paraId="6ECEFF82" w14:textId="27684713">
      <w:pPr>
        <w:ind w:firstLine="360"/>
        <w:rPr>
          <w:rFonts w:eastAsia="MS Mincho" w:asciiTheme="minorHAnsi" w:hAnsiTheme="minorHAnsi" w:cstheme="minorHAnsi"/>
          <w:b/>
          <w:bCs/>
          <w:spacing w:val="20"/>
          <w:szCs w:val="24"/>
        </w:rPr>
      </w:pPr>
      <w:r w:rsidRPr="00C200D0">
        <w:rPr>
          <w:rFonts w:ascii="Wingdings" w:hAnsi="Wingdings" w:cstheme="minorHAnsi"/>
          <w:bCs/>
          <w:spacing w:val="2"/>
          <w:szCs w:val="24"/>
        </w:rPr>
        <w:sym w:font="Wingdings" w:char="F028"/>
      </w:r>
      <w:r w:rsidRPr="00C200D0">
        <w:rPr>
          <w:rFonts w:eastAsia="MS Mincho" w:asciiTheme="minorHAnsi" w:hAnsiTheme="minorHAnsi" w:cstheme="minorHAnsi"/>
          <w:b/>
          <w:bCs/>
          <w:spacing w:val="20"/>
          <w:szCs w:val="24"/>
        </w:rPr>
        <w:tab/>
        <w:t>:</w:t>
      </w:r>
      <w:r w:rsidRPr="00C200D0">
        <w:rPr>
          <w:rFonts w:eastAsia="MS Mincho" w:asciiTheme="minorHAnsi" w:hAnsiTheme="minorHAnsi" w:cstheme="minorHAnsi"/>
          <w:b/>
          <w:bCs/>
          <w:spacing w:val="80"/>
          <w:szCs w:val="24"/>
        </w:rPr>
        <w:t xml:space="preserve"> </w:t>
      </w:r>
      <w:r w:rsidRPr="00C200D0" w:rsidR="00516385">
        <w:rPr>
          <w:rFonts w:eastAsia="MS Mincho" w:asciiTheme="minorHAnsi" w:hAnsiTheme="minorHAnsi" w:cstheme="minorHAnsi"/>
          <w:b/>
          <w:bCs/>
          <w:spacing w:val="80"/>
          <w:szCs w:val="24"/>
        </w:rPr>
        <w:t>+91</w:t>
      </w:r>
      <w:r w:rsidR="001709D9">
        <w:rPr>
          <w:rFonts w:eastAsia="MS Mincho" w:asciiTheme="minorHAnsi" w:hAnsiTheme="minorHAnsi" w:cstheme="minorHAnsi"/>
          <w:b/>
          <w:bCs/>
          <w:spacing w:val="80"/>
          <w:szCs w:val="24"/>
        </w:rPr>
        <w:t xml:space="preserve"> </w:t>
      </w:r>
      <w:r w:rsidR="00D765FA">
        <w:rPr>
          <w:rFonts w:eastAsia="MS Mincho" w:asciiTheme="minorHAnsi" w:hAnsiTheme="minorHAnsi" w:cstheme="minorHAnsi"/>
          <w:b/>
          <w:bCs/>
          <w:spacing w:val="80"/>
          <w:szCs w:val="24"/>
        </w:rPr>
        <w:t>9052910812</w:t>
      </w:r>
    </w:p>
    <w:p w:rsidR="0014757A" w:rsidRPr="00C200D0" w:rsidP="009C6E2E" w14:paraId="162D1909" w14:textId="0AFCC959">
      <w:pPr>
        <w:numPr>
          <w:ilvl w:val="0"/>
          <w:numId w:val="3"/>
        </w:numPr>
        <w:rPr>
          <w:rFonts w:eastAsia="MS Mincho" w:asciiTheme="minorHAnsi" w:hAnsiTheme="minorHAnsi" w:cstheme="minorHAnsi"/>
          <w:b/>
          <w:bCs/>
          <w:spacing w:val="20"/>
          <w:szCs w:val="24"/>
        </w:rPr>
      </w:pPr>
      <w:r w:rsidRPr="00C200D0">
        <w:rPr>
          <w:rFonts w:eastAsia="MS Mincho" w:asciiTheme="minorHAnsi" w:hAnsiTheme="minorHAnsi" w:cstheme="minorHAnsi"/>
          <w:b/>
          <w:bCs/>
          <w:spacing w:val="20"/>
          <w:szCs w:val="24"/>
        </w:rPr>
        <w:t xml:space="preserve">: </w:t>
      </w:r>
      <w:r w:rsidR="00BE0208">
        <w:rPr>
          <w:rFonts w:eastAsia="MS Mincho" w:asciiTheme="minorHAnsi" w:hAnsiTheme="minorHAnsi" w:cstheme="minorHAnsi"/>
          <w:b/>
          <w:bCs/>
          <w:spacing w:val="20"/>
          <w:szCs w:val="24"/>
        </w:rPr>
        <w:t>anil</w:t>
      </w:r>
      <w:r w:rsidR="00C10885">
        <w:rPr>
          <w:rFonts w:eastAsia="MS Mincho" w:asciiTheme="minorHAnsi" w:hAnsiTheme="minorHAnsi" w:cstheme="minorHAnsi"/>
          <w:b/>
          <w:bCs/>
          <w:spacing w:val="20"/>
          <w:szCs w:val="24"/>
        </w:rPr>
        <w:t>techy4u</w:t>
      </w:r>
      <w:r w:rsidR="0069097A">
        <w:rPr>
          <w:rFonts w:eastAsia="MS Mincho" w:asciiTheme="minorHAnsi" w:hAnsiTheme="minorHAnsi" w:cstheme="minorHAnsi"/>
          <w:b/>
          <w:bCs/>
          <w:spacing w:val="20"/>
          <w:szCs w:val="24"/>
        </w:rPr>
        <w:t>@gmail.com</w:t>
      </w:r>
    </w:p>
    <w:p w:rsidR="00C32FE6" w:rsidRPr="00C200D0" w:rsidP="0014757A" w14:paraId="5B263D05" w14:textId="77777777">
      <w:pPr>
        <w:pStyle w:val="PlainText"/>
        <w:rPr>
          <w:rFonts w:asciiTheme="minorHAnsi" w:hAnsiTheme="minorHAnsi" w:cstheme="minorHAnsi"/>
          <w:b/>
          <w:sz w:val="21"/>
          <w:szCs w:val="21"/>
        </w:rPr>
      </w:pPr>
    </w:p>
    <w:p w:rsidR="0014757A" w:rsidRPr="00C200D0" w:rsidP="0014757A" w14:paraId="64FFBEFB" w14:textId="77777777">
      <w:pPr>
        <w:pStyle w:val="PlainText"/>
        <w:rPr>
          <w:rFonts w:asciiTheme="minorHAnsi" w:hAnsiTheme="minorHAnsi" w:cstheme="minorHAnsi"/>
          <w:b/>
          <w:sz w:val="21"/>
          <w:szCs w:val="21"/>
        </w:rPr>
      </w:pPr>
      <w:r w:rsidRPr="00C200D0">
        <w:rPr>
          <w:rFonts w:asciiTheme="minorHAnsi" w:hAnsiTheme="minorHAnsi" w:cstheme="minorHAnsi"/>
          <w:b/>
          <w:noProof/>
          <w:sz w:val="21"/>
          <w:szCs w:val="21"/>
        </w:rPr>
        <mc:AlternateContent>
          <mc:Choice Requires="wps">
            <w:drawing>
              <wp:anchor distT="0" distB="0" distL="114300" distR="114300" simplePos="0" relativeHeight="251664384" behindDoc="0" locked="0" layoutInCell="1" allowOverlap="1">
                <wp:simplePos x="0" y="0"/>
                <wp:positionH relativeFrom="column">
                  <wp:posOffset>-151765</wp:posOffset>
                </wp:positionH>
                <wp:positionV relativeFrom="paragraph">
                  <wp:posOffset>59055</wp:posOffset>
                </wp:positionV>
                <wp:extent cx="7153275" cy="0"/>
                <wp:effectExtent l="10160" t="11430" r="18415" b="17145"/>
                <wp:wrapNone/>
                <wp:docPr id="12" name="Line 18"/>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7153275" cy="0"/>
                        </a:xfrm>
                        <a:prstGeom prst="line">
                          <a:avLst/>
                        </a:prstGeom>
                        <a:noFill/>
                        <a:ln w="19050">
                          <a:solidFill>
                            <a:srgbClr val="C0C0C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5" style="mso-height-percent:0;mso-height-relative:page;mso-width-percent:0;mso-width-relative:page;mso-wrap-distance-bottom:0;mso-wrap-distance-left:9pt;mso-wrap-distance-right:9pt;mso-wrap-distance-top:0;mso-wrap-style:square;position:absolute;visibility:visible;z-index:251665408" from="-11.95pt,4.65pt" to="551.3pt,4.65pt" strokecolor="silver" strokeweight="1.5pt"/>
            </w:pict>
          </mc:Fallback>
        </mc:AlternateContent>
      </w:r>
    </w:p>
    <w:p w:rsidR="0014757A" w:rsidRPr="00C200D0" w:rsidP="0014757A" w14:paraId="424E9F0A" w14:textId="77777777">
      <w:pPr>
        <w:pStyle w:val="PlainText"/>
        <w:rPr>
          <w:rFonts w:asciiTheme="minorHAnsi" w:hAnsiTheme="minorHAnsi" w:cstheme="minorHAnsi"/>
          <w:sz w:val="21"/>
          <w:szCs w:val="21"/>
        </w:rPr>
      </w:pPr>
      <w:r w:rsidRPr="00C200D0">
        <w:rPr>
          <w:rFonts w:asciiTheme="minorHAnsi" w:hAnsiTheme="minorHAnsi" w:cstheme="minorHAnsi"/>
          <w:b/>
          <w:noProof/>
          <w:sz w:val="21"/>
          <w:szCs w:val="21"/>
        </w:rPr>
        <mc:AlternateContent>
          <mc:Choice Requires="wps">
            <w:drawing>
              <wp:anchor distT="0" distB="0" distL="114300" distR="114300" simplePos="0" relativeHeight="251658240" behindDoc="1" locked="0" layoutInCell="1" allowOverlap="1">
                <wp:simplePos x="0" y="0"/>
                <wp:positionH relativeFrom="column">
                  <wp:posOffset>-151765</wp:posOffset>
                </wp:positionH>
                <wp:positionV relativeFrom="paragraph">
                  <wp:posOffset>76200</wp:posOffset>
                </wp:positionV>
                <wp:extent cx="7153275" cy="304800"/>
                <wp:effectExtent l="635" t="0" r="8890" b="0"/>
                <wp:wrapNone/>
                <wp:docPr id="10" name="Rectangle 3"/>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7153275" cy="304800"/>
                        </a:xfrm>
                        <a:prstGeom prst="rect">
                          <a:avLst/>
                        </a:prstGeom>
                        <a:gradFill rotWithShape="1">
                          <a:gsLst>
                            <a:gs pos="0">
                              <a:srgbClr val="FFFFFF">
                                <a:gamma/>
                                <a:shade val="46275"/>
                                <a:invGamma/>
                              </a:srgbClr>
                            </a:gs>
                            <a:gs pos="100000">
                              <a:srgbClr val="FFFFFF">
                                <a:alpha val="75999"/>
                              </a:srgbClr>
                            </a:gs>
                          </a:gsLst>
                          <a:lin ang="0" scaled="1"/>
                        </a:gra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3" o:spid="_x0000_s1026" style="width:563.25pt;height:24pt;margin-top:6pt;margin-left:-11.95pt;mso-height-percent:0;mso-height-relative:page;mso-width-percent:0;mso-width-relative:page;mso-wrap-distance-bottom:0;mso-wrap-distance-left:9pt;mso-wrap-distance-right:9pt;mso-wrap-distance-top:0;mso-wrap-style:square;position:absolute;visibility:visible;v-text-anchor:top;z-index:-251655168" fillcolor="#767676" stroked="f">
                <v:fill o:opacity2="49806f" rotate="t" angle="90" focus="100%" type="gradient"/>
              </v:rect>
            </w:pict>
          </mc:Fallback>
        </mc:AlternateContent>
      </w:r>
    </w:p>
    <w:p w:rsidR="0014757A" w:rsidRPr="00C200D0" w:rsidP="0014757A" w14:paraId="5D382623" w14:textId="77777777">
      <w:pPr>
        <w:pStyle w:val="PlainText"/>
        <w:rPr>
          <w:rFonts w:asciiTheme="minorHAnsi" w:hAnsiTheme="minorHAnsi" w:cstheme="minorHAnsi"/>
          <w:b/>
          <w:color w:val="FFFFFF"/>
          <w:sz w:val="24"/>
          <w:szCs w:val="24"/>
        </w:rPr>
      </w:pPr>
      <w:r w:rsidRPr="00C200D0">
        <w:rPr>
          <w:rFonts w:asciiTheme="minorHAnsi" w:hAnsiTheme="minorHAnsi" w:cstheme="minorHAnsi"/>
          <w:b/>
          <w:color w:val="FFFFFF"/>
          <w:sz w:val="24"/>
          <w:szCs w:val="24"/>
        </w:rPr>
        <w:t xml:space="preserve">EXPERIENCE </w:t>
      </w:r>
      <w:r w:rsidRPr="00C200D0" w:rsidR="006649CE">
        <w:rPr>
          <w:rFonts w:asciiTheme="minorHAnsi" w:hAnsiTheme="minorHAnsi" w:cstheme="minorHAnsi"/>
          <w:b/>
          <w:color w:val="FFFFFF"/>
          <w:sz w:val="24"/>
          <w:szCs w:val="24"/>
        </w:rPr>
        <w:t>PROFILE</w:t>
      </w:r>
    </w:p>
    <w:p w:rsidR="0014757A" w:rsidRPr="00C200D0" w:rsidP="0014757A" w14:paraId="4E1BEEF2" w14:textId="77777777">
      <w:pPr>
        <w:rPr>
          <w:rFonts w:asciiTheme="minorHAnsi" w:hAnsiTheme="minorHAnsi" w:cstheme="minorHAnsi"/>
          <w:sz w:val="28"/>
          <w:szCs w:val="28"/>
        </w:rPr>
      </w:pPr>
    </w:p>
    <w:p w:rsidR="00E2789C" w:rsidRPr="00E2789C" w:rsidP="00E2789C" w14:paraId="0A7581B4" w14:textId="7E6D9164">
      <w:pPr>
        <w:pStyle w:val="ListParagraph"/>
        <w:widowControl w:val="0"/>
        <w:numPr>
          <w:ilvl w:val="0"/>
          <w:numId w:val="5"/>
        </w:numPr>
        <w:tabs>
          <w:tab w:val="left" w:pos="500"/>
          <w:tab w:val="left" w:pos="501"/>
        </w:tabs>
        <w:autoSpaceDE w:val="0"/>
        <w:autoSpaceDN w:val="0"/>
        <w:contextualSpacing w:val="0"/>
        <w:rPr>
          <w:rFonts w:asciiTheme="minorHAnsi" w:hAnsiTheme="minorHAnsi" w:cstheme="minorHAnsi"/>
          <w:sz w:val="20"/>
        </w:rPr>
      </w:pPr>
      <w:r w:rsidRPr="008B5413">
        <w:rPr>
          <w:rFonts w:asciiTheme="minorHAnsi" w:hAnsiTheme="minorHAnsi" w:cstheme="minorHAnsi"/>
          <w:sz w:val="20"/>
        </w:rPr>
        <w:t>Having a total 11+ years of IT industry experience and 4+ years of relevant experience in SAP CPI &amp; PO Integration technology.</w:t>
      </w:r>
    </w:p>
    <w:p w:rsidR="00E2789C" w:rsidRPr="00E2789C" w:rsidP="00E2789C" w14:paraId="2D65F91C" w14:textId="77777777">
      <w:pPr>
        <w:pStyle w:val="ListParagraph"/>
        <w:widowControl w:val="0"/>
        <w:numPr>
          <w:ilvl w:val="0"/>
          <w:numId w:val="5"/>
        </w:numPr>
        <w:tabs>
          <w:tab w:val="left" w:pos="500"/>
          <w:tab w:val="left" w:pos="501"/>
        </w:tabs>
        <w:autoSpaceDE w:val="0"/>
        <w:autoSpaceDN w:val="0"/>
        <w:spacing w:before="1" w:line="268" w:lineRule="auto"/>
        <w:ind w:right="544"/>
        <w:contextualSpacing w:val="0"/>
        <w:rPr>
          <w:rFonts w:asciiTheme="minorHAnsi" w:hAnsiTheme="minorHAnsi" w:cstheme="minorHAnsi"/>
          <w:sz w:val="20"/>
        </w:rPr>
      </w:pPr>
      <w:r w:rsidRPr="00E2789C">
        <w:rPr>
          <w:rFonts w:asciiTheme="minorHAnsi" w:hAnsiTheme="minorHAnsi" w:cstheme="minorHAnsi"/>
          <w:sz w:val="20"/>
        </w:rPr>
        <w:t>Excellent Communications skills with a strategic proven track record for interaction with client for various business and technical aspects.</w:t>
      </w:r>
    </w:p>
    <w:p w:rsidR="00E2789C" w:rsidP="00E2789C" w14:paraId="5B4BEAA4" w14:textId="0F24BA04">
      <w:pPr>
        <w:widowControl w:val="0"/>
        <w:numPr>
          <w:ilvl w:val="0"/>
          <w:numId w:val="5"/>
        </w:numPr>
        <w:tabs>
          <w:tab w:val="left" w:pos="9007"/>
        </w:tabs>
        <w:suppressAutoHyphens/>
        <w:autoSpaceDE w:val="0"/>
        <w:rPr>
          <w:rFonts w:asciiTheme="minorHAnsi" w:hAnsiTheme="minorHAnsi" w:cstheme="minorHAnsi"/>
          <w:sz w:val="20"/>
        </w:rPr>
      </w:pPr>
      <w:r w:rsidRPr="00E2789C">
        <w:rPr>
          <w:rFonts w:asciiTheme="minorHAnsi" w:hAnsiTheme="minorHAnsi" w:cstheme="minorHAnsi"/>
          <w:sz w:val="20"/>
        </w:rPr>
        <w:t xml:space="preserve">Involved in technical proposals, provide and review of </w:t>
      </w:r>
      <w:r w:rsidRPr="00E2789C" w:rsidR="0063243B">
        <w:rPr>
          <w:rFonts w:asciiTheme="minorHAnsi" w:hAnsiTheme="minorHAnsi" w:cstheme="minorHAnsi"/>
          <w:sz w:val="20"/>
        </w:rPr>
        <w:t>high-level</w:t>
      </w:r>
      <w:r w:rsidRPr="00E2789C">
        <w:rPr>
          <w:rFonts w:asciiTheme="minorHAnsi" w:hAnsiTheme="minorHAnsi" w:cstheme="minorHAnsi"/>
          <w:sz w:val="20"/>
        </w:rPr>
        <w:t xml:space="preserve"> design documents, technical design</w:t>
      </w:r>
      <w:r>
        <w:rPr>
          <w:rFonts w:asciiTheme="minorHAnsi" w:hAnsiTheme="minorHAnsi" w:cstheme="minorHAnsi"/>
          <w:sz w:val="20"/>
        </w:rPr>
        <w:t>.</w:t>
      </w:r>
    </w:p>
    <w:p w:rsidR="009731D9" w:rsidRPr="00C200D0" w:rsidP="009731D9" w14:paraId="6DFCE3F4" w14:textId="77777777">
      <w:pPr>
        <w:widowControl w:val="0"/>
        <w:tabs>
          <w:tab w:val="left" w:pos="9007"/>
        </w:tabs>
        <w:suppressAutoHyphens/>
        <w:autoSpaceDE w:val="0"/>
        <w:ind w:left="720"/>
        <w:rPr>
          <w:rFonts w:asciiTheme="minorHAnsi" w:hAnsiTheme="minorHAnsi" w:cstheme="minorHAnsi"/>
          <w:sz w:val="20"/>
        </w:rPr>
      </w:pPr>
    </w:p>
    <w:p w:rsidR="0014757A" w:rsidRPr="00C200D0" w:rsidP="0014757A" w14:paraId="19C1F3FD" w14:textId="77777777">
      <w:pPr>
        <w:pStyle w:val="PlainText"/>
        <w:rPr>
          <w:rFonts w:asciiTheme="minorHAnsi" w:hAnsiTheme="minorHAnsi" w:cstheme="minorHAnsi"/>
          <w:b/>
          <w:sz w:val="28"/>
          <w:szCs w:val="28"/>
        </w:rPr>
      </w:pPr>
      <w:r w:rsidRPr="00C200D0">
        <w:rPr>
          <w:rFonts w:asciiTheme="minorHAnsi" w:hAnsiTheme="minorHAnsi" w:cstheme="minorHAnsi"/>
          <w:b/>
          <w:noProof/>
          <w:sz w:val="28"/>
          <w:szCs w:val="28"/>
        </w:rPr>
        <mc:AlternateContent>
          <mc:Choice Requires="wps">
            <w:drawing>
              <wp:anchor distT="0" distB="0" distL="114300" distR="114300" simplePos="0" relativeHeight="251662336" behindDoc="1" locked="0" layoutInCell="1" allowOverlap="1">
                <wp:simplePos x="0" y="0"/>
                <wp:positionH relativeFrom="column">
                  <wp:posOffset>-151765</wp:posOffset>
                </wp:positionH>
                <wp:positionV relativeFrom="paragraph">
                  <wp:posOffset>76835</wp:posOffset>
                </wp:positionV>
                <wp:extent cx="7153275" cy="304800"/>
                <wp:effectExtent l="635" t="635" r="8890" b="8890"/>
                <wp:wrapNone/>
                <wp:docPr id="9" name="Rectangle 4"/>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7153275" cy="304800"/>
                        </a:xfrm>
                        <a:prstGeom prst="rect">
                          <a:avLst/>
                        </a:prstGeom>
                        <a:gradFill rotWithShape="1">
                          <a:gsLst>
                            <a:gs pos="0">
                              <a:srgbClr val="FFFFFF">
                                <a:gamma/>
                                <a:shade val="46275"/>
                                <a:invGamma/>
                              </a:srgbClr>
                            </a:gs>
                            <a:gs pos="100000">
                              <a:srgbClr val="FFFFFF">
                                <a:alpha val="75999"/>
                              </a:srgbClr>
                            </a:gs>
                          </a:gsLst>
                          <a:lin ang="0" scaled="1"/>
                        </a:gra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4" o:spid="_x0000_s1027" style="width:563.25pt;height:24pt;margin-top:6.05pt;margin-left:-11.95pt;mso-height-percent:0;mso-height-relative:page;mso-width-percent:0;mso-width-relative:page;mso-wrap-distance-bottom:0;mso-wrap-distance-left:9pt;mso-wrap-distance-right:9pt;mso-wrap-distance-top:0;mso-wrap-style:square;position:absolute;visibility:visible;v-text-anchor:top;z-index:-251653120" fillcolor="#767676" stroked="f">
                <v:fill o:opacity2="49806f" rotate="t" angle="90" focus="100%" type="gradient"/>
              </v:rect>
            </w:pict>
          </mc:Fallback>
        </mc:AlternateContent>
      </w:r>
    </w:p>
    <w:p w:rsidR="00D123B1" w:rsidRPr="00493170" w:rsidP="00D123B1" w14:paraId="3A6383E0" w14:textId="77777777">
      <w:pPr>
        <w:pStyle w:val="PlainText"/>
        <w:rPr>
          <w:rFonts w:ascii="Calibri" w:hAnsi="Calibri" w:cs="Tahoma"/>
          <w:b/>
          <w:color w:val="FFFFFF"/>
          <w:sz w:val="22"/>
          <w:szCs w:val="22"/>
        </w:rPr>
      </w:pPr>
      <w:r w:rsidRPr="00493170">
        <w:rPr>
          <w:rFonts w:ascii="Calibri" w:hAnsi="Calibri" w:cs="Tahoma"/>
          <w:b/>
          <w:color w:val="FFFFFF"/>
          <w:sz w:val="22"/>
          <w:szCs w:val="22"/>
        </w:rPr>
        <w:t>PROFESSIONAL ROLES AND RESPONSIBILITIES</w:t>
      </w:r>
    </w:p>
    <w:p w:rsidR="00571938" w:rsidRPr="00571938" w:rsidP="00571938" w14:paraId="5D1100D4" w14:textId="77777777">
      <w:pPr>
        <w:pStyle w:val="PlainText"/>
        <w:rPr>
          <w:rFonts w:asciiTheme="minorHAnsi" w:hAnsiTheme="minorHAnsi" w:cstheme="minorHAnsi"/>
          <w:b/>
          <w:color w:val="FFFFFF"/>
          <w:sz w:val="24"/>
          <w:szCs w:val="24"/>
        </w:rPr>
      </w:pPr>
    </w:p>
    <w:p w:rsidR="00571938" w:rsidRPr="00E2789C" w:rsidP="00571938" w14:paraId="3C3EF19C" w14:textId="77777777">
      <w:pPr>
        <w:numPr>
          <w:ilvl w:val="0"/>
          <w:numId w:val="29"/>
        </w:numPr>
        <w:overflowPunct w:val="0"/>
        <w:jc w:val="both"/>
        <w:rPr>
          <w:rFonts w:asciiTheme="minorHAnsi" w:hAnsiTheme="minorHAnsi" w:cstheme="minorHAnsi"/>
          <w:sz w:val="20"/>
        </w:rPr>
      </w:pPr>
      <w:r w:rsidRPr="00E2789C">
        <w:rPr>
          <w:rFonts w:asciiTheme="minorHAnsi" w:hAnsiTheme="minorHAnsi" w:cstheme="minorHAnsi"/>
          <w:sz w:val="20"/>
        </w:rPr>
        <w:t>Design and implement technical integrations based on HCI.</w:t>
      </w:r>
    </w:p>
    <w:p w:rsidR="00D123B1" w:rsidRPr="00E2789C" w:rsidP="00D123B1" w14:paraId="23531B3C" w14:textId="0083AEB7">
      <w:pPr>
        <w:pStyle w:val="Default"/>
        <w:numPr>
          <w:ilvl w:val="0"/>
          <w:numId w:val="29"/>
        </w:numPr>
        <w:spacing w:after="121"/>
        <w:rPr>
          <w:rFonts w:eastAsia="Times New Roman" w:asciiTheme="minorHAnsi" w:hAnsiTheme="minorHAnsi" w:cstheme="minorHAnsi"/>
          <w:color w:val="auto"/>
          <w:sz w:val="20"/>
          <w:szCs w:val="20"/>
        </w:rPr>
      </w:pPr>
      <w:r w:rsidRPr="00E2789C">
        <w:rPr>
          <w:rFonts w:eastAsia="Times New Roman" w:asciiTheme="minorHAnsi" w:hAnsiTheme="minorHAnsi" w:cstheme="minorHAnsi"/>
          <w:color w:val="auto"/>
          <w:sz w:val="20"/>
          <w:szCs w:val="20"/>
        </w:rPr>
        <w:t xml:space="preserve">SAP CPI integration with on - premise system using SAP Cloud Connector. </w:t>
      </w:r>
    </w:p>
    <w:p w:rsidR="00571938" w:rsidRPr="00E2789C" w:rsidP="00571938" w14:paraId="55C7D06D" w14:textId="77777777">
      <w:pPr>
        <w:numPr>
          <w:ilvl w:val="0"/>
          <w:numId w:val="29"/>
        </w:numPr>
        <w:overflowPunct w:val="0"/>
        <w:jc w:val="both"/>
        <w:rPr>
          <w:rFonts w:asciiTheme="minorHAnsi" w:hAnsiTheme="minorHAnsi" w:cstheme="minorHAnsi"/>
          <w:sz w:val="20"/>
        </w:rPr>
      </w:pPr>
      <w:r w:rsidRPr="00E2789C">
        <w:rPr>
          <w:rFonts w:asciiTheme="minorHAnsi" w:hAnsiTheme="minorHAnsi" w:cstheme="minorHAnsi"/>
          <w:sz w:val="20"/>
        </w:rPr>
        <w:t>Worked on integration between ERP system and Concur system using with IDOC.</w:t>
      </w:r>
    </w:p>
    <w:p w:rsidR="00D123B1" w:rsidRPr="00E2789C" w:rsidP="00571938" w14:paraId="090EE19F" w14:textId="1AF2364E">
      <w:pPr>
        <w:numPr>
          <w:ilvl w:val="0"/>
          <w:numId w:val="29"/>
        </w:numPr>
        <w:overflowPunct w:val="0"/>
        <w:jc w:val="both"/>
        <w:rPr>
          <w:rFonts w:asciiTheme="minorHAnsi" w:hAnsiTheme="minorHAnsi" w:cstheme="minorHAnsi"/>
          <w:sz w:val="20"/>
        </w:rPr>
      </w:pPr>
      <w:r w:rsidRPr="00E2789C">
        <w:rPr>
          <w:rFonts w:asciiTheme="minorHAnsi" w:hAnsiTheme="minorHAnsi" w:cstheme="minorHAnsi"/>
          <w:sz w:val="20"/>
        </w:rPr>
        <w:t>Knowledge in creating Logical Systems, RFC destinations, Ports and Partner Profile in SAP ECC 6.0 for message processing</w:t>
      </w:r>
    </w:p>
    <w:p w:rsidR="00571938" w:rsidRPr="00E2789C" w:rsidP="00571938" w14:paraId="6D93CEDF" w14:textId="77777777">
      <w:pPr>
        <w:numPr>
          <w:ilvl w:val="0"/>
          <w:numId w:val="29"/>
        </w:numPr>
        <w:overflowPunct w:val="0"/>
        <w:jc w:val="both"/>
        <w:rPr>
          <w:rFonts w:asciiTheme="minorHAnsi" w:hAnsiTheme="minorHAnsi" w:cstheme="minorHAnsi"/>
          <w:sz w:val="20"/>
        </w:rPr>
      </w:pPr>
      <w:r w:rsidRPr="00E2789C">
        <w:rPr>
          <w:rFonts w:asciiTheme="minorHAnsi" w:hAnsiTheme="minorHAnsi" w:cstheme="minorHAnsi"/>
          <w:sz w:val="20"/>
        </w:rPr>
        <w:t>Worked on Message Transformation, Content Enricher and Content Modifier.</w:t>
      </w:r>
    </w:p>
    <w:p w:rsidR="00571938" w:rsidRPr="00E2789C" w:rsidP="00571938" w14:paraId="311A3F25" w14:textId="77777777">
      <w:pPr>
        <w:pStyle w:val="ListParagraph"/>
        <w:widowControl w:val="0"/>
        <w:numPr>
          <w:ilvl w:val="0"/>
          <w:numId w:val="29"/>
        </w:numPr>
        <w:tabs>
          <w:tab w:val="left" w:pos="1049"/>
        </w:tabs>
        <w:autoSpaceDE w:val="0"/>
        <w:autoSpaceDN w:val="0"/>
        <w:ind w:right="602"/>
        <w:contextualSpacing w:val="0"/>
        <w:jc w:val="both"/>
        <w:rPr>
          <w:rFonts w:asciiTheme="minorHAnsi" w:hAnsiTheme="minorHAnsi" w:cstheme="minorHAnsi"/>
          <w:sz w:val="20"/>
        </w:rPr>
      </w:pPr>
      <w:r w:rsidRPr="00E2789C">
        <w:rPr>
          <w:rFonts w:asciiTheme="minorHAnsi" w:hAnsiTheme="minorHAnsi" w:cstheme="minorHAnsi"/>
          <w:sz w:val="20"/>
        </w:rPr>
        <w:t xml:space="preserve">having experience in handling different data conversions like XML to </w:t>
      </w:r>
      <w:r w:rsidRPr="00E2789C">
        <w:rPr>
          <w:rFonts w:asciiTheme="minorHAnsi" w:hAnsiTheme="minorHAnsi" w:cstheme="minorHAnsi"/>
          <w:sz w:val="20"/>
        </w:rPr>
        <w:t>CSV ,</w:t>
      </w:r>
      <w:r w:rsidRPr="00E2789C">
        <w:rPr>
          <w:rFonts w:asciiTheme="minorHAnsi" w:hAnsiTheme="minorHAnsi" w:cstheme="minorHAnsi"/>
          <w:sz w:val="20"/>
        </w:rPr>
        <w:t xml:space="preserve"> CSV to XML , JSON to XML , XML to JSON , etc.</w:t>
      </w:r>
    </w:p>
    <w:p w:rsidR="00571938" w:rsidRPr="00E2789C" w:rsidP="00571938" w14:paraId="1289AE2A" w14:textId="07B1D12E">
      <w:pPr>
        <w:pStyle w:val="ListParagraph"/>
        <w:widowControl w:val="0"/>
        <w:numPr>
          <w:ilvl w:val="0"/>
          <w:numId w:val="29"/>
        </w:numPr>
        <w:tabs>
          <w:tab w:val="left" w:pos="1049"/>
        </w:tabs>
        <w:autoSpaceDE w:val="0"/>
        <w:autoSpaceDN w:val="0"/>
        <w:spacing w:before="1"/>
        <w:ind w:right="600"/>
        <w:contextualSpacing w:val="0"/>
        <w:jc w:val="both"/>
        <w:rPr>
          <w:rFonts w:asciiTheme="minorHAnsi" w:hAnsiTheme="minorHAnsi" w:cstheme="minorHAnsi"/>
          <w:sz w:val="20"/>
        </w:rPr>
      </w:pPr>
      <w:r w:rsidRPr="00E2789C">
        <w:rPr>
          <w:rFonts w:asciiTheme="minorHAnsi" w:hAnsiTheme="minorHAnsi" w:cstheme="minorHAnsi"/>
          <w:sz w:val="20"/>
        </w:rPr>
        <w:t>Good Knowledge in pallet functions like Content Modifier, Content Enricher, Request Reply, Multi Cast, Splitter, Message Mapping.</w:t>
      </w:r>
    </w:p>
    <w:p w:rsidR="00571938" w:rsidRPr="00E2789C" w:rsidP="00571938" w14:paraId="046EFE31" w14:textId="0D739EAA">
      <w:pPr>
        <w:pStyle w:val="ListParagraph"/>
        <w:widowControl w:val="0"/>
        <w:numPr>
          <w:ilvl w:val="0"/>
          <w:numId w:val="29"/>
        </w:numPr>
        <w:tabs>
          <w:tab w:val="left" w:pos="1049"/>
        </w:tabs>
        <w:autoSpaceDE w:val="0"/>
        <w:autoSpaceDN w:val="0"/>
        <w:spacing w:before="1"/>
        <w:ind w:right="600"/>
        <w:contextualSpacing w:val="0"/>
        <w:jc w:val="both"/>
        <w:rPr>
          <w:rFonts w:asciiTheme="minorHAnsi" w:hAnsiTheme="minorHAnsi" w:cstheme="minorHAnsi"/>
          <w:sz w:val="20"/>
        </w:rPr>
      </w:pPr>
      <w:r w:rsidRPr="00E2789C">
        <w:rPr>
          <w:rFonts w:asciiTheme="minorHAnsi" w:hAnsiTheme="minorHAnsi" w:cstheme="minorHAnsi"/>
          <w:sz w:val="20"/>
        </w:rPr>
        <w:t>Experience in using various CPI pallet options (integration patterns – message transformations, enricher, splitter, etc.) and experience in SAP BTP Experience in handling security artifacts, encryption, and decryption mechanisms and SSH keys.</w:t>
      </w:r>
    </w:p>
    <w:p w:rsidR="00571938" w:rsidRPr="00E2789C" w:rsidP="00571938" w14:paraId="5A7422B8" w14:textId="77777777">
      <w:pPr>
        <w:numPr>
          <w:ilvl w:val="0"/>
          <w:numId w:val="29"/>
        </w:numPr>
        <w:overflowPunct w:val="0"/>
        <w:jc w:val="both"/>
        <w:rPr>
          <w:rFonts w:asciiTheme="minorHAnsi" w:hAnsiTheme="minorHAnsi" w:cstheme="minorHAnsi"/>
          <w:sz w:val="20"/>
        </w:rPr>
      </w:pPr>
      <w:r w:rsidRPr="00E2789C">
        <w:rPr>
          <w:rFonts w:asciiTheme="minorHAnsi" w:hAnsiTheme="minorHAnsi" w:cstheme="minorHAnsi"/>
          <w:sz w:val="20"/>
        </w:rPr>
        <w:t>Involved with Functional and Business Teams for Requirement Gathering.</w:t>
      </w:r>
    </w:p>
    <w:p w:rsidR="00571938" w:rsidRPr="00E2789C" w:rsidP="00571938" w14:paraId="3464C14A" w14:textId="77777777">
      <w:pPr>
        <w:numPr>
          <w:ilvl w:val="0"/>
          <w:numId w:val="29"/>
        </w:numPr>
        <w:overflowPunct w:val="0"/>
        <w:jc w:val="both"/>
        <w:rPr>
          <w:rFonts w:asciiTheme="minorHAnsi" w:hAnsiTheme="minorHAnsi" w:cstheme="minorHAnsi"/>
          <w:sz w:val="20"/>
        </w:rPr>
      </w:pPr>
      <w:r w:rsidRPr="00E2789C">
        <w:rPr>
          <w:rFonts w:asciiTheme="minorHAnsi" w:hAnsiTheme="minorHAnsi" w:cstheme="minorHAnsi"/>
          <w:sz w:val="20"/>
        </w:rPr>
        <w:t>Transported the implemented objects.</w:t>
      </w:r>
    </w:p>
    <w:p w:rsidR="00571938" w:rsidRPr="00E2789C" w:rsidP="00571938" w14:paraId="1858028F" w14:textId="77777777">
      <w:pPr>
        <w:numPr>
          <w:ilvl w:val="0"/>
          <w:numId w:val="29"/>
        </w:numPr>
        <w:overflowPunct w:val="0"/>
        <w:jc w:val="both"/>
        <w:rPr>
          <w:rFonts w:asciiTheme="minorHAnsi" w:hAnsiTheme="minorHAnsi" w:cstheme="minorHAnsi"/>
          <w:sz w:val="20"/>
        </w:rPr>
      </w:pPr>
      <w:r w:rsidRPr="00E2789C">
        <w:rPr>
          <w:rFonts w:asciiTheme="minorHAnsi" w:hAnsiTheme="minorHAnsi" w:cstheme="minorHAnsi"/>
          <w:sz w:val="20"/>
        </w:rPr>
        <w:t>Performed the Unit, E2E, Integration and UAT testing.</w:t>
      </w:r>
    </w:p>
    <w:p w:rsidR="00571938" w:rsidRPr="00E2789C" w:rsidP="00571938" w14:paraId="0366F727" w14:textId="2FE49C0A">
      <w:pPr>
        <w:numPr>
          <w:ilvl w:val="0"/>
          <w:numId w:val="29"/>
        </w:numPr>
        <w:overflowPunct w:val="0"/>
        <w:jc w:val="both"/>
        <w:rPr>
          <w:rFonts w:asciiTheme="minorHAnsi" w:hAnsiTheme="minorHAnsi" w:cstheme="minorHAnsi"/>
          <w:sz w:val="20"/>
        </w:rPr>
      </w:pPr>
      <w:r>
        <w:rPr>
          <w:rFonts w:asciiTheme="minorHAnsi" w:hAnsiTheme="minorHAnsi" w:cstheme="minorHAnsi"/>
          <w:sz w:val="20"/>
        </w:rPr>
        <w:t>Good working experience in</w:t>
      </w:r>
      <w:r w:rsidRPr="00E2789C">
        <w:rPr>
          <w:rFonts w:asciiTheme="minorHAnsi" w:hAnsiTheme="minorHAnsi" w:cstheme="minorHAnsi"/>
          <w:sz w:val="20"/>
        </w:rPr>
        <w:t xml:space="preserve"> using IDOC, SOAP, SFTP</w:t>
      </w:r>
      <w:r>
        <w:rPr>
          <w:rFonts w:asciiTheme="minorHAnsi" w:hAnsiTheme="minorHAnsi" w:cstheme="minorHAnsi"/>
          <w:sz w:val="20"/>
        </w:rPr>
        <w:t xml:space="preserve">, </w:t>
      </w:r>
      <w:r>
        <w:rPr>
          <w:rFonts w:asciiTheme="minorHAnsi" w:hAnsiTheme="minorHAnsi" w:cstheme="minorHAnsi"/>
          <w:sz w:val="20"/>
        </w:rPr>
        <w:t>FTP ,</w:t>
      </w:r>
      <w:r>
        <w:rPr>
          <w:rFonts w:asciiTheme="minorHAnsi" w:hAnsiTheme="minorHAnsi" w:cstheme="minorHAnsi"/>
          <w:sz w:val="20"/>
        </w:rPr>
        <w:t xml:space="preserve"> ODATA , Process Direct, </w:t>
      </w:r>
      <w:r w:rsidR="0063243B">
        <w:rPr>
          <w:rFonts w:asciiTheme="minorHAnsi" w:hAnsiTheme="minorHAnsi" w:cstheme="minorHAnsi"/>
          <w:sz w:val="20"/>
        </w:rPr>
        <w:t>JMS</w:t>
      </w:r>
      <w:r w:rsidRPr="00E2789C">
        <w:rPr>
          <w:rFonts w:asciiTheme="minorHAnsi" w:hAnsiTheme="minorHAnsi" w:cstheme="minorHAnsi"/>
          <w:sz w:val="20"/>
        </w:rPr>
        <w:t xml:space="preserve"> </w:t>
      </w:r>
      <w:r w:rsidR="0063243B">
        <w:rPr>
          <w:rFonts w:asciiTheme="minorHAnsi" w:hAnsiTheme="minorHAnsi" w:cstheme="minorHAnsi"/>
          <w:sz w:val="20"/>
        </w:rPr>
        <w:t xml:space="preserve">, IDOC , HTTP </w:t>
      </w:r>
      <w:r w:rsidRPr="00E2789C">
        <w:rPr>
          <w:rFonts w:asciiTheme="minorHAnsi" w:hAnsiTheme="minorHAnsi" w:cstheme="minorHAnsi"/>
          <w:sz w:val="20"/>
        </w:rPr>
        <w:t>adapters.</w:t>
      </w:r>
    </w:p>
    <w:p w:rsidR="00571938" w:rsidRPr="00E2789C" w:rsidP="00571938" w14:paraId="406833C0" w14:textId="77777777">
      <w:pPr>
        <w:numPr>
          <w:ilvl w:val="0"/>
          <w:numId w:val="29"/>
        </w:numPr>
        <w:overflowPunct w:val="0"/>
        <w:jc w:val="both"/>
        <w:rPr>
          <w:rFonts w:asciiTheme="minorHAnsi" w:hAnsiTheme="minorHAnsi" w:cstheme="minorHAnsi"/>
          <w:sz w:val="20"/>
        </w:rPr>
      </w:pPr>
      <w:r w:rsidRPr="00E2789C">
        <w:rPr>
          <w:rFonts w:asciiTheme="minorHAnsi" w:hAnsiTheme="minorHAnsi" w:cstheme="minorHAnsi"/>
          <w:sz w:val="20"/>
        </w:rPr>
        <w:t>Performed the UNIT, End to end testing and UAT testing.</w:t>
      </w:r>
    </w:p>
    <w:p w:rsidR="009638AD" w:rsidRPr="00E2789C" w:rsidP="00571938" w14:paraId="358C5E8A" w14:textId="46AB03BD">
      <w:pPr>
        <w:numPr>
          <w:ilvl w:val="0"/>
          <w:numId w:val="29"/>
        </w:numPr>
        <w:overflowPunct w:val="0"/>
        <w:jc w:val="both"/>
        <w:rPr>
          <w:rFonts w:asciiTheme="minorHAnsi" w:hAnsiTheme="minorHAnsi" w:cstheme="minorHAnsi"/>
          <w:sz w:val="20"/>
        </w:rPr>
      </w:pPr>
      <w:r w:rsidRPr="00E2789C">
        <w:rPr>
          <w:rFonts w:asciiTheme="minorHAnsi" w:hAnsiTheme="minorHAnsi" w:cstheme="minorHAnsi"/>
          <w:sz w:val="20"/>
        </w:rPr>
        <w:t>Transferred the objects using CTS transport mechanism</w:t>
      </w:r>
      <w:r w:rsidR="00D123B1">
        <w:rPr>
          <w:rFonts w:asciiTheme="minorHAnsi" w:hAnsiTheme="minorHAnsi" w:cstheme="minorHAnsi"/>
          <w:sz w:val="20"/>
        </w:rPr>
        <w:t>.</w:t>
      </w:r>
    </w:p>
    <w:p w:rsidR="00D123B1" w:rsidRPr="00E2789C" w:rsidP="00D123B1" w14:paraId="27041D5C" w14:textId="783A9AD0">
      <w:pPr>
        <w:pStyle w:val="ListParagraph"/>
        <w:widowControl w:val="0"/>
        <w:numPr>
          <w:ilvl w:val="0"/>
          <w:numId w:val="29"/>
        </w:numPr>
        <w:tabs>
          <w:tab w:val="left" w:pos="1049"/>
        </w:tabs>
        <w:autoSpaceDE w:val="0"/>
        <w:autoSpaceDN w:val="0"/>
        <w:spacing w:before="1"/>
        <w:ind w:right="600"/>
        <w:contextualSpacing w:val="0"/>
        <w:jc w:val="both"/>
        <w:rPr>
          <w:rFonts w:asciiTheme="minorHAnsi" w:hAnsiTheme="minorHAnsi" w:cstheme="minorHAnsi"/>
          <w:sz w:val="20"/>
        </w:rPr>
      </w:pPr>
      <w:r w:rsidRPr="00E2789C">
        <w:rPr>
          <w:rFonts w:asciiTheme="minorHAnsi" w:hAnsiTheme="minorHAnsi" w:cstheme="minorHAnsi"/>
          <w:sz w:val="20"/>
        </w:rPr>
        <w:t>Work Experience in writing Groovy Script.</w:t>
      </w:r>
    </w:p>
    <w:p w:rsidR="00D123B1" w:rsidRPr="00E2789C" w:rsidP="00D123B1" w14:paraId="63E72404" w14:textId="60A68884">
      <w:pPr>
        <w:numPr>
          <w:ilvl w:val="0"/>
          <w:numId w:val="29"/>
        </w:numPr>
        <w:suppressAutoHyphens/>
        <w:jc w:val="both"/>
        <w:rPr>
          <w:rFonts w:asciiTheme="minorHAnsi" w:hAnsiTheme="minorHAnsi" w:cstheme="minorHAnsi"/>
          <w:sz w:val="20"/>
        </w:rPr>
      </w:pPr>
      <w:r w:rsidRPr="00E2789C">
        <w:rPr>
          <w:rFonts w:asciiTheme="minorHAnsi" w:hAnsiTheme="minorHAnsi" w:cstheme="minorHAnsi"/>
          <w:sz w:val="20"/>
        </w:rPr>
        <w:t>Knowledge on API Policies that need to be applied on API Proxy with the ability to publish an API with security policies (such as OAUTH 2.0, SAML)</w:t>
      </w:r>
      <w:r w:rsidR="00FA0841">
        <w:rPr>
          <w:rFonts w:asciiTheme="minorHAnsi" w:hAnsiTheme="minorHAnsi" w:cstheme="minorHAnsi"/>
          <w:sz w:val="20"/>
        </w:rPr>
        <w:t>.</w:t>
      </w:r>
    </w:p>
    <w:p w:rsidR="001535AD" w:rsidRPr="00C200D0" w:rsidP="00D123B1" w14:paraId="2BCF7122" w14:textId="77777777">
      <w:pPr>
        <w:widowControl w:val="0"/>
        <w:tabs>
          <w:tab w:val="left" w:pos="9007"/>
        </w:tabs>
        <w:suppressAutoHyphens/>
        <w:autoSpaceDE w:val="0"/>
        <w:rPr>
          <w:rFonts w:asciiTheme="minorHAnsi" w:hAnsiTheme="minorHAnsi" w:cstheme="minorHAnsi"/>
          <w:sz w:val="20"/>
        </w:rPr>
      </w:pPr>
    </w:p>
    <w:p w:rsidR="007A38D6" w:rsidRPr="00C200D0" w:rsidP="007A38D6" w14:paraId="5033F7FF" w14:textId="77777777">
      <w:pPr>
        <w:pStyle w:val="PlainText"/>
        <w:ind w:left="720"/>
        <w:rPr>
          <w:rFonts w:asciiTheme="minorHAnsi" w:hAnsiTheme="minorHAnsi" w:cstheme="minorHAnsi"/>
          <w:b/>
          <w:sz w:val="28"/>
          <w:szCs w:val="28"/>
        </w:rPr>
      </w:pPr>
      <w:r w:rsidRPr="00C200D0">
        <w:rPr>
          <w:rFonts w:asciiTheme="minorHAnsi" w:hAnsiTheme="minorHAnsi" w:cstheme="minorHAnsi"/>
          <w:b/>
          <w:noProof/>
          <w:sz w:val="28"/>
          <w:szCs w:val="28"/>
        </w:rPr>
        <mc:AlternateContent>
          <mc:Choice Requires="wps">
            <w:drawing>
              <wp:anchor distT="0" distB="0" distL="114300" distR="114300" simplePos="0" relativeHeight="251670528" behindDoc="1" locked="0" layoutInCell="1" allowOverlap="1">
                <wp:simplePos x="0" y="0"/>
                <wp:positionH relativeFrom="column">
                  <wp:posOffset>-151765</wp:posOffset>
                </wp:positionH>
                <wp:positionV relativeFrom="paragraph">
                  <wp:posOffset>100330</wp:posOffset>
                </wp:positionV>
                <wp:extent cx="7153275" cy="304800"/>
                <wp:effectExtent l="0" t="0" r="9525" b="0"/>
                <wp:wrapNone/>
                <wp:docPr id="20" name="Rectangle 6"/>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7153275" cy="304800"/>
                        </a:xfrm>
                        <a:prstGeom prst="rect">
                          <a:avLst/>
                        </a:prstGeom>
                        <a:gradFill rotWithShape="1">
                          <a:gsLst>
                            <a:gs pos="0">
                              <a:srgbClr val="FFFFFF">
                                <a:gamma/>
                                <a:shade val="46275"/>
                                <a:invGamma/>
                              </a:srgbClr>
                            </a:gs>
                            <a:gs pos="100000">
                              <a:srgbClr val="FFFFFF">
                                <a:alpha val="75999"/>
                              </a:srgbClr>
                            </a:gs>
                          </a:gsLst>
                          <a:lin ang="0" scaled="1"/>
                        </a:gra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6" o:spid="_x0000_s1028" style="width:563.25pt;height:24pt;margin-top:7.9pt;margin-left:-11.95pt;mso-height-percent:0;mso-height-relative:page;mso-width-percent:0;mso-width-relative:page;mso-wrap-distance-bottom:0;mso-wrap-distance-left:9pt;mso-wrap-distance-right:9pt;mso-wrap-distance-top:0;mso-wrap-style:square;position:absolute;visibility:visible;v-text-anchor:top;z-index:-251644928" fillcolor="#767676" stroked="f">
                <v:fill o:opacity2="49806f" rotate="t" angle="90" focus="100%" type="gradient"/>
              </v:rect>
            </w:pict>
          </mc:Fallback>
        </mc:AlternateContent>
      </w:r>
    </w:p>
    <w:p w:rsidR="007A38D6" w:rsidRPr="00C200D0" w:rsidP="007A38D6" w14:paraId="74BDD8E3" w14:textId="77777777">
      <w:pPr>
        <w:pStyle w:val="PlainText"/>
        <w:rPr>
          <w:rFonts w:asciiTheme="minorHAnsi" w:hAnsiTheme="minorHAnsi" w:cstheme="minorHAnsi"/>
          <w:b/>
          <w:color w:val="FFFFFF"/>
          <w:sz w:val="24"/>
          <w:szCs w:val="24"/>
        </w:rPr>
      </w:pPr>
      <w:r w:rsidRPr="00C200D0">
        <w:rPr>
          <w:rFonts w:asciiTheme="minorHAnsi" w:hAnsiTheme="minorHAnsi" w:cstheme="minorHAnsi"/>
          <w:b/>
          <w:color w:val="FFFFFF"/>
          <w:sz w:val="24"/>
          <w:szCs w:val="24"/>
        </w:rPr>
        <w:t>ACADEMIC PROFILE</w:t>
      </w:r>
    </w:p>
    <w:p w:rsidR="007A38D6" w:rsidRPr="00C200D0" w:rsidP="007A38D6" w14:paraId="323661D8" w14:textId="77777777">
      <w:pPr>
        <w:pStyle w:val="PlainText"/>
        <w:ind w:left="720"/>
        <w:rPr>
          <w:rFonts w:asciiTheme="minorHAnsi" w:hAnsiTheme="minorHAnsi" w:cstheme="minorHAnsi"/>
          <w:sz w:val="28"/>
          <w:szCs w:val="28"/>
        </w:rPr>
      </w:pPr>
    </w:p>
    <w:p w:rsidR="00B140AF" w:rsidP="001A5751" w14:paraId="4C343A53" w14:textId="385226FF">
      <w:pPr>
        <w:widowControl w:val="0"/>
        <w:numPr>
          <w:ilvl w:val="0"/>
          <w:numId w:val="5"/>
        </w:numPr>
        <w:tabs>
          <w:tab w:val="left" w:pos="9007"/>
        </w:tabs>
        <w:suppressAutoHyphens/>
        <w:autoSpaceDE w:val="0"/>
        <w:rPr>
          <w:rFonts w:asciiTheme="minorHAnsi" w:hAnsiTheme="minorHAnsi" w:cstheme="minorHAnsi"/>
          <w:sz w:val="20"/>
        </w:rPr>
      </w:pPr>
      <w:r w:rsidRPr="00E42D7B">
        <w:rPr>
          <w:rFonts w:asciiTheme="minorHAnsi" w:hAnsiTheme="minorHAnsi" w:cstheme="minorHAnsi"/>
          <w:sz w:val="20"/>
        </w:rPr>
        <w:t>Master Of Science from VM University in 2007.</w:t>
      </w:r>
    </w:p>
    <w:p w:rsidR="001A5751" w:rsidRPr="001A5751" w:rsidP="001A5751" w14:paraId="2D60A01E" w14:textId="77777777">
      <w:pPr>
        <w:widowControl w:val="0"/>
        <w:tabs>
          <w:tab w:val="left" w:pos="9007"/>
        </w:tabs>
        <w:suppressAutoHyphens/>
        <w:autoSpaceDE w:val="0"/>
        <w:ind w:left="720"/>
        <w:rPr>
          <w:rFonts w:asciiTheme="minorHAnsi" w:hAnsiTheme="minorHAnsi" w:cstheme="minorHAnsi"/>
          <w:sz w:val="20"/>
        </w:rPr>
      </w:pPr>
    </w:p>
    <w:p w:rsidR="0063243B" w:rsidRPr="00C200D0" w:rsidP="00B140AF" w14:paraId="2F38C4DA" w14:textId="77777777">
      <w:pPr>
        <w:pStyle w:val="PlainText"/>
        <w:ind w:left="720"/>
        <w:rPr>
          <w:rFonts w:asciiTheme="minorHAnsi" w:hAnsiTheme="minorHAnsi" w:cstheme="minorHAnsi"/>
          <w:b/>
          <w:sz w:val="28"/>
          <w:szCs w:val="28"/>
        </w:rPr>
      </w:pPr>
    </w:p>
    <w:p w:rsidR="00B140AF" w:rsidRPr="00C200D0" w:rsidP="00B140AF" w14:paraId="0AAE704D" w14:textId="77777777">
      <w:pPr>
        <w:pStyle w:val="ListParagraph"/>
        <w:rPr>
          <w:rFonts w:asciiTheme="minorHAnsi" w:hAnsiTheme="minorHAnsi" w:cstheme="minorHAnsi"/>
          <w:sz w:val="28"/>
          <w:szCs w:val="28"/>
        </w:rPr>
      </w:pPr>
      <w:r w:rsidRPr="00C200D0">
        <w:rPr>
          <w:rFonts w:asciiTheme="minorHAnsi" w:hAnsiTheme="minorHAnsi" w:cstheme="minorHAnsi"/>
          <w:noProof/>
          <w:sz w:val="28"/>
          <w:szCs w:val="21"/>
        </w:rPr>
        <mc:AlternateContent>
          <mc:Choice Requires="wps">
            <w:drawing>
              <wp:anchor distT="0" distB="0" distL="114300" distR="114300" simplePos="0" relativeHeight="251668480" behindDoc="1" locked="0" layoutInCell="1" allowOverlap="1">
                <wp:simplePos x="0" y="0"/>
                <wp:positionH relativeFrom="column">
                  <wp:posOffset>-142240</wp:posOffset>
                </wp:positionH>
                <wp:positionV relativeFrom="paragraph">
                  <wp:posOffset>-152400</wp:posOffset>
                </wp:positionV>
                <wp:extent cx="7153275" cy="304800"/>
                <wp:effectExtent l="0" t="0" r="9525" b="0"/>
                <wp:wrapNone/>
                <wp:docPr id="13" name="Rectangle 4"/>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7153275" cy="304800"/>
                        </a:xfrm>
                        <a:prstGeom prst="rect">
                          <a:avLst/>
                        </a:prstGeom>
                        <a:gradFill rotWithShape="1">
                          <a:gsLst>
                            <a:gs pos="0">
                              <a:srgbClr val="FFFFFF">
                                <a:gamma/>
                                <a:shade val="46275"/>
                                <a:invGamma/>
                              </a:srgbClr>
                            </a:gs>
                            <a:gs pos="100000">
                              <a:srgbClr val="FFFFFF">
                                <a:alpha val="75999"/>
                              </a:srgbClr>
                            </a:gs>
                          </a:gsLst>
                          <a:lin ang="0" scaled="1"/>
                        </a:gra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B6BC8" w:rsidRPr="00493170" w:rsidP="00493170" w14:textId="77777777">
                            <w:pPr>
                              <w:pStyle w:val="PlainText"/>
                              <w:rPr>
                                <w:rFonts w:ascii="Calibri" w:hAnsi="Calibri" w:cs="Tahoma"/>
                                <w:b/>
                                <w:color w:val="FFFFFF"/>
                                <w:sz w:val="22"/>
                                <w:szCs w:val="22"/>
                              </w:rPr>
                            </w:pPr>
                            <w:r w:rsidRPr="00493170">
                              <w:rPr>
                                <w:rFonts w:ascii="Calibri" w:hAnsi="Calibri" w:cs="Tahoma"/>
                                <w:b/>
                                <w:color w:val="FFFFFF"/>
                                <w:sz w:val="22"/>
                                <w:szCs w:val="22"/>
                              </w:rPr>
                              <w:t>TECHNICAL SKILLS</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4" o:spid="_x0000_s1029" style="width:563.25pt;height:24pt;margin-top:-12pt;margin-left:-11.2pt;mso-height-percent:0;mso-height-relative:page;mso-width-percent:0;mso-width-relative:page;mso-wrap-distance-bottom:0;mso-wrap-distance-left:9pt;mso-wrap-distance-right:9pt;mso-wrap-distance-top:0;mso-wrap-style:square;position:absolute;visibility:visible;v-text-anchor:top;z-index:-251646976" fillcolor="#767676" stroked="f">
                <v:fill o:opacity2="49806f" rotate="t" angle="90" focus="100%" type="gradient"/>
                <v:textbox>
                  <w:txbxContent>
                    <w:p w:rsidR="005B6BC8" w:rsidRPr="00493170" w:rsidP="00493170" w14:paraId="142D6A87" w14:textId="77777777">
                      <w:pPr>
                        <w:pStyle w:val="PlainText"/>
                        <w:rPr>
                          <w:rFonts w:ascii="Calibri" w:hAnsi="Calibri" w:cs="Tahoma"/>
                          <w:b/>
                          <w:color w:val="FFFFFF"/>
                          <w:sz w:val="22"/>
                          <w:szCs w:val="22"/>
                        </w:rPr>
                      </w:pPr>
                      <w:r w:rsidRPr="00493170">
                        <w:rPr>
                          <w:rFonts w:ascii="Calibri" w:hAnsi="Calibri" w:cs="Tahoma"/>
                          <w:b/>
                          <w:color w:val="FFFFFF"/>
                          <w:sz w:val="22"/>
                          <w:szCs w:val="22"/>
                        </w:rPr>
                        <w:t>TECHNICAL SKILLS</w:t>
                      </w:r>
                    </w:p>
                  </w:txbxContent>
                </v:textbox>
              </v:rect>
            </w:pict>
          </mc:Fallback>
        </mc:AlternateContent>
      </w:r>
    </w:p>
    <w:p w:rsidR="00B140AF" w:rsidRPr="00C200D0" w:rsidP="00B140AF" w14:paraId="6116EDE5" w14:textId="77777777">
      <w:pPr>
        <w:pStyle w:val="HTMLPreformatted"/>
        <w:tabs>
          <w:tab w:val="clear" w:pos="916"/>
        </w:tabs>
        <w:ind w:left="720"/>
        <w:jc w:val="both"/>
        <w:rPr>
          <w:rFonts w:asciiTheme="minorHAnsi" w:hAnsiTheme="minorHAnsi" w:cstheme="minorHAnsi"/>
          <w:sz w:val="28"/>
          <w:szCs w:val="28"/>
        </w:rPr>
      </w:pPr>
    </w:p>
    <w:p w:rsidR="00795339" w:rsidRPr="00C200D0" w:rsidP="00795339" w14:paraId="7B965E82" w14:textId="77777777">
      <w:pPr>
        <w:numPr>
          <w:ilvl w:val="0"/>
          <w:numId w:val="5"/>
        </w:numPr>
        <w:tabs>
          <w:tab w:val="left" w:pos="2552"/>
        </w:tabs>
        <w:suppressAutoHyphens/>
        <w:ind w:left="714" w:hanging="357"/>
        <w:rPr>
          <w:rFonts w:asciiTheme="minorHAnsi" w:hAnsiTheme="minorHAnsi" w:cstheme="minorHAnsi"/>
          <w:sz w:val="20"/>
        </w:rPr>
      </w:pPr>
      <w:r w:rsidRPr="00C200D0">
        <w:rPr>
          <w:rFonts w:asciiTheme="minorHAnsi" w:hAnsiTheme="minorHAnsi" w:cstheme="minorHAnsi"/>
          <w:sz w:val="20"/>
        </w:rPr>
        <w:t xml:space="preserve">SAP </w:t>
      </w:r>
      <w:r w:rsidRPr="00C200D0">
        <w:rPr>
          <w:rFonts w:eastAsia="Calibri" w:asciiTheme="minorHAnsi" w:hAnsiTheme="minorHAnsi" w:cstheme="minorHAnsi"/>
          <w:color w:val="000000"/>
          <w:sz w:val="20"/>
          <w:lang w:val="en-GB"/>
        </w:rPr>
        <w:t>Process Orchestration</w:t>
      </w:r>
    </w:p>
    <w:p w:rsidR="00795339" w:rsidRPr="00C200D0" w:rsidP="00795339" w14:paraId="52B49810" w14:textId="77777777">
      <w:pPr>
        <w:pStyle w:val="ListParagraph"/>
        <w:numPr>
          <w:ilvl w:val="0"/>
          <w:numId w:val="5"/>
        </w:numPr>
        <w:rPr>
          <w:rFonts w:asciiTheme="minorHAnsi" w:hAnsiTheme="minorHAnsi" w:cstheme="minorHAnsi"/>
          <w:sz w:val="20"/>
        </w:rPr>
      </w:pPr>
      <w:r w:rsidRPr="00C200D0">
        <w:rPr>
          <w:rFonts w:asciiTheme="minorHAnsi" w:hAnsiTheme="minorHAnsi" w:cstheme="minorHAnsi"/>
          <w:sz w:val="20"/>
        </w:rPr>
        <w:t>SAP Cloud Platform Integration (CPI)</w:t>
      </w:r>
    </w:p>
    <w:p w:rsidR="00AA6E00" w:rsidRPr="00C200D0" w:rsidP="00F62B01" w14:paraId="753A7AF2" w14:textId="77777777">
      <w:pPr>
        <w:numPr>
          <w:ilvl w:val="0"/>
          <w:numId w:val="5"/>
        </w:numPr>
        <w:tabs>
          <w:tab w:val="left" w:pos="2552"/>
        </w:tabs>
        <w:suppressAutoHyphens/>
        <w:ind w:left="714" w:hanging="357"/>
        <w:rPr>
          <w:rFonts w:asciiTheme="minorHAnsi" w:hAnsiTheme="minorHAnsi" w:cstheme="minorHAnsi"/>
          <w:sz w:val="20"/>
        </w:rPr>
      </w:pPr>
      <w:r w:rsidRPr="00C200D0">
        <w:rPr>
          <w:rFonts w:asciiTheme="minorHAnsi" w:hAnsiTheme="minorHAnsi" w:cstheme="minorHAnsi"/>
          <w:sz w:val="20"/>
        </w:rPr>
        <w:t xml:space="preserve">PI/PO Adapter Framework </w:t>
      </w:r>
    </w:p>
    <w:p w:rsidR="00AA6E00" w:rsidRPr="00C200D0" w:rsidP="00AA6E00" w14:paraId="5F8B8DA6" w14:textId="77777777">
      <w:pPr>
        <w:pStyle w:val="ListParagraph"/>
        <w:numPr>
          <w:ilvl w:val="0"/>
          <w:numId w:val="5"/>
        </w:numPr>
        <w:rPr>
          <w:rFonts w:asciiTheme="minorHAnsi" w:hAnsiTheme="minorHAnsi" w:cstheme="minorHAnsi"/>
          <w:color w:val="000000"/>
          <w:sz w:val="20"/>
        </w:rPr>
      </w:pPr>
      <w:r w:rsidRPr="00C200D0">
        <w:rPr>
          <w:rFonts w:asciiTheme="minorHAnsi" w:hAnsiTheme="minorHAnsi" w:cstheme="minorHAnsi"/>
          <w:color w:val="000000"/>
          <w:sz w:val="20"/>
        </w:rPr>
        <w:t xml:space="preserve">XSLT, JAVA mapping &amp; </w:t>
      </w:r>
      <w:r w:rsidRPr="00C200D0">
        <w:rPr>
          <w:rFonts w:asciiTheme="minorHAnsi" w:hAnsiTheme="minorHAnsi" w:cstheme="minorHAnsi"/>
          <w:sz w:val="20"/>
        </w:rPr>
        <w:t>XML Parsing</w:t>
      </w:r>
    </w:p>
    <w:p w:rsidR="00AA6E00" w:rsidRPr="00C200D0" w:rsidP="00043B41" w14:paraId="07C5FD56" w14:textId="77777777">
      <w:pPr>
        <w:pStyle w:val="ListParagraph"/>
        <w:numPr>
          <w:ilvl w:val="0"/>
          <w:numId w:val="5"/>
        </w:numPr>
        <w:rPr>
          <w:rFonts w:asciiTheme="minorHAnsi" w:hAnsiTheme="minorHAnsi" w:cstheme="minorHAnsi"/>
          <w:color w:val="000000"/>
          <w:sz w:val="20"/>
        </w:rPr>
      </w:pPr>
      <w:r w:rsidRPr="00C200D0">
        <w:rPr>
          <w:rFonts w:asciiTheme="minorHAnsi" w:hAnsiTheme="minorHAnsi" w:cstheme="minorHAnsi"/>
          <w:color w:val="000000"/>
          <w:sz w:val="20"/>
        </w:rPr>
        <w:t>Custom Adapter Module Development</w:t>
      </w:r>
    </w:p>
    <w:p w:rsidR="001535AD" w:rsidP="0057613B" w14:paraId="0CA6C58A" w14:textId="1ED7FB00">
      <w:pPr>
        <w:pStyle w:val="ListParagraph"/>
        <w:numPr>
          <w:ilvl w:val="0"/>
          <w:numId w:val="5"/>
        </w:numPr>
        <w:rPr>
          <w:rFonts w:asciiTheme="minorHAnsi" w:hAnsiTheme="minorHAnsi" w:cstheme="minorHAnsi"/>
          <w:color w:val="000000"/>
          <w:sz w:val="20"/>
        </w:rPr>
      </w:pPr>
      <w:r w:rsidRPr="00D123B1">
        <w:rPr>
          <w:rFonts w:asciiTheme="minorHAnsi" w:hAnsiTheme="minorHAnsi" w:cstheme="minorHAnsi"/>
          <w:color w:val="000000"/>
          <w:sz w:val="20"/>
        </w:rPr>
        <w:t>SuccessFactors Integration</w:t>
      </w:r>
      <w:r w:rsidRPr="00D123B1" w:rsidR="0029685F">
        <w:rPr>
          <w:rFonts w:asciiTheme="minorHAnsi" w:hAnsiTheme="minorHAnsi" w:cstheme="minorHAnsi"/>
          <w:color w:val="000000"/>
          <w:sz w:val="20"/>
        </w:rPr>
        <w:t xml:space="preserve"> via SAP </w:t>
      </w:r>
      <w:r w:rsidRPr="00D123B1" w:rsidR="00D123B1">
        <w:rPr>
          <w:rFonts w:asciiTheme="minorHAnsi" w:hAnsiTheme="minorHAnsi" w:cstheme="minorHAnsi"/>
          <w:color w:val="000000"/>
          <w:sz w:val="20"/>
        </w:rPr>
        <w:t>C</w:t>
      </w:r>
      <w:r w:rsidRPr="00D123B1" w:rsidR="0029685F">
        <w:rPr>
          <w:rFonts w:asciiTheme="minorHAnsi" w:hAnsiTheme="minorHAnsi" w:cstheme="minorHAnsi"/>
          <w:color w:val="000000"/>
          <w:sz w:val="20"/>
        </w:rPr>
        <w:t>PI</w:t>
      </w:r>
      <w:r w:rsidRPr="00D123B1" w:rsidR="00F84311">
        <w:rPr>
          <w:rFonts w:asciiTheme="minorHAnsi" w:hAnsiTheme="minorHAnsi" w:cstheme="minorHAnsi"/>
          <w:color w:val="000000"/>
          <w:sz w:val="20"/>
        </w:rPr>
        <w:t xml:space="preserve"> </w:t>
      </w:r>
    </w:p>
    <w:p w:rsidR="00BF5852" w:rsidP="0057613B" w14:paraId="2A899CD7" w14:textId="680E2043">
      <w:pPr>
        <w:pStyle w:val="ListParagraph"/>
        <w:numPr>
          <w:ilvl w:val="0"/>
          <w:numId w:val="5"/>
        </w:numPr>
        <w:rPr>
          <w:rFonts w:asciiTheme="minorHAnsi" w:hAnsiTheme="minorHAnsi" w:cstheme="minorHAnsi"/>
          <w:color w:val="000000"/>
          <w:sz w:val="20"/>
        </w:rPr>
      </w:pPr>
      <w:r>
        <w:rPr>
          <w:rFonts w:asciiTheme="minorHAnsi" w:hAnsiTheme="minorHAnsi" w:cstheme="minorHAnsi"/>
          <w:color w:val="000000"/>
          <w:sz w:val="20"/>
        </w:rPr>
        <w:t>Microstrategy</w:t>
      </w:r>
      <w:r>
        <w:rPr>
          <w:rFonts w:asciiTheme="minorHAnsi" w:hAnsiTheme="minorHAnsi" w:cstheme="minorHAnsi"/>
          <w:color w:val="000000"/>
          <w:sz w:val="20"/>
        </w:rPr>
        <w:t>/Cognos BI tools and SQL</w:t>
      </w:r>
    </w:p>
    <w:p w:rsidR="00D123B1" w:rsidRPr="00D123B1" w:rsidP="00D123B1" w14:paraId="44283D5C" w14:textId="77777777">
      <w:pPr>
        <w:pStyle w:val="ListParagraph"/>
        <w:rPr>
          <w:rFonts w:asciiTheme="minorHAnsi" w:hAnsiTheme="minorHAnsi" w:cstheme="minorHAnsi"/>
          <w:color w:val="000000"/>
          <w:sz w:val="20"/>
        </w:rPr>
      </w:pPr>
    </w:p>
    <w:p w:rsidR="009232B1" w:rsidRPr="00C200D0" w:rsidP="009232B1" w14:paraId="0EE8660F" w14:textId="77777777">
      <w:pPr>
        <w:pStyle w:val="PlainText"/>
        <w:rPr>
          <w:rFonts w:asciiTheme="minorHAnsi" w:hAnsiTheme="minorHAnsi" w:cstheme="minorHAnsi"/>
          <w:b/>
          <w:sz w:val="28"/>
          <w:szCs w:val="28"/>
          <w:u w:val="single"/>
        </w:rPr>
      </w:pPr>
      <w:r w:rsidRPr="00C200D0">
        <w:rPr>
          <w:rFonts w:asciiTheme="minorHAnsi" w:hAnsiTheme="minorHAnsi" w:cstheme="minorHAnsi"/>
          <w:b/>
          <w:noProof/>
          <w:color w:val="FFFFFF"/>
          <w:sz w:val="28"/>
          <w:szCs w:val="28"/>
        </w:rPr>
        <mc:AlternateContent>
          <mc:Choice Requires="wps">
            <w:drawing>
              <wp:anchor distT="0" distB="0" distL="114300" distR="114300" simplePos="0" relativeHeight="251672576" behindDoc="1" locked="0" layoutInCell="1" allowOverlap="1">
                <wp:simplePos x="0" y="0"/>
                <wp:positionH relativeFrom="column">
                  <wp:posOffset>-148590</wp:posOffset>
                </wp:positionH>
                <wp:positionV relativeFrom="paragraph">
                  <wp:posOffset>60325</wp:posOffset>
                </wp:positionV>
                <wp:extent cx="7153275" cy="304800"/>
                <wp:effectExtent l="0" t="0" r="9525" b="0"/>
                <wp:wrapNone/>
                <wp:docPr id="4" name="Rectangle 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7153275" cy="304800"/>
                        </a:xfrm>
                        <a:prstGeom prst="rect">
                          <a:avLst/>
                        </a:prstGeom>
                        <a:gradFill rotWithShape="1">
                          <a:gsLst>
                            <a:gs pos="0">
                              <a:srgbClr val="FFFFFF">
                                <a:gamma/>
                                <a:shade val="46275"/>
                                <a:invGamma/>
                              </a:srgbClr>
                            </a:gs>
                            <a:gs pos="100000">
                              <a:srgbClr val="FFFFFF">
                                <a:alpha val="75999"/>
                              </a:srgbClr>
                            </a:gs>
                          </a:gsLst>
                          <a:lin ang="0" scaled="1"/>
                        </a:gra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9232B1" w:rsidRPr="00493170" w:rsidP="009232B1" w14:textId="77777777">
                            <w:pPr>
                              <w:pStyle w:val="PlainText"/>
                              <w:rPr>
                                <w:rFonts w:ascii="Calibri" w:hAnsi="Calibri" w:cs="Tahoma"/>
                                <w:b/>
                                <w:color w:val="FFFFFF"/>
                                <w:sz w:val="22"/>
                                <w:szCs w:val="22"/>
                              </w:rPr>
                            </w:pPr>
                            <w:r w:rsidRPr="00493170">
                              <w:rPr>
                                <w:rFonts w:ascii="Calibri" w:hAnsi="Calibri" w:cs="Tahoma"/>
                                <w:b/>
                                <w:color w:val="FFFFFF"/>
                                <w:sz w:val="22"/>
                                <w:szCs w:val="22"/>
                              </w:rPr>
                              <w:t>PROJECT PROFILE</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7" o:spid="_x0000_s1030" style="width:563.25pt;height:24pt;margin-top:4.75pt;margin-left:-11.7pt;mso-height-percent:0;mso-height-relative:page;mso-width-percent:0;mso-width-relative:page;mso-wrap-distance-bottom:0;mso-wrap-distance-left:9pt;mso-wrap-distance-right:9pt;mso-wrap-distance-top:0;mso-wrap-style:square;position:absolute;visibility:visible;v-text-anchor:top;z-index:-251642880" fillcolor="#767676" stroked="f">
                <v:fill o:opacity2="49806f" rotate="t" angle="90" focus="100%" type="gradient"/>
                <v:textbox>
                  <w:txbxContent>
                    <w:p w:rsidR="009232B1" w:rsidRPr="00493170" w:rsidP="009232B1" w14:paraId="3A4A12F9" w14:textId="77777777">
                      <w:pPr>
                        <w:pStyle w:val="PlainText"/>
                        <w:rPr>
                          <w:rFonts w:ascii="Calibri" w:hAnsi="Calibri" w:cs="Tahoma"/>
                          <w:b/>
                          <w:color w:val="FFFFFF"/>
                          <w:sz w:val="22"/>
                          <w:szCs w:val="22"/>
                        </w:rPr>
                      </w:pPr>
                      <w:r w:rsidRPr="00493170">
                        <w:rPr>
                          <w:rFonts w:ascii="Calibri" w:hAnsi="Calibri" w:cs="Tahoma"/>
                          <w:b/>
                          <w:color w:val="FFFFFF"/>
                          <w:sz w:val="22"/>
                          <w:szCs w:val="22"/>
                        </w:rPr>
                        <w:t>PROJECT PROFILE</w:t>
                      </w:r>
                    </w:p>
                  </w:txbxContent>
                </v:textbox>
              </v:rect>
            </w:pict>
          </mc:Fallback>
        </mc:AlternateContent>
      </w:r>
    </w:p>
    <w:p w:rsidR="009232B1" w:rsidRPr="009638AD" w:rsidP="009232B1" w14:paraId="04A004D3" w14:textId="77777777">
      <w:pPr>
        <w:spacing w:after="200" w:line="276" w:lineRule="auto"/>
        <w:rPr>
          <w:rFonts w:asciiTheme="minorHAnsi" w:hAnsiTheme="minorHAnsi" w:cstheme="minorHAnsi"/>
          <w:sz w:val="20"/>
        </w:rPr>
      </w:pPr>
    </w:p>
    <w:p w:rsidR="0069097A" w:rsidRPr="00D144AD" w:rsidP="00D144AD" w14:paraId="09E5CF0C" w14:textId="46767A0B">
      <w:pPr>
        <w:pStyle w:val="ListParagraph"/>
        <w:numPr>
          <w:ilvl w:val="0"/>
          <w:numId w:val="38"/>
        </w:numPr>
        <w:rPr>
          <w:rFonts w:asciiTheme="minorHAnsi" w:hAnsiTheme="minorHAnsi" w:cstheme="minorHAnsi"/>
          <w:b/>
          <w:sz w:val="21"/>
          <w:szCs w:val="21"/>
        </w:rPr>
      </w:pPr>
      <w:r w:rsidRPr="00D144AD">
        <w:rPr>
          <w:rFonts w:ascii="Roboto" w:eastAsia="Roboto" w:hAnsi="Roboto" w:cs="Roboto"/>
          <w:b/>
          <w:color w:val="202124"/>
          <w:sz w:val="21"/>
          <w:szCs w:val="21"/>
        </w:rPr>
        <w:t>Thames water</w:t>
      </w:r>
    </w:p>
    <w:p w:rsidR="0069097A" w:rsidRPr="009638AD" w:rsidP="0069097A" w14:paraId="5044C245" w14:textId="77777777">
      <w:pPr>
        <w:ind w:left="1080"/>
        <w:rPr>
          <w:rFonts w:asciiTheme="minorHAnsi" w:hAnsiTheme="minorHAnsi" w:cstheme="minorHAnsi"/>
          <w:b/>
          <w:i/>
          <w:iCs/>
          <w:sz w:val="21"/>
          <w:szCs w:val="21"/>
        </w:rPr>
      </w:pPr>
    </w:p>
    <w:p w:rsidR="0069097A" w:rsidRPr="00C200D0" w:rsidP="0069097A" w14:paraId="78DDB2C5" w14:textId="32949886">
      <w:pPr>
        <w:pStyle w:val="ABLOCKPARA"/>
        <w:tabs>
          <w:tab w:val="left" w:pos="1620"/>
          <w:tab w:val="left" w:pos="5040"/>
          <w:tab w:val="left" w:pos="7470"/>
        </w:tabs>
        <w:rPr>
          <w:rFonts w:asciiTheme="minorHAnsi" w:hAnsiTheme="minorHAnsi" w:cstheme="minorHAnsi"/>
          <w:sz w:val="20"/>
        </w:rPr>
      </w:pPr>
      <w:r w:rsidRPr="00C200D0">
        <w:rPr>
          <w:rFonts w:asciiTheme="minorHAnsi" w:hAnsiTheme="minorHAnsi" w:cstheme="minorHAnsi"/>
          <w:sz w:val="20"/>
        </w:rPr>
        <w:t xml:space="preserve">                  Duration        </w:t>
      </w:r>
      <w:r w:rsidRPr="00C200D0">
        <w:rPr>
          <w:rFonts w:asciiTheme="minorHAnsi" w:hAnsiTheme="minorHAnsi" w:cstheme="minorHAnsi"/>
          <w:sz w:val="20"/>
        </w:rPr>
        <w:t xml:space="preserve">  :</w:t>
      </w:r>
      <w:r w:rsidRPr="00C200D0">
        <w:rPr>
          <w:rFonts w:asciiTheme="minorHAnsi" w:hAnsiTheme="minorHAnsi" w:cstheme="minorHAnsi"/>
          <w:sz w:val="20"/>
        </w:rPr>
        <w:t xml:space="preserve">   </w:t>
      </w:r>
      <w:r w:rsidR="00D144AD">
        <w:rPr>
          <w:rFonts w:asciiTheme="minorHAnsi" w:hAnsiTheme="minorHAnsi" w:cstheme="minorHAnsi"/>
          <w:sz w:val="20"/>
        </w:rPr>
        <w:t>May</w:t>
      </w:r>
      <w:r w:rsidRPr="00C200D0">
        <w:rPr>
          <w:rFonts w:asciiTheme="minorHAnsi" w:hAnsiTheme="minorHAnsi" w:cstheme="minorHAnsi"/>
          <w:sz w:val="20"/>
        </w:rPr>
        <w:t xml:space="preserve"> 20</w:t>
      </w:r>
      <w:r w:rsidR="00D144AD">
        <w:rPr>
          <w:rFonts w:asciiTheme="minorHAnsi" w:hAnsiTheme="minorHAnsi" w:cstheme="minorHAnsi"/>
          <w:sz w:val="20"/>
        </w:rPr>
        <w:t>23</w:t>
      </w:r>
      <w:r w:rsidRPr="00C200D0">
        <w:rPr>
          <w:rFonts w:asciiTheme="minorHAnsi" w:hAnsiTheme="minorHAnsi" w:cstheme="minorHAnsi"/>
          <w:sz w:val="20"/>
        </w:rPr>
        <w:t xml:space="preserve"> </w:t>
      </w:r>
      <w:r>
        <w:rPr>
          <w:rFonts w:asciiTheme="minorHAnsi" w:hAnsiTheme="minorHAnsi" w:cstheme="minorHAnsi"/>
          <w:sz w:val="20"/>
        </w:rPr>
        <w:t xml:space="preserve">–  </w:t>
      </w:r>
      <w:r w:rsidR="00D144AD">
        <w:rPr>
          <w:rFonts w:asciiTheme="minorHAnsi" w:hAnsiTheme="minorHAnsi" w:cstheme="minorHAnsi"/>
          <w:sz w:val="20"/>
        </w:rPr>
        <w:t>April</w:t>
      </w:r>
      <w:r>
        <w:rPr>
          <w:rFonts w:asciiTheme="minorHAnsi" w:hAnsiTheme="minorHAnsi" w:cstheme="minorHAnsi"/>
          <w:sz w:val="20"/>
        </w:rPr>
        <w:t xml:space="preserve"> 20</w:t>
      </w:r>
      <w:r w:rsidR="00D144AD">
        <w:rPr>
          <w:rFonts w:asciiTheme="minorHAnsi" w:hAnsiTheme="minorHAnsi" w:cstheme="minorHAnsi"/>
          <w:sz w:val="20"/>
        </w:rPr>
        <w:t>24</w:t>
      </w:r>
    </w:p>
    <w:p w:rsidR="0069097A" w:rsidRPr="00C200D0" w:rsidP="0069097A" w14:paraId="6C202A5F" w14:textId="274AC3DA">
      <w:pPr>
        <w:pStyle w:val="ABLOCKPARA"/>
        <w:tabs>
          <w:tab w:val="left" w:pos="1620"/>
          <w:tab w:val="left" w:pos="5040"/>
          <w:tab w:val="left" w:pos="7470"/>
        </w:tabs>
        <w:rPr>
          <w:rFonts w:asciiTheme="minorHAnsi" w:hAnsiTheme="minorHAnsi" w:cstheme="minorHAnsi"/>
          <w:sz w:val="20"/>
        </w:rPr>
      </w:pPr>
      <w:r w:rsidRPr="00C200D0">
        <w:rPr>
          <w:rFonts w:asciiTheme="minorHAnsi" w:hAnsiTheme="minorHAnsi" w:cstheme="minorHAnsi"/>
          <w:sz w:val="20"/>
        </w:rPr>
        <w:t xml:space="preserve">                  Position          </w:t>
      </w:r>
      <w:r w:rsidRPr="00C200D0">
        <w:rPr>
          <w:rFonts w:asciiTheme="minorHAnsi" w:hAnsiTheme="minorHAnsi" w:cstheme="minorHAnsi"/>
          <w:sz w:val="20"/>
        </w:rPr>
        <w:t xml:space="preserve">  :</w:t>
      </w:r>
      <w:r w:rsidRPr="00C200D0">
        <w:rPr>
          <w:rFonts w:asciiTheme="minorHAnsi" w:hAnsiTheme="minorHAnsi" w:cstheme="minorHAnsi"/>
          <w:sz w:val="20"/>
        </w:rPr>
        <w:t xml:space="preserve">   SAP CPI </w:t>
      </w:r>
      <w:r w:rsidR="00F604CA">
        <w:rPr>
          <w:rFonts w:asciiTheme="minorHAnsi" w:hAnsiTheme="minorHAnsi" w:cstheme="minorHAnsi"/>
          <w:sz w:val="20"/>
        </w:rPr>
        <w:t xml:space="preserve">Consultant </w:t>
      </w:r>
    </w:p>
    <w:p w:rsidR="0069097A" w:rsidRPr="00C200D0" w:rsidP="0069097A" w14:paraId="290673A0" w14:textId="5E1D6D01">
      <w:pPr>
        <w:pStyle w:val="ABLOCKPARA"/>
        <w:tabs>
          <w:tab w:val="left" w:pos="1620"/>
          <w:tab w:val="left" w:pos="5040"/>
          <w:tab w:val="left" w:pos="7470"/>
        </w:tabs>
        <w:rPr>
          <w:rFonts w:asciiTheme="minorHAnsi" w:hAnsiTheme="minorHAnsi" w:cstheme="minorHAnsi"/>
          <w:sz w:val="20"/>
        </w:rPr>
      </w:pPr>
      <w:r w:rsidRPr="00C200D0">
        <w:rPr>
          <w:rFonts w:asciiTheme="minorHAnsi" w:hAnsiTheme="minorHAnsi" w:cstheme="minorHAnsi"/>
          <w:sz w:val="20"/>
        </w:rPr>
        <w:t xml:space="preserve">                  Client              </w:t>
      </w:r>
      <w:r w:rsidRPr="00C200D0">
        <w:rPr>
          <w:rFonts w:asciiTheme="minorHAnsi" w:hAnsiTheme="minorHAnsi" w:cstheme="minorHAnsi"/>
          <w:sz w:val="20"/>
        </w:rPr>
        <w:t xml:space="preserve">  :</w:t>
      </w:r>
      <w:r w:rsidRPr="00C200D0">
        <w:rPr>
          <w:rFonts w:asciiTheme="minorHAnsi" w:hAnsiTheme="minorHAnsi" w:cstheme="minorHAnsi"/>
          <w:sz w:val="20"/>
        </w:rPr>
        <w:t xml:space="preserve">   </w:t>
      </w:r>
      <w:r w:rsidRPr="0063243B" w:rsidR="0063243B">
        <w:rPr>
          <w:rFonts w:asciiTheme="minorHAnsi" w:hAnsiTheme="minorHAnsi" w:cstheme="minorHAnsi"/>
          <w:sz w:val="20"/>
        </w:rPr>
        <w:t>Thames water</w:t>
      </w:r>
    </w:p>
    <w:p w:rsidR="0069097A" w:rsidRPr="00C200D0" w:rsidP="0069097A" w14:paraId="3451CD9C" w14:textId="77777777">
      <w:pPr>
        <w:pStyle w:val="ABLOCKPARA"/>
        <w:tabs>
          <w:tab w:val="left" w:pos="1620"/>
          <w:tab w:val="left" w:pos="5040"/>
          <w:tab w:val="left" w:pos="7470"/>
        </w:tabs>
        <w:rPr>
          <w:rFonts w:asciiTheme="minorHAnsi" w:hAnsiTheme="minorHAnsi" w:cstheme="minorHAnsi"/>
          <w:sz w:val="20"/>
        </w:rPr>
      </w:pPr>
    </w:p>
    <w:p w:rsidR="0069097A" w:rsidRPr="00C200D0" w:rsidP="0069097A" w14:paraId="4149B935" w14:textId="77777777">
      <w:pPr>
        <w:spacing w:after="120"/>
        <w:rPr>
          <w:rFonts w:asciiTheme="minorHAnsi" w:hAnsiTheme="minorHAnsi" w:cstheme="minorHAnsi"/>
          <w:b/>
          <w:sz w:val="21"/>
          <w:szCs w:val="21"/>
        </w:rPr>
      </w:pPr>
      <w:r w:rsidRPr="00C200D0">
        <w:rPr>
          <w:rFonts w:asciiTheme="minorHAnsi" w:hAnsiTheme="minorHAnsi" w:cstheme="minorHAnsi"/>
          <w:sz w:val="21"/>
          <w:szCs w:val="21"/>
        </w:rPr>
        <w:t xml:space="preserve">          </w:t>
      </w:r>
      <w:r w:rsidRPr="00C200D0">
        <w:rPr>
          <w:rFonts w:asciiTheme="minorHAnsi" w:hAnsiTheme="minorHAnsi" w:cstheme="minorHAnsi"/>
          <w:b/>
          <w:sz w:val="21"/>
          <w:szCs w:val="21"/>
        </w:rPr>
        <w:t xml:space="preserve">Responsibilities: </w:t>
      </w:r>
    </w:p>
    <w:p w:rsidR="004D4733" w:rsidRPr="00E2789C" w:rsidP="004D4733" w14:paraId="10D2B74F" w14:textId="63E56B86">
      <w:pPr>
        <w:numPr>
          <w:ilvl w:val="0"/>
          <w:numId w:val="31"/>
        </w:numPr>
        <w:spacing w:before="120"/>
        <w:jc w:val="both"/>
        <w:rPr>
          <w:rFonts w:asciiTheme="minorHAnsi" w:hAnsiTheme="minorHAnsi" w:cstheme="minorHAnsi"/>
          <w:sz w:val="20"/>
        </w:rPr>
      </w:pPr>
      <w:r w:rsidRPr="00E2789C">
        <w:rPr>
          <w:rFonts w:asciiTheme="minorHAnsi" w:hAnsiTheme="minorHAnsi" w:cstheme="minorHAnsi"/>
          <w:sz w:val="20"/>
        </w:rPr>
        <w:t>Developed an interface to send invoice data to Italy region using proxy and file adapters.</w:t>
      </w:r>
    </w:p>
    <w:p w:rsidR="004D4733" w:rsidRPr="00E2789C" w:rsidP="004D4733" w14:paraId="7ECF1428" w14:textId="77777777">
      <w:pPr>
        <w:numPr>
          <w:ilvl w:val="0"/>
          <w:numId w:val="31"/>
        </w:numPr>
        <w:spacing w:before="120"/>
        <w:jc w:val="both"/>
        <w:rPr>
          <w:rFonts w:asciiTheme="minorHAnsi" w:hAnsiTheme="minorHAnsi" w:cstheme="minorHAnsi"/>
          <w:sz w:val="20"/>
        </w:rPr>
      </w:pPr>
      <w:r w:rsidRPr="00E2789C">
        <w:rPr>
          <w:rFonts w:asciiTheme="minorHAnsi" w:hAnsiTheme="minorHAnsi" w:cstheme="minorHAnsi"/>
          <w:sz w:val="20"/>
        </w:rPr>
        <w:t>Developed and Configured Interfaces in CPI to send timesheet data from external System to ECC system.</w:t>
      </w:r>
    </w:p>
    <w:p w:rsidR="004D4733" w:rsidRPr="00E2789C" w:rsidP="004D4733" w14:paraId="69454727" w14:textId="77777777">
      <w:pPr>
        <w:numPr>
          <w:ilvl w:val="0"/>
          <w:numId w:val="31"/>
        </w:numPr>
        <w:spacing w:before="120"/>
        <w:jc w:val="both"/>
        <w:rPr>
          <w:rFonts w:asciiTheme="minorHAnsi" w:hAnsiTheme="minorHAnsi" w:cstheme="minorHAnsi"/>
          <w:sz w:val="20"/>
        </w:rPr>
      </w:pPr>
      <w:r w:rsidRPr="00E2789C">
        <w:rPr>
          <w:rFonts w:asciiTheme="minorHAnsi" w:hAnsiTheme="minorHAnsi" w:cstheme="minorHAnsi"/>
          <w:sz w:val="20"/>
        </w:rPr>
        <w:t>Worked on various pallet functions like content modifier, converter, splitter, Join, gather, Multicast, timer, write variables.</w:t>
      </w:r>
    </w:p>
    <w:p w:rsidR="004D4733" w:rsidRPr="00E2789C" w:rsidP="004D4733" w14:paraId="7791C58F" w14:textId="1B0CC3CE">
      <w:pPr>
        <w:numPr>
          <w:ilvl w:val="0"/>
          <w:numId w:val="31"/>
        </w:numPr>
        <w:spacing w:before="120"/>
        <w:jc w:val="both"/>
        <w:rPr>
          <w:rFonts w:asciiTheme="minorHAnsi" w:hAnsiTheme="minorHAnsi" w:cstheme="minorHAnsi"/>
          <w:sz w:val="20"/>
        </w:rPr>
      </w:pPr>
      <w:r w:rsidRPr="00E2789C">
        <w:rPr>
          <w:rFonts w:asciiTheme="minorHAnsi" w:hAnsiTheme="minorHAnsi" w:cstheme="minorHAnsi"/>
          <w:sz w:val="20"/>
        </w:rPr>
        <w:t>Extensively worked on OAUTH Authentication in CPI.</w:t>
      </w:r>
    </w:p>
    <w:p w:rsidR="004D4733" w:rsidRPr="00E2789C" w:rsidP="004D4733" w14:paraId="16C9CB0E" w14:textId="77777777">
      <w:pPr>
        <w:pStyle w:val="ListParagraph"/>
        <w:numPr>
          <w:ilvl w:val="0"/>
          <w:numId w:val="31"/>
        </w:numPr>
        <w:spacing w:after="19" w:line="247" w:lineRule="auto"/>
        <w:jc w:val="both"/>
        <w:rPr>
          <w:rFonts w:asciiTheme="minorHAnsi" w:hAnsiTheme="minorHAnsi" w:cstheme="minorHAnsi"/>
          <w:sz w:val="20"/>
        </w:rPr>
      </w:pPr>
      <w:r w:rsidRPr="00E2789C">
        <w:rPr>
          <w:rFonts w:asciiTheme="minorHAnsi" w:hAnsiTheme="minorHAnsi" w:cstheme="minorHAnsi"/>
          <w:sz w:val="20"/>
        </w:rPr>
        <w:t>Interacting with key business users, project stakeholders, technical team and functional consultants for gathering integration business Requirements.</w:t>
      </w:r>
    </w:p>
    <w:p w:rsidR="004D4733" w:rsidRPr="00E2789C" w:rsidP="004D4733" w14:paraId="567F9B25" w14:textId="77777777">
      <w:pPr>
        <w:pStyle w:val="ListParagraph"/>
        <w:numPr>
          <w:ilvl w:val="0"/>
          <w:numId w:val="31"/>
        </w:numPr>
        <w:spacing w:after="19" w:line="247" w:lineRule="auto"/>
        <w:jc w:val="both"/>
        <w:rPr>
          <w:rFonts w:asciiTheme="minorHAnsi" w:hAnsiTheme="minorHAnsi" w:cstheme="minorHAnsi"/>
          <w:sz w:val="20"/>
        </w:rPr>
      </w:pPr>
      <w:r w:rsidRPr="00E2789C">
        <w:rPr>
          <w:rFonts w:asciiTheme="minorHAnsi" w:hAnsiTheme="minorHAnsi" w:cstheme="minorHAnsi"/>
          <w:sz w:val="20"/>
        </w:rPr>
        <w:t>Involved in integration Design, Development, Configuration, Deployment and Documentation.</w:t>
      </w:r>
    </w:p>
    <w:p w:rsidR="004D4733" w:rsidRPr="00E2789C" w:rsidP="004D4733" w14:paraId="786FCA15" w14:textId="77777777">
      <w:pPr>
        <w:pStyle w:val="ListParagraph"/>
        <w:numPr>
          <w:ilvl w:val="0"/>
          <w:numId w:val="31"/>
        </w:numPr>
        <w:spacing w:after="19" w:line="247" w:lineRule="auto"/>
        <w:jc w:val="both"/>
        <w:rPr>
          <w:rFonts w:asciiTheme="minorHAnsi" w:hAnsiTheme="minorHAnsi" w:cstheme="minorHAnsi"/>
          <w:sz w:val="20"/>
        </w:rPr>
      </w:pPr>
      <w:r w:rsidRPr="00E2789C">
        <w:rPr>
          <w:rFonts w:asciiTheme="minorHAnsi" w:hAnsiTheme="minorHAnsi" w:cstheme="minorHAnsi"/>
          <w:sz w:val="20"/>
        </w:rPr>
        <w:t>Prepared Integration requirement document, data mapping document for every interface by understanding the functional requirements.</w:t>
      </w:r>
    </w:p>
    <w:p w:rsidR="004D4733" w:rsidRPr="00E2789C" w:rsidP="004D4733" w14:paraId="73A87A31" w14:textId="77777777">
      <w:pPr>
        <w:pStyle w:val="ListParagraph"/>
        <w:numPr>
          <w:ilvl w:val="0"/>
          <w:numId w:val="31"/>
        </w:numPr>
        <w:spacing w:after="19" w:line="247" w:lineRule="auto"/>
        <w:jc w:val="both"/>
        <w:rPr>
          <w:rFonts w:asciiTheme="minorHAnsi" w:hAnsiTheme="minorHAnsi" w:cstheme="minorHAnsi"/>
          <w:sz w:val="20"/>
        </w:rPr>
      </w:pPr>
      <w:r w:rsidRPr="00E2789C">
        <w:rPr>
          <w:rFonts w:asciiTheme="minorHAnsi" w:hAnsiTheme="minorHAnsi" w:cstheme="minorHAnsi"/>
          <w:sz w:val="20"/>
        </w:rPr>
        <w:t>Implemented prepackaged Integrations between SAP SuccessFactors Employee Central to SAP ERP integration to transfer Employee and Organization data (Mini master) and Cost center data from SAP ERP.</w:t>
      </w:r>
    </w:p>
    <w:p w:rsidR="0069097A" w:rsidRPr="001A5751" w:rsidP="001A5751" w14:paraId="1F180BC8" w14:textId="66CDF3C8">
      <w:pPr>
        <w:pStyle w:val="ListParagraph"/>
        <w:numPr>
          <w:ilvl w:val="0"/>
          <w:numId w:val="31"/>
        </w:numPr>
        <w:spacing w:after="19" w:line="247" w:lineRule="auto"/>
        <w:jc w:val="both"/>
        <w:rPr>
          <w:rFonts w:asciiTheme="minorHAnsi" w:hAnsiTheme="minorHAnsi" w:cstheme="minorHAnsi"/>
          <w:sz w:val="20"/>
        </w:rPr>
      </w:pPr>
      <w:r w:rsidRPr="00E2789C">
        <w:rPr>
          <w:rFonts w:asciiTheme="minorHAnsi" w:hAnsiTheme="minorHAnsi" w:cstheme="minorHAnsi"/>
          <w:sz w:val="20"/>
        </w:rPr>
        <w:t>Developed inbound and outbound Active directory integrations to transfer employee actions from SAP SuccessFactors Employee Central to active directory system.</w:t>
      </w:r>
    </w:p>
    <w:p w:rsidR="004D4733" w:rsidP="004D4733" w14:paraId="274A59CB" w14:textId="77777777">
      <w:pPr>
        <w:rPr>
          <w:rFonts w:ascii="Arial" w:hAnsi="Arial" w:cs="Arial"/>
          <w:b/>
          <w:bCs/>
          <w:color w:val="222222"/>
          <w:sz w:val="21"/>
          <w:szCs w:val="21"/>
          <w:shd w:val="clear" w:color="auto" w:fill="FFFFFF"/>
        </w:rPr>
      </w:pPr>
    </w:p>
    <w:p w:rsidR="00E2789C" w:rsidRPr="00D144AD" w:rsidP="00D144AD" w14:paraId="4EF22753" w14:textId="0B700B09">
      <w:pPr>
        <w:pStyle w:val="ListParagraph"/>
        <w:numPr>
          <w:ilvl w:val="0"/>
          <w:numId w:val="39"/>
        </w:numPr>
        <w:rPr>
          <w:rFonts w:asciiTheme="minorHAnsi" w:hAnsiTheme="minorHAnsi" w:cstheme="minorHAnsi"/>
          <w:b/>
          <w:szCs w:val="24"/>
        </w:rPr>
      </w:pPr>
      <w:r w:rsidRPr="00D144AD">
        <w:rPr>
          <w:rFonts w:asciiTheme="minorHAnsi" w:hAnsiTheme="minorHAnsi" w:cstheme="minorHAnsi"/>
          <w:b/>
          <w:szCs w:val="24"/>
        </w:rPr>
        <w:t xml:space="preserve">Timken </w:t>
      </w:r>
    </w:p>
    <w:p w:rsidR="004D4733" w:rsidRPr="004D4733" w:rsidP="004D4733" w14:paraId="0224F185" w14:textId="052C4924">
      <w:pPr>
        <w:rPr>
          <w:rFonts w:asciiTheme="minorHAnsi" w:hAnsiTheme="minorHAnsi" w:cstheme="minorHAnsi"/>
          <w:b/>
          <w:sz w:val="21"/>
          <w:szCs w:val="21"/>
        </w:rPr>
      </w:pPr>
      <w:r w:rsidRPr="004D4733">
        <w:rPr>
          <w:rFonts w:ascii="Arial" w:hAnsi="Arial" w:cs="Arial"/>
          <w:b/>
          <w:bCs/>
          <w:color w:val="222222"/>
          <w:sz w:val="21"/>
          <w:szCs w:val="21"/>
          <w:shd w:val="clear" w:color="auto" w:fill="FFFFFF"/>
        </w:rPr>
        <w:t xml:space="preserve"> </w:t>
      </w:r>
    </w:p>
    <w:p w:rsidR="004D4733" w:rsidRPr="00C200D0" w:rsidP="004D4733" w14:paraId="5E5234EF" w14:textId="67E725D7">
      <w:pPr>
        <w:pStyle w:val="ABLOCKPARA"/>
        <w:tabs>
          <w:tab w:val="left" w:pos="1620"/>
          <w:tab w:val="left" w:pos="5040"/>
          <w:tab w:val="left" w:pos="7470"/>
        </w:tabs>
        <w:rPr>
          <w:rFonts w:asciiTheme="minorHAnsi" w:hAnsiTheme="minorHAnsi" w:cstheme="minorHAnsi"/>
          <w:sz w:val="20"/>
        </w:rPr>
      </w:pPr>
      <w:r w:rsidRPr="00C200D0">
        <w:rPr>
          <w:rFonts w:asciiTheme="minorHAnsi" w:hAnsiTheme="minorHAnsi" w:cstheme="minorHAnsi"/>
          <w:sz w:val="20"/>
        </w:rPr>
        <w:t xml:space="preserve">                  Duration        </w:t>
      </w:r>
      <w:r w:rsidRPr="00C200D0">
        <w:rPr>
          <w:rFonts w:asciiTheme="minorHAnsi" w:hAnsiTheme="minorHAnsi" w:cstheme="minorHAnsi"/>
          <w:sz w:val="20"/>
        </w:rPr>
        <w:t xml:space="preserve">  :</w:t>
      </w:r>
      <w:r w:rsidRPr="00C200D0">
        <w:rPr>
          <w:rFonts w:asciiTheme="minorHAnsi" w:hAnsiTheme="minorHAnsi" w:cstheme="minorHAnsi"/>
          <w:sz w:val="20"/>
        </w:rPr>
        <w:t xml:space="preserve">   </w:t>
      </w:r>
      <w:r w:rsidR="008B5413">
        <w:rPr>
          <w:rFonts w:asciiTheme="minorHAnsi" w:hAnsiTheme="minorHAnsi" w:cstheme="minorHAnsi"/>
          <w:sz w:val="20"/>
        </w:rPr>
        <w:t>Dec</w:t>
      </w:r>
      <w:r w:rsidR="00347D4B">
        <w:rPr>
          <w:rFonts w:asciiTheme="minorHAnsi" w:hAnsiTheme="minorHAnsi" w:cstheme="minorHAnsi"/>
          <w:sz w:val="20"/>
        </w:rPr>
        <w:t xml:space="preserve"> 20</w:t>
      </w:r>
      <w:r w:rsidR="008B5413">
        <w:rPr>
          <w:rFonts w:asciiTheme="minorHAnsi" w:hAnsiTheme="minorHAnsi" w:cstheme="minorHAnsi"/>
          <w:sz w:val="20"/>
        </w:rPr>
        <w:t>21</w:t>
      </w:r>
      <w:r w:rsidR="00347D4B">
        <w:rPr>
          <w:rFonts w:asciiTheme="minorHAnsi" w:hAnsiTheme="minorHAnsi" w:cstheme="minorHAnsi"/>
          <w:sz w:val="20"/>
        </w:rPr>
        <w:t xml:space="preserve"> </w:t>
      </w:r>
      <w:r w:rsidRPr="00C200D0">
        <w:rPr>
          <w:rFonts w:asciiTheme="minorHAnsi" w:hAnsiTheme="minorHAnsi" w:cstheme="minorHAnsi"/>
          <w:sz w:val="20"/>
        </w:rPr>
        <w:t xml:space="preserve"> </w:t>
      </w:r>
      <w:r>
        <w:rPr>
          <w:rFonts w:asciiTheme="minorHAnsi" w:hAnsiTheme="minorHAnsi" w:cstheme="minorHAnsi"/>
          <w:sz w:val="20"/>
        </w:rPr>
        <w:t xml:space="preserve">–  </w:t>
      </w:r>
      <w:r w:rsidR="00D144AD">
        <w:rPr>
          <w:rFonts w:asciiTheme="minorHAnsi" w:hAnsiTheme="minorHAnsi" w:cstheme="minorHAnsi"/>
          <w:sz w:val="20"/>
        </w:rPr>
        <w:t>April</w:t>
      </w:r>
      <w:r>
        <w:rPr>
          <w:rFonts w:asciiTheme="minorHAnsi" w:hAnsiTheme="minorHAnsi" w:cstheme="minorHAnsi"/>
          <w:sz w:val="20"/>
        </w:rPr>
        <w:t xml:space="preserve"> 20</w:t>
      </w:r>
      <w:r w:rsidR="00D144AD">
        <w:rPr>
          <w:rFonts w:asciiTheme="minorHAnsi" w:hAnsiTheme="minorHAnsi" w:cstheme="minorHAnsi"/>
          <w:sz w:val="20"/>
        </w:rPr>
        <w:t>23</w:t>
      </w:r>
    </w:p>
    <w:p w:rsidR="004D4733" w:rsidRPr="00C200D0" w:rsidP="004D4733" w14:paraId="12C5A8D2" w14:textId="6759DBD2">
      <w:pPr>
        <w:pStyle w:val="ABLOCKPARA"/>
        <w:tabs>
          <w:tab w:val="left" w:pos="1620"/>
          <w:tab w:val="left" w:pos="5040"/>
          <w:tab w:val="left" w:pos="7470"/>
        </w:tabs>
        <w:rPr>
          <w:rFonts w:asciiTheme="minorHAnsi" w:hAnsiTheme="minorHAnsi" w:cstheme="minorHAnsi"/>
          <w:sz w:val="20"/>
        </w:rPr>
      </w:pPr>
      <w:r w:rsidRPr="00C200D0">
        <w:rPr>
          <w:rFonts w:asciiTheme="minorHAnsi" w:hAnsiTheme="minorHAnsi" w:cstheme="minorHAnsi"/>
          <w:sz w:val="20"/>
        </w:rPr>
        <w:t xml:space="preserve">                  Position          </w:t>
      </w:r>
      <w:r w:rsidRPr="00C200D0">
        <w:rPr>
          <w:rFonts w:asciiTheme="minorHAnsi" w:hAnsiTheme="minorHAnsi" w:cstheme="minorHAnsi"/>
          <w:sz w:val="20"/>
        </w:rPr>
        <w:t xml:space="preserve">  :</w:t>
      </w:r>
      <w:r w:rsidRPr="00C200D0">
        <w:rPr>
          <w:rFonts w:asciiTheme="minorHAnsi" w:hAnsiTheme="minorHAnsi" w:cstheme="minorHAnsi"/>
          <w:sz w:val="20"/>
        </w:rPr>
        <w:t xml:space="preserve">   SAP CPI </w:t>
      </w:r>
      <w:r w:rsidR="00E2789C">
        <w:rPr>
          <w:rFonts w:asciiTheme="minorHAnsi" w:hAnsiTheme="minorHAnsi" w:cstheme="minorHAnsi"/>
          <w:sz w:val="20"/>
        </w:rPr>
        <w:t>Consultant</w:t>
      </w:r>
    </w:p>
    <w:p w:rsidR="004D4733" w:rsidRPr="00C200D0" w:rsidP="004D4733" w14:paraId="43EA2B4C" w14:textId="486E2A39">
      <w:pPr>
        <w:pStyle w:val="ABLOCKPARA"/>
        <w:tabs>
          <w:tab w:val="left" w:pos="1620"/>
          <w:tab w:val="left" w:pos="5040"/>
          <w:tab w:val="left" w:pos="7470"/>
        </w:tabs>
        <w:rPr>
          <w:rFonts w:asciiTheme="minorHAnsi" w:hAnsiTheme="minorHAnsi" w:cstheme="minorHAnsi"/>
          <w:sz w:val="20"/>
        </w:rPr>
      </w:pPr>
      <w:r w:rsidRPr="00C200D0">
        <w:rPr>
          <w:rFonts w:asciiTheme="minorHAnsi" w:hAnsiTheme="minorHAnsi" w:cstheme="minorHAnsi"/>
          <w:sz w:val="20"/>
        </w:rPr>
        <w:t xml:space="preserve">                  Client              </w:t>
      </w:r>
      <w:r w:rsidRPr="00C200D0">
        <w:rPr>
          <w:rFonts w:asciiTheme="minorHAnsi" w:hAnsiTheme="minorHAnsi" w:cstheme="minorHAnsi"/>
          <w:sz w:val="20"/>
        </w:rPr>
        <w:t xml:space="preserve">  :</w:t>
      </w:r>
      <w:r w:rsidRPr="00C200D0">
        <w:rPr>
          <w:rFonts w:asciiTheme="minorHAnsi" w:hAnsiTheme="minorHAnsi" w:cstheme="minorHAnsi"/>
          <w:sz w:val="20"/>
        </w:rPr>
        <w:t xml:space="preserve">   </w:t>
      </w:r>
      <w:r w:rsidR="00E2789C">
        <w:rPr>
          <w:rFonts w:asciiTheme="minorHAnsi" w:hAnsiTheme="minorHAnsi" w:cstheme="minorHAnsi"/>
          <w:sz w:val="20"/>
        </w:rPr>
        <w:t>Timken</w:t>
      </w:r>
    </w:p>
    <w:p w:rsidR="006D76BE" w:rsidRPr="00C200D0" w:rsidP="004D4733" w14:paraId="0E403279" w14:textId="5716281E">
      <w:pPr>
        <w:rPr>
          <w:rFonts w:asciiTheme="minorHAnsi" w:hAnsiTheme="minorHAnsi" w:cstheme="minorHAnsi"/>
          <w:sz w:val="20"/>
        </w:rPr>
      </w:pPr>
    </w:p>
    <w:p w:rsidR="006D76BE" w:rsidRPr="00C200D0" w:rsidP="006D76BE" w14:paraId="4FDCFA43" w14:textId="77777777">
      <w:pPr>
        <w:suppressAutoHyphens/>
        <w:spacing w:line="360" w:lineRule="auto"/>
        <w:rPr>
          <w:rFonts w:asciiTheme="minorHAnsi" w:hAnsiTheme="minorHAnsi" w:cstheme="minorHAnsi"/>
          <w:b/>
          <w:sz w:val="21"/>
          <w:szCs w:val="21"/>
        </w:rPr>
      </w:pPr>
      <w:r w:rsidRPr="00C200D0">
        <w:rPr>
          <w:rFonts w:asciiTheme="minorHAnsi" w:hAnsiTheme="minorHAnsi" w:cstheme="minorHAnsi"/>
          <w:sz w:val="21"/>
          <w:szCs w:val="21"/>
        </w:rPr>
        <w:t xml:space="preserve">          </w:t>
      </w:r>
      <w:r w:rsidRPr="00C200D0">
        <w:rPr>
          <w:rFonts w:asciiTheme="minorHAnsi" w:hAnsiTheme="minorHAnsi" w:cstheme="minorHAnsi"/>
          <w:b/>
          <w:sz w:val="21"/>
          <w:szCs w:val="21"/>
        </w:rPr>
        <w:t xml:space="preserve">Responsibilities: </w:t>
      </w:r>
    </w:p>
    <w:p w:rsidR="006D76BE" w:rsidP="00E2789C" w14:paraId="6B79BFEB" w14:textId="77777777">
      <w:pPr>
        <w:numPr>
          <w:ilvl w:val="0"/>
          <w:numId w:val="31"/>
        </w:numPr>
        <w:spacing w:before="120"/>
        <w:jc w:val="both"/>
        <w:rPr>
          <w:rFonts w:asciiTheme="minorHAnsi" w:hAnsiTheme="minorHAnsi" w:cstheme="minorHAnsi"/>
          <w:sz w:val="20"/>
        </w:rPr>
      </w:pPr>
      <w:r>
        <w:rPr>
          <w:rFonts w:asciiTheme="minorHAnsi" w:hAnsiTheme="minorHAnsi" w:cstheme="minorHAnsi"/>
          <w:sz w:val="20"/>
        </w:rPr>
        <w:t>Preparation of interfaces list which are under scope and segregating them in phase mode post checking the dependencies between each of them and presentation of full details including deployment and buffer timing plan.</w:t>
      </w:r>
    </w:p>
    <w:p w:rsidR="006D76BE" w:rsidRPr="00C200D0" w:rsidP="00E2789C" w14:paraId="38C48392" w14:textId="77777777">
      <w:pPr>
        <w:numPr>
          <w:ilvl w:val="0"/>
          <w:numId w:val="31"/>
        </w:numPr>
        <w:spacing w:before="120"/>
        <w:jc w:val="both"/>
        <w:rPr>
          <w:rFonts w:asciiTheme="minorHAnsi" w:hAnsiTheme="minorHAnsi" w:cstheme="minorHAnsi"/>
          <w:sz w:val="20"/>
        </w:rPr>
      </w:pPr>
      <w:r>
        <w:rPr>
          <w:rFonts w:asciiTheme="minorHAnsi" w:hAnsiTheme="minorHAnsi" w:cstheme="minorHAnsi"/>
          <w:sz w:val="20"/>
        </w:rPr>
        <w:t xml:space="preserve">Effort estimation, </w:t>
      </w:r>
      <w:r w:rsidRPr="00C200D0">
        <w:rPr>
          <w:rFonts w:asciiTheme="minorHAnsi" w:hAnsiTheme="minorHAnsi" w:cstheme="minorHAnsi"/>
          <w:sz w:val="20"/>
        </w:rPr>
        <w:t xml:space="preserve">Interaction with clients, </w:t>
      </w:r>
      <w:r>
        <w:rPr>
          <w:rFonts w:asciiTheme="minorHAnsi" w:hAnsiTheme="minorHAnsi" w:cstheme="minorHAnsi"/>
          <w:sz w:val="20"/>
        </w:rPr>
        <w:t>application advisor</w:t>
      </w:r>
      <w:r w:rsidRPr="00C200D0">
        <w:rPr>
          <w:rFonts w:asciiTheme="minorHAnsi" w:hAnsiTheme="minorHAnsi" w:cstheme="minorHAnsi"/>
          <w:sz w:val="20"/>
        </w:rPr>
        <w:t xml:space="preserve"> and other process leads </w:t>
      </w:r>
      <w:r w:rsidRPr="00C200D0" w:rsidR="00D14D0F">
        <w:rPr>
          <w:rFonts w:asciiTheme="minorHAnsi" w:hAnsiTheme="minorHAnsi" w:cstheme="minorHAnsi"/>
          <w:sz w:val="20"/>
        </w:rPr>
        <w:t>to</w:t>
      </w:r>
      <w:r w:rsidRPr="00C200D0">
        <w:rPr>
          <w:rFonts w:asciiTheme="minorHAnsi" w:hAnsiTheme="minorHAnsi" w:cstheme="minorHAnsi"/>
          <w:sz w:val="20"/>
        </w:rPr>
        <w:t xml:space="preserve"> understand the business requirements &amp; delivering the project successfully within the timelines with customer satisfaction.</w:t>
      </w:r>
    </w:p>
    <w:p w:rsidR="00C71037" w:rsidRPr="00C71037" w:rsidP="00E2789C" w14:paraId="65F852C6" w14:textId="3D4E1E1C">
      <w:pPr>
        <w:numPr>
          <w:ilvl w:val="0"/>
          <w:numId w:val="31"/>
        </w:numPr>
        <w:spacing w:before="120"/>
        <w:jc w:val="both"/>
        <w:rPr>
          <w:rFonts w:asciiTheme="minorHAnsi" w:hAnsiTheme="minorHAnsi" w:cstheme="minorHAnsi"/>
          <w:sz w:val="20"/>
        </w:rPr>
      </w:pPr>
      <w:r w:rsidRPr="00C71037">
        <w:rPr>
          <w:rFonts w:asciiTheme="minorHAnsi" w:hAnsiTheme="minorHAnsi" w:cstheme="minorHAnsi"/>
          <w:sz w:val="20"/>
        </w:rPr>
        <w:t>Have worked on FTP,</w:t>
      </w:r>
      <w:r>
        <w:rPr>
          <w:rFonts w:asciiTheme="minorHAnsi" w:hAnsiTheme="minorHAnsi" w:cstheme="minorHAnsi"/>
          <w:sz w:val="20"/>
        </w:rPr>
        <w:t xml:space="preserve"> </w:t>
      </w:r>
      <w:r w:rsidRPr="00C71037">
        <w:rPr>
          <w:rFonts w:asciiTheme="minorHAnsi" w:hAnsiTheme="minorHAnsi" w:cstheme="minorHAnsi"/>
          <w:sz w:val="20"/>
        </w:rPr>
        <w:t>SFTP,</w:t>
      </w:r>
      <w:r>
        <w:rPr>
          <w:rFonts w:asciiTheme="minorHAnsi" w:hAnsiTheme="minorHAnsi" w:cstheme="minorHAnsi"/>
          <w:sz w:val="20"/>
        </w:rPr>
        <w:t xml:space="preserve"> </w:t>
      </w:r>
      <w:r w:rsidRPr="00C71037">
        <w:rPr>
          <w:rFonts w:asciiTheme="minorHAnsi" w:hAnsiTheme="minorHAnsi" w:cstheme="minorHAnsi"/>
          <w:sz w:val="20"/>
        </w:rPr>
        <w:t>JDBC, PROXY, Mail, and IDOC adapters in SAP CPI.</w:t>
      </w:r>
    </w:p>
    <w:p w:rsidR="006D76BE" w:rsidP="00E2789C" w14:paraId="616BEA38" w14:textId="77777777">
      <w:pPr>
        <w:numPr>
          <w:ilvl w:val="0"/>
          <w:numId w:val="31"/>
        </w:numPr>
        <w:spacing w:before="120"/>
        <w:jc w:val="both"/>
        <w:rPr>
          <w:rFonts w:asciiTheme="minorHAnsi" w:hAnsiTheme="minorHAnsi" w:cstheme="minorHAnsi"/>
          <w:sz w:val="20"/>
        </w:rPr>
      </w:pPr>
      <w:r w:rsidRPr="00C71037">
        <w:rPr>
          <w:rFonts w:asciiTheme="minorHAnsi" w:hAnsiTheme="minorHAnsi" w:cstheme="minorHAnsi"/>
          <w:sz w:val="20"/>
        </w:rPr>
        <w:t>Ha</w:t>
      </w:r>
      <w:r w:rsidR="009B62FD">
        <w:rPr>
          <w:rFonts w:asciiTheme="minorHAnsi" w:hAnsiTheme="minorHAnsi" w:cstheme="minorHAnsi"/>
          <w:sz w:val="20"/>
        </w:rPr>
        <w:t>ving</w:t>
      </w:r>
      <w:r w:rsidRPr="00C71037">
        <w:rPr>
          <w:rFonts w:asciiTheme="minorHAnsi" w:hAnsiTheme="minorHAnsi" w:cstheme="minorHAnsi"/>
          <w:sz w:val="20"/>
        </w:rPr>
        <w:t xml:space="preserve"> the knowledge </w:t>
      </w:r>
      <w:r w:rsidR="009B62FD">
        <w:rPr>
          <w:rFonts w:asciiTheme="minorHAnsi" w:hAnsiTheme="minorHAnsi" w:cstheme="minorHAnsi"/>
          <w:sz w:val="20"/>
        </w:rPr>
        <w:t>of</w:t>
      </w:r>
      <w:r w:rsidRPr="00C71037">
        <w:rPr>
          <w:rFonts w:asciiTheme="minorHAnsi" w:hAnsiTheme="minorHAnsi" w:cstheme="minorHAnsi"/>
          <w:sz w:val="20"/>
        </w:rPr>
        <w:t xml:space="preserve"> Java, groovy script, XSLT mapping alon</w:t>
      </w:r>
      <w:r w:rsidR="009B62FD">
        <w:rPr>
          <w:rFonts w:asciiTheme="minorHAnsi" w:hAnsiTheme="minorHAnsi" w:cstheme="minorHAnsi"/>
          <w:sz w:val="20"/>
        </w:rPr>
        <w:t>g</w:t>
      </w:r>
      <w:r w:rsidRPr="00C71037">
        <w:rPr>
          <w:rFonts w:asciiTheme="minorHAnsi" w:hAnsiTheme="minorHAnsi" w:cstheme="minorHAnsi"/>
          <w:sz w:val="20"/>
        </w:rPr>
        <w:t xml:space="preserve"> with regular graphical mapping over the usage of all the node functions. </w:t>
      </w:r>
      <w:r w:rsidRPr="00C200D0">
        <w:rPr>
          <w:rFonts w:asciiTheme="minorHAnsi" w:hAnsiTheme="minorHAnsi" w:cstheme="minorHAnsi"/>
          <w:sz w:val="20"/>
        </w:rPr>
        <w:t>Provide</w:t>
      </w:r>
      <w:r>
        <w:rPr>
          <w:rFonts w:asciiTheme="minorHAnsi" w:hAnsiTheme="minorHAnsi" w:cstheme="minorHAnsi"/>
          <w:sz w:val="20"/>
        </w:rPr>
        <w:t xml:space="preserve"> hyper care</w:t>
      </w:r>
      <w:r w:rsidRPr="00C200D0">
        <w:rPr>
          <w:rFonts w:asciiTheme="minorHAnsi" w:hAnsiTheme="minorHAnsi" w:cstheme="minorHAnsi"/>
          <w:sz w:val="20"/>
        </w:rPr>
        <w:t xml:space="preserve"> support </w:t>
      </w:r>
      <w:r>
        <w:rPr>
          <w:rFonts w:asciiTheme="minorHAnsi" w:hAnsiTheme="minorHAnsi" w:cstheme="minorHAnsi"/>
          <w:sz w:val="20"/>
        </w:rPr>
        <w:t xml:space="preserve">during project warranty period </w:t>
      </w:r>
      <w:r w:rsidRPr="00C200D0">
        <w:rPr>
          <w:rFonts w:asciiTheme="minorHAnsi" w:hAnsiTheme="minorHAnsi" w:cstheme="minorHAnsi"/>
          <w:sz w:val="20"/>
        </w:rPr>
        <w:t>and issue fix in case of any bugs identified post deployment</w:t>
      </w:r>
      <w:r>
        <w:rPr>
          <w:rFonts w:asciiTheme="minorHAnsi" w:hAnsiTheme="minorHAnsi" w:cstheme="minorHAnsi"/>
          <w:sz w:val="20"/>
        </w:rPr>
        <w:t>.</w:t>
      </w:r>
      <w:r w:rsidRPr="00C200D0">
        <w:rPr>
          <w:rFonts w:asciiTheme="minorHAnsi" w:hAnsiTheme="minorHAnsi" w:cstheme="minorHAnsi"/>
          <w:sz w:val="20"/>
        </w:rPr>
        <w:t xml:space="preserve"> </w:t>
      </w:r>
    </w:p>
    <w:p w:rsidR="00E2789C" w:rsidRPr="00E2789C" w:rsidP="00E2789C" w14:paraId="516F57A1" w14:textId="77777777">
      <w:pPr>
        <w:numPr>
          <w:ilvl w:val="0"/>
          <w:numId w:val="31"/>
        </w:numPr>
        <w:spacing w:before="120"/>
        <w:jc w:val="both"/>
        <w:rPr>
          <w:rFonts w:asciiTheme="minorHAnsi" w:hAnsiTheme="minorHAnsi" w:cstheme="minorHAnsi"/>
          <w:sz w:val="20"/>
        </w:rPr>
      </w:pPr>
      <w:r w:rsidRPr="00E2789C">
        <w:rPr>
          <w:rFonts w:asciiTheme="minorHAnsi" w:hAnsiTheme="minorHAnsi" w:cstheme="minorHAnsi"/>
          <w:sz w:val="20"/>
        </w:rPr>
        <w:t>Preparation of Technical Specifications documents from functional specifications; design and development of programs and interfaces to meet business requirements. Preparation of detailed and technical design documents</w:t>
      </w:r>
    </w:p>
    <w:p w:rsidR="00E2789C" w:rsidP="00E2789C" w14:paraId="4B5E4DAA" w14:textId="77777777">
      <w:pPr>
        <w:pStyle w:val="RMBodyText"/>
        <w:widowControl/>
        <w:numPr>
          <w:ilvl w:val="0"/>
          <w:numId w:val="0"/>
        </w:numPr>
        <w:suppressAutoHyphens/>
        <w:autoSpaceDE/>
        <w:autoSpaceDN/>
        <w:adjustRightInd/>
        <w:spacing w:after="60"/>
        <w:ind w:left="1080"/>
        <w:jc w:val="both"/>
        <w:rPr>
          <w:rFonts w:asciiTheme="minorHAnsi" w:hAnsiTheme="minorHAnsi" w:cstheme="minorHAnsi"/>
          <w:sz w:val="20"/>
          <w:szCs w:val="20"/>
        </w:rPr>
      </w:pPr>
    </w:p>
    <w:p w:rsidR="00E2789C" w:rsidP="00E2789C" w14:paraId="7480566A" w14:textId="77777777">
      <w:pPr>
        <w:pStyle w:val="RMBodyText"/>
        <w:widowControl/>
        <w:numPr>
          <w:ilvl w:val="0"/>
          <w:numId w:val="0"/>
        </w:numPr>
        <w:suppressAutoHyphens/>
        <w:autoSpaceDE/>
        <w:autoSpaceDN/>
        <w:adjustRightInd/>
        <w:spacing w:after="60"/>
        <w:ind w:left="1080"/>
        <w:jc w:val="both"/>
        <w:rPr>
          <w:rFonts w:asciiTheme="minorHAnsi" w:hAnsiTheme="minorHAnsi" w:cstheme="minorHAnsi"/>
          <w:sz w:val="20"/>
          <w:szCs w:val="20"/>
        </w:rPr>
      </w:pPr>
    </w:p>
    <w:p w:rsidR="006D76BE" w:rsidP="006D76BE" w14:paraId="04055F6F" w14:textId="77777777">
      <w:pPr>
        <w:rPr>
          <w:rFonts w:asciiTheme="minorHAnsi" w:hAnsiTheme="minorHAnsi" w:cstheme="minorHAnsi"/>
          <w:b/>
          <w:i/>
          <w:iCs/>
          <w:sz w:val="21"/>
          <w:szCs w:val="21"/>
        </w:rPr>
      </w:pPr>
    </w:p>
    <w:p w:rsidR="001A5751" w:rsidP="006D76BE" w14:paraId="6B335269" w14:textId="77777777">
      <w:pPr>
        <w:rPr>
          <w:rFonts w:asciiTheme="minorHAnsi" w:hAnsiTheme="minorHAnsi" w:cstheme="minorHAnsi"/>
          <w:b/>
          <w:i/>
          <w:iCs/>
          <w:sz w:val="21"/>
          <w:szCs w:val="21"/>
        </w:rPr>
      </w:pPr>
    </w:p>
    <w:p w:rsidR="001A5751" w:rsidP="006D76BE" w14:paraId="744241C5" w14:textId="77777777">
      <w:pPr>
        <w:rPr>
          <w:rFonts w:asciiTheme="minorHAnsi" w:hAnsiTheme="minorHAnsi" w:cstheme="minorHAnsi"/>
          <w:b/>
          <w:i/>
          <w:iCs/>
          <w:sz w:val="21"/>
          <w:szCs w:val="21"/>
        </w:rPr>
      </w:pPr>
    </w:p>
    <w:p w:rsidR="001A5751" w:rsidP="006D76BE" w14:paraId="7900E109" w14:textId="77777777">
      <w:pPr>
        <w:rPr>
          <w:rFonts w:asciiTheme="minorHAnsi" w:hAnsiTheme="minorHAnsi" w:cstheme="minorHAnsi"/>
          <w:b/>
          <w:i/>
          <w:iCs/>
          <w:sz w:val="21"/>
          <w:szCs w:val="21"/>
        </w:rPr>
      </w:pPr>
    </w:p>
    <w:p w:rsidR="001A5751" w:rsidRPr="006D76BE" w:rsidP="006D76BE" w14:paraId="139BBCD9" w14:textId="77777777">
      <w:pPr>
        <w:rPr>
          <w:rFonts w:asciiTheme="minorHAnsi" w:hAnsiTheme="minorHAnsi" w:cstheme="minorHAnsi"/>
          <w:b/>
          <w:i/>
          <w:iCs/>
          <w:sz w:val="21"/>
          <w:szCs w:val="21"/>
        </w:rPr>
      </w:pPr>
    </w:p>
    <w:p w:rsidR="006D76BE" w:rsidRPr="00347D4B" w:rsidP="006D76BE" w14:paraId="508C997B" w14:textId="2AFB38EE">
      <w:pPr>
        <w:pStyle w:val="ListParagraph"/>
        <w:numPr>
          <w:ilvl w:val="0"/>
          <w:numId w:val="26"/>
        </w:numPr>
        <w:ind w:left="1080"/>
        <w:rPr>
          <w:rFonts w:asciiTheme="minorHAnsi" w:hAnsiTheme="minorHAnsi" w:cstheme="minorHAnsi"/>
          <w:b/>
          <w:szCs w:val="24"/>
        </w:rPr>
      </w:pPr>
      <w:r w:rsidRPr="00347D4B">
        <w:rPr>
          <w:rFonts w:asciiTheme="minorHAnsi" w:hAnsiTheme="minorHAnsi" w:cstheme="minorHAnsi"/>
          <w:b/>
          <w:szCs w:val="24"/>
        </w:rPr>
        <w:t>Schneider Electric</w:t>
      </w:r>
    </w:p>
    <w:p w:rsidR="00E2789C" w:rsidRPr="00E2789C" w:rsidP="00E2789C" w14:paraId="7505DE87" w14:textId="77777777">
      <w:pPr>
        <w:pStyle w:val="ListParagraph"/>
        <w:ind w:left="1080"/>
        <w:rPr>
          <w:rFonts w:ascii="Arial" w:hAnsi="Arial" w:cs="Arial"/>
          <w:b/>
          <w:bCs/>
          <w:color w:val="222222"/>
          <w:sz w:val="21"/>
          <w:szCs w:val="21"/>
          <w:shd w:val="clear" w:color="auto" w:fill="FFFFFF"/>
        </w:rPr>
      </w:pPr>
    </w:p>
    <w:p w:rsidR="006D76BE" w:rsidRPr="00C200D0" w:rsidP="006D76BE" w14:paraId="3CE8D581" w14:textId="22D9A103">
      <w:pPr>
        <w:ind w:firstLine="720"/>
        <w:rPr>
          <w:rFonts w:asciiTheme="minorHAnsi" w:hAnsiTheme="minorHAnsi" w:cstheme="minorHAnsi"/>
          <w:sz w:val="20"/>
        </w:rPr>
      </w:pPr>
      <w:r w:rsidRPr="00C200D0">
        <w:rPr>
          <w:rFonts w:asciiTheme="minorHAnsi" w:hAnsiTheme="minorHAnsi" w:cstheme="minorHAnsi"/>
          <w:sz w:val="20"/>
        </w:rPr>
        <w:t xml:space="preserve">Duration         </w:t>
      </w:r>
      <w:r w:rsidRPr="00C200D0">
        <w:rPr>
          <w:rFonts w:asciiTheme="minorHAnsi" w:hAnsiTheme="minorHAnsi" w:cstheme="minorHAnsi"/>
          <w:sz w:val="20"/>
        </w:rPr>
        <w:t xml:space="preserve">  :</w:t>
      </w:r>
      <w:r w:rsidRPr="00C200D0">
        <w:rPr>
          <w:rFonts w:asciiTheme="minorHAnsi" w:hAnsiTheme="minorHAnsi" w:cstheme="minorHAnsi"/>
          <w:sz w:val="20"/>
        </w:rPr>
        <w:t xml:space="preserve">   </w:t>
      </w:r>
      <w:r w:rsidR="008B5413">
        <w:rPr>
          <w:rFonts w:asciiTheme="minorHAnsi" w:hAnsiTheme="minorHAnsi" w:cstheme="minorHAnsi"/>
          <w:sz w:val="20"/>
        </w:rPr>
        <w:t>Mar</w:t>
      </w:r>
      <w:r w:rsidRPr="00C200D0">
        <w:rPr>
          <w:rFonts w:asciiTheme="minorHAnsi" w:hAnsiTheme="minorHAnsi" w:cstheme="minorHAnsi"/>
          <w:sz w:val="20"/>
        </w:rPr>
        <w:t xml:space="preserve"> 20</w:t>
      </w:r>
      <w:r w:rsidR="008B5413">
        <w:rPr>
          <w:rFonts w:asciiTheme="minorHAnsi" w:hAnsiTheme="minorHAnsi" w:cstheme="minorHAnsi"/>
          <w:sz w:val="20"/>
        </w:rPr>
        <w:t>20</w:t>
      </w:r>
      <w:r w:rsidRPr="00C200D0">
        <w:rPr>
          <w:rFonts w:asciiTheme="minorHAnsi" w:hAnsiTheme="minorHAnsi" w:cstheme="minorHAnsi"/>
          <w:sz w:val="20"/>
        </w:rPr>
        <w:t xml:space="preserve"> to </w:t>
      </w:r>
      <w:r w:rsidR="008B5413">
        <w:rPr>
          <w:rFonts w:asciiTheme="minorHAnsi" w:hAnsiTheme="minorHAnsi" w:cstheme="minorHAnsi"/>
          <w:sz w:val="20"/>
        </w:rPr>
        <w:t>Nov</w:t>
      </w:r>
      <w:r w:rsidRPr="00C200D0">
        <w:rPr>
          <w:rFonts w:asciiTheme="minorHAnsi" w:hAnsiTheme="minorHAnsi" w:cstheme="minorHAnsi"/>
          <w:sz w:val="20"/>
        </w:rPr>
        <w:t xml:space="preserve"> 20</w:t>
      </w:r>
      <w:r w:rsidR="008B5413">
        <w:rPr>
          <w:rFonts w:asciiTheme="minorHAnsi" w:hAnsiTheme="minorHAnsi" w:cstheme="minorHAnsi"/>
          <w:sz w:val="20"/>
        </w:rPr>
        <w:t>21</w:t>
      </w:r>
    </w:p>
    <w:p w:rsidR="006D76BE" w:rsidRPr="00C200D0" w:rsidP="006D76BE" w14:paraId="4B539D30" w14:textId="7AD63D61">
      <w:pPr>
        <w:ind w:firstLine="720"/>
        <w:rPr>
          <w:rFonts w:asciiTheme="minorHAnsi" w:hAnsiTheme="minorHAnsi" w:cstheme="minorHAnsi"/>
          <w:sz w:val="20"/>
        </w:rPr>
      </w:pPr>
      <w:r w:rsidRPr="00C200D0">
        <w:rPr>
          <w:rFonts w:asciiTheme="minorHAnsi" w:hAnsiTheme="minorHAnsi" w:cstheme="minorHAnsi"/>
          <w:sz w:val="20"/>
        </w:rPr>
        <w:t xml:space="preserve">Position          </w:t>
      </w:r>
      <w:r w:rsidRPr="00C200D0">
        <w:rPr>
          <w:rFonts w:asciiTheme="minorHAnsi" w:hAnsiTheme="minorHAnsi" w:cstheme="minorHAnsi"/>
          <w:sz w:val="20"/>
        </w:rPr>
        <w:t xml:space="preserve">  :</w:t>
      </w:r>
      <w:r w:rsidRPr="00C200D0">
        <w:rPr>
          <w:rFonts w:asciiTheme="minorHAnsi" w:hAnsiTheme="minorHAnsi" w:cstheme="minorHAnsi"/>
          <w:sz w:val="20"/>
        </w:rPr>
        <w:t xml:space="preserve">   SAP </w:t>
      </w:r>
      <w:r w:rsidR="0042499C">
        <w:rPr>
          <w:rFonts w:asciiTheme="minorHAnsi" w:hAnsiTheme="minorHAnsi" w:cstheme="minorHAnsi"/>
          <w:sz w:val="20"/>
        </w:rPr>
        <w:t>CPI/</w:t>
      </w:r>
      <w:r w:rsidR="00E2789C">
        <w:rPr>
          <w:rFonts w:asciiTheme="minorHAnsi" w:hAnsiTheme="minorHAnsi" w:cstheme="minorHAnsi"/>
          <w:sz w:val="20"/>
        </w:rPr>
        <w:t>PO Associate</w:t>
      </w:r>
    </w:p>
    <w:p w:rsidR="006D76BE" w:rsidRPr="00C200D0" w:rsidP="006D76BE" w14:paraId="61C226C8" w14:textId="477594F6">
      <w:pPr>
        <w:ind w:firstLine="720"/>
        <w:rPr>
          <w:rFonts w:asciiTheme="minorHAnsi" w:hAnsiTheme="minorHAnsi" w:cstheme="minorHAnsi"/>
          <w:sz w:val="20"/>
        </w:rPr>
      </w:pPr>
      <w:r w:rsidRPr="00C200D0">
        <w:rPr>
          <w:rFonts w:asciiTheme="minorHAnsi" w:hAnsiTheme="minorHAnsi" w:cstheme="minorHAnsi"/>
          <w:sz w:val="20"/>
        </w:rPr>
        <w:t xml:space="preserve">Client              </w:t>
      </w:r>
      <w:r w:rsidRPr="00C200D0">
        <w:rPr>
          <w:rFonts w:asciiTheme="minorHAnsi" w:hAnsiTheme="minorHAnsi" w:cstheme="minorHAnsi"/>
          <w:sz w:val="20"/>
        </w:rPr>
        <w:t xml:space="preserve">  :</w:t>
      </w:r>
      <w:r w:rsidRPr="00C200D0">
        <w:rPr>
          <w:rFonts w:asciiTheme="minorHAnsi" w:hAnsiTheme="minorHAnsi" w:cstheme="minorHAnsi"/>
          <w:sz w:val="20"/>
        </w:rPr>
        <w:t xml:space="preserve">   </w:t>
      </w:r>
      <w:r w:rsidRPr="00347D4B" w:rsidR="00347D4B">
        <w:rPr>
          <w:rFonts w:asciiTheme="minorHAnsi" w:hAnsiTheme="minorHAnsi" w:cstheme="minorHAnsi"/>
          <w:sz w:val="20"/>
        </w:rPr>
        <w:t>Schneider Electric</w:t>
      </w:r>
    </w:p>
    <w:p w:rsidR="006D76BE" w:rsidRPr="00C200D0" w:rsidP="006D76BE" w14:paraId="4A180E9D" w14:textId="77777777">
      <w:pPr>
        <w:ind w:firstLine="720"/>
        <w:rPr>
          <w:rFonts w:asciiTheme="minorHAnsi" w:hAnsiTheme="minorHAnsi" w:cstheme="minorHAnsi"/>
          <w:sz w:val="28"/>
          <w:szCs w:val="28"/>
        </w:rPr>
      </w:pPr>
    </w:p>
    <w:p w:rsidR="006D76BE" w:rsidP="006D76BE" w14:paraId="17F57B13" w14:textId="77777777">
      <w:pPr>
        <w:ind w:left="720"/>
        <w:rPr>
          <w:rFonts w:asciiTheme="minorHAnsi" w:hAnsiTheme="minorHAnsi" w:cstheme="minorHAnsi"/>
          <w:b/>
          <w:sz w:val="21"/>
          <w:szCs w:val="21"/>
        </w:rPr>
      </w:pPr>
      <w:r w:rsidRPr="00C200D0">
        <w:rPr>
          <w:rFonts w:asciiTheme="minorHAnsi" w:hAnsiTheme="minorHAnsi" w:cstheme="minorHAnsi"/>
          <w:b/>
          <w:sz w:val="21"/>
          <w:szCs w:val="21"/>
        </w:rPr>
        <w:t>Responsibilities:</w:t>
      </w:r>
    </w:p>
    <w:p w:rsidR="009B62FD" w:rsidRPr="00C200D0" w:rsidP="006D76BE" w14:paraId="3F7F39CE" w14:textId="77777777">
      <w:pPr>
        <w:ind w:left="720"/>
        <w:rPr>
          <w:rFonts w:asciiTheme="minorHAnsi" w:hAnsiTheme="minorHAnsi" w:cstheme="minorHAnsi"/>
          <w:sz w:val="20"/>
        </w:rPr>
      </w:pPr>
    </w:p>
    <w:p w:rsidR="00E2789C" w:rsidRPr="00E2789C" w:rsidP="00E2789C" w14:paraId="63836851" w14:textId="77777777">
      <w:pPr>
        <w:numPr>
          <w:ilvl w:val="0"/>
          <w:numId w:val="31"/>
        </w:numPr>
        <w:spacing w:before="120"/>
        <w:jc w:val="both"/>
        <w:rPr>
          <w:rFonts w:asciiTheme="minorHAnsi" w:hAnsiTheme="minorHAnsi" w:cstheme="minorHAnsi"/>
          <w:sz w:val="20"/>
        </w:rPr>
      </w:pPr>
      <w:r w:rsidRPr="00E2789C">
        <w:rPr>
          <w:rFonts w:asciiTheme="minorHAnsi" w:hAnsiTheme="minorHAnsi" w:cstheme="minorHAnsi"/>
          <w:sz w:val="20"/>
        </w:rPr>
        <w:t>Involving in Preparing Technical Specifications and Unit Test Plans.</w:t>
      </w:r>
    </w:p>
    <w:p w:rsidR="00E2789C" w:rsidRPr="00E2789C" w:rsidP="00E2789C" w14:paraId="4345D00E" w14:textId="77777777">
      <w:pPr>
        <w:numPr>
          <w:ilvl w:val="0"/>
          <w:numId w:val="31"/>
        </w:numPr>
        <w:spacing w:before="120"/>
        <w:jc w:val="both"/>
        <w:rPr>
          <w:rFonts w:asciiTheme="minorHAnsi" w:hAnsiTheme="minorHAnsi" w:cstheme="minorHAnsi"/>
          <w:sz w:val="20"/>
        </w:rPr>
      </w:pPr>
      <w:r w:rsidRPr="00E2789C">
        <w:rPr>
          <w:rFonts w:asciiTheme="minorHAnsi" w:hAnsiTheme="minorHAnsi" w:cstheme="minorHAnsi"/>
          <w:sz w:val="20"/>
        </w:rPr>
        <w:t>Involving in creating all objects of Enterprise Service Repository and ID.</w:t>
      </w:r>
    </w:p>
    <w:p w:rsidR="00E2789C" w:rsidRPr="00E2789C" w:rsidP="00E2789C" w14:paraId="684B80C0" w14:textId="77777777">
      <w:pPr>
        <w:numPr>
          <w:ilvl w:val="0"/>
          <w:numId w:val="31"/>
        </w:numPr>
        <w:spacing w:before="120"/>
        <w:jc w:val="both"/>
        <w:rPr>
          <w:rFonts w:asciiTheme="minorHAnsi" w:hAnsiTheme="minorHAnsi" w:cstheme="minorHAnsi"/>
          <w:sz w:val="20"/>
        </w:rPr>
      </w:pPr>
      <w:r w:rsidRPr="00E2789C">
        <w:rPr>
          <w:rFonts w:asciiTheme="minorHAnsi" w:hAnsiTheme="minorHAnsi" w:cstheme="minorHAnsi"/>
          <w:sz w:val="20"/>
        </w:rPr>
        <w:t>Involving in Adaptor framework for communication channels like JDBC, IDOC, RFC and File adapters.</w:t>
      </w:r>
    </w:p>
    <w:p w:rsidR="00E2789C" w:rsidRPr="00E2789C" w:rsidP="00E2789C" w14:paraId="33973385" w14:textId="77777777">
      <w:pPr>
        <w:numPr>
          <w:ilvl w:val="0"/>
          <w:numId w:val="31"/>
        </w:numPr>
        <w:spacing w:before="120"/>
        <w:jc w:val="both"/>
        <w:rPr>
          <w:rFonts w:asciiTheme="minorHAnsi" w:hAnsiTheme="minorHAnsi" w:cstheme="minorHAnsi"/>
          <w:sz w:val="20"/>
        </w:rPr>
      </w:pPr>
      <w:r w:rsidRPr="00E2789C">
        <w:rPr>
          <w:rFonts w:asciiTheme="minorHAnsi" w:hAnsiTheme="minorHAnsi" w:cstheme="minorHAnsi"/>
          <w:sz w:val="20"/>
        </w:rPr>
        <w:t>Involving in Monitoring Message from Configuration and Monitoring.</w:t>
      </w:r>
    </w:p>
    <w:p w:rsidR="00E2789C" w:rsidRPr="00E2789C" w:rsidP="00E2789C" w14:paraId="4AA05320" w14:textId="77777777">
      <w:pPr>
        <w:numPr>
          <w:ilvl w:val="0"/>
          <w:numId w:val="31"/>
        </w:numPr>
        <w:spacing w:before="120"/>
        <w:jc w:val="both"/>
        <w:rPr>
          <w:rFonts w:asciiTheme="minorHAnsi" w:hAnsiTheme="minorHAnsi" w:cstheme="minorHAnsi"/>
          <w:sz w:val="20"/>
        </w:rPr>
      </w:pPr>
      <w:r w:rsidRPr="00E2789C">
        <w:rPr>
          <w:rFonts w:asciiTheme="minorHAnsi" w:hAnsiTheme="minorHAnsi" w:cstheme="minorHAnsi"/>
          <w:sz w:val="20"/>
        </w:rPr>
        <w:t>Transfer the Integration repository and ID Objects to Quality using file system.</w:t>
      </w:r>
    </w:p>
    <w:p w:rsidR="00E2789C" w:rsidRPr="00E2789C" w:rsidP="00E2789C" w14:paraId="03A1DC5A" w14:textId="77777777">
      <w:pPr>
        <w:numPr>
          <w:ilvl w:val="0"/>
          <w:numId w:val="31"/>
        </w:numPr>
        <w:spacing w:before="120"/>
        <w:jc w:val="both"/>
        <w:rPr>
          <w:rFonts w:asciiTheme="minorHAnsi" w:hAnsiTheme="minorHAnsi" w:cstheme="minorHAnsi"/>
          <w:sz w:val="20"/>
        </w:rPr>
      </w:pPr>
      <w:r w:rsidRPr="00E2789C">
        <w:rPr>
          <w:rFonts w:asciiTheme="minorHAnsi" w:hAnsiTheme="minorHAnsi" w:cstheme="minorHAnsi"/>
          <w:sz w:val="20"/>
        </w:rPr>
        <w:t>Involving in Message Mapping.</w:t>
      </w:r>
    </w:p>
    <w:p w:rsidR="00E2789C" w:rsidRPr="00E2789C" w:rsidP="00E2789C" w14:paraId="738F277B" w14:textId="47DF5A28">
      <w:pPr>
        <w:numPr>
          <w:ilvl w:val="0"/>
          <w:numId w:val="31"/>
        </w:numPr>
        <w:spacing w:before="120"/>
        <w:jc w:val="both"/>
        <w:rPr>
          <w:rFonts w:asciiTheme="minorHAnsi" w:hAnsiTheme="minorHAnsi" w:cstheme="minorHAnsi"/>
          <w:sz w:val="20"/>
        </w:rPr>
      </w:pPr>
      <w:r w:rsidRPr="00E2789C">
        <w:rPr>
          <w:rFonts w:asciiTheme="minorHAnsi" w:hAnsiTheme="minorHAnsi" w:cstheme="minorHAnsi"/>
          <w:sz w:val="20"/>
        </w:rPr>
        <w:t xml:space="preserve">Configured IDoc, File, </w:t>
      </w:r>
      <w:r w:rsidR="00FA0841">
        <w:rPr>
          <w:rFonts w:asciiTheme="minorHAnsi" w:hAnsiTheme="minorHAnsi" w:cstheme="minorHAnsi"/>
          <w:sz w:val="20"/>
        </w:rPr>
        <w:t>SOAP</w:t>
      </w:r>
      <w:r w:rsidRPr="00E2789C">
        <w:rPr>
          <w:rFonts w:asciiTheme="minorHAnsi" w:hAnsiTheme="minorHAnsi" w:cstheme="minorHAnsi"/>
          <w:sz w:val="20"/>
        </w:rPr>
        <w:t xml:space="preserve"> Adapters.</w:t>
      </w:r>
    </w:p>
    <w:p w:rsidR="00E2789C" w:rsidRPr="00E2789C" w:rsidP="00E2789C" w14:paraId="55EAA221" w14:textId="1167B9E7">
      <w:pPr>
        <w:numPr>
          <w:ilvl w:val="0"/>
          <w:numId w:val="31"/>
        </w:numPr>
        <w:spacing w:before="120"/>
        <w:jc w:val="both"/>
        <w:rPr>
          <w:rFonts w:asciiTheme="minorHAnsi" w:hAnsiTheme="minorHAnsi" w:cstheme="minorHAnsi"/>
          <w:sz w:val="20"/>
        </w:rPr>
      </w:pPr>
      <w:r w:rsidRPr="00E2789C">
        <w:rPr>
          <w:rFonts w:asciiTheme="minorHAnsi" w:hAnsiTheme="minorHAnsi" w:cstheme="minorHAnsi"/>
          <w:sz w:val="20"/>
        </w:rPr>
        <w:t xml:space="preserve">Monitoring of various business processes at runtime and </w:t>
      </w:r>
      <w:r w:rsidRPr="00E2789C" w:rsidR="00EB3AB4">
        <w:rPr>
          <w:rFonts w:asciiTheme="minorHAnsi" w:hAnsiTheme="minorHAnsi" w:cstheme="minorHAnsi"/>
          <w:sz w:val="20"/>
        </w:rPr>
        <w:t>monitoring</w:t>
      </w:r>
      <w:r w:rsidRPr="00E2789C">
        <w:rPr>
          <w:rFonts w:asciiTheme="minorHAnsi" w:hAnsiTheme="minorHAnsi" w:cstheme="minorHAnsi"/>
          <w:sz w:val="20"/>
        </w:rPr>
        <w:t xml:space="preserve"> the message flow, analysis and status tracking of different processes.</w:t>
      </w:r>
    </w:p>
    <w:p w:rsidR="00E2789C" w:rsidP="00E2789C" w14:paraId="255A9CFD" w14:textId="41EDD015">
      <w:pPr>
        <w:numPr>
          <w:ilvl w:val="0"/>
          <w:numId w:val="31"/>
        </w:numPr>
        <w:spacing w:before="120"/>
        <w:jc w:val="both"/>
        <w:rPr>
          <w:rFonts w:asciiTheme="minorHAnsi" w:hAnsiTheme="minorHAnsi" w:cstheme="minorHAnsi"/>
          <w:sz w:val="20"/>
        </w:rPr>
      </w:pPr>
      <w:r w:rsidRPr="00E2789C">
        <w:rPr>
          <w:rFonts w:asciiTheme="minorHAnsi" w:hAnsiTheme="minorHAnsi" w:cstheme="minorHAnsi"/>
          <w:sz w:val="20"/>
        </w:rPr>
        <w:t>Transporting the objects to the DEV to QAS to PRD systems.</w:t>
      </w:r>
    </w:p>
    <w:p w:rsidR="00F505F0" w:rsidP="00F505F0" w14:paraId="0BC4D90D" w14:textId="77777777">
      <w:pPr>
        <w:spacing w:before="120"/>
        <w:jc w:val="both"/>
        <w:rPr>
          <w:rFonts w:asciiTheme="minorHAnsi" w:hAnsiTheme="minorHAnsi" w:cstheme="minorHAnsi"/>
          <w:sz w:val="20"/>
        </w:rPr>
      </w:pPr>
    </w:p>
    <w:p w:rsidR="00F505F0" w:rsidP="00F505F0" w14:paraId="148C082D" w14:textId="1D1A8E84">
      <w:pPr>
        <w:spacing w:before="120"/>
        <w:jc w:val="both"/>
        <w:rPr>
          <w:rFonts w:asciiTheme="minorHAnsi" w:hAnsiTheme="minorHAnsi" w:cstheme="minorHAnsi"/>
          <w:b/>
          <w:bCs/>
          <w:sz w:val="20"/>
          <w:u w:val="single"/>
        </w:rPr>
      </w:pPr>
      <w:r w:rsidRPr="00F505F0">
        <w:rPr>
          <w:rFonts w:asciiTheme="minorHAnsi" w:hAnsiTheme="minorHAnsi" w:cstheme="minorHAnsi"/>
          <w:b/>
          <w:bCs/>
          <w:sz w:val="20"/>
          <w:u w:val="single"/>
        </w:rPr>
        <w:t xml:space="preserve">BUSINESS INTELLIGENCE </w:t>
      </w:r>
      <w:r w:rsidR="00BF5852">
        <w:rPr>
          <w:rFonts w:asciiTheme="minorHAnsi" w:hAnsiTheme="minorHAnsi" w:cstheme="minorHAnsi"/>
          <w:b/>
          <w:bCs/>
          <w:sz w:val="20"/>
          <w:u w:val="single"/>
        </w:rPr>
        <w:t>(BI)</w:t>
      </w:r>
      <w:r w:rsidR="00452DB8">
        <w:rPr>
          <w:rFonts w:asciiTheme="minorHAnsi" w:hAnsiTheme="minorHAnsi" w:cstheme="minorHAnsi"/>
          <w:b/>
          <w:bCs/>
          <w:sz w:val="20"/>
          <w:u w:val="single"/>
        </w:rPr>
        <w:t xml:space="preserve"> </w:t>
      </w:r>
      <w:r w:rsidRPr="00F505F0">
        <w:rPr>
          <w:rFonts w:asciiTheme="minorHAnsi" w:hAnsiTheme="minorHAnsi" w:cstheme="minorHAnsi"/>
          <w:b/>
          <w:bCs/>
          <w:sz w:val="20"/>
          <w:u w:val="single"/>
        </w:rPr>
        <w:t>PROJECT PROFILE</w:t>
      </w:r>
    </w:p>
    <w:p w:rsidR="00F505F0" w:rsidP="00F505F0" w14:paraId="75611965" w14:textId="77777777">
      <w:pPr>
        <w:spacing w:before="120"/>
        <w:jc w:val="both"/>
        <w:rPr>
          <w:rFonts w:asciiTheme="minorHAnsi" w:hAnsiTheme="minorHAnsi" w:cstheme="minorHAnsi"/>
          <w:b/>
          <w:bCs/>
          <w:sz w:val="20"/>
          <w:u w:val="single"/>
        </w:rPr>
      </w:pPr>
    </w:p>
    <w:p w:rsidR="00F505F0" w:rsidRPr="00C200D0" w:rsidP="00F505F0" w14:paraId="6BE73D30" w14:textId="7E1841C2">
      <w:pPr>
        <w:ind w:firstLine="720"/>
        <w:rPr>
          <w:rFonts w:asciiTheme="minorHAnsi" w:hAnsiTheme="minorHAnsi" w:cstheme="minorHAnsi"/>
          <w:sz w:val="20"/>
        </w:rPr>
      </w:pPr>
      <w:r w:rsidRPr="00C200D0">
        <w:rPr>
          <w:rFonts w:asciiTheme="minorHAnsi" w:hAnsiTheme="minorHAnsi" w:cstheme="minorHAnsi"/>
          <w:sz w:val="20"/>
        </w:rPr>
        <w:t xml:space="preserve">Duration         </w:t>
      </w:r>
      <w:r w:rsidRPr="00C200D0">
        <w:rPr>
          <w:rFonts w:asciiTheme="minorHAnsi" w:hAnsiTheme="minorHAnsi" w:cstheme="minorHAnsi"/>
          <w:sz w:val="20"/>
        </w:rPr>
        <w:t xml:space="preserve">  :</w:t>
      </w:r>
      <w:r w:rsidRPr="00C200D0">
        <w:rPr>
          <w:rFonts w:asciiTheme="minorHAnsi" w:hAnsiTheme="minorHAnsi" w:cstheme="minorHAnsi"/>
          <w:sz w:val="20"/>
        </w:rPr>
        <w:t xml:space="preserve">   </w:t>
      </w:r>
      <w:r>
        <w:rPr>
          <w:rFonts w:asciiTheme="minorHAnsi" w:hAnsiTheme="minorHAnsi" w:cstheme="minorHAnsi"/>
          <w:sz w:val="20"/>
        </w:rPr>
        <w:t>Sep</w:t>
      </w:r>
      <w:r w:rsidRPr="00C200D0">
        <w:rPr>
          <w:rFonts w:asciiTheme="minorHAnsi" w:hAnsiTheme="minorHAnsi" w:cstheme="minorHAnsi"/>
          <w:sz w:val="20"/>
        </w:rPr>
        <w:t xml:space="preserve"> 20</w:t>
      </w:r>
      <w:r>
        <w:rPr>
          <w:rFonts w:asciiTheme="minorHAnsi" w:hAnsiTheme="minorHAnsi" w:cstheme="minorHAnsi"/>
          <w:sz w:val="20"/>
        </w:rPr>
        <w:t>12</w:t>
      </w:r>
      <w:r w:rsidRPr="00C200D0">
        <w:rPr>
          <w:rFonts w:asciiTheme="minorHAnsi" w:hAnsiTheme="minorHAnsi" w:cstheme="minorHAnsi"/>
          <w:sz w:val="20"/>
        </w:rPr>
        <w:t xml:space="preserve"> to </w:t>
      </w:r>
      <w:r w:rsidR="00FB2546">
        <w:rPr>
          <w:rFonts w:asciiTheme="minorHAnsi" w:hAnsiTheme="minorHAnsi" w:cstheme="minorHAnsi"/>
          <w:sz w:val="20"/>
        </w:rPr>
        <w:t>Feb 2020</w:t>
      </w:r>
    </w:p>
    <w:p w:rsidR="0042499C" w:rsidP="0042499C" w14:paraId="0A19CDD8" w14:textId="1B93F1BF">
      <w:pPr>
        <w:ind w:firstLine="720"/>
        <w:rPr>
          <w:rFonts w:asciiTheme="minorHAnsi" w:hAnsiTheme="minorHAnsi" w:cstheme="minorHAnsi"/>
          <w:sz w:val="20"/>
        </w:rPr>
      </w:pPr>
      <w:r w:rsidRPr="00C200D0">
        <w:rPr>
          <w:rFonts w:asciiTheme="minorHAnsi" w:hAnsiTheme="minorHAnsi" w:cstheme="minorHAnsi"/>
          <w:sz w:val="20"/>
        </w:rPr>
        <w:t xml:space="preserve">Position          </w:t>
      </w:r>
      <w:r w:rsidRPr="00C200D0">
        <w:rPr>
          <w:rFonts w:asciiTheme="minorHAnsi" w:hAnsiTheme="minorHAnsi" w:cstheme="minorHAnsi"/>
          <w:sz w:val="20"/>
        </w:rPr>
        <w:t xml:space="preserve">  :</w:t>
      </w:r>
      <w:r w:rsidRPr="00C200D0">
        <w:rPr>
          <w:rFonts w:asciiTheme="minorHAnsi" w:hAnsiTheme="minorHAnsi" w:cstheme="minorHAnsi"/>
          <w:sz w:val="20"/>
        </w:rPr>
        <w:t xml:space="preserve">   </w:t>
      </w:r>
      <w:r w:rsidR="00FB2546">
        <w:rPr>
          <w:rFonts w:asciiTheme="minorHAnsi" w:hAnsiTheme="minorHAnsi" w:cstheme="minorHAnsi"/>
          <w:sz w:val="20"/>
        </w:rPr>
        <w:t>BI Develope</w:t>
      </w:r>
      <w:r w:rsidR="00FA4996">
        <w:rPr>
          <w:rFonts w:asciiTheme="minorHAnsi" w:hAnsiTheme="minorHAnsi" w:cstheme="minorHAnsi"/>
          <w:sz w:val="20"/>
        </w:rPr>
        <w:t>r</w:t>
      </w:r>
    </w:p>
    <w:p w:rsidR="00097CCF" w:rsidP="00FB2546" w14:paraId="273AEEC9" w14:textId="77777777">
      <w:pPr>
        <w:rPr>
          <w:rFonts w:asciiTheme="minorHAnsi" w:hAnsiTheme="minorHAnsi" w:cstheme="minorHAnsi"/>
          <w:sz w:val="20"/>
        </w:rPr>
      </w:pPr>
    </w:p>
    <w:p w:rsidR="00097CCF" w:rsidRPr="00097CCF" w:rsidP="00097CCF" w14:paraId="0C0E2176" w14:textId="77777777">
      <w:pPr>
        <w:pStyle w:val="ListParagraph"/>
        <w:numPr>
          <w:ilvl w:val="0"/>
          <w:numId w:val="37"/>
        </w:numPr>
        <w:rPr>
          <w:rFonts w:asciiTheme="minorHAnsi" w:hAnsiTheme="minorHAnsi" w:cstheme="minorHAnsi"/>
          <w:sz w:val="20"/>
        </w:rPr>
      </w:pPr>
      <w:r w:rsidRPr="00097CCF">
        <w:rPr>
          <w:rFonts w:asciiTheme="minorHAnsi" w:hAnsiTheme="minorHAnsi" w:cstheme="minorHAnsi"/>
          <w:sz w:val="20"/>
        </w:rPr>
        <w:t xml:space="preserve">Worked on multiple BI projects like Services, Supply Chain Management, Finance, IIM PMO and Bausch &amp; Lomb (Pharmaceutical) as a </w:t>
      </w:r>
      <w:r w:rsidRPr="00097CCF">
        <w:rPr>
          <w:rFonts w:asciiTheme="minorHAnsi" w:hAnsiTheme="minorHAnsi" w:cstheme="minorHAnsi"/>
          <w:sz w:val="20"/>
        </w:rPr>
        <w:t>Microstrategy</w:t>
      </w:r>
      <w:r w:rsidRPr="00097CCF">
        <w:rPr>
          <w:rFonts w:asciiTheme="minorHAnsi" w:hAnsiTheme="minorHAnsi" w:cstheme="minorHAnsi"/>
          <w:sz w:val="20"/>
        </w:rPr>
        <w:t>/Cognos developer.</w:t>
      </w:r>
    </w:p>
    <w:p w:rsidR="00097CCF" w:rsidRPr="00EB3AB4" w:rsidP="00097CCF" w14:paraId="746AA1E9" w14:textId="091F2D00">
      <w:pPr>
        <w:spacing w:before="120"/>
        <w:ind w:left="720"/>
        <w:jc w:val="both"/>
        <w:rPr>
          <w:rFonts w:asciiTheme="minorHAnsi" w:hAnsiTheme="minorHAnsi" w:cstheme="minorHAnsi"/>
          <w:b/>
          <w:bCs/>
          <w:sz w:val="20"/>
          <w:lang w:val="en-IN"/>
        </w:rPr>
      </w:pPr>
    </w:p>
    <w:p w:rsidR="007A70AB" w:rsidP="00FB2546" w14:paraId="1AD6FEDA" w14:textId="33CF3717">
      <w:pPr>
        <w:rPr>
          <w:rFonts w:asciiTheme="minorHAnsi" w:hAnsiTheme="minorHAnsi" w:cstheme="minorHAnsi"/>
          <w:b/>
          <w:sz w:val="21"/>
          <w:szCs w:val="21"/>
        </w:rPr>
      </w:pPr>
      <w:r>
        <w:rPr>
          <w:rFonts w:asciiTheme="minorHAnsi" w:hAnsiTheme="minorHAnsi" w:cstheme="minorHAnsi"/>
          <w:sz w:val="20"/>
        </w:rPr>
        <w:t xml:space="preserve">          </w:t>
      </w:r>
      <w:r>
        <w:rPr>
          <w:rFonts w:asciiTheme="minorHAnsi" w:hAnsiTheme="minorHAnsi" w:cstheme="minorHAnsi"/>
          <w:b/>
          <w:sz w:val="21"/>
          <w:szCs w:val="21"/>
        </w:rPr>
        <w:t xml:space="preserve">       </w:t>
      </w:r>
      <w:r w:rsidRPr="00C200D0">
        <w:rPr>
          <w:rFonts w:asciiTheme="minorHAnsi" w:hAnsiTheme="minorHAnsi" w:cstheme="minorHAnsi"/>
          <w:b/>
          <w:sz w:val="21"/>
          <w:szCs w:val="21"/>
        </w:rPr>
        <w:t>Responsibilities:</w:t>
      </w:r>
    </w:p>
    <w:p w:rsidR="00097CCF" w:rsidP="00FB2546" w14:paraId="0CDD231E" w14:textId="77777777">
      <w:pPr>
        <w:rPr>
          <w:rFonts w:asciiTheme="minorHAnsi" w:hAnsiTheme="minorHAnsi" w:cstheme="minorHAnsi"/>
          <w:b/>
          <w:sz w:val="21"/>
          <w:szCs w:val="21"/>
        </w:rPr>
      </w:pPr>
    </w:p>
    <w:p w:rsidR="00097CCF" w:rsidP="00097CCF" w14:paraId="568BC333" w14:textId="4ACC6FE4">
      <w:pPr>
        <w:numPr>
          <w:ilvl w:val="0"/>
          <w:numId w:val="31"/>
        </w:numPr>
        <w:spacing w:before="120"/>
        <w:jc w:val="both"/>
        <w:rPr>
          <w:rFonts w:asciiTheme="minorHAnsi" w:hAnsiTheme="minorHAnsi" w:cstheme="minorHAnsi"/>
          <w:sz w:val="20"/>
        </w:rPr>
      </w:pPr>
      <w:r w:rsidRPr="00097CCF">
        <w:rPr>
          <w:rFonts w:asciiTheme="minorHAnsi" w:hAnsiTheme="minorHAnsi" w:cstheme="minorHAnsi"/>
          <w:sz w:val="20"/>
        </w:rPr>
        <w:t>Gathering the requirements from the Business Users for building the Reports</w:t>
      </w:r>
      <w:r>
        <w:rPr>
          <w:rFonts w:asciiTheme="minorHAnsi" w:hAnsiTheme="minorHAnsi" w:cstheme="minorHAnsi"/>
          <w:sz w:val="20"/>
        </w:rPr>
        <w:t>.</w:t>
      </w:r>
    </w:p>
    <w:p w:rsidR="00097CCF" w:rsidP="00097CCF" w14:paraId="2C8A49A7" w14:textId="77777777">
      <w:pPr>
        <w:numPr>
          <w:ilvl w:val="0"/>
          <w:numId w:val="31"/>
        </w:numPr>
        <w:spacing w:before="120"/>
        <w:jc w:val="both"/>
        <w:rPr>
          <w:rFonts w:asciiTheme="minorHAnsi" w:hAnsiTheme="minorHAnsi" w:cstheme="minorHAnsi"/>
          <w:sz w:val="20"/>
        </w:rPr>
      </w:pPr>
      <w:r w:rsidRPr="00097CCF">
        <w:rPr>
          <w:rFonts w:asciiTheme="minorHAnsi" w:hAnsiTheme="minorHAnsi" w:cstheme="minorHAnsi"/>
          <w:sz w:val="20"/>
        </w:rPr>
        <w:t>Involved in developing reports having medium to high complexity.</w:t>
      </w:r>
    </w:p>
    <w:p w:rsidR="00097CCF" w:rsidP="00097CCF" w14:paraId="0C751CE1" w14:textId="77777777">
      <w:pPr>
        <w:numPr>
          <w:ilvl w:val="0"/>
          <w:numId w:val="31"/>
        </w:numPr>
        <w:spacing w:before="120"/>
        <w:jc w:val="both"/>
        <w:rPr>
          <w:rFonts w:asciiTheme="minorHAnsi" w:hAnsiTheme="minorHAnsi" w:cstheme="minorHAnsi"/>
          <w:sz w:val="20"/>
        </w:rPr>
      </w:pPr>
      <w:r w:rsidRPr="00097CCF">
        <w:rPr>
          <w:rFonts w:asciiTheme="minorHAnsi" w:hAnsiTheme="minorHAnsi" w:cstheme="minorHAnsi"/>
          <w:sz w:val="20"/>
        </w:rPr>
        <w:t>Prepare test cases and metric mapping documents.</w:t>
      </w:r>
    </w:p>
    <w:p w:rsidR="0042499C" w:rsidP="003E1E52" w14:paraId="6724F10B" w14:textId="40ACD188">
      <w:pPr>
        <w:numPr>
          <w:ilvl w:val="0"/>
          <w:numId w:val="31"/>
        </w:numPr>
        <w:spacing w:before="120"/>
        <w:jc w:val="both"/>
        <w:rPr>
          <w:rFonts w:asciiTheme="minorHAnsi" w:hAnsiTheme="minorHAnsi" w:cstheme="minorHAnsi"/>
          <w:sz w:val="20"/>
        </w:rPr>
      </w:pPr>
      <w:r w:rsidRPr="00FA4996">
        <w:rPr>
          <w:rFonts w:asciiTheme="minorHAnsi" w:hAnsiTheme="minorHAnsi" w:cstheme="minorHAnsi"/>
          <w:sz w:val="20"/>
        </w:rPr>
        <w:t>Created dashboards by using panel stacks, widgets, and customized the web.</w:t>
      </w:r>
    </w:p>
    <w:p w:rsidR="00FA4996" w:rsidRPr="00FA4996" w:rsidP="00A03D28" w14:paraId="33353B8F" w14:textId="77777777">
      <w:pPr>
        <w:spacing w:before="120"/>
        <w:ind w:left="720"/>
        <w:jc w:val="both"/>
        <w:rPr>
          <w:rFonts w:asciiTheme="minorHAnsi" w:hAnsiTheme="minorHAnsi" w:cstheme="minorHAnsi"/>
          <w:sz w:val="20"/>
        </w:rPr>
      </w:pPr>
    </w:p>
    <w:p w:rsidR="00347D4B" w:rsidP="00347D4B" w14:paraId="01647C02" w14:textId="70256F1F">
      <w:pPr>
        <w:spacing w:before="120"/>
        <w:jc w:val="both"/>
        <w:rPr>
          <w:rFonts w:asciiTheme="minorHAnsi" w:hAnsiTheme="minorHAnsi" w:cstheme="minorHAnsi"/>
          <w:sz w:val="20"/>
        </w:rPr>
      </w:pPr>
      <w:r w:rsidRPr="00C200D0">
        <w:rPr>
          <w:rFonts w:asciiTheme="minorHAnsi" w:hAnsiTheme="minorHAnsi" w:cstheme="minorHAnsi"/>
          <w:b/>
          <w:noProof/>
          <w:color w:val="FFFFFF"/>
          <w:sz w:val="28"/>
          <w:szCs w:val="28"/>
        </w:rPr>
        <mc:AlternateContent>
          <mc:Choice Requires="wps">
            <w:drawing>
              <wp:anchor distT="0" distB="0" distL="114300" distR="114300" simplePos="0" relativeHeight="251674624" behindDoc="1" locked="0" layoutInCell="1" allowOverlap="1">
                <wp:simplePos x="0" y="0"/>
                <wp:positionH relativeFrom="margin">
                  <wp:posOffset>-155050</wp:posOffset>
                </wp:positionH>
                <wp:positionV relativeFrom="paragraph">
                  <wp:posOffset>117696</wp:posOffset>
                </wp:positionV>
                <wp:extent cx="7153275" cy="389614"/>
                <wp:effectExtent l="0" t="0" r="9525" b="0"/>
                <wp:wrapNone/>
                <wp:docPr id="877822599" name="Rectangle 19"/>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7153275" cy="389614"/>
                        </a:xfrm>
                        <a:prstGeom prst="rect">
                          <a:avLst/>
                        </a:prstGeom>
                        <a:gradFill rotWithShape="1">
                          <a:gsLst>
                            <a:gs pos="0">
                              <a:srgbClr val="FFFFFF">
                                <a:gamma/>
                                <a:shade val="46275"/>
                                <a:invGamma/>
                              </a:srgbClr>
                            </a:gs>
                            <a:gs pos="100000">
                              <a:srgbClr val="FFFFFF">
                                <a:alpha val="75999"/>
                              </a:srgbClr>
                            </a:gs>
                          </a:gsLst>
                          <a:lin ang="0" scaled="1"/>
                        </a:gra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347D4B" w:rsidP="00347D4B" w14:textId="77777777">
                            <w:pPr>
                              <w:spacing w:before="120"/>
                              <w:jc w:val="both"/>
                              <w:rPr>
                                <w:b/>
                                <w:color w:val="000000"/>
                                <w:szCs w:val="24"/>
                              </w:rPr>
                            </w:pPr>
                            <w:r>
                              <w:rPr>
                                <w:b/>
                                <w:color w:val="000000"/>
                                <w:szCs w:val="24"/>
                              </w:rPr>
                              <w:t>PROFESSIONAL EXPERIENCE</w:t>
                            </w:r>
                          </w:p>
                          <w:p w:rsidR="00347D4B" w:rsidRPr="0008473C" w:rsidP="00347D4B" w14:textId="3EDB584E">
                            <w:pPr>
                              <w:rPr>
                                <w:rFonts w:ascii="Franklin Gothic Book" w:hAnsi="Franklin Gothic Book"/>
                                <w:b/>
                                <w:color w:val="FFFFFF" w:themeColor="background1"/>
                              </w:rPr>
                            </w:pP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19" o:spid="_x0000_s1031" style="width:563.25pt;height:30.7pt;margin-top:9.25pt;margin-left:-12.2pt;mso-height-percent:0;mso-height-relative:page;mso-position-horizontal-relative:margin;mso-width-percent:0;mso-width-relative:page;mso-wrap-distance-bottom:0;mso-wrap-distance-left:9pt;mso-wrap-distance-right:9pt;mso-wrap-distance-top:0;mso-wrap-style:square;position:absolute;visibility:visible;v-text-anchor:top;z-index:-251640832" fillcolor="#767676" stroked="f">
                <v:fill o:opacity2="49806f" rotate="t" angle="90" focus="100%" type="gradient"/>
                <v:textbox>
                  <w:txbxContent>
                    <w:p w:rsidR="00347D4B" w:rsidP="00347D4B" w14:paraId="7FD76B2B" w14:textId="77777777">
                      <w:pPr>
                        <w:spacing w:before="120"/>
                        <w:jc w:val="both"/>
                        <w:rPr>
                          <w:b/>
                          <w:color w:val="000000"/>
                          <w:szCs w:val="24"/>
                        </w:rPr>
                      </w:pPr>
                      <w:r>
                        <w:rPr>
                          <w:b/>
                          <w:color w:val="000000"/>
                          <w:szCs w:val="24"/>
                        </w:rPr>
                        <w:t>PROFESSIONAL EXPERIENCE</w:t>
                      </w:r>
                    </w:p>
                    <w:p w:rsidR="00347D4B" w:rsidRPr="0008473C" w:rsidP="00347D4B" w14:paraId="6A403328" w14:textId="3EDB584E">
                      <w:pPr>
                        <w:rPr>
                          <w:rFonts w:ascii="Franklin Gothic Book" w:hAnsi="Franklin Gothic Book"/>
                          <w:b/>
                          <w:color w:val="FFFFFF" w:themeColor="background1"/>
                        </w:rPr>
                      </w:pPr>
                    </w:p>
                  </w:txbxContent>
                </v:textbox>
                <w10:wrap anchorx="margin"/>
              </v:rect>
            </w:pict>
          </mc:Fallback>
        </mc:AlternateContent>
      </w:r>
    </w:p>
    <w:p w:rsidR="00347D4B" w:rsidP="00347D4B" w14:paraId="25173CE8" w14:textId="2AB4B338">
      <w:pPr>
        <w:spacing w:before="120"/>
        <w:jc w:val="both"/>
        <w:rPr>
          <w:rFonts w:asciiTheme="minorHAnsi" w:hAnsiTheme="minorHAnsi" w:cstheme="minorHAnsi"/>
          <w:sz w:val="20"/>
        </w:rPr>
      </w:pPr>
    </w:p>
    <w:p w:rsidR="00347D4B" w:rsidP="00347D4B" w14:paraId="4176178F" w14:textId="77777777">
      <w:pPr>
        <w:spacing w:before="120"/>
        <w:jc w:val="both"/>
        <w:rPr>
          <w:color w:val="000000"/>
          <w:szCs w:val="24"/>
        </w:rPr>
      </w:pPr>
    </w:p>
    <w:p w:rsidR="00347D4B" w:rsidRPr="00EB3AB4" w:rsidP="00E42D7B" w14:paraId="3E4E353D" w14:textId="4B44E714">
      <w:pPr>
        <w:numPr>
          <w:ilvl w:val="0"/>
          <w:numId w:val="37"/>
        </w:numPr>
        <w:spacing w:before="120"/>
        <w:jc w:val="both"/>
        <w:rPr>
          <w:rFonts w:asciiTheme="minorHAnsi" w:hAnsiTheme="minorHAnsi" w:cstheme="minorHAnsi"/>
          <w:b/>
          <w:bCs/>
          <w:sz w:val="20"/>
          <w:lang w:val="en-IN"/>
        </w:rPr>
      </w:pPr>
      <w:r w:rsidRPr="00EB3AB4">
        <w:rPr>
          <w:rFonts w:asciiTheme="minorHAnsi" w:hAnsiTheme="minorHAnsi" w:cstheme="minorHAnsi"/>
          <w:b/>
          <w:bCs/>
          <w:sz w:val="20"/>
        </w:rPr>
        <w:t xml:space="preserve">Worked as SAP CPI Consultant with CompuCom-CSI Systems India Private Limited </w:t>
      </w:r>
      <w:r w:rsidR="00725069">
        <w:rPr>
          <w:rFonts w:asciiTheme="minorHAnsi" w:hAnsiTheme="minorHAnsi" w:cstheme="minorHAnsi"/>
          <w:b/>
          <w:bCs/>
          <w:sz w:val="20"/>
        </w:rPr>
        <w:t xml:space="preserve">(Pune) </w:t>
      </w:r>
      <w:r w:rsidRPr="00EB3AB4">
        <w:rPr>
          <w:rFonts w:asciiTheme="minorHAnsi" w:hAnsiTheme="minorHAnsi" w:cstheme="minorHAnsi"/>
          <w:b/>
          <w:bCs/>
          <w:sz w:val="20"/>
        </w:rPr>
        <w:t xml:space="preserve">from </w:t>
      </w:r>
      <w:r w:rsidR="00725069">
        <w:rPr>
          <w:rFonts w:asciiTheme="minorHAnsi" w:hAnsiTheme="minorHAnsi" w:cstheme="minorHAnsi"/>
          <w:b/>
          <w:bCs/>
          <w:sz w:val="20"/>
        </w:rPr>
        <w:t>Mar</w:t>
      </w:r>
      <w:r w:rsidRPr="00EB3AB4">
        <w:rPr>
          <w:rFonts w:asciiTheme="minorHAnsi" w:hAnsiTheme="minorHAnsi" w:cstheme="minorHAnsi"/>
          <w:b/>
          <w:bCs/>
          <w:sz w:val="20"/>
        </w:rPr>
        <w:t xml:space="preserve"> 2020 to April 2024.</w:t>
      </w:r>
    </w:p>
    <w:p w:rsidR="00EB3AB4" w:rsidP="006D07E3" w14:paraId="507BA518" w14:textId="40DE6991">
      <w:pPr>
        <w:numPr>
          <w:ilvl w:val="0"/>
          <w:numId w:val="37"/>
        </w:numPr>
        <w:spacing w:before="120"/>
        <w:jc w:val="both"/>
        <w:rPr>
          <w:rFonts w:asciiTheme="minorHAnsi" w:hAnsiTheme="minorHAnsi" w:cstheme="minorHAnsi"/>
          <w:sz w:val="20"/>
          <w:lang w:val="en-IN"/>
        </w:rPr>
      </w:pPr>
      <w:r w:rsidRPr="00BF5852">
        <w:rPr>
          <w:rFonts w:asciiTheme="minorHAnsi" w:hAnsiTheme="minorHAnsi" w:cstheme="minorHAnsi"/>
          <w:sz w:val="20"/>
          <w:lang w:val="en-IN"/>
        </w:rPr>
        <w:t xml:space="preserve">Worked as a </w:t>
      </w:r>
      <w:r w:rsidR="00FA4996">
        <w:rPr>
          <w:rFonts w:asciiTheme="minorHAnsi" w:hAnsiTheme="minorHAnsi" w:cstheme="minorHAnsi"/>
          <w:sz w:val="20"/>
          <w:lang w:val="en-IN"/>
        </w:rPr>
        <w:t>BI D</w:t>
      </w:r>
      <w:r w:rsidRPr="00BF5852">
        <w:rPr>
          <w:rFonts w:asciiTheme="minorHAnsi" w:hAnsiTheme="minorHAnsi" w:cstheme="minorHAnsi"/>
          <w:sz w:val="20"/>
          <w:lang w:val="en-IN"/>
        </w:rPr>
        <w:t>eveloper with CompuCom-CSI Systems India Private Limited (Pune) from Sep 2012 to Feb 2020.</w:t>
      </w:r>
    </w:p>
    <w:p w:rsidR="00FA4996" w:rsidRPr="006D07E3" w:rsidP="00FA4996" w14:paraId="349A0665" w14:textId="77777777">
      <w:pPr>
        <w:spacing w:before="120"/>
        <w:ind w:left="720"/>
        <w:jc w:val="both"/>
        <w:rPr>
          <w:rFonts w:asciiTheme="minorHAnsi" w:hAnsiTheme="minorHAnsi" w:cstheme="minorHAnsi"/>
          <w:sz w:val="20"/>
          <w:lang w:val="en-IN"/>
        </w:rPr>
      </w:pPr>
    </w:p>
    <w:p w:rsidR="009638AD" w:rsidRPr="00C200D0" w:rsidP="00E847D8" w14:paraId="4B5920A2" w14:textId="77777777">
      <w:pPr>
        <w:pStyle w:val="RMBodyText"/>
        <w:widowControl/>
        <w:numPr>
          <w:ilvl w:val="0"/>
          <w:numId w:val="0"/>
        </w:numPr>
        <w:suppressAutoHyphens/>
        <w:autoSpaceDE/>
        <w:autoSpaceDN/>
        <w:adjustRightInd/>
        <w:spacing w:after="60"/>
        <w:ind w:left="1080"/>
        <w:jc w:val="both"/>
        <w:rPr>
          <w:rFonts w:asciiTheme="minorHAnsi" w:hAnsiTheme="minorHAnsi" w:cstheme="minorHAnsi"/>
          <w:sz w:val="20"/>
          <w:szCs w:val="20"/>
        </w:rPr>
      </w:pPr>
    </w:p>
    <w:p w:rsidR="0042499C" w:rsidP="00220489" w14:paraId="2BD98A22" w14:textId="77777777">
      <w:pPr>
        <w:widowControl w:val="0"/>
        <w:autoSpaceDE w:val="0"/>
        <w:autoSpaceDN w:val="0"/>
        <w:adjustRightInd w:val="0"/>
        <w:ind w:hanging="360"/>
        <w:jc w:val="both"/>
        <w:rPr>
          <w:rFonts w:asciiTheme="minorHAnsi" w:hAnsiTheme="minorHAnsi" w:cstheme="minorHAnsi"/>
          <w:sz w:val="28"/>
          <w:szCs w:val="21"/>
        </w:rPr>
      </w:pPr>
    </w:p>
    <w:p w:rsidR="00275818" w:rsidP="00220489" w14:paraId="66A249B6" w14:textId="77777777">
      <w:pPr>
        <w:widowControl w:val="0"/>
        <w:autoSpaceDE w:val="0"/>
        <w:autoSpaceDN w:val="0"/>
        <w:adjustRightInd w:val="0"/>
        <w:ind w:hanging="360"/>
        <w:jc w:val="both"/>
        <w:rPr>
          <w:rFonts w:asciiTheme="minorHAnsi" w:hAnsiTheme="minorHAnsi" w:cstheme="minorHAnsi"/>
          <w:sz w:val="28"/>
          <w:szCs w:val="21"/>
        </w:rPr>
      </w:pPr>
    </w:p>
    <w:p w:rsidR="00FA4996" w:rsidRPr="00C200D0" w:rsidP="00FA4996" w14:paraId="6A84C012" w14:textId="253B979D">
      <w:pPr>
        <w:widowControl w:val="0"/>
        <w:autoSpaceDE w:val="0"/>
        <w:autoSpaceDN w:val="0"/>
        <w:adjustRightInd w:val="0"/>
        <w:ind w:hanging="360"/>
        <w:jc w:val="both"/>
        <w:rPr>
          <w:rFonts w:asciiTheme="minorHAnsi" w:hAnsiTheme="minorHAnsi" w:cstheme="minorHAnsi"/>
          <w:sz w:val="28"/>
          <w:szCs w:val="21"/>
        </w:rPr>
      </w:pPr>
      <w:r w:rsidRPr="00C200D0">
        <w:rPr>
          <w:rFonts w:asciiTheme="minorHAnsi" w:hAnsiTheme="minorHAnsi" w:cstheme="minorHAnsi"/>
          <w:b/>
          <w:noProof/>
          <w:color w:val="FFFFFF"/>
          <w:sz w:val="28"/>
          <w:szCs w:val="28"/>
        </w:rPr>
        <mc:AlternateContent>
          <mc:Choice Requires="wps">
            <w:drawing>
              <wp:anchor distT="0" distB="0" distL="114300" distR="114300" simplePos="0" relativeHeight="251666432" behindDoc="1" locked="0" layoutInCell="1" allowOverlap="1">
                <wp:simplePos x="0" y="0"/>
                <wp:positionH relativeFrom="column">
                  <wp:posOffset>-154940</wp:posOffset>
                </wp:positionH>
                <wp:positionV relativeFrom="paragraph">
                  <wp:posOffset>5715</wp:posOffset>
                </wp:positionV>
                <wp:extent cx="7153275" cy="251460"/>
                <wp:effectExtent l="0" t="0" r="9525" b="0"/>
                <wp:wrapNone/>
                <wp:docPr id="1" name="Rectangle 19"/>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7153275" cy="251460"/>
                        </a:xfrm>
                        <a:prstGeom prst="rect">
                          <a:avLst/>
                        </a:prstGeom>
                        <a:gradFill rotWithShape="1">
                          <a:gsLst>
                            <a:gs pos="0">
                              <a:srgbClr val="FFFFFF">
                                <a:gamma/>
                                <a:shade val="46275"/>
                                <a:invGamma/>
                              </a:srgbClr>
                            </a:gs>
                            <a:gs pos="100000">
                              <a:srgbClr val="FFFFFF">
                                <a:alpha val="75999"/>
                              </a:srgbClr>
                            </a:gs>
                          </a:gsLst>
                          <a:lin ang="0" scaled="1"/>
                        </a:gra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B6BC8" w:rsidRPr="0008473C" w14:textId="77777777">
                            <w:pPr>
                              <w:rPr>
                                <w:rFonts w:ascii="Franklin Gothic Book" w:hAnsi="Franklin Gothic Book"/>
                                <w:b/>
                                <w:color w:val="FFFFFF" w:themeColor="background1"/>
                              </w:rPr>
                            </w:pPr>
                            <w:r w:rsidRPr="0008473C">
                              <w:rPr>
                                <w:rFonts w:ascii="Franklin Gothic Book" w:hAnsi="Franklin Gothic Book"/>
                                <w:b/>
                                <w:color w:val="FFFFFF" w:themeColor="background1"/>
                              </w:rPr>
                              <w:t>DECLARATION</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_x0000_s1032" style="width:563.25pt;height:19.8pt;margin-top:0.45pt;margin-left:-12.2pt;mso-height-percent:0;mso-height-relative:page;mso-width-percent:0;mso-width-relative:page;mso-wrap-distance-bottom:0;mso-wrap-distance-left:9pt;mso-wrap-distance-right:9pt;mso-wrap-distance-top:0;mso-wrap-style:square;position:absolute;visibility:visible;v-text-anchor:top;z-index:-251649024" fillcolor="#767676" stroked="f">
                <v:fill o:opacity2="49806f" rotate="t" angle="90" focus="100%" type="gradient"/>
                <v:textbox>
                  <w:txbxContent>
                    <w:p w:rsidR="005B6BC8" w:rsidRPr="0008473C" w14:paraId="4F22433D" w14:textId="77777777">
                      <w:pPr>
                        <w:rPr>
                          <w:rFonts w:ascii="Franklin Gothic Book" w:hAnsi="Franklin Gothic Book"/>
                          <w:b/>
                          <w:color w:val="FFFFFF" w:themeColor="background1"/>
                        </w:rPr>
                      </w:pPr>
                      <w:r w:rsidRPr="0008473C">
                        <w:rPr>
                          <w:rFonts w:ascii="Franklin Gothic Book" w:hAnsi="Franklin Gothic Book"/>
                          <w:b/>
                          <w:color w:val="FFFFFF" w:themeColor="background1"/>
                        </w:rPr>
                        <w:t>DECLARATION</w:t>
                      </w:r>
                    </w:p>
                  </w:txbxContent>
                </v:textbox>
              </v:rect>
            </w:pict>
          </mc:Fallback>
        </mc:AlternateContent>
      </w:r>
    </w:p>
    <w:p w:rsidR="006649CE" w:rsidRPr="00C200D0" w:rsidP="00220489" w14:paraId="4E298D0D" w14:textId="77777777">
      <w:pPr>
        <w:widowControl w:val="0"/>
        <w:autoSpaceDE w:val="0"/>
        <w:autoSpaceDN w:val="0"/>
        <w:adjustRightInd w:val="0"/>
        <w:ind w:hanging="360"/>
        <w:jc w:val="both"/>
        <w:rPr>
          <w:rFonts w:asciiTheme="minorHAnsi" w:hAnsiTheme="minorHAnsi" w:cstheme="minorHAnsi"/>
          <w:sz w:val="28"/>
          <w:szCs w:val="21"/>
        </w:rPr>
      </w:pPr>
    </w:p>
    <w:p w:rsidR="00220489" w:rsidRPr="00C200D0" w:rsidP="00395C90" w14:paraId="2B1518AC" w14:textId="77777777">
      <w:pPr>
        <w:widowControl w:val="0"/>
        <w:autoSpaceDE w:val="0"/>
        <w:autoSpaceDN w:val="0"/>
        <w:adjustRightInd w:val="0"/>
        <w:jc w:val="both"/>
        <w:rPr>
          <w:rFonts w:asciiTheme="minorHAnsi" w:hAnsiTheme="minorHAnsi" w:cstheme="minorHAnsi"/>
          <w:sz w:val="20"/>
        </w:rPr>
      </w:pPr>
      <w:r w:rsidRPr="00C200D0">
        <w:rPr>
          <w:rFonts w:asciiTheme="minorHAnsi" w:hAnsiTheme="minorHAnsi" w:cstheme="minorHAnsi"/>
          <w:sz w:val="20"/>
        </w:rPr>
        <w:t>I hereby declared that the details provided above are true to the best of my knowledge.</w:t>
      </w:r>
    </w:p>
    <w:p w:rsidR="00CB4BBE" w:rsidRPr="00C200D0" w:rsidP="00220489" w14:paraId="63603601" w14:textId="77777777">
      <w:pPr>
        <w:spacing w:line="276" w:lineRule="auto"/>
        <w:rPr>
          <w:rFonts w:asciiTheme="minorHAnsi" w:hAnsiTheme="minorHAnsi" w:cstheme="minorHAnsi"/>
          <w:b/>
          <w:bCs/>
          <w:sz w:val="20"/>
        </w:rPr>
      </w:pPr>
    </w:p>
    <w:p w:rsidR="00220489" w:rsidRPr="00C200D0" w:rsidP="00220489" w14:paraId="7D04B50D" w14:textId="7777BCC8">
      <w:pPr>
        <w:spacing w:line="276" w:lineRule="auto"/>
        <w:rPr>
          <w:rFonts w:asciiTheme="minorHAnsi" w:hAnsiTheme="minorHAnsi" w:cstheme="minorHAnsi"/>
          <w:b/>
          <w:sz w:val="20"/>
        </w:rPr>
      </w:pPr>
      <w:r w:rsidRPr="00C200D0">
        <w:rPr>
          <w:rFonts w:asciiTheme="minorHAnsi" w:hAnsiTheme="minorHAnsi" w:cstheme="minorHAnsi"/>
          <w:b/>
          <w:sz w:val="20"/>
        </w:rPr>
        <w:t xml:space="preserve">Date: </w:t>
      </w:r>
      <w:r w:rsidR="00EB3AB4">
        <w:rPr>
          <w:rFonts w:asciiTheme="minorHAnsi" w:hAnsiTheme="minorHAnsi" w:cstheme="minorHAnsi"/>
          <w:b/>
          <w:sz w:val="20"/>
        </w:rPr>
        <w:t>0</w:t>
      </w:r>
      <w:r w:rsidR="0042499C">
        <w:rPr>
          <w:rFonts w:asciiTheme="minorHAnsi" w:hAnsiTheme="minorHAnsi" w:cstheme="minorHAnsi"/>
          <w:b/>
          <w:sz w:val="20"/>
        </w:rPr>
        <w:t>6</w:t>
      </w:r>
      <w:r w:rsidR="00EB3AB4">
        <w:rPr>
          <w:rFonts w:asciiTheme="minorHAnsi" w:hAnsiTheme="minorHAnsi" w:cstheme="minorHAnsi"/>
          <w:b/>
          <w:sz w:val="20"/>
        </w:rPr>
        <w:t>/09/2024</w:t>
      </w:r>
    </w:p>
    <w:p w:rsidR="00E05C44" w:rsidRPr="00C200D0" w:rsidP="00CB4BBE" w14:paraId="38A2BB1E" w14:textId="2C6632E4">
      <w:pPr>
        <w:spacing w:line="276" w:lineRule="auto"/>
        <w:rPr>
          <w:rFonts w:asciiTheme="minorHAnsi" w:hAnsiTheme="minorHAnsi" w:cstheme="minorHAnsi"/>
          <w:b/>
          <w:sz w:val="20"/>
        </w:rPr>
      </w:pPr>
      <w:r w:rsidRPr="00C200D0">
        <w:rPr>
          <w:rFonts w:asciiTheme="minorHAnsi" w:hAnsiTheme="minorHAnsi" w:cstheme="minorHAnsi"/>
          <w:b/>
          <w:sz w:val="20"/>
        </w:rPr>
        <w:t>Place:</w:t>
      </w:r>
      <w:r w:rsidRPr="00C200D0" w:rsidR="00D5598C">
        <w:rPr>
          <w:rFonts w:asciiTheme="minorHAnsi" w:hAnsiTheme="minorHAnsi" w:cstheme="minorHAnsi"/>
          <w:b/>
          <w:sz w:val="20"/>
        </w:rPr>
        <w:t xml:space="preserve"> </w:t>
      </w:r>
      <w:r w:rsidR="00EB3AB4">
        <w:rPr>
          <w:rFonts w:asciiTheme="minorHAnsi" w:hAnsiTheme="minorHAnsi" w:cstheme="minorHAnsi"/>
          <w:b/>
          <w:sz w:val="20"/>
        </w:rPr>
        <w:t>Hyderabad</w:t>
      </w:r>
      <w:r w:rsidRPr="00C200D0" w:rsidR="009B1B7D">
        <w:rPr>
          <w:rFonts w:asciiTheme="minorHAnsi" w:hAnsiTheme="minorHAnsi" w:cstheme="minorHAnsi"/>
          <w:b/>
          <w:sz w:val="20"/>
        </w:rPr>
        <w:t>, India</w:t>
      </w:r>
      <w:r w:rsidRPr="00C200D0" w:rsidR="00395C90">
        <w:rPr>
          <w:rFonts w:asciiTheme="minorHAnsi" w:hAnsiTheme="minorHAnsi" w:cstheme="minorHAnsi"/>
          <w:b/>
          <w:bCs/>
          <w:sz w:val="20"/>
        </w:rPr>
        <w:tab/>
      </w:r>
      <w:r w:rsidRPr="00C200D0" w:rsidR="00220489">
        <w:rPr>
          <w:rFonts w:asciiTheme="minorHAnsi" w:hAnsiTheme="minorHAnsi" w:cstheme="minorHAnsi"/>
          <w:b/>
          <w:bCs/>
          <w:sz w:val="20"/>
        </w:rPr>
        <w:tab/>
      </w:r>
      <w:r w:rsidRPr="00C200D0" w:rsidR="00220489">
        <w:rPr>
          <w:rFonts w:asciiTheme="minorHAnsi" w:hAnsiTheme="minorHAnsi" w:cstheme="minorHAnsi"/>
          <w:b/>
          <w:bCs/>
          <w:sz w:val="20"/>
        </w:rPr>
        <w:tab/>
      </w:r>
      <w:r w:rsidRPr="00C200D0" w:rsidR="00220489">
        <w:rPr>
          <w:rFonts w:asciiTheme="minorHAnsi" w:hAnsiTheme="minorHAnsi" w:cstheme="minorHAnsi"/>
          <w:b/>
          <w:bCs/>
          <w:sz w:val="20"/>
        </w:rPr>
        <w:tab/>
      </w:r>
      <w:r w:rsidRPr="00C200D0" w:rsidR="00220489">
        <w:rPr>
          <w:rFonts w:asciiTheme="minorHAnsi" w:hAnsiTheme="minorHAnsi" w:cstheme="minorHAnsi"/>
          <w:b/>
          <w:bCs/>
          <w:sz w:val="20"/>
        </w:rPr>
        <w:tab/>
      </w:r>
      <w:r w:rsidRPr="00C200D0" w:rsidR="00220489">
        <w:rPr>
          <w:rFonts w:asciiTheme="minorHAnsi" w:hAnsiTheme="minorHAnsi" w:cstheme="minorHAnsi"/>
          <w:b/>
          <w:bCs/>
          <w:sz w:val="20"/>
        </w:rPr>
        <w:tab/>
      </w:r>
      <w:r w:rsidRPr="00C200D0" w:rsidR="00220489">
        <w:rPr>
          <w:rFonts w:asciiTheme="minorHAnsi" w:hAnsiTheme="minorHAnsi" w:cstheme="minorHAnsi"/>
          <w:b/>
          <w:bCs/>
          <w:sz w:val="20"/>
        </w:rPr>
        <w:tab/>
      </w:r>
      <w:r w:rsidRPr="00C200D0" w:rsidR="00220489">
        <w:rPr>
          <w:rFonts w:asciiTheme="minorHAnsi" w:hAnsiTheme="minorHAnsi" w:cstheme="minorHAnsi"/>
          <w:b/>
          <w:bCs/>
          <w:sz w:val="20"/>
        </w:rPr>
        <w:tab/>
      </w:r>
      <w:r w:rsidRPr="00C200D0" w:rsidR="00D5598C">
        <w:rPr>
          <w:rFonts w:asciiTheme="minorHAnsi" w:hAnsiTheme="minorHAnsi" w:cstheme="minorHAnsi"/>
          <w:b/>
          <w:bCs/>
          <w:sz w:val="20"/>
        </w:rPr>
        <w:tab/>
      </w:r>
      <w:r w:rsidRPr="00C200D0" w:rsidR="00D5598C">
        <w:rPr>
          <w:rFonts w:asciiTheme="minorHAnsi" w:hAnsiTheme="minorHAnsi" w:cstheme="minorHAnsi"/>
          <w:b/>
          <w:bCs/>
          <w:sz w:val="20"/>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width:1pt;height:1pt;margin-top:0;margin-left:0;position:absolute;z-index:251660288">
            <v:imagedata r:id="rId5"/>
          </v:shape>
        </w:pict>
      </w:r>
      <w:r w:rsidR="00EB3AB4">
        <w:rPr>
          <w:rFonts w:asciiTheme="minorHAnsi" w:hAnsiTheme="minorHAnsi" w:cstheme="minorHAnsi"/>
          <w:b/>
          <w:sz w:val="20"/>
        </w:rPr>
        <w:t xml:space="preserve">Anil Kumar </w:t>
      </w:r>
      <w:r w:rsidR="00EB3AB4">
        <w:rPr>
          <w:rFonts w:asciiTheme="minorHAnsi" w:hAnsiTheme="minorHAnsi" w:cstheme="minorHAnsi"/>
          <w:b/>
          <w:sz w:val="20"/>
        </w:rPr>
        <w:t>Dannarapu</w:t>
      </w:r>
      <w:r>
        <w:pict>
          <v:shape id="_x0000_s1034" type="#_x0000_t75" style="width:1pt;height:1pt;margin-top:0;margin-left:0;position:absolute;z-index:251659264">
            <v:imagedata r:id="rId6"/>
          </v:shape>
        </w:pict>
      </w:r>
    </w:p>
    <w:sectPr w:rsidSect="000D7A8C">
      <w:footerReference w:type="even" r:id="rId7"/>
      <w:footerReference w:type="default" r:id="rId8"/>
      <w:pgSz w:w="12240" w:h="15840"/>
      <w:pgMar w:top="720" w:right="720" w:bottom="720" w:left="720" w:header="720" w:footer="720" w:gutter="0"/>
      <w:pgBorders w:offsetFrom="page">
        <w:top w:val="single" w:sz="4" w:space="24" w:color="000080"/>
        <w:left w:val="single" w:sz="4" w:space="24" w:color="000080"/>
        <w:bottom w:val="single" w:sz="4" w:space="24" w:color="000080"/>
        <w:right w:val="single" w:sz="4" w:space="24" w:color="000080"/>
      </w:pgBorder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Roboto">
    <w:charset w:val="00"/>
    <w:family w:val="auto"/>
    <w:pitch w:val="variable"/>
    <w:sig w:usb0="E0000AFF" w:usb1="5000217F" w:usb2="00000021"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B6BC8" w14:paraId="3D0485BE" w14:textId="777777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5B6BC8" w14:paraId="718BAFD9"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B6BC8" w14:paraId="13578D0D" w14:textId="77777777">
    <w:pPr>
      <w:pStyle w:val="Footer"/>
      <w:framePr w:wrap="around" w:vAnchor="text" w:hAnchor="margin" w:xAlign="right" w:y="1"/>
      <w:rPr>
        <w:rStyle w:val="PageNumber"/>
        <w:rFonts w:ascii="Verdana" w:hAnsi="Verdana"/>
        <w:sz w:val="20"/>
      </w:rPr>
    </w:pPr>
    <w:r>
      <w:rPr>
        <w:rStyle w:val="PageNumber"/>
        <w:rFonts w:ascii="Verdana" w:hAnsi="Verdana"/>
        <w:sz w:val="20"/>
      </w:rPr>
      <w:fldChar w:fldCharType="begin"/>
    </w:r>
    <w:r>
      <w:rPr>
        <w:rStyle w:val="PageNumber"/>
        <w:rFonts w:ascii="Verdana" w:hAnsi="Verdana"/>
        <w:sz w:val="20"/>
      </w:rPr>
      <w:instrText xml:space="preserve">PAGE  </w:instrText>
    </w:r>
    <w:r>
      <w:rPr>
        <w:rStyle w:val="PageNumber"/>
        <w:rFonts w:ascii="Verdana" w:hAnsi="Verdana"/>
        <w:sz w:val="20"/>
      </w:rPr>
      <w:fldChar w:fldCharType="separate"/>
    </w:r>
    <w:r>
      <w:rPr>
        <w:rStyle w:val="PageNumber"/>
        <w:rFonts w:ascii="Verdana" w:hAnsi="Verdana"/>
        <w:noProof/>
        <w:sz w:val="20"/>
      </w:rPr>
      <w:t>4</w:t>
    </w:r>
    <w:r>
      <w:rPr>
        <w:rStyle w:val="PageNumber"/>
        <w:rFonts w:ascii="Verdana" w:hAnsi="Verdana"/>
        <w:sz w:val="20"/>
      </w:rPr>
      <w:fldChar w:fldCharType="end"/>
    </w:r>
    <w:r>
      <w:rPr>
        <w:rStyle w:val="PageNumber"/>
        <w:rFonts w:ascii="Verdana" w:hAnsi="Verdana"/>
        <w:sz w:val="20"/>
      </w:rPr>
      <w:t>/</w:t>
    </w:r>
    <w:r w:rsidRPr="00CF20EE">
      <w:rPr>
        <w:rStyle w:val="PageNumber"/>
        <w:rFonts w:ascii="Verdana" w:hAnsi="Verdana"/>
        <w:sz w:val="20"/>
      </w:rPr>
      <w:fldChar w:fldCharType="begin"/>
    </w:r>
    <w:r w:rsidRPr="00CF20EE">
      <w:rPr>
        <w:rStyle w:val="PageNumber"/>
        <w:rFonts w:ascii="Verdana" w:hAnsi="Verdana"/>
        <w:sz w:val="20"/>
      </w:rPr>
      <w:instrText xml:space="preserve"> NUMPAGES </w:instrText>
    </w:r>
    <w:r w:rsidRPr="00CF20EE">
      <w:rPr>
        <w:rStyle w:val="PageNumber"/>
        <w:rFonts w:ascii="Verdana" w:hAnsi="Verdana"/>
        <w:sz w:val="20"/>
      </w:rPr>
      <w:fldChar w:fldCharType="separate"/>
    </w:r>
    <w:r>
      <w:rPr>
        <w:rStyle w:val="PageNumber"/>
        <w:rFonts w:ascii="Verdana" w:hAnsi="Verdana"/>
        <w:noProof/>
        <w:sz w:val="20"/>
      </w:rPr>
      <w:t>10</w:t>
    </w:r>
    <w:r w:rsidRPr="00CF20EE">
      <w:rPr>
        <w:rStyle w:val="PageNumber"/>
        <w:rFonts w:ascii="Verdana" w:hAnsi="Verdana"/>
        <w:sz w:val="20"/>
      </w:rPr>
      <w:fldChar w:fldCharType="end"/>
    </w:r>
  </w:p>
  <w:p w:rsidR="005B6BC8" w14:paraId="20CAF71A" w14:textId="77777777">
    <w:pPr>
      <w:pStyle w:val="Footer"/>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8Num1"/>
    <w:lvl w:ilvl="0">
      <w:start w:val="1"/>
      <w:numFmt w:val="bullet"/>
      <w:lvlText w:val=""/>
      <w:lvlJc w:val="left"/>
      <w:pPr>
        <w:tabs>
          <w:tab w:val="num" w:pos="-200"/>
        </w:tabs>
        <w:ind w:left="-200" w:hanging="360"/>
      </w:pPr>
      <w:rPr>
        <w:rFonts w:ascii="Symbol" w:hAnsi="Symbol"/>
        <w:sz w:val="20"/>
      </w:rPr>
    </w:lvl>
    <w:lvl w:ilvl="1">
      <w:start w:val="1"/>
      <w:numFmt w:val="decimal"/>
      <w:lvlText w:val="%2."/>
      <w:lvlJc w:val="left"/>
      <w:pPr>
        <w:tabs>
          <w:tab w:val="num" w:pos="520"/>
        </w:tabs>
        <w:ind w:left="520" w:hanging="360"/>
      </w:pPr>
    </w:lvl>
    <w:lvl w:ilvl="2">
      <w:start w:val="1"/>
      <w:numFmt w:val="decimal"/>
      <w:lvlText w:val="%3."/>
      <w:lvlJc w:val="left"/>
      <w:pPr>
        <w:tabs>
          <w:tab w:val="num" w:pos="1240"/>
        </w:tabs>
        <w:ind w:left="1240" w:hanging="360"/>
      </w:pPr>
    </w:lvl>
    <w:lvl w:ilvl="3">
      <w:start w:val="1"/>
      <w:numFmt w:val="decimal"/>
      <w:lvlText w:val="%4."/>
      <w:lvlJc w:val="left"/>
      <w:pPr>
        <w:tabs>
          <w:tab w:val="num" w:pos="1960"/>
        </w:tabs>
        <w:ind w:left="1960" w:hanging="360"/>
      </w:pPr>
    </w:lvl>
    <w:lvl w:ilvl="4">
      <w:start w:val="1"/>
      <w:numFmt w:val="decimal"/>
      <w:lvlText w:val="%5."/>
      <w:lvlJc w:val="left"/>
      <w:pPr>
        <w:tabs>
          <w:tab w:val="num" w:pos="2680"/>
        </w:tabs>
        <w:ind w:left="2680" w:hanging="360"/>
      </w:pPr>
    </w:lvl>
    <w:lvl w:ilvl="5">
      <w:start w:val="1"/>
      <w:numFmt w:val="decimal"/>
      <w:lvlText w:val="%6."/>
      <w:lvlJc w:val="left"/>
      <w:pPr>
        <w:tabs>
          <w:tab w:val="num" w:pos="3400"/>
        </w:tabs>
        <w:ind w:left="3400" w:hanging="360"/>
      </w:pPr>
    </w:lvl>
    <w:lvl w:ilvl="6">
      <w:start w:val="1"/>
      <w:numFmt w:val="decimal"/>
      <w:lvlText w:val="%7."/>
      <w:lvlJc w:val="left"/>
      <w:pPr>
        <w:tabs>
          <w:tab w:val="num" w:pos="4120"/>
        </w:tabs>
        <w:ind w:left="4120" w:hanging="360"/>
      </w:pPr>
    </w:lvl>
    <w:lvl w:ilvl="7">
      <w:start w:val="1"/>
      <w:numFmt w:val="decimal"/>
      <w:lvlText w:val="%8."/>
      <w:lvlJc w:val="left"/>
      <w:pPr>
        <w:tabs>
          <w:tab w:val="num" w:pos="4840"/>
        </w:tabs>
        <w:ind w:left="4840" w:hanging="360"/>
      </w:pPr>
    </w:lvl>
    <w:lvl w:ilvl="8">
      <w:start w:val="1"/>
      <w:numFmt w:val="decimal"/>
      <w:lvlText w:val="%9."/>
      <w:lvlJc w:val="left"/>
      <w:pPr>
        <w:tabs>
          <w:tab w:val="num" w:pos="5560"/>
        </w:tabs>
        <w:ind w:left="5560" w:hanging="360"/>
      </w:pPr>
    </w:lvl>
  </w:abstractNum>
  <w:abstractNum w:abstractNumId="1">
    <w:nsid w:val="00000003"/>
    <w:multiLevelType w:val="singleLevel"/>
    <w:tmpl w:val="00000003"/>
    <w:name w:val="WW8Num5"/>
    <w:lvl w:ilvl="0">
      <w:start w:val="1"/>
      <w:numFmt w:val="bullet"/>
      <w:lvlText w:val=""/>
      <w:lvlJc w:val="left"/>
      <w:pPr>
        <w:tabs>
          <w:tab w:val="num" w:pos="720"/>
        </w:tabs>
        <w:ind w:left="720" w:hanging="360"/>
      </w:pPr>
      <w:rPr>
        <w:rFonts w:ascii="Wingdings" w:hAnsi="Wingdings" w:cs="Wingdings" w:hint="default"/>
        <w:color w:val="000000"/>
        <w:sz w:val="20"/>
        <w:szCs w:val="20"/>
        <w:lang w:val="en"/>
      </w:rPr>
    </w:lvl>
  </w:abstractNum>
  <w:abstractNum w:abstractNumId="2">
    <w:nsid w:val="00000005"/>
    <w:multiLevelType w:val="singleLevel"/>
    <w:tmpl w:val="00000005"/>
    <w:name w:val="WW8Num7"/>
    <w:lvl w:ilvl="0">
      <w:start w:val="1"/>
      <w:numFmt w:val="bullet"/>
      <w:lvlText w:val=""/>
      <w:lvlJc w:val="left"/>
      <w:pPr>
        <w:tabs>
          <w:tab w:val="num" w:pos="720"/>
        </w:tabs>
        <w:ind w:left="720" w:hanging="360"/>
      </w:pPr>
      <w:rPr>
        <w:rFonts w:ascii="Wingdings" w:hAnsi="Wingdings" w:cs="Wingdings" w:hint="default"/>
        <w:sz w:val="20"/>
        <w:szCs w:val="20"/>
      </w:rPr>
    </w:lvl>
  </w:abstractNum>
  <w:abstractNum w:abstractNumId="3">
    <w:nsid w:val="00000006"/>
    <w:multiLevelType w:val="singleLevel"/>
    <w:tmpl w:val="00000006"/>
    <w:name w:val="WW8Num9"/>
    <w:lvl w:ilvl="0">
      <w:start w:val="1"/>
      <w:numFmt w:val="bullet"/>
      <w:lvlText w:val=""/>
      <w:lvlJc w:val="left"/>
      <w:pPr>
        <w:tabs>
          <w:tab w:val="num" w:pos="720"/>
        </w:tabs>
        <w:ind w:left="720" w:hanging="360"/>
      </w:pPr>
      <w:rPr>
        <w:rFonts w:ascii="Symbol" w:hAnsi="Symbol" w:cs="Symbol" w:hint="default"/>
        <w:b w:val="0"/>
        <w:i w:val="0"/>
        <w:spacing w:val="0"/>
        <w:sz w:val="20"/>
        <w:szCs w:val="20"/>
        <w:lang w:val="en-US"/>
      </w:rPr>
    </w:lvl>
  </w:abstractNum>
  <w:abstractNum w:abstractNumId="4">
    <w:nsid w:val="00000007"/>
    <w:multiLevelType w:val="singleLevel"/>
    <w:tmpl w:val="00000007"/>
    <w:name w:val="WW8Num10"/>
    <w:lvl w:ilvl="0">
      <w:start w:val="1"/>
      <w:numFmt w:val="bullet"/>
      <w:lvlText w:val=""/>
      <w:lvlJc w:val="left"/>
      <w:pPr>
        <w:tabs>
          <w:tab w:val="num" w:pos="990"/>
        </w:tabs>
        <w:ind w:left="990" w:hanging="360"/>
      </w:pPr>
      <w:rPr>
        <w:rFonts w:ascii="Wingdings" w:hAnsi="Wingdings" w:cs="Wingdings" w:hint="default"/>
        <w:b w:val="0"/>
        <w:i w:val="0"/>
        <w:sz w:val="20"/>
        <w:szCs w:val="20"/>
      </w:rPr>
    </w:lvl>
  </w:abstractNum>
  <w:abstractNum w:abstractNumId="5">
    <w:nsid w:val="00000008"/>
    <w:multiLevelType w:val="singleLevel"/>
    <w:tmpl w:val="00000008"/>
    <w:name w:val="WW8Num12"/>
    <w:lvl w:ilvl="0">
      <w:start w:val="3"/>
      <w:numFmt w:val="bullet"/>
      <w:lvlText w:val="-"/>
      <w:lvlJc w:val="left"/>
      <w:pPr>
        <w:tabs>
          <w:tab w:val="num" w:pos="1800"/>
        </w:tabs>
        <w:ind w:left="1800" w:hanging="360"/>
      </w:pPr>
      <w:rPr>
        <w:rFonts w:ascii="Times New Roman" w:hAnsi="Times New Roman" w:cs="Times New Roman" w:hint="default"/>
      </w:rPr>
    </w:lvl>
  </w:abstractNum>
  <w:abstractNum w:abstractNumId="6">
    <w:nsid w:val="00000009"/>
    <w:multiLevelType w:val="singleLevel"/>
    <w:tmpl w:val="00000009"/>
    <w:name w:val="WW8Num14"/>
    <w:lvl w:ilvl="0">
      <w:start w:val="1"/>
      <w:numFmt w:val="bullet"/>
      <w:lvlText w:val=""/>
      <w:lvlJc w:val="left"/>
      <w:pPr>
        <w:tabs>
          <w:tab w:val="num" w:pos="900"/>
        </w:tabs>
        <w:ind w:left="900" w:hanging="360"/>
      </w:pPr>
      <w:rPr>
        <w:rFonts w:ascii="Symbol" w:hAnsi="Symbol" w:cs="Symbol" w:hint="default"/>
        <w:color w:val="000000"/>
        <w:sz w:val="20"/>
        <w:szCs w:val="20"/>
      </w:rPr>
    </w:lvl>
  </w:abstractNum>
  <w:abstractNum w:abstractNumId="7">
    <w:nsid w:val="0000000B"/>
    <w:multiLevelType w:val="singleLevel"/>
    <w:tmpl w:val="0000000B"/>
    <w:name w:val="WW8Num17"/>
    <w:lvl w:ilvl="0">
      <w:start w:val="1"/>
      <w:numFmt w:val="bullet"/>
      <w:lvlText w:val=""/>
      <w:lvlJc w:val="left"/>
      <w:pPr>
        <w:tabs>
          <w:tab w:val="num" w:pos="720"/>
        </w:tabs>
        <w:ind w:left="720" w:hanging="360"/>
      </w:pPr>
      <w:rPr>
        <w:rFonts w:ascii="Wingdings" w:hAnsi="Wingdings" w:cs="Wingdings" w:hint="default"/>
        <w:color w:val="000000"/>
        <w:sz w:val="20"/>
        <w:szCs w:val="20"/>
        <w:lang w:val="en"/>
      </w:rPr>
    </w:lvl>
  </w:abstractNum>
  <w:abstractNum w:abstractNumId="8">
    <w:nsid w:val="0000000C"/>
    <w:multiLevelType w:val="singleLevel"/>
    <w:tmpl w:val="0000000C"/>
    <w:name w:val="WW8Num21"/>
    <w:lvl w:ilvl="0">
      <w:start w:val="1"/>
      <w:numFmt w:val="bullet"/>
      <w:lvlText w:val=""/>
      <w:lvlJc w:val="left"/>
      <w:pPr>
        <w:tabs>
          <w:tab w:val="num" w:pos="720"/>
        </w:tabs>
        <w:ind w:left="720" w:hanging="360"/>
      </w:pPr>
      <w:rPr>
        <w:rFonts w:ascii="Wingdings" w:hAnsi="Wingdings" w:cs="Wingdings" w:hint="default"/>
        <w:color w:val="000000"/>
        <w:sz w:val="20"/>
        <w:szCs w:val="20"/>
        <w:lang w:val="en"/>
      </w:rPr>
    </w:lvl>
  </w:abstractNum>
  <w:abstractNum w:abstractNumId="9">
    <w:nsid w:val="00000025"/>
    <w:multiLevelType w:val="hybridMultilevel"/>
    <w:tmpl w:val="0CBAA1C2"/>
    <w:lvl w:ilvl="0">
      <w:start w:val="1"/>
      <w:numFmt w:val="bullet"/>
      <w:lvlText w:val=""/>
      <w:lvlJc w:val="left"/>
      <w:pPr>
        <w:ind w:left="720" w:hanging="360"/>
      </w:pPr>
      <w:rPr>
        <w:rFonts w:ascii="Symbol" w:hAnsi="Symbol" w:hint="default"/>
        <w:color w:val="40404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04166E59"/>
    <w:multiLevelType w:val="hybridMultilevel"/>
    <w:tmpl w:val="AD1ED1B2"/>
    <w:lvl w:ilvl="0">
      <w:start w:val="1"/>
      <w:numFmt w:val="bullet"/>
      <w:lvlText w:val=""/>
      <w:lvlJc w:val="left"/>
      <w:pPr>
        <w:tabs>
          <w:tab w:val="num" w:pos="1080"/>
        </w:tabs>
        <w:ind w:left="1080" w:hanging="360"/>
      </w:pPr>
      <w:rPr>
        <w:rFonts w:ascii="Wingdings" w:hAnsi="Wingdings" w:cs="Wingdings" w:hint="default"/>
        <w:color w:val="000000"/>
        <w:sz w:val="20"/>
        <w:szCs w:val="20"/>
        <w:lang w:val="en"/>
      </w:rPr>
    </w:lvl>
    <w:lvl w:ilvl="1">
      <w:start w:val="1"/>
      <w:numFmt w:val="bullet"/>
      <w:lvlText w:val="o"/>
      <w:lvlJc w:val="left"/>
      <w:pPr>
        <w:tabs>
          <w:tab w:val="num" w:pos="2040"/>
        </w:tabs>
        <w:ind w:left="2040" w:hanging="360"/>
      </w:pPr>
      <w:rPr>
        <w:rFonts w:ascii="Courier New" w:hAnsi="Courier New" w:cs="Courier New" w:hint="default"/>
      </w:rPr>
    </w:lvl>
    <w:lvl w:ilvl="2">
      <w:start w:val="1"/>
      <w:numFmt w:val="bullet"/>
      <w:lvlText w:val=""/>
      <w:lvlJc w:val="left"/>
      <w:pPr>
        <w:tabs>
          <w:tab w:val="num" w:pos="2760"/>
        </w:tabs>
        <w:ind w:left="2760" w:hanging="360"/>
      </w:pPr>
      <w:rPr>
        <w:rFonts w:ascii="Wingdings" w:hAnsi="Wingdings" w:cs="Wingdings" w:hint="default"/>
      </w:rPr>
    </w:lvl>
    <w:lvl w:ilvl="3">
      <w:start w:val="1"/>
      <w:numFmt w:val="bullet"/>
      <w:lvlText w:val=""/>
      <w:lvlJc w:val="left"/>
      <w:pPr>
        <w:tabs>
          <w:tab w:val="num" w:pos="3480"/>
        </w:tabs>
        <w:ind w:left="3480" w:hanging="360"/>
      </w:pPr>
      <w:rPr>
        <w:rFonts w:ascii="Symbol" w:hAnsi="Symbol" w:cs="Symbol" w:hint="default"/>
      </w:rPr>
    </w:lvl>
    <w:lvl w:ilvl="4">
      <w:start w:val="1"/>
      <w:numFmt w:val="bullet"/>
      <w:lvlText w:val="o"/>
      <w:lvlJc w:val="left"/>
      <w:pPr>
        <w:tabs>
          <w:tab w:val="num" w:pos="4200"/>
        </w:tabs>
        <w:ind w:left="4200" w:hanging="360"/>
      </w:pPr>
      <w:rPr>
        <w:rFonts w:ascii="Courier New" w:hAnsi="Courier New" w:cs="Courier New" w:hint="default"/>
      </w:rPr>
    </w:lvl>
    <w:lvl w:ilvl="5">
      <w:start w:val="1"/>
      <w:numFmt w:val="bullet"/>
      <w:lvlText w:val=""/>
      <w:lvlJc w:val="left"/>
      <w:pPr>
        <w:tabs>
          <w:tab w:val="num" w:pos="4920"/>
        </w:tabs>
        <w:ind w:left="4920" w:hanging="360"/>
      </w:pPr>
      <w:rPr>
        <w:rFonts w:ascii="Wingdings" w:hAnsi="Wingdings" w:cs="Wingdings" w:hint="default"/>
      </w:rPr>
    </w:lvl>
    <w:lvl w:ilvl="6">
      <w:start w:val="1"/>
      <w:numFmt w:val="bullet"/>
      <w:lvlText w:val=""/>
      <w:lvlJc w:val="left"/>
      <w:pPr>
        <w:tabs>
          <w:tab w:val="num" w:pos="5640"/>
        </w:tabs>
        <w:ind w:left="5640" w:hanging="360"/>
      </w:pPr>
      <w:rPr>
        <w:rFonts w:ascii="Symbol" w:hAnsi="Symbol" w:cs="Symbol" w:hint="default"/>
      </w:rPr>
    </w:lvl>
    <w:lvl w:ilvl="7">
      <w:start w:val="1"/>
      <w:numFmt w:val="bullet"/>
      <w:lvlText w:val="o"/>
      <w:lvlJc w:val="left"/>
      <w:pPr>
        <w:tabs>
          <w:tab w:val="num" w:pos="6360"/>
        </w:tabs>
        <w:ind w:left="6360" w:hanging="360"/>
      </w:pPr>
      <w:rPr>
        <w:rFonts w:ascii="Courier New" w:hAnsi="Courier New" w:cs="Courier New" w:hint="default"/>
      </w:rPr>
    </w:lvl>
    <w:lvl w:ilvl="8">
      <w:start w:val="1"/>
      <w:numFmt w:val="bullet"/>
      <w:lvlText w:val=""/>
      <w:lvlJc w:val="left"/>
      <w:pPr>
        <w:tabs>
          <w:tab w:val="num" w:pos="7080"/>
        </w:tabs>
        <w:ind w:left="7080" w:hanging="360"/>
      </w:pPr>
      <w:rPr>
        <w:rFonts w:ascii="Wingdings" w:hAnsi="Wingdings" w:cs="Wingdings" w:hint="default"/>
      </w:rPr>
    </w:lvl>
  </w:abstractNum>
  <w:abstractNum w:abstractNumId="11">
    <w:nsid w:val="0B015902"/>
    <w:multiLevelType w:val="hybridMultilevel"/>
    <w:tmpl w:val="93AE0DC4"/>
    <w:lvl w:ilvl="0">
      <w:start w:val="1"/>
      <w:numFmt w:val="bullet"/>
      <w:lvlText w:val="☆"/>
      <w:lvlJc w:val="left"/>
      <w:pPr>
        <w:tabs>
          <w:tab w:val="num" w:pos="720"/>
        </w:tabs>
        <w:ind w:left="720" w:hanging="360"/>
      </w:pPr>
      <w:rPr>
        <w:rFonts w:ascii="SimSun" w:eastAsia="SimSun" w:hAnsi="SimSun" w:hint="eastAsia"/>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110F136C"/>
    <w:multiLevelType w:val="hybridMultilevel"/>
    <w:tmpl w:val="BA1C3FC4"/>
    <w:lvl w:ilvl="0">
      <w:start w:val="1"/>
      <w:numFmt w:val="bullet"/>
      <w:lvlText w:val="☆"/>
      <w:lvlJc w:val="left"/>
      <w:pPr>
        <w:tabs>
          <w:tab w:val="num" w:pos="1080"/>
        </w:tabs>
        <w:ind w:left="1080" w:hanging="360"/>
      </w:pPr>
      <w:rPr>
        <w:rFonts w:ascii="SimSun" w:eastAsia="SimSun" w:hAnsi="SimSun" w:hint="eastAsia"/>
        <w:sz w:val="16"/>
        <w:szCs w:val="16"/>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3">
    <w:nsid w:val="12977035"/>
    <w:multiLevelType w:val="hybridMultilevel"/>
    <w:tmpl w:val="7166D09E"/>
    <w:lvl w:ilvl="0">
      <w:start w:val="1"/>
      <w:numFmt w:val="decimal"/>
      <w:lvlText w:val="%1."/>
      <w:lvlJc w:val="left"/>
      <w:pPr>
        <w:ind w:left="1080" w:hanging="360"/>
      </w:pPr>
      <w:rPr>
        <w:rFonts w:ascii="Calibri" w:hAnsi="Calibri" w:hint="default"/>
        <w:sz w:val="22"/>
        <w:szCs w:val="2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14680E6F"/>
    <w:multiLevelType w:val="hybridMultilevel"/>
    <w:tmpl w:val="E110A5D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17F65DD5"/>
    <w:multiLevelType w:val="singleLevel"/>
    <w:tmpl w:val="04090001"/>
    <w:lvl w:ilvl="0">
      <w:start w:val="1"/>
      <w:numFmt w:val="bullet"/>
      <w:pStyle w:val="RMBodyText"/>
      <w:lvlText w:val=""/>
      <w:lvlJc w:val="left"/>
      <w:pPr>
        <w:tabs>
          <w:tab w:val="num" w:pos="720"/>
        </w:tabs>
        <w:ind w:left="720" w:hanging="360"/>
      </w:pPr>
      <w:rPr>
        <w:rFonts w:ascii="Symbol" w:hAnsi="Symbol" w:hint="default"/>
      </w:rPr>
    </w:lvl>
  </w:abstractNum>
  <w:abstractNum w:abstractNumId="16">
    <w:nsid w:val="18E83727"/>
    <w:multiLevelType w:val="hybridMultilevel"/>
    <w:tmpl w:val="1A102286"/>
    <w:lvl w:ilvl="0">
      <w:start w:val="1"/>
      <w:numFmt w:val="bullet"/>
      <w:lvlText w:val=""/>
      <w:lvlJc w:val="left"/>
      <w:pPr>
        <w:ind w:left="1080" w:hanging="360"/>
      </w:pPr>
      <w:rPr>
        <w:rFonts w:ascii="Wingdings" w:hAnsi="Wingdings" w:cs="Wingdings" w:hint="default"/>
        <w:color w:val="000000"/>
        <w:sz w:val="20"/>
        <w:szCs w:val="20"/>
        <w:lang w:val="en"/>
      </w:rPr>
    </w:lvl>
    <w:lvl w:ilvl="1">
      <w:start w:val="1"/>
      <w:numFmt w:val="bullet"/>
      <w:lvlText w:val="o"/>
      <w:lvlJc w:val="left"/>
      <w:pPr>
        <w:ind w:left="2850" w:hanging="360"/>
      </w:pPr>
      <w:rPr>
        <w:rFonts w:ascii="Courier New" w:hAnsi="Courier New" w:cs="Courier New" w:hint="default"/>
      </w:rPr>
    </w:lvl>
    <w:lvl w:ilvl="2">
      <w:start w:val="1"/>
      <w:numFmt w:val="bullet"/>
      <w:lvlText w:val=""/>
      <w:lvlJc w:val="left"/>
      <w:pPr>
        <w:ind w:left="3570" w:hanging="360"/>
      </w:pPr>
      <w:rPr>
        <w:rFonts w:ascii="Wingdings" w:hAnsi="Wingdings" w:hint="default"/>
      </w:rPr>
    </w:lvl>
    <w:lvl w:ilvl="3">
      <w:start w:val="1"/>
      <w:numFmt w:val="bullet"/>
      <w:lvlText w:val=""/>
      <w:lvlJc w:val="left"/>
      <w:pPr>
        <w:ind w:left="4290" w:hanging="360"/>
      </w:pPr>
      <w:rPr>
        <w:rFonts w:ascii="Symbol" w:hAnsi="Symbol" w:hint="default"/>
      </w:rPr>
    </w:lvl>
    <w:lvl w:ilvl="4" w:tentative="1">
      <w:start w:val="1"/>
      <w:numFmt w:val="bullet"/>
      <w:lvlText w:val="o"/>
      <w:lvlJc w:val="left"/>
      <w:pPr>
        <w:ind w:left="5010" w:hanging="360"/>
      </w:pPr>
      <w:rPr>
        <w:rFonts w:ascii="Courier New" w:hAnsi="Courier New" w:cs="Courier New" w:hint="default"/>
      </w:rPr>
    </w:lvl>
    <w:lvl w:ilvl="5" w:tentative="1">
      <w:start w:val="1"/>
      <w:numFmt w:val="bullet"/>
      <w:lvlText w:val=""/>
      <w:lvlJc w:val="left"/>
      <w:pPr>
        <w:ind w:left="5730" w:hanging="360"/>
      </w:pPr>
      <w:rPr>
        <w:rFonts w:ascii="Wingdings" w:hAnsi="Wingdings" w:hint="default"/>
      </w:rPr>
    </w:lvl>
    <w:lvl w:ilvl="6" w:tentative="1">
      <w:start w:val="1"/>
      <w:numFmt w:val="bullet"/>
      <w:lvlText w:val=""/>
      <w:lvlJc w:val="left"/>
      <w:pPr>
        <w:ind w:left="6450" w:hanging="360"/>
      </w:pPr>
      <w:rPr>
        <w:rFonts w:ascii="Symbol" w:hAnsi="Symbol" w:hint="default"/>
      </w:rPr>
    </w:lvl>
    <w:lvl w:ilvl="7" w:tentative="1">
      <w:start w:val="1"/>
      <w:numFmt w:val="bullet"/>
      <w:lvlText w:val="o"/>
      <w:lvlJc w:val="left"/>
      <w:pPr>
        <w:ind w:left="7170" w:hanging="360"/>
      </w:pPr>
      <w:rPr>
        <w:rFonts w:ascii="Courier New" w:hAnsi="Courier New" w:cs="Courier New" w:hint="default"/>
      </w:rPr>
    </w:lvl>
    <w:lvl w:ilvl="8" w:tentative="1">
      <w:start w:val="1"/>
      <w:numFmt w:val="bullet"/>
      <w:lvlText w:val=""/>
      <w:lvlJc w:val="left"/>
      <w:pPr>
        <w:ind w:left="7890" w:hanging="360"/>
      </w:pPr>
      <w:rPr>
        <w:rFonts w:ascii="Wingdings" w:hAnsi="Wingdings" w:hint="default"/>
      </w:rPr>
    </w:lvl>
  </w:abstractNum>
  <w:abstractNum w:abstractNumId="17">
    <w:nsid w:val="1C3601CD"/>
    <w:multiLevelType w:val="hybridMultilevel"/>
    <w:tmpl w:val="66347A16"/>
    <w:lvl w:ilvl="0">
      <w:start w:val="1"/>
      <w:numFmt w:val="bullet"/>
      <w:lvlText w:val=""/>
      <w:lvlJc w:val="left"/>
      <w:pPr>
        <w:ind w:left="720" w:hanging="360"/>
      </w:pPr>
      <w:rPr>
        <w:rFonts w:ascii="Wingdings" w:hAnsi="Wingdings" w:hint="default"/>
        <w:sz w:val="16"/>
        <w:szCs w:val="1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21920C11"/>
    <w:multiLevelType w:val="hybridMultilevel"/>
    <w:tmpl w:val="2D36E85C"/>
    <w:lvl w:ilvl="0">
      <w:start w:val="1"/>
      <w:numFmt w:val="bullet"/>
      <w:lvlText w:val="o"/>
      <w:lvlJc w:val="left"/>
      <w:pPr>
        <w:ind w:left="2130" w:hanging="360"/>
      </w:pPr>
      <w:rPr>
        <w:rFonts w:ascii="Courier New" w:hAnsi="Courier New" w:cs="Courier New" w:hint="default"/>
      </w:rPr>
    </w:lvl>
    <w:lvl w:ilvl="1">
      <w:start w:val="1"/>
      <w:numFmt w:val="bullet"/>
      <w:lvlText w:val="o"/>
      <w:lvlJc w:val="left"/>
      <w:pPr>
        <w:ind w:left="2850" w:hanging="360"/>
      </w:pPr>
      <w:rPr>
        <w:rFonts w:ascii="Courier New" w:hAnsi="Courier New" w:cs="Courier New" w:hint="default"/>
      </w:rPr>
    </w:lvl>
    <w:lvl w:ilvl="2">
      <w:start w:val="1"/>
      <w:numFmt w:val="bullet"/>
      <w:lvlText w:val=""/>
      <w:lvlJc w:val="left"/>
      <w:pPr>
        <w:ind w:left="3570" w:hanging="360"/>
      </w:pPr>
      <w:rPr>
        <w:rFonts w:ascii="Wingdings" w:hAnsi="Wingdings" w:hint="default"/>
      </w:rPr>
    </w:lvl>
    <w:lvl w:ilvl="3">
      <w:start w:val="1"/>
      <w:numFmt w:val="bullet"/>
      <w:lvlText w:val=""/>
      <w:lvlJc w:val="left"/>
      <w:pPr>
        <w:ind w:left="4290" w:hanging="360"/>
      </w:pPr>
      <w:rPr>
        <w:rFonts w:ascii="Symbol" w:hAnsi="Symbol" w:hint="default"/>
      </w:rPr>
    </w:lvl>
    <w:lvl w:ilvl="4" w:tentative="1">
      <w:start w:val="1"/>
      <w:numFmt w:val="bullet"/>
      <w:lvlText w:val="o"/>
      <w:lvlJc w:val="left"/>
      <w:pPr>
        <w:ind w:left="5010" w:hanging="360"/>
      </w:pPr>
      <w:rPr>
        <w:rFonts w:ascii="Courier New" w:hAnsi="Courier New" w:cs="Courier New" w:hint="default"/>
      </w:rPr>
    </w:lvl>
    <w:lvl w:ilvl="5" w:tentative="1">
      <w:start w:val="1"/>
      <w:numFmt w:val="bullet"/>
      <w:lvlText w:val=""/>
      <w:lvlJc w:val="left"/>
      <w:pPr>
        <w:ind w:left="5730" w:hanging="360"/>
      </w:pPr>
      <w:rPr>
        <w:rFonts w:ascii="Wingdings" w:hAnsi="Wingdings" w:hint="default"/>
      </w:rPr>
    </w:lvl>
    <w:lvl w:ilvl="6" w:tentative="1">
      <w:start w:val="1"/>
      <w:numFmt w:val="bullet"/>
      <w:lvlText w:val=""/>
      <w:lvlJc w:val="left"/>
      <w:pPr>
        <w:ind w:left="6450" w:hanging="360"/>
      </w:pPr>
      <w:rPr>
        <w:rFonts w:ascii="Symbol" w:hAnsi="Symbol" w:hint="default"/>
      </w:rPr>
    </w:lvl>
    <w:lvl w:ilvl="7" w:tentative="1">
      <w:start w:val="1"/>
      <w:numFmt w:val="bullet"/>
      <w:lvlText w:val="o"/>
      <w:lvlJc w:val="left"/>
      <w:pPr>
        <w:ind w:left="7170" w:hanging="360"/>
      </w:pPr>
      <w:rPr>
        <w:rFonts w:ascii="Courier New" w:hAnsi="Courier New" w:cs="Courier New" w:hint="default"/>
      </w:rPr>
    </w:lvl>
    <w:lvl w:ilvl="8" w:tentative="1">
      <w:start w:val="1"/>
      <w:numFmt w:val="bullet"/>
      <w:lvlText w:val=""/>
      <w:lvlJc w:val="left"/>
      <w:pPr>
        <w:ind w:left="7890" w:hanging="360"/>
      </w:pPr>
      <w:rPr>
        <w:rFonts w:ascii="Wingdings" w:hAnsi="Wingdings" w:hint="default"/>
      </w:rPr>
    </w:lvl>
  </w:abstractNum>
  <w:abstractNum w:abstractNumId="19">
    <w:nsid w:val="21BC5B2F"/>
    <w:multiLevelType w:val="hybridMultilevel"/>
    <w:tmpl w:val="58FC2DB0"/>
    <w:lvl w:ilvl="0">
      <w:start w:val="2"/>
      <w:numFmt w:val="decimal"/>
      <w:lvlText w:val="%1"/>
      <w:lvlJc w:val="left"/>
      <w:pPr>
        <w:ind w:left="720" w:hanging="360"/>
      </w:pPr>
      <w:rPr>
        <w:rFonts w:ascii="Arial" w:hAnsi="Arial" w:cs="Arial" w:hint="default"/>
        <w:color w:val="22222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23505CAD"/>
    <w:multiLevelType w:val="hybridMultilevel"/>
    <w:tmpl w:val="AE100B08"/>
    <w:lvl w:ilvl="0">
      <w:start w:val="1"/>
      <w:numFmt w:val="bullet"/>
      <w:lvlText w:val=""/>
      <w:lvlJc w:val="left"/>
      <w:pPr>
        <w:ind w:left="720" w:hanging="360"/>
      </w:pPr>
      <w:rPr>
        <w:rFonts w:ascii="Wingdings" w:hAnsi="Wingdings" w:cs="Wingdings" w:hint="default"/>
        <w:color w:val="000000"/>
        <w:sz w:val="20"/>
        <w:szCs w:val="20"/>
        <w:lang w:val="en"/>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240E5F79"/>
    <w:multiLevelType w:val="hybridMultilevel"/>
    <w:tmpl w:val="E744C096"/>
    <w:lvl w:ilvl="0">
      <w:start w:val="1"/>
      <w:numFmt w:val="bullet"/>
      <w:lvlText w:val=""/>
      <w:lvlJc w:val="left"/>
      <w:pPr>
        <w:ind w:left="720" w:hanging="360"/>
      </w:pPr>
      <w:rPr>
        <w:rFonts w:ascii="Wingdings" w:hAnsi="Wingdings" w:cs="Wingdings" w:hint="default"/>
        <w:color w:val="000000"/>
        <w:sz w:val="20"/>
        <w:szCs w:val="20"/>
        <w:lang w:val="en"/>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2C964237"/>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nsid w:val="2F225FFC"/>
    <w:multiLevelType w:val="hybridMultilevel"/>
    <w:tmpl w:val="3AD2DD6C"/>
    <w:lvl w:ilvl="0">
      <w:start w:val="1"/>
      <w:numFmt w:val="bullet"/>
      <w:lvlText w:val=""/>
      <w:lvlJc w:val="left"/>
      <w:pPr>
        <w:ind w:left="780" w:hanging="360"/>
      </w:pPr>
      <w:rPr>
        <w:rFonts w:ascii="Wingdings" w:hAnsi="Wingdings" w:cs="Wingdings" w:hint="default"/>
        <w:color w:val="000000"/>
        <w:sz w:val="20"/>
        <w:szCs w:val="20"/>
        <w:lang w:val="en"/>
      </w:rPr>
    </w:lvl>
    <w:lvl w:ilvl="1" w:tentative="1">
      <w:start w:val="1"/>
      <w:numFmt w:val="bullet"/>
      <w:lvlText w:val="o"/>
      <w:lvlJc w:val="left"/>
      <w:pPr>
        <w:ind w:left="1500" w:hanging="360"/>
      </w:pPr>
      <w:rPr>
        <w:rFonts w:ascii="Courier New" w:hAnsi="Courier New" w:cs="Courier New" w:hint="default"/>
      </w:rPr>
    </w:lvl>
    <w:lvl w:ilvl="2" w:tentative="1">
      <w:start w:val="1"/>
      <w:numFmt w:val="bullet"/>
      <w:lvlText w:val=""/>
      <w:lvlJc w:val="left"/>
      <w:pPr>
        <w:ind w:left="2220" w:hanging="360"/>
      </w:pPr>
      <w:rPr>
        <w:rFonts w:ascii="Wingdings" w:hAnsi="Wingdings" w:hint="default"/>
      </w:rPr>
    </w:lvl>
    <w:lvl w:ilvl="3" w:tentative="1">
      <w:start w:val="1"/>
      <w:numFmt w:val="bullet"/>
      <w:lvlText w:val=""/>
      <w:lvlJc w:val="left"/>
      <w:pPr>
        <w:ind w:left="2940" w:hanging="360"/>
      </w:pPr>
      <w:rPr>
        <w:rFonts w:ascii="Symbol" w:hAnsi="Symbol" w:hint="default"/>
      </w:rPr>
    </w:lvl>
    <w:lvl w:ilvl="4" w:tentative="1">
      <w:start w:val="1"/>
      <w:numFmt w:val="bullet"/>
      <w:lvlText w:val="o"/>
      <w:lvlJc w:val="left"/>
      <w:pPr>
        <w:ind w:left="3660" w:hanging="360"/>
      </w:pPr>
      <w:rPr>
        <w:rFonts w:ascii="Courier New" w:hAnsi="Courier New" w:cs="Courier New" w:hint="default"/>
      </w:rPr>
    </w:lvl>
    <w:lvl w:ilvl="5" w:tentative="1">
      <w:start w:val="1"/>
      <w:numFmt w:val="bullet"/>
      <w:lvlText w:val=""/>
      <w:lvlJc w:val="left"/>
      <w:pPr>
        <w:ind w:left="4380" w:hanging="360"/>
      </w:pPr>
      <w:rPr>
        <w:rFonts w:ascii="Wingdings" w:hAnsi="Wingdings" w:hint="default"/>
      </w:rPr>
    </w:lvl>
    <w:lvl w:ilvl="6" w:tentative="1">
      <w:start w:val="1"/>
      <w:numFmt w:val="bullet"/>
      <w:lvlText w:val=""/>
      <w:lvlJc w:val="left"/>
      <w:pPr>
        <w:ind w:left="5100" w:hanging="360"/>
      </w:pPr>
      <w:rPr>
        <w:rFonts w:ascii="Symbol" w:hAnsi="Symbol" w:hint="default"/>
      </w:rPr>
    </w:lvl>
    <w:lvl w:ilvl="7" w:tentative="1">
      <w:start w:val="1"/>
      <w:numFmt w:val="bullet"/>
      <w:lvlText w:val="o"/>
      <w:lvlJc w:val="left"/>
      <w:pPr>
        <w:ind w:left="5820" w:hanging="360"/>
      </w:pPr>
      <w:rPr>
        <w:rFonts w:ascii="Courier New" w:hAnsi="Courier New" w:cs="Courier New" w:hint="default"/>
      </w:rPr>
    </w:lvl>
    <w:lvl w:ilvl="8" w:tentative="1">
      <w:start w:val="1"/>
      <w:numFmt w:val="bullet"/>
      <w:lvlText w:val=""/>
      <w:lvlJc w:val="left"/>
      <w:pPr>
        <w:ind w:left="6540" w:hanging="360"/>
      </w:pPr>
      <w:rPr>
        <w:rFonts w:ascii="Wingdings" w:hAnsi="Wingdings" w:hint="default"/>
      </w:rPr>
    </w:lvl>
  </w:abstractNum>
  <w:abstractNum w:abstractNumId="24">
    <w:nsid w:val="2F574909"/>
    <w:multiLevelType w:val="hybridMultilevel"/>
    <w:tmpl w:val="42EA65D8"/>
    <w:lvl w:ilvl="0">
      <w:start w:val="1"/>
      <w:numFmt w:val="bullet"/>
      <w:lvlText w:val=""/>
      <w:lvlJc w:val="left"/>
      <w:pPr>
        <w:ind w:left="1080" w:hanging="360"/>
      </w:pPr>
      <w:rPr>
        <w:rFonts w:ascii="Wingdings" w:hAnsi="Wingdings" w:cs="Wingdings" w:hint="default"/>
        <w:color w:val="000000"/>
        <w:sz w:val="20"/>
        <w:szCs w:val="20"/>
        <w:lang w:val="en"/>
      </w:rPr>
    </w:lvl>
    <w:lvl w:ilvl="1">
      <w:start w:val="1"/>
      <w:numFmt w:val="bullet"/>
      <w:lvlText w:val=""/>
      <w:lvlJc w:val="left"/>
      <w:pPr>
        <w:ind w:left="1210" w:hanging="360"/>
      </w:pPr>
      <w:rPr>
        <w:rFonts w:ascii="Wingdings" w:hAnsi="Wingdings" w:cs="Wingdings" w:hint="default"/>
        <w:color w:val="000000"/>
        <w:sz w:val="20"/>
        <w:szCs w:val="20"/>
        <w:lang w:val="en"/>
      </w:rPr>
    </w:lvl>
    <w:lvl w:ilvl="2">
      <w:start w:val="1"/>
      <w:numFmt w:val="bullet"/>
      <w:lvlText w:val=""/>
      <w:lvlJc w:val="left"/>
      <w:pPr>
        <w:ind w:left="1494" w:hanging="360"/>
      </w:pPr>
      <w:rPr>
        <w:rFonts w:ascii="Wingdings" w:hAnsi="Wingdings" w:hint="default"/>
      </w:rPr>
    </w:lvl>
    <w:lvl w:ilvl="3">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5">
    <w:nsid w:val="30CE7CFF"/>
    <w:multiLevelType w:val="multilevel"/>
    <w:tmpl w:val="443E4EB2"/>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
    <w:nsid w:val="34B65730"/>
    <w:multiLevelType w:val="hybridMultilevel"/>
    <w:tmpl w:val="7166D09E"/>
    <w:lvl w:ilvl="0">
      <w:start w:val="1"/>
      <w:numFmt w:val="decimal"/>
      <w:lvlText w:val="%1."/>
      <w:lvlJc w:val="left"/>
      <w:pPr>
        <w:ind w:left="1080" w:hanging="360"/>
      </w:pPr>
      <w:rPr>
        <w:rFonts w:ascii="Calibri" w:hAnsi="Calibri" w:hint="default"/>
        <w:sz w:val="22"/>
        <w:szCs w:val="2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nsid w:val="36936990"/>
    <w:multiLevelType w:val="hybridMultilevel"/>
    <w:tmpl w:val="30EAEADA"/>
    <w:lvl w:ilvl="0">
      <w:start w:val="1"/>
      <w:numFmt w:val="bullet"/>
      <w:lvlText w:val=""/>
      <w:lvlJc w:val="left"/>
      <w:pPr>
        <w:tabs>
          <w:tab w:val="num" w:pos="1080"/>
        </w:tabs>
        <w:ind w:left="1080" w:hanging="360"/>
      </w:pPr>
      <w:rPr>
        <w:rFonts w:ascii="Wingdings" w:hAnsi="Wingdings" w:cs="Wingdings" w:hint="default"/>
        <w:color w:val="000000"/>
        <w:sz w:val="20"/>
        <w:szCs w:val="20"/>
        <w:lang w:val="en"/>
      </w:rPr>
    </w:lvl>
    <w:lvl w:ilvl="1">
      <w:start w:val="1"/>
      <w:numFmt w:val="bullet"/>
      <w:lvlText w:val=""/>
      <w:lvlJc w:val="left"/>
      <w:pPr>
        <w:ind w:left="2040" w:hanging="360"/>
      </w:pPr>
      <w:rPr>
        <w:rFonts w:ascii="Wingdings" w:hAnsi="Wingdings" w:cs="Wingdings" w:hint="default"/>
        <w:color w:val="000000"/>
        <w:sz w:val="20"/>
        <w:szCs w:val="20"/>
        <w:lang w:val="en"/>
      </w:rPr>
    </w:lvl>
    <w:lvl w:ilvl="2">
      <w:start w:val="1"/>
      <w:numFmt w:val="bullet"/>
      <w:lvlText w:val=""/>
      <w:lvlJc w:val="left"/>
      <w:pPr>
        <w:tabs>
          <w:tab w:val="num" w:pos="2760"/>
        </w:tabs>
        <w:ind w:left="2760" w:hanging="360"/>
      </w:pPr>
      <w:rPr>
        <w:rFonts w:ascii="Wingdings" w:hAnsi="Wingdings" w:cs="Wingdings" w:hint="default"/>
      </w:rPr>
    </w:lvl>
    <w:lvl w:ilvl="3">
      <w:start w:val="1"/>
      <w:numFmt w:val="bullet"/>
      <w:lvlText w:val=""/>
      <w:lvlJc w:val="left"/>
      <w:pPr>
        <w:tabs>
          <w:tab w:val="num" w:pos="3480"/>
        </w:tabs>
        <w:ind w:left="3480" w:hanging="360"/>
      </w:pPr>
      <w:rPr>
        <w:rFonts w:ascii="Symbol" w:hAnsi="Symbol" w:cs="Symbol" w:hint="default"/>
      </w:rPr>
    </w:lvl>
    <w:lvl w:ilvl="4">
      <w:start w:val="1"/>
      <w:numFmt w:val="bullet"/>
      <w:lvlText w:val="o"/>
      <w:lvlJc w:val="left"/>
      <w:pPr>
        <w:tabs>
          <w:tab w:val="num" w:pos="4200"/>
        </w:tabs>
        <w:ind w:left="4200" w:hanging="360"/>
      </w:pPr>
      <w:rPr>
        <w:rFonts w:ascii="Courier New" w:hAnsi="Courier New" w:cs="Courier New" w:hint="default"/>
      </w:rPr>
    </w:lvl>
    <w:lvl w:ilvl="5">
      <w:start w:val="1"/>
      <w:numFmt w:val="bullet"/>
      <w:lvlText w:val=""/>
      <w:lvlJc w:val="left"/>
      <w:pPr>
        <w:tabs>
          <w:tab w:val="num" w:pos="4920"/>
        </w:tabs>
        <w:ind w:left="4920" w:hanging="360"/>
      </w:pPr>
      <w:rPr>
        <w:rFonts w:ascii="Wingdings" w:hAnsi="Wingdings" w:cs="Wingdings" w:hint="default"/>
      </w:rPr>
    </w:lvl>
    <w:lvl w:ilvl="6">
      <w:start w:val="1"/>
      <w:numFmt w:val="bullet"/>
      <w:lvlText w:val=""/>
      <w:lvlJc w:val="left"/>
      <w:pPr>
        <w:tabs>
          <w:tab w:val="num" w:pos="5640"/>
        </w:tabs>
        <w:ind w:left="5640" w:hanging="360"/>
      </w:pPr>
      <w:rPr>
        <w:rFonts w:ascii="Symbol" w:hAnsi="Symbol" w:cs="Symbol" w:hint="default"/>
      </w:rPr>
    </w:lvl>
    <w:lvl w:ilvl="7">
      <w:start w:val="1"/>
      <w:numFmt w:val="bullet"/>
      <w:lvlText w:val="o"/>
      <w:lvlJc w:val="left"/>
      <w:pPr>
        <w:tabs>
          <w:tab w:val="num" w:pos="6360"/>
        </w:tabs>
        <w:ind w:left="6360" w:hanging="360"/>
      </w:pPr>
      <w:rPr>
        <w:rFonts w:ascii="Courier New" w:hAnsi="Courier New" w:cs="Courier New" w:hint="default"/>
      </w:rPr>
    </w:lvl>
    <w:lvl w:ilvl="8">
      <w:start w:val="1"/>
      <w:numFmt w:val="bullet"/>
      <w:lvlText w:val=""/>
      <w:lvlJc w:val="left"/>
      <w:pPr>
        <w:tabs>
          <w:tab w:val="num" w:pos="7080"/>
        </w:tabs>
        <w:ind w:left="7080" w:hanging="360"/>
      </w:pPr>
      <w:rPr>
        <w:rFonts w:ascii="Wingdings" w:hAnsi="Wingdings" w:cs="Wingdings" w:hint="default"/>
      </w:rPr>
    </w:lvl>
  </w:abstractNum>
  <w:abstractNum w:abstractNumId="28">
    <w:nsid w:val="3A8969A5"/>
    <w:multiLevelType w:val="hybridMultilevel"/>
    <w:tmpl w:val="582E3FA4"/>
    <w:lvl w:ilvl="0">
      <w:start w:val="3"/>
      <w:numFmt w:val="decimal"/>
      <w:lvlText w:val="%1."/>
      <w:lvlJc w:val="left"/>
      <w:pPr>
        <w:ind w:left="1080" w:hanging="360"/>
      </w:pPr>
      <w:rPr>
        <w:rFonts w:ascii="Roboto" w:eastAsia="Roboto" w:hAnsi="Roboto" w:cs="Roboto" w:hint="default"/>
        <w:color w:val="202124"/>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9">
    <w:nsid w:val="41E959C9"/>
    <w:multiLevelType w:val="hybridMultilevel"/>
    <w:tmpl w:val="FE2453E8"/>
    <w:lvl w:ilvl="0">
      <w:start w:val="1"/>
      <w:numFmt w:val="bullet"/>
      <w:lvlText w:val=""/>
      <w:lvlJc w:val="left"/>
      <w:pPr>
        <w:ind w:left="468" w:hanging="361"/>
      </w:pPr>
      <w:rPr>
        <w:rFonts w:ascii="Wingdings" w:hAnsi="Wingdings" w:hint="default"/>
        <w:w w:val="100"/>
        <w:sz w:val="16"/>
        <w:szCs w:val="16"/>
        <w:lang w:val="en-US" w:eastAsia="en-US" w:bidi="en-US"/>
      </w:rPr>
    </w:lvl>
    <w:lvl w:ilvl="1">
      <w:start w:val="0"/>
      <w:numFmt w:val="bullet"/>
      <w:lvlText w:val="•"/>
      <w:lvlJc w:val="left"/>
      <w:pPr>
        <w:ind w:left="1186" w:hanging="361"/>
      </w:pPr>
      <w:rPr>
        <w:rFonts w:hint="default"/>
        <w:lang w:val="en-US" w:eastAsia="en-US" w:bidi="en-US"/>
      </w:rPr>
    </w:lvl>
    <w:lvl w:ilvl="2">
      <w:start w:val="0"/>
      <w:numFmt w:val="bullet"/>
      <w:lvlText w:val="•"/>
      <w:lvlJc w:val="left"/>
      <w:pPr>
        <w:ind w:left="1913" w:hanging="361"/>
      </w:pPr>
      <w:rPr>
        <w:rFonts w:hint="default"/>
        <w:lang w:val="en-US" w:eastAsia="en-US" w:bidi="en-US"/>
      </w:rPr>
    </w:lvl>
    <w:lvl w:ilvl="3">
      <w:start w:val="0"/>
      <w:numFmt w:val="bullet"/>
      <w:lvlText w:val="•"/>
      <w:lvlJc w:val="left"/>
      <w:pPr>
        <w:ind w:left="2640" w:hanging="361"/>
      </w:pPr>
      <w:rPr>
        <w:rFonts w:hint="default"/>
        <w:lang w:val="en-US" w:eastAsia="en-US" w:bidi="en-US"/>
      </w:rPr>
    </w:lvl>
    <w:lvl w:ilvl="4">
      <w:start w:val="0"/>
      <w:numFmt w:val="bullet"/>
      <w:lvlText w:val="•"/>
      <w:lvlJc w:val="left"/>
      <w:pPr>
        <w:ind w:left="3366" w:hanging="361"/>
      </w:pPr>
      <w:rPr>
        <w:rFonts w:hint="default"/>
        <w:lang w:val="en-US" w:eastAsia="en-US" w:bidi="en-US"/>
      </w:rPr>
    </w:lvl>
    <w:lvl w:ilvl="5">
      <w:start w:val="0"/>
      <w:numFmt w:val="bullet"/>
      <w:lvlText w:val="•"/>
      <w:lvlJc w:val="left"/>
      <w:pPr>
        <w:ind w:left="4093" w:hanging="361"/>
      </w:pPr>
      <w:rPr>
        <w:rFonts w:hint="default"/>
        <w:lang w:val="en-US" w:eastAsia="en-US" w:bidi="en-US"/>
      </w:rPr>
    </w:lvl>
    <w:lvl w:ilvl="6">
      <w:start w:val="0"/>
      <w:numFmt w:val="bullet"/>
      <w:lvlText w:val="•"/>
      <w:lvlJc w:val="left"/>
      <w:pPr>
        <w:ind w:left="4820" w:hanging="361"/>
      </w:pPr>
      <w:rPr>
        <w:rFonts w:hint="default"/>
        <w:lang w:val="en-US" w:eastAsia="en-US" w:bidi="en-US"/>
      </w:rPr>
    </w:lvl>
    <w:lvl w:ilvl="7">
      <w:start w:val="0"/>
      <w:numFmt w:val="bullet"/>
      <w:lvlText w:val="•"/>
      <w:lvlJc w:val="left"/>
      <w:pPr>
        <w:ind w:left="5546" w:hanging="361"/>
      </w:pPr>
      <w:rPr>
        <w:rFonts w:hint="default"/>
        <w:lang w:val="en-US" w:eastAsia="en-US" w:bidi="en-US"/>
      </w:rPr>
    </w:lvl>
    <w:lvl w:ilvl="8">
      <w:start w:val="0"/>
      <w:numFmt w:val="bullet"/>
      <w:lvlText w:val="•"/>
      <w:lvlJc w:val="left"/>
      <w:pPr>
        <w:ind w:left="6273" w:hanging="361"/>
      </w:pPr>
      <w:rPr>
        <w:rFonts w:hint="default"/>
        <w:lang w:val="en-US" w:eastAsia="en-US" w:bidi="en-US"/>
      </w:rPr>
    </w:lvl>
  </w:abstractNum>
  <w:abstractNum w:abstractNumId="30">
    <w:nsid w:val="43666168"/>
    <w:multiLevelType w:val="hybridMultilevel"/>
    <w:tmpl w:val="3F7A7878"/>
    <w:lvl w:ilvl="0">
      <w:start w:val="1"/>
      <w:numFmt w:val="bullet"/>
      <w:lvlText w:val=""/>
      <w:lvlJc w:val="left"/>
      <w:pPr>
        <w:ind w:left="720" w:hanging="360"/>
      </w:pPr>
      <w:rPr>
        <w:rFonts w:ascii="Wingdings" w:hAnsi="Wingdings" w:hint="default"/>
        <w:sz w:val="16"/>
        <w:szCs w:val="16"/>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43C515BB"/>
    <w:multiLevelType w:val="hybridMultilevel"/>
    <w:tmpl w:val="33048A8E"/>
    <w:lvl w:ilvl="0">
      <w:start w:val="1"/>
      <w:numFmt w:val="decimal"/>
      <w:lvlText w:val="%1."/>
      <w:lvlJc w:val="left"/>
      <w:pPr>
        <w:ind w:left="1440" w:hanging="360"/>
      </w:pPr>
      <w:rPr>
        <w:rFonts w:hint="default"/>
        <w:b/>
        <w:sz w:val="24"/>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2">
    <w:nsid w:val="48F05AF8"/>
    <w:multiLevelType w:val="hybridMultilevel"/>
    <w:tmpl w:val="7136BEAA"/>
    <w:lvl w:ilvl="0">
      <w:start w:val="1"/>
      <w:numFmt w:val="bullet"/>
      <w:lvlText w:val=""/>
      <w:lvlJc w:val="left"/>
      <w:pPr>
        <w:ind w:left="1211" w:hanging="360"/>
      </w:pPr>
      <w:rPr>
        <w:rFonts w:ascii="Wingdings" w:hAnsi="Wingdings" w:cs="Wingdings" w:hint="default"/>
        <w:color w:val="000000"/>
        <w:sz w:val="20"/>
        <w:szCs w:val="20"/>
        <w:lang w:val="en"/>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3">
    <w:nsid w:val="4D225EEB"/>
    <w:multiLevelType w:val="hybridMultilevel"/>
    <w:tmpl w:val="6E0E998C"/>
    <w:lvl w:ilvl="0">
      <w:start w:val="1"/>
      <w:numFmt w:val="bullet"/>
      <w:lvlText w:val="☆"/>
      <w:lvlJc w:val="left"/>
      <w:pPr>
        <w:ind w:left="720" w:hanging="360"/>
      </w:pPr>
      <w:rPr>
        <w:rFonts w:ascii="SimSun" w:eastAsia="SimSun" w:hAnsi="SimSun" w:hint="eastAsia"/>
        <w:sz w:val="16"/>
        <w:szCs w:val="1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59BC3913"/>
    <w:multiLevelType w:val="hybridMultilevel"/>
    <w:tmpl w:val="5F245B32"/>
    <w:lvl w:ilvl="0">
      <w:start w:val="0"/>
      <w:numFmt w:val="bullet"/>
      <w:lvlText w:val=""/>
      <w:lvlJc w:val="left"/>
      <w:pPr>
        <w:ind w:left="720" w:hanging="360"/>
      </w:pPr>
      <w:rPr>
        <w:rFonts w:ascii="Wingdings" w:eastAsia="Times New Roman" w:hAnsi="Wingdings" w:cs="Times New Roman" w:hint="default"/>
        <w:sz w:val="2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5B5109D3"/>
    <w:multiLevelType w:val="hybridMultilevel"/>
    <w:tmpl w:val="2AD47B98"/>
    <w:lvl w:ilvl="0">
      <w:start w:val="1"/>
      <w:numFmt w:val="bullet"/>
      <w:lvlText w:val="☆"/>
      <w:lvlJc w:val="left"/>
      <w:pPr>
        <w:ind w:left="720" w:hanging="360"/>
      </w:pPr>
      <w:rPr>
        <w:rFonts w:ascii="SimSun" w:eastAsia="SimSun" w:hAnsi="SimSun" w:hint="eastAsia"/>
        <w:sz w:val="16"/>
        <w:szCs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nsid w:val="5D68300B"/>
    <w:multiLevelType w:val="hybridMultilevel"/>
    <w:tmpl w:val="A9A81F96"/>
    <w:lvl w:ilvl="0">
      <w:start w:val="1"/>
      <w:numFmt w:val="bullet"/>
      <w:pStyle w:val="Achievement"/>
      <w:lvlText w:val=""/>
      <w:lvlJc w:val="left"/>
      <w:pPr>
        <w:ind w:left="720" w:hanging="360"/>
      </w:pPr>
      <w:rPr>
        <w:rFonts w:ascii="Symbol" w:hAnsi="Symbol" w:hint="default"/>
        <w:color w:val="auto"/>
        <w:sz w:val="24"/>
        <w:szCs w:val="24"/>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7">
    <w:nsid w:val="639D4955"/>
    <w:multiLevelType w:val="multilevel"/>
    <w:tmpl w:val="B3F2C5C6"/>
    <w:lvl w:ilvl="0">
      <w:start w:val="1"/>
      <w:numFmt w:val="bullet"/>
      <w:lvlText w:val="☆"/>
      <w:lvlJc w:val="left"/>
      <w:pPr>
        <w:tabs>
          <w:tab w:val="num" w:pos="720"/>
        </w:tabs>
        <w:ind w:left="720" w:hanging="360"/>
      </w:pPr>
      <w:rPr>
        <w:rFonts w:ascii="SimSun" w:eastAsia="SimSun" w:hAnsi="SimSun" w:hint="eastAsia"/>
        <w:sz w:val="16"/>
        <w:szCs w:val="16"/>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nsid w:val="6823531D"/>
    <w:multiLevelType w:val="hybridMultilevel"/>
    <w:tmpl w:val="3CB2D8D2"/>
    <w:lvl w:ilvl="0">
      <w:start w:val="1"/>
      <w:numFmt w:val="bullet"/>
      <w:lvlText w:val=""/>
      <w:lvlJc w:val="left"/>
      <w:pPr>
        <w:ind w:left="1080" w:hanging="360"/>
      </w:pPr>
      <w:rPr>
        <w:rFonts w:ascii="Wingdings" w:hAnsi="Wingdings" w:cs="Wingdings" w:hint="default"/>
        <w:color w:val="000000"/>
        <w:sz w:val="20"/>
        <w:szCs w:val="20"/>
        <w:lang w:val="en"/>
      </w:rPr>
    </w:lvl>
    <w:lvl w:ilvl="1">
      <w:start w:val="1"/>
      <w:numFmt w:val="bullet"/>
      <w:lvlText w:val="o"/>
      <w:lvlJc w:val="left"/>
      <w:pPr>
        <w:ind w:left="1210" w:hanging="360"/>
      </w:pPr>
      <w:rPr>
        <w:rFonts w:ascii="Courier New" w:hAnsi="Courier New" w:cs="Courier New" w:hint="default"/>
      </w:rPr>
    </w:lvl>
    <w:lvl w:ilvl="2">
      <w:start w:val="1"/>
      <w:numFmt w:val="bullet"/>
      <w:lvlText w:val=""/>
      <w:lvlJc w:val="left"/>
      <w:pPr>
        <w:ind w:left="1494" w:hanging="360"/>
      </w:pPr>
      <w:rPr>
        <w:rFonts w:ascii="Wingdings" w:hAnsi="Wingdings" w:hint="default"/>
      </w:rPr>
    </w:lvl>
    <w:lvl w:ilvl="3">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9">
    <w:nsid w:val="68F54C0A"/>
    <w:multiLevelType w:val="hybridMultilevel"/>
    <w:tmpl w:val="AA18FD08"/>
    <w:lvl w:ilvl="0">
      <w:start w:val="0"/>
      <w:numFmt w:val="bullet"/>
      <w:lvlText w:val=""/>
      <w:lvlJc w:val="left"/>
      <w:pPr>
        <w:ind w:left="500" w:hanging="360"/>
      </w:pPr>
      <w:rPr>
        <w:rFonts w:hint="default"/>
        <w:w w:val="99"/>
        <w:lang w:val="en-US" w:eastAsia="en-US" w:bidi="en-US"/>
      </w:rPr>
    </w:lvl>
    <w:lvl w:ilvl="1">
      <w:start w:val="0"/>
      <w:numFmt w:val="bullet"/>
      <w:lvlText w:val="•"/>
      <w:lvlJc w:val="left"/>
      <w:pPr>
        <w:ind w:left="1442" w:hanging="360"/>
      </w:pPr>
      <w:rPr>
        <w:rFonts w:hint="default"/>
        <w:lang w:val="en-US" w:eastAsia="en-US" w:bidi="en-US"/>
      </w:rPr>
    </w:lvl>
    <w:lvl w:ilvl="2">
      <w:start w:val="0"/>
      <w:numFmt w:val="bullet"/>
      <w:lvlText w:val="•"/>
      <w:lvlJc w:val="left"/>
      <w:pPr>
        <w:ind w:left="2384" w:hanging="360"/>
      </w:pPr>
      <w:rPr>
        <w:rFonts w:hint="default"/>
        <w:lang w:val="en-US" w:eastAsia="en-US" w:bidi="en-US"/>
      </w:rPr>
    </w:lvl>
    <w:lvl w:ilvl="3">
      <w:start w:val="0"/>
      <w:numFmt w:val="bullet"/>
      <w:lvlText w:val="•"/>
      <w:lvlJc w:val="left"/>
      <w:pPr>
        <w:ind w:left="3326" w:hanging="360"/>
      </w:pPr>
      <w:rPr>
        <w:rFonts w:hint="default"/>
        <w:lang w:val="en-US" w:eastAsia="en-US" w:bidi="en-US"/>
      </w:rPr>
    </w:lvl>
    <w:lvl w:ilvl="4">
      <w:start w:val="0"/>
      <w:numFmt w:val="bullet"/>
      <w:lvlText w:val="•"/>
      <w:lvlJc w:val="left"/>
      <w:pPr>
        <w:ind w:left="4268" w:hanging="360"/>
      </w:pPr>
      <w:rPr>
        <w:rFonts w:hint="default"/>
        <w:lang w:val="en-US" w:eastAsia="en-US" w:bidi="en-US"/>
      </w:rPr>
    </w:lvl>
    <w:lvl w:ilvl="5">
      <w:start w:val="0"/>
      <w:numFmt w:val="bullet"/>
      <w:lvlText w:val="•"/>
      <w:lvlJc w:val="left"/>
      <w:pPr>
        <w:ind w:left="5210" w:hanging="360"/>
      </w:pPr>
      <w:rPr>
        <w:rFonts w:hint="default"/>
        <w:lang w:val="en-US" w:eastAsia="en-US" w:bidi="en-US"/>
      </w:rPr>
    </w:lvl>
    <w:lvl w:ilvl="6">
      <w:start w:val="0"/>
      <w:numFmt w:val="bullet"/>
      <w:lvlText w:val="•"/>
      <w:lvlJc w:val="left"/>
      <w:pPr>
        <w:ind w:left="6152" w:hanging="360"/>
      </w:pPr>
      <w:rPr>
        <w:rFonts w:hint="default"/>
        <w:lang w:val="en-US" w:eastAsia="en-US" w:bidi="en-US"/>
      </w:rPr>
    </w:lvl>
    <w:lvl w:ilvl="7">
      <w:start w:val="0"/>
      <w:numFmt w:val="bullet"/>
      <w:lvlText w:val="•"/>
      <w:lvlJc w:val="left"/>
      <w:pPr>
        <w:ind w:left="7094" w:hanging="360"/>
      </w:pPr>
      <w:rPr>
        <w:rFonts w:hint="default"/>
        <w:lang w:val="en-US" w:eastAsia="en-US" w:bidi="en-US"/>
      </w:rPr>
    </w:lvl>
    <w:lvl w:ilvl="8">
      <w:start w:val="0"/>
      <w:numFmt w:val="bullet"/>
      <w:lvlText w:val="•"/>
      <w:lvlJc w:val="left"/>
      <w:pPr>
        <w:ind w:left="8036" w:hanging="360"/>
      </w:pPr>
      <w:rPr>
        <w:rFonts w:hint="default"/>
        <w:lang w:val="en-US" w:eastAsia="en-US" w:bidi="en-US"/>
      </w:rPr>
    </w:lvl>
  </w:abstractNum>
  <w:abstractNum w:abstractNumId="40">
    <w:nsid w:val="73694723"/>
    <w:multiLevelType w:val="hybridMultilevel"/>
    <w:tmpl w:val="B678B994"/>
    <w:lvl w:ilvl="0">
      <w:start w:val="1"/>
      <w:numFmt w:val="bullet"/>
      <w:lvlText w:val=""/>
      <w:lvlJc w:val="left"/>
      <w:pPr>
        <w:ind w:left="720" w:hanging="360"/>
      </w:pPr>
      <w:rPr>
        <w:rFonts w:ascii="Wingdings" w:hAnsi="Wingdings" w:cs="Wingdings" w:hint="default"/>
        <w:color w:val="000000"/>
        <w:sz w:val="20"/>
        <w:szCs w:val="20"/>
        <w:lang w:val="en"/>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1">
    <w:nsid w:val="7B1222D4"/>
    <w:multiLevelType w:val="hybridMultilevel"/>
    <w:tmpl w:val="9EA8025C"/>
    <w:lvl w:ilvl="0">
      <w:start w:val="1"/>
      <w:numFmt w:val="bullet"/>
      <w:lvlText w:val=""/>
      <w:lvlJc w:val="left"/>
      <w:pPr>
        <w:tabs>
          <w:tab w:val="num" w:pos="1080"/>
        </w:tabs>
        <w:ind w:left="1080" w:hanging="360"/>
      </w:pPr>
      <w:rPr>
        <w:rFonts w:ascii="Wingdings" w:hAnsi="Wingdings" w:cs="Wingdings" w:hint="default"/>
        <w:color w:val="000000"/>
        <w:sz w:val="20"/>
        <w:szCs w:val="20"/>
        <w:lang w:val="en"/>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42">
    <w:nsid w:val="7B3C7FAF"/>
    <w:multiLevelType w:val="hybridMultilevel"/>
    <w:tmpl w:val="60F4C798"/>
    <w:lvl w:ilvl="0">
      <w:start w:val="1"/>
      <w:numFmt w:val="bullet"/>
      <w:lvlText w:val="☆"/>
      <w:lvlJc w:val="left"/>
      <w:pPr>
        <w:ind w:left="720" w:hanging="360"/>
      </w:pPr>
      <w:rPr>
        <w:rFonts w:ascii="SimSun" w:eastAsia="SimSun" w:hAnsi="SimSun" w:hint="eastAsia"/>
        <w:sz w:val="16"/>
        <w:szCs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3">
    <w:nsid w:val="7BA70FB6"/>
    <w:multiLevelType w:val="hybridMultilevel"/>
    <w:tmpl w:val="1214E76E"/>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4">
    <w:nsid w:val="7F3C7F48"/>
    <w:multiLevelType w:val="hybridMultilevel"/>
    <w:tmpl w:val="6DE45264"/>
    <w:lvl w:ilvl="0">
      <w:start w:val="1"/>
      <w:numFmt w:val="bullet"/>
      <w:lvlText w:val="☆"/>
      <w:lvlJc w:val="left"/>
      <w:pPr>
        <w:ind w:left="720" w:hanging="360"/>
      </w:pPr>
      <w:rPr>
        <w:rFonts w:ascii="SimSun" w:eastAsia="SimSun" w:hAnsi="SimSun" w:hint="eastAsia"/>
        <w:sz w:val="16"/>
        <w:szCs w:val="1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6"/>
  </w:num>
  <w:num w:numId="2">
    <w:abstractNumId w:val="26"/>
  </w:num>
  <w:num w:numId="3">
    <w:abstractNumId w:val="34"/>
  </w:num>
  <w:num w:numId="4">
    <w:abstractNumId w:val="37"/>
  </w:num>
  <w:num w:numId="5">
    <w:abstractNumId w:val="30"/>
  </w:num>
  <w:num w:numId="6">
    <w:abstractNumId w:val="11"/>
  </w:num>
  <w:num w:numId="7">
    <w:abstractNumId w:val="38"/>
  </w:num>
  <w:num w:numId="8">
    <w:abstractNumId w:val="20"/>
  </w:num>
  <w:num w:numId="9">
    <w:abstractNumId w:val="15"/>
  </w:num>
  <w:num w:numId="10">
    <w:abstractNumId w:val="10"/>
  </w:num>
  <w:num w:numId="11">
    <w:abstractNumId w:val="18"/>
  </w:num>
  <w:num w:numId="12">
    <w:abstractNumId w:val="41"/>
  </w:num>
  <w:num w:numId="13">
    <w:abstractNumId w:val="15"/>
  </w:num>
  <w:num w:numId="14">
    <w:abstractNumId w:val="15"/>
  </w:num>
  <w:num w:numId="15">
    <w:abstractNumId w:val="15"/>
  </w:num>
  <w:num w:numId="16">
    <w:abstractNumId w:val="24"/>
  </w:num>
  <w:num w:numId="17">
    <w:abstractNumId w:val="21"/>
  </w:num>
  <w:num w:numId="18">
    <w:abstractNumId w:val="32"/>
  </w:num>
  <w:num w:numId="19">
    <w:abstractNumId w:val="27"/>
  </w:num>
  <w:num w:numId="20">
    <w:abstractNumId w:val="16"/>
  </w:num>
  <w:num w:numId="21">
    <w:abstractNumId w:val="44"/>
  </w:num>
  <w:num w:numId="22">
    <w:abstractNumId w:val="12"/>
  </w:num>
  <w:num w:numId="23">
    <w:abstractNumId w:val="35"/>
  </w:num>
  <w:num w:numId="24">
    <w:abstractNumId w:val="42"/>
  </w:num>
  <w:num w:numId="25">
    <w:abstractNumId w:val="40"/>
  </w:num>
  <w:num w:numId="26">
    <w:abstractNumId w:val="31"/>
  </w:num>
  <w:num w:numId="27">
    <w:abstractNumId w:val="23"/>
  </w:num>
  <w:num w:numId="28">
    <w:abstractNumId w:val="33"/>
  </w:num>
  <w:num w:numId="29">
    <w:abstractNumId w:val="25"/>
  </w:num>
  <w:num w:numId="30">
    <w:abstractNumId w:val="14"/>
  </w:num>
  <w:num w:numId="31">
    <w:abstractNumId w:val="17"/>
  </w:num>
  <w:num w:numId="32">
    <w:abstractNumId w:val="9"/>
  </w:num>
  <w:num w:numId="33">
    <w:abstractNumId w:val="13"/>
  </w:num>
  <w:num w:numId="34">
    <w:abstractNumId w:val="19"/>
  </w:num>
  <w:num w:numId="35">
    <w:abstractNumId w:val="29"/>
  </w:num>
  <w:num w:numId="36">
    <w:abstractNumId w:val="39"/>
  </w:num>
  <w:num w:numId="37">
    <w:abstractNumId w:val="22"/>
  </w:num>
  <w:num w:numId="38">
    <w:abstractNumId w:val="28"/>
  </w:num>
  <w:num w:numId="39">
    <w:abstractNumId w:val="4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57A"/>
    <w:rsid w:val="00001558"/>
    <w:rsid w:val="000022CA"/>
    <w:rsid w:val="00003D41"/>
    <w:rsid w:val="00004335"/>
    <w:rsid w:val="000064CF"/>
    <w:rsid w:val="000079E0"/>
    <w:rsid w:val="000100E9"/>
    <w:rsid w:val="00010847"/>
    <w:rsid w:val="00016A13"/>
    <w:rsid w:val="000205A7"/>
    <w:rsid w:val="00021970"/>
    <w:rsid w:val="00021D48"/>
    <w:rsid w:val="00030063"/>
    <w:rsid w:val="0003209B"/>
    <w:rsid w:val="00037326"/>
    <w:rsid w:val="0003769A"/>
    <w:rsid w:val="000379BF"/>
    <w:rsid w:val="000406CD"/>
    <w:rsid w:val="00041E1D"/>
    <w:rsid w:val="0004287C"/>
    <w:rsid w:val="00043B41"/>
    <w:rsid w:val="00045862"/>
    <w:rsid w:val="00045A28"/>
    <w:rsid w:val="0004683A"/>
    <w:rsid w:val="00050511"/>
    <w:rsid w:val="00051AC9"/>
    <w:rsid w:val="00052A82"/>
    <w:rsid w:val="00056642"/>
    <w:rsid w:val="00057597"/>
    <w:rsid w:val="000600E0"/>
    <w:rsid w:val="00060BD4"/>
    <w:rsid w:val="0006749F"/>
    <w:rsid w:val="00070527"/>
    <w:rsid w:val="00074556"/>
    <w:rsid w:val="000823B3"/>
    <w:rsid w:val="00082E80"/>
    <w:rsid w:val="0008473C"/>
    <w:rsid w:val="00085D9C"/>
    <w:rsid w:val="00090A90"/>
    <w:rsid w:val="00090C9A"/>
    <w:rsid w:val="0009323C"/>
    <w:rsid w:val="00095D4F"/>
    <w:rsid w:val="00096F1A"/>
    <w:rsid w:val="00097B1B"/>
    <w:rsid w:val="00097CCF"/>
    <w:rsid w:val="000A0D1F"/>
    <w:rsid w:val="000A0D5D"/>
    <w:rsid w:val="000A2308"/>
    <w:rsid w:val="000A2582"/>
    <w:rsid w:val="000B008E"/>
    <w:rsid w:val="000B0C8A"/>
    <w:rsid w:val="000B7131"/>
    <w:rsid w:val="000C24A3"/>
    <w:rsid w:val="000C47C1"/>
    <w:rsid w:val="000C5F38"/>
    <w:rsid w:val="000D12DC"/>
    <w:rsid w:val="000D1443"/>
    <w:rsid w:val="000D219B"/>
    <w:rsid w:val="000D31BB"/>
    <w:rsid w:val="000D65A2"/>
    <w:rsid w:val="000D7A8C"/>
    <w:rsid w:val="000E00C3"/>
    <w:rsid w:val="000E06CC"/>
    <w:rsid w:val="000E22F0"/>
    <w:rsid w:val="000E2509"/>
    <w:rsid w:val="000E29DE"/>
    <w:rsid w:val="000E6091"/>
    <w:rsid w:val="000F20AC"/>
    <w:rsid w:val="000F2DEA"/>
    <w:rsid w:val="000F39E8"/>
    <w:rsid w:val="000F4E83"/>
    <w:rsid w:val="001073AF"/>
    <w:rsid w:val="00110729"/>
    <w:rsid w:val="00114091"/>
    <w:rsid w:val="00114A27"/>
    <w:rsid w:val="0012121D"/>
    <w:rsid w:val="0012193B"/>
    <w:rsid w:val="00121BB7"/>
    <w:rsid w:val="00122F80"/>
    <w:rsid w:val="0012414F"/>
    <w:rsid w:val="0012506F"/>
    <w:rsid w:val="001324BB"/>
    <w:rsid w:val="001339D8"/>
    <w:rsid w:val="00133B7F"/>
    <w:rsid w:val="00134F0D"/>
    <w:rsid w:val="00135210"/>
    <w:rsid w:val="00135BA8"/>
    <w:rsid w:val="001370E9"/>
    <w:rsid w:val="00137384"/>
    <w:rsid w:val="00137C40"/>
    <w:rsid w:val="0014394B"/>
    <w:rsid w:val="001468FB"/>
    <w:rsid w:val="0014757A"/>
    <w:rsid w:val="001516DD"/>
    <w:rsid w:val="001535AD"/>
    <w:rsid w:val="00154AE5"/>
    <w:rsid w:val="001605D2"/>
    <w:rsid w:val="00161834"/>
    <w:rsid w:val="001650FA"/>
    <w:rsid w:val="001664D9"/>
    <w:rsid w:val="001672C6"/>
    <w:rsid w:val="001709D9"/>
    <w:rsid w:val="00170E28"/>
    <w:rsid w:val="001724D1"/>
    <w:rsid w:val="00175116"/>
    <w:rsid w:val="00182C88"/>
    <w:rsid w:val="001913F2"/>
    <w:rsid w:val="00191954"/>
    <w:rsid w:val="00191C04"/>
    <w:rsid w:val="00191F7A"/>
    <w:rsid w:val="00192361"/>
    <w:rsid w:val="0019394E"/>
    <w:rsid w:val="0019679C"/>
    <w:rsid w:val="001A142B"/>
    <w:rsid w:val="001A5751"/>
    <w:rsid w:val="001A5B21"/>
    <w:rsid w:val="001C1A84"/>
    <w:rsid w:val="001C3D60"/>
    <w:rsid w:val="001C3ED0"/>
    <w:rsid w:val="001C4316"/>
    <w:rsid w:val="001D48CB"/>
    <w:rsid w:val="001D5135"/>
    <w:rsid w:val="001D5D2C"/>
    <w:rsid w:val="001D6B95"/>
    <w:rsid w:val="001E0230"/>
    <w:rsid w:val="001E494D"/>
    <w:rsid w:val="001E6F0F"/>
    <w:rsid w:val="001F2244"/>
    <w:rsid w:val="002113C4"/>
    <w:rsid w:val="00212ADA"/>
    <w:rsid w:val="0021685D"/>
    <w:rsid w:val="00220489"/>
    <w:rsid w:val="00227E9E"/>
    <w:rsid w:val="00230515"/>
    <w:rsid w:val="00231AE0"/>
    <w:rsid w:val="00234755"/>
    <w:rsid w:val="002415F0"/>
    <w:rsid w:val="00241A1B"/>
    <w:rsid w:val="00243EC0"/>
    <w:rsid w:val="00246326"/>
    <w:rsid w:val="00256286"/>
    <w:rsid w:val="002566C9"/>
    <w:rsid w:val="002568C5"/>
    <w:rsid w:val="00261A37"/>
    <w:rsid w:val="00263978"/>
    <w:rsid w:val="00267A30"/>
    <w:rsid w:val="00270191"/>
    <w:rsid w:val="00270710"/>
    <w:rsid w:val="00271265"/>
    <w:rsid w:val="00275460"/>
    <w:rsid w:val="00275818"/>
    <w:rsid w:val="0027717E"/>
    <w:rsid w:val="0028054A"/>
    <w:rsid w:val="002838BE"/>
    <w:rsid w:val="002864D8"/>
    <w:rsid w:val="00286663"/>
    <w:rsid w:val="00286EFA"/>
    <w:rsid w:val="002929BD"/>
    <w:rsid w:val="002935BC"/>
    <w:rsid w:val="00293726"/>
    <w:rsid w:val="00295282"/>
    <w:rsid w:val="0029685F"/>
    <w:rsid w:val="0029755D"/>
    <w:rsid w:val="002A72D9"/>
    <w:rsid w:val="002B101B"/>
    <w:rsid w:val="002B18EB"/>
    <w:rsid w:val="002B5B20"/>
    <w:rsid w:val="002C506D"/>
    <w:rsid w:val="002D2A1C"/>
    <w:rsid w:val="002D77BA"/>
    <w:rsid w:val="002E3FC6"/>
    <w:rsid w:val="002E5485"/>
    <w:rsid w:val="002E5D42"/>
    <w:rsid w:val="002E5F90"/>
    <w:rsid w:val="002E7854"/>
    <w:rsid w:val="002F1A63"/>
    <w:rsid w:val="002F437B"/>
    <w:rsid w:val="002F5F82"/>
    <w:rsid w:val="003001DA"/>
    <w:rsid w:val="003044BE"/>
    <w:rsid w:val="00305CA7"/>
    <w:rsid w:val="00307729"/>
    <w:rsid w:val="00310941"/>
    <w:rsid w:val="00311EE1"/>
    <w:rsid w:val="00312344"/>
    <w:rsid w:val="0032074E"/>
    <w:rsid w:val="00321F0A"/>
    <w:rsid w:val="00323DEE"/>
    <w:rsid w:val="00323F05"/>
    <w:rsid w:val="00324BCD"/>
    <w:rsid w:val="00330EB7"/>
    <w:rsid w:val="00334BDC"/>
    <w:rsid w:val="00335C3B"/>
    <w:rsid w:val="003367E6"/>
    <w:rsid w:val="00344AB7"/>
    <w:rsid w:val="003463D3"/>
    <w:rsid w:val="00347D4B"/>
    <w:rsid w:val="00351CB3"/>
    <w:rsid w:val="003539E6"/>
    <w:rsid w:val="00353FCE"/>
    <w:rsid w:val="003565D7"/>
    <w:rsid w:val="003640A2"/>
    <w:rsid w:val="0037177D"/>
    <w:rsid w:val="00371E04"/>
    <w:rsid w:val="0037261E"/>
    <w:rsid w:val="0038040F"/>
    <w:rsid w:val="00381497"/>
    <w:rsid w:val="00387737"/>
    <w:rsid w:val="003904F6"/>
    <w:rsid w:val="003927AE"/>
    <w:rsid w:val="00395C90"/>
    <w:rsid w:val="00397BB3"/>
    <w:rsid w:val="003A10E9"/>
    <w:rsid w:val="003A12F2"/>
    <w:rsid w:val="003A1FD0"/>
    <w:rsid w:val="003A20B5"/>
    <w:rsid w:val="003A3FAF"/>
    <w:rsid w:val="003B0E2F"/>
    <w:rsid w:val="003B2207"/>
    <w:rsid w:val="003B5991"/>
    <w:rsid w:val="003B6E42"/>
    <w:rsid w:val="003B6EDE"/>
    <w:rsid w:val="003C0CE6"/>
    <w:rsid w:val="003C1D73"/>
    <w:rsid w:val="003C3F96"/>
    <w:rsid w:val="003C42AE"/>
    <w:rsid w:val="003C6E97"/>
    <w:rsid w:val="003D0CBE"/>
    <w:rsid w:val="003D697B"/>
    <w:rsid w:val="003D79D3"/>
    <w:rsid w:val="003E1E52"/>
    <w:rsid w:val="003E1EAC"/>
    <w:rsid w:val="003E3406"/>
    <w:rsid w:val="003E6815"/>
    <w:rsid w:val="003E6A08"/>
    <w:rsid w:val="003F134D"/>
    <w:rsid w:val="003F208E"/>
    <w:rsid w:val="003F25B9"/>
    <w:rsid w:val="003F2E24"/>
    <w:rsid w:val="003F47A2"/>
    <w:rsid w:val="003F526A"/>
    <w:rsid w:val="003F7D36"/>
    <w:rsid w:val="00401858"/>
    <w:rsid w:val="00401FD0"/>
    <w:rsid w:val="004025B9"/>
    <w:rsid w:val="00404AF9"/>
    <w:rsid w:val="00405A5A"/>
    <w:rsid w:val="00411BF3"/>
    <w:rsid w:val="0042499C"/>
    <w:rsid w:val="00436446"/>
    <w:rsid w:val="00441C93"/>
    <w:rsid w:val="00442F15"/>
    <w:rsid w:val="0044327B"/>
    <w:rsid w:val="004436EC"/>
    <w:rsid w:val="00445CF1"/>
    <w:rsid w:val="00450438"/>
    <w:rsid w:val="00451147"/>
    <w:rsid w:val="00452DB8"/>
    <w:rsid w:val="004534E4"/>
    <w:rsid w:val="00456C51"/>
    <w:rsid w:val="00462FB1"/>
    <w:rsid w:val="004644A0"/>
    <w:rsid w:val="004653E1"/>
    <w:rsid w:val="00470BEA"/>
    <w:rsid w:val="00473258"/>
    <w:rsid w:val="00474FD7"/>
    <w:rsid w:val="00484AFD"/>
    <w:rsid w:val="00493170"/>
    <w:rsid w:val="004953F7"/>
    <w:rsid w:val="00496FC7"/>
    <w:rsid w:val="004A41F3"/>
    <w:rsid w:val="004A6F14"/>
    <w:rsid w:val="004A703B"/>
    <w:rsid w:val="004A73A7"/>
    <w:rsid w:val="004B48F0"/>
    <w:rsid w:val="004C1780"/>
    <w:rsid w:val="004C2330"/>
    <w:rsid w:val="004C248A"/>
    <w:rsid w:val="004C2723"/>
    <w:rsid w:val="004C35E2"/>
    <w:rsid w:val="004C3C7D"/>
    <w:rsid w:val="004C6529"/>
    <w:rsid w:val="004C7995"/>
    <w:rsid w:val="004D2E40"/>
    <w:rsid w:val="004D3AFD"/>
    <w:rsid w:val="004D4733"/>
    <w:rsid w:val="004D52C6"/>
    <w:rsid w:val="004D5461"/>
    <w:rsid w:val="004E0775"/>
    <w:rsid w:val="004E13C0"/>
    <w:rsid w:val="004E2958"/>
    <w:rsid w:val="004E3E7C"/>
    <w:rsid w:val="004E4E5F"/>
    <w:rsid w:val="004E57AB"/>
    <w:rsid w:val="004F0FB4"/>
    <w:rsid w:val="004F6971"/>
    <w:rsid w:val="004F72A9"/>
    <w:rsid w:val="00513CFF"/>
    <w:rsid w:val="00514659"/>
    <w:rsid w:val="005152C6"/>
    <w:rsid w:val="00516385"/>
    <w:rsid w:val="005215EB"/>
    <w:rsid w:val="0052278B"/>
    <w:rsid w:val="00522D6D"/>
    <w:rsid w:val="00523AB0"/>
    <w:rsid w:val="00523F84"/>
    <w:rsid w:val="005260FF"/>
    <w:rsid w:val="0052691D"/>
    <w:rsid w:val="00526DD8"/>
    <w:rsid w:val="00530D87"/>
    <w:rsid w:val="00532203"/>
    <w:rsid w:val="0053566F"/>
    <w:rsid w:val="00535BB2"/>
    <w:rsid w:val="0053625B"/>
    <w:rsid w:val="00545E73"/>
    <w:rsid w:val="00557121"/>
    <w:rsid w:val="00570523"/>
    <w:rsid w:val="00571938"/>
    <w:rsid w:val="0057455F"/>
    <w:rsid w:val="00575259"/>
    <w:rsid w:val="0057613B"/>
    <w:rsid w:val="00576815"/>
    <w:rsid w:val="00580661"/>
    <w:rsid w:val="00580B09"/>
    <w:rsid w:val="00582B0D"/>
    <w:rsid w:val="005902F6"/>
    <w:rsid w:val="005906F0"/>
    <w:rsid w:val="00592684"/>
    <w:rsid w:val="00593FEB"/>
    <w:rsid w:val="005967DC"/>
    <w:rsid w:val="00596E7C"/>
    <w:rsid w:val="00597EA3"/>
    <w:rsid w:val="005A2258"/>
    <w:rsid w:val="005A43F0"/>
    <w:rsid w:val="005B1C18"/>
    <w:rsid w:val="005B6BC8"/>
    <w:rsid w:val="005B73E4"/>
    <w:rsid w:val="005C03BA"/>
    <w:rsid w:val="005C1203"/>
    <w:rsid w:val="005C64CB"/>
    <w:rsid w:val="005C6CB1"/>
    <w:rsid w:val="005C7437"/>
    <w:rsid w:val="005D13B1"/>
    <w:rsid w:val="005D2D6E"/>
    <w:rsid w:val="005D35DD"/>
    <w:rsid w:val="005D3EDA"/>
    <w:rsid w:val="005D48C4"/>
    <w:rsid w:val="005E05CB"/>
    <w:rsid w:val="005E3539"/>
    <w:rsid w:val="005F697A"/>
    <w:rsid w:val="005F6C11"/>
    <w:rsid w:val="005F708C"/>
    <w:rsid w:val="00603E28"/>
    <w:rsid w:val="0060708F"/>
    <w:rsid w:val="00607813"/>
    <w:rsid w:val="00607C2A"/>
    <w:rsid w:val="00610EA2"/>
    <w:rsid w:val="00612684"/>
    <w:rsid w:val="00614085"/>
    <w:rsid w:val="0061587D"/>
    <w:rsid w:val="00615E55"/>
    <w:rsid w:val="006179D9"/>
    <w:rsid w:val="006227C0"/>
    <w:rsid w:val="00625C99"/>
    <w:rsid w:val="0062680D"/>
    <w:rsid w:val="0063243B"/>
    <w:rsid w:val="0063690D"/>
    <w:rsid w:val="00636980"/>
    <w:rsid w:val="00641248"/>
    <w:rsid w:val="006444D1"/>
    <w:rsid w:val="0064623E"/>
    <w:rsid w:val="00651901"/>
    <w:rsid w:val="006552A6"/>
    <w:rsid w:val="0065737D"/>
    <w:rsid w:val="00657DD5"/>
    <w:rsid w:val="006602D8"/>
    <w:rsid w:val="006641CE"/>
    <w:rsid w:val="006649CE"/>
    <w:rsid w:val="00665B8D"/>
    <w:rsid w:val="006675DB"/>
    <w:rsid w:val="00672005"/>
    <w:rsid w:val="00672703"/>
    <w:rsid w:val="00676851"/>
    <w:rsid w:val="006815B1"/>
    <w:rsid w:val="00681BF9"/>
    <w:rsid w:val="00682874"/>
    <w:rsid w:val="00685B46"/>
    <w:rsid w:val="0068605B"/>
    <w:rsid w:val="006860E7"/>
    <w:rsid w:val="0068672D"/>
    <w:rsid w:val="0069097A"/>
    <w:rsid w:val="00690C14"/>
    <w:rsid w:val="00691503"/>
    <w:rsid w:val="006935D5"/>
    <w:rsid w:val="00694457"/>
    <w:rsid w:val="00694C98"/>
    <w:rsid w:val="006A41E0"/>
    <w:rsid w:val="006A4720"/>
    <w:rsid w:val="006A72E5"/>
    <w:rsid w:val="006A73C0"/>
    <w:rsid w:val="006A7C77"/>
    <w:rsid w:val="006B0A94"/>
    <w:rsid w:val="006B0EF4"/>
    <w:rsid w:val="006B1A21"/>
    <w:rsid w:val="006B1C04"/>
    <w:rsid w:val="006C1F26"/>
    <w:rsid w:val="006C3409"/>
    <w:rsid w:val="006C388A"/>
    <w:rsid w:val="006C78C6"/>
    <w:rsid w:val="006D07E3"/>
    <w:rsid w:val="006D2EE7"/>
    <w:rsid w:val="006D3903"/>
    <w:rsid w:val="006D76BE"/>
    <w:rsid w:val="006E3CD6"/>
    <w:rsid w:val="006E60E9"/>
    <w:rsid w:val="006F5039"/>
    <w:rsid w:val="006F7192"/>
    <w:rsid w:val="006F74D6"/>
    <w:rsid w:val="00710DCA"/>
    <w:rsid w:val="00711A1E"/>
    <w:rsid w:val="00715251"/>
    <w:rsid w:val="0071631C"/>
    <w:rsid w:val="00716971"/>
    <w:rsid w:val="00721045"/>
    <w:rsid w:val="00725069"/>
    <w:rsid w:val="00727179"/>
    <w:rsid w:val="00730126"/>
    <w:rsid w:val="00730F95"/>
    <w:rsid w:val="007418C4"/>
    <w:rsid w:val="00744AB6"/>
    <w:rsid w:val="00747E67"/>
    <w:rsid w:val="007510C1"/>
    <w:rsid w:val="00751884"/>
    <w:rsid w:val="00755652"/>
    <w:rsid w:val="0075571C"/>
    <w:rsid w:val="00756C74"/>
    <w:rsid w:val="00756D01"/>
    <w:rsid w:val="007618BD"/>
    <w:rsid w:val="0076286D"/>
    <w:rsid w:val="007660B1"/>
    <w:rsid w:val="0076710F"/>
    <w:rsid w:val="00767402"/>
    <w:rsid w:val="0077090A"/>
    <w:rsid w:val="00773C83"/>
    <w:rsid w:val="00777931"/>
    <w:rsid w:val="007779CC"/>
    <w:rsid w:val="00782246"/>
    <w:rsid w:val="00785C69"/>
    <w:rsid w:val="007868A3"/>
    <w:rsid w:val="0079005B"/>
    <w:rsid w:val="00791705"/>
    <w:rsid w:val="0079451A"/>
    <w:rsid w:val="00795339"/>
    <w:rsid w:val="007953F1"/>
    <w:rsid w:val="00796147"/>
    <w:rsid w:val="007A0D49"/>
    <w:rsid w:val="007A345E"/>
    <w:rsid w:val="007A38D6"/>
    <w:rsid w:val="007A4DC6"/>
    <w:rsid w:val="007A5D83"/>
    <w:rsid w:val="007A65FC"/>
    <w:rsid w:val="007A6B70"/>
    <w:rsid w:val="007A70AB"/>
    <w:rsid w:val="007B03A6"/>
    <w:rsid w:val="007B29DF"/>
    <w:rsid w:val="007B3C10"/>
    <w:rsid w:val="007B3CC1"/>
    <w:rsid w:val="007B546A"/>
    <w:rsid w:val="007B574B"/>
    <w:rsid w:val="007C4E21"/>
    <w:rsid w:val="007C698F"/>
    <w:rsid w:val="007D1C2F"/>
    <w:rsid w:val="007D2F79"/>
    <w:rsid w:val="007D6FD1"/>
    <w:rsid w:val="007E0C30"/>
    <w:rsid w:val="007E3E57"/>
    <w:rsid w:val="007E7A9C"/>
    <w:rsid w:val="007F275C"/>
    <w:rsid w:val="007F3D4F"/>
    <w:rsid w:val="007F3E38"/>
    <w:rsid w:val="007F7F1F"/>
    <w:rsid w:val="008009DC"/>
    <w:rsid w:val="00801909"/>
    <w:rsid w:val="00801C15"/>
    <w:rsid w:val="00803123"/>
    <w:rsid w:val="00803271"/>
    <w:rsid w:val="00804673"/>
    <w:rsid w:val="008066EB"/>
    <w:rsid w:val="0081197A"/>
    <w:rsid w:val="00812D14"/>
    <w:rsid w:val="008171CB"/>
    <w:rsid w:val="008175BF"/>
    <w:rsid w:val="00817D2D"/>
    <w:rsid w:val="00820943"/>
    <w:rsid w:val="00825914"/>
    <w:rsid w:val="0082626E"/>
    <w:rsid w:val="00826AED"/>
    <w:rsid w:val="00827243"/>
    <w:rsid w:val="00831E5B"/>
    <w:rsid w:val="008349C6"/>
    <w:rsid w:val="00837236"/>
    <w:rsid w:val="00837BED"/>
    <w:rsid w:val="00840591"/>
    <w:rsid w:val="00841253"/>
    <w:rsid w:val="00841E6E"/>
    <w:rsid w:val="00842AFF"/>
    <w:rsid w:val="008532FF"/>
    <w:rsid w:val="008557F4"/>
    <w:rsid w:val="00856D32"/>
    <w:rsid w:val="008608E3"/>
    <w:rsid w:val="00862BCB"/>
    <w:rsid w:val="00870FB9"/>
    <w:rsid w:val="00877633"/>
    <w:rsid w:val="00880894"/>
    <w:rsid w:val="00883CD4"/>
    <w:rsid w:val="00884DF3"/>
    <w:rsid w:val="00887023"/>
    <w:rsid w:val="00891813"/>
    <w:rsid w:val="00893416"/>
    <w:rsid w:val="00895EA2"/>
    <w:rsid w:val="00896AD3"/>
    <w:rsid w:val="008A4167"/>
    <w:rsid w:val="008A4D04"/>
    <w:rsid w:val="008A6D6F"/>
    <w:rsid w:val="008A7A61"/>
    <w:rsid w:val="008B1AA7"/>
    <w:rsid w:val="008B5413"/>
    <w:rsid w:val="008B6AE5"/>
    <w:rsid w:val="008B7B20"/>
    <w:rsid w:val="008C0868"/>
    <w:rsid w:val="008C1ACD"/>
    <w:rsid w:val="008D00D9"/>
    <w:rsid w:val="008D1081"/>
    <w:rsid w:val="008D3674"/>
    <w:rsid w:val="008D4504"/>
    <w:rsid w:val="008D5F04"/>
    <w:rsid w:val="008D7764"/>
    <w:rsid w:val="008E0961"/>
    <w:rsid w:val="008E3763"/>
    <w:rsid w:val="008E4BF7"/>
    <w:rsid w:val="008E5D43"/>
    <w:rsid w:val="008E5FB3"/>
    <w:rsid w:val="008E73C3"/>
    <w:rsid w:val="008F092B"/>
    <w:rsid w:val="008F0F5E"/>
    <w:rsid w:val="00902804"/>
    <w:rsid w:val="00903669"/>
    <w:rsid w:val="00904D83"/>
    <w:rsid w:val="0090713E"/>
    <w:rsid w:val="00912520"/>
    <w:rsid w:val="0091586F"/>
    <w:rsid w:val="0091658D"/>
    <w:rsid w:val="0092205B"/>
    <w:rsid w:val="0092235B"/>
    <w:rsid w:val="009232B1"/>
    <w:rsid w:val="00926944"/>
    <w:rsid w:val="00926EEA"/>
    <w:rsid w:val="00927DB4"/>
    <w:rsid w:val="00930942"/>
    <w:rsid w:val="00931C80"/>
    <w:rsid w:val="00932F7A"/>
    <w:rsid w:val="00937DF0"/>
    <w:rsid w:val="009411E3"/>
    <w:rsid w:val="00941EE3"/>
    <w:rsid w:val="009430B9"/>
    <w:rsid w:val="009537E3"/>
    <w:rsid w:val="00955EF2"/>
    <w:rsid w:val="00957A8E"/>
    <w:rsid w:val="00961A61"/>
    <w:rsid w:val="009638AD"/>
    <w:rsid w:val="00964DC9"/>
    <w:rsid w:val="00965758"/>
    <w:rsid w:val="00970D84"/>
    <w:rsid w:val="00972A35"/>
    <w:rsid w:val="009731D9"/>
    <w:rsid w:val="00973BCF"/>
    <w:rsid w:val="009742ED"/>
    <w:rsid w:val="00975066"/>
    <w:rsid w:val="0097592A"/>
    <w:rsid w:val="00975959"/>
    <w:rsid w:val="009770C6"/>
    <w:rsid w:val="00985C55"/>
    <w:rsid w:val="0098641C"/>
    <w:rsid w:val="00987DD5"/>
    <w:rsid w:val="00992708"/>
    <w:rsid w:val="00995EB1"/>
    <w:rsid w:val="009A5BC3"/>
    <w:rsid w:val="009A5D29"/>
    <w:rsid w:val="009A6721"/>
    <w:rsid w:val="009A6CED"/>
    <w:rsid w:val="009B07CF"/>
    <w:rsid w:val="009B09E5"/>
    <w:rsid w:val="009B1B7D"/>
    <w:rsid w:val="009B588F"/>
    <w:rsid w:val="009B5F0C"/>
    <w:rsid w:val="009B62FD"/>
    <w:rsid w:val="009B72D8"/>
    <w:rsid w:val="009B7E7A"/>
    <w:rsid w:val="009C1199"/>
    <w:rsid w:val="009C2842"/>
    <w:rsid w:val="009C2CEC"/>
    <w:rsid w:val="009C5BD8"/>
    <w:rsid w:val="009C5E36"/>
    <w:rsid w:val="009C6E2E"/>
    <w:rsid w:val="009D1005"/>
    <w:rsid w:val="009D24E8"/>
    <w:rsid w:val="009D7307"/>
    <w:rsid w:val="009E2FE9"/>
    <w:rsid w:val="009E35F0"/>
    <w:rsid w:val="009F1ADB"/>
    <w:rsid w:val="009F4BC2"/>
    <w:rsid w:val="009F786F"/>
    <w:rsid w:val="00A00E0F"/>
    <w:rsid w:val="00A03D28"/>
    <w:rsid w:val="00A10A26"/>
    <w:rsid w:val="00A10A28"/>
    <w:rsid w:val="00A16596"/>
    <w:rsid w:val="00A16DCB"/>
    <w:rsid w:val="00A210D9"/>
    <w:rsid w:val="00A25810"/>
    <w:rsid w:val="00A258EB"/>
    <w:rsid w:val="00A31A6D"/>
    <w:rsid w:val="00A32619"/>
    <w:rsid w:val="00A36CD3"/>
    <w:rsid w:val="00A40345"/>
    <w:rsid w:val="00A40617"/>
    <w:rsid w:val="00A41B1E"/>
    <w:rsid w:val="00A4270C"/>
    <w:rsid w:val="00A42B79"/>
    <w:rsid w:val="00A42D15"/>
    <w:rsid w:val="00A522FF"/>
    <w:rsid w:val="00A560EF"/>
    <w:rsid w:val="00A56375"/>
    <w:rsid w:val="00A60390"/>
    <w:rsid w:val="00A63C09"/>
    <w:rsid w:val="00A65E4B"/>
    <w:rsid w:val="00A664FD"/>
    <w:rsid w:val="00A66A0E"/>
    <w:rsid w:val="00A6737D"/>
    <w:rsid w:val="00A6796B"/>
    <w:rsid w:val="00A73B39"/>
    <w:rsid w:val="00A76851"/>
    <w:rsid w:val="00A83479"/>
    <w:rsid w:val="00A9309E"/>
    <w:rsid w:val="00A931AA"/>
    <w:rsid w:val="00A94574"/>
    <w:rsid w:val="00A94C8D"/>
    <w:rsid w:val="00A95D7F"/>
    <w:rsid w:val="00A96789"/>
    <w:rsid w:val="00A97BD5"/>
    <w:rsid w:val="00AA0FD2"/>
    <w:rsid w:val="00AA17AD"/>
    <w:rsid w:val="00AA6E00"/>
    <w:rsid w:val="00AB0AEE"/>
    <w:rsid w:val="00AB452A"/>
    <w:rsid w:val="00AB51BA"/>
    <w:rsid w:val="00AC27A6"/>
    <w:rsid w:val="00AC2B75"/>
    <w:rsid w:val="00AC2DFC"/>
    <w:rsid w:val="00AC4704"/>
    <w:rsid w:val="00AC52F8"/>
    <w:rsid w:val="00AC728E"/>
    <w:rsid w:val="00AD744C"/>
    <w:rsid w:val="00AE0A17"/>
    <w:rsid w:val="00AE1046"/>
    <w:rsid w:val="00AE20BA"/>
    <w:rsid w:val="00AE4106"/>
    <w:rsid w:val="00AE5639"/>
    <w:rsid w:val="00AE566D"/>
    <w:rsid w:val="00AF0294"/>
    <w:rsid w:val="00AF3235"/>
    <w:rsid w:val="00AF4AED"/>
    <w:rsid w:val="00AF666E"/>
    <w:rsid w:val="00AF6D24"/>
    <w:rsid w:val="00B00B16"/>
    <w:rsid w:val="00B030E5"/>
    <w:rsid w:val="00B0409C"/>
    <w:rsid w:val="00B04212"/>
    <w:rsid w:val="00B05DEB"/>
    <w:rsid w:val="00B06C5D"/>
    <w:rsid w:val="00B119C2"/>
    <w:rsid w:val="00B11E39"/>
    <w:rsid w:val="00B12403"/>
    <w:rsid w:val="00B129B7"/>
    <w:rsid w:val="00B140AF"/>
    <w:rsid w:val="00B174C8"/>
    <w:rsid w:val="00B227BF"/>
    <w:rsid w:val="00B313D1"/>
    <w:rsid w:val="00B32BE8"/>
    <w:rsid w:val="00B3493C"/>
    <w:rsid w:val="00B34A9A"/>
    <w:rsid w:val="00B40DE4"/>
    <w:rsid w:val="00B43E71"/>
    <w:rsid w:val="00B47D29"/>
    <w:rsid w:val="00B51E61"/>
    <w:rsid w:val="00B56A2A"/>
    <w:rsid w:val="00B56B23"/>
    <w:rsid w:val="00B57BBF"/>
    <w:rsid w:val="00B62447"/>
    <w:rsid w:val="00B634DB"/>
    <w:rsid w:val="00B63BD8"/>
    <w:rsid w:val="00B64B54"/>
    <w:rsid w:val="00B65EFF"/>
    <w:rsid w:val="00B73334"/>
    <w:rsid w:val="00B74D7A"/>
    <w:rsid w:val="00B74EB9"/>
    <w:rsid w:val="00B75596"/>
    <w:rsid w:val="00B76271"/>
    <w:rsid w:val="00B83F22"/>
    <w:rsid w:val="00B85FCF"/>
    <w:rsid w:val="00B860A8"/>
    <w:rsid w:val="00B90D5E"/>
    <w:rsid w:val="00B9160E"/>
    <w:rsid w:val="00BA2945"/>
    <w:rsid w:val="00BA2AA5"/>
    <w:rsid w:val="00BA3238"/>
    <w:rsid w:val="00BA3C41"/>
    <w:rsid w:val="00BA5BEB"/>
    <w:rsid w:val="00BA7F85"/>
    <w:rsid w:val="00BB0883"/>
    <w:rsid w:val="00BB6643"/>
    <w:rsid w:val="00BB7365"/>
    <w:rsid w:val="00BB7B87"/>
    <w:rsid w:val="00BC24C5"/>
    <w:rsid w:val="00BC3726"/>
    <w:rsid w:val="00BC3DCE"/>
    <w:rsid w:val="00BC4A38"/>
    <w:rsid w:val="00BC73E4"/>
    <w:rsid w:val="00BD5857"/>
    <w:rsid w:val="00BD5C99"/>
    <w:rsid w:val="00BD6850"/>
    <w:rsid w:val="00BD7B1A"/>
    <w:rsid w:val="00BE0208"/>
    <w:rsid w:val="00BE1AAD"/>
    <w:rsid w:val="00BE1BA6"/>
    <w:rsid w:val="00BE311B"/>
    <w:rsid w:val="00BE3C47"/>
    <w:rsid w:val="00BE70C4"/>
    <w:rsid w:val="00BF0C2C"/>
    <w:rsid w:val="00BF12AC"/>
    <w:rsid w:val="00BF19DE"/>
    <w:rsid w:val="00BF5852"/>
    <w:rsid w:val="00BF6637"/>
    <w:rsid w:val="00BF6700"/>
    <w:rsid w:val="00C03022"/>
    <w:rsid w:val="00C073A7"/>
    <w:rsid w:val="00C077BF"/>
    <w:rsid w:val="00C10885"/>
    <w:rsid w:val="00C13DCF"/>
    <w:rsid w:val="00C14D9A"/>
    <w:rsid w:val="00C158A5"/>
    <w:rsid w:val="00C15C39"/>
    <w:rsid w:val="00C16A3A"/>
    <w:rsid w:val="00C17E92"/>
    <w:rsid w:val="00C200D0"/>
    <w:rsid w:val="00C22878"/>
    <w:rsid w:val="00C237DB"/>
    <w:rsid w:val="00C26A1F"/>
    <w:rsid w:val="00C30378"/>
    <w:rsid w:val="00C32FE6"/>
    <w:rsid w:val="00C34D5A"/>
    <w:rsid w:val="00C361E9"/>
    <w:rsid w:val="00C36AEE"/>
    <w:rsid w:val="00C36DA6"/>
    <w:rsid w:val="00C370E4"/>
    <w:rsid w:val="00C410F1"/>
    <w:rsid w:val="00C4377D"/>
    <w:rsid w:val="00C47E44"/>
    <w:rsid w:val="00C502CA"/>
    <w:rsid w:val="00C54B28"/>
    <w:rsid w:val="00C61976"/>
    <w:rsid w:val="00C61A07"/>
    <w:rsid w:val="00C63A2E"/>
    <w:rsid w:val="00C6751E"/>
    <w:rsid w:val="00C67721"/>
    <w:rsid w:val="00C70A26"/>
    <w:rsid w:val="00C71037"/>
    <w:rsid w:val="00C71D41"/>
    <w:rsid w:val="00C73E4B"/>
    <w:rsid w:val="00C80AE8"/>
    <w:rsid w:val="00C82B04"/>
    <w:rsid w:val="00C84B01"/>
    <w:rsid w:val="00C90DF3"/>
    <w:rsid w:val="00C914B0"/>
    <w:rsid w:val="00C965A8"/>
    <w:rsid w:val="00CA05A4"/>
    <w:rsid w:val="00CA3E81"/>
    <w:rsid w:val="00CA7331"/>
    <w:rsid w:val="00CB41C5"/>
    <w:rsid w:val="00CB4BBE"/>
    <w:rsid w:val="00CB5EB3"/>
    <w:rsid w:val="00CB63D8"/>
    <w:rsid w:val="00CC0207"/>
    <w:rsid w:val="00CC41C7"/>
    <w:rsid w:val="00CC6BE0"/>
    <w:rsid w:val="00CD05BC"/>
    <w:rsid w:val="00CD0969"/>
    <w:rsid w:val="00CD1B7C"/>
    <w:rsid w:val="00CD5356"/>
    <w:rsid w:val="00CD714F"/>
    <w:rsid w:val="00CE0714"/>
    <w:rsid w:val="00CE07B7"/>
    <w:rsid w:val="00CE60C5"/>
    <w:rsid w:val="00CF20EE"/>
    <w:rsid w:val="00CF303A"/>
    <w:rsid w:val="00CF4EEE"/>
    <w:rsid w:val="00D03220"/>
    <w:rsid w:val="00D05A47"/>
    <w:rsid w:val="00D061D2"/>
    <w:rsid w:val="00D123B1"/>
    <w:rsid w:val="00D144AD"/>
    <w:rsid w:val="00D14D0F"/>
    <w:rsid w:val="00D16442"/>
    <w:rsid w:val="00D179B7"/>
    <w:rsid w:val="00D207A7"/>
    <w:rsid w:val="00D275AC"/>
    <w:rsid w:val="00D31662"/>
    <w:rsid w:val="00D34F73"/>
    <w:rsid w:val="00D36D3A"/>
    <w:rsid w:val="00D431D8"/>
    <w:rsid w:val="00D44B49"/>
    <w:rsid w:val="00D471D0"/>
    <w:rsid w:val="00D502B6"/>
    <w:rsid w:val="00D50F50"/>
    <w:rsid w:val="00D512B8"/>
    <w:rsid w:val="00D522B6"/>
    <w:rsid w:val="00D54972"/>
    <w:rsid w:val="00D54F45"/>
    <w:rsid w:val="00D5598C"/>
    <w:rsid w:val="00D63B9F"/>
    <w:rsid w:val="00D648F7"/>
    <w:rsid w:val="00D757E2"/>
    <w:rsid w:val="00D75EF5"/>
    <w:rsid w:val="00D765FA"/>
    <w:rsid w:val="00D76ECD"/>
    <w:rsid w:val="00D77A3F"/>
    <w:rsid w:val="00D81EDE"/>
    <w:rsid w:val="00D823CD"/>
    <w:rsid w:val="00D826FF"/>
    <w:rsid w:val="00D828B5"/>
    <w:rsid w:val="00D84585"/>
    <w:rsid w:val="00D8594F"/>
    <w:rsid w:val="00D86142"/>
    <w:rsid w:val="00D87B13"/>
    <w:rsid w:val="00D9341B"/>
    <w:rsid w:val="00D97492"/>
    <w:rsid w:val="00DA18D5"/>
    <w:rsid w:val="00DA3C76"/>
    <w:rsid w:val="00DA43A3"/>
    <w:rsid w:val="00DA4C2C"/>
    <w:rsid w:val="00DA5BF2"/>
    <w:rsid w:val="00DB217E"/>
    <w:rsid w:val="00DB2587"/>
    <w:rsid w:val="00DB5A18"/>
    <w:rsid w:val="00DC35D9"/>
    <w:rsid w:val="00DC7553"/>
    <w:rsid w:val="00DD07C0"/>
    <w:rsid w:val="00DD2044"/>
    <w:rsid w:val="00DE12AB"/>
    <w:rsid w:val="00DE1609"/>
    <w:rsid w:val="00DE3E31"/>
    <w:rsid w:val="00DE4D63"/>
    <w:rsid w:val="00DE576E"/>
    <w:rsid w:val="00DF0D72"/>
    <w:rsid w:val="00DF31B3"/>
    <w:rsid w:val="00DF46C0"/>
    <w:rsid w:val="00DF69C5"/>
    <w:rsid w:val="00E0057A"/>
    <w:rsid w:val="00E0090D"/>
    <w:rsid w:val="00E01874"/>
    <w:rsid w:val="00E02831"/>
    <w:rsid w:val="00E05C44"/>
    <w:rsid w:val="00E06D72"/>
    <w:rsid w:val="00E06E55"/>
    <w:rsid w:val="00E11532"/>
    <w:rsid w:val="00E11E4E"/>
    <w:rsid w:val="00E13A9C"/>
    <w:rsid w:val="00E13C3E"/>
    <w:rsid w:val="00E14723"/>
    <w:rsid w:val="00E1546A"/>
    <w:rsid w:val="00E15D24"/>
    <w:rsid w:val="00E235E5"/>
    <w:rsid w:val="00E24532"/>
    <w:rsid w:val="00E257FD"/>
    <w:rsid w:val="00E2789C"/>
    <w:rsid w:val="00E3006D"/>
    <w:rsid w:val="00E3076F"/>
    <w:rsid w:val="00E3149D"/>
    <w:rsid w:val="00E326B2"/>
    <w:rsid w:val="00E34BBF"/>
    <w:rsid w:val="00E369F7"/>
    <w:rsid w:val="00E401E6"/>
    <w:rsid w:val="00E40998"/>
    <w:rsid w:val="00E41B83"/>
    <w:rsid w:val="00E41C9F"/>
    <w:rsid w:val="00E42D7B"/>
    <w:rsid w:val="00E43624"/>
    <w:rsid w:val="00E43854"/>
    <w:rsid w:val="00E467CC"/>
    <w:rsid w:val="00E51EF7"/>
    <w:rsid w:val="00E52834"/>
    <w:rsid w:val="00E52CA9"/>
    <w:rsid w:val="00E530EC"/>
    <w:rsid w:val="00E5598B"/>
    <w:rsid w:val="00E56AE2"/>
    <w:rsid w:val="00E62D65"/>
    <w:rsid w:val="00E6344D"/>
    <w:rsid w:val="00E639BD"/>
    <w:rsid w:val="00E65B67"/>
    <w:rsid w:val="00E66253"/>
    <w:rsid w:val="00E747BB"/>
    <w:rsid w:val="00E74A36"/>
    <w:rsid w:val="00E74E15"/>
    <w:rsid w:val="00E77842"/>
    <w:rsid w:val="00E80BEE"/>
    <w:rsid w:val="00E839B6"/>
    <w:rsid w:val="00E847D8"/>
    <w:rsid w:val="00E915F4"/>
    <w:rsid w:val="00E9166A"/>
    <w:rsid w:val="00E94A44"/>
    <w:rsid w:val="00E95947"/>
    <w:rsid w:val="00E97965"/>
    <w:rsid w:val="00EA018A"/>
    <w:rsid w:val="00EA4559"/>
    <w:rsid w:val="00EA7419"/>
    <w:rsid w:val="00EB1906"/>
    <w:rsid w:val="00EB3AB4"/>
    <w:rsid w:val="00EB3FD4"/>
    <w:rsid w:val="00EC07C0"/>
    <w:rsid w:val="00EC7A6D"/>
    <w:rsid w:val="00ED0FFD"/>
    <w:rsid w:val="00ED769E"/>
    <w:rsid w:val="00ED7F96"/>
    <w:rsid w:val="00EE1402"/>
    <w:rsid w:val="00EE258B"/>
    <w:rsid w:val="00EE337F"/>
    <w:rsid w:val="00EE457D"/>
    <w:rsid w:val="00EE4D24"/>
    <w:rsid w:val="00EE4F02"/>
    <w:rsid w:val="00EE75D3"/>
    <w:rsid w:val="00EE775C"/>
    <w:rsid w:val="00EF0042"/>
    <w:rsid w:val="00EF2374"/>
    <w:rsid w:val="00EF4631"/>
    <w:rsid w:val="00EF4CCF"/>
    <w:rsid w:val="00EF7138"/>
    <w:rsid w:val="00EF7517"/>
    <w:rsid w:val="00F05F94"/>
    <w:rsid w:val="00F10E5E"/>
    <w:rsid w:val="00F11F61"/>
    <w:rsid w:val="00F128AC"/>
    <w:rsid w:val="00F13CFE"/>
    <w:rsid w:val="00F178DC"/>
    <w:rsid w:val="00F31367"/>
    <w:rsid w:val="00F3390C"/>
    <w:rsid w:val="00F33E7B"/>
    <w:rsid w:val="00F47661"/>
    <w:rsid w:val="00F505F0"/>
    <w:rsid w:val="00F523D5"/>
    <w:rsid w:val="00F538F9"/>
    <w:rsid w:val="00F54CA5"/>
    <w:rsid w:val="00F55DA4"/>
    <w:rsid w:val="00F604CA"/>
    <w:rsid w:val="00F62B01"/>
    <w:rsid w:val="00F6575C"/>
    <w:rsid w:val="00F658CC"/>
    <w:rsid w:val="00F70305"/>
    <w:rsid w:val="00F720D6"/>
    <w:rsid w:val="00F83362"/>
    <w:rsid w:val="00F84311"/>
    <w:rsid w:val="00F90056"/>
    <w:rsid w:val="00F90FCC"/>
    <w:rsid w:val="00F924FF"/>
    <w:rsid w:val="00F93F08"/>
    <w:rsid w:val="00F940DB"/>
    <w:rsid w:val="00FA069E"/>
    <w:rsid w:val="00FA0841"/>
    <w:rsid w:val="00FA2A98"/>
    <w:rsid w:val="00FA4996"/>
    <w:rsid w:val="00FA5691"/>
    <w:rsid w:val="00FA5F26"/>
    <w:rsid w:val="00FA7739"/>
    <w:rsid w:val="00FB158B"/>
    <w:rsid w:val="00FB2546"/>
    <w:rsid w:val="00FB3229"/>
    <w:rsid w:val="00FB3544"/>
    <w:rsid w:val="00FB3ABE"/>
    <w:rsid w:val="00FC1FC9"/>
    <w:rsid w:val="00FC59DF"/>
    <w:rsid w:val="00FE1C3C"/>
    <w:rsid w:val="00FE2D6C"/>
    <w:rsid w:val="00FE4656"/>
    <w:rsid w:val="00FE4EF2"/>
    <w:rsid w:val="00FF02A1"/>
    <w:rsid w:val="00FF5126"/>
    <w:rsid w:val="00FF5385"/>
    <w:rsid w:val="00FF5921"/>
    <w:rsid w:val="00FF5F5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9085530F-BC8B-4222-956A-9F26021F6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733"/>
    <w:pPr>
      <w:spacing w:after="0" w:line="240" w:lineRule="auto"/>
    </w:pPr>
    <w:rPr>
      <w:rFonts w:ascii="Times New Roman" w:eastAsia="Times New Roman" w:hAnsi="Times New Roman" w:cs="Mangal"/>
      <w:sz w:val="24"/>
      <w:szCs w:val="20"/>
    </w:rPr>
  </w:style>
  <w:style w:type="paragraph" w:styleId="Heading1">
    <w:name w:val="heading 1"/>
    <w:basedOn w:val="Normal"/>
    <w:next w:val="Normal"/>
    <w:link w:val="Heading1Char"/>
    <w:qFormat/>
    <w:rsid w:val="0014757A"/>
    <w:pPr>
      <w:keepNext/>
      <w:outlineLvl w:val="0"/>
    </w:pPr>
    <w:rPr>
      <w:b/>
      <w:sz w:val="22"/>
    </w:rPr>
  </w:style>
  <w:style w:type="paragraph" w:styleId="Heading2">
    <w:name w:val="heading 2"/>
    <w:basedOn w:val="Normal"/>
    <w:next w:val="Normal"/>
    <w:link w:val="Heading2Char"/>
    <w:uiPriority w:val="99"/>
    <w:unhideWhenUsed/>
    <w:qFormat/>
    <w:rsid w:val="0014757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ED7F9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757A"/>
    <w:rPr>
      <w:rFonts w:ascii="Times New Roman" w:eastAsia="Times New Roman" w:hAnsi="Times New Roman" w:cs="Mangal"/>
      <w:b/>
      <w:szCs w:val="20"/>
    </w:rPr>
  </w:style>
  <w:style w:type="paragraph" w:styleId="PlainText">
    <w:name w:val="Plain Text"/>
    <w:basedOn w:val="Normal"/>
    <w:link w:val="PlainTextChar"/>
    <w:rsid w:val="0014757A"/>
    <w:rPr>
      <w:rFonts w:ascii="Courier New" w:hAnsi="Courier New"/>
      <w:sz w:val="20"/>
    </w:rPr>
  </w:style>
  <w:style w:type="character" w:customStyle="1" w:styleId="PlainTextChar">
    <w:name w:val="Plain Text Char"/>
    <w:basedOn w:val="DefaultParagraphFont"/>
    <w:link w:val="PlainText"/>
    <w:rsid w:val="0014757A"/>
    <w:rPr>
      <w:rFonts w:ascii="Courier New" w:eastAsia="Times New Roman" w:hAnsi="Courier New" w:cs="Mangal"/>
      <w:sz w:val="20"/>
      <w:szCs w:val="20"/>
    </w:rPr>
  </w:style>
  <w:style w:type="paragraph" w:styleId="Footer">
    <w:name w:val="footer"/>
    <w:basedOn w:val="Normal"/>
    <w:link w:val="FooterChar"/>
    <w:rsid w:val="0014757A"/>
    <w:pPr>
      <w:tabs>
        <w:tab w:val="center" w:pos="4320"/>
        <w:tab w:val="right" w:pos="8640"/>
      </w:tabs>
    </w:pPr>
  </w:style>
  <w:style w:type="character" w:customStyle="1" w:styleId="FooterChar">
    <w:name w:val="Footer Char"/>
    <w:basedOn w:val="DefaultParagraphFont"/>
    <w:link w:val="Footer"/>
    <w:rsid w:val="0014757A"/>
    <w:rPr>
      <w:rFonts w:ascii="Times New Roman" w:eastAsia="Times New Roman" w:hAnsi="Times New Roman" w:cs="Mangal"/>
      <w:sz w:val="24"/>
      <w:szCs w:val="20"/>
    </w:rPr>
  </w:style>
  <w:style w:type="character" w:styleId="PageNumber">
    <w:name w:val="page number"/>
    <w:basedOn w:val="DefaultParagraphFont"/>
    <w:rsid w:val="0014757A"/>
  </w:style>
  <w:style w:type="paragraph" w:styleId="Header">
    <w:name w:val="header"/>
    <w:basedOn w:val="Normal"/>
    <w:link w:val="HeaderChar"/>
    <w:uiPriority w:val="99"/>
    <w:rsid w:val="0014757A"/>
    <w:pPr>
      <w:tabs>
        <w:tab w:val="center" w:pos="4320"/>
        <w:tab w:val="right" w:pos="8640"/>
      </w:tabs>
    </w:pPr>
  </w:style>
  <w:style w:type="character" w:customStyle="1" w:styleId="HeaderChar">
    <w:name w:val="Header Char"/>
    <w:basedOn w:val="DefaultParagraphFont"/>
    <w:link w:val="Header"/>
    <w:uiPriority w:val="99"/>
    <w:rsid w:val="0014757A"/>
    <w:rPr>
      <w:rFonts w:ascii="Times New Roman" w:eastAsia="Times New Roman" w:hAnsi="Times New Roman" w:cs="Mangal"/>
      <w:sz w:val="24"/>
      <w:szCs w:val="20"/>
    </w:rPr>
  </w:style>
  <w:style w:type="paragraph" w:styleId="HTMLPreformatted">
    <w:name w:val="HTML Preformatted"/>
    <w:basedOn w:val="Normal"/>
    <w:link w:val="HTMLPreformattedChar"/>
    <w:rsid w:val="0014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sz w:val="20"/>
    </w:rPr>
  </w:style>
  <w:style w:type="character" w:customStyle="1" w:styleId="HTMLPreformattedChar">
    <w:name w:val="HTML Preformatted Char"/>
    <w:basedOn w:val="DefaultParagraphFont"/>
    <w:link w:val="HTMLPreformatted"/>
    <w:rsid w:val="0014757A"/>
    <w:rPr>
      <w:rFonts w:ascii="Times New Roman" w:eastAsia="Times New Roman" w:hAnsi="Times New Roman" w:cs="Mangal"/>
      <w:sz w:val="20"/>
      <w:szCs w:val="20"/>
    </w:rPr>
  </w:style>
  <w:style w:type="character" w:styleId="Hyperlink">
    <w:name w:val="Hyperlink"/>
    <w:uiPriority w:val="99"/>
    <w:rsid w:val="0014757A"/>
    <w:rPr>
      <w:color w:val="0000FF"/>
      <w:u w:val="single"/>
    </w:rPr>
  </w:style>
  <w:style w:type="character" w:styleId="SubtleEmphasis">
    <w:name w:val="Subtle Emphasis"/>
    <w:uiPriority w:val="19"/>
    <w:qFormat/>
    <w:rsid w:val="0014757A"/>
    <w:rPr>
      <w:i/>
      <w:iCs/>
      <w:color w:val="808080"/>
    </w:rPr>
  </w:style>
  <w:style w:type="paragraph" w:customStyle="1" w:styleId="NormalVerdana">
    <w:name w:val="Normal + Verdana"/>
    <w:aliases w:val="10 pt,BolNormal + Verdana,Bold"/>
    <w:basedOn w:val="Heading1"/>
    <w:rsid w:val="0014757A"/>
    <w:pPr>
      <w:suppressAutoHyphens/>
    </w:pPr>
    <w:rPr>
      <w:rFonts w:ascii="Verdana" w:hAnsi="Verdana" w:cs="Times New Roman"/>
      <w:bCs/>
      <w:szCs w:val="22"/>
    </w:rPr>
  </w:style>
  <w:style w:type="character" w:customStyle="1" w:styleId="apple-style-span">
    <w:name w:val="apple-style-span"/>
    <w:rsid w:val="0014757A"/>
  </w:style>
  <w:style w:type="character" w:customStyle="1" w:styleId="apple-converted-space">
    <w:name w:val="apple-converted-space"/>
    <w:rsid w:val="0014757A"/>
  </w:style>
  <w:style w:type="character" w:customStyle="1" w:styleId="Heading2Char">
    <w:name w:val="Heading 2 Char"/>
    <w:basedOn w:val="DefaultParagraphFont"/>
    <w:link w:val="Heading2"/>
    <w:uiPriority w:val="9"/>
    <w:semiHidden/>
    <w:rsid w:val="0014757A"/>
    <w:rPr>
      <w:rFonts w:asciiTheme="majorHAnsi" w:eastAsiaTheme="majorEastAsia" w:hAnsiTheme="majorHAnsi" w:cstheme="majorBidi"/>
      <w:b/>
      <w:bCs/>
      <w:color w:val="4F81BD" w:themeColor="accent1"/>
      <w:sz w:val="26"/>
      <w:szCs w:val="26"/>
    </w:rPr>
  </w:style>
  <w:style w:type="character" w:styleId="Strong">
    <w:name w:val="Strong"/>
    <w:qFormat/>
    <w:rsid w:val="00665B8D"/>
    <w:rPr>
      <w:b/>
      <w:bCs/>
    </w:rPr>
  </w:style>
  <w:style w:type="paragraph" w:styleId="ListParagraph">
    <w:name w:val="List Paragraph"/>
    <w:basedOn w:val="Normal"/>
    <w:link w:val="ListParagraphChar"/>
    <w:uiPriority w:val="1"/>
    <w:qFormat/>
    <w:rsid w:val="003A10E9"/>
    <w:pPr>
      <w:ind w:left="720"/>
      <w:contextualSpacing/>
    </w:pPr>
  </w:style>
  <w:style w:type="character" w:customStyle="1" w:styleId="Heading5Char">
    <w:name w:val="Heading 5 Char"/>
    <w:basedOn w:val="DefaultParagraphFont"/>
    <w:link w:val="Heading5"/>
    <w:uiPriority w:val="9"/>
    <w:semiHidden/>
    <w:rsid w:val="00ED7F96"/>
    <w:rPr>
      <w:rFonts w:asciiTheme="majorHAnsi" w:eastAsiaTheme="majorEastAsia" w:hAnsiTheme="majorHAnsi" w:cstheme="majorBidi"/>
      <w:color w:val="243F60" w:themeColor="accent1" w:themeShade="7F"/>
      <w:sz w:val="24"/>
      <w:szCs w:val="20"/>
    </w:rPr>
  </w:style>
  <w:style w:type="character" w:customStyle="1" w:styleId="Heading2Char1">
    <w:name w:val="Heading 2 Char1"/>
    <w:uiPriority w:val="99"/>
    <w:semiHidden/>
    <w:locked/>
    <w:rsid w:val="00182C88"/>
    <w:rPr>
      <w:rFonts w:ascii="Cambria" w:eastAsia="Times New Roman" w:hAnsi="Cambria" w:cs="Cambria"/>
      <w:b/>
      <w:bCs/>
      <w:i/>
      <w:iCs/>
      <w:sz w:val="28"/>
      <w:szCs w:val="28"/>
    </w:rPr>
  </w:style>
  <w:style w:type="paragraph" w:styleId="BodyText">
    <w:name w:val="Body Text"/>
    <w:basedOn w:val="Normal"/>
    <w:link w:val="BodyTextChar1"/>
    <w:uiPriority w:val="99"/>
    <w:rsid w:val="005F697A"/>
    <w:pPr>
      <w:jc w:val="both"/>
    </w:pPr>
    <w:rPr>
      <w:rFonts w:cs="Times New Roman"/>
      <w:szCs w:val="24"/>
    </w:rPr>
  </w:style>
  <w:style w:type="character" w:customStyle="1" w:styleId="BodyTextChar">
    <w:name w:val="Body Text Char"/>
    <w:basedOn w:val="DefaultParagraphFont"/>
    <w:uiPriority w:val="99"/>
    <w:semiHidden/>
    <w:rsid w:val="005F697A"/>
    <w:rPr>
      <w:rFonts w:ascii="Times New Roman" w:eastAsia="Times New Roman" w:hAnsi="Times New Roman" w:cs="Mangal"/>
      <w:sz w:val="24"/>
      <w:szCs w:val="20"/>
    </w:rPr>
  </w:style>
  <w:style w:type="character" w:customStyle="1" w:styleId="BodyTextChar1">
    <w:name w:val="Body Text Char1"/>
    <w:link w:val="BodyText"/>
    <w:uiPriority w:val="99"/>
    <w:locked/>
    <w:rsid w:val="005F697A"/>
    <w:rPr>
      <w:rFonts w:ascii="Times New Roman" w:eastAsia="Times New Roman" w:hAnsi="Times New Roman" w:cs="Times New Roman"/>
      <w:sz w:val="24"/>
      <w:szCs w:val="24"/>
    </w:rPr>
  </w:style>
  <w:style w:type="paragraph" w:styleId="FootnoteText">
    <w:name w:val="footnote text"/>
    <w:basedOn w:val="Normal"/>
    <w:link w:val="FootnoteTextChar"/>
    <w:semiHidden/>
    <w:rsid w:val="00973BCF"/>
    <w:rPr>
      <w:rFonts w:cs="Times New Roman"/>
      <w:sz w:val="20"/>
    </w:rPr>
  </w:style>
  <w:style w:type="character" w:customStyle="1" w:styleId="FootnoteTextChar">
    <w:name w:val="Footnote Text Char"/>
    <w:basedOn w:val="DefaultParagraphFont"/>
    <w:link w:val="FootnoteText"/>
    <w:semiHidden/>
    <w:rsid w:val="00973BC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0D7A8C"/>
    <w:rPr>
      <w:rFonts w:ascii="Tahoma" w:hAnsi="Tahoma" w:cs="Tahoma"/>
      <w:sz w:val="16"/>
      <w:szCs w:val="16"/>
    </w:rPr>
  </w:style>
  <w:style w:type="character" w:customStyle="1" w:styleId="BalloonTextChar">
    <w:name w:val="Balloon Text Char"/>
    <w:basedOn w:val="DefaultParagraphFont"/>
    <w:link w:val="BalloonText"/>
    <w:uiPriority w:val="99"/>
    <w:semiHidden/>
    <w:rsid w:val="000D7A8C"/>
    <w:rPr>
      <w:rFonts w:ascii="Tahoma" w:eastAsia="Times New Roman" w:hAnsi="Tahoma" w:cs="Tahoma"/>
      <w:sz w:val="16"/>
      <w:szCs w:val="16"/>
    </w:rPr>
  </w:style>
  <w:style w:type="paragraph" w:customStyle="1" w:styleId="Achievement">
    <w:name w:val="Achievement"/>
    <w:basedOn w:val="BodyText"/>
    <w:rsid w:val="00970D84"/>
    <w:pPr>
      <w:numPr>
        <w:numId w:val="1"/>
      </w:numPr>
      <w:suppressAutoHyphens/>
      <w:spacing w:after="60" w:line="220" w:lineRule="atLeast"/>
    </w:pPr>
    <w:rPr>
      <w:rFonts w:ascii="Arial" w:hAnsi="Arial" w:cs="Arial"/>
      <w:spacing w:val="-5"/>
      <w:sz w:val="20"/>
      <w:szCs w:val="20"/>
      <w:lang w:eastAsia="ar-SA"/>
    </w:rPr>
  </w:style>
  <w:style w:type="character" w:styleId="CommentReference">
    <w:name w:val="annotation reference"/>
    <w:basedOn w:val="DefaultParagraphFont"/>
    <w:uiPriority w:val="99"/>
    <w:semiHidden/>
    <w:unhideWhenUsed/>
    <w:rsid w:val="00DD2044"/>
    <w:rPr>
      <w:sz w:val="16"/>
      <w:szCs w:val="16"/>
    </w:rPr>
  </w:style>
  <w:style w:type="paragraph" w:styleId="CommentText">
    <w:name w:val="annotation text"/>
    <w:basedOn w:val="Normal"/>
    <w:link w:val="CommentTextChar"/>
    <w:uiPriority w:val="99"/>
    <w:semiHidden/>
    <w:unhideWhenUsed/>
    <w:rsid w:val="00DD2044"/>
    <w:rPr>
      <w:sz w:val="20"/>
    </w:rPr>
  </w:style>
  <w:style w:type="character" w:customStyle="1" w:styleId="CommentTextChar">
    <w:name w:val="Comment Text Char"/>
    <w:basedOn w:val="DefaultParagraphFont"/>
    <w:link w:val="CommentText"/>
    <w:uiPriority w:val="99"/>
    <w:semiHidden/>
    <w:rsid w:val="00DD2044"/>
    <w:rPr>
      <w:rFonts w:ascii="Times New Roman" w:eastAsia="Times New Roman" w:hAnsi="Times New Roman" w:cs="Mangal"/>
      <w:sz w:val="20"/>
      <w:szCs w:val="20"/>
    </w:rPr>
  </w:style>
  <w:style w:type="paragraph" w:styleId="CommentSubject">
    <w:name w:val="annotation subject"/>
    <w:basedOn w:val="CommentText"/>
    <w:next w:val="CommentText"/>
    <w:link w:val="CommentSubjectChar"/>
    <w:uiPriority w:val="99"/>
    <w:semiHidden/>
    <w:unhideWhenUsed/>
    <w:rsid w:val="00DD2044"/>
    <w:rPr>
      <w:b/>
      <w:bCs/>
    </w:rPr>
  </w:style>
  <w:style w:type="character" w:customStyle="1" w:styleId="CommentSubjectChar">
    <w:name w:val="Comment Subject Char"/>
    <w:basedOn w:val="CommentTextChar"/>
    <w:link w:val="CommentSubject"/>
    <w:uiPriority w:val="99"/>
    <w:semiHidden/>
    <w:rsid w:val="00DD2044"/>
    <w:rPr>
      <w:rFonts w:ascii="Times New Roman" w:eastAsia="Times New Roman" w:hAnsi="Times New Roman" w:cs="Mangal"/>
      <w:b/>
      <w:bCs/>
      <w:sz w:val="20"/>
      <w:szCs w:val="20"/>
    </w:rPr>
  </w:style>
  <w:style w:type="paragraph" w:customStyle="1" w:styleId="ABLOCKPARA">
    <w:name w:val="A BLOCK PARA"/>
    <w:basedOn w:val="Normal"/>
    <w:rsid w:val="00CE0714"/>
    <w:pPr>
      <w:suppressAutoHyphens/>
    </w:pPr>
    <w:rPr>
      <w:rFonts w:ascii="Book Antiqua" w:eastAsia="SimSun" w:hAnsi="Book Antiqua" w:cs="Book Antiqua"/>
      <w:sz w:val="22"/>
      <w:lang w:eastAsia="ar-SA"/>
    </w:rPr>
  </w:style>
  <w:style w:type="paragraph" w:styleId="NormalWeb">
    <w:name w:val="Normal (Web)"/>
    <w:basedOn w:val="Normal"/>
    <w:uiPriority w:val="99"/>
    <w:rsid w:val="00CE0714"/>
    <w:pPr>
      <w:suppressAutoHyphens/>
      <w:spacing w:after="100"/>
    </w:pPr>
    <w:rPr>
      <w:rFonts w:cs="Times New Roman"/>
      <w:szCs w:val="24"/>
      <w:lang w:eastAsia="ar-SA"/>
    </w:rPr>
  </w:style>
  <w:style w:type="paragraph" w:styleId="BodyText2">
    <w:name w:val="Body Text 2"/>
    <w:basedOn w:val="Normal"/>
    <w:link w:val="BodyText2Char"/>
    <w:uiPriority w:val="99"/>
    <w:semiHidden/>
    <w:unhideWhenUsed/>
    <w:rsid w:val="00C34D5A"/>
    <w:pPr>
      <w:spacing w:after="120" w:line="480" w:lineRule="auto"/>
    </w:pPr>
  </w:style>
  <w:style w:type="character" w:customStyle="1" w:styleId="BodyText2Char">
    <w:name w:val="Body Text 2 Char"/>
    <w:basedOn w:val="DefaultParagraphFont"/>
    <w:link w:val="BodyText2"/>
    <w:rsid w:val="00C34D5A"/>
    <w:rPr>
      <w:rFonts w:ascii="Times New Roman" w:eastAsia="Times New Roman" w:hAnsi="Times New Roman" w:cs="Mangal"/>
      <w:sz w:val="24"/>
      <w:szCs w:val="20"/>
    </w:rPr>
  </w:style>
  <w:style w:type="character" w:customStyle="1" w:styleId="summary">
    <w:name w:val="summary"/>
    <w:rsid w:val="00051AC9"/>
  </w:style>
  <w:style w:type="paragraph" w:customStyle="1" w:styleId="RMHeading1">
    <w:name w:val="RM Heading 1"/>
    <w:basedOn w:val="Normal"/>
    <w:rsid w:val="006179D9"/>
    <w:pPr>
      <w:widowControl w:val="0"/>
      <w:autoSpaceDE w:val="0"/>
      <w:autoSpaceDN w:val="0"/>
      <w:adjustRightInd w:val="0"/>
      <w:spacing w:after="56"/>
    </w:pPr>
    <w:rPr>
      <w:rFonts w:ascii="Arial" w:eastAsia="MS Mincho" w:hAnsi="Arial" w:cs="Arial"/>
      <w:b/>
      <w:bCs/>
      <w:sz w:val="22"/>
      <w:szCs w:val="22"/>
    </w:rPr>
  </w:style>
  <w:style w:type="paragraph" w:customStyle="1" w:styleId="RMBodyText">
    <w:name w:val="RM Body Text"/>
    <w:basedOn w:val="Normal"/>
    <w:rsid w:val="00841253"/>
    <w:pPr>
      <w:widowControl w:val="0"/>
      <w:numPr>
        <w:numId w:val="9"/>
      </w:numPr>
      <w:autoSpaceDE w:val="0"/>
      <w:autoSpaceDN w:val="0"/>
      <w:adjustRightInd w:val="0"/>
      <w:spacing w:after="56"/>
    </w:pPr>
    <w:rPr>
      <w:rFonts w:ascii="Courier New" w:eastAsia="MS Mincho" w:hAnsi="Courier New" w:cs="Courier New"/>
      <w:sz w:val="22"/>
      <w:szCs w:val="22"/>
    </w:rPr>
  </w:style>
  <w:style w:type="paragraph" w:customStyle="1" w:styleId="AE-BodyText">
    <w:name w:val="AE-Body Text"/>
    <w:link w:val="AE-BodyTextChar"/>
    <w:rsid w:val="00841253"/>
    <w:pPr>
      <w:spacing w:after="120" w:line="240" w:lineRule="auto"/>
    </w:pPr>
    <w:rPr>
      <w:rFonts w:ascii="Times New Roman" w:eastAsia="Times New Roman" w:hAnsi="Times New Roman" w:cs="Times New Roman"/>
      <w:szCs w:val="24"/>
    </w:rPr>
  </w:style>
  <w:style w:type="character" w:customStyle="1" w:styleId="AE-BodyTextChar">
    <w:name w:val="AE-Body Text Char"/>
    <w:link w:val="AE-BodyText"/>
    <w:rsid w:val="00841253"/>
    <w:rPr>
      <w:rFonts w:ascii="Times New Roman" w:eastAsia="Times New Roman" w:hAnsi="Times New Roman" w:cs="Times New Roman"/>
      <w:szCs w:val="24"/>
    </w:rPr>
  </w:style>
  <w:style w:type="paragraph" w:customStyle="1" w:styleId="RMHeading2">
    <w:name w:val="RM Heading 2"/>
    <w:basedOn w:val="Normal"/>
    <w:rsid w:val="00CA7331"/>
    <w:pPr>
      <w:keepNext/>
      <w:keepLines/>
      <w:widowControl w:val="0"/>
      <w:autoSpaceDE w:val="0"/>
      <w:autoSpaceDN w:val="0"/>
      <w:adjustRightInd w:val="0"/>
      <w:ind w:left="564" w:hanging="338"/>
    </w:pPr>
    <w:rPr>
      <w:rFonts w:ascii="Arial" w:eastAsia="MS Mincho" w:hAnsi="Arial" w:cs="Arial"/>
      <w:b/>
      <w:bCs/>
      <w:sz w:val="22"/>
      <w:szCs w:val="22"/>
    </w:rPr>
  </w:style>
  <w:style w:type="character" w:customStyle="1" w:styleId="markjqr603fd6">
    <w:name w:val="markjqr603fd6"/>
    <w:basedOn w:val="DefaultParagraphFont"/>
    <w:rsid w:val="00BA3C41"/>
  </w:style>
  <w:style w:type="paragraph" w:customStyle="1" w:styleId="Default">
    <w:name w:val="Default"/>
    <w:rsid w:val="00E77842"/>
    <w:pPr>
      <w:autoSpaceDE w:val="0"/>
      <w:autoSpaceDN w:val="0"/>
      <w:adjustRightInd w:val="0"/>
      <w:spacing w:after="0" w:line="240" w:lineRule="auto"/>
    </w:pPr>
    <w:rPr>
      <w:rFonts w:ascii="Verdana" w:hAnsi="Verdana" w:cs="Verdana"/>
      <w:color w:val="000000"/>
      <w:sz w:val="24"/>
      <w:szCs w:val="24"/>
    </w:rPr>
  </w:style>
  <w:style w:type="character" w:customStyle="1" w:styleId="ListParagraphChar">
    <w:name w:val="List Paragraph Char"/>
    <w:link w:val="ListParagraph"/>
    <w:uiPriority w:val="34"/>
    <w:locked/>
    <w:rsid w:val="00571938"/>
    <w:rPr>
      <w:rFonts w:ascii="Times New Roman" w:eastAsia="Times New Roman" w:hAnsi="Times New Roman" w:cs="Mangal"/>
      <w:sz w:val="24"/>
      <w:szCs w:val="20"/>
    </w:rPr>
  </w:style>
  <w:style w:type="paragraph" w:customStyle="1" w:styleId="TableParagraph">
    <w:name w:val="Table Paragraph"/>
    <w:basedOn w:val="Normal"/>
    <w:uiPriority w:val="1"/>
    <w:qFormat/>
    <w:rsid w:val="00E2789C"/>
    <w:pPr>
      <w:widowControl w:val="0"/>
      <w:autoSpaceDE w:val="0"/>
      <w:autoSpaceDN w:val="0"/>
      <w:ind w:left="468"/>
    </w:pPr>
    <w:rPr>
      <w:rFonts w:cs="Times New Roman"/>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b94cd4a489b2ea2fb68b30b3c6fe9a9a134f530e18705c4458440321091b5b58110a110618445a550b4356014b4450530401195c1333471b1b11154258550c5948011503504e1c180c571833471b1b0411405e590c4d584b50535a4f162e024b4340010143071944095400551b135b105516155c5c00031c120842501442095b5d5518120a10031753444f4a081e010303061545515909594c130e034e6&amp;docType=docx" TargetMode="External" /><Relationship Id="rId6" Type="http://schemas.openxmlformats.org/officeDocument/2006/relationships/image" Target="https://rdxfootmark.naukri.com/v2/track/openCv?trackingInfo=53f9bbabcd77d10b0ac2cf8f30974001134f4b0419514c4847440321091b5b58120b150310445e5c01435601514841481f0f2b561358191b195115495d0c00584e4209430247460c590858184508105042445b0c0f054e4108120211474a411b02154e49405d58380c4f03434e130d170010414a411b0b15416a44564a141a245d4340010b18031044505e0a51580f1b525a4553524f0e504b120812031545584f446&amp;docType=docx" TargetMode="Externa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47E2ED-B1CC-4BE9-A285-5E05E5E02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IBM_USER</dc:creator>
  <cp:lastModifiedBy>Anil D</cp:lastModifiedBy>
  <cp:revision>6</cp:revision>
  <dcterms:created xsi:type="dcterms:W3CDTF">2024-09-06T06:42:00Z</dcterms:created>
  <dcterms:modified xsi:type="dcterms:W3CDTF">2024-09-06T06:57:00Z</dcterms:modified>
</cp:coreProperties>
</file>