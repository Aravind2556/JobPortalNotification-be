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7C79" w14:textId="1DF4756E" w:rsidR="0066240D" w:rsidRPr="00BB5E20" w:rsidRDefault="00927AE4" w:rsidP="008A3ABC">
      <w:pPr>
        <w:pBdr>
          <w:bottom w:val="single" w:sz="4" w:space="1" w:color="auto"/>
        </w:pBdr>
        <w:shd w:val="clear" w:color="auto" w:fill="F2DBDB" w:themeFill="accent2" w:themeFillTint="33"/>
        <w:contextualSpacing/>
        <w:jc w:val="center"/>
        <w:rPr>
          <w:rFonts w:asciiTheme="majorHAnsi" w:hAnsiTheme="majorHAnsi" w:cs="Tahoma"/>
          <w:b/>
          <w:bCs/>
          <w:sz w:val="20"/>
          <w:szCs w:val="20"/>
          <w:lang w:val="en-GB"/>
        </w:rPr>
      </w:pPr>
      <w:r w:rsidRPr="00BB5E20">
        <w:rPr>
          <w:rFonts w:asciiTheme="majorHAnsi" w:hAnsiTheme="majorHAnsi" w:cs="Tahoma"/>
          <w:b/>
          <w:bCs/>
          <w:sz w:val="20"/>
          <w:szCs w:val="20"/>
          <w:lang w:val="en-GB"/>
        </w:rPr>
        <w:t>ANIRBAN CHAKRABARTI</w:t>
      </w:r>
    </w:p>
    <w:p w14:paraId="313A7010" w14:textId="36E704B7" w:rsidR="00623B8C" w:rsidRPr="00BB5E20" w:rsidRDefault="0066240D" w:rsidP="00927AE4">
      <w:pPr>
        <w:pBdr>
          <w:bottom w:val="single" w:sz="4" w:space="1" w:color="auto"/>
        </w:pBdr>
        <w:shd w:val="clear" w:color="auto" w:fill="F2DBDB" w:themeFill="accent2" w:themeFillTint="33"/>
        <w:contextualSpacing/>
        <w:rPr>
          <w:rFonts w:asciiTheme="majorHAnsi" w:hAnsiTheme="majorHAnsi" w:cs="Tahoma"/>
          <w:bCs/>
          <w:sz w:val="20"/>
          <w:szCs w:val="20"/>
          <w:lang w:val="en-GB"/>
        </w:rPr>
      </w:pPr>
      <w:r w:rsidRPr="00BB5E20">
        <w:rPr>
          <w:rFonts w:asciiTheme="majorHAnsi" w:hAnsiTheme="majorHAnsi" w:cs="Tahoma"/>
          <w:bCs/>
          <w:sz w:val="20"/>
          <w:szCs w:val="20"/>
          <w:lang w:val="en-GB"/>
        </w:rPr>
        <w:t xml:space="preserve">E-Mail: </w:t>
      </w:r>
      <w:r w:rsidR="001B2394" w:rsidRPr="00BB5E20">
        <w:rPr>
          <w:rFonts w:asciiTheme="majorHAnsi" w:hAnsiTheme="majorHAnsi" w:cs="Tahoma"/>
          <w:bCs/>
          <w:sz w:val="20"/>
          <w:szCs w:val="20"/>
          <w:lang w:val="en-GB"/>
        </w:rPr>
        <w:t xml:space="preserve"> </w:t>
      </w:r>
      <w:hyperlink r:id="rId6" w:history="1">
        <w:r w:rsidR="00927AE4" w:rsidRPr="00BB5E20">
          <w:rPr>
            <w:rStyle w:val="Hyperlink"/>
            <w:rFonts w:asciiTheme="majorHAnsi" w:hAnsiTheme="majorHAnsi" w:cs="Tahoma"/>
            <w:bCs/>
            <w:sz w:val="20"/>
            <w:szCs w:val="20"/>
            <w:lang w:val="en-GB"/>
          </w:rPr>
          <w:t>Anirban.southpoint@gmail.com</w:t>
        </w:r>
      </w:hyperlink>
      <w:r w:rsidR="00927AE4" w:rsidRPr="00BB5E20">
        <w:rPr>
          <w:rFonts w:asciiTheme="majorHAnsi" w:hAnsiTheme="majorHAnsi" w:cs="Tahoma"/>
          <w:bCs/>
          <w:sz w:val="20"/>
          <w:szCs w:val="20"/>
          <w:lang w:val="en-GB"/>
        </w:rPr>
        <w:t xml:space="preserve"> </w:t>
      </w:r>
      <w:r w:rsidR="00623B8C" w:rsidRPr="00BB5E20">
        <w:rPr>
          <w:rFonts w:asciiTheme="majorHAnsi" w:hAnsiTheme="majorHAnsi" w:cs="Tahoma"/>
          <w:bCs/>
          <w:sz w:val="20"/>
          <w:szCs w:val="20"/>
          <w:lang w:val="en-GB"/>
        </w:rPr>
        <w:t xml:space="preserve">, </w:t>
      </w:r>
      <w:hyperlink r:id="rId7" w:history="1">
        <w:r w:rsidR="00623B8C" w:rsidRPr="00BB5E20">
          <w:rPr>
            <w:rStyle w:val="Hyperlink"/>
            <w:rFonts w:asciiTheme="majorHAnsi" w:hAnsiTheme="majorHAnsi" w:cs="Tahoma"/>
            <w:bCs/>
            <w:sz w:val="20"/>
            <w:szCs w:val="20"/>
            <w:lang w:val="en-GB"/>
          </w:rPr>
          <w:t>iam.anirbanc@gmail.com</w:t>
        </w:r>
      </w:hyperlink>
      <w:r w:rsidR="00623B8C" w:rsidRPr="00BB5E20">
        <w:rPr>
          <w:rFonts w:asciiTheme="majorHAnsi" w:hAnsiTheme="majorHAnsi" w:cs="Tahoma"/>
          <w:bCs/>
          <w:sz w:val="20"/>
          <w:szCs w:val="20"/>
          <w:lang w:val="en-GB"/>
        </w:rPr>
        <w:t xml:space="preserve"> </w:t>
      </w:r>
      <w:r w:rsidR="001B2394" w:rsidRPr="00BB5E20">
        <w:rPr>
          <w:rFonts w:asciiTheme="majorHAnsi" w:hAnsiTheme="majorHAnsi" w:cs="Tahoma"/>
          <w:bCs/>
          <w:sz w:val="20"/>
          <w:szCs w:val="20"/>
          <w:lang w:val="en-GB"/>
        </w:rPr>
        <w:t>Mobile No:</w:t>
      </w:r>
      <w:r w:rsidR="00927AE4" w:rsidRPr="00BB5E20">
        <w:rPr>
          <w:rFonts w:asciiTheme="majorHAnsi" w:hAnsiTheme="majorHAnsi" w:cs="Tahoma"/>
          <w:bCs/>
          <w:sz w:val="20"/>
          <w:szCs w:val="20"/>
          <w:lang w:val="en-GB"/>
        </w:rPr>
        <w:t xml:space="preserve"> 9619023837</w:t>
      </w:r>
      <w:r w:rsidR="00623B8C" w:rsidRPr="00BB5E20">
        <w:rPr>
          <w:rFonts w:asciiTheme="majorHAnsi" w:hAnsiTheme="majorHAnsi" w:cs="Tahoma"/>
          <w:bCs/>
          <w:sz w:val="20"/>
          <w:szCs w:val="20"/>
          <w:lang w:val="en-GB"/>
        </w:rPr>
        <w:t xml:space="preserve">, </w:t>
      </w:r>
      <w:r w:rsidR="004573E6">
        <w:rPr>
          <w:rFonts w:asciiTheme="majorHAnsi" w:hAnsiTheme="majorHAnsi" w:cs="Tahoma"/>
          <w:bCs/>
          <w:sz w:val="20"/>
          <w:szCs w:val="20"/>
          <w:lang w:val="en-GB"/>
        </w:rPr>
        <w:t>9</w:t>
      </w:r>
      <w:r w:rsidR="002C69C3">
        <w:rPr>
          <w:rFonts w:asciiTheme="majorHAnsi" w:hAnsiTheme="majorHAnsi" w:cs="Tahoma"/>
          <w:bCs/>
          <w:sz w:val="20"/>
          <w:szCs w:val="20"/>
          <w:lang w:val="en-GB"/>
        </w:rPr>
        <w:t>353800485</w:t>
      </w:r>
    </w:p>
    <w:p w14:paraId="5167D751" w14:textId="7E51E6B6" w:rsidR="0066240D" w:rsidRPr="00BB5E20" w:rsidRDefault="001B2394" w:rsidP="00927AE4">
      <w:pPr>
        <w:pBdr>
          <w:bottom w:val="single" w:sz="4" w:space="1" w:color="auto"/>
        </w:pBdr>
        <w:shd w:val="clear" w:color="auto" w:fill="F2DBDB" w:themeFill="accent2" w:themeFillTint="33"/>
        <w:contextualSpacing/>
        <w:rPr>
          <w:rFonts w:asciiTheme="majorHAnsi" w:hAnsiTheme="majorHAnsi" w:cs="Tahoma"/>
          <w:bCs/>
          <w:sz w:val="20"/>
          <w:szCs w:val="20"/>
          <w:lang w:val="en-GB"/>
        </w:rPr>
      </w:pPr>
      <w:r w:rsidRPr="00BB5E20">
        <w:rPr>
          <w:rFonts w:asciiTheme="majorHAnsi" w:hAnsiTheme="majorHAnsi" w:cs="Tahoma"/>
          <w:bCs/>
          <w:sz w:val="20"/>
          <w:szCs w:val="20"/>
          <w:lang w:val="en-GB"/>
        </w:rPr>
        <w:t>LinkedIn URL:</w:t>
      </w:r>
      <w:r w:rsidR="00623B8C" w:rsidRPr="00BB5E20">
        <w:rPr>
          <w:rFonts w:asciiTheme="majorHAnsi" w:hAnsiTheme="majorHAnsi" w:cs="Tahoma"/>
          <w:bCs/>
          <w:sz w:val="20"/>
          <w:szCs w:val="20"/>
          <w:lang w:val="en-GB"/>
        </w:rPr>
        <w:t xml:space="preserve"> </w:t>
      </w:r>
      <w:hyperlink r:id="rId8" w:history="1">
        <w:r w:rsidR="00623B8C" w:rsidRPr="00BB5E20">
          <w:rPr>
            <w:rStyle w:val="Hyperlink"/>
            <w:rFonts w:asciiTheme="majorHAnsi" w:hAnsiTheme="majorHAnsi"/>
            <w:sz w:val="20"/>
            <w:szCs w:val="20"/>
          </w:rPr>
          <w:t>https://www.linkedin.com/in/anirban-chakrabarti-18a16a45/</w:t>
        </w:r>
      </w:hyperlink>
    </w:p>
    <w:p w14:paraId="17BC2275" w14:textId="1F88E2A8" w:rsidR="008A3ABC" w:rsidRDefault="001111F1" w:rsidP="008A3ABC">
      <w:pPr>
        <w:contextualSpacing/>
        <w:jc w:val="center"/>
        <w:rPr>
          <w:rFonts w:asciiTheme="majorHAnsi" w:hAnsiTheme="majorHAnsi" w:cs="Tahoma"/>
          <w:bCs/>
          <w:sz w:val="20"/>
          <w:szCs w:val="20"/>
        </w:rPr>
      </w:pPr>
      <w:r w:rsidRPr="00BB5E20">
        <w:rPr>
          <w:rFonts w:asciiTheme="majorHAnsi" w:hAnsiTheme="majorHAnsi" w:cs="Tahoma"/>
          <w:bCs/>
          <w:sz w:val="20"/>
          <w:szCs w:val="20"/>
        </w:rPr>
        <w:t xml:space="preserve"> </w:t>
      </w:r>
      <w:r w:rsidR="00A12311" w:rsidRPr="00B95DD4">
        <w:rPr>
          <w:rFonts w:asciiTheme="majorHAnsi" w:hAnsiTheme="majorHAnsi" w:cs="Tahoma"/>
          <w:b/>
          <w:sz w:val="20"/>
          <w:szCs w:val="20"/>
        </w:rPr>
        <w:t>Senior ABAP</w:t>
      </w:r>
      <w:r w:rsidR="000A6A5B" w:rsidRPr="00B95DD4">
        <w:rPr>
          <w:rFonts w:asciiTheme="majorHAnsi" w:hAnsiTheme="majorHAnsi" w:cs="Tahoma"/>
          <w:b/>
          <w:sz w:val="20"/>
          <w:szCs w:val="20"/>
        </w:rPr>
        <w:t xml:space="preserve"> </w:t>
      </w:r>
      <w:r w:rsidR="00B95DD4" w:rsidRPr="00B95DD4">
        <w:rPr>
          <w:rFonts w:asciiTheme="majorHAnsi" w:hAnsiTheme="majorHAnsi" w:cs="Tahoma"/>
          <w:b/>
          <w:sz w:val="20"/>
          <w:szCs w:val="20"/>
        </w:rPr>
        <w:t>HANA</w:t>
      </w:r>
      <w:r w:rsidR="00247C9D">
        <w:rPr>
          <w:rFonts w:asciiTheme="majorHAnsi" w:hAnsiTheme="majorHAnsi" w:cs="Tahoma"/>
          <w:b/>
          <w:sz w:val="20"/>
          <w:szCs w:val="20"/>
        </w:rPr>
        <w:t xml:space="preserve"> CERTIFIED</w:t>
      </w:r>
      <w:r w:rsidR="00B95DD4" w:rsidRPr="00B95DD4">
        <w:rPr>
          <w:rFonts w:asciiTheme="majorHAnsi" w:hAnsiTheme="majorHAnsi" w:cs="Tahoma"/>
          <w:b/>
          <w:sz w:val="20"/>
          <w:szCs w:val="20"/>
        </w:rPr>
        <w:t xml:space="preserve"> </w:t>
      </w:r>
      <w:r w:rsidR="008A3ABC" w:rsidRPr="00B95DD4">
        <w:rPr>
          <w:rFonts w:asciiTheme="majorHAnsi" w:hAnsiTheme="majorHAnsi" w:cs="Tahoma"/>
          <w:b/>
          <w:sz w:val="20"/>
          <w:szCs w:val="20"/>
        </w:rPr>
        <w:t>Analyst</w:t>
      </w:r>
      <w:r w:rsidR="00314096" w:rsidRPr="00B95DD4">
        <w:rPr>
          <w:rFonts w:asciiTheme="majorHAnsi" w:hAnsiTheme="majorHAnsi" w:cs="Tahoma"/>
          <w:b/>
          <w:sz w:val="20"/>
          <w:szCs w:val="20"/>
        </w:rPr>
        <w:t xml:space="preserve"> &amp;</w:t>
      </w:r>
      <w:r w:rsidR="000A6A5B" w:rsidRPr="00B95DD4">
        <w:rPr>
          <w:rFonts w:asciiTheme="majorHAnsi" w:hAnsiTheme="majorHAnsi" w:cs="Tahoma"/>
          <w:b/>
          <w:sz w:val="20"/>
          <w:szCs w:val="20"/>
        </w:rPr>
        <w:t xml:space="preserve"> </w:t>
      </w:r>
      <w:r w:rsidR="008A3ABC" w:rsidRPr="00B95DD4">
        <w:rPr>
          <w:rFonts w:asciiTheme="majorHAnsi" w:hAnsiTheme="majorHAnsi" w:cs="Tahoma"/>
          <w:b/>
          <w:sz w:val="20"/>
          <w:szCs w:val="20"/>
        </w:rPr>
        <w:t>Develop</w:t>
      </w:r>
      <w:r w:rsidR="000A6A5B" w:rsidRPr="00B95DD4">
        <w:rPr>
          <w:rFonts w:asciiTheme="majorHAnsi" w:hAnsiTheme="majorHAnsi" w:cs="Tahoma"/>
          <w:b/>
          <w:sz w:val="20"/>
          <w:szCs w:val="20"/>
        </w:rPr>
        <w:t>er</w:t>
      </w:r>
      <w:r w:rsidR="00DF7291" w:rsidRPr="00BB5E20">
        <w:rPr>
          <w:rFonts w:asciiTheme="majorHAnsi" w:hAnsiTheme="majorHAnsi" w:cs="Tahoma"/>
          <w:bCs/>
          <w:sz w:val="20"/>
          <w:szCs w:val="20"/>
        </w:rPr>
        <w:t xml:space="preserve"> </w:t>
      </w:r>
    </w:p>
    <w:p w14:paraId="616BF8C8" w14:textId="3BCCF38A" w:rsidR="00A308A8" w:rsidRPr="00BB5E20" w:rsidRDefault="00A308A8" w:rsidP="00A308A8">
      <w:pPr>
        <w:contextualSpacing/>
        <w:rPr>
          <w:rFonts w:asciiTheme="majorHAnsi" w:hAnsiTheme="majorHAnsi" w:cs="Tahoma"/>
          <w:bCs/>
          <w:sz w:val="20"/>
          <w:szCs w:val="20"/>
        </w:rPr>
      </w:pPr>
      <w:r>
        <w:rPr>
          <w:noProof/>
          <w:lang w:eastAsia="en-US"/>
        </w:rPr>
        <w:drawing>
          <wp:anchor distT="0" distB="0" distL="114300" distR="114300" simplePos="0" relativeHeight="251658240" behindDoc="0" locked="0" layoutInCell="1" allowOverlap="1" wp14:anchorId="7A845FB6" wp14:editId="66AAF63E">
            <wp:simplePos x="2252460" y="1161535"/>
            <wp:positionH relativeFrom="column">
              <wp:posOffset>2253872</wp:posOffset>
            </wp:positionH>
            <wp:positionV relativeFrom="paragraph">
              <wp:align>top</wp:align>
            </wp:positionV>
            <wp:extent cx="2778125" cy="1442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8745" cy="1458983"/>
                    </a:xfrm>
                    <a:prstGeom prst="rect">
                      <a:avLst/>
                    </a:prstGeom>
                  </pic:spPr>
                </pic:pic>
              </a:graphicData>
            </a:graphic>
            <wp14:sizeRelH relativeFrom="margin">
              <wp14:pctWidth>0</wp14:pctWidth>
            </wp14:sizeRelH>
          </wp:anchor>
        </w:drawing>
      </w:r>
      <w:r>
        <w:rPr>
          <w:rFonts w:asciiTheme="majorHAnsi" w:hAnsiTheme="majorHAnsi" w:cs="Tahoma"/>
          <w:bCs/>
          <w:sz w:val="20"/>
          <w:szCs w:val="20"/>
        </w:rPr>
        <w:br w:type="textWrapping" w:clear="all"/>
      </w:r>
    </w:p>
    <w:p w14:paraId="2782A8CA" w14:textId="77777777" w:rsidR="0066240D" w:rsidRPr="00BB5E20" w:rsidRDefault="0066240D" w:rsidP="007A3FCE">
      <w:pPr>
        <w:contextualSpacing/>
        <w:jc w:val="both"/>
        <w:rPr>
          <w:rFonts w:asciiTheme="majorHAnsi" w:hAnsiTheme="majorHAnsi" w:cs="Tahoma"/>
          <w:bCs/>
          <w:i/>
          <w:sz w:val="20"/>
          <w:szCs w:val="20"/>
          <w:lang w:val="en-GB"/>
        </w:rPr>
      </w:pPr>
    </w:p>
    <w:p w14:paraId="5A920F65" w14:textId="77777777" w:rsidR="0066240D" w:rsidRPr="00BB5E20" w:rsidRDefault="0066240D" w:rsidP="007A3FCE">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 xml:space="preserve">Professional Snapshot </w:t>
      </w:r>
    </w:p>
    <w:p w14:paraId="30657081" w14:textId="77777777" w:rsidR="00E95848" w:rsidRPr="00BB5E20" w:rsidRDefault="00E95848" w:rsidP="00E95848">
      <w:pPr>
        <w:ind w:left="360"/>
        <w:contextualSpacing/>
        <w:jc w:val="both"/>
        <w:rPr>
          <w:rFonts w:asciiTheme="majorHAnsi" w:hAnsiTheme="majorHAnsi" w:cs="Tahoma"/>
          <w:sz w:val="20"/>
          <w:szCs w:val="20"/>
          <w:lang w:val="en-GB"/>
        </w:rPr>
      </w:pPr>
    </w:p>
    <w:p w14:paraId="30DBE73C" w14:textId="62E2872B" w:rsidR="00C83C24" w:rsidRPr="00BB5E20" w:rsidRDefault="0035726D" w:rsidP="00D146CA">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Competent technology professional with</w:t>
      </w:r>
      <w:r w:rsidR="00B57973" w:rsidRPr="00BB5E20">
        <w:rPr>
          <w:rFonts w:asciiTheme="majorHAnsi" w:hAnsiTheme="majorHAnsi" w:cs="Tahoma"/>
          <w:sz w:val="20"/>
          <w:szCs w:val="20"/>
          <w:lang w:val="en-GB"/>
        </w:rPr>
        <w:t xml:space="preserve"> </w:t>
      </w:r>
      <w:r w:rsidRPr="00BB5E20">
        <w:rPr>
          <w:rFonts w:asciiTheme="majorHAnsi" w:hAnsiTheme="majorHAnsi" w:cs="Tahoma"/>
          <w:sz w:val="20"/>
          <w:szCs w:val="20"/>
          <w:lang w:val="en-GB"/>
        </w:rPr>
        <w:t xml:space="preserve">more than </w:t>
      </w:r>
      <w:r w:rsidR="00296147">
        <w:rPr>
          <w:rFonts w:asciiTheme="majorHAnsi" w:hAnsiTheme="majorHAnsi" w:cs="Tahoma"/>
          <w:sz w:val="20"/>
          <w:szCs w:val="20"/>
          <w:lang w:val="en-GB"/>
        </w:rPr>
        <w:t>1</w:t>
      </w:r>
      <w:r w:rsidR="007C5F6D">
        <w:rPr>
          <w:rFonts w:asciiTheme="majorHAnsi" w:hAnsiTheme="majorHAnsi" w:cs="Tahoma"/>
          <w:sz w:val="20"/>
          <w:szCs w:val="20"/>
          <w:lang w:val="en-GB"/>
        </w:rPr>
        <w:t>1</w:t>
      </w:r>
      <w:r w:rsidR="00AD15B4" w:rsidRPr="00BB5E20">
        <w:rPr>
          <w:rFonts w:asciiTheme="majorHAnsi" w:hAnsiTheme="majorHAnsi" w:cs="Tahoma"/>
          <w:sz w:val="20"/>
          <w:szCs w:val="20"/>
          <w:lang w:val="en-GB"/>
        </w:rPr>
        <w:t xml:space="preserve"> years of e</w:t>
      </w:r>
      <w:r w:rsidR="0066240D" w:rsidRPr="00BB5E20">
        <w:rPr>
          <w:rFonts w:asciiTheme="majorHAnsi" w:hAnsiTheme="majorHAnsi" w:cs="Tahoma"/>
          <w:sz w:val="20"/>
          <w:szCs w:val="20"/>
          <w:lang w:val="en-GB"/>
        </w:rPr>
        <w:t xml:space="preserve">xperience in Development of </w:t>
      </w:r>
      <w:r w:rsidR="002A373D" w:rsidRPr="00BB5E20">
        <w:rPr>
          <w:rFonts w:asciiTheme="majorHAnsi" w:hAnsiTheme="majorHAnsi" w:cs="Tahoma"/>
          <w:sz w:val="20"/>
          <w:szCs w:val="20"/>
          <w:lang w:val="en-GB"/>
        </w:rPr>
        <w:t>SAP</w:t>
      </w:r>
      <w:r w:rsidR="00B57973" w:rsidRPr="00BB5E20">
        <w:rPr>
          <w:rFonts w:asciiTheme="majorHAnsi" w:hAnsiTheme="majorHAnsi" w:cs="Tahoma"/>
          <w:sz w:val="20"/>
          <w:szCs w:val="20"/>
          <w:lang w:val="en-GB"/>
        </w:rPr>
        <w:t xml:space="preserve"> </w:t>
      </w:r>
      <w:r w:rsidR="008A3ABC" w:rsidRPr="00BB5E20">
        <w:rPr>
          <w:rFonts w:asciiTheme="majorHAnsi" w:hAnsiTheme="majorHAnsi" w:cs="Tahoma"/>
          <w:sz w:val="20"/>
          <w:szCs w:val="20"/>
          <w:lang w:val="en-GB"/>
        </w:rPr>
        <w:t>applications</w:t>
      </w:r>
      <w:r w:rsidR="00C83C24" w:rsidRPr="00BB5E20">
        <w:rPr>
          <w:rFonts w:asciiTheme="majorHAnsi" w:hAnsiTheme="majorHAnsi" w:cs="Tahoma"/>
          <w:sz w:val="20"/>
          <w:szCs w:val="20"/>
          <w:lang w:val="en-GB"/>
        </w:rPr>
        <w:t xml:space="preserve">. </w:t>
      </w:r>
    </w:p>
    <w:p w14:paraId="7F42BBE4" w14:textId="15FE69CE" w:rsidR="008A3ABC" w:rsidRPr="00296147" w:rsidRDefault="008A3ABC" w:rsidP="0038108C">
      <w:pPr>
        <w:numPr>
          <w:ilvl w:val="0"/>
          <w:numId w:val="1"/>
        </w:numPr>
        <w:contextualSpacing/>
        <w:jc w:val="both"/>
        <w:rPr>
          <w:rFonts w:asciiTheme="majorHAnsi" w:hAnsiTheme="majorHAnsi" w:cs="Tahoma"/>
          <w:b/>
          <w:bCs/>
          <w:sz w:val="20"/>
          <w:szCs w:val="20"/>
          <w:lang w:val="en-GB"/>
        </w:rPr>
      </w:pPr>
      <w:r w:rsidRPr="00BB5E20">
        <w:rPr>
          <w:rFonts w:asciiTheme="majorHAnsi" w:hAnsiTheme="majorHAnsi" w:cs="Tahoma"/>
          <w:sz w:val="20"/>
          <w:szCs w:val="20"/>
          <w:lang w:val="en-GB"/>
        </w:rPr>
        <w:t xml:space="preserve">Presently, working with </w:t>
      </w:r>
      <w:r w:rsidR="00767AE6">
        <w:rPr>
          <w:rFonts w:asciiTheme="majorHAnsi" w:hAnsiTheme="majorHAnsi" w:cs="Tahoma"/>
          <w:sz w:val="20"/>
          <w:szCs w:val="20"/>
          <w:lang w:val="en-GB"/>
        </w:rPr>
        <w:t>HCL</w:t>
      </w:r>
      <w:r w:rsidR="00296147">
        <w:rPr>
          <w:rFonts w:asciiTheme="majorHAnsi" w:hAnsiTheme="majorHAnsi" w:cs="Tahoma"/>
          <w:sz w:val="20"/>
          <w:szCs w:val="20"/>
          <w:lang w:val="en-GB"/>
        </w:rPr>
        <w:t xml:space="preserve"> </w:t>
      </w:r>
      <w:r w:rsidRPr="00BB5E20">
        <w:rPr>
          <w:rFonts w:asciiTheme="majorHAnsi" w:hAnsiTheme="majorHAnsi" w:cs="Tahoma"/>
          <w:sz w:val="20"/>
          <w:szCs w:val="20"/>
          <w:lang w:val="en-GB"/>
        </w:rPr>
        <w:t xml:space="preserve">as </w:t>
      </w:r>
      <w:r w:rsidR="00296147" w:rsidRPr="00296147">
        <w:rPr>
          <w:rFonts w:asciiTheme="majorHAnsi" w:hAnsiTheme="majorHAnsi" w:cs="Tahoma"/>
          <w:b/>
          <w:bCs/>
          <w:sz w:val="20"/>
          <w:szCs w:val="20"/>
          <w:lang w:val="en-GB"/>
        </w:rPr>
        <w:t>S/4 HANA Solution architect</w:t>
      </w:r>
    </w:p>
    <w:p w14:paraId="3E2F0487" w14:textId="6A775516" w:rsidR="006C38CC" w:rsidRPr="00BB5E20" w:rsidRDefault="0035726D" w:rsidP="006C38CC">
      <w:pPr>
        <w:numPr>
          <w:ilvl w:val="0"/>
          <w:numId w:val="1"/>
        </w:numPr>
        <w:contextualSpacing/>
        <w:jc w:val="both"/>
        <w:rPr>
          <w:rFonts w:asciiTheme="majorHAnsi" w:hAnsiTheme="majorHAnsi" w:cs="Tahoma"/>
          <w:sz w:val="20"/>
          <w:szCs w:val="20"/>
          <w:lang w:val="en-GB"/>
        </w:rPr>
      </w:pPr>
      <w:r w:rsidRPr="00BB5E20">
        <w:rPr>
          <w:rFonts w:asciiTheme="majorHAnsi" w:eastAsia="Verdana" w:hAnsiTheme="majorHAnsi" w:cs="Verdana"/>
          <w:sz w:val="20"/>
          <w:szCs w:val="20"/>
        </w:rPr>
        <w:t>Qualified</w:t>
      </w:r>
      <w:r w:rsidR="00B57973" w:rsidRPr="00BB5E20">
        <w:rPr>
          <w:rFonts w:asciiTheme="majorHAnsi" w:eastAsia="Verdana" w:hAnsiTheme="majorHAnsi" w:cs="Verdana"/>
          <w:sz w:val="20"/>
          <w:szCs w:val="20"/>
        </w:rPr>
        <w:t xml:space="preserve"> </w:t>
      </w:r>
      <w:r w:rsidR="008A3ABC" w:rsidRPr="00BB5E20">
        <w:rPr>
          <w:rFonts w:asciiTheme="majorHAnsi" w:hAnsiTheme="majorHAnsi" w:cs="Tahoma"/>
          <w:sz w:val="20"/>
          <w:szCs w:val="20"/>
          <w:lang w:val="en-GB"/>
        </w:rPr>
        <w:t xml:space="preserve">Bachelor of Technology in </w:t>
      </w:r>
      <w:r w:rsidR="00D146CA" w:rsidRPr="00BB5E20">
        <w:rPr>
          <w:rFonts w:asciiTheme="majorHAnsi" w:hAnsiTheme="majorHAnsi" w:cs="Tahoma"/>
          <w:sz w:val="20"/>
          <w:szCs w:val="20"/>
          <w:lang w:val="en-GB"/>
        </w:rPr>
        <w:t xml:space="preserve">Computer Science and Engineering </w:t>
      </w:r>
      <w:r w:rsidR="008A3ABC" w:rsidRPr="00BB5E20">
        <w:rPr>
          <w:rFonts w:asciiTheme="majorHAnsi" w:hAnsiTheme="majorHAnsi" w:cs="Tahoma"/>
          <w:sz w:val="20"/>
          <w:szCs w:val="20"/>
          <w:lang w:val="en-GB"/>
        </w:rPr>
        <w:t xml:space="preserve">from </w:t>
      </w:r>
      <w:r w:rsidR="00D146CA" w:rsidRPr="00BB5E20">
        <w:rPr>
          <w:rFonts w:asciiTheme="majorHAnsi" w:hAnsiTheme="majorHAnsi" w:cs="Tahoma"/>
          <w:sz w:val="20"/>
          <w:szCs w:val="20"/>
          <w:lang w:val="en-GB"/>
        </w:rPr>
        <w:t>WBUT</w:t>
      </w:r>
      <w:r w:rsidR="00B57973" w:rsidRPr="00BB5E20">
        <w:rPr>
          <w:rFonts w:asciiTheme="majorHAnsi" w:hAnsiTheme="majorHAnsi" w:cs="Tahoma"/>
          <w:color w:val="FF0000"/>
          <w:sz w:val="20"/>
          <w:szCs w:val="20"/>
          <w:lang w:val="en-GB"/>
        </w:rPr>
        <w:t xml:space="preserve"> </w:t>
      </w:r>
      <w:r w:rsidRPr="00BB5E20">
        <w:rPr>
          <w:rFonts w:asciiTheme="majorHAnsi" w:hAnsiTheme="majorHAnsi" w:cs="Tahoma"/>
          <w:sz w:val="20"/>
          <w:szCs w:val="20"/>
          <w:lang w:val="en-GB"/>
        </w:rPr>
        <w:t>in 200</w:t>
      </w:r>
      <w:r w:rsidR="006248BE" w:rsidRPr="00BB5E20">
        <w:rPr>
          <w:rFonts w:asciiTheme="majorHAnsi" w:hAnsiTheme="majorHAnsi" w:cs="Tahoma"/>
          <w:sz w:val="20"/>
          <w:szCs w:val="20"/>
          <w:lang w:val="en-GB"/>
        </w:rPr>
        <w:t>6</w:t>
      </w:r>
    </w:p>
    <w:p w14:paraId="7F080F12" w14:textId="495E750B" w:rsidR="006E7438" w:rsidRPr="00BB5E20" w:rsidRDefault="006E7438" w:rsidP="006C38CC">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Developed Functional &amp; Technical specs as per Business Requirements.</w:t>
      </w:r>
    </w:p>
    <w:p w14:paraId="47BCFB24" w14:textId="4F0C66A6" w:rsidR="003D5649" w:rsidRPr="00BB5E20" w:rsidRDefault="003D5649" w:rsidP="006C38CC">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Travelled onsite for Business Requirement gathering and post go-live support.</w:t>
      </w:r>
    </w:p>
    <w:p w14:paraId="2CCD7BB2" w14:textId="684219B1" w:rsidR="001E4D26" w:rsidRPr="00BB5E20" w:rsidRDefault="008A3ABC" w:rsidP="001E4D2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Demonstrated skills in </w:t>
      </w:r>
      <w:r w:rsidR="0066240D" w:rsidRPr="00BB5E20">
        <w:rPr>
          <w:rFonts w:asciiTheme="majorHAnsi" w:hAnsiTheme="majorHAnsi" w:cs="Tahoma"/>
          <w:sz w:val="20"/>
          <w:szCs w:val="20"/>
          <w:lang w:val="en-GB"/>
        </w:rPr>
        <w:t xml:space="preserve">developing </w:t>
      </w:r>
      <w:r w:rsidR="006C38CC" w:rsidRPr="00BB5E20">
        <w:rPr>
          <w:rFonts w:asciiTheme="majorHAnsi" w:hAnsiTheme="majorHAnsi" w:cs="Tahoma"/>
          <w:sz w:val="20"/>
          <w:szCs w:val="20"/>
          <w:lang w:val="en-GB"/>
        </w:rPr>
        <w:t>a</w:t>
      </w:r>
      <w:r w:rsidR="0066240D" w:rsidRPr="00BB5E20">
        <w:rPr>
          <w:rFonts w:asciiTheme="majorHAnsi" w:hAnsiTheme="majorHAnsi" w:cs="Tahoma"/>
          <w:sz w:val="20"/>
          <w:szCs w:val="20"/>
          <w:lang w:val="en-GB"/>
        </w:rPr>
        <w:t>pplications using</w:t>
      </w:r>
      <w:r w:rsidR="00B57973" w:rsidRPr="00BB5E20">
        <w:rPr>
          <w:rFonts w:asciiTheme="majorHAnsi" w:hAnsiTheme="majorHAnsi" w:cs="Tahoma"/>
          <w:sz w:val="20"/>
          <w:szCs w:val="20"/>
          <w:lang w:val="en-GB"/>
        </w:rPr>
        <w:t xml:space="preserve"> </w:t>
      </w:r>
      <w:r w:rsidR="00D146CA" w:rsidRPr="00BB5E20">
        <w:rPr>
          <w:rFonts w:asciiTheme="majorHAnsi" w:hAnsiTheme="majorHAnsi" w:cs="Tahoma"/>
          <w:sz w:val="20"/>
          <w:szCs w:val="20"/>
          <w:lang w:val="en-GB"/>
        </w:rPr>
        <w:t>SAP ABAP, OO ABAP and S4 HANA based developments</w:t>
      </w:r>
    </w:p>
    <w:p w14:paraId="6A89AD84" w14:textId="057FAF99" w:rsidR="0066240D" w:rsidRPr="00BB5E20" w:rsidRDefault="008A3ABC" w:rsidP="007A3FC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Hands on experience in software development &amp; testing processes involving requirement analysis, system study, designing, analysis, coding, testing, debugging, documentation &amp; implementation.</w:t>
      </w:r>
      <w:r w:rsidR="00E06295" w:rsidRPr="00BB5E20">
        <w:rPr>
          <w:rFonts w:asciiTheme="majorHAnsi" w:hAnsiTheme="majorHAnsi" w:cs="Tahoma"/>
          <w:sz w:val="20"/>
          <w:szCs w:val="20"/>
          <w:lang w:val="en-GB"/>
        </w:rPr>
        <w:t xml:space="preserve"> (</w:t>
      </w:r>
      <w:r w:rsidR="00E06295" w:rsidRPr="00BB5E20">
        <w:rPr>
          <w:rFonts w:asciiTheme="majorHAnsi" w:hAnsiTheme="majorHAnsi"/>
          <w:bCs/>
          <w:i/>
          <w:iCs/>
          <w:sz w:val="20"/>
          <w:szCs w:val="20"/>
        </w:rPr>
        <w:t>Refer annexure for projects executed</w:t>
      </w:r>
      <w:r w:rsidR="00E06295" w:rsidRPr="00BB5E20">
        <w:rPr>
          <w:rFonts w:asciiTheme="majorHAnsi" w:hAnsiTheme="majorHAnsi"/>
          <w:sz w:val="20"/>
          <w:szCs w:val="20"/>
        </w:rPr>
        <w:t>)</w:t>
      </w:r>
    </w:p>
    <w:p w14:paraId="0E80437F" w14:textId="77777777" w:rsidR="003D5649" w:rsidRPr="00BB5E20" w:rsidRDefault="003D5649" w:rsidP="003D5649">
      <w:pPr>
        <w:ind w:left="360"/>
        <w:contextualSpacing/>
        <w:jc w:val="both"/>
        <w:rPr>
          <w:rFonts w:asciiTheme="majorHAnsi" w:hAnsiTheme="majorHAnsi" w:cs="Tahoma"/>
          <w:sz w:val="20"/>
          <w:szCs w:val="20"/>
          <w:lang w:val="en-GB"/>
        </w:rPr>
      </w:pPr>
    </w:p>
    <w:p w14:paraId="3ED29E15" w14:textId="6369DD7F" w:rsidR="00AF2592" w:rsidRPr="00BB5E20" w:rsidRDefault="00AF2592" w:rsidP="00AF2592">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Key Achievement</w:t>
      </w:r>
      <w:r w:rsidR="00D01F62" w:rsidRPr="00BB5E20">
        <w:rPr>
          <w:rFonts w:asciiTheme="majorHAnsi" w:hAnsiTheme="majorHAnsi" w:cs="Tahoma"/>
          <w:b/>
          <w:bCs/>
          <w:sz w:val="20"/>
          <w:szCs w:val="20"/>
          <w:lang w:val="en-GB"/>
        </w:rPr>
        <w:t>s</w:t>
      </w:r>
    </w:p>
    <w:p w14:paraId="31077282" w14:textId="77777777" w:rsidR="00E95848" w:rsidRPr="00BB5E20" w:rsidRDefault="00E95848" w:rsidP="00E95848">
      <w:pPr>
        <w:ind w:left="360"/>
        <w:contextualSpacing/>
        <w:jc w:val="both"/>
        <w:rPr>
          <w:rFonts w:asciiTheme="majorHAnsi" w:hAnsiTheme="majorHAnsi" w:cs="Tahoma"/>
          <w:sz w:val="20"/>
          <w:szCs w:val="20"/>
          <w:lang w:val="en-GB"/>
        </w:rPr>
      </w:pPr>
    </w:p>
    <w:p w14:paraId="4AF0C911" w14:textId="072130C8" w:rsidR="00AF2592" w:rsidRPr="00BB5E20" w:rsidRDefault="00AF2592" w:rsidP="00AF2592">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Received</w:t>
      </w:r>
      <w:r w:rsidRPr="00BB5E20">
        <w:rPr>
          <w:rFonts w:asciiTheme="majorHAnsi" w:hAnsiTheme="majorHAnsi" w:cs="Tahoma"/>
          <w:b/>
          <w:sz w:val="20"/>
          <w:szCs w:val="20"/>
          <w:lang w:val="en-GB"/>
        </w:rPr>
        <w:t xml:space="preserve"> </w:t>
      </w:r>
      <w:r w:rsidR="00DF0866" w:rsidRPr="00BB5E20">
        <w:rPr>
          <w:rFonts w:asciiTheme="majorHAnsi" w:hAnsiTheme="majorHAnsi" w:cs="Tahoma"/>
          <w:b/>
          <w:sz w:val="20"/>
          <w:szCs w:val="20"/>
          <w:lang w:val="en-GB"/>
        </w:rPr>
        <w:t xml:space="preserve">multiple appreciations </w:t>
      </w:r>
      <w:r w:rsidRPr="00BB5E20">
        <w:rPr>
          <w:rFonts w:asciiTheme="majorHAnsi" w:hAnsiTheme="majorHAnsi" w:cs="Tahoma"/>
          <w:sz w:val="20"/>
          <w:szCs w:val="20"/>
          <w:lang w:val="en-GB"/>
        </w:rPr>
        <w:t>for excellent work in various projects</w:t>
      </w:r>
    </w:p>
    <w:p w14:paraId="77700BD6" w14:textId="5252379B" w:rsidR="00ED25F5" w:rsidRPr="00BB5E20" w:rsidRDefault="00304F7A" w:rsidP="00304F7A">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Received Pride Points in Boeing</w:t>
      </w:r>
      <w:r w:rsidR="008370C0">
        <w:rPr>
          <w:rFonts w:asciiTheme="majorHAnsi" w:hAnsiTheme="majorHAnsi" w:cs="Tahoma"/>
          <w:sz w:val="20"/>
          <w:szCs w:val="20"/>
          <w:lang w:val="en-GB"/>
        </w:rPr>
        <w:t xml:space="preserve"> and HCL</w:t>
      </w:r>
      <w:r w:rsidRPr="00BB5E20">
        <w:rPr>
          <w:rFonts w:asciiTheme="majorHAnsi" w:hAnsiTheme="majorHAnsi" w:cs="Tahoma"/>
          <w:sz w:val="20"/>
          <w:szCs w:val="20"/>
          <w:lang w:val="en-GB"/>
        </w:rPr>
        <w:t xml:space="preserve"> for excellent performance</w:t>
      </w:r>
      <w:r w:rsidR="00AF2592" w:rsidRPr="00BB5E20">
        <w:rPr>
          <w:rFonts w:asciiTheme="majorHAnsi" w:hAnsiTheme="majorHAnsi"/>
          <w:sz w:val="20"/>
          <w:szCs w:val="20"/>
        </w:rPr>
        <w:t>.</w:t>
      </w:r>
    </w:p>
    <w:p w14:paraId="02C19FC8" w14:textId="77777777" w:rsidR="00304F7A" w:rsidRPr="00BB5E20" w:rsidRDefault="00304F7A" w:rsidP="00304F7A">
      <w:pPr>
        <w:ind w:left="360"/>
        <w:contextualSpacing/>
        <w:jc w:val="both"/>
        <w:rPr>
          <w:rFonts w:asciiTheme="majorHAnsi" w:hAnsiTheme="majorHAnsi" w:cs="Tahoma"/>
          <w:sz w:val="20"/>
          <w:szCs w:val="20"/>
          <w:lang w:val="en-GB"/>
        </w:rPr>
      </w:pPr>
    </w:p>
    <w:p w14:paraId="108CDABC" w14:textId="63080B04" w:rsidR="001111F1" w:rsidRPr="00BB5E20" w:rsidRDefault="0066240D" w:rsidP="008B6B9A">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Technical Skills</w:t>
      </w:r>
    </w:p>
    <w:p w14:paraId="06B023E9" w14:textId="32E059EB" w:rsidR="001111F1" w:rsidRDefault="008B6B9A" w:rsidP="007A3FC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ABAP</w:t>
      </w:r>
      <w:r w:rsidR="001111F1" w:rsidRPr="00BB5E20">
        <w:rPr>
          <w:rFonts w:asciiTheme="majorHAnsi" w:hAnsiTheme="majorHAnsi" w:cs="Tahoma"/>
          <w:b/>
          <w:bCs/>
          <w:sz w:val="20"/>
          <w:szCs w:val="20"/>
          <w:lang w:val="en-GB"/>
        </w:rPr>
        <w:t xml:space="preserve"> </w:t>
      </w:r>
      <w:r w:rsidRPr="00BB5E20">
        <w:rPr>
          <w:rFonts w:asciiTheme="majorHAnsi" w:hAnsiTheme="majorHAnsi" w:cs="Tahoma"/>
          <w:b/>
          <w:bCs/>
          <w:sz w:val="20"/>
          <w:szCs w:val="20"/>
          <w:lang w:val="en-GB"/>
        </w:rPr>
        <w:t>Concepts &amp; Experience</w:t>
      </w:r>
      <w:r w:rsidR="001111F1" w:rsidRPr="00BB5E20">
        <w:rPr>
          <w:rFonts w:asciiTheme="majorHAnsi" w:hAnsiTheme="majorHAnsi" w:cs="Tahoma"/>
          <w:b/>
          <w:bCs/>
          <w:sz w:val="20"/>
          <w:szCs w:val="20"/>
          <w:lang w:val="en-GB"/>
        </w:rPr>
        <w:t>:</w:t>
      </w:r>
      <w:r w:rsidR="001111F1" w:rsidRPr="00BB5E20">
        <w:rPr>
          <w:rFonts w:asciiTheme="majorHAnsi" w:hAnsiTheme="majorHAnsi" w:cs="Tahoma"/>
          <w:sz w:val="20"/>
          <w:szCs w:val="20"/>
          <w:lang w:val="en-GB"/>
        </w:rPr>
        <w:t xml:space="preserve"> </w:t>
      </w:r>
      <w:r w:rsidRPr="00BB5E20">
        <w:rPr>
          <w:rFonts w:asciiTheme="majorHAnsi" w:hAnsiTheme="majorHAnsi" w:cs="Tahoma"/>
          <w:sz w:val="20"/>
          <w:szCs w:val="20"/>
          <w:lang w:val="en-GB"/>
        </w:rPr>
        <w:t xml:space="preserve">Core </w:t>
      </w:r>
      <w:r w:rsidR="002953F0" w:rsidRPr="00BB5E20">
        <w:rPr>
          <w:rFonts w:asciiTheme="majorHAnsi" w:hAnsiTheme="majorHAnsi" w:cs="Tahoma"/>
          <w:sz w:val="20"/>
          <w:szCs w:val="20"/>
          <w:lang w:val="en-GB"/>
        </w:rPr>
        <w:t>ABAP (All</w:t>
      </w:r>
      <w:r w:rsidRPr="00BB5E20">
        <w:rPr>
          <w:rFonts w:asciiTheme="majorHAnsi" w:hAnsiTheme="majorHAnsi" w:cs="Tahoma"/>
          <w:sz w:val="20"/>
          <w:szCs w:val="20"/>
          <w:lang w:val="en-GB"/>
        </w:rPr>
        <w:t xml:space="preserve"> </w:t>
      </w:r>
      <w:r w:rsidR="002953F0" w:rsidRPr="00BB5E20">
        <w:rPr>
          <w:rFonts w:asciiTheme="majorHAnsi" w:hAnsiTheme="majorHAnsi" w:cs="Tahoma"/>
          <w:sz w:val="20"/>
          <w:szCs w:val="20"/>
          <w:lang w:val="en-GB"/>
        </w:rPr>
        <w:t>RICEF)</w:t>
      </w:r>
      <w:r w:rsidRPr="00BB5E20">
        <w:rPr>
          <w:rFonts w:asciiTheme="majorHAnsi" w:hAnsiTheme="majorHAnsi" w:cs="Tahoma"/>
          <w:sz w:val="20"/>
          <w:szCs w:val="20"/>
          <w:lang w:val="en-GB"/>
        </w:rPr>
        <w:t>, OO ABAP, ALE-IDOC’s, ADOBE FORMS, Events, Business Objects</w:t>
      </w:r>
      <w:r w:rsidR="00F3507C">
        <w:rPr>
          <w:rFonts w:asciiTheme="majorHAnsi" w:hAnsiTheme="majorHAnsi" w:cs="Tahoma"/>
          <w:sz w:val="20"/>
          <w:szCs w:val="20"/>
          <w:lang w:val="en-GB"/>
        </w:rPr>
        <w:t>, SAP AIF</w:t>
      </w:r>
    </w:p>
    <w:p w14:paraId="39EA8BA7" w14:textId="5BAD1F22" w:rsidR="00120EB6" w:rsidRPr="00BB5E20" w:rsidRDefault="00120EB6" w:rsidP="007A3FCE">
      <w:pPr>
        <w:numPr>
          <w:ilvl w:val="0"/>
          <w:numId w:val="1"/>
        </w:numPr>
        <w:contextualSpacing/>
        <w:jc w:val="both"/>
        <w:rPr>
          <w:rFonts w:asciiTheme="majorHAnsi" w:hAnsiTheme="majorHAnsi" w:cs="Tahoma"/>
          <w:sz w:val="20"/>
          <w:szCs w:val="20"/>
          <w:lang w:val="en-GB"/>
        </w:rPr>
      </w:pPr>
      <w:r>
        <w:rPr>
          <w:rFonts w:asciiTheme="majorHAnsi" w:hAnsiTheme="majorHAnsi" w:cs="Tahoma"/>
          <w:b/>
          <w:bCs/>
          <w:sz w:val="20"/>
          <w:szCs w:val="20"/>
          <w:lang w:val="en-GB"/>
        </w:rPr>
        <w:t>ABAP EWM:</w:t>
      </w:r>
      <w:r>
        <w:rPr>
          <w:rFonts w:asciiTheme="majorHAnsi" w:hAnsiTheme="majorHAnsi" w:cs="Tahoma"/>
          <w:sz w:val="20"/>
          <w:szCs w:val="20"/>
          <w:lang w:val="en-GB"/>
        </w:rPr>
        <w:t xml:space="preserve"> </w:t>
      </w:r>
      <w:r w:rsidR="00E279EF">
        <w:rPr>
          <w:rFonts w:asciiTheme="majorHAnsi" w:hAnsiTheme="majorHAnsi" w:cs="Tahoma"/>
          <w:sz w:val="20"/>
          <w:szCs w:val="20"/>
          <w:lang w:val="en-GB"/>
        </w:rPr>
        <w:t>Developed ADOBE Forms and CDS views for different functionalities for EWM</w:t>
      </w:r>
      <w:r w:rsidR="002E0434">
        <w:rPr>
          <w:rFonts w:asciiTheme="majorHAnsi" w:hAnsiTheme="majorHAnsi" w:cs="Tahoma"/>
          <w:sz w:val="20"/>
          <w:szCs w:val="20"/>
          <w:lang w:val="en-GB"/>
        </w:rPr>
        <w:t xml:space="preserve"> starting from Material </w:t>
      </w:r>
      <w:proofErr w:type="gramStart"/>
      <w:r w:rsidR="002E0434">
        <w:rPr>
          <w:rFonts w:asciiTheme="majorHAnsi" w:hAnsiTheme="majorHAnsi" w:cs="Tahoma"/>
          <w:sz w:val="20"/>
          <w:szCs w:val="20"/>
          <w:lang w:val="en-GB"/>
        </w:rPr>
        <w:t>Receipt( Inbound</w:t>
      </w:r>
      <w:proofErr w:type="gramEnd"/>
      <w:r w:rsidR="002E0434">
        <w:rPr>
          <w:rFonts w:asciiTheme="majorHAnsi" w:hAnsiTheme="majorHAnsi" w:cs="Tahoma"/>
          <w:sz w:val="20"/>
          <w:szCs w:val="20"/>
          <w:lang w:val="en-GB"/>
        </w:rPr>
        <w:t xml:space="preserve"> Delivery ) to </w:t>
      </w:r>
      <w:r w:rsidR="00DB2CDE">
        <w:rPr>
          <w:rFonts w:asciiTheme="majorHAnsi" w:hAnsiTheme="majorHAnsi" w:cs="Tahoma"/>
          <w:sz w:val="20"/>
          <w:szCs w:val="20"/>
          <w:lang w:val="en-GB"/>
        </w:rPr>
        <w:t>Outbound Delivery when Material moves out. Familiar with the EWM configurations also</w:t>
      </w:r>
      <w:r w:rsidR="00BC48C7">
        <w:rPr>
          <w:rFonts w:asciiTheme="majorHAnsi" w:hAnsiTheme="majorHAnsi" w:cs="Tahoma"/>
          <w:sz w:val="20"/>
          <w:szCs w:val="20"/>
          <w:lang w:val="en-GB"/>
        </w:rPr>
        <w:t>, the EWM Flow and all the backend tables</w:t>
      </w:r>
    </w:p>
    <w:p w14:paraId="2E5E4B4E" w14:textId="24BF2C4A" w:rsidR="009E304E" w:rsidRDefault="008B6B9A" w:rsidP="007A3FC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 xml:space="preserve">ABAP S4 HANA Concepts &amp; </w:t>
      </w:r>
      <w:r w:rsidR="002953F0" w:rsidRPr="00BB5E20">
        <w:rPr>
          <w:rFonts w:asciiTheme="majorHAnsi" w:hAnsiTheme="majorHAnsi" w:cs="Tahoma"/>
          <w:b/>
          <w:bCs/>
          <w:sz w:val="20"/>
          <w:szCs w:val="20"/>
          <w:lang w:val="en-GB"/>
        </w:rPr>
        <w:t>Experience (1709</w:t>
      </w:r>
      <w:r w:rsidR="00DB57E6" w:rsidRPr="00BB5E20">
        <w:rPr>
          <w:rFonts w:asciiTheme="majorHAnsi" w:hAnsiTheme="majorHAnsi" w:cs="Tahoma"/>
          <w:b/>
          <w:bCs/>
          <w:sz w:val="20"/>
          <w:szCs w:val="20"/>
          <w:lang w:val="en-GB"/>
        </w:rPr>
        <w:t xml:space="preserve"> &amp; </w:t>
      </w:r>
      <w:r w:rsidR="002953F0" w:rsidRPr="00BB5E20">
        <w:rPr>
          <w:rFonts w:asciiTheme="majorHAnsi" w:hAnsiTheme="majorHAnsi" w:cs="Tahoma"/>
          <w:b/>
          <w:bCs/>
          <w:sz w:val="20"/>
          <w:szCs w:val="20"/>
          <w:lang w:val="en-GB"/>
        </w:rPr>
        <w:t>1809)</w:t>
      </w:r>
      <w:r w:rsidR="009E304E" w:rsidRPr="00BB5E20">
        <w:rPr>
          <w:rFonts w:asciiTheme="majorHAnsi" w:hAnsiTheme="majorHAnsi" w:cs="Tahoma"/>
          <w:b/>
          <w:bCs/>
          <w:sz w:val="20"/>
          <w:szCs w:val="20"/>
          <w:lang w:val="en-GB"/>
        </w:rPr>
        <w:t>:</w:t>
      </w:r>
      <w:r w:rsidR="009E304E" w:rsidRPr="00BB5E20">
        <w:rPr>
          <w:rFonts w:asciiTheme="majorHAnsi" w:hAnsiTheme="majorHAnsi" w:cs="Tahoma"/>
          <w:sz w:val="20"/>
          <w:szCs w:val="20"/>
          <w:lang w:val="en-GB"/>
        </w:rPr>
        <w:t xml:space="preserve"> </w:t>
      </w:r>
      <w:r w:rsidRPr="00BB5E20">
        <w:rPr>
          <w:rFonts w:asciiTheme="majorHAnsi" w:hAnsiTheme="majorHAnsi" w:cs="Tahoma"/>
          <w:sz w:val="20"/>
          <w:szCs w:val="20"/>
          <w:lang w:val="en-GB"/>
        </w:rPr>
        <w:t xml:space="preserve">CDS Views, AMDP, ODATA, BRF+, </w:t>
      </w:r>
      <w:r w:rsidR="006E7438" w:rsidRPr="00BB5E20">
        <w:rPr>
          <w:rFonts w:asciiTheme="majorHAnsi" w:hAnsiTheme="majorHAnsi" w:cs="Tahoma"/>
          <w:sz w:val="20"/>
          <w:szCs w:val="20"/>
          <w:lang w:val="en-GB"/>
        </w:rPr>
        <w:t>Usage of ABAP 7.4+ syntaxes</w:t>
      </w:r>
    </w:p>
    <w:p w14:paraId="6BC70390" w14:textId="48583700" w:rsidR="0005239E" w:rsidRPr="00BB5E20" w:rsidRDefault="0005239E" w:rsidP="007A3FCE">
      <w:pPr>
        <w:numPr>
          <w:ilvl w:val="0"/>
          <w:numId w:val="1"/>
        </w:numPr>
        <w:contextualSpacing/>
        <w:jc w:val="both"/>
        <w:rPr>
          <w:rFonts w:asciiTheme="majorHAnsi" w:hAnsiTheme="majorHAnsi" w:cs="Tahoma"/>
          <w:sz w:val="20"/>
          <w:szCs w:val="20"/>
          <w:lang w:val="en-GB"/>
        </w:rPr>
      </w:pPr>
      <w:r>
        <w:rPr>
          <w:rFonts w:asciiTheme="majorHAnsi" w:hAnsiTheme="majorHAnsi" w:cs="Tahoma"/>
          <w:b/>
          <w:bCs/>
          <w:sz w:val="20"/>
          <w:szCs w:val="20"/>
          <w:lang w:val="en-GB"/>
        </w:rPr>
        <w:t>ABAP RAP:</w:t>
      </w:r>
      <w:r>
        <w:rPr>
          <w:rFonts w:asciiTheme="majorHAnsi" w:hAnsiTheme="majorHAnsi" w:cs="Tahoma"/>
          <w:sz w:val="20"/>
          <w:szCs w:val="20"/>
          <w:lang w:val="en-GB"/>
        </w:rPr>
        <w:t xml:space="preserve"> Have good concepts of ABAP RAP programming for </w:t>
      </w:r>
      <w:proofErr w:type="spellStart"/>
      <w:r>
        <w:rPr>
          <w:rFonts w:asciiTheme="majorHAnsi" w:hAnsiTheme="majorHAnsi" w:cs="Tahoma"/>
          <w:sz w:val="20"/>
          <w:szCs w:val="20"/>
          <w:lang w:val="en-GB"/>
        </w:rPr>
        <w:t>Mananged</w:t>
      </w:r>
      <w:proofErr w:type="spellEnd"/>
      <w:r>
        <w:rPr>
          <w:rFonts w:asciiTheme="majorHAnsi" w:hAnsiTheme="majorHAnsi" w:cs="Tahoma"/>
          <w:sz w:val="20"/>
          <w:szCs w:val="20"/>
          <w:lang w:val="en-GB"/>
        </w:rPr>
        <w:t xml:space="preserve"> and Unmanaged scenarios and other areas of RAP. Worked on basic Managed scenarios.</w:t>
      </w:r>
    </w:p>
    <w:p w14:paraId="727BC8DF" w14:textId="4783988B" w:rsidR="001111F1" w:rsidRPr="00BB5E20" w:rsidRDefault="008B6B9A" w:rsidP="007A3FC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Integration Frameworks</w:t>
      </w:r>
      <w:r w:rsidR="001111F1" w:rsidRPr="00BB5E20">
        <w:rPr>
          <w:rFonts w:asciiTheme="majorHAnsi" w:hAnsiTheme="majorHAnsi" w:cs="Tahoma"/>
          <w:b/>
          <w:bCs/>
          <w:sz w:val="20"/>
          <w:szCs w:val="20"/>
          <w:lang w:val="en-GB"/>
        </w:rPr>
        <w:t>:</w:t>
      </w:r>
      <w:r w:rsidR="001111F1" w:rsidRPr="00BB5E20">
        <w:rPr>
          <w:rFonts w:asciiTheme="majorHAnsi" w:hAnsiTheme="majorHAnsi" w:cs="Tahoma"/>
          <w:sz w:val="20"/>
          <w:szCs w:val="20"/>
          <w:lang w:val="en-GB"/>
        </w:rPr>
        <w:t xml:space="preserve"> </w:t>
      </w:r>
      <w:r w:rsidR="00DB57E6" w:rsidRPr="00BB5E20">
        <w:rPr>
          <w:rFonts w:asciiTheme="majorHAnsi" w:hAnsiTheme="majorHAnsi" w:cs="Tahoma"/>
          <w:sz w:val="20"/>
          <w:szCs w:val="20"/>
          <w:lang w:val="en-GB"/>
        </w:rPr>
        <w:t>SAP AIF F</w:t>
      </w:r>
      <w:r w:rsidR="002953F0" w:rsidRPr="00BB5E20">
        <w:rPr>
          <w:rFonts w:asciiTheme="majorHAnsi" w:hAnsiTheme="majorHAnsi" w:cs="Tahoma"/>
          <w:sz w:val="20"/>
          <w:szCs w:val="20"/>
          <w:lang w:val="en-GB"/>
        </w:rPr>
        <w:t>r</w:t>
      </w:r>
      <w:r w:rsidR="00DB57E6" w:rsidRPr="00BB5E20">
        <w:rPr>
          <w:rFonts w:asciiTheme="majorHAnsi" w:hAnsiTheme="majorHAnsi" w:cs="Tahoma"/>
          <w:sz w:val="20"/>
          <w:szCs w:val="20"/>
          <w:lang w:val="en-GB"/>
        </w:rPr>
        <w:t>amework</w:t>
      </w:r>
    </w:p>
    <w:p w14:paraId="11D6158A" w14:textId="6D9DDFC4" w:rsidR="001111F1" w:rsidRPr="00BB5E20" w:rsidRDefault="001111F1" w:rsidP="001111F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Database:</w:t>
      </w:r>
      <w:r w:rsidRPr="00BB5E20">
        <w:rPr>
          <w:rFonts w:asciiTheme="majorHAnsi" w:hAnsiTheme="majorHAnsi" w:cs="Tahoma"/>
          <w:sz w:val="20"/>
          <w:szCs w:val="20"/>
          <w:lang w:val="en-GB"/>
        </w:rPr>
        <w:t xml:space="preserve"> </w:t>
      </w:r>
      <w:r w:rsidR="002953F0" w:rsidRPr="00BB5E20">
        <w:rPr>
          <w:rFonts w:asciiTheme="majorHAnsi" w:hAnsiTheme="majorHAnsi" w:cs="Tahoma"/>
          <w:sz w:val="20"/>
          <w:szCs w:val="20"/>
          <w:lang w:val="en-GB"/>
        </w:rPr>
        <w:t>Oracle, HANA DB (1709 &amp; 1809)</w:t>
      </w:r>
    </w:p>
    <w:p w14:paraId="5C9E458E" w14:textId="06284126" w:rsidR="001F52BD" w:rsidRPr="00BB5E20" w:rsidRDefault="001F52BD" w:rsidP="001111F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Performing Repository Comparison</w:t>
      </w:r>
      <w:r w:rsidR="00B96464" w:rsidRPr="00BB5E20">
        <w:rPr>
          <w:rFonts w:asciiTheme="majorHAnsi" w:hAnsiTheme="majorHAnsi" w:cs="Tahoma"/>
          <w:sz w:val="20"/>
          <w:szCs w:val="20"/>
          <w:lang w:val="en-GB"/>
        </w:rPr>
        <w:t xml:space="preserve">. Addressing all </w:t>
      </w:r>
      <w:r w:rsidR="00B96464" w:rsidRPr="00BB5E20">
        <w:rPr>
          <w:rFonts w:asciiTheme="majorHAnsi" w:hAnsiTheme="majorHAnsi" w:cs="Tahoma"/>
          <w:b/>
          <w:bCs/>
          <w:sz w:val="20"/>
          <w:szCs w:val="20"/>
          <w:lang w:val="en-GB"/>
        </w:rPr>
        <w:t>ATC Checks</w:t>
      </w:r>
      <w:r w:rsidR="00B96464" w:rsidRPr="00BB5E20">
        <w:rPr>
          <w:rFonts w:asciiTheme="majorHAnsi" w:hAnsiTheme="majorHAnsi" w:cs="Tahoma"/>
          <w:sz w:val="20"/>
          <w:szCs w:val="20"/>
          <w:lang w:val="en-GB"/>
        </w:rPr>
        <w:t>.</w:t>
      </w:r>
    </w:p>
    <w:p w14:paraId="1B7E1DBE" w14:textId="4AA9A13E" w:rsidR="00E95F29" w:rsidRPr="00BB5E20" w:rsidRDefault="00E95F29" w:rsidP="00E95F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Software Lifecycle:</w:t>
      </w:r>
      <w:r w:rsidRPr="00BB5E20">
        <w:rPr>
          <w:rFonts w:asciiTheme="majorHAnsi" w:hAnsiTheme="majorHAnsi" w:cs="Tahoma"/>
          <w:sz w:val="20"/>
          <w:szCs w:val="20"/>
          <w:lang w:val="en-GB"/>
        </w:rPr>
        <w:t xml:space="preserve"> Agile</w:t>
      </w:r>
      <w:r w:rsidR="002953F0" w:rsidRPr="00BB5E20">
        <w:rPr>
          <w:rFonts w:asciiTheme="majorHAnsi" w:hAnsiTheme="majorHAnsi" w:cs="Tahoma"/>
          <w:sz w:val="20"/>
          <w:szCs w:val="20"/>
          <w:lang w:val="en-GB"/>
        </w:rPr>
        <w:t>, Waterfall</w:t>
      </w:r>
    </w:p>
    <w:p w14:paraId="689BA94D" w14:textId="29455A6C" w:rsidR="00755174" w:rsidRPr="00BB5E20" w:rsidRDefault="00755174" w:rsidP="00E95F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Functional Exposure:</w:t>
      </w:r>
      <w:r w:rsidRPr="00BB5E20">
        <w:rPr>
          <w:rFonts w:asciiTheme="majorHAnsi" w:hAnsiTheme="majorHAnsi" w:cs="Tahoma"/>
          <w:sz w:val="20"/>
          <w:szCs w:val="20"/>
          <w:lang w:val="en-GB"/>
        </w:rPr>
        <w:t xml:space="preserve"> </w:t>
      </w:r>
      <w:r w:rsidR="00222534" w:rsidRPr="00BB5E20">
        <w:rPr>
          <w:rFonts w:asciiTheme="majorHAnsi" w:hAnsiTheme="majorHAnsi" w:cs="Tahoma"/>
          <w:sz w:val="20"/>
          <w:szCs w:val="20"/>
          <w:lang w:val="en-GB"/>
        </w:rPr>
        <w:t xml:space="preserve">SD, </w:t>
      </w:r>
      <w:r w:rsidR="002B5654" w:rsidRPr="00BB5E20">
        <w:rPr>
          <w:rFonts w:asciiTheme="majorHAnsi" w:hAnsiTheme="majorHAnsi" w:cs="Tahoma"/>
          <w:sz w:val="20"/>
          <w:szCs w:val="20"/>
          <w:lang w:val="en-GB"/>
        </w:rPr>
        <w:t>MM, FI (Full</w:t>
      </w:r>
      <w:r w:rsidRPr="00BB5E20">
        <w:rPr>
          <w:rFonts w:asciiTheme="majorHAnsi" w:hAnsiTheme="majorHAnsi" w:cs="Tahoma"/>
          <w:sz w:val="20"/>
          <w:szCs w:val="20"/>
          <w:lang w:val="en-GB"/>
        </w:rPr>
        <w:t xml:space="preserve"> Life </w:t>
      </w:r>
      <w:r w:rsidR="002B5654" w:rsidRPr="00BB5E20">
        <w:rPr>
          <w:rFonts w:asciiTheme="majorHAnsi" w:hAnsiTheme="majorHAnsi" w:cs="Tahoma"/>
          <w:sz w:val="20"/>
          <w:szCs w:val="20"/>
          <w:lang w:val="en-GB"/>
        </w:rPr>
        <w:t>Cycle)</w:t>
      </w:r>
      <w:r w:rsidRPr="00BB5E20">
        <w:rPr>
          <w:rFonts w:asciiTheme="majorHAnsi" w:hAnsiTheme="majorHAnsi" w:cs="Tahoma"/>
          <w:sz w:val="20"/>
          <w:szCs w:val="20"/>
          <w:lang w:val="en-GB"/>
        </w:rPr>
        <w:t>, Very Good exposure on EWM, PP</w:t>
      </w:r>
    </w:p>
    <w:p w14:paraId="64AAADE3" w14:textId="3E54DA0C" w:rsidR="00326DDF" w:rsidRPr="00BB5E20" w:rsidRDefault="00326DDF" w:rsidP="00E95F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Implementation of</w:t>
      </w:r>
      <w:r w:rsidRPr="00BB5E20">
        <w:rPr>
          <w:rFonts w:asciiTheme="majorHAnsi" w:hAnsiTheme="majorHAnsi" w:cs="Tahoma"/>
          <w:b/>
          <w:bCs/>
          <w:sz w:val="20"/>
          <w:szCs w:val="20"/>
          <w:lang w:val="en-GB"/>
        </w:rPr>
        <w:t xml:space="preserve"> SAP NOTES</w:t>
      </w:r>
    </w:p>
    <w:p w14:paraId="4AAE5AB6" w14:textId="26F00F92" w:rsidR="003F73D6" w:rsidRPr="00BB5E20" w:rsidRDefault="003F73D6" w:rsidP="00E95F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Other Functional Exposures</w:t>
      </w:r>
      <w:r w:rsidRPr="00BB5E20">
        <w:rPr>
          <w:rFonts w:asciiTheme="majorHAnsi" w:hAnsiTheme="majorHAnsi" w:cs="Tahoma"/>
          <w:sz w:val="20"/>
          <w:szCs w:val="20"/>
          <w:lang w:val="en-GB"/>
        </w:rPr>
        <w:t xml:space="preserve">: APO, CRM, </w:t>
      </w:r>
      <w:r w:rsidR="00222534" w:rsidRPr="00BB5E20">
        <w:rPr>
          <w:rFonts w:asciiTheme="majorHAnsi" w:hAnsiTheme="majorHAnsi" w:cs="Tahoma"/>
          <w:sz w:val="20"/>
          <w:szCs w:val="20"/>
          <w:lang w:val="en-GB"/>
        </w:rPr>
        <w:t>GTS (Global</w:t>
      </w:r>
      <w:r w:rsidRPr="00BB5E20">
        <w:rPr>
          <w:rFonts w:asciiTheme="majorHAnsi" w:hAnsiTheme="majorHAnsi" w:cs="Tahoma"/>
          <w:sz w:val="20"/>
          <w:szCs w:val="20"/>
          <w:lang w:val="en-GB"/>
        </w:rPr>
        <w:t xml:space="preserve"> Trade </w:t>
      </w:r>
      <w:r w:rsidR="00222534" w:rsidRPr="00BB5E20">
        <w:rPr>
          <w:rFonts w:asciiTheme="majorHAnsi" w:hAnsiTheme="majorHAnsi" w:cs="Tahoma"/>
          <w:sz w:val="20"/>
          <w:szCs w:val="20"/>
          <w:lang w:val="en-GB"/>
        </w:rPr>
        <w:t>Surveillance)</w:t>
      </w:r>
      <w:r w:rsidRPr="00BB5E20">
        <w:rPr>
          <w:rFonts w:asciiTheme="majorHAnsi" w:hAnsiTheme="majorHAnsi" w:cs="Tahoma"/>
          <w:sz w:val="20"/>
          <w:szCs w:val="20"/>
          <w:lang w:val="en-GB"/>
        </w:rPr>
        <w:t xml:space="preserve">, </w:t>
      </w:r>
      <w:r w:rsidR="00222534" w:rsidRPr="00BB5E20">
        <w:rPr>
          <w:rFonts w:asciiTheme="majorHAnsi" w:hAnsiTheme="majorHAnsi" w:cs="Tahoma"/>
          <w:sz w:val="20"/>
          <w:szCs w:val="20"/>
          <w:lang w:val="en-GB"/>
        </w:rPr>
        <w:t>STM (Shipping</w:t>
      </w:r>
      <w:r w:rsidRPr="00BB5E20">
        <w:rPr>
          <w:rFonts w:asciiTheme="majorHAnsi" w:hAnsiTheme="majorHAnsi" w:cs="Tahoma"/>
          <w:sz w:val="20"/>
          <w:szCs w:val="20"/>
          <w:lang w:val="en-GB"/>
        </w:rPr>
        <w:t xml:space="preserve"> and Transportation </w:t>
      </w:r>
      <w:r w:rsidR="009858B3" w:rsidRPr="00BB5E20">
        <w:rPr>
          <w:rFonts w:asciiTheme="majorHAnsi" w:hAnsiTheme="majorHAnsi" w:cs="Tahoma"/>
          <w:sz w:val="20"/>
          <w:szCs w:val="20"/>
          <w:lang w:val="en-GB"/>
        </w:rPr>
        <w:t>Management)</w:t>
      </w:r>
    </w:p>
    <w:p w14:paraId="5047D472" w14:textId="2932B691" w:rsidR="00E95F29" w:rsidRPr="00BB5E20" w:rsidRDefault="00E95F29" w:rsidP="00E95F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Job function:</w:t>
      </w:r>
      <w:r w:rsidRPr="00BB5E20">
        <w:rPr>
          <w:rFonts w:asciiTheme="majorHAnsi" w:hAnsiTheme="majorHAnsi" w:cs="Tahoma"/>
          <w:sz w:val="20"/>
          <w:szCs w:val="20"/>
          <w:lang w:val="en-GB"/>
        </w:rPr>
        <w:t xml:space="preserve"> </w:t>
      </w:r>
      <w:r w:rsidR="002953F0" w:rsidRPr="00BB5E20">
        <w:rPr>
          <w:rFonts w:asciiTheme="majorHAnsi" w:hAnsiTheme="majorHAnsi" w:cs="Tahoma"/>
          <w:sz w:val="20"/>
          <w:szCs w:val="20"/>
          <w:lang w:val="en-GB"/>
        </w:rPr>
        <w:t>Development, Support, Co-ordination, developing Specs. Etc</w:t>
      </w:r>
    </w:p>
    <w:p w14:paraId="19928E8D" w14:textId="267381B4" w:rsidR="00325B59" w:rsidRPr="00BB5E20" w:rsidRDefault="00325B59" w:rsidP="00325B59">
      <w:pPr>
        <w:ind w:left="360"/>
        <w:contextualSpacing/>
        <w:jc w:val="both"/>
        <w:rPr>
          <w:rFonts w:asciiTheme="majorHAnsi" w:hAnsiTheme="majorHAnsi" w:cs="Tahoma"/>
          <w:sz w:val="20"/>
          <w:szCs w:val="20"/>
          <w:lang w:val="en-GB"/>
        </w:rPr>
      </w:pPr>
    </w:p>
    <w:p w14:paraId="153776DA" w14:textId="5948F240" w:rsidR="00325B59" w:rsidRPr="00BB5E20" w:rsidRDefault="00325B59" w:rsidP="00325B59">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Detailed Technical Skills</w:t>
      </w:r>
    </w:p>
    <w:p w14:paraId="0BD75759" w14:textId="51D671C9" w:rsidR="00325B59" w:rsidRPr="00BB5E20" w:rsidRDefault="00156ED6" w:rsidP="00B60438">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ODATA &amp; REST Service</w:t>
      </w:r>
      <w:r w:rsidR="00325B59" w:rsidRPr="00BB5E20">
        <w:rPr>
          <w:rFonts w:asciiTheme="majorHAnsi" w:hAnsiTheme="majorHAnsi" w:cs="Tahoma"/>
          <w:sz w:val="20"/>
          <w:szCs w:val="20"/>
          <w:lang w:val="en-GB"/>
        </w:rPr>
        <w:t xml:space="preserve">: </w:t>
      </w:r>
      <w:r w:rsidRPr="00BB5E20">
        <w:rPr>
          <w:rFonts w:asciiTheme="majorHAnsi" w:hAnsiTheme="majorHAnsi" w:cs="Tahoma"/>
          <w:sz w:val="20"/>
          <w:szCs w:val="20"/>
          <w:lang w:val="en-GB"/>
        </w:rPr>
        <w:t xml:space="preserve">Worked and developed all </w:t>
      </w:r>
      <w:r w:rsidR="00F23EB7">
        <w:rPr>
          <w:rFonts w:asciiTheme="majorHAnsi" w:hAnsiTheme="majorHAnsi" w:cs="Tahoma"/>
          <w:sz w:val="20"/>
          <w:szCs w:val="20"/>
          <w:lang w:val="en-GB"/>
        </w:rPr>
        <w:t xml:space="preserve">possible operations in OData, </w:t>
      </w:r>
      <w:r w:rsidRPr="00BB5E20">
        <w:rPr>
          <w:rFonts w:asciiTheme="majorHAnsi" w:hAnsiTheme="majorHAnsi" w:cs="Tahoma"/>
          <w:sz w:val="20"/>
          <w:szCs w:val="20"/>
          <w:lang w:val="en-GB"/>
        </w:rPr>
        <w:t>Mapping CDS with ODATA</w:t>
      </w:r>
      <w:r w:rsidR="00F23EB7">
        <w:rPr>
          <w:rFonts w:asciiTheme="majorHAnsi" w:hAnsiTheme="majorHAnsi" w:cs="Tahoma"/>
          <w:sz w:val="20"/>
          <w:szCs w:val="20"/>
          <w:lang w:val="en-GB"/>
        </w:rPr>
        <w:t>.</w:t>
      </w:r>
    </w:p>
    <w:p w14:paraId="727FF97B" w14:textId="246DCD73" w:rsidR="00156ED6" w:rsidRPr="00BB5E20" w:rsidRDefault="00156ED6" w:rsidP="00325B5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BOPF</w:t>
      </w:r>
      <w:r w:rsidRPr="00BB5E20">
        <w:rPr>
          <w:rFonts w:asciiTheme="majorHAnsi" w:hAnsiTheme="majorHAnsi" w:cs="Tahoma"/>
          <w:sz w:val="20"/>
          <w:szCs w:val="20"/>
          <w:lang w:val="en-GB"/>
        </w:rPr>
        <w:t>: Created and used BOPF Objects from ODATA Service</w:t>
      </w:r>
    </w:p>
    <w:p w14:paraId="236F8C72" w14:textId="393C885D" w:rsidR="00156ED6" w:rsidRPr="00BB5E20" w:rsidRDefault="00156ED6" w:rsidP="00325B5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CDS</w:t>
      </w:r>
      <w:r w:rsidRPr="00BB5E20">
        <w:rPr>
          <w:rFonts w:asciiTheme="majorHAnsi" w:hAnsiTheme="majorHAnsi" w:cs="Tahoma"/>
          <w:sz w:val="20"/>
          <w:szCs w:val="20"/>
          <w:lang w:val="en-GB"/>
        </w:rPr>
        <w:t>: Defined CDS DDL, D</w:t>
      </w:r>
      <w:r w:rsidR="003D6DDE" w:rsidRPr="00BB5E20">
        <w:rPr>
          <w:rFonts w:asciiTheme="majorHAnsi" w:hAnsiTheme="majorHAnsi" w:cs="Tahoma"/>
          <w:sz w:val="20"/>
          <w:szCs w:val="20"/>
          <w:lang w:val="en-GB"/>
        </w:rPr>
        <w:t>C</w:t>
      </w:r>
      <w:r w:rsidRPr="00BB5E20">
        <w:rPr>
          <w:rFonts w:asciiTheme="majorHAnsi" w:hAnsiTheme="majorHAnsi" w:cs="Tahoma"/>
          <w:sz w:val="20"/>
          <w:szCs w:val="20"/>
          <w:lang w:val="en-GB"/>
        </w:rPr>
        <w:t xml:space="preserve">L, Extension, Metadata Extension, </w:t>
      </w:r>
      <w:r w:rsidR="00E86EE2" w:rsidRPr="00BB5E20">
        <w:rPr>
          <w:rFonts w:asciiTheme="majorHAnsi" w:hAnsiTheme="majorHAnsi" w:cs="Tahoma"/>
          <w:sz w:val="20"/>
          <w:szCs w:val="20"/>
          <w:lang w:val="en-GB"/>
        </w:rPr>
        <w:t xml:space="preserve">used all CDS Functionalities available, all types of JOINS and ASSOCIATIONS, Exposure to ODATA, use of </w:t>
      </w:r>
      <w:r w:rsidR="003E170B" w:rsidRPr="00BB5E20">
        <w:rPr>
          <w:rFonts w:asciiTheme="majorHAnsi" w:hAnsiTheme="majorHAnsi" w:cs="Tahoma"/>
          <w:sz w:val="20"/>
          <w:szCs w:val="20"/>
          <w:lang w:val="en-GB"/>
        </w:rPr>
        <w:t xml:space="preserve">CDS </w:t>
      </w:r>
      <w:r w:rsidR="00E86EE2" w:rsidRPr="00BB5E20">
        <w:rPr>
          <w:rFonts w:asciiTheme="majorHAnsi" w:hAnsiTheme="majorHAnsi" w:cs="Tahoma"/>
          <w:sz w:val="20"/>
          <w:szCs w:val="20"/>
          <w:lang w:val="en-GB"/>
        </w:rPr>
        <w:t>Virtual Element</w:t>
      </w:r>
    </w:p>
    <w:p w14:paraId="26F2A614" w14:textId="111AD0BE" w:rsidR="00E86EE2" w:rsidRPr="00BB5E20" w:rsidRDefault="00C028CC" w:rsidP="00325B5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AMDP</w:t>
      </w:r>
      <w:r w:rsidRPr="00BB5E20">
        <w:rPr>
          <w:rFonts w:asciiTheme="majorHAnsi" w:hAnsiTheme="majorHAnsi" w:cs="Tahoma"/>
          <w:sz w:val="20"/>
          <w:szCs w:val="20"/>
          <w:lang w:val="en-GB"/>
        </w:rPr>
        <w:t>: Created and used AMDP classes from CDS and also from other applications</w:t>
      </w:r>
    </w:p>
    <w:p w14:paraId="4CC6D0F4" w14:textId="2567E934" w:rsidR="00C028CC" w:rsidRPr="00BB5E20" w:rsidRDefault="00C028CC" w:rsidP="00325B5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BRF+</w:t>
      </w:r>
      <w:r w:rsidRPr="00BB5E20">
        <w:rPr>
          <w:rFonts w:asciiTheme="majorHAnsi" w:hAnsiTheme="majorHAnsi" w:cs="Tahoma"/>
          <w:sz w:val="20"/>
          <w:szCs w:val="20"/>
          <w:lang w:val="en-GB"/>
        </w:rPr>
        <w:t>: Used BRF+ for Output Configuration without NACE, Configuring and using Decision Tables, configuring and using Decision Tables, use of Callback Class, complete configuration of BRF+ from SPRO</w:t>
      </w:r>
    </w:p>
    <w:p w14:paraId="1E6A4024" w14:textId="22E9DEAE" w:rsidR="003D6DDE" w:rsidRPr="00BB5E20" w:rsidRDefault="003D6DDE" w:rsidP="00325B5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AIF FRAMEWORK</w:t>
      </w:r>
      <w:r w:rsidRPr="00BB5E20">
        <w:rPr>
          <w:rFonts w:asciiTheme="majorHAnsi" w:hAnsiTheme="majorHAnsi" w:cs="Tahoma"/>
          <w:sz w:val="20"/>
          <w:szCs w:val="20"/>
          <w:lang w:val="en-GB"/>
        </w:rPr>
        <w:t xml:space="preserve">: Created AIF Framework </w:t>
      </w:r>
      <w:r w:rsidR="00EE0D5D">
        <w:rPr>
          <w:rFonts w:asciiTheme="majorHAnsi" w:hAnsiTheme="majorHAnsi" w:cs="Tahoma"/>
          <w:sz w:val="20"/>
          <w:szCs w:val="20"/>
          <w:lang w:val="en-GB"/>
        </w:rPr>
        <w:t xml:space="preserve">from scratch </w:t>
      </w:r>
      <w:r w:rsidRPr="00BB5E20">
        <w:rPr>
          <w:rFonts w:asciiTheme="majorHAnsi" w:hAnsiTheme="majorHAnsi" w:cs="Tahoma"/>
          <w:sz w:val="20"/>
          <w:szCs w:val="20"/>
          <w:lang w:val="en-GB"/>
        </w:rPr>
        <w:t>and integrated it with Proxies</w:t>
      </w:r>
      <w:r w:rsidR="00E745FC">
        <w:rPr>
          <w:rFonts w:asciiTheme="majorHAnsi" w:hAnsiTheme="majorHAnsi" w:cs="Tahoma"/>
          <w:sz w:val="20"/>
          <w:szCs w:val="20"/>
          <w:lang w:val="en-GB"/>
        </w:rPr>
        <w:t>, AIF alert mechanism</w:t>
      </w:r>
    </w:p>
    <w:p w14:paraId="560FBE75" w14:textId="47CE2309" w:rsidR="003D6DDE" w:rsidRPr="00BB5E20" w:rsidRDefault="003D6DDE"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OO ABAP</w:t>
      </w:r>
      <w:r w:rsidRPr="00BB5E20">
        <w:rPr>
          <w:rFonts w:asciiTheme="majorHAnsi" w:hAnsiTheme="majorHAnsi" w:cs="Tahoma"/>
          <w:sz w:val="20"/>
          <w:szCs w:val="20"/>
          <w:lang w:val="en-GB"/>
        </w:rPr>
        <w:t xml:space="preserve">: Worked </w:t>
      </w:r>
      <w:r w:rsidRPr="00BB5E20">
        <w:rPr>
          <w:rFonts w:asciiTheme="majorHAnsi" w:hAnsiTheme="majorHAnsi" w:cs="Tahoma"/>
          <w:sz w:val="20"/>
          <w:szCs w:val="20"/>
          <w:lang w:val="fr-FR"/>
        </w:rPr>
        <w:t xml:space="preserve">on ABAP </w:t>
      </w:r>
      <w:proofErr w:type="spellStart"/>
      <w:r w:rsidRPr="00BB5E20">
        <w:rPr>
          <w:rFonts w:asciiTheme="majorHAnsi" w:hAnsiTheme="majorHAnsi" w:cs="Tahoma"/>
          <w:bCs/>
          <w:sz w:val="20"/>
          <w:szCs w:val="20"/>
          <w:lang w:val="fr-FR"/>
        </w:rPr>
        <w:t>OOP’s</w:t>
      </w:r>
      <w:proofErr w:type="spellEnd"/>
      <w:r w:rsidRPr="00BB5E20">
        <w:rPr>
          <w:rFonts w:asciiTheme="majorHAnsi" w:hAnsiTheme="majorHAnsi" w:cs="Tahoma"/>
          <w:b/>
          <w:sz w:val="20"/>
          <w:szCs w:val="20"/>
          <w:lang w:val="fr-FR"/>
        </w:rPr>
        <w:t xml:space="preserve">. </w:t>
      </w:r>
      <w:proofErr w:type="spellStart"/>
      <w:r w:rsidRPr="00BB5E20">
        <w:rPr>
          <w:rFonts w:asciiTheme="majorHAnsi" w:hAnsiTheme="majorHAnsi" w:cs="Tahoma"/>
          <w:sz w:val="20"/>
          <w:szCs w:val="20"/>
          <w:lang w:val="fr-FR"/>
        </w:rPr>
        <w:t>Created</w:t>
      </w:r>
      <w:proofErr w:type="spellEnd"/>
      <w:r w:rsidRPr="00BB5E20">
        <w:rPr>
          <w:rFonts w:asciiTheme="majorHAnsi" w:hAnsiTheme="majorHAnsi" w:cs="Tahoma"/>
          <w:sz w:val="20"/>
          <w:szCs w:val="20"/>
          <w:lang w:val="fr-FR"/>
        </w:rPr>
        <w:t xml:space="preserve"> </w:t>
      </w:r>
      <w:r w:rsidRPr="00BB5E20">
        <w:rPr>
          <w:rFonts w:asciiTheme="majorHAnsi" w:hAnsiTheme="majorHAnsi" w:cs="Tahoma"/>
          <w:bCs/>
          <w:sz w:val="20"/>
          <w:szCs w:val="20"/>
          <w:lang w:val="fr-FR"/>
        </w:rPr>
        <w:t xml:space="preserve">Classes, Interfaces, </w:t>
      </w:r>
      <w:proofErr w:type="spellStart"/>
      <w:proofErr w:type="gramStart"/>
      <w:r w:rsidRPr="00BB5E20">
        <w:rPr>
          <w:rFonts w:asciiTheme="majorHAnsi" w:hAnsiTheme="majorHAnsi" w:cs="Tahoma"/>
          <w:bCs/>
          <w:sz w:val="20"/>
          <w:szCs w:val="20"/>
          <w:lang w:val="fr-FR"/>
        </w:rPr>
        <w:t>Constructors</w:t>
      </w:r>
      <w:proofErr w:type="spellEnd"/>
      <w:r w:rsidRPr="00BB5E20">
        <w:rPr>
          <w:rFonts w:asciiTheme="majorHAnsi" w:hAnsiTheme="majorHAnsi" w:cs="Tahoma"/>
          <w:bCs/>
          <w:sz w:val="20"/>
          <w:szCs w:val="20"/>
          <w:lang w:val="fr-FR"/>
        </w:rPr>
        <w:t>( STATIC</w:t>
      </w:r>
      <w:proofErr w:type="gramEnd"/>
      <w:r w:rsidRPr="00BB5E20">
        <w:rPr>
          <w:rFonts w:asciiTheme="majorHAnsi" w:hAnsiTheme="majorHAnsi" w:cs="Tahoma"/>
          <w:bCs/>
          <w:sz w:val="20"/>
          <w:szCs w:val="20"/>
          <w:lang w:val="fr-FR"/>
        </w:rPr>
        <w:t xml:space="preserve"> and INSTANCE )</w:t>
      </w:r>
      <w:r w:rsidRPr="00BB5E20">
        <w:rPr>
          <w:rFonts w:asciiTheme="majorHAnsi" w:hAnsiTheme="majorHAnsi" w:cs="Tahoma"/>
          <w:sz w:val="20"/>
          <w:szCs w:val="20"/>
          <w:lang w:val="fr-FR"/>
        </w:rPr>
        <w:t xml:space="preserve"> </w:t>
      </w:r>
      <w:proofErr w:type="spellStart"/>
      <w:r w:rsidRPr="00BB5E20">
        <w:rPr>
          <w:rFonts w:asciiTheme="majorHAnsi" w:hAnsiTheme="majorHAnsi" w:cs="Tahoma"/>
          <w:sz w:val="20"/>
          <w:szCs w:val="20"/>
          <w:lang w:val="fr-FR"/>
        </w:rPr>
        <w:t>with</w:t>
      </w:r>
      <w:proofErr w:type="spellEnd"/>
      <w:r w:rsidRPr="00BB5E20">
        <w:rPr>
          <w:rFonts w:asciiTheme="majorHAnsi" w:hAnsiTheme="majorHAnsi" w:cs="Tahoma"/>
          <w:sz w:val="20"/>
          <w:szCs w:val="20"/>
          <w:lang w:val="fr-FR"/>
        </w:rPr>
        <w:t xml:space="preserve"> </w:t>
      </w:r>
      <w:proofErr w:type="spellStart"/>
      <w:r w:rsidRPr="00BB5E20">
        <w:rPr>
          <w:rFonts w:asciiTheme="majorHAnsi" w:hAnsiTheme="majorHAnsi" w:cs="Tahoma"/>
          <w:sz w:val="20"/>
          <w:szCs w:val="20"/>
          <w:lang w:val="fr-FR"/>
        </w:rPr>
        <w:t>corresponding</w:t>
      </w:r>
      <w:proofErr w:type="spellEnd"/>
      <w:r w:rsidRPr="00BB5E20">
        <w:rPr>
          <w:rFonts w:asciiTheme="majorHAnsi" w:hAnsiTheme="majorHAnsi" w:cs="Tahoma"/>
          <w:sz w:val="20"/>
          <w:szCs w:val="20"/>
          <w:lang w:val="en-GB"/>
        </w:rPr>
        <w:t xml:space="preserve"> </w:t>
      </w:r>
      <w:r w:rsidRPr="00BB5E20">
        <w:rPr>
          <w:rFonts w:asciiTheme="majorHAnsi" w:hAnsiTheme="majorHAnsi" w:cs="Tahoma"/>
          <w:bCs/>
          <w:sz w:val="20"/>
          <w:szCs w:val="20"/>
          <w:lang w:val="fr-FR"/>
        </w:rPr>
        <w:t>Methods</w:t>
      </w:r>
      <w:r w:rsidRPr="00BB5E20">
        <w:rPr>
          <w:rFonts w:asciiTheme="majorHAnsi" w:hAnsiTheme="majorHAnsi" w:cs="Tahoma"/>
          <w:sz w:val="20"/>
          <w:szCs w:val="20"/>
          <w:lang w:val="fr-FR"/>
        </w:rPr>
        <w:t xml:space="preserve"> and </w:t>
      </w:r>
      <w:r w:rsidRPr="00BB5E20">
        <w:rPr>
          <w:rFonts w:asciiTheme="majorHAnsi" w:hAnsiTheme="majorHAnsi" w:cs="Tahoma"/>
          <w:bCs/>
          <w:sz w:val="20"/>
          <w:szCs w:val="20"/>
          <w:lang w:val="fr-FR"/>
        </w:rPr>
        <w:t>Events</w:t>
      </w:r>
      <w:r w:rsidRPr="00BB5E20">
        <w:rPr>
          <w:rFonts w:asciiTheme="majorHAnsi" w:hAnsiTheme="majorHAnsi" w:cs="Tahoma"/>
          <w:sz w:val="20"/>
          <w:szCs w:val="20"/>
          <w:lang w:val="fr-FR"/>
        </w:rPr>
        <w:t xml:space="preserve"> </w:t>
      </w:r>
      <w:proofErr w:type="spellStart"/>
      <w:r w:rsidRPr="00BB5E20">
        <w:rPr>
          <w:rFonts w:asciiTheme="majorHAnsi" w:hAnsiTheme="majorHAnsi" w:cs="Tahoma"/>
          <w:sz w:val="20"/>
          <w:szCs w:val="20"/>
          <w:lang w:val="fr-FR"/>
        </w:rPr>
        <w:t>using</w:t>
      </w:r>
      <w:proofErr w:type="spellEnd"/>
      <w:r w:rsidRPr="00BB5E20">
        <w:rPr>
          <w:rFonts w:asciiTheme="majorHAnsi" w:hAnsiTheme="majorHAnsi" w:cs="Tahoma"/>
          <w:sz w:val="20"/>
          <w:szCs w:val="20"/>
          <w:lang w:val="fr-FR"/>
        </w:rPr>
        <w:t xml:space="preserve"> </w:t>
      </w:r>
      <w:r w:rsidRPr="00BB5E20">
        <w:rPr>
          <w:rFonts w:asciiTheme="majorHAnsi" w:hAnsiTheme="majorHAnsi" w:cs="Tahoma"/>
          <w:bCs/>
          <w:sz w:val="20"/>
          <w:szCs w:val="20"/>
          <w:lang w:val="fr-FR"/>
        </w:rPr>
        <w:t>OOABAP</w:t>
      </w:r>
      <w:r w:rsidRPr="00BB5E20">
        <w:rPr>
          <w:rFonts w:asciiTheme="majorHAnsi" w:hAnsiTheme="majorHAnsi" w:cs="Tahoma"/>
          <w:sz w:val="20"/>
          <w:szCs w:val="20"/>
          <w:lang w:val="fr-FR"/>
        </w:rPr>
        <w:t xml:space="preserve"> concept for Report génération and </w:t>
      </w:r>
      <w:r w:rsidRPr="00BB5E20">
        <w:rPr>
          <w:rFonts w:asciiTheme="majorHAnsi" w:hAnsiTheme="majorHAnsi" w:cs="Tahoma"/>
          <w:bCs/>
          <w:sz w:val="20"/>
          <w:szCs w:val="20"/>
          <w:lang w:val="fr-FR"/>
        </w:rPr>
        <w:t xml:space="preserve">building and usage of Local </w:t>
      </w:r>
      <w:r w:rsidRPr="00BB5E20">
        <w:rPr>
          <w:rFonts w:asciiTheme="majorHAnsi" w:hAnsiTheme="majorHAnsi" w:cs="Tahoma"/>
          <w:bCs/>
          <w:sz w:val="20"/>
          <w:szCs w:val="20"/>
          <w:lang w:val="fr-FR"/>
        </w:rPr>
        <w:lastRenderedPageBreak/>
        <w:t xml:space="preserve">and Global Classes. </w:t>
      </w:r>
      <w:proofErr w:type="spellStart"/>
      <w:r w:rsidRPr="00BB5E20">
        <w:rPr>
          <w:rFonts w:asciiTheme="majorHAnsi" w:hAnsiTheme="majorHAnsi" w:cs="Tahoma"/>
          <w:bCs/>
          <w:sz w:val="20"/>
          <w:szCs w:val="20"/>
          <w:lang w:val="fr-FR"/>
        </w:rPr>
        <w:t>Developed</w:t>
      </w:r>
      <w:proofErr w:type="spellEnd"/>
      <w:r w:rsidRPr="00BB5E20">
        <w:rPr>
          <w:rFonts w:asciiTheme="majorHAnsi" w:hAnsiTheme="majorHAnsi" w:cs="Tahoma"/>
          <w:bCs/>
          <w:sz w:val="20"/>
          <w:szCs w:val="20"/>
          <w:lang w:val="fr-FR"/>
        </w:rPr>
        <w:t xml:space="preserve"> ABSTRACT Classes</w:t>
      </w:r>
      <w:r w:rsidRPr="00BB5E20">
        <w:rPr>
          <w:rFonts w:asciiTheme="majorHAnsi" w:hAnsiTheme="majorHAnsi" w:cs="Tahoma"/>
          <w:b/>
          <w:sz w:val="20"/>
          <w:szCs w:val="20"/>
          <w:lang w:val="fr-FR"/>
        </w:rPr>
        <w:t xml:space="preserve"> </w:t>
      </w:r>
      <w:r w:rsidRPr="00BB5E20">
        <w:rPr>
          <w:rFonts w:asciiTheme="majorHAnsi" w:hAnsiTheme="majorHAnsi" w:cs="Tahoma"/>
          <w:bCs/>
          <w:sz w:val="20"/>
          <w:szCs w:val="20"/>
          <w:lang w:val="fr-FR"/>
        </w:rPr>
        <w:t xml:space="preserve">and </w:t>
      </w:r>
      <w:proofErr w:type="spellStart"/>
      <w:r w:rsidRPr="00BB5E20">
        <w:rPr>
          <w:rFonts w:asciiTheme="majorHAnsi" w:hAnsiTheme="majorHAnsi" w:cs="Tahoma"/>
          <w:bCs/>
          <w:sz w:val="20"/>
          <w:szCs w:val="20"/>
          <w:lang w:val="fr-FR"/>
        </w:rPr>
        <w:t>subsequent</w:t>
      </w:r>
      <w:proofErr w:type="spellEnd"/>
      <w:r w:rsidRPr="00BB5E20">
        <w:rPr>
          <w:rFonts w:asciiTheme="majorHAnsi" w:hAnsiTheme="majorHAnsi" w:cs="Tahoma"/>
          <w:bCs/>
          <w:sz w:val="20"/>
          <w:szCs w:val="20"/>
          <w:lang w:val="fr-FR"/>
        </w:rPr>
        <w:t xml:space="preserve"> </w:t>
      </w:r>
      <w:proofErr w:type="spellStart"/>
      <w:r w:rsidRPr="00BB5E20">
        <w:rPr>
          <w:rFonts w:asciiTheme="majorHAnsi" w:hAnsiTheme="majorHAnsi" w:cs="Tahoma"/>
          <w:bCs/>
          <w:sz w:val="20"/>
          <w:szCs w:val="20"/>
          <w:lang w:val="fr-FR"/>
        </w:rPr>
        <w:t>Inheritance</w:t>
      </w:r>
      <w:proofErr w:type="spellEnd"/>
      <w:r w:rsidRPr="00BB5E20">
        <w:rPr>
          <w:rFonts w:asciiTheme="majorHAnsi" w:hAnsiTheme="majorHAnsi" w:cs="Tahoma"/>
          <w:b/>
          <w:sz w:val="20"/>
          <w:szCs w:val="20"/>
          <w:lang w:val="fr-FR"/>
        </w:rPr>
        <w:t xml:space="preserve">, </w:t>
      </w:r>
      <w:proofErr w:type="spellStart"/>
      <w:r w:rsidRPr="00BB5E20">
        <w:rPr>
          <w:rFonts w:asciiTheme="majorHAnsi" w:hAnsiTheme="majorHAnsi" w:cs="Tahoma"/>
          <w:bCs/>
          <w:sz w:val="20"/>
          <w:szCs w:val="20"/>
          <w:lang w:val="fr-FR"/>
        </w:rPr>
        <w:t>modularizing</w:t>
      </w:r>
      <w:proofErr w:type="spellEnd"/>
      <w:r w:rsidRPr="00BB5E20">
        <w:rPr>
          <w:rFonts w:asciiTheme="majorHAnsi" w:hAnsiTheme="majorHAnsi" w:cs="Tahoma"/>
          <w:bCs/>
          <w:sz w:val="20"/>
          <w:szCs w:val="20"/>
          <w:lang w:val="fr-FR"/>
        </w:rPr>
        <w:t xml:space="preserve"> applications/</w:t>
      </w:r>
      <w:proofErr w:type="spellStart"/>
      <w:r w:rsidRPr="00BB5E20">
        <w:rPr>
          <w:rFonts w:asciiTheme="majorHAnsi" w:hAnsiTheme="majorHAnsi" w:cs="Tahoma"/>
          <w:bCs/>
          <w:sz w:val="20"/>
          <w:szCs w:val="20"/>
          <w:lang w:val="fr-FR"/>
        </w:rPr>
        <w:t>functionalities</w:t>
      </w:r>
      <w:proofErr w:type="spellEnd"/>
      <w:r w:rsidRPr="00BB5E20">
        <w:rPr>
          <w:rFonts w:asciiTheme="majorHAnsi" w:hAnsiTheme="majorHAnsi" w:cs="Tahoma"/>
          <w:bCs/>
          <w:sz w:val="20"/>
          <w:szCs w:val="20"/>
          <w:lang w:val="fr-FR"/>
        </w:rPr>
        <w:t xml:space="preserve"> </w:t>
      </w:r>
      <w:proofErr w:type="spellStart"/>
      <w:r w:rsidRPr="00BB5E20">
        <w:rPr>
          <w:rFonts w:asciiTheme="majorHAnsi" w:hAnsiTheme="majorHAnsi" w:cs="Tahoma"/>
          <w:bCs/>
          <w:sz w:val="20"/>
          <w:szCs w:val="20"/>
          <w:lang w:val="fr-FR"/>
        </w:rPr>
        <w:t>with</w:t>
      </w:r>
      <w:proofErr w:type="spellEnd"/>
      <w:r w:rsidRPr="00BB5E20">
        <w:rPr>
          <w:rFonts w:asciiTheme="majorHAnsi" w:hAnsiTheme="majorHAnsi" w:cs="Tahoma"/>
          <w:bCs/>
          <w:sz w:val="20"/>
          <w:szCs w:val="20"/>
          <w:lang w:val="fr-FR"/>
        </w:rPr>
        <w:t xml:space="preserve"> OO concepts </w:t>
      </w:r>
      <w:proofErr w:type="gramStart"/>
      <w:r w:rsidRPr="00BB5E20">
        <w:rPr>
          <w:rFonts w:asciiTheme="majorHAnsi" w:hAnsiTheme="majorHAnsi" w:cs="Tahoma"/>
          <w:bCs/>
          <w:sz w:val="20"/>
          <w:szCs w:val="20"/>
          <w:lang w:val="fr-FR"/>
        </w:rPr>
        <w:t>( casting</w:t>
      </w:r>
      <w:proofErr w:type="gramEnd"/>
      <w:r w:rsidRPr="00BB5E20">
        <w:rPr>
          <w:rFonts w:asciiTheme="majorHAnsi" w:hAnsiTheme="majorHAnsi" w:cs="Tahoma"/>
          <w:bCs/>
          <w:sz w:val="20"/>
          <w:szCs w:val="20"/>
          <w:lang w:val="fr-FR"/>
        </w:rPr>
        <w:t xml:space="preserve">, Abstract and Singleton Classes, </w:t>
      </w:r>
      <w:proofErr w:type="spellStart"/>
      <w:r w:rsidRPr="00BB5E20">
        <w:rPr>
          <w:rFonts w:asciiTheme="majorHAnsi" w:hAnsiTheme="majorHAnsi" w:cs="Tahoma"/>
          <w:bCs/>
          <w:sz w:val="20"/>
          <w:szCs w:val="20"/>
          <w:lang w:val="fr-FR"/>
        </w:rPr>
        <w:t>Polymorphism</w:t>
      </w:r>
      <w:proofErr w:type="spellEnd"/>
      <w:r w:rsidRPr="00BB5E20">
        <w:rPr>
          <w:rFonts w:asciiTheme="majorHAnsi" w:hAnsiTheme="majorHAnsi" w:cs="Tahoma"/>
          <w:bCs/>
          <w:sz w:val="20"/>
          <w:szCs w:val="20"/>
          <w:lang w:val="fr-FR"/>
        </w:rPr>
        <w:t>…</w:t>
      </w:r>
      <w:proofErr w:type="spellStart"/>
      <w:r w:rsidRPr="00BB5E20">
        <w:rPr>
          <w:rFonts w:asciiTheme="majorHAnsi" w:hAnsiTheme="majorHAnsi" w:cs="Tahoma"/>
          <w:bCs/>
          <w:sz w:val="20"/>
          <w:szCs w:val="20"/>
          <w:lang w:val="fr-FR"/>
        </w:rPr>
        <w:t>etc</w:t>
      </w:r>
      <w:proofErr w:type="spellEnd"/>
      <w:r w:rsidRPr="00BB5E20">
        <w:rPr>
          <w:rFonts w:asciiTheme="majorHAnsi" w:hAnsiTheme="majorHAnsi" w:cs="Tahoma"/>
          <w:bCs/>
          <w:sz w:val="20"/>
          <w:szCs w:val="20"/>
          <w:lang w:val="fr-FR"/>
        </w:rPr>
        <w:t xml:space="preserve"> )</w:t>
      </w:r>
    </w:p>
    <w:p w14:paraId="4A22DCC5" w14:textId="2DBB2FEE" w:rsidR="006A394B" w:rsidRPr="00BB5E20" w:rsidRDefault="006A394B"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sz w:val="20"/>
          <w:szCs w:val="20"/>
          <w:lang w:val="fr-FR"/>
        </w:rPr>
        <w:t xml:space="preserve">BUSINESS OBJECTS : </w:t>
      </w:r>
      <w:proofErr w:type="spellStart"/>
      <w:r w:rsidRPr="00BB5E20">
        <w:rPr>
          <w:rFonts w:asciiTheme="majorHAnsi" w:hAnsiTheme="majorHAnsi" w:cs="Tahoma"/>
          <w:bCs/>
          <w:sz w:val="20"/>
          <w:szCs w:val="20"/>
          <w:lang w:val="fr-FR"/>
        </w:rPr>
        <w:t>Created</w:t>
      </w:r>
      <w:proofErr w:type="spellEnd"/>
      <w:r w:rsidRPr="00BB5E20">
        <w:rPr>
          <w:rFonts w:asciiTheme="majorHAnsi" w:hAnsiTheme="majorHAnsi" w:cs="Tahoma"/>
          <w:bCs/>
          <w:sz w:val="20"/>
          <w:szCs w:val="20"/>
          <w:lang w:val="fr-FR"/>
        </w:rPr>
        <w:t xml:space="preserve"> Custom Business </w:t>
      </w:r>
      <w:proofErr w:type="spellStart"/>
      <w:r w:rsidRPr="00BB5E20">
        <w:rPr>
          <w:rFonts w:asciiTheme="majorHAnsi" w:hAnsiTheme="majorHAnsi" w:cs="Tahoma"/>
          <w:bCs/>
          <w:sz w:val="20"/>
          <w:szCs w:val="20"/>
          <w:lang w:val="fr-FR"/>
        </w:rPr>
        <w:t>Objects</w:t>
      </w:r>
      <w:proofErr w:type="spellEnd"/>
      <w:r w:rsidR="00C65CF0" w:rsidRPr="00BB5E20">
        <w:rPr>
          <w:rFonts w:asciiTheme="majorHAnsi" w:hAnsiTheme="majorHAnsi" w:cs="Tahoma"/>
          <w:bCs/>
          <w:sz w:val="20"/>
          <w:szCs w:val="20"/>
          <w:lang w:val="fr-FR"/>
        </w:rPr>
        <w:t>.</w:t>
      </w:r>
    </w:p>
    <w:p w14:paraId="4B7D63C1" w14:textId="71750322" w:rsidR="006A394B" w:rsidRPr="00BB5E20" w:rsidRDefault="006A394B"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REPORTS</w:t>
      </w:r>
      <w:r w:rsidR="008A50A2" w:rsidRPr="00BB5E20">
        <w:rPr>
          <w:rFonts w:asciiTheme="majorHAnsi" w:hAnsiTheme="majorHAnsi" w:cs="Tahoma"/>
          <w:b/>
          <w:bCs/>
          <w:sz w:val="20"/>
          <w:szCs w:val="20"/>
          <w:lang w:val="en-GB"/>
        </w:rPr>
        <w:t xml:space="preserve"> &amp; Function Modules</w:t>
      </w:r>
      <w:r w:rsidRPr="00BB5E20">
        <w:rPr>
          <w:rFonts w:asciiTheme="majorHAnsi" w:hAnsiTheme="majorHAnsi" w:cs="Tahoma"/>
          <w:sz w:val="20"/>
          <w:szCs w:val="20"/>
          <w:lang w:val="en-GB"/>
        </w:rPr>
        <w:t xml:space="preserve">: </w:t>
      </w:r>
      <w:r w:rsidRPr="00BB5E20">
        <w:rPr>
          <w:rFonts w:asciiTheme="majorHAnsi" w:hAnsiTheme="majorHAnsi" w:cs="Tahoma"/>
          <w:sz w:val="20"/>
          <w:szCs w:val="20"/>
          <w:lang w:val="en-IN"/>
        </w:rPr>
        <w:t xml:space="preserve">extensively on Classical, </w:t>
      </w:r>
      <w:r w:rsidRPr="00BB5E20">
        <w:rPr>
          <w:rFonts w:asciiTheme="majorHAnsi" w:hAnsiTheme="majorHAnsi" w:cs="Tahoma"/>
          <w:bCs/>
          <w:sz w:val="20"/>
          <w:szCs w:val="20"/>
          <w:lang w:val="en-IN"/>
        </w:rPr>
        <w:t xml:space="preserve">ALV Reports </w:t>
      </w:r>
      <w:proofErr w:type="gramStart"/>
      <w:r w:rsidRPr="00BB5E20">
        <w:rPr>
          <w:rFonts w:asciiTheme="majorHAnsi" w:hAnsiTheme="majorHAnsi" w:cs="Tahoma"/>
          <w:bCs/>
          <w:sz w:val="20"/>
          <w:szCs w:val="20"/>
          <w:lang w:val="en-IN"/>
        </w:rPr>
        <w:t>( mostly</w:t>
      </w:r>
      <w:proofErr w:type="gramEnd"/>
      <w:r w:rsidRPr="00BB5E20">
        <w:rPr>
          <w:rFonts w:asciiTheme="majorHAnsi" w:hAnsiTheme="majorHAnsi" w:cs="Tahoma"/>
          <w:bCs/>
          <w:sz w:val="20"/>
          <w:szCs w:val="20"/>
          <w:lang w:val="en-IN"/>
        </w:rPr>
        <w:t xml:space="preserve"> using OOP’s concepts both SALV and Container concepts )</w:t>
      </w:r>
      <w:r w:rsidRPr="00BB5E20">
        <w:rPr>
          <w:rFonts w:asciiTheme="majorHAnsi" w:hAnsiTheme="majorHAnsi" w:cs="Tahoma"/>
          <w:b/>
          <w:sz w:val="20"/>
          <w:szCs w:val="20"/>
          <w:lang w:val="en-IN"/>
        </w:rPr>
        <w:t xml:space="preserve"> </w:t>
      </w:r>
      <w:r w:rsidRPr="00BB5E20">
        <w:rPr>
          <w:rFonts w:asciiTheme="majorHAnsi" w:hAnsiTheme="majorHAnsi" w:cs="Tahoma"/>
          <w:sz w:val="20"/>
          <w:szCs w:val="20"/>
          <w:lang w:val="en-IN"/>
        </w:rPr>
        <w:t xml:space="preserve">and Interactive Reports. Worked on </w:t>
      </w:r>
      <w:r w:rsidRPr="00BB5E20">
        <w:rPr>
          <w:rFonts w:asciiTheme="majorHAnsi" w:hAnsiTheme="majorHAnsi" w:cs="Tahoma"/>
          <w:bCs/>
          <w:sz w:val="20"/>
          <w:szCs w:val="20"/>
          <w:lang w:val="en-IN"/>
        </w:rPr>
        <w:t>ALV-IDA</w:t>
      </w:r>
      <w:r w:rsidRPr="00BB5E20">
        <w:rPr>
          <w:rFonts w:asciiTheme="majorHAnsi" w:hAnsiTheme="majorHAnsi" w:cs="Tahoma"/>
          <w:b/>
          <w:sz w:val="20"/>
          <w:szCs w:val="20"/>
          <w:lang w:val="en-IN"/>
        </w:rPr>
        <w:t>.</w:t>
      </w:r>
      <w:r w:rsidR="008A50A2" w:rsidRPr="00BB5E20">
        <w:rPr>
          <w:rFonts w:asciiTheme="majorHAnsi" w:hAnsiTheme="majorHAnsi" w:cs="Tahoma"/>
          <w:b/>
          <w:sz w:val="20"/>
          <w:szCs w:val="20"/>
          <w:lang w:val="en-IN"/>
        </w:rPr>
        <w:t xml:space="preserve"> </w:t>
      </w:r>
      <w:r w:rsidR="0000737D" w:rsidRPr="00BB5E20">
        <w:rPr>
          <w:rFonts w:asciiTheme="majorHAnsi" w:hAnsiTheme="majorHAnsi" w:cs="Tahoma"/>
          <w:sz w:val="20"/>
          <w:szCs w:val="20"/>
          <w:lang w:val="en-IN"/>
        </w:rPr>
        <w:t xml:space="preserve">Developed </w:t>
      </w:r>
      <w:r w:rsidR="0000737D" w:rsidRPr="00BB5E20">
        <w:rPr>
          <w:rFonts w:asciiTheme="majorHAnsi" w:hAnsiTheme="majorHAnsi" w:cs="Tahoma"/>
          <w:bCs/>
          <w:sz w:val="20"/>
          <w:szCs w:val="20"/>
          <w:lang w:val="en-IN"/>
        </w:rPr>
        <w:t>Function modules and RFC’s</w:t>
      </w:r>
    </w:p>
    <w:p w14:paraId="6F26A3CB" w14:textId="1982ABDF" w:rsidR="006A394B" w:rsidRPr="00BB5E20" w:rsidRDefault="006A394B"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ALE/IDOC’s</w:t>
      </w:r>
      <w:r w:rsidRPr="00BB5E20">
        <w:rPr>
          <w:rFonts w:asciiTheme="majorHAnsi" w:hAnsiTheme="majorHAnsi" w:cs="Tahoma"/>
          <w:sz w:val="20"/>
          <w:szCs w:val="20"/>
          <w:lang w:val="en-GB"/>
        </w:rPr>
        <w:t xml:space="preserve">: </w:t>
      </w:r>
      <w:r w:rsidRPr="00BB5E20">
        <w:rPr>
          <w:rFonts w:asciiTheme="majorHAnsi" w:hAnsiTheme="majorHAnsi" w:cs="Tahoma"/>
          <w:sz w:val="20"/>
          <w:szCs w:val="20"/>
          <w:lang w:val="en-IN"/>
        </w:rPr>
        <w:t xml:space="preserve">Worked on </w:t>
      </w:r>
      <w:r w:rsidRPr="00BB5E20">
        <w:rPr>
          <w:rFonts w:asciiTheme="majorHAnsi" w:hAnsiTheme="majorHAnsi" w:cs="Tahoma"/>
          <w:bCs/>
          <w:sz w:val="20"/>
          <w:szCs w:val="20"/>
          <w:lang w:val="en-IN"/>
        </w:rPr>
        <w:t xml:space="preserve">EDI, IDOC’s, ALE Configuration, setting up of new IDOC’s, debugging of IDOC’s, IDOC enhancements, Reprocessing of Failed </w:t>
      </w:r>
      <w:proofErr w:type="spellStart"/>
      <w:proofErr w:type="gramStart"/>
      <w:r w:rsidRPr="00BB5E20">
        <w:rPr>
          <w:rFonts w:asciiTheme="majorHAnsi" w:hAnsiTheme="majorHAnsi" w:cs="Tahoma"/>
          <w:bCs/>
          <w:sz w:val="20"/>
          <w:szCs w:val="20"/>
          <w:lang w:val="en-IN"/>
        </w:rPr>
        <w:t>IDOC’s..</w:t>
      </w:r>
      <w:proofErr w:type="gramEnd"/>
      <w:r w:rsidRPr="00BB5E20">
        <w:rPr>
          <w:rFonts w:asciiTheme="majorHAnsi" w:hAnsiTheme="majorHAnsi" w:cs="Tahoma"/>
          <w:bCs/>
          <w:sz w:val="20"/>
          <w:szCs w:val="20"/>
          <w:lang w:val="en-IN"/>
        </w:rPr>
        <w:t>etc</w:t>
      </w:r>
      <w:proofErr w:type="spellEnd"/>
      <w:r w:rsidRPr="00BB5E20">
        <w:rPr>
          <w:rFonts w:asciiTheme="majorHAnsi" w:hAnsiTheme="majorHAnsi" w:cs="Tahoma"/>
          <w:bCs/>
          <w:sz w:val="20"/>
          <w:szCs w:val="20"/>
          <w:lang w:val="en-IN"/>
        </w:rPr>
        <w:t xml:space="preserve">, worked on all sorts of issues faced with Inbound and Outbound IDOC’S. Integration with </w:t>
      </w:r>
      <w:proofErr w:type="gramStart"/>
      <w:r w:rsidRPr="00BB5E20">
        <w:rPr>
          <w:rFonts w:asciiTheme="majorHAnsi" w:hAnsiTheme="majorHAnsi" w:cs="Tahoma"/>
          <w:bCs/>
          <w:sz w:val="20"/>
          <w:szCs w:val="20"/>
          <w:lang w:val="en-IN"/>
        </w:rPr>
        <w:t>Middleware( GENTRAN</w:t>
      </w:r>
      <w:proofErr w:type="gramEnd"/>
      <w:r w:rsidRPr="00BB5E20">
        <w:rPr>
          <w:rFonts w:asciiTheme="majorHAnsi" w:hAnsiTheme="majorHAnsi" w:cs="Tahoma"/>
          <w:bCs/>
          <w:sz w:val="20"/>
          <w:szCs w:val="20"/>
          <w:lang w:val="en-IN"/>
        </w:rPr>
        <w:t>/TIBCO ) via IDOC’s.</w:t>
      </w:r>
    </w:p>
    <w:p w14:paraId="45083C37" w14:textId="2D461B66" w:rsidR="00806079" w:rsidRPr="00BB5E20" w:rsidRDefault="00806079"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SAP PI</w:t>
      </w:r>
      <w:r w:rsidRPr="00BB5E20">
        <w:rPr>
          <w:rFonts w:asciiTheme="majorHAnsi" w:hAnsiTheme="majorHAnsi" w:cs="Tahoma"/>
          <w:sz w:val="20"/>
          <w:szCs w:val="20"/>
          <w:lang w:val="en-GB"/>
        </w:rPr>
        <w:t xml:space="preserve">: </w:t>
      </w:r>
      <w:r w:rsidRPr="00BB5E20">
        <w:rPr>
          <w:rFonts w:asciiTheme="majorHAnsi" w:hAnsiTheme="majorHAnsi" w:cs="Tahoma"/>
          <w:sz w:val="20"/>
          <w:szCs w:val="20"/>
          <w:lang w:val="en-IN"/>
        </w:rPr>
        <w:t xml:space="preserve">SAP PI </w:t>
      </w:r>
      <w:proofErr w:type="gramStart"/>
      <w:r w:rsidRPr="00BB5E20">
        <w:rPr>
          <w:rFonts w:asciiTheme="majorHAnsi" w:hAnsiTheme="majorHAnsi" w:cs="Tahoma"/>
          <w:sz w:val="20"/>
          <w:szCs w:val="20"/>
          <w:lang w:val="en-IN"/>
        </w:rPr>
        <w:t>Integration(</w:t>
      </w:r>
      <w:proofErr w:type="gramEnd"/>
      <w:r w:rsidRPr="00BB5E20">
        <w:rPr>
          <w:rFonts w:asciiTheme="majorHAnsi" w:hAnsiTheme="majorHAnsi" w:cs="Tahoma"/>
          <w:sz w:val="20"/>
          <w:szCs w:val="20"/>
          <w:lang w:val="en-IN"/>
        </w:rPr>
        <w:t xml:space="preserve">and it’s corresponding Interfaces) from ECC side, data exchange between SAP ECC and SAP PI and PI with other Legacy Systems/FTP Servers. Created Inbound/Outbound Proxies for connecting with SAP PI System and debugging the proxies with XML Files.  </w:t>
      </w:r>
    </w:p>
    <w:p w14:paraId="740E776B" w14:textId="710B6158" w:rsidR="00BE0821" w:rsidRPr="00BB5E20" w:rsidRDefault="00BE0821"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EVENTS</w:t>
      </w:r>
      <w:r w:rsidRPr="00BB5E20">
        <w:rPr>
          <w:rFonts w:asciiTheme="majorHAnsi" w:hAnsiTheme="majorHAnsi" w:cs="Tahoma"/>
          <w:sz w:val="20"/>
          <w:szCs w:val="20"/>
          <w:lang w:val="en-GB"/>
        </w:rPr>
        <w:t>: Worked with Events.</w:t>
      </w:r>
    </w:p>
    <w:p w14:paraId="7E64A472" w14:textId="6CAF4AAD" w:rsidR="006A394B" w:rsidRPr="00BB5E20" w:rsidRDefault="006A394B"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DDIC</w:t>
      </w:r>
      <w:r w:rsidRPr="00BB5E20">
        <w:rPr>
          <w:rFonts w:asciiTheme="majorHAnsi" w:hAnsiTheme="majorHAnsi" w:cs="Tahoma"/>
          <w:sz w:val="20"/>
          <w:szCs w:val="20"/>
          <w:lang w:val="en-GB"/>
        </w:rPr>
        <w:t>: Created and worked on all types of DDIC Objects</w:t>
      </w:r>
    </w:p>
    <w:p w14:paraId="1BD0D173" w14:textId="30A7A52F" w:rsidR="006A394B" w:rsidRPr="00BB5E20" w:rsidRDefault="0000737D"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DATA MIGRATION</w:t>
      </w:r>
      <w:r w:rsidRPr="00BB5E20">
        <w:rPr>
          <w:rFonts w:asciiTheme="majorHAnsi" w:hAnsiTheme="majorHAnsi" w:cs="Tahoma"/>
          <w:sz w:val="20"/>
          <w:szCs w:val="20"/>
          <w:lang w:val="en-GB"/>
        </w:rPr>
        <w:t xml:space="preserve">:  Done </w:t>
      </w:r>
      <w:r w:rsidRPr="00BB5E20">
        <w:rPr>
          <w:rFonts w:asciiTheme="majorHAnsi" w:hAnsiTheme="majorHAnsi" w:cs="Tahoma"/>
          <w:sz w:val="20"/>
          <w:szCs w:val="20"/>
          <w:lang w:val="en-IN"/>
        </w:rPr>
        <w:t>Data Migration using BAPI’s, BDC, File transfers. Worked on BAPI Extension’s</w:t>
      </w:r>
    </w:p>
    <w:p w14:paraId="2A78BAB7" w14:textId="4A517CFE" w:rsidR="00CB62AA" w:rsidRPr="00BB5E20" w:rsidRDefault="00CB62AA"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 xml:space="preserve">EXITS &amp; BADIS: </w:t>
      </w:r>
      <w:r w:rsidRPr="00BB5E20">
        <w:rPr>
          <w:rFonts w:asciiTheme="majorHAnsi" w:hAnsiTheme="majorHAnsi" w:cs="Tahoma"/>
          <w:sz w:val="20"/>
          <w:szCs w:val="20"/>
          <w:lang w:val="en-GB"/>
        </w:rPr>
        <w:t xml:space="preserve">Implemented BADI’s for </w:t>
      </w:r>
      <w:r w:rsidRPr="00BB5E20">
        <w:rPr>
          <w:rFonts w:asciiTheme="majorHAnsi" w:hAnsiTheme="majorHAnsi" w:cs="Tahoma"/>
          <w:sz w:val="20"/>
          <w:szCs w:val="20"/>
          <w:lang w:val="en-IN"/>
        </w:rPr>
        <w:t xml:space="preserve">Standard </w:t>
      </w:r>
      <w:proofErr w:type="spellStart"/>
      <w:r w:rsidRPr="00BB5E20">
        <w:rPr>
          <w:rFonts w:asciiTheme="majorHAnsi" w:hAnsiTheme="majorHAnsi" w:cs="Tahoma"/>
          <w:sz w:val="20"/>
          <w:szCs w:val="20"/>
          <w:lang w:val="en-IN"/>
        </w:rPr>
        <w:t>TCodes</w:t>
      </w:r>
      <w:proofErr w:type="spellEnd"/>
      <w:r w:rsidRPr="00BB5E20">
        <w:rPr>
          <w:rFonts w:asciiTheme="majorHAnsi" w:hAnsiTheme="majorHAnsi" w:cs="Tahoma"/>
          <w:sz w:val="20"/>
          <w:szCs w:val="20"/>
          <w:lang w:val="en-IN"/>
        </w:rPr>
        <w:t xml:space="preserve"> and other SAP Applications. Enhanced Standard </w:t>
      </w:r>
      <w:proofErr w:type="gramStart"/>
      <w:r w:rsidRPr="00BB5E20">
        <w:rPr>
          <w:rFonts w:asciiTheme="majorHAnsi" w:hAnsiTheme="majorHAnsi" w:cs="Tahoma"/>
          <w:sz w:val="20"/>
          <w:szCs w:val="20"/>
          <w:lang w:val="en-IN"/>
        </w:rPr>
        <w:t>BAPI’s</w:t>
      </w:r>
      <w:proofErr w:type="gramEnd"/>
      <w:r w:rsidRPr="00BB5E20">
        <w:rPr>
          <w:rFonts w:asciiTheme="majorHAnsi" w:hAnsiTheme="majorHAnsi" w:cs="Tahoma"/>
          <w:sz w:val="20"/>
          <w:szCs w:val="20"/>
          <w:lang w:val="en-IN"/>
        </w:rPr>
        <w:t xml:space="preserve"> via KERNEL BADI Implementations.</w:t>
      </w:r>
      <w:r w:rsidR="006C597C" w:rsidRPr="00BB5E20">
        <w:rPr>
          <w:rFonts w:asciiTheme="majorHAnsi" w:hAnsiTheme="majorHAnsi" w:cs="Tahoma"/>
          <w:sz w:val="20"/>
          <w:szCs w:val="20"/>
          <w:lang w:val="en-IN"/>
        </w:rPr>
        <w:t xml:space="preserve"> Worked on SD VOFM Routines.</w:t>
      </w:r>
    </w:p>
    <w:p w14:paraId="67A84702" w14:textId="45056247" w:rsidR="00D57854" w:rsidRPr="00BB5E20" w:rsidRDefault="00D57854"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 xml:space="preserve">OTHER ENHANCEMENTS: </w:t>
      </w:r>
      <w:r w:rsidRPr="00BB5E20">
        <w:rPr>
          <w:rFonts w:asciiTheme="majorHAnsi" w:hAnsiTheme="majorHAnsi" w:cs="Tahoma"/>
          <w:sz w:val="20"/>
          <w:szCs w:val="20"/>
          <w:lang w:val="en-IN"/>
        </w:rPr>
        <w:t xml:space="preserve">Worked on Implicit Enhancements, Modifications, Customer Exits, Explicit Enhancements, Enhancement Spots, BTE’s </w:t>
      </w:r>
      <w:proofErr w:type="gramStart"/>
      <w:r w:rsidRPr="00BB5E20">
        <w:rPr>
          <w:rFonts w:asciiTheme="majorHAnsi" w:hAnsiTheme="majorHAnsi" w:cs="Tahoma"/>
          <w:sz w:val="20"/>
          <w:szCs w:val="20"/>
          <w:lang w:val="en-IN"/>
        </w:rPr>
        <w:t>( Business</w:t>
      </w:r>
      <w:proofErr w:type="gramEnd"/>
      <w:r w:rsidRPr="00BB5E20">
        <w:rPr>
          <w:rFonts w:asciiTheme="majorHAnsi" w:hAnsiTheme="majorHAnsi" w:cs="Tahoma"/>
          <w:sz w:val="20"/>
          <w:szCs w:val="20"/>
          <w:lang w:val="en-IN"/>
        </w:rPr>
        <w:t xml:space="preserve"> Transaction Events ) and Function Module Enhancements.</w:t>
      </w:r>
    </w:p>
    <w:p w14:paraId="7A9821E5" w14:textId="23D344DC" w:rsidR="00946674" w:rsidRPr="00BB5E20" w:rsidRDefault="00946674"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 xml:space="preserve">FORMS: </w:t>
      </w:r>
      <w:r w:rsidR="00C27B7D">
        <w:rPr>
          <w:rFonts w:asciiTheme="majorHAnsi" w:hAnsiTheme="majorHAnsi" w:cs="Tahoma"/>
          <w:sz w:val="20"/>
          <w:szCs w:val="20"/>
          <w:lang w:val="en-GB"/>
        </w:rPr>
        <w:t>Developed</w:t>
      </w:r>
      <w:r w:rsidRPr="00BB5E20">
        <w:rPr>
          <w:rFonts w:asciiTheme="majorHAnsi" w:hAnsiTheme="majorHAnsi" w:cs="Tahoma"/>
          <w:sz w:val="20"/>
          <w:szCs w:val="20"/>
          <w:lang w:val="en-GB"/>
        </w:rPr>
        <w:t xml:space="preserve"> </w:t>
      </w:r>
      <w:r w:rsidRPr="00BB5E20">
        <w:rPr>
          <w:rFonts w:asciiTheme="majorHAnsi" w:hAnsiTheme="majorHAnsi" w:cs="Tahoma"/>
          <w:sz w:val="20"/>
          <w:szCs w:val="20"/>
          <w:lang w:val="en-IN"/>
        </w:rPr>
        <w:t>ADOBE FORMS</w:t>
      </w:r>
      <w:r w:rsidR="00C27B7D">
        <w:rPr>
          <w:rFonts w:asciiTheme="majorHAnsi" w:hAnsiTheme="majorHAnsi" w:cs="Tahoma"/>
          <w:sz w:val="20"/>
          <w:szCs w:val="20"/>
          <w:lang w:val="en-IN"/>
        </w:rPr>
        <w:t xml:space="preserve"> and</w:t>
      </w:r>
      <w:r w:rsidRPr="00BB5E20">
        <w:rPr>
          <w:rFonts w:asciiTheme="majorHAnsi" w:hAnsiTheme="majorHAnsi" w:cs="Tahoma"/>
          <w:sz w:val="20"/>
          <w:szCs w:val="20"/>
          <w:lang w:val="en-IN"/>
        </w:rPr>
        <w:t xml:space="preserve"> SMART </w:t>
      </w:r>
      <w:proofErr w:type="gramStart"/>
      <w:r w:rsidRPr="00BB5E20">
        <w:rPr>
          <w:rFonts w:asciiTheme="majorHAnsi" w:hAnsiTheme="majorHAnsi" w:cs="Tahoma"/>
          <w:sz w:val="20"/>
          <w:szCs w:val="20"/>
          <w:lang w:val="en-IN"/>
        </w:rPr>
        <w:t>FORMS .</w:t>
      </w:r>
      <w:proofErr w:type="gramEnd"/>
    </w:p>
    <w:p w14:paraId="08057DC7" w14:textId="77777777" w:rsidR="00B60438" w:rsidRPr="00BB5E20" w:rsidRDefault="00B60438" w:rsidP="00B60438">
      <w:pPr>
        <w:ind w:left="360"/>
        <w:contextualSpacing/>
        <w:jc w:val="both"/>
        <w:rPr>
          <w:rFonts w:asciiTheme="majorHAnsi" w:hAnsiTheme="majorHAnsi" w:cs="Tahoma"/>
          <w:sz w:val="20"/>
          <w:szCs w:val="20"/>
          <w:lang w:val="en-GB"/>
        </w:rPr>
      </w:pPr>
    </w:p>
    <w:p w14:paraId="7F00A465" w14:textId="4E85614B" w:rsidR="00B60438" w:rsidRPr="00BB5E20" w:rsidRDefault="00B60438" w:rsidP="00B60438">
      <w:pPr>
        <w:pStyle w:val="ListParagraph"/>
        <w:pBdr>
          <w:bottom w:val="single" w:sz="4" w:space="1" w:color="auto"/>
        </w:pBdr>
        <w:shd w:val="clear" w:color="auto" w:fill="F2DBDB" w:themeFill="accent2" w:themeFillTint="33"/>
        <w:ind w:left="360"/>
        <w:jc w:val="both"/>
        <w:rPr>
          <w:rFonts w:asciiTheme="majorHAnsi" w:hAnsiTheme="majorHAnsi" w:cs="Tahoma"/>
          <w:b/>
          <w:bCs/>
          <w:sz w:val="20"/>
          <w:szCs w:val="20"/>
          <w:lang w:val="en-GB"/>
        </w:rPr>
      </w:pPr>
      <w:r w:rsidRPr="00BB5E20">
        <w:rPr>
          <w:rFonts w:asciiTheme="majorHAnsi" w:hAnsiTheme="majorHAnsi" w:cs="Tahoma"/>
          <w:b/>
          <w:bCs/>
          <w:sz w:val="20"/>
          <w:szCs w:val="20"/>
          <w:lang w:val="en-GB"/>
        </w:rPr>
        <w:t>Functional Exposure</w:t>
      </w:r>
    </w:p>
    <w:p w14:paraId="7EB4F3F9" w14:textId="77777777" w:rsidR="00B60438" w:rsidRPr="00BB5E20" w:rsidRDefault="00B60438" w:rsidP="00B60438">
      <w:pPr>
        <w:ind w:left="360"/>
        <w:contextualSpacing/>
        <w:jc w:val="both"/>
        <w:rPr>
          <w:rFonts w:asciiTheme="majorHAnsi" w:hAnsiTheme="majorHAnsi" w:cs="Tahoma"/>
          <w:sz w:val="20"/>
          <w:szCs w:val="20"/>
          <w:lang w:val="en-GB"/>
        </w:rPr>
      </w:pPr>
    </w:p>
    <w:p w14:paraId="54A47CF5" w14:textId="760A19B2" w:rsidR="00C671CB" w:rsidRPr="00727491" w:rsidRDefault="0066295D" w:rsidP="00727491">
      <w:pPr>
        <w:numPr>
          <w:ilvl w:val="0"/>
          <w:numId w:val="1"/>
        </w:numPr>
        <w:contextualSpacing/>
        <w:jc w:val="both"/>
        <w:rPr>
          <w:rFonts w:asciiTheme="majorHAnsi" w:hAnsiTheme="majorHAnsi" w:cs="Tahoma"/>
          <w:sz w:val="20"/>
          <w:szCs w:val="20"/>
          <w:lang w:val="en-GB"/>
        </w:rPr>
      </w:pPr>
      <w:proofErr w:type="gramStart"/>
      <w:r w:rsidRPr="00BB5E20">
        <w:rPr>
          <w:rFonts w:asciiTheme="majorHAnsi" w:hAnsiTheme="majorHAnsi" w:cs="Tahoma"/>
          <w:b/>
          <w:bCs/>
          <w:sz w:val="20"/>
          <w:szCs w:val="20"/>
          <w:lang w:val="en-GB"/>
        </w:rPr>
        <w:t>SD,MM</w:t>
      </w:r>
      <w:proofErr w:type="gramEnd"/>
      <w:r w:rsidRPr="00BB5E20">
        <w:rPr>
          <w:rFonts w:asciiTheme="majorHAnsi" w:hAnsiTheme="majorHAnsi" w:cs="Tahoma"/>
          <w:b/>
          <w:bCs/>
          <w:sz w:val="20"/>
          <w:szCs w:val="20"/>
          <w:lang w:val="en-GB"/>
        </w:rPr>
        <w:t>,FI,CO</w:t>
      </w:r>
      <w:r w:rsidRPr="00BB5E20">
        <w:rPr>
          <w:rFonts w:asciiTheme="majorHAnsi" w:hAnsiTheme="majorHAnsi" w:cs="Tahoma"/>
          <w:sz w:val="20"/>
          <w:szCs w:val="20"/>
          <w:lang w:val="en-GB"/>
        </w:rPr>
        <w:t xml:space="preserve">: </w:t>
      </w:r>
      <w:r w:rsidR="007C43F4" w:rsidRPr="00BB5E20">
        <w:rPr>
          <w:rFonts w:asciiTheme="majorHAnsi" w:hAnsiTheme="majorHAnsi" w:cs="Tahoma"/>
          <w:sz w:val="20"/>
          <w:szCs w:val="20"/>
          <w:lang w:val="en-GB"/>
        </w:rPr>
        <w:t>Worked on Full Life Cycle</w:t>
      </w:r>
    </w:p>
    <w:p w14:paraId="2BBFC2AC" w14:textId="3BDDCEB9" w:rsidR="007C43F4" w:rsidRPr="00BB5E20" w:rsidRDefault="007C43F4"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PP, PS</w:t>
      </w:r>
      <w:r w:rsidRPr="00BB5E20">
        <w:rPr>
          <w:rFonts w:asciiTheme="majorHAnsi" w:hAnsiTheme="majorHAnsi" w:cs="Tahoma"/>
          <w:sz w:val="20"/>
          <w:szCs w:val="20"/>
          <w:lang w:val="en-GB"/>
        </w:rPr>
        <w:t xml:space="preserve">: Worked on Production Order, </w:t>
      </w:r>
      <w:proofErr w:type="spellStart"/>
      <w:r w:rsidRPr="00BB5E20">
        <w:rPr>
          <w:rFonts w:asciiTheme="majorHAnsi" w:hAnsiTheme="majorHAnsi" w:cs="Tahoma"/>
          <w:sz w:val="20"/>
          <w:szCs w:val="20"/>
          <w:lang w:val="en-GB"/>
        </w:rPr>
        <w:t>Prd</w:t>
      </w:r>
      <w:proofErr w:type="spellEnd"/>
      <w:r w:rsidRPr="00BB5E20">
        <w:rPr>
          <w:rFonts w:asciiTheme="majorHAnsi" w:hAnsiTheme="majorHAnsi" w:cs="Tahoma"/>
          <w:sz w:val="20"/>
          <w:szCs w:val="20"/>
          <w:lang w:val="en-GB"/>
        </w:rPr>
        <w:t xml:space="preserve"> Order user status, </w:t>
      </w:r>
      <w:proofErr w:type="spellStart"/>
      <w:r w:rsidRPr="00BB5E20">
        <w:rPr>
          <w:rFonts w:asciiTheme="majorHAnsi" w:hAnsiTheme="majorHAnsi" w:cs="Tahoma"/>
          <w:sz w:val="20"/>
          <w:szCs w:val="20"/>
          <w:lang w:val="en-GB"/>
        </w:rPr>
        <w:t>Prd</w:t>
      </w:r>
      <w:proofErr w:type="spellEnd"/>
      <w:r w:rsidRPr="00BB5E20">
        <w:rPr>
          <w:rFonts w:asciiTheme="majorHAnsi" w:hAnsiTheme="majorHAnsi" w:cs="Tahoma"/>
          <w:sz w:val="20"/>
          <w:szCs w:val="20"/>
          <w:lang w:val="en-GB"/>
        </w:rPr>
        <w:t xml:space="preserve"> Order Header, Operation and Sub-Operation, all </w:t>
      </w:r>
      <w:proofErr w:type="spellStart"/>
      <w:r w:rsidRPr="00BB5E20">
        <w:rPr>
          <w:rFonts w:asciiTheme="majorHAnsi" w:hAnsiTheme="majorHAnsi" w:cs="Tahoma"/>
          <w:sz w:val="20"/>
          <w:szCs w:val="20"/>
          <w:lang w:val="en-GB"/>
        </w:rPr>
        <w:t>Tcodes</w:t>
      </w:r>
      <w:proofErr w:type="spellEnd"/>
      <w:r w:rsidRPr="00BB5E20">
        <w:rPr>
          <w:rFonts w:asciiTheme="majorHAnsi" w:hAnsiTheme="majorHAnsi" w:cs="Tahoma"/>
          <w:sz w:val="20"/>
          <w:szCs w:val="20"/>
          <w:lang w:val="en-GB"/>
        </w:rPr>
        <w:t xml:space="preserve"> and Background Tables of Production Order.</w:t>
      </w:r>
      <w:r w:rsidR="00B60438" w:rsidRPr="00BB5E20">
        <w:rPr>
          <w:rFonts w:asciiTheme="majorHAnsi" w:hAnsiTheme="majorHAnsi" w:cs="Tahoma"/>
          <w:sz w:val="20"/>
          <w:szCs w:val="20"/>
          <w:lang w:val="en-GB"/>
        </w:rPr>
        <w:t xml:space="preserve"> Worked on PS.</w:t>
      </w:r>
    </w:p>
    <w:p w14:paraId="475053C4" w14:textId="0D436DC7" w:rsidR="00B60438" w:rsidRPr="00BB5E20" w:rsidRDefault="00B60438"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EWM</w:t>
      </w:r>
      <w:r w:rsidRPr="00BB5E20">
        <w:rPr>
          <w:rFonts w:asciiTheme="majorHAnsi" w:hAnsiTheme="majorHAnsi" w:cs="Tahoma"/>
          <w:sz w:val="20"/>
          <w:szCs w:val="20"/>
          <w:lang w:val="en-GB"/>
        </w:rPr>
        <w:t xml:space="preserve">: Worked on Inbound Delivery, Bin To Bin Movements, Stock and Outbound Delivery, Integration of Outbound Delivery with </w:t>
      </w:r>
      <w:proofErr w:type="gramStart"/>
      <w:r w:rsidRPr="00BB5E20">
        <w:rPr>
          <w:rFonts w:asciiTheme="majorHAnsi" w:hAnsiTheme="majorHAnsi" w:cs="Tahoma"/>
          <w:sz w:val="20"/>
          <w:szCs w:val="20"/>
          <w:lang w:val="en-GB"/>
        </w:rPr>
        <w:t>STM( Shipping</w:t>
      </w:r>
      <w:proofErr w:type="gramEnd"/>
      <w:r w:rsidRPr="00BB5E20">
        <w:rPr>
          <w:rFonts w:asciiTheme="majorHAnsi" w:hAnsiTheme="majorHAnsi" w:cs="Tahoma"/>
          <w:sz w:val="20"/>
          <w:szCs w:val="20"/>
          <w:lang w:val="en-GB"/>
        </w:rPr>
        <w:t xml:space="preserve"> and Transportation Management ).</w:t>
      </w:r>
      <w:r w:rsidR="00597449">
        <w:rPr>
          <w:rFonts w:asciiTheme="majorHAnsi" w:hAnsiTheme="majorHAnsi" w:cs="Tahoma"/>
          <w:sz w:val="20"/>
          <w:szCs w:val="20"/>
          <w:lang w:val="en-GB"/>
        </w:rPr>
        <w:t xml:space="preserve"> Configuration of PPF Framework</w:t>
      </w:r>
      <w:r w:rsidRPr="00BB5E20">
        <w:rPr>
          <w:rFonts w:asciiTheme="majorHAnsi" w:hAnsiTheme="majorHAnsi" w:cs="Tahoma"/>
          <w:sz w:val="20"/>
          <w:szCs w:val="20"/>
          <w:lang w:val="en-GB"/>
        </w:rPr>
        <w:t>.</w:t>
      </w:r>
      <w:r w:rsidR="00F821C6">
        <w:rPr>
          <w:rFonts w:asciiTheme="majorHAnsi" w:hAnsiTheme="majorHAnsi" w:cs="Tahoma"/>
          <w:sz w:val="20"/>
          <w:szCs w:val="20"/>
          <w:lang w:val="en-GB"/>
        </w:rPr>
        <w:t xml:space="preserve"> Worked on Radio Frequency Programming</w:t>
      </w:r>
    </w:p>
    <w:p w14:paraId="7770D0F3" w14:textId="2681C42A" w:rsidR="00B60438" w:rsidRPr="00BB5E20" w:rsidRDefault="00B60438" w:rsidP="003D6DD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
          <w:bCs/>
          <w:sz w:val="20"/>
          <w:szCs w:val="20"/>
          <w:lang w:val="en-GB"/>
        </w:rPr>
        <w:t>APO, CRM, GTS</w:t>
      </w:r>
      <w:r w:rsidRPr="00BB5E20">
        <w:rPr>
          <w:rFonts w:asciiTheme="majorHAnsi" w:hAnsiTheme="majorHAnsi" w:cs="Tahoma"/>
          <w:sz w:val="20"/>
          <w:szCs w:val="20"/>
          <w:lang w:val="en-GB"/>
        </w:rPr>
        <w:t>: Have exposure on APO, CRM and GTS</w:t>
      </w:r>
    </w:p>
    <w:p w14:paraId="66B55112" w14:textId="77777777" w:rsidR="00B60438" w:rsidRPr="00BB5E20" w:rsidRDefault="00B60438" w:rsidP="00B60438">
      <w:pPr>
        <w:ind w:left="360"/>
        <w:contextualSpacing/>
        <w:jc w:val="both"/>
        <w:rPr>
          <w:rFonts w:asciiTheme="majorHAnsi" w:hAnsiTheme="majorHAnsi" w:cs="Tahoma"/>
          <w:sz w:val="20"/>
          <w:szCs w:val="20"/>
          <w:lang w:val="en-GB"/>
        </w:rPr>
      </w:pPr>
    </w:p>
    <w:p w14:paraId="6EADEBC2" w14:textId="77777777" w:rsidR="00E95F29" w:rsidRPr="00BB5E20" w:rsidRDefault="00E95F29" w:rsidP="00E95F29">
      <w:pPr>
        <w:ind w:left="360"/>
        <w:contextualSpacing/>
        <w:jc w:val="both"/>
        <w:rPr>
          <w:rFonts w:asciiTheme="majorHAnsi" w:hAnsiTheme="majorHAnsi" w:cs="Tahoma"/>
          <w:sz w:val="20"/>
          <w:szCs w:val="20"/>
          <w:lang w:val="en-GB"/>
        </w:rPr>
      </w:pPr>
    </w:p>
    <w:p w14:paraId="213A6338" w14:textId="28B9FB81" w:rsidR="0066240D" w:rsidRPr="00BB5E20" w:rsidRDefault="0066240D" w:rsidP="001B2394">
      <w:pPr>
        <w:pBdr>
          <w:bottom w:val="single" w:sz="4" w:space="1" w:color="auto"/>
        </w:pBdr>
        <w:shd w:val="clear" w:color="auto" w:fill="F2DBDB" w:themeFill="accent2" w:themeFillTint="33"/>
        <w:spacing w:after="240"/>
        <w:contextualSpacing/>
        <w:rPr>
          <w:rFonts w:asciiTheme="majorHAnsi" w:hAnsiTheme="majorHAnsi" w:cs="Tahoma"/>
          <w:b/>
          <w:bCs/>
          <w:sz w:val="20"/>
          <w:szCs w:val="20"/>
          <w:lang w:val="en-GB"/>
        </w:rPr>
        <w:sectPr w:rsidR="0066240D" w:rsidRPr="00BB5E20" w:rsidSect="00BD3960">
          <w:pgSz w:w="11907" w:h="16840" w:code="9"/>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B5E20">
        <w:rPr>
          <w:rFonts w:asciiTheme="majorHAnsi" w:hAnsiTheme="majorHAnsi" w:cs="Tahoma"/>
          <w:b/>
          <w:bCs/>
          <w:sz w:val="20"/>
          <w:szCs w:val="20"/>
          <w:lang w:val="en-GB"/>
        </w:rPr>
        <w:t xml:space="preserve">Areas of </w:t>
      </w:r>
      <w:r w:rsidR="008938E7" w:rsidRPr="00BB5E20">
        <w:rPr>
          <w:rFonts w:asciiTheme="majorHAnsi" w:hAnsiTheme="majorHAnsi" w:cs="Tahoma"/>
          <w:b/>
          <w:bCs/>
          <w:sz w:val="20"/>
          <w:szCs w:val="20"/>
          <w:lang w:val="en-GB"/>
        </w:rPr>
        <w:t>Expertise</w:t>
      </w:r>
      <w:r w:rsidR="001B2394" w:rsidRPr="00BB5E20">
        <w:rPr>
          <w:rFonts w:asciiTheme="majorHAnsi" w:hAnsiTheme="majorHAnsi" w:cs="Tahoma"/>
          <w:b/>
          <w:bCs/>
          <w:sz w:val="20"/>
          <w:szCs w:val="20"/>
          <w:lang w:val="en-GB"/>
        </w:rPr>
        <w:t xml:space="preserve"> | </w:t>
      </w:r>
      <w:r w:rsidR="00D01F62" w:rsidRPr="00BB5E20">
        <w:rPr>
          <w:rFonts w:asciiTheme="majorHAnsi" w:hAnsiTheme="majorHAnsi" w:cs="Tahoma"/>
          <w:b/>
          <w:bCs/>
          <w:sz w:val="20"/>
          <w:szCs w:val="20"/>
          <w:lang w:val="en-GB"/>
        </w:rPr>
        <w:t xml:space="preserve"> </w:t>
      </w:r>
      <w:r w:rsidR="00872D4A" w:rsidRPr="00BB5E20">
        <w:rPr>
          <w:rFonts w:asciiTheme="majorHAnsi" w:hAnsiTheme="majorHAnsi" w:cs="Tahoma"/>
          <w:b/>
          <w:bCs/>
          <w:sz w:val="20"/>
          <w:szCs w:val="20"/>
          <w:lang w:val="en-GB"/>
        </w:rPr>
        <w:t xml:space="preserve"> Core Competencies</w:t>
      </w:r>
    </w:p>
    <w:p w14:paraId="57FD2AFE" w14:textId="77777777" w:rsidR="00E95848" w:rsidRPr="00BB5E20" w:rsidRDefault="00E95848" w:rsidP="00E95848">
      <w:pPr>
        <w:tabs>
          <w:tab w:val="left" w:pos="2808"/>
        </w:tabs>
        <w:spacing w:after="240"/>
        <w:contextualSpacing/>
        <w:jc w:val="both"/>
        <w:rPr>
          <w:rFonts w:asciiTheme="majorHAnsi" w:hAnsiTheme="majorHAnsi" w:cs="Arial"/>
          <w:sz w:val="20"/>
          <w:szCs w:val="20"/>
        </w:rPr>
      </w:pPr>
    </w:p>
    <w:p w14:paraId="26672F56" w14:textId="77777777" w:rsidR="0066240D" w:rsidRPr="00BB5E20" w:rsidRDefault="0066240D" w:rsidP="00E95848">
      <w:pPr>
        <w:tabs>
          <w:tab w:val="left" w:pos="2808"/>
        </w:tabs>
        <w:spacing w:after="240"/>
        <w:contextualSpacing/>
        <w:jc w:val="both"/>
        <w:rPr>
          <w:rFonts w:asciiTheme="majorHAnsi" w:hAnsiTheme="majorHAnsi" w:cs="Arial"/>
          <w:sz w:val="20"/>
          <w:szCs w:val="20"/>
        </w:rPr>
      </w:pPr>
      <w:r w:rsidRPr="00BB5E20">
        <w:rPr>
          <w:rFonts w:asciiTheme="majorHAnsi" w:hAnsiTheme="majorHAnsi" w:cs="Arial"/>
          <w:sz w:val="20"/>
          <w:szCs w:val="20"/>
        </w:rPr>
        <w:t xml:space="preserve">SDLC (Software Development Life Cycle) </w:t>
      </w:r>
    </w:p>
    <w:p w14:paraId="5F8FC0A5" w14:textId="77777777" w:rsidR="0066240D" w:rsidRPr="00BB5E20" w:rsidRDefault="0066240D" w:rsidP="00E95848">
      <w:pPr>
        <w:tabs>
          <w:tab w:val="left" w:pos="2808"/>
        </w:tabs>
        <w:spacing w:after="240"/>
        <w:contextualSpacing/>
        <w:jc w:val="both"/>
        <w:rPr>
          <w:rFonts w:asciiTheme="majorHAnsi" w:hAnsiTheme="majorHAnsi" w:cs="Arial"/>
          <w:sz w:val="20"/>
          <w:szCs w:val="20"/>
        </w:rPr>
      </w:pPr>
      <w:r w:rsidRPr="00BB5E20">
        <w:rPr>
          <w:rFonts w:asciiTheme="majorHAnsi" w:hAnsiTheme="majorHAnsi" w:cs="Arial"/>
          <w:sz w:val="20"/>
          <w:szCs w:val="20"/>
        </w:rPr>
        <w:t xml:space="preserve">Requirement </w:t>
      </w:r>
      <w:r w:rsidR="00BE7103" w:rsidRPr="00BB5E20">
        <w:rPr>
          <w:rFonts w:asciiTheme="majorHAnsi" w:hAnsiTheme="majorHAnsi" w:cs="Arial"/>
          <w:sz w:val="20"/>
          <w:szCs w:val="20"/>
        </w:rPr>
        <w:t>g</w:t>
      </w:r>
      <w:r w:rsidRPr="00BB5E20">
        <w:rPr>
          <w:rFonts w:asciiTheme="majorHAnsi" w:hAnsiTheme="majorHAnsi" w:cs="Arial"/>
          <w:sz w:val="20"/>
          <w:szCs w:val="20"/>
        </w:rPr>
        <w:t xml:space="preserve">athering </w:t>
      </w:r>
    </w:p>
    <w:p w14:paraId="28DE61F2" w14:textId="77777777" w:rsidR="00BE7103" w:rsidRPr="00BB5E20" w:rsidRDefault="00BE7103"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Impact analysis</w:t>
      </w:r>
    </w:p>
    <w:p w14:paraId="766038E2" w14:textId="77777777" w:rsidR="0066240D" w:rsidRPr="00BB5E20" w:rsidRDefault="00BE7103"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 xml:space="preserve">Project implementation </w:t>
      </w:r>
    </w:p>
    <w:p w14:paraId="64732A3D" w14:textId="77777777" w:rsidR="0066240D" w:rsidRPr="00BB5E20" w:rsidRDefault="0066240D"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Resource Management</w:t>
      </w:r>
    </w:p>
    <w:p w14:paraId="312854FB" w14:textId="77777777" w:rsidR="00E95848" w:rsidRPr="00BB5E20" w:rsidRDefault="00E95848" w:rsidP="007A3FCE">
      <w:pPr>
        <w:tabs>
          <w:tab w:val="left" w:pos="2808"/>
        </w:tabs>
        <w:contextualSpacing/>
        <w:jc w:val="both"/>
        <w:rPr>
          <w:rFonts w:asciiTheme="majorHAnsi" w:hAnsiTheme="majorHAnsi" w:cs="Arial"/>
          <w:sz w:val="20"/>
          <w:szCs w:val="20"/>
        </w:rPr>
      </w:pPr>
    </w:p>
    <w:p w14:paraId="7350ED75" w14:textId="77777777" w:rsidR="00BE7103" w:rsidRPr="00BB5E20" w:rsidRDefault="00BE7103"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Documentation</w:t>
      </w:r>
    </w:p>
    <w:p w14:paraId="02B29E43" w14:textId="77777777" w:rsidR="00BE7103" w:rsidRPr="00BB5E20" w:rsidRDefault="00BE7103"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Integration and system testing</w:t>
      </w:r>
    </w:p>
    <w:p w14:paraId="196E3474" w14:textId="77777777" w:rsidR="0066240D" w:rsidRPr="00BB5E20" w:rsidRDefault="0066240D"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 xml:space="preserve">Bug Fixing </w:t>
      </w:r>
    </w:p>
    <w:p w14:paraId="33DEFDE4" w14:textId="77777777" w:rsidR="0066240D" w:rsidRPr="00BB5E20" w:rsidRDefault="0066240D"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Quality Assurance</w:t>
      </w:r>
    </w:p>
    <w:p w14:paraId="0CBEE3B5" w14:textId="77777777" w:rsidR="0066240D" w:rsidRPr="00BB5E20" w:rsidRDefault="0066240D" w:rsidP="007A3FCE">
      <w:pPr>
        <w:tabs>
          <w:tab w:val="left" w:pos="2808"/>
        </w:tabs>
        <w:contextualSpacing/>
        <w:jc w:val="both"/>
        <w:rPr>
          <w:rFonts w:asciiTheme="majorHAnsi" w:hAnsiTheme="majorHAnsi" w:cs="Arial"/>
          <w:sz w:val="20"/>
          <w:szCs w:val="20"/>
        </w:rPr>
      </w:pPr>
      <w:r w:rsidRPr="00BB5E20">
        <w:rPr>
          <w:rFonts w:asciiTheme="majorHAnsi" w:hAnsiTheme="majorHAnsi" w:cs="Arial"/>
          <w:sz w:val="20"/>
          <w:szCs w:val="20"/>
        </w:rPr>
        <w:t>Team Building</w:t>
      </w:r>
    </w:p>
    <w:p w14:paraId="12323BFF" w14:textId="77777777" w:rsidR="0066240D" w:rsidRPr="00BB5E20" w:rsidRDefault="0066240D" w:rsidP="007A3FCE">
      <w:pPr>
        <w:tabs>
          <w:tab w:val="left" w:pos="2808"/>
        </w:tabs>
        <w:contextualSpacing/>
        <w:jc w:val="both"/>
        <w:rPr>
          <w:rFonts w:asciiTheme="majorHAnsi" w:hAnsiTheme="majorHAnsi" w:cs="Tahoma"/>
          <w:sz w:val="20"/>
          <w:szCs w:val="20"/>
        </w:rPr>
        <w:sectPr w:rsidR="0066240D" w:rsidRPr="00BB5E20" w:rsidSect="00BD3960">
          <w:type w:val="continuous"/>
          <w:pgSz w:w="11907" w:h="16840" w:code="9"/>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3463AE" w14:textId="77777777" w:rsidR="00A91A95" w:rsidRPr="00BB5E20" w:rsidRDefault="00A91A95" w:rsidP="007A3FCE">
      <w:pPr>
        <w:tabs>
          <w:tab w:val="left" w:pos="2808"/>
        </w:tabs>
        <w:contextualSpacing/>
        <w:jc w:val="both"/>
        <w:rPr>
          <w:rFonts w:asciiTheme="majorHAnsi" w:hAnsiTheme="majorHAnsi" w:cs="Tahoma"/>
          <w:sz w:val="20"/>
          <w:szCs w:val="20"/>
        </w:rPr>
      </w:pPr>
      <w:r w:rsidRPr="00BB5E20">
        <w:rPr>
          <w:rFonts w:asciiTheme="majorHAnsi" w:hAnsiTheme="majorHAnsi" w:cs="Tahoma"/>
          <w:sz w:val="20"/>
          <w:szCs w:val="20"/>
        </w:rPr>
        <w:t>Maintenance of legacy applications</w:t>
      </w:r>
      <w:r w:rsidRPr="00BB5E20">
        <w:rPr>
          <w:rFonts w:asciiTheme="majorHAnsi" w:hAnsiTheme="majorHAnsi" w:cs="Tahoma"/>
          <w:sz w:val="20"/>
          <w:szCs w:val="20"/>
        </w:rPr>
        <w:tab/>
        <w:t xml:space="preserve">                      Data analysis</w:t>
      </w:r>
    </w:p>
    <w:p w14:paraId="70E0CCF8" w14:textId="77777777" w:rsidR="008938E7" w:rsidRPr="00BB5E20" w:rsidRDefault="00A91A95" w:rsidP="007A3FCE">
      <w:pPr>
        <w:tabs>
          <w:tab w:val="left" w:pos="2808"/>
        </w:tabs>
        <w:contextualSpacing/>
        <w:jc w:val="both"/>
        <w:rPr>
          <w:rFonts w:asciiTheme="majorHAnsi" w:hAnsiTheme="majorHAnsi" w:cs="Tahoma"/>
          <w:sz w:val="20"/>
          <w:szCs w:val="20"/>
        </w:rPr>
      </w:pPr>
      <w:r w:rsidRPr="00BB5E20">
        <w:rPr>
          <w:rFonts w:asciiTheme="majorHAnsi" w:hAnsiTheme="majorHAnsi" w:cs="Tahoma"/>
          <w:sz w:val="20"/>
          <w:szCs w:val="20"/>
        </w:rPr>
        <w:t>Change request management</w:t>
      </w:r>
    </w:p>
    <w:p w14:paraId="3FD338B5" w14:textId="370D784E" w:rsidR="005E4078" w:rsidRPr="00BB5E20" w:rsidRDefault="00A91A95" w:rsidP="00A91A95">
      <w:pPr>
        <w:suppressAutoHyphens w:val="0"/>
        <w:spacing w:after="200" w:line="276" w:lineRule="auto"/>
        <w:rPr>
          <w:rFonts w:asciiTheme="majorHAnsi" w:hAnsiTheme="majorHAnsi" w:cs="Tahoma"/>
          <w:sz w:val="20"/>
          <w:szCs w:val="20"/>
        </w:rPr>
      </w:pPr>
      <w:r w:rsidRPr="00BB5E20">
        <w:rPr>
          <w:rFonts w:asciiTheme="majorHAnsi" w:hAnsiTheme="majorHAnsi" w:cs="Tahoma"/>
          <w:sz w:val="20"/>
          <w:szCs w:val="20"/>
        </w:rPr>
        <w:t>Business analysis</w:t>
      </w:r>
    </w:p>
    <w:p w14:paraId="38C0CDE8" w14:textId="77777777" w:rsidR="00E95848" w:rsidRPr="00BB5E20" w:rsidRDefault="00A91A95" w:rsidP="00A91A95">
      <w:pPr>
        <w:suppressAutoHyphens w:val="0"/>
        <w:spacing w:after="200" w:line="276" w:lineRule="auto"/>
        <w:rPr>
          <w:rFonts w:asciiTheme="majorHAnsi" w:hAnsiTheme="majorHAnsi" w:cs="Tahoma"/>
          <w:sz w:val="20"/>
          <w:szCs w:val="20"/>
        </w:rPr>
      </w:pPr>
      <w:r w:rsidRPr="00BB5E20">
        <w:rPr>
          <w:rFonts w:asciiTheme="majorHAnsi" w:hAnsiTheme="majorHAnsi" w:cs="Tahoma"/>
          <w:sz w:val="20"/>
          <w:szCs w:val="20"/>
        </w:rPr>
        <w:t>Implementation of quality assurance process</w:t>
      </w:r>
    </w:p>
    <w:p w14:paraId="57A81938" w14:textId="77777777" w:rsidR="00A91A95" w:rsidRPr="00BB5E20" w:rsidRDefault="00A91A95" w:rsidP="007A3FCE">
      <w:pPr>
        <w:tabs>
          <w:tab w:val="left" w:pos="2808"/>
        </w:tabs>
        <w:contextualSpacing/>
        <w:jc w:val="both"/>
        <w:rPr>
          <w:rFonts w:asciiTheme="majorHAnsi" w:hAnsiTheme="majorHAnsi" w:cs="Tahoma"/>
          <w:sz w:val="20"/>
          <w:szCs w:val="20"/>
        </w:rPr>
      </w:pPr>
    </w:p>
    <w:p w14:paraId="66DC4E4F" w14:textId="77777777" w:rsidR="00A91A95" w:rsidRPr="00BB5E20" w:rsidRDefault="00A91A95" w:rsidP="007A3FCE">
      <w:pPr>
        <w:tabs>
          <w:tab w:val="left" w:pos="2808"/>
        </w:tabs>
        <w:contextualSpacing/>
        <w:jc w:val="both"/>
        <w:rPr>
          <w:rFonts w:asciiTheme="majorHAnsi" w:hAnsiTheme="majorHAnsi" w:cs="Tahoma"/>
          <w:sz w:val="20"/>
          <w:szCs w:val="20"/>
        </w:rPr>
      </w:pPr>
    </w:p>
    <w:p w14:paraId="2CB52C27" w14:textId="77777777" w:rsidR="00E95848" w:rsidRPr="00BB5E20" w:rsidRDefault="00E95848" w:rsidP="007A3FCE">
      <w:pPr>
        <w:tabs>
          <w:tab w:val="left" w:pos="2808"/>
        </w:tabs>
        <w:contextualSpacing/>
        <w:jc w:val="both"/>
        <w:rPr>
          <w:rFonts w:asciiTheme="majorHAnsi" w:hAnsiTheme="majorHAnsi" w:cs="Tahoma"/>
          <w:sz w:val="20"/>
          <w:szCs w:val="20"/>
        </w:rPr>
      </w:pPr>
    </w:p>
    <w:p w14:paraId="3D6BACE2" w14:textId="77777777" w:rsidR="00A91A95" w:rsidRPr="00BB5E20" w:rsidRDefault="00A91A95" w:rsidP="007A3FCE">
      <w:pPr>
        <w:tabs>
          <w:tab w:val="left" w:pos="2808"/>
        </w:tabs>
        <w:contextualSpacing/>
        <w:jc w:val="both"/>
        <w:rPr>
          <w:rFonts w:asciiTheme="majorHAnsi" w:hAnsiTheme="majorHAnsi" w:cs="Tahoma"/>
          <w:sz w:val="20"/>
          <w:szCs w:val="20"/>
        </w:rPr>
        <w:sectPr w:rsidR="00A91A95" w:rsidRPr="00BB5E20" w:rsidSect="00BD3960">
          <w:type w:val="continuous"/>
          <w:pgSz w:w="11907" w:h="16840" w:code="9"/>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66D43656" w14:textId="65C3C330" w:rsidR="0066240D" w:rsidRPr="00BB5E20" w:rsidRDefault="0066240D" w:rsidP="007A3FCE">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Work Experience</w:t>
      </w:r>
    </w:p>
    <w:p w14:paraId="5724F4D0" w14:textId="15DB92B6" w:rsidR="0027464D" w:rsidRDefault="0027464D" w:rsidP="008A3ABC">
      <w:pPr>
        <w:ind w:right="-72" w:hanging="15"/>
        <w:contextualSpacing/>
        <w:jc w:val="center"/>
        <w:rPr>
          <w:rFonts w:asciiTheme="majorHAnsi" w:eastAsia="Verdana" w:hAnsiTheme="majorHAnsi" w:cs="Verdana"/>
          <w:b/>
          <w:bCs/>
          <w:sz w:val="20"/>
          <w:szCs w:val="20"/>
        </w:rPr>
      </w:pPr>
      <w:r>
        <w:rPr>
          <w:rFonts w:asciiTheme="majorHAnsi" w:eastAsia="Verdana" w:hAnsiTheme="majorHAnsi" w:cs="Verdana"/>
          <w:b/>
          <w:bCs/>
          <w:sz w:val="20"/>
          <w:szCs w:val="20"/>
        </w:rPr>
        <w:t xml:space="preserve">   S/4 HANA TECHNICAL SPECIALIST || HCL || AUG 2021 Onwards</w:t>
      </w:r>
    </w:p>
    <w:p w14:paraId="2398143B" w14:textId="1C4CD32F" w:rsidR="001A7B36" w:rsidRDefault="001A7B36" w:rsidP="008A3ABC">
      <w:pPr>
        <w:ind w:right="-72" w:hanging="15"/>
        <w:contextualSpacing/>
        <w:jc w:val="center"/>
        <w:rPr>
          <w:rFonts w:asciiTheme="majorHAnsi" w:eastAsia="Verdana" w:hAnsiTheme="majorHAnsi" w:cs="Verdana"/>
          <w:b/>
          <w:bCs/>
          <w:sz w:val="20"/>
          <w:szCs w:val="20"/>
        </w:rPr>
      </w:pPr>
    </w:p>
    <w:p w14:paraId="4A4E6AF2" w14:textId="13227926" w:rsidR="001A7B36" w:rsidRPr="001A7B36" w:rsidRDefault="001A7B36" w:rsidP="001A7B36">
      <w:pPr>
        <w:pStyle w:val="ListParagraph"/>
        <w:numPr>
          <w:ilvl w:val="0"/>
          <w:numId w:val="31"/>
        </w:numPr>
        <w:ind w:right="-72"/>
        <w:rPr>
          <w:rFonts w:asciiTheme="majorHAnsi" w:eastAsia="Verdana" w:hAnsiTheme="majorHAnsi" w:cs="Verdana"/>
          <w:sz w:val="20"/>
          <w:szCs w:val="20"/>
        </w:rPr>
      </w:pPr>
      <w:r w:rsidRPr="001A7B36">
        <w:rPr>
          <w:rFonts w:asciiTheme="majorHAnsi" w:eastAsia="Verdana" w:hAnsiTheme="majorHAnsi" w:cs="Verdana"/>
          <w:sz w:val="20"/>
          <w:szCs w:val="20"/>
        </w:rPr>
        <w:t>Currently working as a Technical Manager ensuring smooth and perfect delivery of a development project being a part of development activity also</w:t>
      </w:r>
    </w:p>
    <w:p w14:paraId="4DB0BE42" w14:textId="77777777" w:rsidR="0027464D" w:rsidRDefault="0027464D" w:rsidP="008A3ABC">
      <w:pPr>
        <w:ind w:right="-72" w:hanging="15"/>
        <w:contextualSpacing/>
        <w:jc w:val="center"/>
        <w:rPr>
          <w:rFonts w:asciiTheme="majorHAnsi" w:eastAsia="Verdana" w:hAnsiTheme="majorHAnsi" w:cs="Verdana"/>
          <w:b/>
          <w:bCs/>
          <w:sz w:val="20"/>
          <w:szCs w:val="20"/>
        </w:rPr>
      </w:pPr>
    </w:p>
    <w:p w14:paraId="29454514" w14:textId="77777777" w:rsidR="0027464D" w:rsidRDefault="0027464D" w:rsidP="008A3ABC">
      <w:pPr>
        <w:ind w:right="-72" w:hanging="15"/>
        <w:contextualSpacing/>
        <w:jc w:val="center"/>
        <w:rPr>
          <w:rFonts w:asciiTheme="majorHAnsi" w:eastAsia="Verdana" w:hAnsiTheme="majorHAnsi" w:cs="Verdana"/>
          <w:b/>
          <w:bCs/>
          <w:sz w:val="20"/>
          <w:szCs w:val="20"/>
        </w:rPr>
      </w:pPr>
    </w:p>
    <w:p w14:paraId="5541558F" w14:textId="77777777" w:rsidR="0027464D" w:rsidRPr="00BB5E20" w:rsidRDefault="0027464D" w:rsidP="0027464D">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3530A4FF" w14:textId="1318233F" w:rsidR="002C0A7E" w:rsidRDefault="0027464D" w:rsidP="0027464D">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w:t>
      </w:r>
      <w:r w:rsidR="0083626F">
        <w:rPr>
          <w:rFonts w:asciiTheme="majorHAnsi" w:eastAsia="Verdana" w:hAnsiTheme="majorHAnsi" w:cs="Verdana"/>
          <w:b/>
          <w:bCs/>
          <w:sz w:val="20"/>
          <w:szCs w:val="20"/>
        </w:rPr>
        <w:t xml:space="preserve">S/4 HANA </w:t>
      </w:r>
      <w:r w:rsidR="002C0A7E">
        <w:rPr>
          <w:rFonts w:asciiTheme="majorHAnsi" w:eastAsia="Verdana" w:hAnsiTheme="majorHAnsi" w:cs="Verdana"/>
          <w:b/>
          <w:bCs/>
          <w:sz w:val="20"/>
          <w:szCs w:val="20"/>
        </w:rPr>
        <w:t xml:space="preserve">TECHNICAL ARCHITECT || WIPRO || SEP 2020 </w:t>
      </w:r>
      <w:r w:rsidR="002B3BE0">
        <w:rPr>
          <w:rFonts w:asciiTheme="majorHAnsi" w:eastAsia="Verdana" w:hAnsiTheme="majorHAnsi" w:cs="Verdana"/>
          <w:b/>
          <w:bCs/>
          <w:sz w:val="20"/>
          <w:szCs w:val="20"/>
        </w:rPr>
        <w:t>– July 2021</w:t>
      </w:r>
    </w:p>
    <w:p w14:paraId="41AD6051" w14:textId="3354C836" w:rsidR="002C0A7E" w:rsidRDefault="002C0A7E" w:rsidP="008A3ABC">
      <w:pPr>
        <w:ind w:right="-72" w:hanging="15"/>
        <w:contextualSpacing/>
        <w:jc w:val="center"/>
        <w:rPr>
          <w:rFonts w:asciiTheme="majorHAnsi" w:eastAsia="Verdana" w:hAnsiTheme="majorHAnsi" w:cs="Verdana"/>
          <w:b/>
          <w:bCs/>
          <w:sz w:val="20"/>
          <w:szCs w:val="20"/>
        </w:rPr>
      </w:pPr>
    </w:p>
    <w:p w14:paraId="56918FB7" w14:textId="3768BD95" w:rsidR="002C0A7E" w:rsidRDefault="002C0A7E" w:rsidP="002C0A7E">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 xml:space="preserve">As a </w:t>
      </w:r>
      <w:r>
        <w:rPr>
          <w:rFonts w:asciiTheme="majorHAnsi" w:hAnsiTheme="majorHAnsi"/>
          <w:sz w:val="20"/>
          <w:szCs w:val="20"/>
        </w:rPr>
        <w:t>Technical lead</w:t>
      </w:r>
      <w:r w:rsidRPr="00BB5E20">
        <w:rPr>
          <w:rFonts w:asciiTheme="majorHAnsi" w:hAnsiTheme="majorHAnsi"/>
          <w:sz w:val="20"/>
          <w:szCs w:val="20"/>
        </w:rPr>
        <w:t xml:space="preserve">, </w:t>
      </w:r>
      <w:r>
        <w:rPr>
          <w:rFonts w:asciiTheme="majorHAnsi" w:hAnsiTheme="majorHAnsi"/>
          <w:sz w:val="20"/>
          <w:szCs w:val="20"/>
        </w:rPr>
        <w:t xml:space="preserve">responsible for QA and delivery of all </w:t>
      </w:r>
      <w:proofErr w:type="gramStart"/>
      <w:r>
        <w:rPr>
          <w:rFonts w:asciiTheme="majorHAnsi" w:hAnsiTheme="majorHAnsi"/>
          <w:sz w:val="20"/>
          <w:szCs w:val="20"/>
        </w:rPr>
        <w:t>Technical</w:t>
      </w:r>
      <w:proofErr w:type="gramEnd"/>
      <w:r>
        <w:rPr>
          <w:rFonts w:asciiTheme="majorHAnsi" w:hAnsiTheme="majorHAnsi"/>
          <w:sz w:val="20"/>
          <w:szCs w:val="20"/>
        </w:rPr>
        <w:t xml:space="preserve"> objects</w:t>
      </w:r>
    </w:p>
    <w:p w14:paraId="483DBF37" w14:textId="03DD82C4" w:rsidR="0027464D" w:rsidRDefault="0027464D" w:rsidP="0027464D">
      <w:pPr>
        <w:suppressAutoHyphens w:val="0"/>
        <w:spacing w:line="260" w:lineRule="atLeast"/>
        <w:jc w:val="both"/>
        <w:rPr>
          <w:rFonts w:asciiTheme="majorHAnsi" w:hAnsiTheme="majorHAnsi"/>
          <w:sz w:val="20"/>
          <w:szCs w:val="20"/>
        </w:rPr>
      </w:pPr>
    </w:p>
    <w:p w14:paraId="483CDE2B" w14:textId="77777777" w:rsidR="0027464D" w:rsidRPr="00BB5E20" w:rsidRDefault="0027464D" w:rsidP="0027464D">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76357215" w14:textId="69CEA9EA" w:rsidR="007A3FCE" w:rsidRPr="00BB5E20" w:rsidRDefault="0027464D" w:rsidP="0027464D">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w:t>
      </w:r>
      <w:r w:rsidR="00F742A2" w:rsidRPr="00BB5E20">
        <w:rPr>
          <w:rFonts w:asciiTheme="majorHAnsi" w:eastAsia="Verdana" w:hAnsiTheme="majorHAnsi" w:cs="Verdana"/>
          <w:b/>
          <w:bCs/>
          <w:sz w:val="20"/>
          <w:szCs w:val="20"/>
        </w:rPr>
        <w:t xml:space="preserve">Senior ERP Analyst </w:t>
      </w:r>
      <w:r w:rsidR="007A3FCE" w:rsidRPr="00BB5E20">
        <w:rPr>
          <w:rFonts w:asciiTheme="majorHAnsi" w:eastAsia="Verdana" w:hAnsiTheme="majorHAnsi" w:cs="Verdana"/>
          <w:b/>
          <w:bCs/>
          <w:sz w:val="20"/>
          <w:szCs w:val="20"/>
        </w:rPr>
        <w:t xml:space="preserve">|| </w:t>
      </w:r>
      <w:r w:rsidR="00F742A2" w:rsidRPr="00BB5E20">
        <w:rPr>
          <w:rFonts w:asciiTheme="majorHAnsi" w:eastAsia="Verdana" w:hAnsiTheme="majorHAnsi" w:cs="Verdana"/>
          <w:b/>
          <w:bCs/>
          <w:sz w:val="20"/>
          <w:szCs w:val="20"/>
        </w:rPr>
        <w:t xml:space="preserve">BOEING </w:t>
      </w:r>
      <w:r w:rsidR="004C26F1" w:rsidRPr="00BB5E20">
        <w:rPr>
          <w:rFonts w:asciiTheme="majorHAnsi" w:eastAsia="Verdana" w:hAnsiTheme="majorHAnsi" w:cs="Verdana"/>
          <w:b/>
          <w:bCs/>
          <w:sz w:val="20"/>
          <w:szCs w:val="20"/>
        </w:rPr>
        <w:t>||</w:t>
      </w:r>
      <w:r w:rsidR="003165D4" w:rsidRPr="00BB5E20">
        <w:rPr>
          <w:rFonts w:asciiTheme="majorHAnsi" w:eastAsia="Verdana" w:hAnsiTheme="majorHAnsi" w:cs="Verdana"/>
          <w:b/>
          <w:bCs/>
          <w:sz w:val="20"/>
          <w:szCs w:val="20"/>
        </w:rPr>
        <w:t xml:space="preserve"> </w:t>
      </w:r>
      <w:r w:rsidR="00F742A2" w:rsidRPr="00BB5E20">
        <w:rPr>
          <w:rFonts w:asciiTheme="majorHAnsi" w:eastAsia="Verdana" w:hAnsiTheme="majorHAnsi" w:cs="Verdana"/>
          <w:b/>
          <w:bCs/>
          <w:sz w:val="20"/>
          <w:szCs w:val="20"/>
        </w:rPr>
        <w:t>November 2018</w:t>
      </w:r>
      <w:r w:rsidR="002C0A7E">
        <w:rPr>
          <w:rFonts w:asciiTheme="majorHAnsi" w:eastAsia="Verdana" w:hAnsiTheme="majorHAnsi" w:cs="Verdana"/>
          <w:b/>
          <w:bCs/>
          <w:sz w:val="20"/>
          <w:szCs w:val="20"/>
        </w:rPr>
        <w:t xml:space="preserve"> – AUG 2020</w:t>
      </w:r>
    </w:p>
    <w:p w14:paraId="7B667E98" w14:textId="77777777" w:rsidR="007A3FCE" w:rsidRPr="00BB5E20" w:rsidRDefault="007A3FCE" w:rsidP="007A3FCE">
      <w:pPr>
        <w:ind w:right="-72" w:hanging="15"/>
        <w:contextualSpacing/>
        <w:jc w:val="both"/>
        <w:rPr>
          <w:rFonts w:asciiTheme="majorHAnsi" w:eastAsia="Verdana" w:hAnsiTheme="majorHAnsi" w:cs="Verdana"/>
          <w:b/>
          <w:bCs/>
          <w:sz w:val="20"/>
          <w:szCs w:val="20"/>
        </w:rPr>
      </w:pPr>
    </w:p>
    <w:p w14:paraId="26138DDF" w14:textId="689173B1" w:rsidR="003F37AB" w:rsidRDefault="00FF7AD1" w:rsidP="003F37AB">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As a Senior member</w:t>
      </w:r>
      <w:r w:rsidR="00277FF6" w:rsidRPr="00BB5E20">
        <w:rPr>
          <w:rFonts w:asciiTheme="majorHAnsi" w:hAnsiTheme="majorHAnsi"/>
          <w:sz w:val="20"/>
          <w:szCs w:val="20"/>
        </w:rPr>
        <w:t xml:space="preserve">, was part of </w:t>
      </w:r>
      <w:r w:rsidRPr="00BB5E20">
        <w:rPr>
          <w:rFonts w:asciiTheme="majorHAnsi" w:hAnsiTheme="majorHAnsi"/>
          <w:sz w:val="20"/>
          <w:szCs w:val="20"/>
        </w:rPr>
        <w:t>QA review team</w:t>
      </w:r>
    </w:p>
    <w:p w14:paraId="2F104F4D" w14:textId="220B0D8E" w:rsidR="000227FE" w:rsidRPr="00BB5E20" w:rsidRDefault="000227FE" w:rsidP="003F37AB">
      <w:pPr>
        <w:numPr>
          <w:ilvl w:val="0"/>
          <w:numId w:val="23"/>
        </w:numPr>
        <w:suppressAutoHyphens w:val="0"/>
        <w:spacing w:line="260" w:lineRule="atLeast"/>
        <w:jc w:val="both"/>
        <w:rPr>
          <w:rFonts w:asciiTheme="majorHAnsi" w:hAnsiTheme="majorHAnsi"/>
          <w:sz w:val="20"/>
          <w:szCs w:val="20"/>
        </w:rPr>
      </w:pPr>
      <w:r>
        <w:rPr>
          <w:rFonts w:asciiTheme="majorHAnsi" w:hAnsiTheme="majorHAnsi"/>
          <w:sz w:val="20"/>
          <w:szCs w:val="20"/>
        </w:rPr>
        <w:t>Implemented ABAP EWM related developments</w:t>
      </w:r>
    </w:p>
    <w:p w14:paraId="23D25DE8" w14:textId="3D4D014C" w:rsidR="00FF7AD1" w:rsidRPr="00BB5E20" w:rsidRDefault="00277FF6" w:rsidP="003F37AB">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Responsible for Ensuring First Time Quality</w:t>
      </w:r>
    </w:p>
    <w:p w14:paraId="45B16503" w14:textId="6E821C3C" w:rsidR="00277FF6" w:rsidRPr="00BB5E20" w:rsidRDefault="00277FF6" w:rsidP="00277FF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lastRenderedPageBreak/>
        <w:t>Involved in development, testing support and business Requirement.</w:t>
      </w:r>
    </w:p>
    <w:p w14:paraId="4E37973A" w14:textId="4732DCA0" w:rsidR="00277FF6" w:rsidRPr="00BB5E20" w:rsidRDefault="00277FF6" w:rsidP="00277FF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Worked as Dev Focal for Multiple value streams and responsible for Delivery</w:t>
      </w:r>
    </w:p>
    <w:p w14:paraId="0546BDCC" w14:textId="3BFAA336" w:rsidR="00277FF6" w:rsidRPr="00BB5E20" w:rsidRDefault="00277FF6" w:rsidP="00277FF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Received awards for On Time and Delivery Perfection</w:t>
      </w:r>
    </w:p>
    <w:p w14:paraId="19542D8E" w14:textId="1E41C957" w:rsidR="00A14EC6" w:rsidRPr="00BB5E20" w:rsidRDefault="00A14EC6" w:rsidP="00277FF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Involved in SAP HANA development and Support</w:t>
      </w:r>
    </w:p>
    <w:p w14:paraId="2C78BE83" w14:textId="2D618216" w:rsidR="00277FF6" w:rsidRPr="00BB5E20" w:rsidRDefault="00277FF6" w:rsidP="00277FF6">
      <w:pPr>
        <w:suppressAutoHyphens w:val="0"/>
        <w:spacing w:line="260" w:lineRule="atLeast"/>
        <w:ind w:left="360"/>
        <w:jc w:val="both"/>
        <w:rPr>
          <w:rFonts w:asciiTheme="majorHAnsi" w:hAnsiTheme="majorHAnsi"/>
          <w:sz w:val="20"/>
          <w:szCs w:val="20"/>
        </w:rPr>
      </w:pPr>
    </w:p>
    <w:p w14:paraId="7022D64B" w14:textId="005557C5" w:rsidR="00277FF6" w:rsidRPr="00BB5E20" w:rsidRDefault="00277FF6" w:rsidP="00277FF6">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17774277" w14:textId="184FEE0A" w:rsidR="00277FF6" w:rsidRPr="00BB5E20" w:rsidRDefault="00277FF6" w:rsidP="00277FF6">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w:t>
      </w:r>
      <w:r w:rsidR="00A14EC6" w:rsidRPr="00BB5E20">
        <w:rPr>
          <w:rFonts w:asciiTheme="majorHAnsi" w:eastAsia="Verdana" w:hAnsiTheme="majorHAnsi" w:cs="Verdana"/>
          <w:b/>
          <w:bCs/>
          <w:sz w:val="20"/>
          <w:szCs w:val="20"/>
        </w:rPr>
        <w:t>Associate Director</w:t>
      </w:r>
      <w:r w:rsidRPr="00BB5E20">
        <w:rPr>
          <w:rFonts w:asciiTheme="majorHAnsi" w:eastAsia="Verdana" w:hAnsiTheme="majorHAnsi" w:cs="Verdana"/>
          <w:b/>
          <w:bCs/>
          <w:sz w:val="20"/>
          <w:szCs w:val="20"/>
        </w:rPr>
        <w:t xml:space="preserve">|| </w:t>
      </w:r>
      <w:r w:rsidR="00A14EC6" w:rsidRPr="00BB5E20">
        <w:rPr>
          <w:rFonts w:asciiTheme="majorHAnsi" w:eastAsia="Verdana" w:hAnsiTheme="majorHAnsi" w:cs="Verdana"/>
          <w:b/>
          <w:bCs/>
          <w:sz w:val="20"/>
          <w:szCs w:val="20"/>
        </w:rPr>
        <w:t>UBS</w:t>
      </w:r>
      <w:r w:rsidRPr="00BB5E20">
        <w:rPr>
          <w:rFonts w:asciiTheme="majorHAnsi" w:eastAsia="Verdana" w:hAnsiTheme="majorHAnsi" w:cs="Verdana"/>
          <w:b/>
          <w:bCs/>
          <w:sz w:val="20"/>
          <w:szCs w:val="20"/>
        </w:rPr>
        <w:t xml:space="preserve"> || </w:t>
      </w:r>
      <w:r w:rsidR="00A14EC6" w:rsidRPr="00BB5E20">
        <w:rPr>
          <w:rFonts w:asciiTheme="majorHAnsi" w:eastAsia="Verdana" w:hAnsiTheme="majorHAnsi" w:cs="Verdana"/>
          <w:b/>
          <w:bCs/>
          <w:sz w:val="20"/>
          <w:szCs w:val="20"/>
        </w:rPr>
        <w:t xml:space="preserve">February 2018 - </w:t>
      </w:r>
      <w:r w:rsidRPr="00BB5E20">
        <w:rPr>
          <w:rFonts w:asciiTheme="majorHAnsi" w:eastAsia="Verdana" w:hAnsiTheme="majorHAnsi" w:cs="Verdana"/>
          <w:b/>
          <w:bCs/>
          <w:sz w:val="20"/>
          <w:szCs w:val="20"/>
        </w:rPr>
        <w:t>November 2018</w:t>
      </w:r>
    </w:p>
    <w:p w14:paraId="4D6BA4B0" w14:textId="77777777" w:rsidR="00A14EC6" w:rsidRPr="00BB5E20" w:rsidRDefault="00A14EC6" w:rsidP="00277FF6">
      <w:pPr>
        <w:ind w:right="-72"/>
        <w:contextualSpacing/>
        <w:rPr>
          <w:rFonts w:asciiTheme="majorHAnsi" w:eastAsia="Verdana" w:hAnsiTheme="majorHAnsi" w:cs="Verdana"/>
          <w:b/>
          <w:bCs/>
          <w:sz w:val="20"/>
          <w:szCs w:val="20"/>
        </w:rPr>
      </w:pPr>
    </w:p>
    <w:p w14:paraId="0EEB1829" w14:textId="2A5AB630" w:rsidR="00A14EC6" w:rsidRPr="00BB5E20" w:rsidRDefault="00A14EC6" w:rsidP="00A14EC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Involved in SAP HANA development and Support</w:t>
      </w:r>
    </w:p>
    <w:p w14:paraId="750C12B9" w14:textId="2508E3A3" w:rsidR="00A14EC6" w:rsidRPr="00BB5E20" w:rsidRDefault="00A14EC6" w:rsidP="00A14EC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Involved as a Lead in SAP BE related applications</w:t>
      </w:r>
    </w:p>
    <w:p w14:paraId="10C852F2" w14:textId="7A8CB113" w:rsidR="00277FF6" w:rsidRPr="00BB5E20" w:rsidRDefault="00A14EC6" w:rsidP="00A14EC6">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Responsible for Ensuring First Time Quality</w:t>
      </w:r>
    </w:p>
    <w:p w14:paraId="02722B81" w14:textId="70FBA23E" w:rsidR="002F7F23" w:rsidRPr="00BB5E20" w:rsidRDefault="002F7F23" w:rsidP="002F7F23">
      <w:pPr>
        <w:suppressAutoHyphens w:val="0"/>
        <w:spacing w:line="260" w:lineRule="atLeast"/>
        <w:jc w:val="both"/>
        <w:rPr>
          <w:rFonts w:asciiTheme="majorHAnsi" w:hAnsiTheme="majorHAnsi"/>
          <w:sz w:val="20"/>
          <w:szCs w:val="20"/>
        </w:rPr>
      </w:pPr>
    </w:p>
    <w:p w14:paraId="182B21B3" w14:textId="77777777" w:rsidR="002F7F23" w:rsidRPr="00BB5E20" w:rsidRDefault="002F7F23" w:rsidP="002F7F23">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49B882AE" w14:textId="2EB742DB" w:rsidR="002F7F23" w:rsidRPr="00BB5E20" w:rsidRDefault="002F7F23" w:rsidP="002F7F23">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ERP Technical Analyst|| PENTAIR || March </w:t>
      </w:r>
      <w:proofErr w:type="gramStart"/>
      <w:r w:rsidRPr="00BB5E20">
        <w:rPr>
          <w:rFonts w:asciiTheme="majorHAnsi" w:eastAsia="Verdana" w:hAnsiTheme="majorHAnsi" w:cs="Verdana"/>
          <w:b/>
          <w:bCs/>
          <w:sz w:val="20"/>
          <w:szCs w:val="20"/>
        </w:rPr>
        <w:t>2016  -</w:t>
      </w:r>
      <w:proofErr w:type="gramEnd"/>
      <w:r w:rsidRPr="00BB5E20">
        <w:rPr>
          <w:rFonts w:asciiTheme="majorHAnsi" w:eastAsia="Verdana" w:hAnsiTheme="majorHAnsi" w:cs="Verdana"/>
          <w:b/>
          <w:bCs/>
          <w:sz w:val="20"/>
          <w:szCs w:val="20"/>
        </w:rPr>
        <w:t xml:space="preserve"> February 2018</w:t>
      </w:r>
    </w:p>
    <w:p w14:paraId="467A2A76" w14:textId="77777777" w:rsidR="002F7F23" w:rsidRPr="00BB5E20" w:rsidRDefault="002F7F23" w:rsidP="002F7F23">
      <w:pPr>
        <w:ind w:right="-72"/>
        <w:contextualSpacing/>
        <w:rPr>
          <w:rFonts w:asciiTheme="majorHAnsi" w:eastAsia="Verdana" w:hAnsiTheme="majorHAnsi" w:cs="Verdana"/>
          <w:b/>
          <w:bCs/>
          <w:sz w:val="20"/>
          <w:szCs w:val="20"/>
        </w:rPr>
      </w:pPr>
    </w:p>
    <w:p w14:paraId="7DFC9D06" w14:textId="478C9D3B" w:rsidR="002F7F23" w:rsidRPr="00BB5E20" w:rsidRDefault="002F7F23" w:rsidP="002F7F23">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Responsible for Ensuring First Time Quality</w:t>
      </w:r>
    </w:p>
    <w:p w14:paraId="008C0F14" w14:textId="5300E1B9" w:rsidR="002F7F23" w:rsidRPr="00BB5E20" w:rsidRDefault="002F7F23" w:rsidP="002F7F23">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Sole Developer for Europe and Asia-Pacific</w:t>
      </w:r>
    </w:p>
    <w:p w14:paraId="45501C7B" w14:textId="5F984C4C" w:rsidR="00277FF6" w:rsidRPr="00BB5E20" w:rsidRDefault="00277FF6" w:rsidP="00277FF6">
      <w:pPr>
        <w:suppressAutoHyphens w:val="0"/>
        <w:spacing w:line="260" w:lineRule="atLeast"/>
        <w:ind w:left="360"/>
        <w:jc w:val="both"/>
        <w:rPr>
          <w:rFonts w:asciiTheme="majorHAnsi" w:hAnsiTheme="majorHAnsi"/>
          <w:sz w:val="20"/>
          <w:szCs w:val="20"/>
        </w:rPr>
      </w:pPr>
    </w:p>
    <w:p w14:paraId="3F5C28D1" w14:textId="77777777" w:rsidR="00782BBE" w:rsidRPr="00BB5E20" w:rsidRDefault="00782BBE" w:rsidP="00782BBE">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4D96BB8F" w14:textId="33CCE5A8" w:rsidR="00782BBE" w:rsidRPr="00BB5E20" w:rsidRDefault="00782BBE" w:rsidP="00782BBE">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w:t>
      </w:r>
      <w:r w:rsidR="00187C73" w:rsidRPr="00BB5E20">
        <w:rPr>
          <w:rFonts w:asciiTheme="majorHAnsi" w:eastAsia="Verdana" w:hAnsiTheme="majorHAnsi" w:cs="Verdana"/>
          <w:b/>
          <w:bCs/>
          <w:sz w:val="20"/>
          <w:szCs w:val="20"/>
        </w:rPr>
        <w:t xml:space="preserve">    </w:t>
      </w:r>
      <w:r w:rsidRPr="00BB5E20">
        <w:rPr>
          <w:rFonts w:asciiTheme="majorHAnsi" w:eastAsia="Verdana" w:hAnsiTheme="majorHAnsi" w:cs="Verdana"/>
          <w:b/>
          <w:bCs/>
          <w:sz w:val="20"/>
          <w:szCs w:val="20"/>
        </w:rPr>
        <w:t xml:space="preserve">SAP ABAP Consultant|| CAPGEMINI || March </w:t>
      </w:r>
      <w:proofErr w:type="gramStart"/>
      <w:r w:rsidRPr="00BB5E20">
        <w:rPr>
          <w:rFonts w:asciiTheme="majorHAnsi" w:eastAsia="Verdana" w:hAnsiTheme="majorHAnsi" w:cs="Verdana"/>
          <w:b/>
          <w:bCs/>
          <w:sz w:val="20"/>
          <w:szCs w:val="20"/>
        </w:rPr>
        <w:t>2013  -</w:t>
      </w:r>
      <w:proofErr w:type="gramEnd"/>
      <w:r w:rsidRPr="00BB5E20">
        <w:rPr>
          <w:rFonts w:asciiTheme="majorHAnsi" w:eastAsia="Verdana" w:hAnsiTheme="majorHAnsi" w:cs="Verdana"/>
          <w:b/>
          <w:bCs/>
          <w:sz w:val="20"/>
          <w:szCs w:val="20"/>
        </w:rPr>
        <w:t xml:space="preserve"> March 2016</w:t>
      </w:r>
    </w:p>
    <w:p w14:paraId="2AA62A6D" w14:textId="77777777" w:rsidR="00782BBE" w:rsidRPr="00BB5E20" w:rsidRDefault="00782BBE" w:rsidP="00782BBE">
      <w:pPr>
        <w:ind w:right="-72"/>
        <w:contextualSpacing/>
        <w:rPr>
          <w:rFonts w:asciiTheme="majorHAnsi" w:eastAsia="Verdana" w:hAnsiTheme="majorHAnsi" w:cs="Verdana"/>
          <w:b/>
          <w:bCs/>
          <w:sz w:val="20"/>
          <w:szCs w:val="20"/>
        </w:rPr>
      </w:pPr>
    </w:p>
    <w:p w14:paraId="6460EAE5" w14:textId="389A37F2" w:rsidR="00187C73" w:rsidRPr="00BB5E20" w:rsidRDefault="00187C73" w:rsidP="00782BBE">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Worked across multiple Projects</w:t>
      </w:r>
    </w:p>
    <w:p w14:paraId="43B66A65" w14:textId="56931A33" w:rsidR="00782BBE" w:rsidRPr="00BB5E20" w:rsidRDefault="00782BBE" w:rsidP="00782BBE">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Responsible for Ensuring First Time Quality</w:t>
      </w:r>
    </w:p>
    <w:p w14:paraId="70B3DE18" w14:textId="4BBD9AD0" w:rsidR="00782BBE" w:rsidRPr="00BB5E20" w:rsidRDefault="00187C73" w:rsidP="00187C73">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Played as Team Lead in multiple projects, responsible for all the Technical Deliverables</w:t>
      </w:r>
    </w:p>
    <w:p w14:paraId="43E8F8E6" w14:textId="5BA17980" w:rsidR="00215F58" w:rsidRPr="00BB5E20" w:rsidRDefault="00215F58" w:rsidP="00215F58">
      <w:pPr>
        <w:suppressAutoHyphens w:val="0"/>
        <w:spacing w:line="260" w:lineRule="atLeast"/>
        <w:jc w:val="both"/>
        <w:rPr>
          <w:rFonts w:asciiTheme="majorHAnsi" w:hAnsiTheme="majorHAnsi"/>
          <w:sz w:val="20"/>
          <w:szCs w:val="20"/>
        </w:rPr>
      </w:pPr>
    </w:p>
    <w:p w14:paraId="2ADDCCAB" w14:textId="77777777" w:rsidR="00215F58" w:rsidRPr="00BB5E20" w:rsidRDefault="00215F58" w:rsidP="00215F58">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1A018E2C" w14:textId="12DCA862" w:rsidR="00215F58" w:rsidRPr="00BB5E20" w:rsidRDefault="00215F58" w:rsidP="00215F58">
      <w:pPr>
        <w:ind w:right="-72"/>
        <w:contextualSpacing/>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                                      </w:t>
      </w:r>
      <w:r w:rsidR="006C4F3D" w:rsidRPr="00BB5E20">
        <w:rPr>
          <w:rFonts w:asciiTheme="majorHAnsi" w:eastAsia="Verdana" w:hAnsiTheme="majorHAnsi" w:cs="Verdana"/>
          <w:b/>
          <w:bCs/>
          <w:sz w:val="20"/>
          <w:szCs w:val="20"/>
        </w:rPr>
        <w:t>SAP ABAP CONSULTANT</w:t>
      </w:r>
      <w:r w:rsidRPr="00BB5E20">
        <w:rPr>
          <w:rFonts w:asciiTheme="majorHAnsi" w:eastAsia="Verdana" w:hAnsiTheme="majorHAnsi" w:cs="Verdana"/>
          <w:b/>
          <w:bCs/>
          <w:sz w:val="20"/>
          <w:szCs w:val="20"/>
        </w:rPr>
        <w:t xml:space="preserve"> || </w:t>
      </w:r>
      <w:r w:rsidR="006C4F3D" w:rsidRPr="00BB5E20">
        <w:rPr>
          <w:rFonts w:asciiTheme="majorHAnsi" w:eastAsia="Verdana" w:hAnsiTheme="majorHAnsi" w:cs="Verdana"/>
          <w:b/>
          <w:bCs/>
          <w:sz w:val="20"/>
          <w:szCs w:val="20"/>
        </w:rPr>
        <w:t>NIIT TECHNOLOGIES LTD</w:t>
      </w:r>
      <w:r w:rsidRPr="00BB5E20">
        <w:rPr>
          <w:rFonts w:asciiTheme="majorHAnsi" w:eastAsia="Verdana" w:hAnsiTheme="majorHAnsi" w:cs="Verdana"/>
          <w:b/>
          <w:bCs/>
          <w:sz w:val="20"/>
          <w:szCs w:val="20"/>
        </w:rPr>
        <w:t xml:space="preserve"> || </w:t>
      </w:r>
      <w:r w:rsidR="001E4FBF" w:rsidRPr="00BB5E20">
        <w:rPr>
          <w:rFonts w:asciiTheme="majorHAnsi" w:eastAsia="Verdana" w:hAnsiTheme="majorHAnsi" w:cs="Verdana"/>
          <w:b/>
          <w:bCs/>
          <w:sz w:val="20"/>
          <w:szCs w:val="20"/>
        </w:rPr>
        <w:t>January</w:t>
      </w:r>
      <w:r w:rsidRPr="00BB5E20">
        <w:rPr>
          <w:rFonts w:asciiTheme="majorHAnsi" w:eastAsia="Verdana" w:hAnsiTheme="majorHAnsi" w:cs="Verdana"/>
          <w:b/>
          <w:bCs/>
          <w:sz w:val="20"/>
          <w:szCs w:val="20"/>
        </w:rPr>
        <w:t xml:space="preserve"> </w:t>
      </w:r>
      <w:proofErr w:type="gramStart"/>
      <w:r w:rsidRPr="00BB5E20">
        <w:rPr>
          <w:rFonts w:asciiTheme="majorHAnsi" w:eastAsia="Verdana" w:hAnsiTheme="majorHAnsi" w:cs="Verdana"/>
          <w:b/>
          <w:bCs/>
          <w:sz w:val="20"/>
          <w:szCs w:val="20"/>
        </w:rPr>
        <w:t>201</w:t>
      </w:r>
      <w:r w:rsidR="001E4FBF" w:rsidRPr="00BB5E20">
        <w:rPr>
          <w:rFonts w:asciiTheme="majorHAnsi" w:eastAsia="Verdana" w:hAnsiTheme="majorHAnsi" w:cs="Verdana"/>
          <w:b/>
          <w:bCs/>
          <w:sz w:val="20"/>
          <w:szCs w:val="20"/>
        </w:rPr>
        <w:t>2</w:t>
      </w:r>
      <w:r w:rsidRPr="00BB5E20">
        <w:rPr>
          <w:rFonts w:asciiTheme="majorHAnsi" w:eastAsia="Verdana" w:hAnsiTheme="majorHAnsi" w:cs="Verdana"/>
          <w:b/>
          <w:bCs/>
          <w:sz w:val="20"/>
          <w:szCs w:val="20"/>
        </w:rPr>
        <w:t xml:space="preserve">  -</w:t>
      </w:r>
      <w:proofErr w:type="gramEnd"/>
      <w:r w:rsidRPr="00BB5E20">
        <w:rPr>
          <w:rFonts w:asciiTheme="majorHAnsi" w:eastAsia="Verdana" w:hAnsiTheme="majorHAnsi" w:cs="Verdana"/>
          <w:b/>
          <w:bCs/>
          <w:sz w:val="20"/>
          <w:szCs w:val="20"/>
        </w:rPr>
        <w:t xml:space="preserve"> March 201</w:t>
      </w:r>
      <w:r w:rsidR="001E4FBF" w:rsidRPr="00BB5E20">
        <w:rPr>
          <w:rFonts w:asciiTheme="majorHAnsi" w:eastAsia="Verdana" w:hAnsiTheme="majorHAnsi" w:cs="Verdana"/>
          <w:b/>
          <w:bCs/>
          <w:sz w:val="20"/>
          <w:szCs w:val="20"/>
        </w:rPr>
        <w:t>3</w:t>
      </w:r>
    </w:p>
    <w:p w14:paraId="48B7DD7D" w14:textId="77777777" w:rsidR="00215F58" w:rsidRPr="00BB5E20" w:rsidRDefault="00215F58" w:rsidP="00215F58">
      <w:pPr>
        <w:ind w:right="-72"/>
        <w:contextualSpacing/>
        <w:rPr>
          <w:rFonts w:asciiTheme="majorHAnsi" w:eastAsia="Verdana" w:hAnsiTheme="majorHAnsi" w:cs="Verdana"/>
          <w:b/>
          <w:bCs/>
          <w:sz w:val="20"/>
          <w:szCs w:val="20"/>
        </w:rPr>
      </w:pPr>
    </w:p>
    <w:p w14:paraId="50B8E465" w14:textId="77777777" w:rsidR="00215F58" w:rsidRPr="00BB5E20" w:rsidRDefault="00215F58" w:rsidP="00215F58">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Worked across multiple Projects</w:t>
      </w:r>
    </w:p>
    <w:p w14:paraId="5CBF1D8F" w14:textId="7A43A170" w:rsidR="00215F58" w:rsidRPr="00BB5E20" w:rsidRDefault="00215F58" w:rsidP="00215F58">
      <w:pPr>
        <w:numPr>
          <w:ilvl w:val="0"/>
          <w:numId w:val="23"/>
        </w:numPr>
        <w:suppressAutoHyphens w:val="0"/>
        <w:spacing w:line="260" w:lineRule="atLeast"/>
        <w:jc w:val="both"/>
        <w:rPr>
          <w:rFonts w:asciiTheme="majorHAnsi" w:hAnsiTheme="majorHAnsi"/>
          <w:sz w:val="20"/>
          <w:szCs w:val="20"/>
        </w:rPr>
      </w:pPr>
      <w:r w:rsidRPr="00BB5E20">
        <w:rPr>
          <w:rFonts w:asciiTheme="majorHAnsi" w:hAnsiTheme="majorHAnsi"/>
          <w:sz w:val="20"/>
          <w:szCs w:val="20"/>
        </w:rPr>
        <w:t>Responsible for Ensuring First Time Quality</w:t>
      </w:r>
    </w:p>
    <w:p w14:paraId="0F953D6D" w14:textId="6B623C43" w:rsidR="006C4F3D" w:rsidRPr="00BB5E20" w:rsidRDefault="006C4F3D" w:rsidP="006C4F3D">
      <w:pPr>
        <w:suppressAutoHyphens w:val="0"/>
        <w:spacing w:line="260" w:lineRule="atLeast"/>
        <w:jc w:val="both"/>
        <w:rPr>
          <w:rFonts w:asciiTheme="majorHAnsi" w:hAnsiTheme="majorHAnsi"/>
          <w:sz w:val="20"/>
          <w:szCs w:val="20"/>
        </w:rPr>
      </w:pPr>
    </w:p>
    <w:p w14:paraId="757B2612" w14:textId="77777777" w:rsidR="006C4F3D" w:rsidRPr="00BB5E20" w:rsidRDefault="006C4F3D" w:rsidP="006C4F3D">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548889E0" w14:textId="151E2FEB" w:rsidR="00686CC7" w:rsidRPr="00BB5E20" w:rsidRDefault="00686CC7" w:rsidP="00686CC7">
      <w:pPr>
        <w:suppressAutoHyphens w:val="0"/>
        <w:spacing w:line="260" w:lineRule="atLeast"/>
        <w:jc w:val="both"/>
        <w:rPr>
          <w:rFonts w:asciiTheme="majorHAnsi" w:hAnsiTheme="majorHAnsi"/>
          <w:sz w:val="20"/>
          <w:szCs w:val="20"/>
        </w:rPr>
      </w:pPr>
    </w:p>
    <w:p w14:paraId="07105B80" w14:textId="77777777" w:rsidR="00686CC7" w:rsidRPr="00BB5E20" w:rsidRDefault="00686CC7" w:rsidP="00686CC7">
      <w:pPr>
        <w:pBdr>
          <w:bottom w:val="single" w:sz="4" w:space="0" w:color="auto"/>
        </w:pBdr>
        <w:shd w:val="clear" w:color="auto" w:fill="F2DBDB" w:themeFill="accent2" w:themeFillTint="33"/>
        <w:contextualSpacing/>
        <w:jc w:val="both"/>
        <w:rPr>
          <w:rFonts w:asciiTheme="majorHAnsi" w:hAnsiTheme="majorHAnsi" w:cs="Tahoma"/>
          <w:b/>
          <w:bCs/>
          <w:sz w:val="20"/>
          <w:szCs w:val="20"/>
          <w:lang w:val="en-GB"/>
        </w:rPr>
      </w:pPr>
    </w:p>
    <w:p w14:paraId="001C7A9B" w14:textId="77777777" w:rsidR="00782BBE" w:rsidRPr="00BB5E20" w:rsidRDefault="00782BBE" w:rsidP="00277FF6">
      <w:pPr>
        <w:suppressAutoHyphens w:val="0"/>
        <w:spacing w:line="260" w:lineRule="atLeast"/>
        <w:ind w:left="360"/>
        <w:jc w:val="both"/>
        <w:rPr>
          <w:rFonts w:asciiTheme="majorHAnsi" w:hAnsiTheme="majorHAnsi"/>
          <w:sz w:val="20"/>
          <w:szCs w:val="20"/>
        </w:rPr>
      </w:pPr>
    </w:p>
    <w:p w14:paraId="1E2EBCBE" w14:textId="77777777" w:rsidR="00D35DC1" w:rsidRPr="00BB5E20" w:rsidRDefault="00D35DC1" w:rsidP="00D35DC1">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Education and Certifications</w:t>
      </w:r>
      <w:r w:rsidRPr="00BB5E20">
        <w:rPr>
          <w:rFonts w:asciiTheme="majorHAnsi" w:hAnsiTheme="majorHAnsi" w:cs="Tahoma"/>
          <w:b/>
          <w:bCs/>
          <w:sz w:val="20"/>
          <w:szCs w:val="20"/>
          <w:lang w:val="en-GB"/>
        </w:rPr>
        <w:tab/>
      </w:r>
    </w:p>
    <w:p w14:paraId="020B858A" w14:textId="77777777" w:rsidR="00D35DC1" w:rsidRPr="00BB5E20" w:rsidRDefault="00D35DC1" w:rsidP="00D35DC1">
      <w:pPr>
        <w:spacing w:before="100" w:beforeAutospacing="1"/>
        <w:ind w:left="360"/>
        <w:contextualSpacing/>
        <w:jc w:val="both"/>
        <w:rPr>
          <w:rFonts w:asciiTheme="majorHAnsi" w:hAnsiTheme="majorHAnsi" w:cs="Tahoma"/>
          <w:sz w:val="20"/>
          <w:szCs w:val="20"/>
          <w:lang w:val="en-GB"/>
        </w:rPr>
      </w:pPr>
    </w:p>
    <w:p w14:paraId="0F0EC1AC" w14:textId="6080CCB7" w:rsidR="00D35DC1" w:rsidRPr="00BB5E20" w:rsidRDefault="00D35DC1" w:rsidP="00D35DC1">
      <w:pPr>
        <w:numPr>
          <w:ilvl w:val="0"/>
          <w:numId w:val="1"/>
        </w:numPr>
        <w:spacing w:before="100" w:beforeAutospacing="1"/>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Bachelor of Technology in </w:t>
      </w:r>
      <w:r w:rsidR="00686CC7" w:rsidRPr="00BB5E20">
        <w:rPr>
          <w:rFonts w:asciiTheme="majorHAnsi" w:hAnsiTheme="majorHAnsi" w:cs="Tahoma"/>
          <w:sz w:val="20"/>
          <w:szCs w:val="20"/>
          <w:lang w:val="en-GB"/>
        </w:rPr>
        <w:t xml:space="preserve">Computer Science </w:t>
      </w:r>
      <w:r w:rsidRPr="00BB5E20">
        <w:rPr>
          <w:rFonts w:asciiTheme="majorHAnsi" w:hAnsiTheme="majorHAnsi" w:cs="Tahoma"/>
          <w:sz w:val="20"/>
          <w:szCs w:val="20"/>
          <w:lang w:val="en-GB"/>
        </w:rPr>
        <w:t xml:space="preserve">Engineering from </w:t>
      </w:r>
      <w:r w:rsidR="00686CC7" w:rsidRPr="00BB5E20">
        <w:rPr>
          <w:rFonts w:asciiTheme="majorHAnsi" w:hAnsiTheme="majorHAnsi" w:cs="Tahoma"/>
          <w:sz w:val="20"/>
          <w:szCs w:val="20"/>
          <w:lang w:val="en-GB"/>
        </w:rPr>
        <w:t>WBUT</w:t>
      </w:r>
      <w:r w:rsidRPr="00BB5E20">
        <w:rPr>
          <w:rFonts w:asciiTheme="majorHAnsi" w:hAnsiTheme="majorHAnsi" w:cs="Tahoma"/>
          <w:sz w:val="20"/>
          <w:szCs w:val="20"/>
          <w:lang w:val="en-GB"/>
        </w:rPr>
        <w:t xml:space="preserve"> in 20</w:t>
      </w:r>
      <w:r w:rsidR="00686CC7" w:rsidRPr="00BB5E20">
        <w:rPr>
          <w:rFonts w:asciiTheme="majorHAnsi" w:hAnsiTheme="majorHAnsi" w:cs="Tahoma"/>
          <w:sz w:val="20"/>
          <w:szCs w:val="20"/>
          <w:lang w:val="en-GB"/>
        </w:rPr>
        <w:t>06</w:t>
      </w:r>
      <w:r w:rsidRPr="00BB5E20">
        <w:rPr>
          <w:rFonts w:asciiTheme="majorHAnsi" w:hAnsiTheme="majorHAnsi" w:cs="Tahoma"/>
          <w:sz w:val="20"/>
          <w:szCs w:val="20"/>
          <w:lang w:val="en-GB"/>
        </w:rPr>
        <w:t xml:space="preserve"> with 7</w:t>
      </w:r>
      <w:r w:rsidR="00686CC7" w:rsidRPr="00BB5E20">
        <w:rPr>
          <w:rFonts w:asciiTheme="majorHAnsi" w:hAnsiTheme="majorHAnsi" w:cs="Tahoma"/>
          <w:sz w:val="20"/>
          <w:szCs w:val="20"/>
          <w:lang w:val="en-GB"/>
        </w:rPr>
        <w:t>2</w:t>
      </w:r>
      <w:r w:rsidRPr="00BB5E20">
        <w:rPr>
          <w:rFonts w:asciiTheme="majorHAnsi" w:hAnsiTheme="majorHAnsi" w:cs="Tahoma"/>
          <w:sz w:val="20"/>
          <w:szCs w:val="20"/>
          <w:lang w:val="en-GB"/>
        </w:rPr>
        <w:t xml:space="preserve"> %</w:t>
      </w:r>
    </w:p>
    <w:p w14:paraId="483A804A" w14:textId="3D63CEDD" w:rsidR="00686CC7" w:rsidRPr="00BB5E20" w:rsidRDefault="00686CC7" w:rsidP="00D35DC1">
      <w:pPr>
        <w:numPr>
          <w:ilvl w:val="0"/>
          <w:numId w:val="1"/>
        </w:numPr>
        <w:spacing w:before="100" w:beforeAutospacing="1"/>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SAFE 4.0 Certified</w:t>
      </w:r>
    </w:p>
    <w:p w14:paraId="096AF9AA" w14:textId="77777777" w:rsidR="00D35DC1" w:rsidRPr="00BB5E20" w:rsidRDefault="00D35DC1" w:rsidP="00D35DC1">
      <w:pPr>
        <w:ind w:left="360"/>
        <w:contextualSpacing/>
        <w:jc w:val="both"/>
        <w:rPr>
          <w:rFonts w:asciiTheme="majorHAnsi" w:hAnsiTheme="majorHAnsi" w:cs="Tahoma"/>
          <w:bCs/>
          <w:sz w:val="20"/>
          <w:szCs w:val="20"/>
          <w:lang w:val="en-GB"/>
        </w:rPr>
      </w:pPr>
    </w:p>
    <w:p w14:paraId="67F895DE" w14:textId="77777777" w:rsidR="00D35DC1" w:rsidRPr="00BB5E20" w:rsidRDefault="00D35DC1" w:rsidP="00D35DC1">
      <w:pPr>
        <w:pBdr>
          <w:bottom w:val="single" w:sz="4" w:space="1" w:color="auto"/>
        </w:pBdr>
        <w:shd w:val="clear" w:color="auto" w:fill="F2DBDB" w:themeFill="accent2" w:themeFillTint="33"/>
        <w:contextualSpacing/>
        <w:jc w:val="both"/>
        <w:rPr>
          <w:rFonts w:asciiTheme="majorHAnsi" w:hAnsiTheme="majorHAnsi" w:cs="Tahoma"/>
          <w:b/>
          <w:bCs/>
          <w:sz w:val="20"/>
          <w:szCs w:val="20"/>
          <w:lang w:val="en-GB"/>
        </w:rPr>
      </w:pPr>
      <w:r w:rsidRPr="00BB5E20">
        <w:rPr>
          <w:rFonts w:asciiTheme="majorHAnsi" w:hAnsiTheme="majorHAnsi" w:cs="Tahoma"/>
          <w:b/>
          <w:bCs/>
          <w:sz w:val="20"/>
          <w:szCs w:val="20"/>
          <w:lang w:val="en-GB"/>
        </w:rPr>
        <w:t xml:space="preserve">Personal Snippet </w:t>
      </w:r>
    </w:p>
    <w:p w14:paraId="469A5ECF" w14:textId="77777777" w:rsidR="00D35DC1" w:rsidRPr="00BB5E20" w:rsidRDefault="00D35DC1" w:rsidP="00D35DC1">
      <w:pPr>
        <w:contextualSpacing/>
        <w:jc w:val="both"/>
        <w:rPr>
          <w:rFonts w:asciiTheme="majorHAnsi" w:hAnsiTheme="majorHAnsi" w:cs="Tahoma"/>
          <w:sz w:val="20"/>
          <w:szCs w:val="20"/>
          <w:lang w:val="en-GB"/>
        </w:rPr>
      </w:pPr>
    </w:p>
    <w:p w14:paraId="2B33FA06" w14:textId="3215533B" w:rsidR="00D35DC1" w:rsidRPr="00BB5E20" w:rsidRDefault="00D35DC1" w:rsidP="00D35DC1">
      <w:p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Date of birth: May 2</w:t>
      </w:r>
      <w:r w:rsidR="00686CC7" w:rsidRPr="00BB5E20">
        <w:rPr>
          <w:rFonts w:asciiTheme="majorHAnsi" w:hAnsiTheme="majorHAnsi" w:cs="Tahoma"/>
          <w:sz w:val="20"/>
          <w:szCs w:val="20"/>
          <w:lang w:val="en-GB"/>
        </w:rPr>
        <w:t>0</w:t>
      </w:r>
      <w:r w:rsidR="00686CC7" w:rsidRPr="00BB5E20">
        <w:rPr>
          <w:rFonts w:asciiTheme="majorHAnsi" w:hAnsiTheme="majorHAnsi" w:cs="Tahoma"/>
          <w:sz w:val="20"/>
          <w:szCs w:val="20"/>
          <w:vertAlign w:val="superscript"/>
          <w:lang w:val="en-GB"/>
        </w:rPr>
        <w:t>th</w:t>
      </w:r>
      <w:r w:rsidR="00686CC7" w:rsidRPr="00BB5E20">
        <w:rPr>
          <w:rFonts w:asciiTheme="majorHAnsi" w:hAnsiTheme="majorHAnsi" w:cs="Tahoma"/>
          <w:sz w:val="20"/>
          <w:szCs w:val="20"/>
          <w:lang w:val="en-GB"/>
        </w:rPr>
        <w:t xml:space="preserve"> </w:t>
      </w:r>
    </w:p>
    <w:p w14:paraId="040B9552" w14:textId="77777777" w:rsidR="00D35DC1" w:rsidRPr="00BB5E20" w:rsidRDefault="00D35DC1" w:rsidP="00D35DC1">
      <w:p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Gender: Male</w:t>
      </w:r>
    </w:p>
    <w:p w14:paraId="338C6538" w14:textId="77777777" w:rsidR="00E421DE" w:rsidRDefault="00D35DC1" w:rsidP="00E421DE">
      <w:p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Nationality: Indian</w:t>
      </w:r>
    </w:p>
    <w:p w14:paraId="6F275D47" w14:textId="2DD73155" w:rsidR="00E421DE" w:rsidRDefault="00D35DC1" w:rsidP="00E421DE">
      <w:p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Language known: </w:t>
      </w:r>
      <w:proofErr w:type="gramStart"/>
      <w:r w:rsidRPr="00BB5E20">
        <w:rPr>
          <w:rFonts w:asciiTheme="majorHAnsi" w:hAnsiTheme="majorHAnsi" w:cs="Tahoma"/>
          <w:sz w:val="20"/>
          <w:szCs w:val="20"/>
          <w:lang w:val="en-GB"/>
        </w:rPr>
        <w:t>English ,</w:t>
      </w:r>
      <w:proofErr w:type="gramEnd"/>
      <w:r w:rsidRPr="00BB5E20">
        <w:rPr>
          <w:rFonts w:asciiTheme="majorHAnsi" w:hAnsiTheme="majorHAnsi" w:cs="Tahoma"/>
          <w:sz w:val="20"/>
          <w:szCs w:val="20"/>
          <w:lang w:val="en-GB"/>
        </w:rPr>
        <w:t xml:space="preserve"> Hindi, Bengali</w:t>
      </w:r>
      <w:r w:rsidR="00686CC7" w:rsidRPr="00BB5E20">
        <w:rPr>
          <w:rFonts w:asciiTheme="majorHAnsi" w:hAnsiTheme="majorHAnsi" w:cs="Tahoma"/>
          <w:sz w:val="20"/>
          <w:szCs w:val="20"/>
          <w:lang w:val="en-GB"/>
        </w:rPr>
        <w:t xml:space="preserve"> </w:t>
      </w:r>
    </w:p>
    <w:p w14:paraId="292E16C5" w14:textId="77777777" w:rsidR="00E421DE" w:rsidRDefault="00E421DE" w:rsidP="00E421DE">
      <w:pPr>
        <w:contextualSpacing/>
        <w:jc w:val="both"/>
        <w:rPr>
          <w:rFonts w:asciiTheme="majorHAnsi" w:hAnsiTheme="majorHAnsi" w:cs="Tahoma"/>
          <w:sz w:val="20"/>
          <w:szCs w:val="20"/>
          <w:lang w:val="en-GB"/>
        </w:rPr>
      </w:pPr>
    </w:p>
    <w:p w14:paraId="27C7249B" w14:textId="3D32AAB2" w:rsidR="00D35DC1" w:rsidRPr="00E421DE" w:rsidRDefault="00E421DE" w:rsidP="00E421DE">
      <w:pPr>
        <w:contextualSpacing/>
        <w:jc w:val="both"/>
        <w:rPr>
          <w:rFonts w:asciiTheme="majorHAnsi" w:hAnsiTheme="majorHAnsi" w:cs="Tahoma"/>
          <w:sz w:val="20"/>
          <w:szCs w:val="20"/>
          <w:lang w:val="en-GB"/>
        </w:rPr>
      </w:pPr>
      <w:r>
        <w:rPr>
          <w:rFonts w:asciiTheme="majorHAnsi" w:hAnsiTheme="majorHAnsi" w:cs="Tahoma"/>
          <w:sz w:val="20"/>
          <w:szCs w:val="20"/>
          <w:lang w:val="en-GB"/>
        </w:rPr>
        <w:t xml:space="preserve">                                                                                                     </w:t>
      </w:r>
      <w:r w:rsidR="00D35DC1" w:rsidRPr="00BB5E20">
        <w:rPr>
          <w:rFonts w:asciiTheme="majorHAnsi" w:hAnsiTheme="majorHAnsi"/>
          <w:b/>
          <w:bCs/>
          <w:sz w:val="20"/>
          <w:szCs w:val="20"/>
        </w:rPr>
        <w:t>ANNEXURE</w:t>
      </w:r>
    </w:p>
    <w:p w14:paraId="1DD41E42" w14:textId="24E8F628" w:rsidR="00D35DC1" w:rsidRDefault="00D35DC1" w:rsidP="00D35DC1">
      <w:pPr>
        <w:jc w:val="center"/>
        <w:rPr>
          <w:rFonts w:asciiTheme="majorHAnsi" w:hAnsiTheme="majorHAnsi"/>
          <w:b/>
          <w:bCs/>
          <w:sz w:val="20"/>
          <w:szCs w:val="20"/>
          <w:u w:val="single"/>
        </w:rPr>
      </w:pPr>
      <w:r w:rsidRPr="00BB5E20">
        <w:rPr>
          <w:rFonts w:asciiTheme="majorHAnsi" w:hAnsiTheme="majorHAnsi"/>
          <w:b/>
          <w:bCs/>
          <w:sz w:val="20"/>
          <w:szCs w:val="20"/>
          <w:u w:val="single"/>
        </w:rPr>
        <w:t>Projects executed across the career</w:t>
      </w:r>
    </w:p>
    <w:p w14:paraId="18382E48" w14:textId="3E543A27" w:rsidR="0083771F" w:rsidRDefault="0083771F" w:rsidP="00D35DC1">
      <w:pPr>
        <w:jc w:val="center"/>
        <w:rPr>
          <w:rFonts w:asciiTheme="majorHAnsi" w:hAnsiTheme="majorHAnsi"/>
          <w:b/>
          <w:bCs/>
          <w:sz w:val="20"/>
          <w:szCs w:val="20"/>
          <w:u w:val="single"/>
        </w:rPr>
      </w:pPr>
    </w:p>
    <w:p w14:paraId="696C152B" w14:textId="739B8BDC" w:rsidR="0083771F" w:rsidRPr="00BB5E20" w:rsidRDefault="0083771F" w:rsidP="0083771F">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Pr>
          <w:rFonts w:asciiTheme="majorHAnsi" w:eastAsia="Verdana" w:hAnsiTheme="majorHAnsi" w:cs="Verdana"/>
          <w:b/>
          <w:bCs/>
          <w:color w:val="548DD4" w:themeColor="text2" w:themeTint="99"/>
          <w:sz w:val="20"/>
          <w:szCs w:val="20"/>
        </w:rPr>
        <w:t>TARMAC FUSION</w:t>
      </w:r>
    </w:p>
    <w:p w14:paraId="7274FD17" w14:textId="315179BF" w:rsidR="0083771F" w:rsidRPr="00BB5E20" w:rsidRDefault="0083771F" w:rsidP="0083771F">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Environment: </w:t>
      </w:r>
      <w:r w:rsidRPr="00BB5E20">
        <w:rPr>
          <w:rFonts w:asciiTheme="majorHAnsi" w:eastAsia="Verdana" w:hAnsiTheme="majorHAnsi" w:cs="Verdana"/>
          <w:sz w:val="20"/>
          <w:szCs w:val="20"/>
        </w:rPr>
        <w:t>SAP S4 HANA</w:t>
      </w:r>
    </w:p>
    <w:p w14:paraId="0D1E5FD5" w14:textId="77777777" w:rsidR="0083771F" w:rsidRPr="00BB5E20" w:rsidRDefault="0083771F" w:rsidP="0083771F">
      <w:pPr>
        <w:tabs>
          <w:tab w:val="left" w:pos="2340"/>
          <w:tab w:val="left" w:pos="2700"/>
        </w:tabs>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Database: </w:t>
      </w:r>
      <w:r w:rsidRPr="00BB5E20">
        <w:rPr>
          <w:rFonts w:asciiTheme="majorHAnsi" w:eastAsia="Verdana" w:hAnsiTheme="majorHAnsi" w:cs="Verdana"/>
          <w:sz w:val="20"/>
          <w:szCs w:val="20"/>
        </w:rPr>
        <w:t>HANA DB</w:t>
      </w:r>
    </w:p>
    <w:p w14:paraId="614F273F" w14:textId="77777777" w:rsidR="0083771F" w:rsidRPr="00BB5E20" w:rsidRDefault="0083771F" w:rsidP="0083771F">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Team Size: </w:t>
      </w:r>
      <w:r w:rsidRPr="00BB5E20">
        <w:rPr>
          <w:rFonts w:asciiTheme="majorHAnsi" w:eastAsia="Verdana" w:hAnsiTheme="majorHAnsi" w:cs="Verdana"/>
          <w:sz w:val="20"/>
          <w:szCs w:val="20"/>
        </w:rPr>
        <w:t xml:space="preserve">30 members team, 10 at onshore </w:t>
      </w:r>
    </w:p>
    <w:p w14:paraId="34A196EC" w14:textId="3CEF341A" w:rsidR="0083771F" w:rsidRPr="00BB5E20" w:rsidRDefault="0083771F" w:rsidP="0083771F">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Duration, </w:t>
      </w:r>
      <w:proofErr w:type="gramStart"/>
      <w:r w:rsidRPr="00BB5E20">
        <w:rPr>
          <w:rFonts w:asciiTheme="majorHAnsi" w:eastAsia="Verdana" w:hAnsiTheme="majorHAnsi" w:cs="Verdana"/>
          <w:b/>
          <w:bCs/>
          <w:sz w:val="20"/>
          <w:szCs w:val="20"/>
        </w:rPr>
        <w:t>Location</w:t>
      </w:r>
      <w:r w:rsidRPr="00BB5E20">
        <w:rPr>
          <w:rFonts w:asciiTheme="majorHAnsi" w:hAnsiTheme="majorHAnsi" w:cs="Arial"/>
          <w:color w:val="000000"/>
          <w:sz w:val="20"/>
          <w:szCs w:val="20"/>
        </w:rPr>
        <w:t>:</w:t>
      </w:r>
      <w:r>
        <w:rPr>
          <w:rFonts w:asciiTheme="majorHAnsi" w:eastAsia="Verdana" w:hAnsiTheme="majorHAnsi" w:cs="Verdana"/>
          <w:sz w:val="20"/>
          <w:szCs w:val="20"/>
        </w:rPr>
        <w:t>Sep</w:t>
      </w:r>
      <w:proofErr w:type="gramEnd"/>
      <w:r w:rsidRPr="00BB5E20">
        <w:rPr>
          <w:rFonts w:asciiTheme="majorHAnsi" w:eastAsia="Verdana" w:hAnsiTheme="majorHAnsi" w:cs="Verdana"/>
          <w:sz w:val="20"/>
          <w:szCs w:val="20"/>
        </w:rPr>
        <w:t>-20</w:t>
      </w:r>
      <w:r>
        <w:rPr>
          <w:rFonts w:asciiTheme="majorHAnsi" w:eastAsia="Verdana" w:hAnsiTheme="majorHAnsi" w:cs="Verdana"/>
          <w:sz w:val="20"/>
          <w:szCs w:val="20"/>
        </w:rPr>
        <w:t>21</w:t>
      </w:r>
      <w:r w:rsidRPr="00BB5E20">
        <w:rPr>
          <w:rFonts w:asciiTheme="majorHAnsi" w:eastAsia="Verdana" w:hAnsiTheme="majorHAnsi" w:cs="Verdana"/>
          <w:sz w:val="20"/>
          <w:szCs w:val="20"/>
        </w:rPr>
        <w:t xml:space="preserve"> to </w:t>
      </w:r>
      <w:r w:rsidR="00AA3F0A">
        <w:rPr>
          <w:rFonts w:asciiTheme="majorHAnsi" w:eastAsia="Verdana" w:hAnsiTheme="majorHAnsi" w:cs="Verdana"/>
          <w:sz w:val="20"/>
          <w:szCs w:val="20"/>
        </w:rPr>
        <w:t>AUG 2022</w:t>
      </w:r>
    </w:p>
    <w:p w14:paraId="362798F4" w14:textId="77777777" w:rsidR="0083771F" w:rsidRDefault="0083771F" w:rsidP="0083771F">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Description:</w:t>
      </w:r>
      <w:r w:rsidRPr="00BB5E20">
        <w:rPr>
          <w:rFonts w:asciiTheme="majorHAnsi" w:eastAsia="Verdana" w:hAnsiTheme="majorHAnsi" w:cs="Verdana"/>
          <w:sz w:val="20"/>
          <w:szCs w:val="20"/>
        </w:rPr>
        <w:t xml:space="preserve"> </w:t>
      </w:r>
    </w:p>
    <w:p w14:paraId="28238B7A" w14:textId="77777777" w:rsidR="0083771F" w:rsidRDefault="0083771F" w:rsidP="0083771F">
      <w:pPr>
        <w:contextualSpacing/>
        <w:jc w:val="both"/>
        <w:rPr>
          <w:rFonts w:asciiTheme="majorHAnsi" w:eastAsia="Verdana" w:hAnsiTheme="majorHAnsi" w:cs="Verdana"/>
          <w:sz w:val="20"/>
          <w:szCs w:val="20"/>
        </w:rPr>
      </w:pPr>
    </w:p>
    <w:p w14:paraId="76AAA20E" w14:textId="77777777" w:rsidR="0083771F" w:rsidRPr="00900982" w:rsidRDefault="0083771F" w:rsidP="0083771F">
      <w:pPr>
        <w:contextualSpacing/>
        <w:jc w:val="both"/>
        <w:rPr>
          <w:rFonts w:asciiTheme="majorHAnsi" w:eastAsia="Verdana" w:hAnsiTheme="majorHAnsi" w:cs="Verdana"/>
          <w:b/>
          <w:bCs/>
          <w:sz w:val="20"/>
          <w:szCs w:val="20"/>
        </w:rPr>
      </w:pPr>
      <w:r w:rsidRPr="00900982">
        <w:rPr>
          <w:rFonts w:asciiTheme="majorHAnsi" w:eastAsia="Verdana" w:hAnsiTheme="majorHAnsi" w:cs="Verdana"/>
          <w:b/>
          <w:bCs/>
          <w:sz w:val="20"/>
          <w:szCs w:val="20"/>
        </w:rPr>
        <w:t>Developments:</w:t>
      </w:r>
    </w:p>
    <w:p w14:paraId="4047B446" w14:textId="30E63992" w:rsidR="0083771F" w:rsidRPr="001D7CEF" w:rsidRDefault="001D7CEF" w:rsidP="0083771F">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Created upload program to automate SD Pricing Conditions</w:t>
      </w:r>
    </w:p>
    <w:p w14:paraId="0B3B6F95" w14:textId="5FFBE732" w:rsidR="001D7CEF" w:rsidRPr="001D7CEF" w:rsidRDefault="001D7CEF" w:rsidP="0083771F">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 xml:space="preserve">Developed </w:t>
      </w:r>
      <w:proofErr w:type="spellStart"/>
      <w:r>
        <w:rPr>
          <w:rFonts w:asciiTheme="majorHAnsi" w:hAnsiTheme="majorHAnsi"/>
          <w:bCs/>
          <w:sz w:val="20"/>
          <w:szCs w:val="20"/>
        </w:rPr>
        <w:t>Smartforms</w:t>
      </w:r>
      <w:proofErr w:type="spellEnd"/>
      <w:r>
        <w:rPr>
          <w:rFonts w:asciiTheme="majorHAnsi" w:hAnsiTheme="majorHAnsi"/>
          <w:bCs/>
          <w:sz w:val="20"/>
          <w:szCs w:val="20"/>
        </w:rPr>
        <w:t xml:space="preserve"> for Order Confirmation, Delivery Note and Invoice</w:t>
      </w:r>
    </w:p>
    <w:p w14:paraId="5DE143D3" w14:textId="5631F3FC" w:rsidR="001D7CEF" w:rsidRPr="001D7CEF" w:rsidRDefault="001D7CEF" w:rsidP="0083771F">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Created Module pool to substitute Vehicle for Shipment by applying Customized Vehicle Substitution Logic</w:t>
      </w:r>
    </w:p>
    <w:p w14:paraId="5569E4C2" w14:textId="574D8283" w:rsidR="001D7CEF" w:rsidRPr="001D7CEF" w:rsidRDefault="001D7CEF" w:rsidP="0083771F">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 xml:space="preserve">Created Implicit Enhancements to customize Customer Credit checks and </w:t>
      </w:r>
      <w:proofErr w:type="gramStart"/>
      <w:r>
        <w:rPr>
          <w:rFonts w:asciiTheme="majorHAnsi" w:hAnsiTheme="majorHAnsi"/>
          <w:bCs/>
          <w:sz w:val="20"/>
          <w:szCs w:val="20"/>
        </w:rPr>
        <w:t>Non Payment</w:t>
      </w:r>
      <w:proofErr w:type="gramEnd"/>
      <w:r>
        <w:rPr>
          <w:rFonts w:asciiTheme="majorHAnsi" w:hAnsiTheme="majorHAnsi"/>
          <w:bCs/>
          <w:sz w:val="20"/>
          <w:szCs w:val="20"/>
        </w:rPr>
        <w:t xml:space="preserve"> Checks</w:t>
      </w:r>
    </w:p>
    <w:p w14:paraId="5394C995" w14:textId="1DC6161A" w:rsidR="001D7CEF" w:rsidRPr="00947A57" w:rsidRDefault="001D7CEF" w:rsidP="0083771F">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lastRenderedPageBreak/>
        <w:t>Created Upload program to reverse and Repost PCA documents</w:t>
      </w:r>
    </w:p>
    <w:p w14:paraId="534AACA6" w14:textId="406ECC0D" w:rsidR="00947A57" w:rsidRDefault="00947A57" w:rsidP="00947A57">
      <w:pPr>
        <w:rPr>
          <w:rFonts w:asciiTheme="majorHAnsi" w:hAnsiTheme="majorHAnsi"/>
          <w:b/>
          <w:bCs/>
          <w:sz w:val="20"/>
          <w:szCs w:val="20"/>
          <w:u w:val="single"/>
        </w:rPr>
      </w:pPr>
    </w:p>
    <w:p w14:paraId="36E68AB2" w14:textId="40979575" w:rsidR="00947A57" w:rsidRPr="00BB5E20" w:rsidRDefault="00947A57" w:rsidP="00947A57">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Pr>
          <w:rFonts w:asciiTheme="majorHAnsi" w:eastAsia="Verdana" w:hAnsiTheme="majorHAnsi" w:cs="Verdana"/>
          <w:b/>
          <w:bCs/>
          <w:color w:val="548DD4" w:themeColor="text2" w:themeTint="99"/>
          <w:sz w:val="20"/>
          <w:szCs w:val="20"/>
        </w:rPr>
        <w:t>NORFOLK SOUTHERN</w:t>
      </w:r>
    </w:p>
    <w:p w14:paraId="4563A236" w14:textId="77777777" w:rsidR="00947A57" w:rsidRPr="00BB5E20" w:rsidRDefault="00947A57" w:rsidP="00947A57">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Environment: </w:t>
      </w:r>
      <w:r w:rsidRPr="00BB5E20">
        <w:rPr>
          <w:rFonts w:asciiTheme="majorHAnsi" w:eastAsia="Verdana" w:hAnsiTheme="majorHAnsi" w:cs="Verdana"/>
          <w:sz w:val="20"/>
          <w:szCs w:val="20"/>
        </w:rPr>
        <w:t>SAP S4 HANA</w:t>
      </w:r>
    </w:p>
    <w:p w14:paraId="1A52B967" w14:textId="77777777" w:rsidR="00947A57" w:rsidRPr="00BB5E20" w:rsidRDefault="00947A57" w:rsidP="00947A57">
      <w:pPr>
        <w:tabs>
          <w:tab w:val="left" w:pos="2340"/>
          <w:tab w:val="left" w:pos="2700"/>
        </w:tabs>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Database: </w:t>
      </w:r>
      <w:r w:rsidRPr="00BB5E20">
        <w:rPr>
          <w:rFonts w:asciiTheme="majorHAnsi" w:eastAsia="Verdana" w:hAnsiTheme="majorHAnsi" w:cs="Verdana"/>
          <w:sz w:val="20"/>
          <w:szCs w:val="20"/>
        </w:rPr>
        <w:t>HANA DB</w:t>
      </w:r>
    </w:p>
    <w:p w14:paraId="729F5857" w14:textId="77777777" w:rsidR="00947A57" w:rsidRPr="00BB5E20" w:rsidRDefault="00947A57" w:rsidP="00947A57">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Team Size: </w:t>
      </w:r>
      <w:r w:rsidRPr="00BB5E20">
        <w:rPr>
          <w:rFonts w:asciiTheme="majorHAnsi" w:eastAsia="Verdana" w:hAnsiTheme="majorHAnsi" w:cs="Verdana"/>
          <w:sz w:val="20"/>
          <w:szCs w:val="20"/>
        </w:rPr>
        <w:t xml:space="preserve">30 members team, 10 at onshore </w:t>
      </w:r>
    </w:p>
    <w:p w14:paraId="660CFD16" w14:textId="1A9F1D16" w:rsidR="00947A57" w:rsidRPr="00BB5E20" w:rsidRDefault="00947A57" w:rsidP="00947A57">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Duration, </w:t>
      </w:r>
      <w:proofErr w:type="gramStart"/>
      <w:r w:rsidRPr="00BB5E20">
        <w:rPr>
          <w:rFonts w:asciiTheme="majorHAnsi" w:eastAsia="Verdana" w:hAnsiTheme="majorHAnsi" w:cs="Verdana"/>
          <w:b/>
          <w:bCs/>
          <w:sz w:val="20"/>
          <w:szCs w:val="20"/>
        </w:rPr>
        <w:t>Location</w:t>
      </w:r>
      <w:r w:rsidRPr="00BB5E20">
        <w:rPr>
          <w:rFonts w:asciiTheme="majorHAnsi" w:hAnsiTheme="majorHAnsi" w:cs="Arial"/>
          <w:color w:val="000000"/>
          <w:sz w:val="20"/>
          <w:szCs w:val="20"/>
        </w:rPr>
        <w:t>:</w:t>
      </w:r>
      <w:r w:rsidR="00AA3F0A">
        <w:rPr>
          <w:rFonts w:asciiTheme="majorHAnsi" w:eastAsia="Verdana" w:hAnsiTheme="majorHAnsi" w:cs="Verdana"/>
          <w:sz w:val="20"/>
          <w:szCs w:val="20"/>
        </w:rPr>
        <w:t>Aug</w:t>
      </w:r>
      <w:proofErr w:type="gramEnd"/>
      <w:r w:rsidRPr="00BB5E20">
        <w:rPr>
          <w:rFonts w:asciiTheme="majorHAnsi" w:eastAsia="Verdana" w:hAnsiTheme="majorHAnsi" w:cs="Verdana"/>
          <w:sz w:val="20"/>
          <w:szCs w:val="20"/>
        </w:rPr>
        <w:t>-20</w:t>
      </w:r>
      <w:r>
        <w:rPr>
          <w:rFonts w:asciiTheme="majorHAnsi" w:eastAsia="Verdana" w:hAnsiTheme="majorHAnsi" w:cs="Verdana"/>
          <w:sz w:val="20"/>
          <w:szCs w:val="20"/>
        </w:rPr>
        <w:t>2</w:t>
      </w:r>
      <w:r w:rsidR="00AA3F0A">
        <w:rPr>
          <w:rFonts w:asciiTheme="majorHAnsi" w:eastAsia="Verdana" w:hAnsiTheme="majorHAnsi" w:cs="Verdana"/>
          <w:sz w:val="20"/>
          <w:szCs w:val="20"/>
        </w:rPr>
        <w:t>2</w:t>
      </w:r>
      <w:r w:rsidRPr="00BB5E20">
        <w:rPr>
          <w:rFonts w:asciiTheme="majorHAnsi" w:eastAsia="Verdana" w:hAnsiTheme="majorHAnsi" w:cs="Verdana"/>
          <w:sz w:val="20"/>
          <w:szCs w:val="20"/>
        </w:rPr>
        <w:t xml:space="preserve"> to till date</w:t>
      </w:r>
    </w:p>
    <w:p w14:paraId="1B561C05" w14:textId="77777777" w:rsidR="00947A57" w:rsidRDefault="00947A57" w:rsidP="00947A57">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Description:</w:t>
      </w:r>
      <w:r w:rsidRPr="00BB5E20">
        <w:rPr>
          <w:rFonts w:asciiTheme="majorHAnsi" w:eastAsia="Verdana" w:hAnsiTheme="majorHAnsi" w:cs="Verdana"/>
          <w:sz w:val="20"/>
          <w:szCs w:val="20"/>
        </w:rPr>
        <w:t xml:space="preserve"> </w:t>
      </w:r>
    </w:p>
    <w:p w14:paraId="517DBC4A" w14:textId="77777777" w:rsidR="00947A57" w:rsidRDefault="00947A57" w:rsidP="00947A57">
      <w:pPr>
        <w:contextualSpacing/>
        <w:jc w:val="both"/>
        <w:rPr>
          <w:rFonts w:asciiTheme="majorHAnsi" w:eastAsia="Verdana" w:hAnsiTheme="majorHAnsi" w:cs="Verdana"/>
          <w:sz w:val="20"/>
          <w:szCs w:val="20"/>
        </w:rPr>
      </w:pPr>
    </w:p>
    <w:p w14:paraId="5FAD3FDE" w14:textId="77777777" w:rsidR="00947A57" w:rsidRPr="00900982" w:rsidRDefault="00947A57" w:rsidP="00947A57">
      <w:pPr>
        <w:contextualSpacing/>
        <w:jc w:val="both"/>
        <w:rPr>
          <w:rFonts w:asciiTheme="majorHAnsi" w:eastAsia="Verdana" w:hAnsiTheme="majorHAnsi" w:cs="Verdana"/>
          <w:b/>
          <w:bCs/>
          <w:sz w:val="20"/>
          <w:szCs w:val="20"/>
        </w:rPr>
      </w:pPr>
      <w:r w:rsidRPr="00900982">
        <w:rPr>
          <w:rFonts w:asciiTheme="majorHAnsi" w:eastAsia="Verdana" w:hAnsiTheme="majorHAnsi" w:cs="Verdana"/>
          <w:b/>
          <w:bCs/>
          <w:sz w:val="20"/>
          <w:szCs w:val="20"/>
        </w:rPr>
        <w:t>Developments:</w:t>
      </w:r>
    </w:p>
    <w:p w14:paraId="14781173" w14:textId="3B40AB49" w:rsidR="00947A57" w:rsidRPr="001D7CEF" w:rsidRDefault="00947A57" w:rsidP="00947A57">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 xml:space="preserve">Created </w:t>
      </w:r>
      <w:r w:rsidR="00496CB6">
        <w:rPr>
          <w:rFonts w:asciiTheme="majorHAnsi" w:hAnsiTheme="majorHAnsi"/>
          <w:bCs/>
          <w:sz w:val="20"/>
          <w:szCs w:val="20"/>
        </w:rPr>
        <w:t xml:space="preserve">New </w:t>
      </w:r>
      <w:proofErr w:type="spellStart"/>
      <w:r w:rsidR="00496CB6">
        <w:rPr>
          <w:rFonts w:asciiTheme="majorHAnsi" w:hAnsiTheme="majorHAnsi"/>
          <w:bCs/>
          <w:sz w:val="20"/>
          <w:szCs w:val="20"/>
        </w:rPr>
        <w:t>Odata</w:t>
      </w:r>
      <w:proofErr w:type="spellEnd"/>
      <w:r w:rsidR="00496CB6">
        <w:rPr>
          <w:rFonts w:asciiTheme="majorHAnsi" w:hAnsiTheme="majorHAnsi"/>
          <w:bCs/>
          <w:sz w:val="20"/>
          <w:szCs w:val="20"/>
        </w:rPr>
        <w:t xml:space="preserve"> Services for </w:t>
      </w:r>
      <w:proofErr w:type="gramStart"/>
      <w:r w:rsidR="00496CB6">
        <w:rPr>
          <w:rFonts w:asciiTheme="majorHAnsi" w:hAnsiTheme="majorHAnsi"/>
          <w:bCs/>
          <w:sz w:val="20"/>
          <w:szCs w:val="20"/>
        </w:rPr>
        <w:t>EAM( Enterprise</w:t>
      </w:r>
      <w:proofErr w:type="gramEnd"/>
      <w:r w:rsidR="00496CB6">
        <w:rPr>
          <w:rFonts w:asciiTheme="majorHAnsi" w:hAnsiTheme="majorHAnsi"/>
          <w:bCs/>
          <w:sz w:val="20"/>
          <w:szCs w:val="20"/>
        </w:rPr>
        <w:t xml:space="preserve"> Asset Management )</w:t>
      </w:r>
    </w:p>
    <w:p w14:paraId="5D422E89" w14:textId="54B7B6C2" w:rsidR="00947A57" w:rsidRPr="001D7CEF" w:rsidRDefault="00F90A9B" w:rsidP="00947A57">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Created Custom Business Object for Functional Location Statuses</w:t>
      </w:r>
    </w:p>
    <w:p w14:paraId="5234A63B" w14:textId="3C340045" w:rsidR="00947A57" w:rsidRPr="001D7CEF" w:rsidRDefault="0086414E" w:rsidP="00947A57">
      <w:pPr>
        <w:pStyle w:val="ListParagraph"/>
        <w:numPr>
          <w:ilvl w:val="0"/>
          <w:numId w:val="32"/>
        </w:numPr>
        <w:rPr>
          <w:rFonts w:asciiTheme="majorHAnsi" w:hAnsiTheme="majorHAnsi"/>
          <w:b/>
          <w:bCs/>
          <w:sz w:val="20"/>
          <w:szCs w:val="20"/>
          <w:u w:val="single"/>
        </w:rPr>
      </w:pPr>
      <w:r>
        <w:rPr>
          <w:rFonts w:asciiTheme="majorHAnsi" w:hAnsiTheme="majorHAnsi"/>
          <w:bCs/>
          <w:sz w:val="20"/>
          <w:szCs w:val="20"/>
        </w:rPr>
        <w:t>Trigger Outbound Proxy via Custom Business Object Events</w:t>
      </w:r>
    </w:p>
    <w:p w14:paraId="662F9B1E" w14:textId="2C9C1413" w:rsidR="00B15F31" w:rsidRPr="00C34811" w:rsidRDefault="00B15F31" w:rsidP="00C34811">
      <w:pPr>
        <w:pStyle w:val="ListParagraph"/>
        <w:rPr>
          <w:rFonts w:asciiTheme="majorHAnsi" w:hAnsiTheme="majorHAnsi"/>
          <w:b/>
          <w:bCs/>
          <w:sz w:val="20"/>
          <w:szCs w:val="20"/>
          <w:u w:val="single"/>
        </w:rPr>
      </w:pPr>
    </w:p>
    <w:p w14:paraId="1706CB37" w14:textId="003964E5" w:rsidR="00B15F31" w:rsidRPr="00BB5E20" w:rsidRDefault="00B15F31" w:rsidP="00B15F31">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Pr>
          <w:rFonts w:asciiTheme="majorHAnsi" w:eastAsia="Verdana" w:hAnsiTheme="majorHAnsi" w:cs="Verdana"/>
          <w:b/>
          <w:bCs/>
          <w:color w:val="548DD4" w:themeColor="text2" w:themeTint="99"/>
          <w:sz w:val="20"/>
          <w:szCs w:val="20"/>
        </w:rPr>
        <w:t>SAP AG</w:t>
      </w:r>
    </w:p>
    <w:p w14:paraId="7AAEA849" w14:textId="680F36BA" w:rsidR="00B15F31" w:rsidRPr="00BB5E20" w:rsidRDefault="00B15F31" w:rsidP="00B15F31">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Environment: </w:t>
      </w:r>
      <w:r w:rsidRPr="00BB5E20">
        <w:rPr>
          <w:rFonts w:asciiTheme="majorHAnsi" w:eastAsia="Verdana" w:hAnsiTheme="majorHAnsi" w:cs="Verdana"/>
          <w:sz w:val="20"/>
          <w:szCs w:val="20"/>
        </w:rPr>
        <w:t>SAP S4 HANA1</w:t>
      </w:r>
      <w:r w:rsidR="005C40A3">
        <w:rPr>
          <w:rFonts w:asciiTheme="majorHAnsi" w:eastAsia="Verdana" w:hAnsiTheme="majorHAnsi" w:cs="Verdana"/>
          <w:sz w:val="20"/>
          <w:szCs w:val="20"/>
        </w:rPr>
        <w:t>9</w:t>
      </w:r>
      <w:r w:rsidRPr="00BB5E20">
        <w:rPr>
          <w:rFonts w:asciiTheme="majorHAnsi" w:eastAsia="Verdana" w:hAnsiTheme="majorHAnsi" w:cs="Verdana"/>
          <w:sz w:val="20"/>
          <w:szCs w:val="20"/>
        </w:rPr>
        <w:t>09</w:t>
      </w:r>
    </w:p>
    <w:p w14:paraId="197AF846" w14:textId="77777777" w:rsidR="00B15F31" w:rsidRPr="00BB5E20" w:rsidRDefault="00B15F31" w:rsidP="00B15F31">
      <w:pPr>
        <w:tabs>
          <w:tab w:val="left" w:pos="2340"/>
          <w:tab w:val="left" w:pos="2700"/>
        </w:tabs>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Database: </w:t>
      </w:r>
      <w:r w:rsidRPr="00BB5E20">
        <w:rPr>
          <w:rFonts w:asciiTheme="majorHAnsi" w:eastAsia="Verdana" w:hAnsiTheme="majorHAnsi" w:cs="Verdana"/>
          <w:sz w:val="20"/>
          <w:szCs w:val="20"/>
        </w:rPr>
        <w:t>HANA DB</w:t>
      </w:r>
    </w:p>
    <w:p w14:paraId="1D9363BB" w14:textId="77777777" w:rsidR="00B15F31" w:rsidRPr="00BB5E20" w:rsidRDefault="00B15F31" w:rsidP="00B15F31">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Team Size: </w:t>
      </w:r>
      <w:r w:rsidRPr="00BB5E20">
        <w:rPr>
          <w:rFonts w:asciiTheme="majorHAnsi" w:eastAsia="Verdana" w:hAnsiTheme="majorHAnsi" w:cs="Verdana"/>
          <w:sz w:val="20"/>
          <w:szCs w:val="20"/>
        </w:rPr>
        <w:t xml:space="preserve">30 members team, 10 at onshore </w:t>
      </w:r>
    </w:p>
    <w:p w14:paraId="3A65CFA8" w14:textId="0EB782D6" w:rsidR="00B15F31" w:rsidRPr="00BB5E20" w:rsidRDefault="00B15F31" w:rsidP="00B15F31">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Duration, </w:t>
      </w:r>
      <w:proofErr w:type="gramStart"/>
      <w:r w:rsidRPr="00BB5E20">
        <w:rPr>
          <w:rFonts w:asciiTheme="majorHAnsi" w:eastAsia="Verdana" w:hAnsiTheme="majorHAnsi" w:cs="Verdana"/>
          <w:b/>
          <w:bCs/>
          <w:sz w:val="20"/>
          <w:szCs w:val="20"/>
        </w:rPr>
        <w:t>Location</w:t>
      </w:r>
      <w:r w:rsidRPr="00BB5E20">
        <w:rPr>
          <w:rFonts w:asciiTheme="majorHAnsi" w:hAnsiTheme="majorHAnsi" w:cs="Arial"/>
          <w:color w:val="000000"/>
          <w:sz w:val="20"/>
          <w:szCs w:val="20"/>
        </w:rPr>
        <w:t>:</w:t>
      </w:r>
      <w:r w:rsidR="005C40A3">
        <w:rPr>
          <w:rFonts w:asciiTheme="majorHAnsi" w:eastAsia="Verdana" w:hAnsiTheme="majorHAnsi" w:cs="Verdana"/>
          <w:sz w:val="20"/>
          <w:szCs w:val="20"/>
        </w:rPr>
        <w:t>Oct</w:t>
      </w:r>
      <w:proofErr w:type="gramEnd"/>
      <w:r w:rsidRPr="00BB5E20">
        <w:rPr>
          <w:rFonts w:asciiTheme="majorHAnsi" w:eastAsia="Verdana" w:hAnsiTheme="majorHAnsi" w:cs="Verdana"/>
          <w:sz w:val="20"/>
          <w:szCs w:val="20"/>
        </w:rPr>
        <w:t>-20</w:t>
      </w:r>
      <w:r w:rsidR="005C40A3">
        <w:rPr>
          <w:rFonts w:asciiTheme="majorHAnsi" w:eastAsia="Verdana" w:hAnsiTheme="majorHAnsi" w:cs="Verdana"/>
          <w:sz w:val="20"/>
          <w:szCs w:val="20"/>
        </w:rPr>
        <w:t>20</w:t>
      </w:r>
      <w:r w:rsidRPr="00BB5E20">
        <w:rPr>
          <w:rFonts w:asciiTheme="majorHAnsi" w:eastAsia="Verdana" w:hAnsiTheme="majorHAnsi" w:cs="Verdana"/>
          <w:sz w:val="20"/>
          <w:szCs w:val="20"/>
        </w:rPr>
        <w:t xml:space="preserve"> to till date</w:t>
      </w:r>
    </w:p>
    <w:p w14:paraId="6EDC27E3" w14:textId="14E499FB" w:rsidR="00B15F31" w:rsidRDefault="00B15F31" w:rsidP="00B15F31">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Description:</w:t>
      </w:r>
      <w:r w:rsidRPr="00BB5E20">
        <w:rPr>
          <w:rFonts w:asciiTheme="majorHAnsi" w:eastAsia="Verdana" w:hAnsiTheme="majorHAnsi" w:cs="Verdana"/>
          <w:sz w:val="20"/>
          <w:szCs w:val="20"/>
        </w:rPr>
        <w:t xml:space="preserve"> </w:t>
      </w:r>
    </w:p>
    <w:p w14:paraId="20F3FA44" w14:textId="4AD4D280" w:rsidR="00900982" w:rsidRDefault="00900982" w:rsidP="00B15F31">
      <w:pPr>
        <w:contextualSpacing/>
        <w:jc w:val="both"/>
        <w:rPr>
          <w:rFonts w:asciiTheme="majorHAnsi" w:eastAsia="Verdana" w:hAnsiTheme="majorHAnsi" w:cs="Verdana"/>
          <w:sz w:val="20"/>
          <w:szCs w:val="20"/>
        </w:rPr>
      </w:pPr>
    </w:p>
    <w:p w14:paraId="619C637F" w14:textId="007DD900" w:rsidR="00900982" w:rsidRPr="00900982" w:rsidRDefault="00900982" w:rsidP="00B15F31">
      <w:pPr>
        <w:contextualSpacing/>
        <w:jc w:val="both"/>
        <w:rPr>
          <w:rFonts w:asciiTheme="majorHAnsi" w:eastAsia="Verdana" w:hAnsiTheme="majorHAnsi" w:cs="Verdana"/>
          <w:b/>
          <w:bCs/>
          <w:sz w:val="20"/>
          <w:szCs w:val="20"/>
        </w:rPr>
      </w:pPr>
      <w:r w:rsidRPr="00900982">
        <w:rPr>
          <w:rFonts w:asciiTheme="majorHAnsi" w:eastAsia="Verdana" w:hAnsiTheme="majorHAnsi" w:cs="Verdana"/>
          <w:b/>
          <w:bCs/>
          <w:sz w:val="20"/>
          <w:szCs w:val="20"/>
        </w:rPr>
        <w:t>Developments:</w:t>
      </w:r>
    </w:p>
    <w:p w14:paraId="76FA7D15" w14:textId="1FD5CA8B" w:rsidR="00900982" w:rsidRPr="00900982" w:rsidRDefault="00900982" w:rsidP="00900982">
      <w:pPr>
        <w:pStyle w:val="ListParagraph"/>
        <w:numPr>
          <w:ilvl w:val="0"/>
          <w:numId w:val="29"/>
        </w:numPr>
        <w:jc w:val="both"/>
        <w:rPr>
          <w:rFonts w:asciiTheme="majorHAnsi" w:eastAsia="Verdana" w:hAnsiTheme="majorHAnsi" w:cs="Verdana"/>
          <w:sz w:val="20"/>
          <w:szCs w:val="20"/>
        </w:rPr>
      </w:pPr>
      <w:r>
        <w:rPr>
          <w:rFonts w:asciiTheme="majorHAnsi" w:eastAsia="Verdana" w:hAnsiTheme="majorHAnsi" w:cs="Verdana"/>
          <w:sz w:val="20"/>
          <w:szCs w:val="20"/>
        </w:rPr>
        <w:t>Created AMDP Procedures for BOM and Material characteristics</w:t>
      </w:r>
    </w:p>
    <w:p w14:paraId="6D999C8C" w14:textId="77777777" w:rsidR="003F37AB" w:rsidRPr="00BB5E20" w:rsidRDefault="003F37AB" w:rsidP="007A3FCE">
      <w:pPr>
        <w:ind w:right="-72" w:hanging="15"/>
        <w:contextualSpacing/>
        <w:jc w:val="both"/>
        <w:rPr>
          <w:rFonts w:asciiTheme="majorHAnsi" w:eastAsia="Verdana" w:hAnsiTheme="majorHAnsi" w:cs="Verdana"/>
          <w:b/>
          <w:bCs/>
          <w:sz w:val="20"/>
          <w:szCs w:val="20"/>
        </w:rPr>
      </w:pPr>
    </w:p>
    <w:p w14:paraId="39178725" w14:textId="426853BB" w:rsidR="004C26F1" w:rsidRPr="00BB5E20" w:rsidRDefault="008A3ABC" w:rsidP="00132B90">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P</w:t>
      </w:r>
      <w:r w:rsidR="009E304E" w:rsidRPr="00BB5E20">
        <w:rPr>
          <w:rFonts w:asciiTheme="majorHAnsi" w:eastAsia="Verdana" w:hAnsiTheme="majorHAnsi" w:cs="Verdana"/>
          <w:b/>
          <w:bCs/>
          <w:color w:val="548DD4" w:themeColor="text2" w:themeTint="99"/>
          <w:sz w:val="20"/>
          <w:szCs w:val="20"/>
        </w:rPr>
        <w:t>roject Title</w:t>
      </w:r>
      <w:r w:rsidR="007A3FCE" w:rsidRPr="00BB5E20">
        <w:rPr>
          <w:rFonts w:asciiTheme="majorHAnsi" w:eastAsia="Verdana" w:hAnsiTheme="majorHAnsi" w:cs="Verdana"/>
          <w:b/>
          <w:bCs/>
          <w:color w:val="548DD4" w:themeColor="text2" w:themeTint="99"/>
          <w:sz w:val="20"/>
          <w:szCs w:val="20"/>
        </w:rPr>
        <w:t xml:space="preserve">: </w:t>
      </w:r>
      <w:r w:rsidR="009169B3" w:rsidRPr="00BB5E20">
        <w:rPr>
          <w:rFonts w:asciiTheme="majorHAnsi" w:eastAsia="Verdana" w:hAnsiTheme="majorHAnsi" w:cs="Verdana"/>
          <w:b/>
          <w:bCs/>
          <w:color w:val="548DD4" w:themeColor="text2" w:themeTint="99"/>
          <w:sz w:val="20"/>
          <w:szCs w:val="20"/>
        </w:rPr>
        <w:t xml:space="preserve">BOEING </w:t>
      </w:r>
      <w:proofErr w:type="gramStart"/>
      <w:r w:rsidR="009169B3" w:rsidRPr="00BB5E20">
        <w:rPr>
          <w:rFonts w:asciiTheme="majorHAnsi" w:eastAsia="Verdana" w:hAnsiTheme="majorHAnsi" w:cs="Verdana"/>
          <w:b/>
          <w:bCs/>
          <w:color w:val="548DD4" w:themeColor="text2" w:themeTint="99"/>
          <w:sz w:val="20"/>
          <w:szCs w:val="20"/>
        </w:rPr>
        <w:t xml:space="preserve">INDIA( </w:t>
      </w:r>
      <w:proofErr w:type="spellStart"/>
      <w:r w:rsidR="009169B3" w:rsidRPr="00BB5E20">
        <w:rPr>
          <w:rFonts w:asciiTheme="majorHAnsi" w:eastAsia="Verdana" w:hAnsiTheme="majorHAnsi" w:cs="Verdana"/>
          <w:b/>
          <w:bCs/>
          <w:color w:val="548DD4" w:themeColor="text2" w:themeTint="99"/>
          <w:sz w:val="20"/>
          <w:szCs w:val="20"/>
        </w:rPr>
        <w:t>InHouse</w:t>
      </w:r>
      <w:proofErr w:type="spellEnd"/>
      <w:proofErr w:type="gramEnd"/>
      <w:r w:rsidR="009169B3" w:rsidRPr="00BB5E20">
        <w:rPr>
          <w:rFonts w:asciiTheme="majorHAnsi" w:eastAsia="Verdana" w:hAnsiTheme="majorHAnsi" w:cs="Verdana"/>
          <w:b/>
          <w:bCs/>
          <w:color w:val="548DD4" w:themeColor="text2" w:themeTint="99"/>
          <w:sz w:val="20"/>
          <w:szCs w:val="20"/>
        </w:rPr>
        <w:t xml:space="preserve"> )</w:t>
      </w:r>
    </w:p>
    <w:p w14:paraId="56A859A7" w14:textId="7276B77A" w:rsidR="009E304E" w:rsidRPr="00BB5E20" w:rsidRDefault="009E304E" w:rsidP="007A3FCE">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Environment:</w:t>
      </w:r>
      <w:r w:rsidR="003165D4" w:rsidRPr="00BB5E20">
        <w:rPr>
          <w:rFonts w:asciiTheme="majorHAnsi" w:eastAsia="Verdana" w:hAnsiTheme="majorHAnsi" w:cs="Verdana"/>
          <w:b/>
          <w:bCs/>
          <w:sz w:val="20"/>
          <w:szCs w:val="20"/>
        </w:rPr>
        <w:t xml:space="preserve"> </w:t>
      </w:r>
      <w:r w:rsidR="00E90F96" w:rsidRPr="00BB5E20">
        <w:rPr>
          <w:rFonts w:asciiTheme="majorHAnsi" w:eastAsia="Verdana" w:hAnsiTheme="majorHAnsi" w:cs="Verdana"/>
          <w:sz w:val="20"/>
          <w:szCs w:val="20"/>
        </w:rPr>
        <w:t>SAP</w:t>
      </w:r>
      <w:r w:rsidR="00163D87" w:rsidRPr="00BB5E20">
        <w:rPr>
          <w:rFonts w:asciiTheme="majorHAnsi" w:eastAsia="Verdana" w:hAnsiTheme="majorHAnsi" w:cs="Verdana"/>
          <w:sz w:val="20"/>
          <w:szCs w:val="20"/>
        </w:rPr>
        <w:t xml:space="preserve"> S4 HANA</w:t>
      </w:r>
      <w:r w:rsidR="0084620D" w:rsidRPr="00BB5E20">
        <w:rPr>
          <w:rFonts w:asciiTheme="majorHAnsi" w:eastAsia="Verdana" w:hAnsiTheme="majorHAnsi" w:cs="Verdana"/>
          <w:sz w:val="20"/>
          <w:szCs w:val="20"/>
        </w:rPr>
        <w:t xml:space="preserve"> 1709 &amp; 1809</w:t>
      </w:r>
    </w:p>
    <w:p w14:paraId="138432E3" w14:textId="4DEEA0D7" w:rsidR="009E304E" w:rsidRPr="00BB5E20" w:rsidRDefault="007A3FCE" w:rsidP="007A3FCE">
      <w:pPr>
        <w:tabs>
          <w:tab w:val="left" w:pos="2340"/>
          <w:tab w:val="left" w:pos="2700"/>
        </w:tabs>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Database: </w:t>
      </w:r>
      <w:r w:rsidR="00E90F96" w:rsidRPr="00BB5E20">
        <w:rPr>
          <w:rFonts w:asciiTheme="majorHAnsi" w:eastAsia="Verdana" w:hAnsiTheme="majorHAnsi" w:cs="Verdana"/>
          <w:sz w:val="20"/>
          <w:szCs w:val="20"/>
        </w:rPr>
        <w:t>HANA</w:t>
      </w:r>
      <w:r w:rsidR="00AA0559" w:rsidRPr="00BB5E20">
        <w:rPr>
          <w:rFonts w:asciiTheme="majorHAnsi" w:eastAsia="Verdana" w:hAnsiTheme="majorHAnsi" w:cs="Verdana"/>
          <w:sz w:val="20"/>
          <w:szCs w:val="20"/>
        </w:rPr>
        <w:t xml:space="preserve"> DB</w:t>
      </w:r>
    </w:p>
    <w:p w14:paraId="51A0F26D" w14:textId="4598B801" w:rsidR="009E304E" w:rsidRPr="00BB5E20" w:rsidRDefault="009E304E" w:rsidP="007A3FCE">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Team </w:t>
      </w:r>
      <w:r w:rsidR="007A3FCE" w:rsidRPr="00BB5E20">
        <w:rPr>
          <w:rFonts w:asciiTheme="majorHAnsi" w:eastAsia="Verdana" w:hAnsiTheme="majorHAnsi" w:cs="Verdana"/>
          <w:b/>
          <w:bCs/>
          <w:sz w:val="20"/>
          <w:szCs w:val="20"/>
        </w:rPr>
        <w:t xml:space="preserve">Size: </w:t>
      </w:r>
      <w:r w:rsidR="00E90F96" w:rsidRPr="00BB5E20">
        <w:rPr>
          <w:rFonts w:asciiTheme="majorHAnsi" w:eastAsia="Verdana" w:hAnsiTheme="majorHAnsi" w:cs="Verdana"/>
          <w:sz w:val="20"/>
          <w:szCs w:val="20"/>
        </w:rPr>
        <w:t>30</w:t>
      </w:r>
      <w:r w:rsidR="004C26F1" w:rsidRPr="00BB5E20">
        <w:rPr>
          <w:rFonts w:asciiTheme="majorHAnsi" w:eastAsia="Verdana" w:hAnsiTheme="majorHAnsi" w:cs="Verdana"/>
          <w:sz w:val="20"/>
          <w:szCs w:val="20"/>
        </w:rPr>
        <w:t xml:space="preserve"> members team, </w:t>
      </w:r>
      <w:r w:rsidR="00E90F96" w:rsidRPr="00BB5E20">
        <w:rPr>
          <w:rFonts w:asciiTheme="majorHAnsi" w:eastAsia="Verdana" w:hAnsiTheme="majorHAnsi" w:cs="Verdana"/>
          <w:sz w:val="20"/>
          <w:szCs w:val="20"/>
        </w:rPr>
        <w:t>10</w:t>
      </w:r>
      <w:r w:rsidR="004C26F1" w:rsidRPr="00BB5E20">
        <w:rPr>
          <w:rFonts w:asciiTheme="majorHAnsi" w:eastAsia="Verdana" w:hAnsiTheme="majorHAnsi" w:cs="Verdana"/>
          <w:sz w:val="20"/>
          <w:szCs w:val="20"/>
        </w:rPr>
        <w:t xml:space="preserve"> at onshore </w:t>
      </w:r>
    </w:p>
    <w:p w14:paraId="26810FC6" w14:textId="37C06809" w:rsidR="00DA6403" w:rsidRPr="00BB5E20" w:rsidRDefault="00DA6403" w:rsidP="007A3FCE">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Duration, </w:t>
      </w:r>
      <w:proofErr w:type="gramStart"/>
      <w:r w:rsidRPr="00BB5E20">
        <w:rPr>
          <w:rFonts w:asciiTheme="majorHAnsi" w:eastAsia="Verdana" w:hAnsiTheme="majorHAnsi" w:cs="Verdana"/>
          <w:b/>
          <w:bCs/>
          <w:sz w:val="20"/>
          <w:szCs w:val="20"/>
        </w:rPr>
        <w:t>Location</w:t>
      </w:r>
      <w:r w:rsidRPr="00BB5E20">
        <w:rPr>
          <w:rFonts w:asciiTheme="majorHAnsi" w:hAnsiTheme="majorHAnsi" w:cs="Arial"/>
          <w:color w:val="000000"/>
          <w:sz w:val="20"/>
          <w:szCs w:val="20"/>
        </w:rPr>
        <w:t>:</w:t>
      </w:r>
      <w:r w:rsidR="00E90F96" w:rsidRPr="00BB5E20">
        <w:rPr>
          <w:rFonts w:asciiTheme="majorHAnsi" w:eastAsia="Verdana" w:hAnsiTheme="majorHAnsi" w:cs="Verdana"/>
          <w:sz w:val="20"/>
          <w:szCs w:val="20"/>
        </w:rPr>
        <w:t>Nov</w:t>
      </w:r>
      <w:proofErr w:type="gramEnd"/>
      <w:r w:rsidRPr="00BB5E20">
        <w:rPr>
          <w:rFonts w:asciiTheme="majorHAnsi" w:eastAsia="Verdana" w:hAnsiTheme="majorHAnsi" w:cs="Verdana"/>
          <w:sz w:val="20"/>
          <w:szCs w:val="20"/>
        </w:rPr>
        <w:t>-201</w:t>
      </w:r>
      <w:r w:rsidR="00E90F96" w:rsidRPr="00BB5E20">
        <w:rPr>
          <w:rFonts w:asciiTheme="majorHAnsi" w:eastAsia="Verdana" w:hAnsiTheme="majorHAnsi" w:cs="Verdana"/>
          <w:sz w:val="20"/>
          <w:szCs w:val="20"/>
        </w:rPr>
        <w:t>8</w:t>
      </w:r>
      <w:r w:rsidRPr="00BB5E20">
        <w:rPr>
          <w:rFonts w:asciiTheme="majorHAnsi" w:eastAsia="Verdana" w:hAnsiTheme="majorHAnsi" w:cs="Verdana"/>
          <w:sz w:val="20"/>
          <w:szCs w:val="20"/>
        </w:rPr>
        <w:t xml:space="preserve"> to till date / </w:t>
      </w:r>
      <w:r w:rsidR="00E90F96" w:rsidRPr="00BB5E20">
        <w:rPr>
          <w:rFonts w:asciiTheme="majorHAnsi" w:eastAsia="Verdana" w:hAnsiTheme="majorHAnsi" w:cs="Verdana"/>
          <w:sz w:val="20"/>
          <w:szCs w:val="20"/>
        </w:rPr>
        <w:t>Bangalore</w:t>
      </w:r>
    </w:p>
    <w:p w14:paraId="4046E00B" w14:textId="212E57EE" w:rsidR="004C26F1" w:rsidRPr="00BB5E20" w:rsidRDefault="009E304E" w:rsidP="00E50140">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Description:</w:t>
      </w:r>
      <w:r w:rsidR="008E06E7" w:rsidRPr="00BB5E20">
        <w:rPr>
          <w:rFonts w:asciiTheme="majorHAnsi" w:eastAsia="Verdana" w:hAnsiTheme="majorHAnsi" w:cs="Verdana"/>
          <w:sz w:val="20"/>
          <w:szCs w:val="20"/>
        </w:rPr>
        <w:t xml:space="preserve"> Boeing is the World’s largest Aircraft manufacturer</w:t>
      </w:r>
      <w:r w:rsidR="004C26F1" w:rsidRPr="00BB5E20">
        <w:rPr>
          <w:rFonts w:asciiTheme="majorHAnsi" w:eastAsia="Verdana" w:hAnsiTheme="majorHAnsi" w:cs="Verdana"/>
          <w:sz w:val="20"/>
          <w:szCs w:val="20"/>
        </w:rPr>
        <w:t>.</w:t>
      </w:r>
    </w:p>
    <w:p w14:paraId="7A0DD9EA" w14:textId="77777777" w:rsidR="004C26F1" w:rsidRPr="00BB5E20" w:rsidRDefault="004C26F1" w:rsidP="007A3FCE">
      <w:pPr>
        <w:contextualSpacing/>
        <w:jc w:val="both"/>
        <w:rPr>
          <w:rFonts w:asciiTheme="majorHAnsi" w:eastAsia="Verdana" w:hAnsiTheme="majorHAnsi" w:cs="Verdana"/>
          <w:sz w:val="20"/>
          <w:szCs w:val="20"/>
        </w:rPr>
      </w:pPr>
    </w:p>
    <w:p w14:paraId="006DD0A3" w14:textId="043FB467" w:rsidR="009E304E" w:rsidRPr="00BB5E20" w:rsidRDefault="008E06E7" w:rsidP="007A3FCE">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Developments</w:t>
      </w:r>
      <w:r w:rsidR="009E304E" w:rsidRPr="00BB5E20">
        <w:rPr>
          <w:rFonts w:asciiTheme="majorHAnsi" w:eastAsia="Verdana" w:hAnsiTheme="majorHAnsi" w:cs="Verdana"/>
          <w:b/>
          <w:bCs/>
          <w:sz w:val="20"/>
          <w:szCs w:val="20"/>
        </w:rPr>
        <w:t>:</w:t>
      </w:r>
    </w:p>
    <w:p w14:paraId="1029EAA3" w14:textId="10487297" w:rsidR="004C26F1" w:rsidRPr="00BB5E20" w:rsidRDefault="008E06E7"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Created </w:t>
      </w:r>
      <w:r w:rsidRPr="00BB5E20">
        <w:rPr>
          <w:rFonts w:asciiTheme="majorHAnsi" w:hAnsiTheme="majorHAnsi" w:cs="Tahoma"/>
          <w:sz w:val="20"/>
          <w:szCs w:val="20"/>
          <w:lang w:val="en-IN"/>
        </w:rPr>
        <w:t>ODATA Service for Sales Order using BAPI, for all CRUD operations</w:t>
      </w:r>
    </w:p>
    <w:p w14:paraId="331B25A7" w14:textId="44812D16" w:rsidR="004C26F1" w:rsidRPr="00BB5E20" w:rsidRDefault="00E50140"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Created</w:t>
      </w:r>
      <w:r w:rsidR="004C26F1" w:rsidRPr="00BB5E20">
        <w:rPr>
          <w:rFonts w:asciiTheme="majorHAnsi" w:hAnsiTheme="majorHAnsi" w:cs="Arial"/>
          <w:color w:val="000000"/>
          <w:sz w:val="20"/>
          <w:szCs w:val="20"/>
        </w:rPr>
        <w:t xml:space="preserve"> </w:t>
      </w:r>
      <w:r w:rsidR="008E06E7" w:rsidRPr="00BB5E20">
        <w:rPr>
          <w:rFonts w:asciiTheme="majorHAnsi" w:hAnsiTheme="majorHAnsi" w:cs="Tahoma"/>
          <w:sz w:val="20"/>
          <w:szCs w:val="20"/>
          <w:lang w:val="en-IN"/>
        </w:rPr>
        <w:t>AMDP Procedures and Table Functions to update custom table via inputs from CDS view</w:t>
      </w:r>
    </w:p>
    <w:p w14:paraId="33803CDE" w14:textId="65A919AF" w:rsidR="004C26F1" w:rsidRPr="00BB5E20" w:rsidRDefault="00E50140"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Developed</w:t>
      </w:r>
      <w:r w:rsidR="004C26F1" w:rsidRPr="00BB5E20">
        <w:rPr>
          <w:rFonts w:asciiTheme="majorHAnsi" w:hAnsiTheme="majorHAnsi" w:cs="Arial"/>
          <w:color w:val="000000"/>
          <w:sz w:val="20"/>
          <w:szCs w:val="20"/>
        </w:rPr>
        <w:t xml:space="preserve"> </w:t>
      </w:r>
      <w:r w:rsidR="008E06E7" w:rsidRPr="00BB5E20">
        <w:rPr>
          <w:rFonts w:asciiTheme="majorHAnsi" w:hAnsiTheme="majorHAnsi" w:cs="Tahoma"/>
          <w:sz w:val="20"/>
          <w:szCs w:val="20"/>
          <w:lang w:val="en-IN"/>
        </w:rPr>
        <w:t>AIF Framework integrated with Inbound PROXY for Prod Order Status Updates from 3</w:t>
      </w:r>
      <w:r w:rsidR="008E06E7" w:rsidRPr="00BB5E20">
        <w:rPr>
          <w:rFonts w:asciiTheme="majorHAnsi" w:hAnsiTheme="majorHAnsi" w:cs="Tahoma"/>
          <w:sz w:val="20"/>
          <w:szCs w:val="20"/>
          <w:vertAlign w:val="superscript"/>
          <w:lang w:val="en-IN"/>
        </w:rPr>
        <w:t>rd</w:t>
      </w:r>
      <w:r w:rsidR="008E06E7" w:rsidRPr="00BB5E20">
        <w:rPr>
          <w:rFonts w:asciiTheme="majorHAnsi" w:hAnsiTheme="majorHAnsi" w:cs="Tahoma"/>
          <w:sz w:val="20"/>
          <w:szCs w:val="20"/>
          <w:lang w:val="en-IN"/>
        </w:rPr>
        <w:t xml:space="preserve"> Party via PI</w:t>
      </w:r>
    </w:p>
    <w:p w14:paraId="59ABCD87" w14:textId="2442FB83" w:rsidR="004C26F1" w:rsidRPr="00BB5E20" w:rsidRDefault="008E06E7"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Developed </w:t>
      </w:r>
      <w:r w:rsidRPr="00BB5E20">
        <w:rPr>
          <w:rFonts w:asciiTheme="majorHAnsi" w:hAnsiTheme="majorHAnsi" w:cs="Tahoma"/>
          <w:sz w:val="20"/>
          <w:szCs w:val="20"/>
          <w:lang w:val="en-IN"/>
        </w:rPr>
        <w:t>basic CDS view for Production Order Change Log to culminate separate rows into columns.</w:t>
      </w:r>
    </w:p>
    <w:p w14:paraId="2EF89111" w14:textId="410DF23B" w:rsidR="004C26F1" w:rsidRPr="00BB5E20" w:rsidRDefault="008E06E7"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Defined </w:t>
      </w:r>
      <w:r w:rsidRPr="00BB5E20">
        <w:rPr>
          <w:rFonts w:asciiTheme="majorHAnsi" w:hAnsiTheme="majorHAnsi" w:cs="Tahoma"/>
          <w:sz w:val="20"/>
          <w:szCs w:val="20"/>
          <w:lang w:val="en-IN"/>
        </w:rPr>
        <w:t>CDS Interface view for Production Order event status.</w:t>
      </w:r>
    </w:p>
    <w:p w14:paraId="10E2133E" w14:textId="37C47DD8" w:rsidR="004C26F1" w:rsidRPr="00BB5E20" w:rsidRDefault="008E06E7" w:rsidP="00E50140">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Developed </w:t>
      </w:r>
      <w:r w:rsidRPr="00BB5E20">
        <w:rPr>
          <w:rFonts w:asciiTheme="majorHAnsi" w:hAnsiTheme="majorHAnsi" w:cs="Tahoma"/>
          <w:sz w:val="20"/>
          <w:szCs w:val="20"/>
          <w:lang w:val="en-IN"/>
        </w:rPr>
        <w:t xml:space="preserve">Global Class in SAP </w:t>
      </w:r>
      <w:proofErr w:type="gramStart"/>
      <w:r w:rsidRPr="00BB5E20">
        <w:rPr>
          <w:rFonts w:asciiTheme="majorHAnsi" w:hAnsiTheme="majorHAnsi" w:cs="Tahoma"/>
          <w:sz w:val="20"/>
          <w:szCs w:val="20"/>
          <w:lang w:val="en-IN"/>
        </w:rPr>
        <w:t>GTS( Global</w:t>
      </w:r>
      <w:proofErr w:type="gramEnd"/>
      <w:r w:rsidRPr="00BB5E20">
        <w:rPr>
          <w:rFonts w:asciiTheme="majorHAnsi" w:hAnsiTheme="majorHAnsi" w:cs="Tahoma"/>
          <w:sz w:val="20"/>
          <w:szCs w:val="20"/>
          <w:lang w:val="en-IN"/>
        </w:rPr>
        <w:t xml:space="preserve"> Trade Surveillance ) to trigger and collect data for various adobe forms used in GTS</w:t>
      </w:r>
    </w:p>
    <w:p w14:paraId="10712ABB" w14:textId="7CC0553A" w:rsidR="008E06E7"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Developed </w:t>
      </w:r>
      <w:r w:rsidRPr="00BB5E20">
        <w:rPr>
          <w:rFonts w:asciiTheme="majorHAnsi" w:hAnsiTheme="majorHAnsi" w:cs="Tahoma"/>
          <w:sz w:val="20"/>
          <w:szCs w:val="20"/>
          <w:lang w:val="en-IN"/>
        </w:rPr>
        <w:t xml:space="preserve">ADOBE Form for SAP </w:t>
      </w:r>
      <w:proofErr w:type="gramStart"/>
      <w:r w:rsidRPr="00BB5E20">
        <w:rPr>
          <w:rFonts w:asciiTheme="majorHAnsi" w:hAnsiTheme="majorHAnsi" w:cs="Tahoma"/>
          <w:sz w:val="20"/>
          <w:szCs w:val="20"/>
          <w:lang w:val="en-IN"/>
        </w:rPr>
        <w:t>GTS( Global</w:t>
      </w:r>
      <w:proofErr w:type="gramEnd"/>
      <w:r w:rsidRPr="00BB5E20">
        <w:rPr>
          <w:rFonts w:asciiTheme="majorHAnsi" w:hAnsiTheme="majorHAnsi" w:cs="Tahoma"/>
          <w:sz w:val="20"/>
          <w:szCs w:val="20"/>
          <w:lang w:val="en-IN"/>
        </w:rPr>
        <w:t xml:space="preserve"> Trade Surveillance ), Commercial Invoice.</w:t>
      </w:r>
    </w:p>
    <w:p w14:paraId="0E2EACB1" w14:textId="7B5DD4AF" w:rsidR="00E50140"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Created </w:t>
      </w:r>
      <w:r w:rsidRPr="00BB5E20">
        <w:rPr>
          <w:rFonts w:asciiTheme="majorHAnsi" w:hAnsiTheme="majorHAnsi" w:cs="Tahoma"/>
          <w:sz w:val="20"/>
          <w:szCs w:val="20"/>
          <w:lang w:val="en-IN"/>
        </w:rPr>
        <w:t xml:space="preserve">Business Object and </w:t>
      </w:r>
      <w:proofErr w:type="gramStart"/>
      <w:r w:rsidRPr="00BB5E20">
        <w:rPr>
          <w:rFonts w:asciiTheme="majorHAnsi" w:hAnsiTheme="majorHAnsi" w:cs="Tahoma"/>
          <w:sz w:val="20"/>
          <w:szCs w:val="20"/>
          <w:lang w:val="en-IN"/>
        </w:rPr>
        <w:t>it’s</w:t>
      </w:r>
      <w:proofErr w:type="gramEnd"/>
      <w:r w:rsidRPr="00BB5E20">
        <w:rPr>
          <w:rFonts w:asciiTheme="majorHAnsi" w:hAnsiTheme="majorHAnsi" w:cs="Tahoma"/>
          <w:sz w:val="20"/>
          <w:szCs w:val="20"/>
          <w:lang w:val="en-IN"/>
        </w:rPr>
        <w:t xml:space="preserve"> corresponding event to trigger Proxy.</w:t>
      </w:r>
    </w:p>
    <w:p w14:paraId="59B548F1" w14:textId="24A87B0B" w:rsidR="008E06E7"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Tahoma"/>
          <w:sz w:val="20"/>
          <w:szCs w:val="20"/>
          <w:lang w:val="en-IN"/>
        </w:rPr>
        <w:t xml:space="preserve">Developed ADOBE Form for SAP </w:t>
      </w:r>
      <w:proofErr w:type="gramStart"/>
      <w:r w:rsidRPr="00BB5E20">
        <w:rPr>
          <w:rFonts w:asciiTheme="majorHAnsi" w:hAnsiTheme="majorHAnsi" w:cs="Tahoma"/>
          <w:sz w:val="20"/>
          <w:szCs w:val="20"/>
          <w:lang w:val="en-IN"/>
        </w:rPr>
        <w:t>GTS( Global</w:t>
      </w:r>
      <w:proofErr w:type="gramEnd"/>
      <w:r w:rsidRPr="00BB5E20">
        <w:rPr>
          <w:rFonts w:asciiTheme="majorHAnsi" w:hAnsiTheme="majorHAnsi" w:cs="Tahoma"/>
          <w:sz w:val="20"/>
          <w:szCs w:val="20"/>
          <w:lang w:val="en-IN"/>
        </w:rPr>
        <w:t xml:space="preserve"> Trade Surveillance ),Shippers Letter</w:t>
      </w:r>
    </w:p>
    <w:p w14:paraId="6E852132" w14:textId="57BB9172" w:rsidR="008E06E7"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Tahoma"/>
          <w:sz w:val="20"/>
          <w:szCs w:val="20"/>
          <w:lang w:val="en-IN"/>
        </w:rPr>
        <w:t>Defined CDS Interface View to collect Data for ADOBE Forms for EWM IBD from various Tables of</w:t>
      </w:r>
      <w:r w:rsidRPr="008B604E">
        <w:rPr>
          <w:rFonts w:asciiTheme="majorHAnsi" w:hAnsiTheme="majorHAnsi" w:cs="Tahoma"/>
          <w:b/>
          <w:bCs/>
          <w:sz w:val="20"/>
          <w:szCs w:val="20"/>
          <w:lang w:val="en-IN"/>
        </w:rPr>
        <w:t xml:space="preserve"> EWM</w:t>
      </w:r>
      <w:r w:rsidRPr="00BB5E20">
        <w:rPr>
          <w:rFonts w:asciiTheme="majorHAnsi" w:hAnsiTheme="majorHAnsi" w:cs="Tahoma"/>
          <w:sz w:val="20"/>
          <w:szCs w:val="20"/>
          <w:lang w:val="en-IN"/>
        </w:rPr>
        <w:t xml:space="preserve"> and IBD for Material Receiving Document.</w:t>
      </w:r>
    </w:p>
    <w:p w14:paraId="51C7A17F" w14:textId="15BEA132" w:rsidR="008E06E7"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Tahoma"/>
          <w:sz w:val="20"/>
          <w:szCs w:val="20"/>
          <w:lang w:val="en-IN"/>
        </w:rPr>
        <w:t xml:space="preserve">Defined Basic CDS View to collect PO and </w:t>
      </w:r>
      <w:proofErr w:type="spellStart"/>
      <w:r w:rsidRPr="00BB5E20">
        <w:rPr>
          <w:rFonts w:asciiTheme="majorHAnsi" w:hAnsiTheme="majorHAnsi" w:cs="Tahoma"/>
          <w:sz w:val="20"/>
          <w:szCs w:val="20"/>
          <w:lang w:val="en-IN"/>
        </w:rPr>
        <w:t>refdocs</w:t>
      </w:r>
      <w:proofErr w:type="spellEnd"/>
      <w:r w:rsidRPr="00BB5E20">
        <w:rPr>
          <w:rFonts w:asciiTheme="majorHAnsi" w:hAnsiTheme="majorHAnsi" w:cs="Tahoma"/>
          <w:sz w:val="20"/>
          <w:szCs w:val="20"/>
          <w:lang w:val="en-IN"/>
        </w:rPr>
        <w:t xml:space="preserve"> data for </w:t>
      </w:r>
      <w:proofErr w:type="gramStart"/>
      <w:r w:rsidRPr="00BB5E20">
        <w:rPr>
          <w:rFonts w:asciiTheme="majorHAnsi" w:hAnsiTheme="majorHAnsi" w:cs="Tahoma"/>
          <w:sz w:val="20"/>
          <w:szCs w:val="20"/>
          <w:lang w:val="en-IN"/>
        </w:rPr>
        <w:t>Bin to Bin</w:t>
      </w:r>
      <w:proofErr w:type="gramEnd"/>
      <w:r w:rsidRPr="00BB5E20">
        <w:rPr>
          <w:rFonts w:asciiTheme="majorHAnsi" w:hAnsiTheme="majorHAnsi" w:cs="Tahoma"/>
          <w:sz w:val="20"/>
          <w:szCs w:val="20"/>
          <w:lang w:val="en-IN"/>
        </w:rPr>
        <w:t xml:space="preserve"> Material Transfer for </w:t>
      </w:r>
      <w:r w:rsidRPr="008B604E">
        <w:rPr>
          <w:rFonts w:asciiTheme="majorHAnsi" w:hAnsiTheme="majorHAnsi" w:cs="Tahoma"/>
          <w:b/>
          <w:bCs/>
          <w:sz w:val="20"/>
          <w:szCs w:val="20"/>
          <w:lang w:val="en-IN"/>
        </w:rPr>
        <w:t>EWM</w:t>
      </w:r>
      <w:r w:rsidRPr="00BB5E20">
        <w:rPr>
          <w:rFonts w:asciiTheme="majorHAnsi" w:hAnsiTheme="majorHAnsi" w:cs="Tahoma"/>
          <w:sz w:val="20"/>
          <w:szCs w:val="20"/>
          <w:lang w:val="en-IN"/>
        </w:rPr>
        <w:t>.</w:t>
      </w:r>
    </w:p>
    <w:p w14:paraId="4D3AC1BF" w14:textId="597D8F06" w:rsidR="008E06E7" w:rsidRPr="00BB5E20" w:rsidRDefault="008E06E7"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sidRPr="00BB5E20">
        <w:rPr>
          <w:rFonts w:asciiTheme="majorHAnsi" w:hAnsiTheme="majorHAnsi" w:cs="Tahoma"/>
          <w:sz w:val="20"/>
          <w:szCs w:val="20"/>
          <w:lang w:val="en-IN"/>
        </w:rPr>
        <w:t xml:space="preserve">Developed an ADOBE FORM for </w:t>
      </w:r>
      <w:r w:rsidRPr="008B604E">
        <w:rPr>
          <w:rFonts w:asciiTheme="majorHAnsi" w:hAnsiTheme="majorHAnsi" w:cs="Tahoma"/>
          <w:b/>
          <w:bCs/>
          <w:sz w:val="20"/>
          <w:szCs w:val="20"/>
          <w:lang w:val="en-IN"/>
        </w:rPr>
        <w:t>EWM</w:t>
      </w:r>
      <w:r w:rsidRPr="00BB5E20">
        <w:rPr>
          <w:rFonts w:asciiTheme="majorHAnsi" w:hAnsiTheme="majorHAnsi" w:cs="Tahoma"/>
          <w:sz w:val="20"/>
          <w:szCs w:val="20"/>
          <w:lang w:val="en-IN"/>
        </w:rPr>
        <w:t xml:space="preserve"> using PPF Framework for Material Receiving Document</w:t>
      </w:r>
      <w:r w:rsidR="00D35CBF">
        <w:rPr>
          <w:rFonts w:asciiTheme="majorHAnsi" w:hAnsiTheme="majorHAnsi" w:cs="Tahoma"/>
          <w:sz w:val="20"/>
          <w:szCs w:val="20"/>
          <w:lang w:val="en-IN"/>
        </w:rPr>
        <w:t xml:space="preserve"> for Inbound Delivery</w:t>
      </w:r>
      <w:r w:rsidRPr="00BB5E20">
        <w:rPr>
          <w:rFonts w:asciiTheme="majorHAnsi" w:hAnsiTheme="majorHAnsi" w:cs="Tahoma"/>
          <w:sz w:val="20"/>
          <w:szCs w:val="20"/>
          <w:lang w:val="en-IN"/>
        </w:rPr>
        <w:t>.</w:t>
      </w:r>
    </w:p>
    <w:p w14:paraId="32ECC14B" w14:textId="722292E7" w:rsidR="008E06E7" w:rsidRPr="00D35CBF" w:rsidRDefault="00D35CBF"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Pr>
          <w:rFonts w:asciiTheme="majorHAnsi" w:hAnsiTheme="majorHAnsi" w:cs="Tahoma"/>
          <w:sz w:val="20"/>
          <w:szCs w:val="20"/>
          <w:lang w:val="en-IN"/>
        </w:rPr>
        <w:t xml:space="preserve">Developed ADOBE Form for </w:t>
      </w:r>
      <w:r w:rsidRPr="008B604E">
        <w:rPr>
          <w:rFonts w:asciiTheme="majorHAnsi" w:hAnsiTheme="majorHAnsi" w:cs="Tahoma"/>
          <w:b/>
          <w:bCs/>
          <w:sz w:val="20"/>
          <w:szCs w:val="20"/>
          <w:lang w:val="en-IN"/>
        </w:rPr>
        <w:t>EWM</w:t>
      </w:r>
      <w:r>
        <w:rPr>
          <w:rFonts w:asciiTheme="majorHAnsi" w:hAnsiTheme="majorHAnsi" w:cs="Tahoma"/>
          <w:sz w:val="20"/>
          <w:szCs w:val="20"/>
          <w:lang w:val="en-IN"/>
        </w:rPr>
        <w:t xml:space="preserve"> Bin to Bin transfer </w:t>
      </w:r>
      <w:proofErr w:type="spellStart"/>
      <w:r>
        <w:rPr>
          <w:rFonts w:asciiTheme="majorHAnsi" w:hAnsiTheme="majorHAnsi" w:cs="Tahoma"/>
          <w:sz w:val="20"/>
          <w:szCs w:val="20"/>
          <w:lang w:val="en-IN"/>
        </w:rPr>
        <w:t>trigerred</w:t>
      </w:r>
      <w:proofErr w:type="spellEnd"/>
      <w:r>
        <w:rPr>
          <w:rFonts w:asciiTheme="majorHAnsi" w:hAnsiTheme="majorHAnsi" w:cs="Tahoma"/>
          <w:sz w:val="20"/>
          <w:szCs w:val="20"/>
          <w:lang w:val="en-IN"/>
        </w:rPr>
        <w:t xml:space="preserve"> via PPF using </w:t>
      </w:r>
      <w:r w:rsidRPr="008B604E">
        <w:rPr>
          <w:rFonts w:asciiTheme="majorHAnsi" w:hAnsiTheme="majorHAnsi" w:cs="Tahoma"/>
          <w:b/>
          <w:bCs/>
          <w:sz w:val="20"/>
          <w:szCs w:val="20"/>
          <w:lang w:val="en-IN"/>
        </w:rPr>
        <w:t>EWM</w:t>
      </w:r>
      <w:r>
        <w:rPr>
          <w:rFonts w:asciiTheme="majorHAnsi" w:hAnsiTheme="majorHAnsi" w:cs="Tahoma"/>
          <w:sz w:val="20"/>
          <w:szCs w:val="20"/>
          <w:lang w:val="en-IN"/>
        </w:rPr>
        <w:t xml:space="preserve"> BADI.</w:t>
      </w:r>
    </w:p>
    <w:p w14:paraId="701A1EE4" w14:textId="0A75E676" w:rsidR="00D35CBF" w:rsidRPr="00D35CBF" w:rsidRDefault="00D35CBF"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Pr>
          <w:rFonts w:asciiTheme="majorHAnsi" w:hAnsiTheme="majorHAnsi" w:cs="Tahoma"/>
          <w:sz w:val="20"/>
          <w:szCs w:val="20"/>
          <w:lang w:val="en-IN"/>
        </w:rPr>
        <w:t xml:space="preserve">Developed ADOBE Form for </w:t>
      </w:r>
      <w:r w:rsidRPr="008B604E">
        <w:rPr>
          <w:rFonts w:asciiTheme="majorHAnsi" w:hAnsiTheme="majorHAnsi" w:cs="Tahoma"/>
          <w:b/>
          <w:bCs/>
          <w:sz w:val="20"/>
          <w:szCs w:val="20"/>
          <w:lang w:val="en-IN"/>
        </w:rPr>
        <w:t>EWM</w:t>
      </w:r>
      <w:r>
        <w:rPr>
          <w:rFonts w:asciiTheme="majorHAnsi" w:hAnsiTheme="majorHAnsi" w:cs="Tahoma"/>
          <w:sz w:val="20"/>
          <w:szCs w:val="20"/>
          <w:lang w:val="en-IN"/>
        </w:rPr>
        <w:t xml:space="preserve"> Outbound Delivery </w:t>
      </w:r>
      <w:proofErr w:type="spellStart"/>
      <w:r>
        <w:rPr>
          <w:rFonts w:asciiTheme="majorHAnsi" w:hAnsiTheme="majorHAnsi" w:cs="Tahoma"/>
          <w:sz w:val="20"/>
          <w:szCs w:val="20"/>
          <w:lang w:val="en-IN"/>
        </w:rPr>
        <w:t>trigerred</w:t>
      </w:r>
      <w:proofErr w:type="spellEnd"/>
      <w:r>
        <w:rPr>
          <w:rFonts w:asciiTheme="majorHAnsi" w:hAnsiTheme="majorHAnsi" w:cs="Tahoma"/>
          <w:sz w:val="20"/>
          <w:szCs w:val="20"/>
          <w:lang w:val="en-IN"/>
        </w:rPr>
        <w:t xml:space="preserve"> via PPF.</w:t>
      </w:r>
    </w:p>
    <w:p w14:paraId="6816F43D" w14:textId="393A6D32" w:rsidR="00D35CBF" w:rsidRPr="00F821C6" w:rsidRDefault="00D35CBF"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Pr>
          <w:rFonts w:asciiTheme="majorHAnsi" w:hAnsiTheme="majorHAnsi" w:cs="Tahoma"/>
          <w:sz w:val="20"/>
          <w:szCs w:val="20"/>
          <w:lang w:val="en-IN"/>
        </w:rPr>
        <w:t xml:space="preserve">Developed ADOBE Forms for </w:t>
      </w:r>
      <w:r w:rsidRPr="008B604E">
        <w:rPr>
          <w:rFonts w:asciiTheme="majorHAnsi" w:hAnsiTheme="majorHAnsi" w:cs="Tahoma"/>
          <w:b/>
          <w:bCs/>
          <w:sz w:val="20"/>
          <w:szCs w:val="20"/>
          <w:lang w:val="en-IN"/>
        </w:rPr>
        <w:t>EWM</w:t>
      </w:r>
      <w:r>
        <w:rPr>
          <w:rFonts w:asciiTheme="majorHAnsi" w:hAnsiTheme="majorHAnsi" w:cs="Tahoma"/>
          <w:sz w:val="20"/>
          <w:szCs w:val="20"/>
          <w:lang w:val="en-IN"/>
        </w:rPr>
        <w:t xml:space="preserve"> Label printings </w:t>
      </w:r>
      <w:proofErr w:type="spellStart"/>
      <w:r>
        <w:rPr>
          <w:rFonts w:asciiTheme="majorHAnsi" w:hAnsiTheme="majorHAnsi" w:cs="Tahoma"/>
          <w:sz w:val="20"/>
          <w:szCs w:val="20"/>
          <w:lang w:val="en-IN"/>
        </w:rPr>
        <w:t>trigerred</w:t>
      </w:r>
      <w:proofErr w:type="spellEnd"/>
      <w:r>
        <w:rPr>
          <w:rFonts w:asciiTheme="majorHAnsi" w:hAnsiTheme="majorHAnsi" w:cs="Tahoma"/>
          <w:sz w:val="20"/>
          <w:szCs w:val="20"/>
          <w:lang w:val="en-IN"/>
        </w:rPr>
        <w:t xml:space="preserve"> via PPF.</w:t>
      </w:r>
    </w:p>
    <w:p w14:paraId="17913FBB" w14:textId="0E44E727" w:rsidR="00F821C6" w:rsidRPr="00BB5E20" w:rsidRDefault="00F821C6" w:rsidP="00BF4B6A">
      <w:pPr>
        <w:widowControl w:val="0"/>
        <w:numPr>
          <w:ilvl w:val="0"/>
          <w:numId w:val="14"/>
        </w:numPr>
        <w:suppressAutoHyphens w:val="0"/>
        <w:autoSpaceDE w:val="0"/>
        <w:autoSpaceDN w:val="0"/>
        <w:adjustRightInd w:val="0"/>
        <w:ind w:left="567" w:hanging="425"/>
        <w:rPr>
          <w:rFonts w:asciiTheme="majorHAnsi" w:hAnsiTheme="majorHAnsi" w:cs="Arial"/>
          <w:color w:val="000000"/>
          <w:sz w:val="20"/>
          <w:szCs w:val="20"/>
        </w:rPr>
      </w:pPr>
      <w:r>
        <w:rPr>
          <w:rFonts w:asciiTheme="majorHAnsi" w:hAnsiTheme="majorHAnsi" w:cs="Tahoma"/>
          <w:sz w:val="20"/>
          <w:szCs w:val="20"/>
          <w:lang w:val="en-IN"/>
        </w:rPr>
        <w:t xml:space="preserve">Created RF programs for </w:t>
      </w:r>
      <w:r w:rsidRPr="008B604E">
        <w:rPr>
          <w:rFonts w:asciiTheme="majorHAnsi" w:hAnsiTheme="majorHAnsi" w:cs="Tahoma"/>
          <w:b/>
          <w:bCs/>
          <w:sz w:val="20"/>
          <w:szCs w:val="20"/>
          <w:lang w:val="en-IN"/>
        </w:rPr>
        <w:t>EWM</w:t>
      </w:r>
      <w:r>
        <w:rPr>
          <w:rFonts w:asciiTheme="majorHAnsi" w:hAnsiTheme="majorHAnsi" w:cs="Tahoma"/>
          <w:sz w:val="20"/>
          <w:szCs w:val="20"/>
          <w:lang w:val="en-IN"/>
        </w:rPr>
        <w:t xml:space="preserve"> Functionalities</w:t>
      </w:r>
    </w:p>
    <w:p w14:paraId="2FA3AB4A" w14:textId="77777777" w:rsidR="00E50140" w:rsidRPr="00BB5E20" w:rsidRDefault="00E50140" w:rsidP="00E50140">
      <w:pPr>
        <w:widowControl w:val="0"/>
        <w:suppressAutoHyphens w:val="0"/>
        <w:autoSpaceDE w:val="0"/>
        <w:autoSpaceDN w:val="0"/>
        <w:adjustRightInd w:val="0"/>
        <w:rPr>
          <w:rFonts w:asciiTheme="majorHAnsi" w:hAnsiTheme="majorHAnsi" w:cs="Arial"/>
          <w:color w:val="000000"/>
          <w:sz w:val="20"/>
          <w:szCs w:val="20"/>
        </w:rPr>
      </w:pPr>
    </w:p>
    <w:p w14:paraId="34EEF712" w14:textId="77777777" w:rsidR="00B25E9F" w:rsidRPr="00BB5E20" w:rsidRDefault="00B25E9F" w:rsidP="00B25E9F">
      <w:pPr>
        <w:snapToGrid w:val="0"/>
        <w:rPr>
          <w:rFonts w:asciiTheme="majorHAnsi" w:hAnsiTheme="majorHAnsi" w:cs="Arial"/>
          <w:b/>
          <w:color w:val="000000"/>
          <w:sz w:val="20"/>
          <w:szCs w:val="20"/>
        </w:rPr>
      </w:pPr>
      <w:r w:rsidRPr="00BB5E20">
        <w:rPr>
          <w:rFonts w:asciiTheme="majorHAnsi" w:hAnsiTheme="majorHAnsi" w:cs="Arial"/>
          <w:b/>
          <w:color w:val="000000"/>
          <w:sz w:val="20"/>
          <w:szCs w:val="20"/>
        </w:rPr>
        <w:t>Achievements</w:t>
      </w:r>
    </w:p>
    <w:p w14:paraId="4E89486D" w14:textId="77777777" w:rsidR="00F075BD" w:rsidRPr="00BB5E20" w:rsidRDefault="00F075BD" w:rsidP="00F075BD">
      <w:pPr>
        <w:pStyle w:val="ListParagraph"/>
        <w:widowControl w:val="0"/>
        <w:numPr>
          <w:ilvl w:val="0"/>
          <w:numId w:val="21"/>
        </w:numPr>
        <w:autoSpaceDN w:val="0"/>
        <w:ind w:left="567" w:hanging="425"/>
        <w:jc w:val="both"/>
        <w:textAlignment w:val="baseline"/>
        <w:rPr>
          <w:rFonts w:asciiTheme="majorHAnsi" w:hAnsiTheme="majorHAnsi" w:cs="Arial"/>
          <w:color w:val="000000"/>
          <w:sz w:val="20"/>
          <w:szCs w:val="20"/>
        </w:rPr>
      </w:pPr>
      <w:r w:rsidRPr="00BB5E20">
        <w:rPr>
          <w:rFonts w:asciiTheme="majorHAnsi" w:hAnsiTheme="majorHAnsi" w:cs="Arial"/>
          <w:color w:val="000000"/>
          <w:sz w:val="20"/>
          <w:szCs w:val="20"/>
        </w:rPr>
        <w:t>Team learn</w:t>
      </w:r>
      <w:r w:rsidR="00233388" w:rsidRPr="00BB5E20">
        <w:rPr>
          <w:rFonts w:asciiTheme="majorHAnsi" w:hAnsiTheme="majorHAnsi" w:cs="Arial"/>
          <w:color w:val="000000"/>
          <w:sz w:val="20"/>
          <w:szCs w:val="20"/>
        </w:rPr>
        <w:t>t</w:t>
      </w:r>
      <w:r w:rsidRPr="00BB5E20">
        <w:rPr>
          <w:rFonts w:asciiTheme="majorHAnsi" w:hAnsiTheme="majorHAnsi" w:cs="Arial"/>
          <w:color w:val="000000"/>
          <w:sz w:val="20"/>
          <w:szCs w:val="20"/>
        </w:rPr>
        <w:t xml:space="preserve"> the application without any help from customers or vendor</w:t>
      </w:r>
    </w:p>
    <w:p w14:paraId="03AC641B" w14:textId="77777777" w:rsidR="00F075BD" w:rsidRPr="00BB5E20" w:rsidRDefault="00F075BD" w:rsidP="00F075BD">
      <w:pPr>
        <w:pStyle w:val="ListParagraph"/>
        <w:widowControl w:val="0"/>
        <w:numPr>
          <w:ilvl w:val="0"/>
          <w:numId w:val="21"/>
        </w:numPr>
        <w:autoSpaceDN w:val="0"/>
        <w:ind w:left="567" w:hanging="425"/>
        <w:jc w:val="both"/>
        <w:textAlignment w:val="baseline"/>
        <w:rPr>
          <w:rFonts w:asciiTheme="majorHAnsi" w:hAnsiTheme="majorHAnsi" w:cs="Arial"/>
          <w:color w:val="000000"/>
          <w:sz w:val="20"/>
          <w:szCs w:val="20"/>
        </w:rPr>
      </w:pPr>
      <w:r w:rsidRPr="00BB5E20">
        <w:rPr>
          <w:rFonts w:asciiTheme="majorHAnsi" w:hAnsiTheme="majorHAnsi" w:cs="Arial"/>
          <w:color w:val="000000"/>
          <w:sz w:val="20"/>
          <w:szCs w:val="20"/>
        </w:rPr>
        <w:t xml:space="preserve">Team </w:t>
      </w:r>
      <w:r w:rsidR="00DA6403" w:rsidRPr="00BB5E20">
        <w:rPr>
          <w:rFonts w:asciiTheme="majorHAnsi" w:hAnsiTheme="majorHAnsi" w:cs="Arial"/>
          <w:color w:val="000000"/>
          <w:sz w:val="20"/>
          <w:szCs w:val="20"/>
        </w:rPr>
        <w:t>took</w:t>
      </w:r>
      <w:r w:rsidRPr="00BB5E20">
        <w:rPr>
          <w:rFonts w:asciiTheme="majorHAnsi" w:hAnsiTheme="majorHAnsi" w:cs="Arial"/>
          <w:color w:val="000000"/>
          <w:sz w:val="20"/>
          <w:szCs w:val="20"/>
        </w:rPr>
        <w:t xml:space="preserve"> over primary support in a short window of 9 months </w:t>
      </w:r>
    </w:p>
    <w:p w14:paraId="0788FF82" w14:textId="77777777" w:rsidR="00F075BD" w:rsidRPr="00BB5E20" w:rsidRDefault="00F075BD" w:rsidP="00F075BD">
      <w:pPr>
        <w:pStyle w:val="ListParagraph"/>
        <w:widowControl w:val="0"/>
        <w:numPr>
          <w:ilvl w:val="0"/>
          <w:numId w:val="21"/>
        </w:numPr>
        <w:autoSpaceDN w:val="0"/>
        <w:ind w:left="567" w:hanging="425"/>
        <w:jc w:val="both"/>
        <w:textAlignment w:val="baseline"/>
        <w:rPr>
          <w:rFonts w:asciiTheme="majorHAnsi" w:hAnsiTheme="majorHAnsi" w:cs="Arial"/>
          <w:color w:val="000000"/>
          <w:sz w:val="20"/>
          <w:szCs w:val="20"/>
        </w:rPr>
      </w:pPr>
      <w:r w:rsidRPr="00BB5E20">
        <w:rPr>
          <w:rFonts w:asciiTheme="majorHAnsi" w:hAnsiTheme="majorHAnsi" w:cs="Arial"/>
          <w:color w:val="000000"/>
          <w:sz w:val="20"/>
          <w:szCs w:val="20"/>
        </w:rPr>
        <w:t xml:space="preserve">Support team has completed the major documentation for the application, like – program documentation, Interface documentation, Logical data model, Functional decomposition document </w:t>
      </w:r>
      <w:r w:rsidR="009A3C2D" w:rsidRPr="00BB5E20">
        <w:rPr>
          <w:rFonts w:asciiTheme="majorHAnsi" w:hAnsiTheme="majorHAnsi" w:cs="Arial"/>
          <w:color w:val="000000"/>
          <w:sz w:val="20"/>
          <w:szCs w:val="20"/>
        </w:rPr>
        <w:t>in the absence of application documents</w:t>
      </w:r>
      <w:r w:rsidRPr="00BB5E20">
        <w:rPr>
          <w:rFonts w:asciiTheme="majorHAnsi" w:hAnsiTheme="majorHAnsi" w:cs="Arial"/>
          <w:color w:val="000000"/>
          <w:sz w:val="20"/>
          <w:szCs w:val="20"/>
        </w:rPr>
        <w:t xml:space="preserve">.  </w:t>
      </w:r>
    </w:p>
    <w:p w14:paraId="2DBECB56" w14:textId="77777777" w:rsidR="00F075BD" w:rsidRPr="00BB5E20" w:rsidRDefault="00F075BD" w:rsidP="00F075BD">
      <w:pPr>
        <w:pStyle w:val="ListParagraph"/>
        <w:widowControl w:val="0"/>
        <w:numPr>
          <w:ilvl w:val="0"/>
          <w:numId w:val="21"/>
        </w:numPr>
        <w:autoSpaceDN w:val="0"/>
        <w:ind w:left="567" w:hanging="425"/>
        <w:jc w:val="both"/>
        <w:textAlignment w:val="baseline"/>
        <w:rPr>
          <w:rFonts w:asciiTheme="majorHAnsi" w:hAnsiTheme="majorHAnsi" w:cs="Arial"/>
          <w:color w:val="000000"/>
          <w:sz w:val="20"/>
          <w:szCs w:val="20"/>
        </w:rPr>
      </w:pPr>
      <w:r w:rsidRPr="00BB5E20">
        <w:rPr>
          <w:rFonts w:asciiTheme="majorHAnsi" w:hAnsiTheme="majorHAnsi" w:cs="Arial"/>
          <w:color w:val="000000"/>
          <w:sz w:val="20"/>
          <w:szCs w:val="20"/>
        </w:rPr>
        <w:t xml:space="preserve">Team </w:t>
      </w:r>
      <w:r w:rsidR="009A3C2D" w:rsidRPr="00BB5E20">
        <w:rPr>
          <w:rFonts w:asciiTheme="majorHAnsi" w:hAnsiTheme="majorHAnsi" w:cs="Arial"/>
          <w:color w:val="000000"/>
          <w:sz w:val="20"/>
          <w:szCs w:val="20"/>
        </w:rPr>
        <w:t>was</w:t>
      </w:r>
      <w:r w:rsidRPr="00BB5E20">
        <w:rPr>
          <w:rFonts w:asciiTheme="majorHAnsi" w:hAnsiTheme="majorHAnsi" w:cs="Arial"/>
          <w:color w:val="000000"/>
          <w:sz w:val="20"/>
          <w:szCs w:val="20"/>
        </w:rPr>
        <w:t xml:space="preserve"> ready take up the secondary support from March – 2018.</w:t>
      </w:r>
    </w:p>
    <w:p w14:paraId="0B8B630F" w14:textId="77777777" w:rsidR="00F075BD" w:rsidRPr="00BB5E20" w:rsidRDefault="00F075BD" w:rsidP="00F075BD">
      <w:pPr>
        <w:pStyle w:val="ListParagraph"/>
        <w:numPr>
          <w:ilvl w:val="0"/>
          <w:numId w:val="21"/>
        </w:numPr>
        <w:snapToGrid w:val="0"/>
        <w:ind w:left="567" w:hanging="425"/>
        <w:rPr>
          <w:rFonts w:asciiTheme="majorHAnsi" w:hAnsiTheme="majorHAnsi" w:cs="Arial"/>
          <w:color w:val="000000"/>
          <w:sz w:val="20"/>
          <w:szCs w:val="20"/>
        </w:rPr>
      </w:pPr>
      <w:r w:rsidRPr="00BB5E20">
        <w:rPr>
          <w:rFonts w:asciiTheme="majorHAnsi" w:hAnsiTheme="majorHAnsi" w:cs="Arial"/>
          <w:color w:val="000000"/>
          <w:sz w:val="20"/>
          <w:szCs w:val="20"/>
        </w:rPr>
        <w:t xml:space="preserve">Higher management </w:t>
      </w:r>
      <w:r w:rsidR="00F41DE3" w:rsidRPr="00BB5E20">
        <w:rPr>
          <w:rFonts w:asciiTheme="majorHAnsi" w:hAnsiTheme="majorHAnsi" w:cs="Arial"/>
          <w:color w:val="000000"/>
          <w:sz w:val="20"/>
          <w:szCs w:val="20"/>
        </w:rPr>
        <w:t>was</w:t>
      </w:r>
      <w:r w:rsidRPr="00BB5E20">
        <w:rPr>
          <w:rFonts w:asciiTheme="majorHAnsi" w:hAnsiTheme="majorHAnsi" w:cs="Arial"/>
          <w:color w:val="000000"/>
          <w:sz w:val="20"/>
          <w:szCs w:val="20"/>
        </w:rPr>
        <w:t xml:space="preserve"> impressed with our </w:t>
      </w:r>
      <w:r w:rsidR="00F41DE3" w:rsidRPr="00BB5E20">
        <w:rPr>
          <w:rFonts w:asciiTheme="majorHAnsi" w:hAnsiTheme="majorHAnsi" w:cs="Arial"/>
          <w:color w:val="000000"/>
          <w:sz w:val="20"/>
          <w:szCs w:val="20"/>
        </w:rPr>
        <w:t xml:space="preserve">work </w:t>
      </w:r>
      <w:r w:rsidRPr="00BB5E20">
        <w:rPr>
          <w:rFonts w:asciiTheme="majorHAnsi" w:hAnsiTheme="majorHAnsi" w:cs="Arial"/>
          <w:color w:val="000000"/>
          <w:sz w:val="20"/>
          <w:szCs w:val="20"/>
        </w:rPr>
        <w:t xml:space="preserve">and we </w:t>
      </w:r>
      <w:r w:rsidR="00F41DE3" w:rsidRPr="00BB5E20">
        <w:rPr>
          <w:rFonts w:asciiTheme="majorHAnsi" w:hAnsiTheme="majorHAnsi" w:cs="Arial"/>
          <w:color w:val="000000"/>
          <w:sz w:val="20"/>
          <w:szCs w:val="20"/>
        </w:rPr>
        <w:t xml:space="preserve">were </w:t>
      </w:r>
      <w:r w:rsidRPr="00BB5E20">
        <w:rPr>
          <w:rFonts w:asciiTheme="majorHAnsi" w:hAnsiTheme="majorHAnsi" w:cs="Arial"/>
          <w:color w:val="000000"/>
          <w:sz w:val="20"/>
          <w:szCs w:val="20"/>
        </w:rPr>
        <w:t>awarded with several new engagement</w:t>
      </w:r>
      <w:r w:rsidR="00F41DE3" w:rsidRPr="00BB5E20">
        <w:rPr>
          <w:rFonts w:asciiTheme="majorHAnsi" w:hAnsiTheme="majorHAnsi" w:cs="Arial"/>
          <w:color w:val="000000"/>
          <w:sz w:val="20"/>
          <w:szCs w:val="20"/>
        </w:rPr>
        <w:t>s</w:t>
      </w:r>
      <w:r w:rsidRPr="00BB5E20">
        <w:rPr>
          <w:rFonts w:asciiTheme="majorHAnsi" w:hAnsiTheme="majorHAnsi" w:cs="Arial"/>
          <w:color w:val="000000"/>
          <w:sz w:val="20"/>
          <w:szCs w:val="20"/>
        </w:rPr>
        <w:t xml:space="preserve"> in the subsequent areas</w:t>
      </w:r>
    </w:p>
    <w:p w14:paraId="7D63EE7E" w14:textId="77777777" w:rsidR="00B25E9F" w:rsidRPr="00BB5E20" w:rsidRDefault="00B25E9F" w:rsidP="00F075BD">
      <w:pPr>
        <w:snapToGrid w:val="0"/>
        <w:rPr>
          <w:rFonts w:asciiTheme="majorHAnsi" w:hAnsiTheme="majorHAnsi" w:cs="Arial"/>
          <w:color w:val="000000"/>
          <w:sz w:val="20"/>
          <w:szCs w:val="20"/>
        </w:rPr>
      </w:pPr>
    </w:p>
    <w:p w14:paraId="7DC152E1" w14:textId="745D8C73" w:rsidR="00B25E9F" w:rsidRPr="00BB5E20" w:rsidRDefault="00B25E9F" w:rsidP="00B25E9F">
      <w:pPr>
        <w:snapToGrid w:val="0"/>
        <w:rPr>
          <w:rFonts w:asciiTheme="majorHAnsi" w:hAnsiTheme="majorHAnsi" w:cs="Arial"/>
          <w:color w:val="000000"/>
          <w:sz w:val="20"/>
          <w:szCs w:val="20"/>
        </w:rPr>
      </w:pPr>
      <w:r w:rsidRPr="00BB5E20">
        <w:rPr>
          <w:rFonts w:asciiTheme="majorHAnsi" w:hAnsiTheme="majorHAnsi" w:cs="Tahoma"/>
          <w:b/>
          <w:sz w:val="20"/>
          <w:szCs w:val="20"/>
          <w:lang w:val="en-GB"/>
        </w:rPr>
        <w:t>Project outcome:</w:t>
      </w:r>
      <w:r w:rsidR="00163D87" w:rsidRPr="00BB5E20">
        <w:rPr>
          <w:rFonts w:asciiTheme="majorHAnsi" w:hAnsiTheme="majorHAnsi" w:cs="Tahoma"/>
          <w:b/>
          <w:sz w:val="20"/>
          <w:szCs w:val="20"/>
          <w:lang w:val="en-GB"/>
        </w:rPr>
        <w:t xml:space="preserve"> </w:t>
      </w:r>
      <w:r w:rsidRPr="00BB5E20">
        <w:rPr>
          <w:rFonts w:asciiTheme="majorHAnsi" w:hAnsiTheme="majorHAnsi" w:cs="Arial"/>
          <w:color w:val="000000"/>
          <w:sz w:val="20"/>
          <w:szCs w:val="20"/>
        </w:rPr>
        <w:t>Team has done well in completing the documentation on time and given themselves a good starting point to start the production support.</w:t>
      </w:r>
    </w:p>
    <w:p w14:paraId="7C956C5C" w14:textId="77777777" w:rsidR="00B25E9F" w:rsidRPr="00BB5E20" w:rsidRDefault="00B25E9F" w:rsidP="00E50140">
      <w:pPr>
        <w:widowControl w:val="0"/>
        <w:suppressAutoHyphens w:val="0"/>
        <w:autoSpaceDE w:val="0"/>
        <w:autoSpaceDN w:val="0"/>
        <w:adjustRightInd w:val="0"/>
        <w:rPr>
          <w:rFonts w:asciiTheme="majorHAnsi" w:hAnsiTheme="majorHAnsi" w:cs="Arial"/>
          <w:color w:val="000000"/>
          <w:sz w:val="20"/>
          <w:szCs w:val="20"/>
        </w:rPr>
      </w:pPr>
    </w:p>
    <w:p w14:paraId="0B6AF18C" w14:textId="6F9A51F1" w:rsidR="009E304E" w:rsidRPr="00BB5E20" w:rsidRDefault="009E304E" w:rsidP="00132B90">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w:t>
      </w:r>
      <w:r w:rsidR="007A3FCE" w:rsidRPr="00BB5E20">
        <w:rPr>
          <w:rFonts w:asciiTheme="majorHAnsi" w:eastAsia="Verdana" w:hAnsiTheme="majorHAnsi" w:cs="Verdana"/>
          <w:b/>
          <w:bCs/>
          <w:color w:val="548DD4" w:themeColor="text2" w:themeTint="99"/>
          <w:sz w:val="20"/>
          <w:szCs w:val="20"/>
        </w:rPr>
        <w:t xml:space="preserve">Title: </w:t>
      </w:r>
      <w:proofErr w:type="gramStart"/>
      <w:r w:rsidR="00163D87" w:rsidRPr="00BB5E20">
        <w:rPr>
          <w:rFonts w:asciiTheme="majorHAnsi" w:eastAsia="Verdana" w:hAnsiTheme="majorHAnsi" w:cs="Verdana"/>
          <w:b/>
          <w:bCs/>
          <w:color w:val="548DD4" w:themeColor="text2" w:themeTint="99"/>
          <w:sz w:val="20"/>
          <w:szCs w:val="20"/>
        </w:rPr>
        <w:t xml:space="preserve">UBS( </w:t>
      </w:r>
      <w:proofErr w:type="spellStart"/>
      <w:r w:rsidR="00163D87" w:rsidRPr="00BB5E20">
        <w:rPr>
          <w:rFonts w:asciiTheme="majorHAnsi" w:eastAsia="Verdana" w:hAnsiTheme="majorHAnsi" w:cs="Verdana"/>
          <w:b/>
          <w:bCs/>
          <w:color w:val="548DD4" w:themeColor="text2" w:themeTint="99"/>
          <w:sz w:val="20"/>
          <w:szCs w:val="20"/>
        </w:rPr>
        <w:t>InHouse</w:t>
      </w:r>
      <w:proofErr w:type="spellEnd"/>
      <w:proofErr w:type="gramEnd"/>
      <w:r w:rsidR="00163D87" w:rsidRPr="00BB5E20">
        <w:rPr>
          <w:rFonts w:asciiTheme="majorHAnsi" w:eastAsia="Verdana" w:hAnsiTheme="majorHAnsi" w:cs="Verdana"/>
          <w:b/>
          <w:bCs/>
          <w:color w:val="548DD4" w:themeColor="text2" w:themeTint="99"/>
          <w:sz w:val="20"/>
          <w:szCs w:val="20"/>
        </w:rPr>
        <w:t xml:space="preserve"> )</w:t>
      </w:r>
    </w:p>
    <w:p w14:paraId="20C13F89" w14:textId="1F2008DB" w:rsidR="009E304E" w:rsidRPr="00BB5E20" w:rsidRDefault="007A3FCE" w:rsidP="007A3FCE">
      <w:pPr>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Environment:</w:t>
      </w:r>
      <w:r w:rsidR="003165D4" w:rsidRPr="00BB5E20">
        <w:rPr>
          <w:rFonts w:asciiTheme="majorHAnsi" w:eastAsia="Verdana" w:hAnsiTheme="majorHAnsi" w:cs="Verdana"/>
          <w:b/>
          <w:bCs/>
          <w:sz w:val="20"/>
          <w:szCs w:val="20"/>
        </w:rPr>
        <w:t xml:space="preserve"> </w:t>
      </w:r>
      <w:r w:rsidR="00163D87" w:rsidRPr="00BB5E20">
        <w:rPr>
          <w:rFonts w:asciiTheme="majorHAnsi" w:eastAsia="Verdana" w:hAnsiTheme="majorHAnsi" w:cs="Verdana"/>
          <w:sz w:val="20"/>
          <w:szCs w:val="20"/>
        </w:rPr>
        <w:t>SAP ECC</w:t>
      </w:r>
      <w:r w:rsidR="00AA0559" w:rsidRPr="00BB5E20">
        <w:rPr>
          <w:rFonts w:asciiTheme="majorHAnsi" w:eastAsia="Verdana" w:hAnsiTheme="majorHAnsi" w:cs="Verdana"/>
          <w:sz w:val="20"/>
          <w:szCs w:val="20"/>
        </w:rPr>
        <w:t xml:space="preserve"> &amp; S4 HANA 1510</w:t>
      </w:r>
    </w:p>
    <w:p w14:paraId="30AF1CAC" w14:textId="7C72C72C" w:rsidR="009E304E" w:rsidRPr="00BB5E20" w:rsidRDefault="007A3FCE" w:rsidP="007A3FCE">
      <w:pPr>
        <w:tabs>
          <w:tab w:val="left" w:pos="2340"/>
          <w:tab w:val="left" w:pos="2700"/>
        </w:tabs>
        <w:contextualSpacing/>
        <w:jc w:val="both"/>
        <w:rPr>
          <w:rFonts w:asciiTheme="majorHAnsi" w:eastAsia="Verdana" w:hAnsiTheme="majorHAnsi" w:cs="Verdana"/>
          <w:sz w:val="20"/>
          <w:szCs w:val="20"/>
        </w:rPr>
      </w:pPr>
      <w:r w:rsidRPr="00BB5E20">
        <w:rPr>
          <w:rFonts w:asciiTheme="majorHAnsi" w:eastAsia="Verdana" w:hAnsiTheme="majorHAnsi" w:cs="Verdana"/>
          <w:b/>
          <w:bCs/>
          <w:sz w:val="20"/>
          <w:szCs w:val="20"/>
        </w:rPr>
        <w:t>Database</w:t>
      </w:r>
      <w:r w:rsidR="009E304E" w:rsidRPr="00BB5E20">
        <w:rPr>
          <w:rFonts w:asciiTheme="majorHAnsi" w:eastAsia="Verdana" w:hAnsiTheme="majorHAnsi" w:cs="Verdana"/>
          <w:b/>
          <w:bCs/>
          <w:sz w:val="20"/>
          <w:szCs w:val="20"/>
        </w:rPr>
        <w:t xml:space="preserve">:  </w:t>
      </w:r>
      <w:r w:rsidR="00163D87" w:rsidRPr="00BB5E20">
        <w:rPr>
          <w:rFonts w:asciiTheme="majorHAnsi" w:eastAsia="Verdana" w:hAnsiTheme="majorHAnsi" w:cs="Verdana"/>
          <w:sz w:val="20"/>
          <w:szCs w:val="20"/>
        </w:rPr>
        <w:t>ORACLE</w:t>
      </w:r>
      <w:r w:rsidR="00AA0559" w:rsidRPr="00BB5E20">
        <w:rPr>
          <w:rFonts w:asciiTheme="majorHAnsi" w:eastAsia="Verdana" w:hAnsiTheme="majorHAnsi" w:cs="Verdana"/>
          <w:sz w:val="20"/>
          <w:szCs w:val="20"/>
        </w:rPr>
        <w:t xml:space="preserve"> &amp; HANA DB</w:t>
      </w:r>
    </w:p>
    <w:p w14:paraId="48EBCB46" w14:textId="1B83701F" w:rsidR="00136C2C" w:rsidRPr="00BB5E20" w:rsidRDefault="009E304E" w:rsidP="00136C2C">
      <w:pPr>
        <w:jc w:val="both"/>
        <w:rPr>
          <w:rFonts w:asciiTheme="majorHAnsi" w:eastAsia="Verdana" w:hAnsiTheme="majorHAnsi" w:cs="Verdana"/>
          <w:sz w:val="20"/>
          <w:szCs w:val="20"/>
        </w:rPr>
      </w:pPr>
      <w:r w:rsidRPr="00BB5E20">
        <w:rPr>
          <w:rFonts w:asciiTheme="majorHAnsi" w:eastAsia="Verdana" w:hAnsiTheme="majorHAnsi" w:cs="Verdana"/>
          <w:b/>
          <w:bCs/>
          <w:sz w:val="20"/>
          <w:szCs w:val="20"/>
        </w:rPr>
        <w:t xml:space="preserve">Team Size: </w:t>
      </w:r>
      <w:r w:rsidR="00760445" w:rsidRPr="00BB5E20">
        <w:rPr>
          <w:rFonts w:asciiTheme="majorHAnsi" w:eastAsia="Verdana" w:hAnsiTheme="majorHAnsi" w:cs="Verdana"/>
          <w:sz w:val="20"/>
          <w:szCs w:val="20"/>
        </w:rPr>
        <w:t>4</w:t>
      </w:r>
      <w:r w:rsidR="00136C2C" w:rsidRPr="00BB5E20">
        <w:rPr>
          <w:rFonts w:asciiTheme="majorHAnsi" w:eastAsia="Verdana" w:hAnsiTheme="majorHAnsi" w:cs="Verdana"/>
          <w:sz w:val="20"/>
          <w:szCs w:val="20"/>
        </w:rPr>
        <w:t xml:space="preserve"> members team, 3 at onshore and </w:t>
      </w:r>
      <w:r w:rsidR="00760445" w:rsidRPr="00BB5E20">
        <w:rPr>
          <w:rFonts w:asciiTheme="majorHAnsi" w:eastAsia="Verdana" w:hAnsiTheme="majorHAnsi" w:cs="Verdana"/>
          <w:sz w:val="20"/>
          <w:szCs w:val="20"/>
        </w:rPr>
        <w:t>1</w:t>
      </w:r>
      <w:r w:rsidR="00136C2C" w:rsidRPr="00BB5E20">
        <w:rPr>
          <w:rFonts w:asciiTheme="majorHAnsi" w:eastAsia="Verdana" w:hAnsiTheme="majorHAnsi" w:cs="Verdana"/>
          <w:sz w:val="20"/>
          <w:szCs w:val="20"/>
        </w:rPr>
        <w:t xml:space="preserve"> at offshore. </w:t>
      </w:r>
    </w:p>
    <w:p w14:paraId="18E21FA3" w14:textId="2AA02B97" w:rsidR="00336CA1" w:rsidRPr="00BB5E20" w:rsidRDefault="00336CA1" w:rsidP="00136C2C">
      <w:pPr>
        <w:jc w:val="both"/>
        <w:rPr>
          <w:rFonts w:asciiTheme="majorHAnsi" w:eastAsia="Verdana" w:hAnsiTheme="majorHAnsi" w:cs="Verdana"/>
          <w:sz w:val="20"/>
          <w:szCs w:val="20"/>
        </w:rPr>
      </w:pPr>
      <w:r w:rsidRPr="00BB5E20">
        <w:rPr>
          <w:rFonts w:asciiTheme="majorHAnsi" w:eastAsia="Verdana" w:hAnsiTheme="majorHAnsi" w:cs="Verdana"/>
          <w:b/>
          <w:bCs/>
          <w:sz w:val="20"/>
          <w:szCs w:val="20"/>
        </w:rPr>
        <w:t>Duration, Location</w:t>
      </w:r>
      <w:r w:rsidRPr="00BB5E20">
        <w:rPr>
          <w:rFonts w:asciiTheme="majorHAnsi" w:hAnsiTheme="majorHAnsi" w:cs="Arial"/>
          <w:color w:val="000000"/>
          <w:sz w:val="20"/>
          <w:szCs w:val="20"/>
        </w:rPr>
        <w:t>:</w:t>
      </w:r>
      <w:r w:rsidR="00163D87" w:rsidRPr="00BB5E20">
        <w:rPr>
          <w:rFonts w:asciiTheme="majorHAnsi" w:eastAsia="Verdana" w:hAnsiTheme="majorHAnsi" w:cs="Verdana"/>
          <w:sz w:val="20"/>
          <w:szCs w:val="20"/>
        </w:rPr>
        <w:t xml:space="preserve"> Feb</w:t>
      </w:r>
      <w:r w:rsidRPr="00BB5E20">
        <w:rPr>
          <w:rFonts w:asciiTheme="majorHAnsi" w:eastAsia="Verdana" w:hAnsiTheme="majorHAnsi" w:cs="Verdana"/>
          <w:sz w:val="20"/>
          <w:szCs w:val="20"/>
        </w:rPr>
        <w:t xml:space="preserve"> 201</w:t>
      </w:r>
      <w:r w:rsidR="00163D87" w:rsidRPr="00BB5E20">
        <w:rPr>
          <w:rFonts w:asciiTheme="majorHAnsi" w:eastAsia="Verdana" w:hAnsiTheme="majorHAnsi" w:cs="Verdana"/>
          <w:sz w:val="20"/>
          <w:szCs w:val="20"/>
        </w:rPr>
        <w:t>8</w:t>
      </w:r>
      <w:r w:rsidRPr="00BB5E20">
        <w:rPr>
          <w:rFonts w:asciiTheme="majorHAnsi" w:eastAsia="Verdana" w:hAnsiTheme="majorHAnsi" w:cs="Verdana"/>
          <w:sz w:val="20"/>
          <w:szCs w:val="20"/>
        </w:rPr>
        <w:t xml:space="preserve"> – </w:t>
      </w:r>
      <w:r w:rsidR="00163D87" w:rsidRPr="00BB5E20">
        <w:rPr>
          <w:rFonts w:asciiTheme="majorHAnsi" w:eastAsia="Verdana" w:hAnsiTheme="majorHAnsi" w:cs="Verdana"/>
          <w:sz w:val="20"/>
          <w:szCs w:val="20"/>
        </w:rPr>
        <w:t>Nov</w:t>
      </w:r>
      <w:r w:rsidRPr="00BB5E20">
        <w:rPr>
          <w:rFonts w:asciiTheme="majorHAnsi" w:eastAsia="Verdana" w:hAnsiTheme="majorHAnsi" w:cs="Verdana"/>
          <w:sz w:val="20"/>
          <w:szCs w:val="20"/>
        </w:rPr>
        <w:t xml:space="preserve"> 201</w:t>
      </w:r>
      <w:r w:rsidR="00163D87" w:rsidRPr="00BB5E20">
        <w:rPr>
          <w:rFonts w:asciiTheme="majorHAnsi" w:eastAsia="Verdana" w:hAnsiTheme="majorHAnsi" w:cs="Verdana"/>
          <w:sz w:val="20"/>
          <w:szCs w:val="20"/>
        </w:rPr>
        <w:t>8</w:t>
      </w:r>
      <w:r w:rsidRPr="00BB5E20">
        <w:rPr>
          <w:rFonts w:asciiTheme="majorHAnsi" w:eastAsia="Verdana" w:hAnsiTheme="majorHAnsi" w:cs="Verdana"/>
          <w:sz w:val="20"/>
          <w:szCs w:val="20"/>
        </w:rPr>
        <w:t xml:space="preserve"> / </w:t>
      </w:r>
      <w:r w:rsidR="00163D87" w:rsidRPr="00BB5E20">
        <w:rPr>
          <w:rFonts w:asciiTheme="majorHAnsi" w:eastAsia="Verdana" w:hAnsiTheme="majorHAnsi" w:cs="Verdana"/>
          <w:sz w:val="20"/>
          <w:szCs w:val="20"/>
        </w:rPr>
        <w:t>Mumbai, India</w:t>
      </w:r>
    </w:p>
    <w:p w14:paraId="35E47693" w14:textId="707D6607" w:rsidR="00F2034C" w:rsidRPr="00BB5E20" w:rsidRDefault="009E304E" w:rsidP="00597AC4">
      <w:pPr>
        <w:jc w:val="both"/>
        <w:rPr>
          <w:rFonts w:asciiTheme="majorHAnsi" w:eastAsia="Verdana" w:hAnsiTheme="majorHAnsi" w:cs="Verdana"/>
          <w:sz w:val="20"/>
          <w:szCs w:val="20"/>
        </w:rPr>
      </w:pPr>
      <w:r w:rsidRPr="00BB5E20">
        <w:rPr>
          <w:rFonts w:asciiTheme="majorHAnsi" w:eastAsia="Verdana" w:hAnsiTheme="majorHAnsi" w:cs="Verdana"/>
          <w:b/>
          <w:bCs/>
          <w:sz w:val="20"/>
          <w:szCs w:val="20"/>
        </w:rPr>
        <w:t>Description:</w:t>
      </w:r>
      <w:r w:rsidR="00163D87" w:rsidRPr="00BB5E20">
        <w:rPr>
          <w:rFonts w:asciiTheme="majorHAnsi" w:eastAsia="Verdana" w:hAnsiTheme="majorHAnsi" w:cs="Verdana"/>
          <w:sz w:val="20"/>
          <w:szCs w:val="20"/>
        </w:rPr>
        <w:t xml:space="preserve"> UBS is the World’s largest bank in </w:t>
      </w:r>
      <w:proofErr w:type="spellStart"/>
      <w:r w:rsidR="00163D87" w:rsidRPr="00BB5E20">
        <w:rPr>
          <w:rFonts w:asciiTheme="majorHAnsi" w:eastAsia="Verdana" w:hAnsiTheme="majorHAnsi" w:cs="Verdana"/>
          <w:sz w:val="20"/>
          <w:szCs w:val="20"/>
        </w:rPr>
        <w:t>Assett</w:t>
      </w:r>
      <w:proofErr w:type="spellEnd"/>
      <w:r w:rsidR="00163D87" w:rsidRPr="00BB5E20">
        <w:rPr>
          <w:rFonts w:asciiTheme="majorHAnsi" w:eastAsia="Verdana" w:hAnsiTheme="majorHAnsi" w:cs="Verdana"/>
          <w:sz w:val="20"/>
          <w:szCs w:val="20"/>
        </w:rPr>
        <w:t xml:space="preserve"> management</w:t>
      </w:r>
      <w:r w:rsidR="00F2034C" w:rsidRPr="00BB5E20">
        <w:rPr>
          <w:rFonts w:asciiTheme="majorHAnsi" w:eastAsia="Verdana" w:hAnsiTheme="majorHAnsi" w:cs="Verdana"/>
          <w:sz w:val="20"/>
          <w:szCs w:val="20"/>
        </w:rPr>
        <w:t xml:space="preserve">. </w:t>
      </w:r>
    </w:p>
    <w:p w14:paraId="18A5AE63" w14:textId="77777777" w:rsidR="00F2034C" w:rsidRPr="00BB5E20" w:rsidRDefault="00F2034C" w:rsidP="00F2034C">
      <w:pPr>
        <w:snapToGrid w:val="0"/>
        <w:spacing w:line="276" w:lineRule="auto"/>
        <w:rPr>
          <w:rFonts w:asciiTheme="majorHAnsi" w:eastAsia="Verdana" w:hAnsiTheme="majorHAnsi" w:cs="Verdana"/>
          <w:sz w:val="20"/>
          <w:szCs w:val="20"/>
        </w:rPr>
      </w:pPr>
    </w:p>
    <w:p w14:paraId="271FBC4C" w14:textId="35D84012" w:rsidR="009E304E" w:rsidRPr="00BB5E20" w:rsidRDefault="00163D87" w:rsidP="007A3FCE">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Developments</w:t>
      </w:r>
      <w:r w:rsidR="009E304E" w:rsidRPr="00BB5E20">
        <w:rPr>
          <w:rFonts w:asciiTheme="majorHAnsi" w:eastAsia="Verdana" w:hAnsiTheme="majorHAnsi" w:cs="Verdana"/>
          <w:b/>
          <w:bCs/>
          <w:sz w:val="20"/>
          <w:szCs w:val="20"/>
        </w:rPr>
        <w:t>:</w:t>
      </w:r>
    </w:p>
    <w:p w14:paraId="70D9EA30" w14:textId="7555B715" w:rsidR="00F2034C" w:rsidRPr="00BB5E20" w:rsidRDefault="00163D87" w:rsidP="00F2034C">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 xml:space="preserve">Developed </w:t>
      </w:r>
      <w:r w:rsidRPr="00BB5E20">
        <w:rPr>
          <w:rFonts w:asciiTheme="majorHAnsi" w:hAnsiTheme="majorHAnsi" w:cs="Tahoma"/>
          <w:sz w:val="20"/>
          <w:szCs w:val="20"/>
          <w:lang w:val="en-IN"/>
        </w:rPr>
        <w:t>OData Service to pass data regarding various functionalities of files received in SAP FS-PER system from different BW systems. Different entities were created which correspond to separate apps in SAP Fiori Frontend</w:t>
      </w:r>
    </w:p>
    <w:p w14:paraId="72FA184A" w14:textId="6FA3819E" w:rsidR="00F2034C" w:rsidRPr="00BB5E20" w:rsidRDefault="00163D87" w:rsidP="00F2034C">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 xml:space="preserve">Developed </w:t>
      </w:r>
      <w:r w:rsidRPr="00BB5E20">
        <w:rPr>
          <w:rFonts w:asciiTheme="majorHAnsi" w:hAnsiTheme="majorHAnsi" w:cs="Tahoma"/>
          <w:sz w:val="20"/>
          <w:szCs w:val="20"/>
          <w:lang w:val="en-IN"/>
        </w:rPr>
        <w:t>OData Service for Frontend Fiori APPS for various SRM Functionalities, using Filters and Wildcard Search.</w:t>
      </w:r>
    </w:p>
    <w:p w14:paraId="7F82BB9A" w14:textId="23A6D0D7" w:rsidR="00F2034C" w:rsidRPr="00BB5E20" w:rsidRDefault="00163D87" w:rsidP="00F2034C">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 xml:space="preserve">Created </w:t>
      </w:r>
      <w:r w:rsidRPr="00BB5E20">
        <w:rPr>
          <w:rFonts w:asciiTheme="majorHAnsi" w:hAnsiTheme="majorHAnsi" w:cs="Tahoma"/>
          <w:sz w:val="20"/>
          <w:szCs w:val="20"/>
          <w:lang w:val="en-IN"/>
        </w:rPr>
        <w:t xml:space="preserve">Interface and subsequent Inheritance for ALV </w:t>
      </w:r>
      <w:proofErr w:type="gramStart"/>
      <w:r w:rsidRPr="00BB5E20">
        <w:rPr>
          <w:rFonts w:asciiTheme="majorHAnsi" w:hAnsiTheme="majorHAnsi" w:cs="Tahoma"/>
          <w:sz w:val="20"/>
          <w:szCs w:val="20"/>
          <w:lang w:val="en-IN"/>
        </w:rPr>
        <w:t>display( Tree</w:t>
      </w:r>
      <w:proofErr w:type="gramEnd"/>
      <w:r w:rsidRPr="00BB5E20">
        <w:rPr>
          <w:rFonts w:asciiTheme="majorHAnsi" w:hAnsiTheme="majorHAnsi" w:cs="Tahoma"/>
          <w:sz w:val="20"/>
          <w:szCs w:val="20"/>
          <w:lang w:val="en-IN"/>
        </w:rPr>
        <w:t xml:space="preserve"> and grid ) using SALV and Grid Classes.</w:t>
      </w:r>
      <w:r w:rsidRPr="00BB5E20">
        <w:rPr>
          <w:rFonts w:asciiTheme="majorHAnsi" w:hAnsiTheme="majorHAnsi"/>
          <w:sz w:val="20"/>
          <w:szCs w:val="20"/>
        </w:rPr>
        <w:t xml:space="preserve"> </w:t>
      </w:r>
      <w:r w:rsidRPr="00BB5E20">
        <w:rPr>
          <w:rFonts w:asciiTheme="majorHAnsi" w:hAnsiTheme="majorHAnsi" w:cs="Tahoma"/>
          <w:sz w:val="20"/>
          <w:szCs w:val="20"/>
          <w:lang w:val="en-IN"/>
        </w:rPr>
        <w:t>Separate Interface was built for SALV and separate for GRID and all functionalities of the ALV was modularized.</w:t>
      </w:r>
    </w:p>
    <w:p w14:paraId="5294C802" w14:textId="39B6C00A" w:rsidR="00597AC4" w:rsidRPr="00BB5E20" w:rsidRDefault="00163D87" w:rsidP="00163D87">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Created</w:t>
      </w:r>
      <w:r w:rsidRPr="00BB5E20">
        <w:rPr>
          <w:rFonts w:asciiTheme="majorHAnsi" w:hAnsiTheme="majorHAnsi" w:cs="Tahoma"/>
          <w:sz w:val="20"/>
          <w:szCs w:val="20"/>
          <w:lang w:val="en-IN"/>
        </w:rPr>
        <w:t xml:space="preserve">Report to automate Month End Validations for BW, using DSO, </w:t>
      </w:r>
      <w:proofErr w:type="spellStart"/>
      <w:r w:rsidRPr="00BB5E20">
        <w:rPr>
          <w:rFonts w:asciiTheme="majorHAnsi" w:hAnsiTheme="majorHAnsi" w:cs="Tahoma"/>
          <w:sz w:val="20"/>
          <w:szCs w:val="20"/>
          <w:lang w:val="en-IN"/>
        </w:rPr>
        <w:t>Infoprovider</w:t>
      </w:r>
      <w:proofErr w:type="spellEnd"/>
      <w:r w:rsidRPr="00BB5E20">
        <w:rPr>
          <w:rFonts w:asciiTheme="majorHAnsi" w:hAnsiTheme="majorHAnsi" w:cs="Tahoma"/>
          <w:sz w:val="20"/>
          <w:szCs w:val="20"/>
          <w:lang w:val="en-IN"/>
        </w:rPr>
        <w:t xml:space="preserve"> and cubes.</w:t>
      </w:r>
    </w:p>
    <w:p w14:paraId="32F20551" w14:textId="77777777" w:rsidR="00163D87" w:rsidRPr="00BB5E20" w:rsidRDefault="00163D87" w:rsidP="00163D87">
      <w:pPr>
        <w:snapToGrid w:val="0"/>
        <w:ind w:left="720"/>
        <w:rPr>
          <w:rFonts w:asciiTheme="majorHAnsi" w:hAnsiTheme="majorHAnsi" w:cs="Arial"/>
          <w:color w:val="000000"/>
          <w:sz w:val="20"/>
          <w:szCs w:val="20"/>
        </w:rPr>
      </w:pPr>
    </w:p>
    <w:p w14:paraId="30C9E74B" w14:textId="77777777" w:rsidR="00F2034C" w:rsidRPr="00BB5E20" w:rsidRDefault="00336CA1" w:rsidP="00336CA1">
      <w:pPr>
        <w:snapToGrid w:val="0"/>
        <w:rPr>
          <w:rFonts w:asciiTheme="majorHAnsi" w:hAnsiTheme="majorHAnsi" w:cs="Arial"/>
          <w:b/>
          <w:color w:val="000000"/>
          <w:sz w:val="20"/>
          <w:szCs w:val="20"/>
        </w:rPr>
      </w:pPr>
      <w:r w:rsidRPr="00BB5E20">
        <w:rPr>
          <w:rFonts w:asciiTheme="majorHAnsi" w:hAnsiTheme="majorHAnsi" w:cs="Arial"/>
          <w:b/>
          <w:color w:val="000000"/>
          <w:sz w:val="20"/>
          <w:szCs w:val="20"/>
        </w:rPr>
        <w:t>Achievements</w:t>
      </w:r>
    </w:p>
    <w:p w14:paraId="4CBAF7AB" w14:textId="77777777" w:rsidR="00336CA1" w:rsidRPr="00BB5E20" w:rsidRDefault="00336CA1" w:rsidP="00336CA1">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 xml:space="preserve">Customers approved proof of concept and agreed to install for an application in the first phase. </w:t>
      </w:r>
    </w:p>
    <w:p w14:paraId="3BBC49A4" w14:textId="77777777" w:rsidR="00336CA1" w:rsidRPr="00BB5E20" w:rsidRDefault="00336CA1" w:rsidP="00336CA1">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Promot</w:t>
      </w:r>
      <w:r w:rsidR="000F7C57" w:rsidRPr="00BB5E20">
        <w:rPr>
          <w:rFonts w:asciiTheme="majorHAnsi" w:hAnsiTheme="majorHAnsi" w:cs="Arial"/>
          <w:color w:val="000000"/>
          <w:sz w:val="20"/>
          <w:szCs w:val="20"/>
        </w:rPr>
        <w:t>ed to Onshore T</w:t>
      </w:r>
      <w:r w:rsidRPr="00BB5E20">
        <w:rPr>
          <w:rFonts w:asciiTheme="majorHAnsi" w:hAnsiTheme="majorHAnsi" w:cs="Arial"/>
          <w:color w:val="000000"/>
          <w:sz w:val="20"/>
          <w:szCs w:val="20"/>
        </w:rPr>
        <w:t xml:space="preserve">eam </w:t>
      </w:r>
      <w:r w:rsidR="000F7C57" w:rsidRPr="00BB5E20">
        <w:rPr>
          <w:rFonts w:asciiTheme="majorHAnsi" w:hAnsiTheme="majorHAnsi" w:cs="Arial"/>
          <w:color w:val="000000"/>
          <w:sz w:val="20"/>
          <w:szCs w:val="20"/>
        </w:rPr>
        <w:t>L</w:t>
      </w:r>
      <w:r w:rsidRPr="00BB5E20">
        <w:rPr>
          <w:rFonts w:asciiTheme="majorHAnsi" w:hAnsiTheme="majorHAnsi" w:cs="Arial"/>
          <w:color w:val="000000"/>
          <w:sz w:val="20"/>
          <w:szCs w:val="20"/>
        </w:rPr>
        <w:t>ead</w:t>
      </w:r>
    </w:p>
    <w:p w14:paraId="4161EF58" w14:textId="77777777" w:rsidR="001F3298" w:rsidRPr="00BB5E20" w:rsidRDefault="001F3298" w:rsidP="001F3298">
      <w:pPr>
        <w:numPr>
          <w:ilvl w:val="0"/>
          <w:numId w:val="15"/>
        </w:numPr>
        <w:snapToGrid w:val="0"/>
        <w:rPr>
          <w:rFonts w:asciiTheme="majorHAnsi" w:hAnsiTheme="majorHAnsi" w:cs="Arial"/>
          <w:color w:val="000000"/>
          <w:sz w:val="20"/>
          <w:szCs w:val="20"/>
        </w:rPr>
      </w:pPr>
      <w:r w:rsidRPr="00BB5E20">
        <w:rPr>
          <w:rFonts w:asciiTheme="majorHAnsi" w:hAnsiTheme="majorHAnsi" w:cs="Arial"/>
          <w:color w:val="000000"/>
          <w:sz w:val="20"/>
          <w:szCs w:val="20"/>
        </w:rPr>
        <w:t>It was a unique project, where customer wanted to reduce the down time of test and production regions due to file availability, which was accomplished</w:t>
      </w:r>
    </w:p>
    <w:p w14:paraId="6527E9D8" w14:textId="77777777" w:rsidR="00197B4B" w:rsidRPr="00BB5E20" w:rsidRDefault="00197B4B" w:rsidP="00197B4B">
      <w:pPr>
        <w:snapToGrid w:val="0"/>
        <w:ind w:left="720"/>
        <w:rPr>
          <w:rFonts w:asciiTheme="majorHAnsi" w:hAnsiTheme="majorHAnsi" w:cs="Arial"/>
          <w:color w:val="000000"/>
          <w:sz w:val="20"/>
          <w:szCs w:val="20"/>
        </w:rPr>
      </w:pPr>
    </w:p>
    <w:p w14:paraId="4742EC5E" w14:textId="77777777" w:rsidR="00336CA1" w:rsidRPr="00BB5E20" w:rsidRDefault="00336CA1" w:rsidP="00336CA1">
      <w:pPr>
        <w:snapToGrid w:val="0"/>
        <w:rPr>
          <w:rFonts w:asciiTheme="majorHAnsi" w:hAnsiTheme="majorHAnsi" w:cs="Arial"/>
          <w:color w:val="000000"/>
          <w:sz w:val="20"/>
          <w:szCs w:val="20"/>
        </w:rPr>
      </w:pPr>
      <w:r w:rsidRPr="00BB5E20">
        <w:rPr>
          <w:rFonts w:asciiTheme="majorHAnsi" w:hAnsiTheme="majorHAnsi" w:cs="Tahoma"/>
          <w:b/>
          <w:sz w:val="20"/>
          <w:szCs w:val="20"/>
          <w:lang w:val="en-GB"/>
        </w:rPr>
        <w:t>Project outcome</w:t>
      </w:r>
      <w:r w:rsidR="00197B4B" w:rsidRPr="00BB5E20">
        <w:rPr>
          <w:rFonts w:asciiTheme="majorHAnsi" w:hAnsiTheme="majorHAnsi" w:cs="Tahoma"/>
          <w:b/>
          <w:sz w:val="20"/>
          <w:szCs w:val="20"/>
          <w:lang w:val="en-GB"/>
        </w:rPr>
        <w:t>:</w:t>
      </w:r>
      <w:r w:rsidR="00197B4B" w:rsidRPr="00BB5E20">
        <w:rPr>
          <w:rFonts w:asciiTheme="majorHAnsi" w:hAnsiTheme="majorHAnsi" w:cs="Arial"/>
          <w:color w:val="000000"/>
          <w:sz w:val="20"/>
          <w:szCs w:val="20"/>
        </w:rPr>
        <w:t xml:space="preserve"> High</w:t>
      </w:r>
      <w:r w:rsidRPr="00BB5E20">
        <w:rPr>
          <w:rFonts w:asciiTheme="majorHAnsi" w:hAnsiTheme="majorHAnsi" w:cs="Arial"/>
          <w:color w:val="000000"/>
          <w:sz w:val="20"/>
          <w:szCs w:val="20"/>
        </w:rPr>
        <w:t xml:space="preserve"> availability concept successfully implemented for ATM application files.  </w:t>
      </w:r>
    </w:p>
    <w:p w14:paraId="6D72B760" w14:textId="77777777" w:rsidR="00336CA1" w:rsidRPr="00BB5E20" w:rsidRDefault="00336CA1" w:rsidP="00336CA1">
      <w:pPr>
        <w:snapToGrid w:val="0"/>
        <w:rPr>
          <w:rFonts w:asciiTheme="majorHAnsi" w:hAnsiTheme="majorHAnsi" w:cs="Arial"/>
          <w:color w:val="000000"/>
          <w:sz w:val="20"/>
          <w:szCs w:val="20"/>
        </w:rPr>
      </w:pPr>
    </w:p>
    <w:p w14:paraId="64F1C6EC" w14:textId="55A299C6" w:rsidR="008D5124" w:rsidRPr="00BB5E20" w:rsidRDefault="009E304E" w:rsidP="008D5124">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w:t>
      </w:r>
      <w:r w:rsidR="007A3FCE" w:rsidRPr="00BB5E20">
        <w:rPr>
          <w:rFonts w:asciiTheme="majorHAnsi" w:eastAsia="Verdana" w:hAnsiTheme="majorHAnsi" w:cs="Verdana"/>
          <w:b/>
          <w:bCs/>
          <w:color w:val="548DD4" w:themeColor="text2" w:themeTint="99"/>
          <w:sz w:val="20"/>
          <w:szCs w:val="20"/>
        </w:rPr>
        <w:t>Title:</w:t>
      </w:r>
      <w:r w:rsidR="005807FB" w:rsidRPr="00BB5E20">
        <w:rPr>
          <w:rFonts w:asciiTheme="majorHAnsi" w:eastAsia="Verdana" w:hAnsiTheme="majorHAnsi" w:cs="Verdana"/>
          <w:b/>
          <w:bCs/>
          <w:color w:val="548DD4" w:themeColor="text2" w:themeTint="99"/>
          <w:sz w:val="20"/>
          <w:szCs w:val="20"/>
        </w:rPr>
        <w:t xml:space="preserve"> </w:t>
      </w:r>
      <w:proofErr w:type="gramStart"/>
      <w:r w:rsidR="000D3D5C" w:rsidRPr="00BB5E20">
        <w:rPr>
          <w:rFonts w:asciiTheme="majorHAnsi" w:eastAsia="Verdana" w:hAnsiTheme="majorHAnsi" w:cs="Verdana"/>
          <w:b/>
          <w:bCs/>
          <w:color w:val="548DD4" w:themeColor="text2" w:themeTint="99"/>
          <w:sz w:val="20"/>
          <w:szCs w:val="20"/>
        </w:rPr>
        <w:t xml:space="preserve">PENTAIR( </w:t>
      </w:r>
      <w:proofErr w:type="spellStart"/>
      <w:r w:rsidR="000D3D5C" w:rsidRPr="00BB5E20">
        <w:rPr>
          <w:rFonts w:asciiTheme="majorHAnsi" w:eastAsia="Verdana" w:hAnsiTheme="majorHAnsi" w:cs="Verdana"/>
          <w:b/>
          <w:bCs/>
          <w:color w:val="548DD4" w:themeColor="text2" w:themeTint="99"/>
          <w:sz w:val="20"/>
          <w:szCs w:val="20"/>
        </w:rPr>
        <w:t>InHouse</w:t>
      </w:r>
      <w:proofErr w:type="spellEnd"/>
      <w:proofErr w:type="gramEnd"/>
      <w:r w:rsidR="000D3D5C" w:rsidRPr="00BB5E20">
        <w:rPr>
          <w:rFonts w:asciiTheme="majorHAnsi" w:eastAsia="Verdana" w:hAnsiTheme="majorHAnsi" w:cs="Verdana"/>
          <w:b/>
          <w:bCs/>
          <w:color w:val="548DD4" w:themeColor="text2" w:themeTint="99"/>
          <w:sz w:val="20"/>
          <w:szCs w:val="20"/>
        </w:rPr>
        <w:t xml:space="preserve"> )</w:t>
      </w:r>
    </w:p>
    <w:p w14:paraId="2A693F0D" w14:textId="154EC3C0" w:rsidR="009E304E" w:rsidRPr="00BB5E20" w:rsidRDefault="007A3FCE" w:rsidP="008D5124">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w:t>
      </w:r>
      <w:r w:rsidR="00AA0559" w:rsidRPr="00BB5E20">
        <w:rPr>
          <w:rFonts w:asciiTheme="majorHAnsi" w:hAnsiTheme="majorHAnsi" w:cs="Arial"/>
          <w:color w:val="000000"/>
          <w:sz w:val="20"/>
          <w:szCs w:val="20"/>
        </w:rPr>
        <w:t xml:space="preserve"> SAP ECC</w:t>
      </w:r>
    </w:p>
    <w:p w14:paraId="22A49E1B" w14:textId="25FAC78D" w:rsidR="009E304E" w:rsidRPr="00BB5E20" w:rsidRDefault="009E304E" w:rsidP="008D5124">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007A3FCE" w:rsidRPr="00BB5E20">
        <w:rPr>
          <w:rFonts w:asciiTheme="majorHAnsi" w:hAnsiTheme="majorHAnsi" w:cs="Arial"/>
          <w:color w:val="000000"/>
          <w:sz w:val="20"/>
          <w:szCs w:val="20"/>
        </w:rPr>
        <w:t>:</w:t>
      </w:r>
      <w:r w:rsidR="00AA0559" w:rsidRPr="00BB5E20">
        <w:rPr>
          <w:rFonts w:asciiTheme="majorHAnsi" w:hAnsiTheme="majorHAnsi" w:cs="Arial"/>
          <w:color w:val="000000"/>
          <w:sz w:val="20"/>
          <w:szCs w:val="20"/>
        </w:rPr>
        <w:t xml:space="preserve"> ORACLE</w:t>
      </w:r>
    </w:p>
    <w:p w14:paraId="2052371F" w14:textId="5D379898" w:rsidR="009E304E" w:rsidRPr="00BB5E20" w:rsidRDefault="009E304E" w:rsidP="008D5124">
      <w:pPr>
        <w:snapToGrid w:val="0"/>
        <w:rPr>
          <w:rFonts w:asciiTheme="majorHAnsi" w:hAnsiTheme="majorHAnsi" w:cs="Arial"/>
          <w:color w:val="000000"/>
          <w:sz w:val="20"/>
          <w:szCs w:val="20"/>
        </w:rPr>
      </w:pPr>
      <w:proofErr w:type="spellStart"/>
      <w:r w:rsidRPr="00BB5E20">
        <w:rPr>
          <w:rFonts w:asciiTheme="majorHAnsi" w:hAnsiTheme="majorHAnsi" w:cs="Arial"/>
          <w:b/>
          <w:color w:val="000000"/>
          <w:sz w:val="20"/>
          <w:szCs w:val="20"/>
        </w:rPr>
        <w:t>TeamSize</w:t>
      </w:r>
      <w:proofErr w:type="spellEnd"/>
      <w:r w:rsidRPr="00BB5E20">
        <w:rPr>
          <w:rFonts w:asciiTheme="majorHAnsi" w:hAnsiTheme="majorHAnsi" w:cs="Arial"/>
          <w:color w:val="000000"/>
          <w:sz w:val="20"/>
          <w:szCs w:val="20"/>
        </w:rPr>
        <w:t xml:space="preserve">:   </w:t>
      </w:r>
      <w:proofErr w:type="gramStart"/>
      <w:r w:rsidR="00760445" w:rsidRPr="00BB5E20">
        <w:rPr>
          <w:rFonts w:asciiTheme="majorHAnsi" w:hAnsiTheme="majorHAnsi" w:cs="Arial"/>
          <w:color w:val="000000"/>
          <w:sz w:val="20"/>
          <w:szCs w:val="20"/>
        </w:rPr>
        <w:t>1( Myself</w:t>
      </w:r>
      <w:proofErr w:type="gramEnd"/>
      <w:r w:rsidR="00760445" w:rsidRPr="00BB5E20">
        <w:rPr>
          <w:rFonts w:asciiTheme="majorHAnsi" w:hAnsiTheme="majorHAnsi" w:cs="Arial"/>
          <w:color w:val="000000"/>
          <w:sz w:val="20"/>
          <w:szCs w:val="20"/>
        </w:rPr>
        <w:t xml:space="preserve"> )</w:t>
      </w:r>
    </w:p>
    <w:p w14:paraId="0D19546A" w14:textId="2849304E" w:rsidR="00FF13D8" w:rsidRPr="00BB5E20" w:rsidRDefault="006B3C20" w:rsidP="008D5124">
      <w:pPr>
        <w:snapToGrid w:val="0"/>
        <w:rPr>
          <w:rFonts w:asciiTheme="majorHAnsi" w:hAnsiTheme="majorHAnsi" w:cs="Arial"/>
          <w:color w:val="000000"/>
          <w:sz w:val="20"/>
          <w:szCs w:val="20"/>
        </w:rPr>
      </w:pPr>
      <w:r w:rsidRPr="00BB5E20">
        <w:rPr>
          <w:rFonts w:asciiTheme="majorHAnsi" w:eastAsia="Verdana" w:hAnsiTheme="majorHAnsi" w:cs="Verdana"/>
          <w:b/>
          <w:bCs/>
          <w:sz w:val="20"/>
          <w:szCs w:val="20"/>
        </w:rPr>
        <w:t>Duration, Location</w:t>
      </w:r>
      <w:r w:rsidRPr="00BB5E20">
        <w:rPr>
          <w:rFonts w:asciiTheme="majorHAnsi" w:hAnsiTheme="majorHAnsi" w:cs="Arial"/>
          <w:color w:val="000000"/>
          <w:sz w:val="20"/>
          <w:szCs w:val="20"/>
        </w:rPr>
        <w:t xml:space="preserve">: </w:t>
      </w:r>
      <w:r w:rsidR="00AA0559" w:rsidRPr="00BB5E20">
        <w:rPr>
          <w:rFonts w:asciiTheme="majorHAnsi" w:hAnsiTheme="majorHAnsi" w:cs="Arial"/>
          <w:color w:val="000000"/>
          <w:sz w:val="20"/>
          <w:szCs w:val="20"/>
        </w:rPr>
        <w:t>Mar</w:t>
      </w:r>
      <w:r w:rsidRPr="00BB5E20">
        <w:rPr>
          <w:rFonts w:asciiTheme="majorHAnsi" w:hAnsiTheme="majorHAnsi" w:cs="Arial"/>
          <w:color w:val="000000"/>
          <w:sz w:val="20"/>
          <w:szCs w:val="20"/>
        </w:rPr>
        <w:t xml:space="preserve"> 201</w:t>
      </w:r>
      <w:r w:rsidR="00AA0559" w:rsidRPr="00BB5E20">
        <w:rPr>
          <w:rFonts w:asciiTheme="majorHAnsi" w:hAnsiTheme="majorHAnsi" w:cs="Arial"/>
          <w:color w:val="000000"/>
          <w:sz w:val="20"/>
          <w:szCs w:val="20"/>
        </w:rPr>
        <w:t>6</w:t>
      </w:r>
      <w:r w:rsidRPr="00BB5E20">
        <w:rPr>
          <w:rFonts w:asciiTheme="majorHAnsi" w:hAnsiTheme="majorHAnsi" w:cs="Arial"/>
          <w:color w:val="000000"/>
          <w:sz w:val="20"/>
          <w:szCs w:val="20"/>
        </w:rPr>
        <w:t xml:space="preserve"> – </w:t>
      </w:r>
      <w:r w:rsidR="00AA0559" w:rsidRPr="00BB5E20">
        <w:rPr>
          <w:rFonts w:asciiTheme="majorHAnsi" w:hAnsiTheme="majorHAnsi" w:cs="Arial"/>
          <w:color w:val="000000"/>
          <w:sz w:val="20"/>
          <w:szCs w:val="20"/>
        </w:rPr>
        <w:t>Feb</w:t>
      </w:r>
      <w:r w:rsidRPr="00BB5E20">
        <w:rPr>
          <w:rFonts w:asciiTheme="majorHAnsi" w:hAnsiTheme="majorHAnsi" w:cs="Arial"/>
          <w:color w:val="000000"/>
          <w:sz w:val="20"/>
          <w:szCs w:val="20"/>
        </w:rPr>
        <w:t xml:space="preserve"> 201</w:t>
      </w:r>
      <w:r w:rsidR="00AA0559" w:rsidRPr="00BB5E20">
        <w:rPr>
          <w:rFonts w:asciiTheme="majorHAnsi" w:hAnsiTheme="majorHAnsi" w:cs="Arial"/>
          <w:color w:val="000000"/>
          <w:sz w:val="20"/>
          <w:szCs w:val="20"/>
        </w:rPr>
        <w:t>8</w:t>
      </w:r>
      <w:r w:rsidRPr="00BB5E20">
        <w:rPr>
          <w:rFonts w:asciiTheme="majorHAnsi" w:hAnsiTheme="majorHAnsi" w:cs="Arial"/>
          <w:color w:val="000000"/>
          <w:sz w:val="20"/>
          <w:szCs w:val="20"/>
        </w:rPr>
        <w:t xml:space="preserve"> / </w:t>
      </w:r>
      <w:r w:rsidR="00AA0559" w:rsidRPr="00BB5E20">
        <w:rPr>
          <w:rFonts w:asciiTheme="majorHAnsi" w:eastAsia="Verdana" w:hAnsiTheme="majorHAnsi" w:cs="Verdana"/>
          <w:sz w:val="20"/>
          <w:szCs w:val="20"/>
        </w:rPr>
        <w:t>Mumbai, India</w:t>
      </w:r>
    </w:p>
    <w:p w14:paraId="78418717" w14:textId="703600EF" w:rsidR="008D5124" w:rsidRPr="00BB5E20" w:rsidRDefault="009E304E" w:rsidP="00AA0559">
      <w:pPr>
        <w:jc w:val="both"/>
        <w:rPr>
          <w:rFonts w:asciiTheme="majorHAnsi" w:hAnsiTheme="majorHAnsi" w:cs="Tahoma"/>
          <w:sz w:val="20"/>
          <w:szCs w:val="20"/>
          <w:lang w:val="en-IN"/>
        </w:rPr>
      </w:pPr>
      <w:r w:rsidRPr="00BB5E20">
        <w:rPr>
          <w:rFonts w:asciiTheme="majorHAnsi" w:eastAsia="Verdana" w:hAnsiTheme="majorHAnsi" w:cs="Verdana"/>
          <w:b/>
          <w:bCs/>
          <w:sz w:val="20"/>
          <w:szCs w:val="20"/>
        </w:rPr>
        <w:t>Description:</w:t>
      </w:r>
      <w:r w:rsidR="00197B4B" w:rsidRPr="00BB5E20">
        <w:rPr>
          <w:rFonts w:asciiTheme="majorHAnsi" w:eastAsia="Verdana" w:hAnsiTheme="majorHAnsi" w:cs="Verdana"/>
          <w:b/>
          <w:bCs/>
          <w:sz w:val="20"/>
          <w:szCs w:val="20"/>
        </w:rPr>
        <w:t xml:space="preserve"> </w:t>
      </w:r>
      <w:r w:rsidR="00AA0559" w:rsidRPr="00BB5E20">
        <w:rPr>
          <w:rFonts w:asciiTheme="majorHAnsi" w:hAnsiTheme="majorHAnsi" w:cs="Tahoma"/>
          <w:sz w:val="20"/>
          <w:szCs w:val="20"/>
          <w:lang w:val="en-IN"/>
        </w:rPr>
        <w:t>Pentair is a global leader in water, fluid, thermal management and equipment protection partner with industry leading products, services and solutions.</w:t>
      </w:r>
    </w:p>
    <w:p w14:paraId="62CEC33D" w14:textId="77777777" w:rsidR="00AA0559" w:rsidRPr="00BB5E20" w:rsidRDefault="00AA0559" w:rsidP="00AA0559">
      <w:pPr>
        <w:jc w:val="both"/>
        <w:rPr>
          <w:rFonts w:asciiTheme="majorHAnsi" w:eastAsia="Verdana" w:hAnsiTheme="majorHAnsi" w:cs="Verdana"/>
          <w:sz w:val="20"/>
          <w:szCs w:val="20"/>
        </w:rPr>
      </w:pPr>
    </w:p>
    <w:p w14:paraId="04E87339" w14:textId="5A3EB534" w:rsidR="009E304E" w:rsidRPr="00BB5E20" w:rsidRDefault="00AA0559" w:rsidP="007A3FCE">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Developments</w:t>
      </w:r>
      <w:r w:rsidR="009E304E" w:rsidRPr="00BB5E20">
        <w:rPr>
          <w:rFonts w:asciiTheme="majorHAnsi" w:eastAsia="Verdana" w:hAnsiTheme="majorHAnsi" w:cs="Verdana"/>
          <w:b/>
          <w:bCs/>
          <w:sz w:val="20"/>
          <w:szCs w:val="20"/>
        </w:rPr>
        <w:t xml:space="preserve">: </w:t>
      </w:r>
    </w:p>
    <w:p w14:paraId="5BD0801C" w14:textId="7F9B57EA" w:rsidR="009E304E" w:rsidRPr="00BB5E20" w:rsidRDefault="00AA0559" w:rsidP="007A3FCE">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Developed </w:t>
      </w:r>
      <w:r w:rsidRPr="00BB5E20">
        <w:rPr>
          <w:rFonts w:asciiTheme="majorHAnsi" w:hAnsiTheme="majorHAnsi" w:cs="Tahoma"/>
          <w:sz w:val="20"/>
          <w:szCs w:val="20"/>
          <w:lang w:val="en-IN"/>
        </w:rPr>
        <w:t>ABSTRACT Class for SD and CS related header and Item data and inherited it in Global Classes for further Classification of data.</w:t>
      </w:r>
    </w:p>
    <w:p w14:paraId="68CF954D" w14:textId="6FB0D868" w:rsidR="000F35A2" w:rsidRPr="00BB5E20" w:rsidRDefault="00AA0559" w:rsidP="007A3FCE">
      <w:pPr>
        <w:numPr>
          <w:ilvl w:val="0"/>
          <w:numId w:val="1"/>
        </w:numPr>
        <w:shd w:val="clear" w:color="auto" w:fill="FFFFFF"/>
        <w:suppressAutoHyphens w:val="0"/>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lang w:val="en-IN"/>
        </w:rPr>
        <w:t>a global Class for PP Module for form related data with instance CONSTRUCTOR.</w:t>
      </w:r>
    </w:p>
    <w:p w14:paraId="7E9F90B9" w14:textId="78FCD9C7" w:rsidR="000F35A2" w:rsidRPr="00BB5E20" w:rsidRDefault="00AA0559" w:rsidP="0020112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lang w:val="en-IN"/>
        </w:rPr>
        <w:t xml:space="preserve">static methods for a global Class to extract PP related </w:t>
      </w:r>
      <w:proofErr w:type="gramStart"/>
      <w:r w:rsidRPr="00BB5E20">
        <w:rPr>
          <w:rFonts w:asciiTheme="majorHAnsi" w:hAnsiTheme="majorHAnsi" w:cs="Tahoma"/>
          <w:sz w:val="20"/>
          <w:szCs w:val="20"/>
          <w:lang w:val="en-IN"/>
        </w:rPr>
        <w:t>line item</w:t>
      </w:r>
      <w:proofErr w:type="gramEnd"/>
      <w:r w:rsidRPr="00BB5E20">
        <w:rPr>
          <w:rFonts w:asciiTheme="majorHAnsi" w:hAnsiTheme="majorHAnsi" w:cs="Tahoma"/>
          <w:sz w:val="20"/>
          <w:szCs w:val="20"/>
          <w:lang w:val="en-IN"/>
        </w:rPr>
        <w:t xml:space="preserve"> data for Output’s.</w:t>
      </w:r>
    </w:p>
    <w:p w14:paraId="4A7FFCAC" w14:textId="79AEB214" w:rsidR="000F35A2" w:rsidRPr="00BB5E20" w:rsidRDefault="00AA0559" w:rsidP="0020112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lang w:val="en-IN"/>
        </w:rPr>
        <w:t>local Classes for using in SALV Reports with both Public and Private methods.</w:t>
      </w:r>
    </w:p>
    <w:p w14:paraId="2B0D28E1" w14:textId="3893F828" w:rsidR="000F35A2" w:rsidRPr="00BB5E20" w:rsidRDefault="00AA0559" w:rsidP="0020112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lang w:val="en-IN"/>
        </w:rPr>
        <w:t>Global Class for various types of outputs</w:t>
      </w:r>
      <w:r w:rsidR="007661BF">
        <w:rPr>
          <w:rFonts w:asciiTheme="majorHAnsi" w:hAnsiTheme="majorHAnsi" w:cs="Tahoma"/>
          <w:sz w:val="20"/>
          <w:szCs w:val="20"/>
          <w:lang w:val="en-IN"/>
        </w:rPr>
        <w:t xml:space="preserve"> </w:t>
      </w:r>
      <w:proofErr w:type="gramStart"/>
      <w:r w:rsidRPr="00BB5E20">
        <w:rPr>
          <w:rFonts w:asciiTheme="majorHAnsi" w:hAnsiTheme="majorHAnsi" w:cs="Tahoma"/>
          <w:sz w:val="20"/>
          <w:szCs w:val="20"/>
          <w:lang w:val="en-IN"/>
        </w:rPr>
        <w:t>( Invoice</w:t>
      </w:r>
      <w:proofErr w:type="gramEnd"/>
      <w:r w:rsidRPr="00BB5E20">
        <w:rPr>
          <w:rFonts w:asciiTheme="majorHAnsi" w:hAnsiTheme="majorHAnsi" w:cs="Tahoma"/>
          <w:sz w:val="20"/>
          <w:szCs w:val="20"/>
          <w:lang w:val="en-IN"/>
        </w:rPr>
        <w:t>, Order Acknowledgement…etc ) with INSTANCE CONSTRUCTOR.</w:t>
      </w:r>
    </w:p>
    <w:p w14:paraId="21E0E4CA"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ABSTRACT Class for form related outputs.</w:t>
      </w:r>
    </w:p>
    <w:p w14:paraId="796F8CD5" w14:textId="09C94D4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IDOC Enhancement for MATMAS.</w:t>
      </w:r>
    </w:p>
    <w:p w14:paraId="268D0B0D"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Function Module for Outbound IDOC.</w:t>
      </w:r>
    </w:p>
    <w:p w14:paraId="4830559D"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Worked on various issues for Inbound and Outbound </w:t>
      </w:r>
      <w:proofErr w:type="gramStart"/>
      <w:r w:rsidRPr="00BB5E20">
        <w:rPr>
          <w:rFonts w:asciiTheme="majorHAnsi" w:hAnsiTheme="majorHAnsi" w:cs="Tahoma"/>
          <w:sz w:val="20"/>
          <w:szCs w:val="20"/>
          <w:lang w:val="en-IN"/>
        </w:rPr>
        <w:t>IDOC .</w:t>
      </w:r>
      <w:proofErr w:type="gramEnd"/>
      <w:r w:rsidRPr="00BB5E20">
        <w:rPr>
          <w:rFonts w:asciiTheme="majorHAnsi" w:hAnsiTheme="majorHAnsi" w:cs="Tahoma"/>
          <w:sz w:val="20"/>
          <w:szCs w:val="20"/>
          <w:lang w:val="en-IN"/>
        </w:rPr>
        <w:t xml:space="preserve"> </w:t>
      </w:r>
    </w:p>
    <w:p w14:paraId="489D9A69"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ALV only with SALV Classes for Contracts and Handling Units under Delivery with USER-COMMAND to update Custom Table and LINE-SELECTION events.</w:t>
      </w:r>
    </w:p>
    <w:p w14:paraId="5424031D"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Implemented User-Exit via MODIFICATION Operation to modify Credit Review for Sales Order Changes.</w:t>
      </w:r>
    </w:p>
    <w:p w14:paraId="0AA64B7A" w14:textId="1E0ACA6A"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a Data Extraction Report using Local Class with Static Methods and Data</w:t>
      </w:r>
    </w:p>
    <w:p w14:paraId="795B2D0A"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Explicit Enhancement for a new process for Creating Delivery</w:t>
      </w:r>
    </w:p>
    <w:p w14:paraId="03BE0C31"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an Enhancement to add DEVELOPER Field in DNO_MONITOR report in SAP CRM. Created a global class to get the First and Last Name of Developer.</w:t>
      </w:r>
    </w:p>
    <w:p w14:paraId="1C6F7465"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a new report to show Production Orders for the next day using entirely SALV Classes</w:t>
      </w:r>
    </w:p>
    <w:p w14:paraId="1A0C0F53"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Created a report for PS Project Packing list using Local Classes along with SALV classes for the ALV and </w:t>
      </w:r>
      <w:proofErr w:type="spellStart"/>
      <w:proofErr w:type="gramStart"/>
      <w:r w:rsidRPr="00BB5E20">
        <w:rPr>
          <w:rFonts w:asciiTheme="majorHAnsi" w:hAnsiTheme="majorHAnsi" w:cs="Tahoma"/>
          <w:sz w:val="20"/>
          <w:szCs w:val="20"/>
          <w:lang w:val="en-IN"/>
        </w:rPr>
        <w:t>it’s</w:t>
      </w:r>
      <w:proofErr w:type="spellEnd"/>
      <w:proofErr w:type="gramEnd"/>
      <w:r w:rsidRPr="00BB5E20">
        <w:rPr>
          <w:rFonts w:asciiTheme="majorHAnsi" w:hAnsiTheme="majorHAnsi" w:cs="Tahoma"/>
          <w:sz w:val="20"/>
          <w:szCs w:val="20"/>
          <w:lang w:val="en-IN"/>
        </w:rPr>
        <w:t xml:space="preserve"> events.</w:t>
      </w:r>
    </w:p>
    <w:p w14:paraId="29EDC11D"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Created static method inside custom global class to get Serial Numbers in arranged order for Outputs.</w:t>
      </w:r>
    </w:p>
    <w:p w14:paraId="00C25132"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Developed new ADOBE FORM for Production Order and </w:t>
      </w:r>
      <w:proofErr w:type="gramStart"/>
      <w:r w:rsidRPr="00BB5E20">
        <w:rPr>
          <w:rFonts w:asciiTheme="majorHAnsi" w:hAnsiTheme="majorHAnsi" w:cs="Tahoma"/>
          <w:sz w:val="20"/>
          <w:szCs w:val="20"/>
          <w:lang w:val="en-IN"/>
        </w:rPr>
        <w:t>it’s</w:t>
      </w:r>
      <w:proofErr w:type="gramEnd"/>
      <w:r w:rsidRPr="00BB5E20">
        <w:rPr>
          <w:rFonts w:asciiTheme="majorHAnsi" w:hAnsiTheme="majorHAnsi" w:cs="Tahoma"/>
          <w:sz w:val="20"/>
          <w:szCs w:val="20"/>
          <w:lang w:val="en-IN"/>
        </w:rPr>
        <w:t xml:space="preserve"> corresponding driver program using local classes.</w:t>
      </w:r>
    </w:p>
    <w:p w14:paraId="4A219228"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Developed an ADOBE FORM for PP CS Order and </w:t>
      </w:r>
      <w:proofErr w:type="gramStart"/>
      <w:r w:rsidRPr="00BB5E20">
        <w:rPr>
          <w:rFonts w:asciiTheme="majorHAnsi" w:hAnsiTheme="majorHAnsi" w:cs="Tahoma"/>
          <w:sz w:val="20"/>
          <w:szCs w:val="20"/>
          <w:lang w:val="en-IN"/>
        </w:rPr>
        <w:t>it’s</w:t>
      </w:r>
      <w:proofErr w:type="gramEnd"/>
      <w:r w:rsidRPr="00BB5E20">
        <w:rPr>
          <w:rFonts w:asciiTheme="majorHAnsi" w:hAnsiTheme="majorHAnsi" w:cs="Tahoma"/>
          <w:sz w:val="20"/>
          <w:szCs w:val="20"/>
          <w:lang w:val="en-IN"/>
        </w:rPr>
        <w:t xml:space="preserve"> driver program.</w:t>
      </w:r>
    </w:p>
    <w:p w14:paraId="73964E99"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Developed a new </w:t>
      </w:r>
      <w:proofErr w:type="spellStart"/>
      <w:r w:rsidRPr="00BB5E20">
        <w:rPr>
          <w:rFonts w:asciiTheme="majorHAnsi" w:hAnsiTheme="majorHAnsi" w:cs="Tahoma"/>
          <w:sz w:val="20"/>
          <w:szCs w:val="20"/>
          <w:lang w:val="en-IN"/>
        </w:rPr>
        <w:t>Smartform</w:t>
      </w:r>
      <w:proofErr w:type="spellEnd"/>
      <w:r w:rsidRPr="00BB5E20">
        <w:rPr>
          <w:rFonts w:asciiTheme="majorHAnsi" w:hAnsiTheme="majorHAnsi" w:cs="Tahoma"/>
          <w:sz w:val="20"/>
          <w:szCs w:val="20"/>
          <w:lang w:val="en-IN"/>
        </w:rPr>
        <w:t xml:space="preserve"> for CS Order and </w:t>
      </w:r>
      <w:proofErr w:type="gramStart"/>
      <w:r w:rsidRPr="00BB5E20">
        <w:rPr>
          <w:rFonts w:asciiTheme="majorHAnsi" w:hAnsiTheme="majorHAnsi" w:cs="Tahoma"/>
          <w:sz w:val="20"/>
          <w:szCs w:val="20"/>
          <w:lang w:val="en-IN"/>
        </w:rPr>
        <w:t>it’s</w:t>
      </w:r>
      <w:proofErr w:type="gramEnd"/>
      <w:r w:rsidRPr="00BB5E20">
        <w:rPr>
          <w:rFonts w:asciiTheme="majorHAnsi" w:hAnsiTheme="majorHAnsi" w:cs="Tahoma"/>
          <w:sz w:val="20"/>
          <w:szCs w:val="20"/>
          <w:lang w:val="en-IN"/>
        </w:rPr>
        <w:t xml:space="preserve"> corresponding Components. Also developed the </w:t>
      </w:r>
      <w:proofErr w:type="spellStart"/>
      <w:r w:rsidRPr="00BB5E20">
        <w:rPr>
          <w:rFonts w:asciiTheme="majorHAnsi" w:hAnsiTheme="majorHAnsi" w:cs="Tahoma"/>
          <w:sz w:val="20"/>
          <w:szCs w:val="20"/>
          <w:lang w:val="en-IN"/>
        </w:rPr>
        <w:t>Smartform’s</w:t>
      </w:r>
      <w:proofErr w:type="spellEnd"/>
      <w:r w:rsidRPr="00BB5E20">
        <w:rPr>
          <w:rFonts w:asciiTheme="majorHAnsi" w:hAnsiTheme="majorHAnsi" w:cs="Tahoma"/>
          <w:sz w:val="20"/>
          <w:szCs w:val="20"/>
          <w:lang w:val="en-IN"/>
        </w:rPr>
        <w:t xml:space="preserve"> driver program.</w:t>
      </w:r>
    </w:p>
    <w:p w14:paraId="08B4BF54"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Translation of SMARTFORM from English to German</w:t>
      </w:r>
    </w:p>
    <w:p w14:paraId="67ED1854" w14:textId="77777777"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Implemented Customer Exit for MF60 to populate Supply area and Work </w:t>
      </w:r>
      <w:proofErr w:type="spellStart"/>
      <w:r w:rsidRPr="00BB5E20">
        <w:rPr>
          <w:rFonts w:asciiTheme="majorHAnsi" w:hAnsiTheme="majorHAnsi" w:cs="Tahoma"/>
          <w:sz w:val="20"/>
          <w:szCs w:val="20"/>
          <w:lang w:val="en-IN"/>
        </w:rPr>
        <w:t>Center</w:t>
      </w:r>
      <w:proofErr w:type="spellEnd"/>
      <w:r w:rsidRPr="00BB5E20">
        <w:rPr>
          <w:rFonts w:asciiTheme="majorHAnsi" w:hAnsiTheme="majorHAnsi" w:cs="Tahoma"/>
          <w:sz w:val="20"/>
          <w:szCs w:val="20"/>
          <w:lang w:val="en-IN"/>
        </w:rPr>
        <w:t xml:space="preserve"> under REPLENISHMENT PROPOSAL.</w:t>
      </w:r>
    </w:p>
    <w:p w14:paraId="1F040C5E" w14:textId="15BFCCB4" w:rsidR="00AA0559" w:rsidRPr="00BB5E20" w:rsidRDefault="00AA0559" w:rsidP="00AA0559">
      <w:pPr>
        <w:widowControl w:val="0"/>
        <w:numPr>
          <w:ilvl w:val="0"/>
          <w:numId w:val="1"/>
        </w:numPr>
        <w:suppressAutoHyphens w:val="0"/>
        <w:autoSpaceDE w:val="0"/>
        <w:autoSpaceDN w:val="0"/>
        <w:adjustRightInd w:val="0"/>
        <w:jc w:val="both"/>
        <w:rPr>
          <w:rFonts w:asciiTheme="majorHAnsi" w:hAnsiTheme="majorHAnsi" w:cs="Tahoma"/>
          <w:sz w:val="20"/>
          <w:szCs w:val="20"/>
          <w:lang w:val="en-IN"/>
        </w:rPr>
      </w:pPr>
      <w:r w:rsidRPr="00BB5E20">
        <w:rPr>
          <w:rFonts w:asciiTheme="majorHAnsi" w:hAnsiTheme="majorHAnsi" w:cs="Tahoma"/>
          <w:sz w:val="20"/>
          <w:szCs w:val="20"/>
          <w:lang w:val="en-IN"/>
        </w:rPr>
        <w:t xml:space="preserve">Created Custom Search Help with </w:t>
      </w:r>
      <w:proofErr w:type="spellStart"/>
      <w:r w:rsidRPr="00BB5E20">
        <w:rPr>
          <w:rFonts w:asciiTheme="majorHAnsi" w:hAnsiTheme="majorHAnsi" w:cs="Tahoma"/>
          <w:sz w:val="20"/>
          <w:szCs w:val="20"/>
          <w:lang w:val="en-IN"/>
        </w:rPr>
        <w:t>Matchcode</w:t>
      </w:r>
      <w:proofErr w:type="spellEnd"/>
      <w:r w:rsidRPr="00BB5E20">
        <w:rPr>
          <w:rFonts w:asciiTheme="majorHAnsi" w:hAnsiTheme="majorHAnsi" w:cs="Tahoma"/>
          <w:sz w:val="20"/>
          <w:szCs w:val="20"/>
          <w:lang w:val="en-IN"/>
        </w:rPr>
        <w:t>.</w:t>
      </w:r>
    </w:p>
    <w:p w14:paraId="212B4399" w14:textId="02DC8164" w:rsidR="005F7D6F" w:rsidRPr="00BB5E20" w:rsidRDefault="005F7D6F" w:rsidP="00D77CA6">
      <w:pPr>
        <w:widowControl w:val="0"/>
        <w:autoSpaceDN w:val="0"/>
        <w:jc w:val="both"/>
        <w:textAlignment w:val="baseline"/>
        <w:rPr>
          <w:rFonts w:asciiTheme="majorHAnsi" w:hAnsiTheme="majorHAnsi" w:cs="Tahoma"/>
          <w:b/>
          <w:sz w:val="20"/>
          <w:szCs w:val="20"/>
          <w:lang w:val="en-GB"/>
        </w:rPr>
      </w:pPr>
    </w:p>
    <w:p w14:paraId="13CD17C1" w14:textId="7385FC50" w:rsidR="00355323" w:rsidRPr="00BB5E20" w:rsidRDefault="00355323" w:rsidP="00355323">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Project outcome:</w:t>
      </w:r>
      <w:r w:rsidR="00AA0559" w:rsidRPr="00BB5E20">
        <w:rPr>
          <w:rFonts w:asciiTheme="majorHAnsi" w:hAnsiTheme="majorHAnsi" w:cs="Tahoma"/>
          <w:b/>
          <w:sz w:val="20"/>
          <w:szCs w:val="20"/>
          <w:lang w:val="en-GB"/>
        </w:rPr>
        <w:t xml:space="preserve"> </w:t>
      </w:r>
      <w:r w:rsidR="00D77CA6" w:rsidRPr="00BB5E20">
        <w:rPr>
          <w:rFonts w:asciiTheme="majorHAnsi" w:hAnsiTheme="majorHAnsi" w:cs="Tahoma"/>
          <w:sz w:val="20"/>
          <w:szCs w:val="20"/>
          <w:lang w:val="en-GB"/>
        </w:rPr>
        <w:t>Received appreciation and recognition for all the deliverables.</w:t>
      </w:r>
    </w:p>
    <w:p w14:paraId="3E15126B" w14:textId="77777777" w:rsidR="00366DF6" w:rsidRPr="00BB5E20" w:rsidRDefault="00366DF6" w:rsidP="00F6007F">
      <w:pPr>
        <w:contextualSpacing/>
        <w:jc w:val="both"/>
        <w:rPr>
          <w:rFonts w:asciiTheme="majorHAnsi" w:hAnsiTheme="majorHAnsi" w:cs="Tahoma"/>
          <w:sz w:val="20"/>
          <w:szCs w:val="20"/>
          <w:lang w:val="en-GB"/>
        </w:rPr>
      </w:pPr>
    </w:p>
    <w:p w14:paraId="766F51A9" w14:textId="615D1EC9" w:rsidR="00366DF6" w:rsidRPr="00BB5E20" w:rsidRDefault="00366DF6" w:rsidP="005D6975">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sidR="005D6975" w:rsidRPr="00BB5E20">
        <w:rPr>
          <w:rFonts w:asciiTheme="majorHAnsi" w:eastAsia="Verdana" w:hAnsiTheme="majorHAnsi" w:cs="Verdana"/>
          <w:b/>
          <w:bCs/>
          <w:color w:val="548DD4" w:themeColor="text2" w:themeTint="99"/>
          <w:sz w:val="20"/>
          <w:szCs w:val="20"/>
        </w:rPr>
        <w:t>Philadelphia Energy Solutions</w:t>
      </w:r>
    </w:p>
    <w:p w14:paraId="279CB908" w14:textId="76402DBC" w:rsidR="00366DF6" w:rsidRPr="00BB5E20" w:rsidRDefault="00366DF6" w:rsidP="00366DF6">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005D6975" w:rsidRPr="00BB5E20">
        <w:rPr>
          <w:rFonts w:asciiTheme="majorHAnsi" w:eastAsia="Verdana" w:hAnsiTheme="majorHAnsi" w:cs="Verdana"/>
          <w:bCs/>
          <w:sz w:val="20"/>
          <w:szCs w:val="20"/>
        </w:rPr>
        <w:t>SAP ECC</w:t>
      </w:r>
    </w:p>
    <w:p w14:paraId="42732C77" w14:textId="7764764F" w:rsidR="00366DF6" w:rsidRPr="00BB5E20" w:rsidRDefault="00366DF6" w:rsidP="00366DF6">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xml:space="preserve">:  </w:t>
      </w:r>
      <w:r w:rsidR="005D6975" w:rsidRPr="00BB5E20">
        <w:rPr>
          <w:rFonts w:asciiTheme="majorHAnsi" w:hAnsiTheme="majorHAnsi" w:cs="Arial"/>
          <w:color w:val="000000"/>
          <w:sz w:val="20"/>
          <w:szCs w:val="20"/>
        </w:rPr>
        <w:t>ORACLE</w:t>
      </w:r>
    </w:p>
    <w:p w14:paraId="577DB2C9" w14:textId="493711C3" w:rsidR="00366DF6" w:rsidRPr="00BB5E20" w:rsidRDefault="00366DF6" w:rsidP="00366DF6">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xml:space="preserve">:   </w:t>
      </w:r>
      <w:proofErr w:type="gramStart"/>
      <w:r w:rsidR="00760445" w:rsidRPr="00BB5E20">
        <w:rPr>
          <w:rFonts w:asciiTheme="majorHAnsi" w:hAnsiTheme="majorHAnsi" w:cs="Arial"/>
          <w:color w:val="000000"/>
          <w:sz w:val="20"/>
          <w:szCs w:val="20"/>
        </w:rPr>
        <w:t>1( Myself</w:t>
      </w:r>
      <w:proofErr w:type="gramEnd"/>
      <w:r w:rsidR="00760445" w:rsidRPr="00BB5E20">
        <w:rPr>
          <w:rFonts w:asciiTheme="majorHAnsi" w:hAnsiTheme="majorHAnsi" w:cs="Arial"/>
          <w:color w:val="000000"/>
          <w:sz w:val="20"/>
          <w:szCs w:val="20"/>
        </w:rPr>
        <w:t xml:space="preserve"> )</w:t>
      </w:r>
    </w:p>
    <w:p w14:paraId="0C40B5E5" w14:textId="5ACE8262" w:rsidR="006B3C20" w:rsidRPr="00BB5E20" w:rsidRDefault="00693BA2" w:rsidP="00366DF6">
      <w:pPr>
        <w:snapToGrid w:val="0"/>
        <w:rPr>
          <w:rFonts w:asciiTheme="majorHAnsi" w:hAnsiTheme="majorHAnsi" w:cs="Arial"/>
          <w:color w:val="000000"/>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w:t>
      </w:r>
      <w:r w:rsidR="005D6975" w:rsidRPr="00BB5E20">
        <w:rPr>
          <w:rFonts w:asciiTheme="majorHAnsi" w:eastAsia="Verdana" w:hAnsiTheme="majorHAnsi" w:cs="Verdana"/>
          <w:bCs/>
          <w:sz w:val="20"/>
          <w:szCs w:val="20"/>
        </w:rPr>
        <w:t xml:space="preserve"> </w:t>
      </w:r>
      <w:r w:rsidRPr="00BB5E20">
        <w:rPr>
          <w:rFonts w:asciiTheme="majorHAnsi" w:hAnsiTheme="majorHAnsi" w:cs="Arial"/>
          <w:color w:val="000000"/>
          <w:sz w:val="20"/>
          <w:szCs w:val="20"/>
        </w:rPr>
        <w:t>M</w:t>
      </w:r>
      <w:r w:rsidR="005D6975" w:rsidRPr="00BB5E20">
        <w:rPr>
          <w:rFonts w:asciiTheme="majorHAnsi" w:hAnsiTheme="majorHAnsi" w:cs="Arial"/>
          <w:color w:val="000000"/>
          <w:sz w:val="20"/>
          <w:szCs w:val="20"/>
        </w:rPr>
        <w:t>arch</w:t>
      </w:r>
      <w:r w:rsidRPr="00BB5E20">
        <w:rPr>
          <w:rFonts w:asciiTheme="majorHAnsi" w:hAnsiTheme="majorHAnsi" w:cs="Arial"/>
          <w:color w:val="000000"/>
          <w:sz w:val="20"/>
          <w:szCs w:val="20"/>
        </w:rPr>
        <w:t xml:space="preserve"> 201</w:t>
      </w:r>
      <w:r w:rsidR="005D6975" w:rsidRPr="00BB5E20">
        <w:rPr>
          <w:rFonts w:asciiTheme="majorHAnsi" w:hAnsiTheme="majorHAnsi" w:cs="Arial"/>
          <w:color w:val="000000"/>
          <w:sz w:val="20"/>
          <w:szCs w:val="20"/>
        </w:rPr>
        <w:t>3</w:t>
      </w:r>
      <w:r w:rsidRPr="00BB5E20">
        <w:rPr>
          <w:rFonts w:asciiTheme="majorHAnsi" w:hAnsiTheme="majorHAnsi" w:cs="Arial"/>
          <w:color w:val="000000"/>
          <w:sz w:val="20"/>
          <w:szCs w:val="20"/>
        </w:rPr>
        <w:t xml:space="preserve"> –</w:t>
      </w:r>
      <w:r w:rsidR="005D6975" w:rsidRPr="00BB5E20">
        <w:rPr>
          <w:rFonts w:asciiTheme="majorHAnsi" w:hAnsiTheme="majorHAnsi" w:cs="Arial"/>
          <w:color w:val="000000"/>
          <w:sz w:val="20"/>
          <w:szCs w:val="20"/>
        </w:rPr>
        <w:t xml:space="preserve"> JUNE 2015</w:t>
      </w:r>
      <w:r w:rsidRPr="00BB5E20">
        <w:rPr>
          <w:rFonts w:asciiTheme="majorHAnsi" w:hAnsiTheme="majorHAnsi" w:cs="Arial"/>
          <w:color w:val="000000"/>
          <w:sz w:val="20"/>
          <w:szCs w:val="20"/>
        </w:rPr>
        <w:t xml:space="preserve">/ </w:t>
      </w:r>
      <w:r w:rsidR="005D6975" w:rsidRPr="00BB5E20">
        <w:rPr>
          <w:rFonts w:asciiTheme="majorHAnsi" w:hAnsiTheme="majorHAnsi" w:cs="Arial"/>
          <w:color w:val="000000"/>
          <w:sz w:val="20"/>
          <w:szCs w:val="20"/>
        </w:rPr>
        <w:t>Mumbai, India</w:t>
      </w:r>
    </w:p>
    <w:p w14:paraId="63B7DD66" w14:textId="64423088" w:rsidR="003F78CD" w:rsidRPr="00BB5E20" w:rsidRDefault="003F78CD" w:rsidP="005D6975">
      <w:pPr>
        <w:jc w:val="both"/>
        <w:rPr>
          <w:rFonts w:asciiTheme="majorHAnsi" w:hAnsiTheme="majorHAnsi" w:cs="Tahoma"/>
          <w:bCs/>
          <w:color w:val="333333"/>
          <w:sz w:val="20"/>
          <w:szCs w:val="20"/>
          <w:shd w:val="clear" w:color="auto" w:fill="FFFFFF"/>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 xml:space="preserve">: </w:t>
      </w:r>
      <w:r w:rsidR="005D6975" w:rsidRPr="00BB5E20">
        <w:rPr>
          <w:rFonts w:asciiTheme="majorHAnsi" w:hAnsiTheme="majorHAnsi" w:cs="Tahoma"/>
          <w:bCs/>
          <w:color w:val="333333"/>
          <w:sz w:val="20"/>
          <w:szCs w:val="20"/>
          <w:shd w:val="clear" w:color="auto" w:fill="FFFFFF"/>
        </w:rPr>
        <w:t>Philadelphia Energy Solutions is the longest continuously operating refinery on the US East Coast, processing approx. 330,000 barrels of crude oil per day.</w:t>
      </w:r>
    </w:p>
    <w:p w14:paraId="5A4CCA3A" w14:textId="77777777" w:rsidR="005D6975" w:rsidRPr="00BB5E20" w:rsidRDefault="005D6975" w:rsidP="005D6975">
      <w:pPr>
        <w:jc w:val="both"/>
        <w:rPr>
          <w:rFonts w:asciiTheme="majorHAnsi" w:hAnsiTheme="majorHAnsi" w:cs="Arial"/>
          <w:color w:val="000000"/>
          <w:sz w:val="20"/>
          <w:szCs w:val="20"/>
        </w:rPr>
      </w:pPr>
    </w:p>
    <w:p w14:paraId="1FB57809" w14:textId="30D39F8E" w:rsidR="00673CA6" w:rsidRPr="00BB5E20" w:rsidRDefault="005D6975" w:rsidP="00673CA6">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Developments</w:t>
      </w:r>
      <w:r w:rsidR="00673CA6" w:rsidRPr="00BB5E20">
        <w:rPr>
          <w:rFonts w:asciiTheme="majorHAnsi" w:eastAsia="Verdana" w:hAnsiTheme="majorHAnsi" w:cs="Verdana"/>
          <w:b/>
          <w:bCs/>
          <w:sz w:val="20"/>
          <w:szCs w:val="20"/>
        </w:rPr>
        <w:t xml:space="preserve">: </w:t>
      </w:r>
    </w:p>
    <w:p w14:paraId="6D5856F6" w14:textId="77777777" w:rsidR="003F78CD" w:rsidRPr="00BB5E20" w:rsidRDefault="003F78CD" w:rsidP="00673CA6">
      <w:pPr>
        <w:contextualSpacing/>
        <w:jc w:val="both"/>
        <w:rPr>
          <w:rFonts w:asciiTheme="majorHAnsi" w:eastAsia="Verdana" w:hAnsiTheme="majorHAnsi" w:cs="Verdana"/>
          <w:b/>
          <w:bCs/>
          <w:sz w:val="20"/>
          <w:szCs w:val="20"/>
        </w:rPr>
      </w:pPr>
    </w:p>
    <w:p w14:paraId="710CFFEB" w14:textId="5F00ABAD" w:rsidR="00673CA6" w:rsidRPr="00BB5E20" w:rsidRDefault="005D6975" w:rsidP="00673CA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Implemented </w:t>
      </w:r>
      <w:r w:rsidRPr="00BB5E20">
        <w:rPr>
          <w:rFonts w:asciiTheme="majorHAnsi" w:hAnsiTheme="majorHAnsi" w:cs="Tahoma"/>
          <w:sz w:val="20"/>
          <w:szCs w:val="20"/>
        </w:rPr>
        <w:t xml:space="preserve">BTE to include email addresses maintained in Z Table for sending </w:t>
      </w:r>
      <w:proofErr w:type="gramStart"/>
      <w:r w:rsidRPr="00BB5E20">
        <w:rPr>
          <w:rFonts w:asciiTheme="majorHAnsi" w:hAnsiTheme="majorHAnsi" w:cs="Tahoma"/>
          <w:sz w:val="20"/>
          <w:szCs w:val="20"/>
        </w:rPr>
        <w:t>out  Customer</w:t>
      </w:r>
      <w:proofErr w:type="gramEnd"/>
      <w:r w:rsidRPr="00BB5E20">
        <w:rPr>
          <w:rFonts w:asciiTheme="majorHAnsi" w:hAnsiTheme="majorHAnsi" w:cs="Tahoma"/>
          <w:sz w:val="20"/>
          <w:szCs w:val="20"/>
        </w:rPr>
        <w:t>/Vendor Draft Notices.</w:t>
      </w:r>
    </w:p>
    <w:p w14:paraId="1AC2D196" w14:textId="00656BA7" w:rsidR="00673CA6" w:rsidRPr="00BB5E20" w:rsidRDefault="005D6975" w:rsidP="00673CA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Implemented </w:t>
      </w:r>
      <w:r w:rsidRPr="00BB5E20">
        <w:rPr>
          <w:rFonts w:asciiTheme="majorHAnsi" w:hAnsiTheme="majorHAnsi" w:cs="Tahoma"/>
          <w:sz w:val="20"/>
          <w:szCs w:val="20"/>
        </w:rPr>
        <w:t>BTE to modify Duplicate Check for Vendor Invoices.</w:t>
      </w:r>
    </w:p>
    <w:p w14:paraId="3EEF1AAB" w14:textId="0B06E244" w:rsidR="00673CA6" w:rsidRPr="00BB5E20" w:rsidRDefault="005D6975" w:rsidP="00673CA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Implemented </w:t>
      </w:r>
      <w:r w:rsidRPr="00BB5E20">
        <w:rPr>
          <w:rFonts w:asciiTheme="majorHAnsi" w:hAnsiTheme="majorHAnsi" w:cs="Tahoma"/>
          <w:sz w:val="20"/>
          <w:szCs w:val="20"/>
        </w:rPr>
        <w:t>BTE to add Offsetting Account name, XREF</w:t>
      </w:r>
      <w:proofErr w:type="gramStart"/>
      <w:r w:rsidRPr="00BB5E20">
        <w:rPr>
          <w:rFonts w:asciiTheme="majorHAnsi" w:hAnsiTheme="majorHAnsi" w:cs="Tahoma"/>
          <w:sz w:val="20"/>
          <w:szCs w:val="20"/>
        </w:rPr>
        <w:t>1,XREF</w:t>
      </w:r>
      <w:proofErr w:type="gramEnd"/>
      <w:r w:rsidRPr="00BB5E20">
        <w:rPr>
          <w:rFonts w:asciiTheme="majorHAnsi" w:hAnsiTheme="majorHAnsi" w:cs="Tahoma"/>
          <w:sz w:val="20"/>
          <w:szCs w:val="20"/>
        </w:rPr>
        <w:t xml:space="preserve">2, fields to FBL3N Report. Created Implicit Enhancement in SAP Standard Function Module to achieve this. Used to bring the Fields in the Layout.  </w:t>
      </w:r>
    </w:p>
    <w:p w14:paraId="75DEEE48" w14:textId="119F1B9B" w:rsidR="00673CA6" w:rsidRPr="00BB5E20" w:rsidRDefault="005D6975" w:rsidP="00673CA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rPr>
        <w:t>Implicit Enhancement in Standard BADI Implementation to include Fields Offsetting Account Name, XREF</w:t>
      </w:r>
      <w:proofErr w:type="gramStart"/>
      <w:r w:rsidRPr="00BB5E20">
        <w:rPr>
          <w:rFonts w:asciiTheme="majorHAnsi" w:hAnsiTheme="majorHAnsi" w:cs="Tahoma"/>
          <w:sz w:val="20"/>
          <w:szCs w:val="20"/>
        </w:rPr>
        <w:t>1,XREF</w:t>
      </w:r>
      <w:proofErr w:type="gramEnd"/>
      <w:r w:rsidRPr="00BB5E20">
        <w:rPr>
          <w:rFonts w:asciiTheme="majorHAnsi" w:hAnsiTheme="majorHAnsi" w:cs="Tahoma"/>
          <w:sz w:val="20"/>
          <w:szCs w:val="20"/>
        </w:rPr>
        <w:t>2 in FAGLL03.</w:t>
      </w:r>
    </w:p>
    <w:p w14:paraId="04682A09" w14:textId="06BCF61B" w:rsidR="00673CA6" w:rsidRPr="00BB5E20" w:rsidRDefault="005D6975" w:rsidP="00673CA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Created </w:t>
      </w:r>
      <w:r w:rsidRPr="00BB5E20">
        <w:rPr>
          <w:rFonts w:asciiTheme="majorHAnsi" w:hAnsiTheme="majorHAnsi" w:cs="Tahoma"/>
          <w:sz w:val="20"/>
          <w:szCs w:val="20"/>
        </w:rPr>
        <w:t xml:space="preserve">Kernel Badi Implementation to update set of Z Fields in Material Document </w:t>
      </w:r>
      <w:proofErr w:type="gramStart"/>
      <w:r w:rsidRPr="00BB5E20">
        <w:rPr>
          <w:rFonts w:asciiTheme="majorHAnsi" w:hAnsiTheme="majorHAnsi" w:cs="Tahoma"/>
          <w:sz w:val="20"/>
          <w:szCs w:val="20"/>
        </w:rPr>
        <w:t>Line Item</w:t>
      </w:r>
      <w:proofErr w:type="gramEnd"/>
      <w:r w:rsidRPr="00BB5E20">
        <w:rPr>
          <w:rFonts w:asciiTheme="majorHAnsi" w:hAnsiTheme="majorHAnsi" w:cs="Tahoma"/>
          <w:sz w:val="20"/>
          <w:szCs w:val="20"/>
        </w:rPr>
        <w:t xml:space="preserve"> Level by enhancing Standard BAPI.</w:t>
      </w:r>
    </w:p>
    <w:p w14:paraId="1EA40573" w14:textId="3F520A30" w:rsidR="005D6975" w:rsidRPr="00BB5E20" w:rsidRDefault="005D6975" w:rsidP="005D6975">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report to upload G/L, Customer and Vendor Invoices in SAP through BAPI. File was taken from either Presentation or Application server and error file downloaded at specified path.</w:t>
      </w:r>
    </w:p>
    <w:p w14:paraId="495DA482" w14:textId="5AFFB304" w:rsidR="007C5F52" w:rsidRPr="00BB5E20" w:rsidRDefault="007C5F52" w:rsidP="005D6975">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a report to upload GR/GI into SAP using BAPI and then post Material Document. Movement type decided based on Document type.</w:t>
      </w:r>
    </w:p>
    <w:p w14:paraId="1E8399C4" w14:textId="3EF5F030" w:rsidR="007C5F52" w:rsidRPr="00BB5E20" w:rsidRDefault="007C5F52" w:rsidP="005D6975">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 xml:space="preserve">Created Implicit Enhancement WITH </w:t>
      </w:r>
      <w:proofErr w:type="spellStart"/>
      <w:r w:rsidRPr="00BB5E20">
        <w:rPr>
          <w:rFonts w:asciiTheme="majorHAnsi" w:hAnsiTheme="majorHAnsi" w:cs="Tahoma"/>
          <w:bCs/>
          <w:sz w:val="20"/>
          <w:szCs w:val="20"/>
        </w:rPr>
        <w:t>TCode</w:t>
      </w:r>
      <w:proofErr w:type="spellEnd"/>
      <w:r w:rsidRPr="00BB5E20">
        <w:rPr>
          <w:rFonts w:asciiTheme="majorHAnsi" w:hAnsiTheme="majorHAnsi" w:cs="Tahoma"/>
          <w:bCs/>
          <w:sz w:val="20"/>
          <w:szCs w:val="20"/>
        </w:rPr>
        <w:t xml:space="preserve"> FF_5 to match Bank Account in Table with EBS File and if Account missing in </w:t>
      </w:r>
      <w:proofErr w:type="gramStart"/>
      <w:r w:rsidRPr="00BB5E20">
        <w:rPr>
          <w:rFonts w:asciiTheme="majorHAnsi" w:hAnsiTheme="majorHAnsi" w:cs="Tahoma"/>
          <w:bCs/>
          <w:sz w:val="20"/>
          <w:szCs w:val="20"/>
        </w:rPr>
        <w:t>table</w:t>
      </w:r>
      <w:proofErr w:type="gramEnd"/>
      <w:r w:rsidRPr="00BB5E20">
        <w:rPr>
          <w:rFonts w:asciiTheme="majorHAnsi" w:hAnsiTheme="majorHAnsi" w:cs="Tahoma"/>
          <w:bCs/>
          <w:sz w:val="20"/>
          <w:szCs w:val="20"/>
        </w:rPr>
        <w:t xml:space="preserve"> then email that Account in EBS File is missing. This enhancement was also used to move the file from the INBOUND folder to the ARCHIVE Folder. If this archiving failed then email was sent out that ARCHIVING has failed.</w:t>
      </w:r>
    </w:p>
    <w:p w14:paraId="7C0C4311" w14:textId="3A7EA898" w:rsidR="007C5F52" w:rsidRPr="00BB5E20" w:rsidRDefault="00441471" w:rsidP="005D6975">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lang w:val="en-GB"/>
        </w:rPr>
        <w:t xml:space="preserve">Implemented </w:t>
      </w:r>
      <w:r w:rsidRPr="00BB5E20">
        <w:rPr>
          <w:rFonts w:asciiTheme="majorHAnsi" w:hAnsiTheme="majorHAnsi" w:cs="Tahoma"/>
          <w:bCs/>
          <w:sz w:val="20"/>
          <w:szCs w:val="20"/>
        </w:rPr>
        <w:t>Customer Exit to switch posting rule as per BAI code.</w:t>
      </w:r>
    </w:p>
    <w:p w14:paraId="28169F78" w14:textId="25AA1DF7" w:rsidR="00441471" w:rsidRPr="00BB5E20" w:rsidRDefault="00441471" w:rsidP="005D6975">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a report as an extract for all active Vendors and their corresponding Bank Details. CSV File is generated and dumped in Outbound Folder of Application Server of that specific Interface and from sent to FTP Server via PI.</w:t>
      </w:r>
    </w:p>
    <w:p w14:paraId="0A4C5078" w14:textId="45EDB164" w:rsidR="00441471" w:rsidRPr="00BB5E20" w:rsidRDefault="00326DDF" w:rsidP="005D6975">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a report as an extract for all AP Posted documents/Invoices for current day taken from selection screen. File was dumped in the OUTBOUND Folder that particular Interface from where it was moved to an FTP Server via PI. If no records are found system would generate Information Message with auto execution and will shoot out emails to concerned parties that no records are found.</w:t>
      </w:r>
    </w:p>
    <w:p w14:paraId="375AACA7" w14:textId="295411A6" w:rsidR="001B3FD4" w:rsidRPr="00BB5E20" w:rsidRDefault="00326DDF"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a report as an extract for all AP Cleared documents/Invoices for Current day taken from Selection Screen. File was dumped into the OUTBOUND Folder of that particular Interface from where it was moved to an FTP Server via PI. If no records are found system would generate Information message with auto execution and shoot out emails to concerned parties that No Records are found.</w:t>
      </w:r>
    </w:p>
    <w:p w14:paraId="1935D563" w14:textId="7A4B4C3A" w:rsidR="001B3FD4" w:rsidRPr="00BB5E20" w:rsidRDefault="001B3FD4"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Implemented SAP Note 63850 for deleting depreciation area related to Asset Accounting.</w:t>
      </w:r>
    </w:p>
    <w:p w14:paraId="35B83945" w14:textId="6225B5FC" w:rsidR="001B3FD4" w:rsidRPr="00BB5E20" w:rsidRDefault="001B3FD4"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 xml:space="preserve">Implemented SAP OSS Note 174413 to Include Columns XREF1, XREF2, XREF3 in Vendor, Customer and G/L Posting </w:t>
      </w:r>
      <w:proofErr w:type="spellStart"/>
      <w:r w:rsidRPr="00BB5E20">
        <w:rPr>
          <w:rFonts w:asciiTheme="majorHAnsi" w:hAnsiTheme="majorHAnsi" w:cs="Tahoma"/>
          <w:bCs/>
          <w:sz w:val="20"/>
          <w:szCs w:val="20"/>
        </w:rPr>
        <w:t>Tcodes</w:t>
      </w:r>
      <w:proofErr w:type="spellEnd"/>
      <w:r w:rsidRPr="00BB5E20">
        <w:rPr>
          <w:rFonts w:asciiTheme="majorHAnsi" w:hAnsiTheme="majorHAnsi" w:cs="Tahoma"/>
          <w:bCs/>
          <w:sz w:val="20"/>
          <w:szCs w:val="20"/>
        </w:rPr>
        <w:t>.</w:t>
      </w:r>
    </w:p>
    <w:p w14:paraId="4A7D5A08" w14:textId="6A36A685" w:rsidR="001B3FD4" w:rsidRPr="00BB5E20" w:rsidRDefault="001B3FD4"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Implicit Enhancements to include fields XREF1 and XREF2 for G/L Line Item in FBL and FAGLL03 transactions.</w:t>
      </w:r>
    </w:p>
    <w:p w14:paraId="4D9F34CD" w14:textId="508B635A" w:rsidR="00ED13DA" w:rsidRPr="00BB5E20" w:rsidRDefault="00ED13DA"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 xml:space="preserve">Created a report to display GL Account Balances for a particular period spanning across </w:t>
      </w:r>
      <w:proofErr w:type="spellStart"/>
      <w:r w:rsidRPr="00BB5E20">
        <w:rPr>
          <w:rFonts w:asciiTheme="majorHAnsi" w:hAnsiTheme="majorHAnsi" w:cs="Tahoma"/>
          <w:bCs/>
          <w:sz w:val="20"/>
          <w:szCs w:val="20"/>
        </w:rPr>
        <w:t>al</w:t>
      </w:r>
      <w:proofErr w:type="spellEnd"/>
      <w:r w:rsidRPr="00BB5E20">
        <w:rPr>
          <w:rFonts w:asciiTheme="majorHAnsi" w:hAnsiTheme="majorHAnsi" w:cs="Tahoma"/>
          <w:bCs/>
          <w:sz w:val="20"/>
          <w:szCs w:val="20"/>
        </w:rPr>
        <w:t xml:space="preserve"> Company Codes from January to December. GL Account Hierarchy was maintained in a Z table while values in Standard Table. </w:t>
      </w:r>
      <w:proofErr w:type="gramStart"/>
      <w:r w:rsidRPr="00BB5E20">
        <w:rPr>
          <w:rFonts w:asciiTheme="majorHAnsi" w:hAnsiTheme="majorHAnsi" w:cs="Tahoma"/>
          <w:bCs/>
          <w:sz w:val="20"/>
          <w:szCs w:val="20"/>
        </w:rPr>
        <w:t>Finally</w:t>
      </w:r>
      <w:proofErr w:type="gramEnd"/>
      <w:r w:rsidRPr="00BB5E20">
        <w:rPr>
          <w:rFonts w:asciiTheme="majorHAnsi" w:hAnsiTheme="majorHAnsi" w:cs="Tahoma"/>
          <w:bCs/>
          <w:sz w:val="20"/>
          <w:szCs w:val="20"/>
        </w:rPr>
        <w:t xml:space="preserve"> $ Values of all the Company codes were clubbed and displayed in ALV Grid LVC using ALV Factory.</w:t>
      </w:r>
    </w:p>
    <w:p w14:paraId="0E6F6750" w14:textId="147699B8" w:rsidR="00ED13DA" w:rsidRPr="00BB5E20" w:rsidRDefault="00626725"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 xml:space="preserve">Implemented a BADI to send out emails to customers who cross their Credit Limit while doing posting. Later modified to 1 Customer receiving 1 email per day </w:t>
      </w:r>
      <w:proofErr w:type="spellStart"/>
      <w:r w:rsidRPr="00BB5E20">
        <w:rPr>
          <w:rFonts w:asciiTheme="majorHAnsi" w:hAnsiTheme="majorHAnsi" w:cs="Tahoma"/>
          <w:bCs/>
          <w:sz w:val="20"/>
          <w:szCs w:val="20"/>
        </w:rPr>
        <w:t>nly</w:t>
      </w:r>
      <w:proofErr w:type="spellEnd"/>
      <w:r w:rsidRPr="00BB5E20">
        <w:rPr>
          <w:rFonts w:asciiTheme="majorHAnsi" w:hAnsiTheme="majorHAnsi" w:cs="Tahoma"/>
          <w:bCs/>
          <w:sz w:val="20"/>
          <w:szCs w:val="20"/>
        </w:rPr>
        <w:t xml:space="preserve"> at a particular time which was done with a new report through batch Job.</w:t>
      </w:r>
    </w:p>
    <w:p w14:paraId="24F3E643" w14:textId="3DD62ED5" w:rsidR="00626725" w:rsidRPr="00BB5E20" w:rsidRDefault="00626725" w:rsidP="001B3FD4">
      <w:pPr>
        <w:numPr>
          <w:ilvl w:val="0"/>
          <w:numId w:val="1"/>
        </w:numPr>
        <w:contextualSpacing/>
        <w:jc w:val="both"/>
        <w:rPr>
          <w:rFonts w:asciiTheme="majorHAnsi" w:hAnsiTheme="majorHAnsi" w:cs="Tahoma"/>
          <w:bCs/>
          <w:sz w:val="20"/>
          <w:szCs w:val="20"/>
          <w:lang w:val="en-GB"/>
        </w:rPr>
      </w:pPr>
      <w:r w:rsidRPr="00BB5E20">
        <w:rPr>
          <w:rFonts w:asciiTheme="majorHAnsi" w:hAnsiTheme="majorHAnsi" w:cs="Tahoma"/>
          <w:bCs/>
          <w:sz w:val="20"/>
          <w:szCs w:val="20"/>
        </w:rPr>
        <w:t>Created an Append Search Help to display Vendor Bank Details to come populated in output but not in input along with other details from Vendor Master. For this we had to implement a Search Help Exit.</w:t>
      </w:r>
    </w:p>
    <w:p w14:paraId="5CCF76CC" w14:textId="52ECEAB6" w:rsidR="00626725" w:rsidRPr="00BB5E20" w:rsidRDefault="000F1C39" w:rsidP="001B3FD4">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bCs/>
          <w:sz w:val="20"/>
          <w:szCs w:val="20"/>
        </w:rPr>
        <w:t>Created a report to trap data from SXMB_MONI when overall status = ‘SYSTEM ERROR’ because file from PI is not processed</w:t>
      </w:r>
      <w:r w:rsidR="00E254FC" w:rsidRPr="00BB5E20">
        <w:rPr>
          <w:rFonts w:asciiTheme="majorHAnsi" w:hAnsiTheme="majorHAnsi" w:cs="Tahoma"/>
          <w:bCs/>
          <w:sz w:val="20"/>
          <w:szCs w:val="20"/>
        </w:rPr>
        <w:t xml:space="preserve"> </w:t>
      </w:r>
      <w:r w:rsidR="00E254FC" w:rsidRPr="00BB5E20">
        <w:rPr>
          <w:rFonts w:asciiTheme="majorHAnsi" w:hAnsiTheme="majorHAnsi" w:cs="Tahoma"/>
          <w:sz w:val="20"/>
          <w:szCs w:val="20"/>
        </w:rPr>
        <w:t>SAP at all. For this we needed to send out email notifications to concerned parties mentioning relevant details.</w:t>
      </w:r>
    </w:p>
    <w:p w14:paraId="65F526E6" w14:textId="1B260F0D" w:rsidR="00E254FC" w:rsidRPr="00BB5E20" w:rsidRDefault="001964B5" w:rsidP="001B3FD4">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a Z report which is in line with </w:t>
      </w:r>
      <w:proofErr w:type="spellStart"/>
      <w:r w:rsidRPr="00BB5E20">
        <w:rPr>
          <w:rFonts w:asciiTheme="majorHAnsi" w:hAnsiTheme="majorHAnsi" w:cs="Tahoma"/>
          <w:sz w:val="20"/>
          <w:szCs w:val="20"/>
        </w:rPr>
        <w:t>Tcode</w:t>
      </w:r>
      <w:proofErr w:type="spellEnd"/>
      <w:r w:rsidRPr="00BB5E20">
        <w:rPr>
          <w:rFonts w:asciiTheme="majorHAnsi" w:hAnsiTheme="majorHAnsi" w:cs="Tahoma"/>
          <w:sz w:val="20"/>
          <w:szCs w:val="20"/>
        </w:rPr>
        <w:t xml:space="preserve"> F.31 to additionally display Customer Name and difference between Credit Limit and Credit Exposure.</w:t>
      </w:r>
    </w:p>
    <w:p w14:paraId="1CD10B75" w14:textId="62CB6385" w:rsidR="005075EF" w:rsidRPr="00BB5E20" w:rsidRDefault="005075EF" w:rsidP="00BC3C68">
      <w:pPr>
        <w:widowControl w:val="0"/>
        <w:autoSpaceDN w:val="0"/>
        <w:jc w:val="both"/>
        <w:textAlignment w:val="baseline"/>
        <w:rPr>
          <w:rFonts w:asciiTheme="majorHAnsi" w:hAnsiTheme="majorHAnsi" w:cs="Tahoma"/>
          <w:b/>
          <w:sz w:val="20"/>
          <w:szCs w:val="20"/>
          <w:lang w:val="en-GB"/>
        </w:rPr>
      </w:pPr>
    </w:p>
    <w:p w14:paraId="1AB141BA" w14:textId="69E96416" w:rsidR="00741986" w:rsidRPr="00BB5E20" w:rsidRDefault="005075EF" w:rsidP="00741986">
      <w:pPr>
        <w:contextualSpacing/>
        <w:jc w:val="both"/>
        <w:rPr>
          <w:rFonts w:asciiTheme="majorHAnsi" w:hAnsiTheme="majorHAnsi" w:cs="Arial"/>
          <w:color w:val="000000"/>
          <w:sz w:val="20"/>
          <w:szCs w:val="20"/>
        </w:rPr>
      </w:pPr>
      <w:r w:rsidRPr="00BB5E20">
        <w:rPr>
          <w:rFonts w:asciiTheme="majorHAnsi" w:hAnsiTheme="majorHAnsi" w:cs="Tahoma"/>
          <w:b/>
          <w:sz w:val="20"/>
          <w:szCs w:val="20"/>
          <w:lang w:val="en-GB"/>
        </w:rPr>
        <w:t>Project outcome:</w:t>
      </w:r>
      <w:r w:rsidR="00BC3C68" w:rsidRPr="00BB5E20">
        <w:rPr>
          <w:rFonts w:asciiTheme="majorHAnsi" w:hAnsiTheme="majorHAnsi" w:cs="Tahoma"/>
          <w:b/>
          <w:sz w:val="20"/>
          <w:szCs w:val="20"/>
          <w:lang w:val="en-GB"/>
        </w:rPr>
        <w:t xml:space="preserve"> </w:t>
      </w:r>
      <w:r w:rsidR="00BC3C68" w:rsidRPr="00BB5E20">
        <w:rPr>
          <w:rFonts w:asciiTheme="majorHAnsi" w:eastAsia="Verdana" w:hAnsiTheme="majorHAnsi" w:cs="Verdana"/>
          <w:bCs/>
          <w:sz w:val="20"/>
          <w:szCs w:val="20"/>
        </w:rPr>
        <w:t>Client was very happy with deliverables in short time.</w:t>
      </w:r>
    </w:p>
    <w:p w14:paraId="1D333538" w14:textId="77777777" w:rsidR="005075EF" w:rsidRPr="00BB5E20" w:rsidRDefault="005075EF" w:rsidP="00741986">
      <w:pPr>
        <w:contextualSpacing/>
        <w:jc w:val="both"/>
        <w:rPr>
          <w:rFonts w:asciiTheme="majorHAnsi" w:hAnsiTheme="majorHAnsi" w:cs="Tahoma"/>
          <w:sz w:val="20"/>
          <w:szCs w:val="20"/>
          <w:lang w:val="en-GB"/>
        </w:rPr>
      </w:pPr>
    </w:p>
    <w:p w14:paraId="508D651B" w14:textId="01674281" w:rsidR="00741986" w:rsidRPr="00BB5E20" w:rsidRDefault="00741986" w:rsidP="00741986">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sidR="008C4920" w:rsidRPr="00BB5E20">
        <w:rPr>
          <w:rFonts w:asciiTheme="majorHAnsi" w:eastAsia="Verdana" w:hAnsiTheme="majorHAnsi" w:cs="Verdana"/>
          <w:b/>
          <w:bCs/>
          <w:color w:val="548DD4" w:themeColor="text2" w:themeTint="99"/>
          <w:sz w:val="20"/>
          <w:szCs w:val="20"/>
        </w:rPr>
        <w:t>SCHLUMBERGER</w:t>
      </w:r>
    </w:p>
    <w:p w14:paraId="5B6CACC0" w14:textId="672B8370" w:rsidR="00741986" w:rsidRPr="00BB5E20" w:rsidRDefault="00741986" w:rsidP="00741986">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008C4920" w:rsidRPr="00BB5E20">
        <w:rPr>
          <w:rFonts w:asciiTheme="majorHAnsi" w:eastAsia="Verdana" w:hAnsiTheme="majorHAnsi" w:cs="Verdana"/>
          <w:bCs/>
          <w:sz w:val="20"/>
          <w:szCs w:val="20"/>
        </w:rPr>
        <w:t>SAP ECC</w:t>
      </w:r>
    </w:p>
    <w:p w14:paraId="732C29D3" w14:textId="260E470D" w:rsidR="00741986" w:rsidRPr="00BB5E20" w:rsidRDefault="00741986" w:rsidP="00741986">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xml:space="preserve">:  </w:t>
      </w:r>
      <w:r w:rsidR="008C4920" w:rsidRPr="00BB5E20">
        <w:rPr>
          <w:rFonts w:asciiTheme="majorHAnsi" w:hAnsiTheme="majorHAnsi" w:cs="Arial"/>
          <w:color w:val="000000"/>
          <w:sz w:val="20"/>
          <w:szCs w:val="20"/>
        </w:rPr>
        <w:t>ORACLE</w:t>
      </w:r>
    </w:p>
    <w:p w14:paraId="004D68F6" w14:textId="05C1A985" w:rsidR="00741986" w:rsidRPr="00BB5E20" w:rsidRDefault="00741986" w:rsidP="00741986">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xml:space="preserve">:   </w:t>
      </w:r>
      <w:proofErr w:type="gramStart"/>
      <w:r w:rsidR="009916C3" w:rsidRPr="00BB5E20">
        <w:rPr>
          <w:rFonts w:asciiTheme="majorHAnsi" w:eastAsia="Verdana" w:hAnsiTheme="majorHAnsi" w:cs="Verdana"/>
          <w:bCs/>
          <w:sz w:val="20"/>
          <w:szCs w:val="20"/>
        </w:rPr>
        <w:t>1</w:t>
      </w:r>
      <w:r w:rsidR="00760445" w:rsidRPr="00BB5E20">
        <w:rPr>
          <w:rFonts w:asciiTheme="majorHAnsi" w:eastAsia="Verdana" w:hAnsiTheme="majorHAnsi" w:cs="Verdana"/>
          <w:bCs/>
          <w:sz w:val="20"/>
          <w:szCs w:val="20"/>
        </w:rPr>
        <w:t>( Myself</w:t>
      </w:r>
      <w:proofErr w:type="gramEnd"/>
      <w:r w:rsidR="00760445" w:rsidRPr="00BB5E20">
        <w:rPr>
          <w:rFonts w:asciiTheme="majorHAnsi" w:eastAsia="Verdana" w:hAnsiTheme="majorHAnsi" w:cs="Verdana"/>
          <w:bCs/>
          <w:sz w:val="20"/>
          <w:szCs w:val="20"/>
        </w:rPr>
        <w:t xml:space="preserve"> )</w:t>
      </w:r>
    </w:p>
    <w:p w14:paraId="34C048A9" w14:textId="60454811" w:rsidR="001B29FB" w:rsidRPr="00BB5E20" w:rsidRDefault="001B29FB" w:rsidP="00741986">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lastRenderedPageBreak/>
        <w:t>Duration</w:t>
      </w:r>
      <w:r w:rsidRPr="00BB5E20">
        <w:rPr>
          <w:rFonts w:asciiTheme="majorHAnsi" w:eastAsia="Verdana" w:hAnsiTheme="majorHAnsi" w:cs="Verdana"/>
          <w:bCs/>
          <w:sz w:val="20"/>
          <w:szCs w:val="20"/>
        </w:rPr>
        <w:t xml:space="preserve">, </w:t>
      </w:r>
      <w:r w:rsidRPr="00BB5E20">
        <w:rPr>
          <w:rFonts w:asciiTheme="majorHAnsi" w:eastAsia="Verdana" w:hAnsiTheme="majorHAnsi" w:cs="Verdana"/>
          <w:b/>
          <w:bCs/>
          <w:sz w:val="20"/>
          <w:szCs w:val="20"/>
        </w:rPr>
        <w:t>Location</w:t>
      </w:r>
      <w:r w:rsidRPr="00BB5E20">
        <w:rPr>
          <w:rFonts w:asciiTheme="majorHAnsi" w:eastAsia="Verdana" w:hAnsiTheme="majorHAnsi" w:cs="Verdana"/>
          <w:bCs/>
          <w:sz w:val="20"/>
          <w:szCs w:val="20"/>
        </w:rPr>
        <w:t xml:space="preserve">: </w:t>
      </w:r>
      <w:r w:rsidR="008C4920" w:rsidRPr="00BB5E20">
        <w:rPr>
          <w:rFonts w:asciiTheme="majorHAnsi" w:eastAsia="Verdana" w:hAnsiTheme="majorHAnsi" w:cs="Verdana"/>
          <w:bCs/>
          <w:sz w:val="20"/>
          <w:szCs w:val="20"/>
        </w:rPr>
        <w:t>Dec</w:t>
      </w:r>
      <w:r w:rsidRPr="00BB5E20">
        <w:rPr>
          <w:rFonts w:asciiTheme="majorHAnsi" w:eastAsia="Verdana" w:hAnsiTheme="majorHAnsi" w:cs="Verdana"/>
          <w:bCs/>
          <w:sz w:val="20"/>
          <w:szCs w:val="20"/>
        </w:rPr>
        <w:t xml:space="preserve"> 201</w:t>
      </w:r>
      <w:r w:rsidR="008C4920" w:rsidRPr="00BB5E20">
        <w:rPr>
          <w:rFonts w:asciiTheme="majorHAnsi" w:eastAsia="Verdana" w:hAnsiTheme="majorHAnsi" w:cs="Verdana"/>
          <w:bCs/>
          <w:sz w:val="20"/>
          <w:szCs w:val="20"/>
        </w:rPr>
        <w:t>4</w:t>
      </w:r>
      <w:r w:rsidRPr="00BB5E20">
        <w:rPr>
          <w:rFonts w:asciiTheme="majorHAnsi" w:eastAsia="Verdana" w:hAnsiTheme="majorHAnsi" w:cs="Verdana"/>
          <w:bCs/>
          <w:sz w:val="20"/>
          <w:szCs w:val="20"/>
        </w:rPr>
        <w:t xml:space="preserve"> – Jun 201</w:t>
      </w:r>
      <w:r w:rsidR="008C4920" w:rsidRPr="00BB5E20">
        <w:rPr>
          <w:rFonts w:asciiTheme="majorHAnsi" w:eastAsia="Verdana" w:hAnsiTheme="majorHAnsi" w:cs="Verdana"/>
          <w:bCs/>
          <w:sz w:val="20"/>
          <w:szCs w:val="20"/>
        </w:rPr>
        <w:t>5</w:t>
      </w:r>
      <w:r w:rsidRPr="00BB5E20">
        <w:rPr>
          <w:rFonts w:asciiTheme="majorHAnsi" w:eastAsia="Verdana" w:hAnsiTheme="majorHAnsi" w:cs="Verdana"/>
          <w:bCs/>
          <w:sz w:val="20"/>
          <w:szCs w:val="20"/>
        </w:rPr>
        <w:t xml:space="preserve"> / </w:t>
      </w:r>
      <w:r w:rsidR="008C4920" w:rsidRPr="00BB5E20">
        <w:rPr>
          <w:rFonts w:asciiTheme="majorHAnsi" w:eastAsia="Verdana" w:hAnsiTheme="majorHAnsi" w:cs="Verdana"/>
          <w:bCs/>
          <w:sz w:val="20"/>
          <w:szCs w:val="20"/>
        </w:rPr>
        <w:t>Mumbai</w:t>
      </w:r>
      <w:r w:rsidRPr="00BB5E20">
        <w:rPr>
          <w:rFonts w:asciiTheme="majorHAnsi" w:eastAsia="Verdana" w:hAnsiTheme="majorHAnsi" w:cs="Verdana"/>
          <w:bCs/>
          <w:sz w:val="20"/>
          <w:szCs w:val="20"/>
        </w:rPr>
        <w:t>, India</w:t>
      </w:r>
    </w:p>
    <w:p w14:paraId="4FB04413" w14:textId="77777777" w:rsidR="00693BA2" w:rsidRPr="00BB5E20" w:rsidRDefault="00693BA2" w:rsidP="00741986">
      <w:pPr>
        <w:snapToGrid w:val="0"/>
        <w:rPr>
          <w:rFonts w:asciiTheme="majorHAnsi" w:eastAsia="Verdana" w:hAnsiTheme="majorHAnsi" w:cs="Verdana"/>
          <w:bCs/>
          <w:sz w:val="20"/>
          <w:szCs w:val="20"/>
        </w:rPr>
      </w:pPr>
    </w:p>
    <w:p w14:paraId="79357258" w14:textId="3CF09FE2" w:rsidR="00FA5545" w:rsidRPr="00BB5E20" w:rsidRDefault="00197B4B" w:rsidP="008C4920">
      <w:pPr>
        <w:snapToGrid w:val="0"/>
        <w:rPr>
          <w:rFonts w:asciiTheme="majorHAnsi" w:hAnsiTheme="majorHAnsi" w:cs="Tahoma"/>
          <w:bCs/>
          <w:sz w:val="20"/>
          <w:szCs w:val="20"/>
        </w:rPr>
      </w:pPr>
      <w:r w:rsidRPr="00BB5E20">
        <w:rPr>
          <w:rFonts w:asciiTheme="majorHAnsi" w:eastAsia="Verdana" w:hAnsiTheme="majorHAnsi" w:cs="Verdana"/>
          <w:b/>
          <w:bCs/>
          <w:sz w:val="20"/>
          <w:szCs w:val="20"/>
        </w:rPr>
        <w:t xml:space="preserve">Description: </w:t>
      </w:r>
      <w:r w:rsidR="008C4920" w:rsidRPr="00BB5E20">
        <w:rPr>
          <w:rFonts w:asciiTheme="majorHAnsi" w:hAnsiTheme="majorHAnsi" w:cs="Tahoma"/>
          <w:bCs/>
          <w:sz w:val="20"/>
          <w:szCs w:val="20"/>
        </w:rPr>
        <w:t>Schlumberger Limited is the world's largest </w:t>
      </w:r>
      <w:hyperlink r:id="rId10" w:tooltip="Oilfield services" w:history="1">
        <w:r w:rsidR="008C4920" w:rsidRPr="00BB5E20">
          <w:rPr>
            <w:rFonts w:asciiTheme="majorHAnsi" w:hAnsiTheme="majorHAnsi" w:cs="Tahoma"/>
            <w:bCs/>
            <w:sz w:val="20"/>
            <w:szCs w:val="20"/>
          </w:rPr>
          <w:t>oilfield services</w:t>
        </w:r>
      </w:hyperlink>
      <w:r w:rsidR="008C4920" w:rsidRPr="00BB5E20">
        <w:rPr>
          <w:rFonts w:asciiTheme="majorHAnsi" w:hAnsiTheme="majorHAnsi" w:cs="Tahoma"/>
          <w:bCs/>
          <w:sz w:val="20"/>
          <w:szCs w:val="20"/>
        </w:rPr>
        <w:t> company.</w:t>
      </w:r>
    </w:p>
    <w:p w14:paraId="76326402" w14:textId="77777777" w:rsidR="008C4920" w:rsidRPr="00BB5E20" w:rsidRDefault="008C4920" w:rsidP="008C4920">
      <w:pPr>
        <w:snapToGrid w:val="0"/>
        <w:rPr>
          <w:rFonts w:asciiTheme="majorHAnsi" w:eastAsia="Verdana" w:hAnsiTheme="majorHAnsi" w:cs="Verdana"/>
          <w:bCs/>
          <w:sz w:val="20"/>
          <w:szCs w:val="20"/>
        </w:rPr>
      </w:pPr>
    </w:p>
    <w:p w14:paraId="1270881E" w14:textId="756866FF" w:rsidR="00741986" w:rsidRPr="00BB5E20" w:rsidRDefault="008C4920" w:rsidP="00741986">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Developments</w:t>
      </w:r>
      <w:r w:rsidR="00741986" w:rsidRPr="00BB5E20">
        <w:rPr>
          <w:rFonts w:asciiTheme="majorHAnsi" w:eastAsia="Verdana" w:hAnsiTheme="majorHAnsi" w:cs="Verdana"/>
          <w:b/>
          <w:bCs/>
          <w:sz w:val="20"/>
          <w:szCs w:val="20"/>
        </w:rPr>
        <w:t xml:space="preserve">: </w:t>
      </w:r>
    </w:p>
    <w:p w14:paraId="02229AFA" w14:textId="245E0A69" w:rsidR="00FA5545" w:rsidRPr="00BB5E20" w:rsidRDefault="008572A1" w:rsidP="00FA5545">
      <w:pPr>
        <w:pStyle w:val="ListParagraph"/>
        <w:numPr>
          <w:ilvl w:val="0"/>
          <w:numId w:val="17"/>
        </w:numPr>
        <w:ind w:left="284" w:hanging="284"/>
        <w:jc w:val="both"/>
        <w:rPr>
          <w:rFonts w:asciiTheme="majorHAnsi" w:hAnsiTheme="majorHAnsi" w:cs="Tahoma"/>
          <w:sz w:val="20"/>
          <w:szCs w:val="20"/>
          <w:lang w:val="en-GB"/>
        </w:rPr>
      </w:pPr>
      <w:r w:rsidRPr="00BB5E20">
        <w:rPr>
          <w:rFonts w:asciiTheme="majorHAnsi" w:hAnsiTheme="majorHAnsi" w:cs="Tahoma"/>
          <w:sz w:val="20"/>
          <w:szCs w:val="20"/>
        </w:rPr>
        <w:t xml:space="preserve">Created A Global Class for 3 Applications with similar Functionalities to be running which will be using </w:t>
      </w:r>
      <w:proofErr w:type="gramStart"/>
      <w:r w:rsidRPr="00BB5E20">
        <w:rPr>
          <w:rFonts w:asciiTheme="majorHAnsi" w:hAnsiTheme="majorHAnsi" w:cs="Tahoma"/>
          <w:sz w:val="20"/>
          <w:szCs w:val="20"/>
        </w:rPr>
        <w:t>that</w:t>
      </w:r>
      <w:proofErr w:type="gramEnd"/>
      <w:r w:rsidRPr="00BB5E20">
        <w:rPr>
          <w:rFonts w:asciiTheme="majorHAnsi" w:hAnsiTheme="majorHAnsi" w:cs="Tahoma"/>
          <w:sz w:val="20"/>
          <w:szCs w:val="20"/>
        </w:rPr>
        <w:t xml:space="preserve"> Class. These 3 Applications were related to data exchange with ORACLE via TIBCO with email functionality when file not </w:t>
      </w:r>
      <w:proofErr w:type="gramStart"/>
      <w:r w:rsidRPr="00BB5E20">
        <w:rPr>
          <w:rFonts w:asciiTheme="majorHAnsi" w:hAnsiTheme="majorHAnsi" w:cs="Tahoma"/>
          <w:sz w:val="20"/>
          <w:szCs w:val="20"/>
        </w:rPr>
        <w:t>found..</w:t>
      </w:r>
      <w:proofErr w:type="gramEnd"/>
      <w:r w:rsidRPr="00BB5E20">
        <w:rPr>
          <w:rFonts w:asciiTheme="majorHAnsi" w:hAnsiTheme="majorHAnsi" w:cs="Tahoma"/>
          <w:sz w:val="20"/>
          <w:szCs w:val="20"/>
        </w:rPr>
        <w:t xml:space="preserve"> etc. This Class entirely modularized all the 3 applications.</w:t>
      </w:r>
    </w:p>
    <w:p w14:paraId="04A02584" w14:textId="36089B61" w:rsidR="00741986" w:rsidRPr="00BB5E20" w:rsidRDefault="00CF3263" w:rsidP="0074198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report to transfer Storage Location and Plant data from SAP to Oracle via TIBCO. File containing data was generated in xml format in UNIX Folder.</w:t>
      </w:r>
    </w:p>
    <w:p w14:paraId="033DAB56" w14:textId="4292F66B" w:rsidR="00CF3263" w:rsidRPr="00BB5E20" w:rsidRDefault="00CF3263" w:rsidP="0074198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report to transfer WELLSITE Master data from SAP to ORACLE via TIBCO by generating XML File in UNIX Folder.</w:t>
      </w:r>
    </w:p>
    <w:p w14:paraId="40F7D817" w14:textId="2CAA5004" w:rsidR="00741986" w:rsidRPr="00BB5E20" w:rsidRDefault="00CF3263" w:rsidP="0074198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report to generate file for Vendor Payment Confirmations in text format with leading spaces in UNIX Folder to transfer to ORACLE.</w:t>
      </w:r>
    </w:p>
    <w:p w14:paraId="7F29CE58" w14:textId="02033A58" w:rsidR="00741986" w:rsidRPr="00BB5E20" w:rsidRDefault="00CF3263" w:rsidP="0074198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Enhancement to Add </w:t>
      </w:r>
      <w:proofErr w:type="spellStart"/>
      <w:r w:rsidRPr="00BB5E20">
        <w:rPr>
          <w:rFonts w:asciiTheme="majorHAnsi" w:hAnsiTheme="majorHAnsi" w:cs="Tahoma"/>
          <w:sz w:val="20"/>
          <w:szCs w:val="20"/>
        </w:rPr>
        <w:t>Subscreen</w:t>
      </w:r>
      <w:proofErr w:type="spellEnd"/>
      <w:r w:rsidRPr="00BB5E20">
        <w:rPr>
          <w:rFonts w:asciiTheme="majorHAnsi" w:hAnsiTheme="majorHAnsi" w:cs="Tahoma"/>
          <w:sz w:val="20"/>
          <w:szCs w:val="20"/>
        </w:rPr>
        <w:t xml:space="preserve"> to ME21N Item level and invoke validations for the fields in the </w:t>
      </w:r>
      <w:proofErr w:type="spellStart"/>
      <w:r w:rsidRPr="00BB5E20">
        <w:rPr>
          <w:rFonts w:asciiTheme="majorHAnsi" w:hAnsiTheme="majorHAnsi" w:cs="Tahoma"/>
          <w:sz w:val="20"/>
          <w:szCs w:val="20"/>
        </w:rPr>
        <w:t>subscreen</w:t>
      </w:r>
      <w:proofErr w:type="spellEnd"/>
      <w:r w:rsidRPr="00BB5E20">
        <w:rPr>
          <w:rFonts w:asciiTheme="majorHAnsi" w:hAnsiTheme="majorHAnsi" w:cs="Tahoma"/>
          <w:sz w:val="20"/>
          <w:szCs w:val="20"/>
        </w:rPr>
        <w:t>.</w:t>
      </w:r>
    </w:p>
    <w:p w14:paraId="50E1F1C6" w14:textId="06EFF0CF" w:rsidR="00CF3263" w:rsidRPr="00BB5E20" w:rsidRDefault="00CF3263" w:rsidP="00741986">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Enhancement to invoke error message from existing warning message for STO Delivery Schedules.</w:t>
      </w:r>
    </w:p>
    <w:p w14:paraId="3682C900" w14:textId="530B1E0C" w:rsidR="00597AC4" w:rsidRPr="00BB5E20" w:rsidRDefault="00CF3263" w:rsidP="0038488B">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Implicit Enhancement to allow creating STO for a particular combination of Plant/SLOC when both Issuing/Supplying Plant and </w:t>
      </w:r>
      <w:proofErr w:type="spellStart"/>
      <w:r w:rsidRPr="00BB5E20">
        <w:rPr>
          <w:rFonts w:asciiTheme="majorHAnsi" w:hAnsiTheme="majorHAnsi" w:cs="Tahoma"/>
          <w:sz w:val="20"/>
          <w:szCs w:val="20"/>
        </w:rPr>
        <w:t>Isuing</w:t>
      </w:r>
      <w:proofErr w:type="spellEnd"/>
      <w:r w:rsidRPr="00BB5E20">
        <w:rPr>
          <w:rFonts w:asciiTheme="majorHAnsi" w:hAnsiTheme="majorHAnsi" w:cs="Tahoma"/>
          <w:sz w:val="20"/>
          <w:szCs w:val="20"/>
        </w:rPr>
        <w:t>/Receiving Storage Loc are same.</w:t>
      </w:r>
    </w:p>
    <w:p w14:paraId="6C8C8899" w14:textId="77777777" w:rsidR="00CF3263" w:rsidRPr="00BB5E20" w:rsidRDefault="00CF3263" w:rsidP="00CF3263">
      <w:pPr>
        <w:ind w:left="360"/>
        <w:contextualSpacing/>
        <w:jc w:val="both"/>
        <w:rPr>
          <w:rFonts w:asciiTheme="majorHAnsi" w:hAnsiTheme="majorHAnsi" w:cs="Tahoma"/>
          <w:sz w:val="20"/>
          <w:szCs w:val="20"/>
          <w:lang w:val="en-GB"/>
        </w:rPr>
      </w:pPr>
    </w:p>
    <w:p w14:paraId="5265D71F" w14:textId="6C67A98B" w:rsidR="00E528AD" w:rsidRPr="00BB5E20" w:rsidRDefault="00E528AD" w:rsidP="00E528AD">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5FE0228B" w14:textId="66ADC016" w:rsidR="008B0588" w:rsidRPr="00BB5E20" w:rsidRDefault="008B0588" w:rsidP="008B0588">
      <w:pPr>
        <w:pStyle w:val="ListParagraph"/>
        <w:widowControl w:val="0"/>
        <w:numPr>
          <w:ilvl w:val="0"/>
          <w:numId w:val="27"/>
        </w:numPr>
        <w:autoSpaceDN w:val="0"/>
        <w:jc w:val="both"/>
        <w:textAlignment w:val="baseline"/>
        <w:rPr>
          <w:rFonts w:asciiTheme="majorHAnsi" w:hAnsiTheme="majorHAnsi" w:cs="Tahoma"/>
          <w:bCs/>
          <w:sz w:val="20"/>
          <w:szCs w:val="20"/>
          <w:lang w:val="en-GB"/>
        </w:rPr>
      </w:pPr>
      <w:r w:rsidRPr="00BB5E20">
        <w:rPr>
          <w:rFonts w:asciiTheme="majorHAnsi" w:hAnsiTheme="majorHAnsi" w:cs="Tahoma"/>
          <w:bCs/>
          <w:sz w:val="20"/>
          <w:szCs w:val="20"/>
          <w:lang w:val="en-GB"/>
        </w:rPr>
        <w:t xml:space="preserve">Successful Implementation for a medium sized project within 3 months as a single technical </w:t>
      </w:r>
      <w:proofErr w:type="gramStart"/>
      <w:r w:rsidRPr="00BB5E20">
        <w:rPr>
          <w:rFonts w:asciiTheme="majorHAnsi" w:hAnsiTheme="majorHAnsi" w:cs="Tahoma"/>
          <w:bCs/>
          <w:sz w:val="20"/>
          <w:szCs w:val="20"/>
          <w:lang w:val="en-GB"/>
        </w:rPr>
        <w:t>person( ABAP</w:t>
      </w:r>
      <w:proofErr w:type="gramEnd"/>
      <w:r w:rsidRPr="00BB5E20">
        <w:rPr>
          <w:rFonts w:asciiTheme="majorHAnsi" w:hAnsiTheme="majorHAnsi" w:cs="Tahoma"/>
          <w:bCs/>
          <w:sz w:val="20"/>
          <w:szCs w:val="20"/>
          <w:lang w:val="en-GB"/>
        </w:rPr>
        <w:t xml:space="preserve"> )</w:t>
      </w:r>
    </w:p>
    <w:p w14:paraId="614E3AAF" w14:textId="77777777" w:rsidR="00A81642" w:rsidRPr="00BB5E20" w:rsidRDefault="00A81642" w:rsidP="00A81642">
      <w:pPr>
        <w:ind w:left="360"/>
        <w:contextualSpacing/>
        <w:jc w:val="both"/>
        <w:rPr>
          <w:rFonts w:asciiTheme="majorHAnsi" w:hAnsiTheme="majorHAnsi" w:cs="Tahoma"/>
          <w:sz w:val="20"/>
          <w:szCs w:val="20"/>
          <w:lang w:val="en-GB"/>
        </w:rPr>
      </w:pPr>
    </w:p>
    <w:p w14:paraId="112E2B56" w14:textId="29444634" w:rsidR="00166111" w:rsidRPr="00BB5E20" w:rsidRDefault="00E528AD" w:rsidP="00166111">
      <w:pPr>
        <w:contextualSpacing/>
        <w:jc w:val="both"/>
        <w:rPr>
          <w:rFonts w:asciiTheme="majorHAnsi" w:eastAsia="Verdana" w:hAnsiTheme="majorHAnsi" w:cs="Verdana"/>
          <w:bCs/>
          <w:sz w:val="20"/>
          <w:szCs w:val="20"/>
        </w:rPr>
      </w:pPr>
      <w:r w:rsidRPr="00BB5E20">
        <w:rPr>
          <w:rFonts w:asciiTheme="majorHAnsi" w:hAnsiTheme="majorHAnsi" w:cs="Tahoma"/>
          <w:b/>
          <w:sz w:val="20"/>
          <w:szCs w:val="20"/>
          <w:lang w:val="en-GB"/>
        </w:rPr>
        <w:t>Project outcome:</w:t>
      </w:r>
      <w:r w:rsidR="00161833" w:rsidRPr="00BB5E20">
        <w:rPr>
          <w:rFonts w:asciiTheme="majorHAnsi" w:hAnsiTheme="majorHAnsi" w:cs="Tahoma"/>
          <w:b/>
          <w:sz w:val="20"/>
          <w:szCs w:val="20"/>
          <w:lang w:val="en-GB"/>
        </w:rPr>
        <w:t xml:space="preserve"> </w:t>
      </w:r>
      <w:r w:rsidR="007B61A8" w:rsidRPr="00BB5E20">
        <w:rPr>
          <w:rFonts w:asciiTheme="majorHAnsi" w:eastAsia="Verdana" w:hAnsiTheme="majorHAnsi" w:cs="Verdana"/>
          <w:bCs/>
          <w:sz w:val="20"/>
          <w:szCs w:val="20"/>
        </w:rPr>
        <w:t xml:space="preserve">Received recognition and appreciation for successful implementation in 3 months as single </w:t>
      </w:r>
      <w:proofErr w:type="spellStart"/>
      <w:r w:rsidR="007B61A8" w:rsidRPr="00BB5E20">
        <w:rPr>
          <w:rFonts w:asciiTheme="majorHAnsi" w:eastAsia="Verdana" w:hAnsiTheme="majorHAnsi" w:cs="Verdana"/>
          <w:bCs/>
          <w:sz w:val="20"/>
          <w:szCs w:val="20"/>
        </w:rPr>
        <w:t>abaper</w:t>
      </w:r>
      <w:proofErr w:type="spellEnd"/>
      <w:r w:rsidR="007B61A8" w:rsidRPr="00BB5E20">
        <w:rPr>
          <w:rFonts w:asciiTheme="majorHAnsi" w:eastAsia="Verdana" w:hAnsiTheme="majorHAnsi" w:cs="Verdana"/>
          <w:bCs/>
          <w:sz w:val="20"/>
          <w:szCs w:val="20"/>
        </w:rPr>
        <w:t>.</w:t>
      </w:r>
    </w:p>
    <w:p w14:paraId="33413AF7" w14:textId="77777777" w:rsidR="00E528AD" w:rsidRPr="00BB5E20" w:rsidRDefault="00E528AD" w:rsidP="00166111">
      <w:pPr>
        <w:contextualSpacing/>
        <w:jc w:val="both"/>
        <w:rPr>
          <w:rFonts w:asciiTheme="majorHAnsi" w:hAnsiTheme="majorHAnsi" w:cs="Tahoma"/>
          <w:sz w:val="20"/>
          <w:szCs w:val="20"/>
          <w:lang w:val="en-GB"/>
        </w:rPr>
      </w:pPr>
    </w:p>
    <w:p w14:paraId="687FDC76" w14:textId="0AEEDDDD" w:rsidR="005D4A25" w:rsidRPr="00BB5E20" w:rsidRDefault="00166111" w:rsidP="00166111">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sidR="009E3F8B" w:rsidRPr="00BB5E20">
        <w:rPr>
          <w:rFonts w:asciiTheme="majorHAnsi" w:eastAsia="Verdana" w:hAnsiTheme="majorHAnsi" w:cs="Verdana"/>
          <w:b/>
          <w:bCs/>
          <w:color w:val="548DD4" w:themeColor="text2" w:themeTint="99"/>
          <w:sz w:val="20"/>
          <w:szCs w:val="20"/>
        </w:rPr>
        <w:t>NOVELIS</w:t>
      </w:r>
    </w:p>
    <w:p w14:paraId="0C3986B1" w14:textId="2DF5CA74" w:rsidR="00166111" w:rsidRPr="00BB5E20" w:rsidRDefault="00166111" w:rsidP="00166111">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00760445" w:rsidRPr="00BB5E20">
        <w:rPr>
          <w:rFonts w:asciiTheme="majorHAnsi" w:eastAsia="Verdana" w:hAnsiTheme="majorHAnsi" w:cs="Verdana"/>
          <w:bCs/>
          <w:sz w:val="20"/>
          <w:szCs w:val="20"/>
        </w:rPr>
        <w:t>SAP ECC</w:t>
      </w:r>
    </w:p>
    <w:p w14:paraId="15F0F664" w14:textId="3D156105" w:rsidR="00166111" w:rsidRPr="00BB5E20" w:rsidRDefault="00166111" w:rsidP="00166111">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xml:space="preserve">:  </w:t>
      </w:r>
      <w:r w:rsidR="00760445" w:rsidRPr="00BB5E20">
        <w:rPr>
          <w:rFonts w:asciiTheme="majorHAnsi" w:hAnsiTheme="majorHAnsi" w:cs="Arial"/>
          <w:color w:val="000000"/>
          <w:sz w:val="20"/>
          <w:szCs w:val="20"/>
        </w:rPr>
        <w:t>ORACLE</w:t>
      </w:r>
    </w:p>
    <w:p w14:paraId="582915BF" w14:textId="192EFB42" w:rsidR="00166111" w:rsidRPr="00BB5E20" w:rsidRDefault="00166111" w:rsidP="00166111">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w:t>
      </w:r>
      <w:r w:rsidR="00760445" w:rsidRPr="00BB5E20">
        <w:rPr>
          <w:rFonts w:asciiTheme="majorHAnsi" w:hAnsiTheme="majorHAnsi" w:cs="Arial"/>
          <w:color w:val="000000"/>
          <w:sz w:val="20"/>
          <w:szCs w:val="20"/>
        </w:rPr>
        <w:t xml:space="preserve"> 8</w:t>
      </w:r>
      <w:r w:rsidR="005D4A25" w:rsidRPr="00BB5E20">
        <w:rPr>
          <w:rFonts w:asciiTheme="majorHAnsi" w:hAnsiTheme="majorHAnsi" w:cs="Arial"/>
          <w:color w:val="000000"/>
          <w:sz w:val="20"/>
          <w:szCs w:val="20"/>
        </w:rPr>
        <w:t xml:space="preserve"> members team, </w:t>
      </w:r>
      <w:r w:rsidR="00760445" w:rsidRPr="00BB5E20">
        <w:rPr>
          <w:rFonts w:asciiTheme="majorHAnsi" w:hAnsiTheme="majorHAnsi" w:cs="Arial"/>
          <w:color w:val="000000"/>
          <w:sz w:val="20"/>
          <w:szCs w:val="20"/>
        </w:rPr>
        <w:t>6</w:t>
      </w:r>
      <w:r w:rsidR="005D4A25" w:rsidRPr="00BB5E20">
        <w:rPr>
          <w:rFonts w:asciiTheme="majorHAnsi" w:hAnsiTheme="majorHAnsi" w:cs="Arial"/>
          <w:color w:val="000000"/>
          <w:sz w:val="20"/>
          <w:szCs w:val="20"/>
        </w:rPr>
        <w:t xml:space="preserve"> at onshore and </w:t>
      </w:r>
      <w:r w:rsidR="00760445" w:rsidRPr="00BB5E20">
        <w:rPr>
          <w:rFonts w:asciiTheme="majorHAnsi" w:hAnsiTheme="majorHAnsi" w:cs="Arial"/>
          <w:color w:val="000000"/>
          <w:sz w:val="20"/>
          <w:szCs w:val="20"/>
        </w:rPr>
        <w:t>2</w:t>
      </w:r>
      <w:r w:rsidR="005D4A25" w:rsidRPr="00BB5E20">
        <w:rPr>
          <w:rFonts w:asciiTheme="majorHAnsi" w:hAnsiTheme="majorHAnsi" w:cs="Arial"/>
          <w:color w:val="000000"/>
          <w:sz w:val="20"/>
          <w:szCs w:val="20"/>
        </w:rPr>
        <w:t xml:space="preserve"> at offshore</w:t>
      </w:r>
    </w:p>
    <w:p w14:paraId="3B341BCD" w14:textId="29649A3B" w:rsidR="00624A8E" w:rsidRPr="00BB5E20" w:rsidRDefault="00624A8E" w:rsidP="00624A8E">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 xml:space="preserve">: </w:t>
      </w:r>
      <w:r w:rsidR="00760445" w:rsidRPr="00BB5E20">
        <w:rPr>
          <w:rFonts w:asciiTheme="majorHAnsi" w:hAnsiTheme="majorHAnsi" w:cs="Arial"/>
          <w:color w:val="000000"/>
          <w:sz w:val="20"/>
          <w:szCs w:val="20"/>
        </w:rPr>
        <w:t>Sep</w:t>
      </w:r>
      <w:r w:rsidRPr="00BB5E20">
        <w:rPr>
          <w:rFonts w:asciiTheme="majorHAnsi" w:hAnsiTheme="majorHAnsi" w:cs="Arial"/>
          <w:color w:val="000000"/>
          <w:sz w:val="20"/>
          <w:szCs w:val="20"/>
        </w:rPr>
        <w:t xml:space="preserve"> 201</w:t>
      </w:r>
      <w:r w:rsidR="00760445" w:rsidRPr="00BB5E20">
        <w:rPr>
          <w:rFonts w:asciiTheme="majorHAnsi" w:hAnsiTheme="majorHAnsi" w:cs="Arial"/>
          <w:color w:val="000000"/>
          <w:sz w:val="20"/>
          <w:szCs w:val="20"/>
        </w:rPr>
        <w:t>5</w:t>
      </w:r>
      <w:r w:rsidRPr="00BB5E20">
        <w:rPr>
          <w:rFonts w:asciiTheme="majorHAnsi" w:hAnsiTheme="majorHAnsi" w:cs="Arial"/>
          <w:color w:val="000000"/>
          <w:sz w:val="20"/>
          <w:szCs w:val="20"/>
        </w:rPr>
        <w:t xml:space="preserve"> – </w:t>
      </w:r>
      <w:r w:rsidR="00760445" w:rsidRPr="00BB5E20">
        <w:rPr>
          <w:rFonts w:asciiTheme="majorHAnsi" w:hAnsiTheme="majorHAnsi" w:cs="Arial"/>
          <w:color w:val="000000"/>
          <w:sz w:val="20"/>
          <w:szCs w:val="20"/>
        </w:rPr>
        <w:t>Mar</w:t>
      </w:r>
      <w:r w:rsidRPr="00BB5E20">
        <w:rPr>
          <w:rFonts w:asciiTheme="majorHAnsi" w:hAnsiTheme="majorHAnsi" w:cs="Arial"/>
          <w:color w:val="000000"/>
          <w:sz w:val="20"/>
          <w:szCs w:val="20"/>
        </w:rPr>
        <w:t xml:space="preserve"> 201</w:t>
      </w:r>
      <w:r w:rsidR="00760445" w:rsidRPr="00BB5E20">
        <w:rPr>
          <w:rFonts w:asciiTheme="majorHAnsi" w:hAnsiTheme="majorHAnsi" w:cs="Arial"/>
          <w:color w:val="000000"/>
          <w:sz w:val="20"/>
          <w:szCs w:val="20"/>
        </w:rPr>
        <w:t>6</w:t>
      </w:r>
      <w:r w:rsidRPr="00BB5E20">
        <w:rPr>
          <w:rFonts w:asciiTheme="majorHAnsi" w:hAnsiTheme="majorHAnsi" w:cs="Arial"/>
          <w:color w:val="000000"/>
          <w:sz w:val="20"/>
          <w:szCs w:val="20"/>
        </w:rPr>
        <w:t xml:space="preserve"> / </w:t>
      </w:r>
      <w:r w:rsidR="00760445" w:rsidRPr="00BB5E20">
        <w:rPr>
          <w:rFonts w:asciiTheme="majorHAnsi" w:hAnsiTheme="majorHAnsi" w:cs="Arial"/>
          <w:color w:val="000000"/>
          <w:sz w:val="20"/>
          <w:szCs w:val="20"/>
        </w:rPr>
        <w:t>Mumbai</w:t>
      </w:r>
      <w:r w:rsidRPr="00BB5E20">
        <w:rPr>
          <w:rFonts w:asciiTheme="majorHAnsi" w:hAnsiTheme="majorHAnsi" w:cs="Arial"/>
          <w:color w:val="000000"/>
          <w:sz w:val="20"/>
          <w:szCs w:val="20"/>
        </w:rPr>
        <w:t>, India</w:t>
      </w:r>
    </w:p>
    <w:p w14:paraId="589769B3" w14:textId="51BE8D60" w:rsidR="00597AC4" w:rsidRPr="00BB5E20" w:rsidRDefault="005D4A25" w:rsidP="00760445">
      <w:pPr>
        <w:spacing w:line="360" w:lineRule="auto"/>
        <w:jc w:val="both"/>
        <w:rPr>
          <w:rFonts w:asciiTheme="majorHAnsi" w:hAnsiTheme="majorHAnsi" w:cs="Tahoma"/>
          <w:sz w:val="20"/>
          <w:szCs w:val="20"/>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w:t>
      </w:r>
      <w:r w:rsidR="00197B4B" w:rsidRPr="00BB5E20">
        <w:rPr>
          <w:rFonts w:asciiTheme="majorHAnsi" w:hAnsiTheme="majorHAnsi" w:cs="Arial"/>
          <w:color w:val="000000"/>
          <w:sz w:val="20"/>
          <w:szCs w:val="20"/>
        </w:rPr>
        <w:t xml:space="preserve"> </w:t>
      </w:r>
      <w:r w:rsidR="00760445" w:rsidRPr="00BB5E20">
        <w:rPr>
          <w:rFonts w:asciiTheme="majorHAnsi" w:hAnsiTheme="majorHAnsi" w:cs="Arial"/>
          <w:color w:val="000000"/>
          <w:sz w:val="20"/>
          <w:szCs w:val="20"/>
        </w:rPr>
        <w:t xml:space="preserve"> </w:t>
      </w:r>
      <w:r w:rsidR="00760445" w:rsidRPr="00BB5E20">
        <w:rPr>
          <w:rFonts w:asciiTheme="majorHAnsi" w:hAnsiTheme="majorHAnsi" w:cs="Tahoma"/>
          <w:sz w:val="20"/>
          <w:szCs w:val="20"/>
        </w:rPr>
        <w:t xml:space="preserve">Novelis is an industrial </w:t>
      </w:r>
      <w:proofErr w:type="spellStart"/>
      <w:r w:rsidR="00760445" w:rsidRPr="00BB5E20">
        <w:rPr>
          <w:rFonts w:asciiTheme="majorHAnsi" w:hAnsiTheme="majorHAnsi" w:cs="Tahoma"/>
          <w:sz w:val="20"/>
          <w:szCs w:val="20"/>
        </w:rPr>
        <w:t>aluminium</w:t>
      </w:r>
      <w:proofErr w:type="spellEnd"/>
      <w:r w:rsidR="00760445" w:rsidRPr="00BB5E20">
        <w:rPr>
          <w:rFonts w:asciiTheme="majorHAnsi" w:hAnsiTheme="majorHAnsi" w:cs="Tahoma"/>
          <w:sz w:val="20"/>
          <w:szCs w:val="20"/>
        </w:rPr>
        <w:t xml:space="preserve"> company headquartered in Atlanta, Georgia. It’s a leading producer of rolled </w:t>
      </w:r>
      <w:proofErr w:type="spellStart"/>
      <w:r w:rsidR="00760445" w:rsidRPr="00BB5E20">
        <w:rPr>
          <w:rFonts w:asciiTheme="majorHAnsi" w:hAnsiTheme="majorHAnsi" w:cs="Tahoma"/>
          <w:sz w:val="20"/>
          <w:szCs w:val="20"/>
        </w:rPr>
        <w:t>Aluminium</w:t>
      </w:r>
      <w:proofErr w:type="spellEnd"/>
      <w:r w:rsidR="00760445" w:rsidRPr="00BB5E20">
        <w:rPr>
          <w:rFonts w:asciiTheme="majorHAnsi" w:hAnsiTheme="majorHAnsi" w:cs="Tahoma"/>
          <w:sz w:val="20"/>
          <w:szCs w:val="20"/>
        </w:rPr>
        <w:t xml:space="preserve"> and </w:t>
      </w:r>
      <w:proofErr w:type="spellStart"/>
      <w:r w:rsidR="00760445" w:rsidRPr="00BB5E20">
        <w:rPr>
          <w:rFonts w:asciiTheme="majorHAnsi" w:hAnsiTheme="majorHAnsi" w:cs="Tahoma"/>
          <w:sz w:val="20"/>
          <w:szCs w:val="20"/>
        </w:rPr>
        <w:t>aluminium</w:t>
      </w:r>
      <w:proofErr w:type="spellEnd"/>
      <w:r w:rsidR="00760445" w:rsidRPr="00BB5E20">
        <w:rPr>
          <w:rFonts w:asciiTheme="majorHAnsi" w:hAnsiTheme="majorHAnsi" w:cs="Tahoma"/>
          <w:sz w:val="20"/>
          <w:szCs w:val="20"/>
        </w:rPr>
        <w:t xml:space="preserve"> can recycling.</w:t>
      </w:r>
    </w:p>
    <w:p w14:paraId="43BECC66" w14:textId="5DDC3907" w:rsidR="005D4A25" w:rsidRPr="00BB5E20" w:rsidRDefault="00760445" w:rsidP="005D4A25">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Developments</w:t>
      </w:r>
      <w:r w:rsidR="005D4A25" w:rsidRPr="00BB5E20">
        <w:rPr>
          <w:rFonts w:asciiTheme="majorHAnsi" w:eastAsia="Verdana" w:hAnsiTheme="majorHAnsi" w:cs="Verdana"/>
          <w:b/>
          <w:bCs/>
          <w:sz w:val="20"/>
          <w:szCs w:val="20"/>
        </w:rPr>
        <w:t xml:space="preserve">: </w:t>
      </w:r>
    </w:p>
    <w:p w14:paraId="60260829" w14:textId="35E7EAE7" w:rsidR="005D4A25" w:rsidRPr="00BB5E20" w:rsidRDefault="00760445" w:rsidP="005D4A25">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BADI Implementation for SAP APO so that as per demand Source gets picked up as per Explosion Date adjusting the Planned Delivery Time. Previously Planned Delivery time was not getting adjusted and wrong Source was getting picked up.</w:t>
      </w:r>
    </w:p>
    <w:p w14:paraId="4C708D01" w14:textId="3B3810B4" w:rsidR="005D4A25" w:rsidRPr="00BB5E20" w:rsidRDefault="00760445" w:rsidP="00760445">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periodic batch jobs with predecessor and successor in APO Server such that predecessor jobs are also places sequentially triggering events.</w:t>
      </w:r>
    </w:p>
    <w:p w14:paraId="70E5A0E7" w14:textId="37A47B97" w:rsidR="00760445" w:rsidRPr="00BB5E20" w:rsidRDefault="00760445" w:rsidP="00760445">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report for Exchange Rates where we need to display current Exchange rates on Selection-Screen in ALV using Docking Container.</w:t>
      </w:r>
    </w:p>
    <w:p w14:paraId="2B651BA7" w14:textId="59C52B55" w:rsidR="00597AC4" w:rsidRPr="00BB5E20" w:rsidRDefault="00760445" w:rsidP="00A158D0">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 xml:space="preserve">Implemented Customer Exit for </w:t>
      </w:r>
      <w:proofErr w:type="spellStart"/>
      <w:r w:rsidRPr="00BB5E20">
        <w:rPr>
          <w:rFonts w:asciiTheme="majorHAnsi" w:hAnsiTheme="majorHAnsi" w:cs="Tahoma"/>
          <w:sz w:val="20"/>
          <w:szCs w:val="20"/>
        </w:rPr>
        <w:t>Rimodini</w:t>
      </w:r>
      <w:proofErr w:type="spellEnd"/>
      <w:r w:rsidRPr="00BB5E20">
        <w:rPr>
          <w:rFonts w:asciiTheme="majorHAnsi" w:hAnsiTheme="majorHAnsi" w:cs="Tahoma"/>
          <w:sz w:val="20"/>
          <w:szCs w:val="20"/>
        </w:rPr>
        <w:t xml:space="preserve"> to update some fields for supply profile when data is being passed from ECC to APO.</w:t>
      </w:r>
    </w:p>
    <w:p w14:paraId="7C1C521D" w14:textId="7C4818B4" w:rsidR="00867D29" w:rsidRPr="00BB5E20" w:rsidRDefault="00867D29" w:rsidP="00867D29">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 xml:space="preserve">Implemented Implicit Enhancement to trigger </w:t>
      </w:r>
      <w:proofErr w:type="spellStart"/>
      <w:r w:rsidRPr="00BB5E20">
        <w:rPr>
          <w:rFonts w:asciiTheme="majorHAnsi" w:hAnsiTheme="majorHAnsi" w:cs="Tahoma"/>
          <w:sz w:val="20"/>
          <w:szCs w:val="20"/>
        </w:rPr>
        <w:t>Idoc</w:t>
      </w:r>
      <w:proofErr w:type="spellEnd"/>
      <w:r w:rsidRPr="00BB5E20">
        <w:rPr>
          <w:rFonts w:asciiTheme="majorHAnsi" w:hAnsiTheme="majorHAnsi" w:cs="Tahoma"/>
          <w:sz w:val="20"/>
          <w:szCs w:val="20"/>
        </w:rPr>
        <w:t xml:space="preserve"> along with Mat Doc number and other details for newly created Mat </w:t>
      </w:r>
      <w:proofErr w:type="gramStart"/>
      <w:r w:rsidRPr="00BB5E20">
        <w:rPr>
          <w:rFonts w:asciiTheme="majorHAnsi" w:hAnsiTheme="majorHAnsi" w:cs="Tahoma"/>
          <w:sz w:val="20"/>
          <w:szCs w:val="20"/>
        </w:rPr>
        <w:t>doc’s</w:t>
      </w:r>
      <w:proofErr w:type="gramEnd"/>
      <w:r w:rsidRPr="00BB5E20">
        <w:rPr>
          <w:rFonts w:asciiTheme="majorHAnsi" w:hAnsiTheme="majorHAnsi" w:cs="Tahoma"/>
          <w:sz w:val="20"/>
          <w:szCs w:val="20"/>
        </w:rPr>
        <w:t xml:space="preserve"> for Quality Inspection.</w:t>
      </w:r>
    </w:p>
    <w:p w14:paraId="662A4B5B" w14:textId="77777777" w:rsidR="00760445" w:rsidRPr="00BB5E20" w:rsidRDefault="00760445" w:rsidP="00760445">
      <w:pPr>
        <w:widowControl w:val="0"/>
        <w:autoSpaceDN w:val="0"/>
        <w:ind w:left="360"/>
        <w:jc w:val="both"/>
        <w:textAlignment w:val="baseline"/>
        <w:rPr>
          <w:rFonts w:asciiTheme="majorHAnsi" w:hAnsiTheme="majorHAnsi" w:cs="Tahoma"/>
          <w:sz w:val="20"/>
          <w:szCs w:val="20"/>
          <w:lang w:val="en-GB"/>
        </w:rPr>
      </w:pPr>
    </w:p>
    <w:p w14:paraId="60E2973B" w14:textId="77777777" w:rsidR="009A770E" w:rsidRPr="00BB5E20" w:rsidRDefault="009A770E" w:rsidP="009A770E">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6748B784" w14:textId="74123B97" w:rsidR="009A770E" w:rsidRPr="00BB5E20" w:rsidRDefault="008A486C" w:rsidP="008A486C">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Played role of successful</w:t>
      </w:r>
      <w:r w:rsidR="009A770E" w:rsidRPr="00BB5E20">
        <w:rPr>
          <w:rFonts w:asciiTheme="majorHAnsi" w:hAnsiTheme="majorHAnsi" w:cs="Tahoma"/>
          <w:sz w:val="20"/>
          <w:szCs w:val="20"/>
          <w:lang w:val="en-GB"/>
        </w:rPr>
        <w:t xml:space="preserve"> Tech-lead</w:t>
      </w:r>
      <w:r w:rsidRPr="00BB5E20">
        <w:rPr>
          <w:rFonts w:asciiTheme="majorHAnsi" w:hAnsiTheme="majorHAnsi" w:cs="Tahoma"/>
          <w:sz w:val="20"/>
          <w:szCs w:val="20"/>
          <w:lang w:val="en-GB"/>
        </w:rPr>
        <w:t xml:space="preserve">. </w:t>
      </w:r>
    </w:p>
    <w:p w14:paraId="1509ED4E" w14:textId="77777777" w:rsidR="008A486C" w:rsidRPr="00BB5E20" w:rsidRDefault="008A486C" w:rsidP="008A486C">
      <w:pPr>
        <w:ind w:left="360"/>
        <w:contextualSpacing/>
        <w:jc w:val="both"/>
        <w:rPr>
          <w:rFonts w:asciiTheme="majorHAnsi" w:hAnsiTheme="majorHAnsi" w:cs="Tahoma"/>
          <w:sz w:val="20"/>
          <w:szCs w:val="20"/>
          <w:lang w:val="en-GB"/>
        </w:rPr>
      </w:pPr>
    </w:p>
    <w:p w14:paraId="6BB53225" w14:textId="3F6924A8" w:rsidR="008E489F" w:rsidRPr="00BB5E20" w:rsidRDefault="008E489F" w:rsidP="008E489F">
      <w:pPr>
        <w:widowControl w:val="0"/>
        <w:autoSpaceDN w:val="0"/>
        <w:jc w:val="both"/>
        <w:textAlignment w:val="baseline"/>
        <w:rPr>
          <w:rFonts w:asciiTheme="majorHAnsi" w:eastAsia="Verdana" w:hAnsiTheme="majorHAnsi" w:cs="Verdana"/>
          <w:bCs/>
          <w:sz w:val="20"/>
          <w:szCs w:val="20"/>
        </w:rPr>
      </w:pPr>
      <w:r w:rsidRPr="00BB5E20">
        <w:rPr>
          <w:rFonts w:asciiTheme="majorHAnsi" w:hAnsiTheme="majorHAnsi" w:cs="Tahoma"/>
          <w:b/>
          <w:sz w:val="20"/>
          <w:szCs w:val="20"/>
          <w:lang w:val="en-GB"/>
        </w:rPr>
        <w:t>Project outcome:</w:t>
      </w:r>
      <w:r w:rsidR="008A486C" w:rsidRPr="00BB5E20">
        <w:rPr>
          <w:rFonts w:asciiTheme="majorHAnsi" w:eastAsia="Verdana" w:hAnsiTheme="majorHAnsi" w:cs="Verdana"/>
          <w:bCs/>
          <w:sz w:val="20"/>
          <w:szCs w:val="20"/>
        </w:rPr>
        <w:t xml:space="preserve"> Received recognition and appreciation for outstanding team performance.</w:t>
      </w:r>
    </w:p>
    <w:p w14:paraId="3FB02117" w14:textId="62F243F3" w:rsidR="00C5519D" w:rsidRPr="00BB5E20" w:rsidRDefault="00C5519D" w:rsidP="008E489F">
      <w:pPr>
        <w:widowControl w:val="0"/>
        <w:autoSpaceDN w:val="0"/>
        <w:jc w:val="both"/>
        <w:textAlignment w:val="baseline"/>
        <w:rPr>
          <w:rFonts w:asciiTheme="majorHAnsi" w:eastAsia="Verdana" w:hAnsiTheme="majorHAnsi" w:cs="Verdana"/>
          <w:bCs/>
          <w:sz w:val="20"/>
          <w:szCs w:val="20"/>
        </w:rPr>
      </w:pPr>
    </w:p>
    <w:p w14:paraId="5526FAC9" w14:textId="55036306" w:rsidR="00C5519D" w:rsidRPr="00BB5E20" w:rsidRDefault="00C5519D" w:rsidP="00C5519D">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 xml:space="preserve">Project Title:   </w:t>
      </w:r>
      <w:r w:rsidR="006276B1" w:rsidRPr="00BB5E20">
        <w:rPr>
          <w:rFonts w:asciiTheme="majorHAnsi" w:eastAsia="Verdana" w:hAnsiTheme="majorHAnsi" w:cs="Verdana"/>
          <w:b/>
          <w:bCs/>
          <w:color w:val="548DD4" w:themeColor="text2" w:themeTint="99"/>
          <w:sz w:val="20"/>
          <w:szCs w:val="20"/>
        </w:rPr>
        <w:t>ARYZTA</w:t>
      </w:r>
    </w:p>
    <w:p w14:paraId="536FCB62" w14:textId="77777777" w:rsidR="00C5519D" w:rsidRPr="00BB5E20" w:rsidRDefault="00C5519D" w:rsidP="00C5519D">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Pr="00BB5E20">
        <w:rPr>
          <w:rFonts w:asciiTheme="majorHAnsi" w:eastAsia="Verdana" w:hAnsiTheme="majorHAnsi" w:cs="Verdana"/>
          <w:bCs/>
          <w:sz w:val="20"/>
          <w:szCs w:val="20"/>
        </w:rPr>
        <w:t>SAP ECC</w:t>
      </w:r>
    </w:p>
    <w:p w14:paraId="02DA61B2" w14:textId="77777777" w:rsidR="00C5519D" w:rsidRPr="00BB5E20" w:rsidRDefault="00C5519D" w:rsidP="00C5519D">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ORACLE</w:t>
      </w:r>
    </w:p>
    <w:p w14:paraId="0EE29D25" w14:textId="77777777" w:rsidR="00C5519D" w:rsidRPr="00BB5E20" w:rsidRDefault="00C5519D" w:rsidP="00C5519D">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8 members team, 6 at onshore and 2 at offshore</w:t>
      </w:r>
    </w:p>
    <w:p w14:paraId="26B33FC1" w14:textId="77777777" w:rsidR="00C5519D" w:rsidRPr="00BB5E20" w:rsidRDefault="00C5519D" w:rsidP="00C5519D">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 xml:space="preserve">: </w:t>
      </w:r>
      <w:r w:rsidRPr="00BB5E20">
        <w:rPr>
          <w:rFonts w:asciiTheme="majorHAnsi" w:hAnsiTheme="majorHAnsi" w:cs="Arial"/>
          <w:color w:val="000000"/>
          <w:sz w:val="20"/>
          <w:szCs w:val="20"/>
        </w:rPr>
        <w:t>Sep 2015 – Mar 2016 / Mumbai, India</w:t>
      </w:r>
    </w:p>
    <w:p w14:paraId="45A19924" w14:textId="0E3B85E4" w:rsidR="00C5519D" w:rsidRPr="00BB5E20" w:rsidRDefault="00C5519D" w:rsidP="00C5519D">
      <w:pPr>
        <w:spacing w:line="360" w:lineRule="auto"/>
        <w:jc w:val="both"/>
        <w:rPr>
          <w:rFonts w:asciiTheme="majorHAnsi" w:hAnsiTheme="majorHAnsi" w:cs="Tahoma"/>
          <w:sz w:val="20"/>
          <w:szCs w:val="20"/>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 xml:space="preserve">:  </w:t>
      </w:r>
      <w:r w:rsidR="006276B1" w:rsidRPr="00BB5E20">
        <w:rPr>
          <w:rFonts w:asciiTheme="majorHAnsi" w:hAnsiTheme="majorHAnsi" w:cs="Tahoma"/>
          <w:sz w:val="20"/>
          <w:szCs w:val="20"/>
        </w:rPr>
        <w:t>ARYZTA is a food business based in Zurich, with operations in the Americas, Europe, Asia, Australia and New Zealand.</w:t>
      </w:r>
    </w:p>
    <w:p w14:paraId="637CE599" w14:textId="77777777" w:rsidR="00C5519D" w:rsidRPr="00BB5E20" w:rsidRDefault="00C5519D" w:rsidP="00C5519D">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Developments: </w:t>
      </w:r>
    </w:p>
    <w:p w14:paraId="49811186" w14:textId="371AAEC7" w:rsidR="00C5519D" w:rsidRPr="00BB5E20" w:rsidRDefault="006276B1" w:rsidP="00C5519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report to be used by business for BUSINES PARTNER CREDIT DATA. Here 5 separate files were to be uploaded one at a time which will CREATE, UPDATE and DELETE data pertaining to CREDIT MANAGEMENT of BUSINESS PARTNER in CREDIT PROFILE, RATINGS, CREDIT SEGMENT, CREDIT IDENTIFICATION, CREDIT INFO, Tax…</w:t>
      </w:r>
      <w:proofErr w:type="spellStart"/>
      <w:r w:rsidRPr="00BB5E20">
        <w:rPr>
          <w:rFonts w:asciiTheme="majorHAnsi" w:hAnsiTheme="majorHAnsi" w:cs="Tahoma"/>
          <w:sz w:val="20"/>
          <w:szCs w:val="20"/>
        </w:rPr>
        <w:t>etc</w:t>
      </w:r>
      <w:proofErr w:type="spellEnd"/>
      <w:r w:rsidRPr="00BB5E20">
        <w:rPr>
          <w:rFonts w:asciiTheme="majorHAnsi" w:hAnsiTheme="majorHAnsi" w:cs="Tahoma"/>
          <w:sz w:val="20"/>
          <w:szCs w:val="20"/>
        </w:rPr>
        <w:t xml:space="preserve"> in BUSINESS PARTNER.</w:t>
      </w:r>
    </w:p>
    <w:p w14:paraId="778A0D94" w14:textId="2D5B055E" w:rsidR="00C5519D" w:rsidRPr="00BB5E20" w:rsidRDefault="00C5519D" w:rsidP="00C5519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w:t>
      </w:r>
      <w:r w:rsidR="006276B1" w:rsidRPr="00BB5E20">
        <w:rPr>
          <w:rFonts w:asciiTheme="majorHAnsi" w:hAnsiTheme="majorHAnsi" w:cs="Tahoma"/>
          <w:sz w:val="20"/>
          <w:szCs w:val="20"/>
        </w:rPr>
        <w:t xml:space="preserve">a report to be used by business just before delivery. Report will display in ALV Order Number, Customer Name, Total Quantity </w:t>
      </w:r>
      <w:proofErr w:type="spellStart"/>
      <w:r w:rsidR="006276B1" w:rsidRPr="00BB5E20">
        <w:rPr>
          <w:rFonts w:asciiTheme="majorHAnsi" w:hAnsiTheme="majorHAnsi" w:cs="Tahoma"/>
          <w:sz w:val="20"/>
          <w:szCs w:val="20"/>
        </w:rPr>
        <w:t>etc</w:t>
      </w:r>
      <w:proofErr w:type="spellEnd"/>
      <w:r w:rsidR="006276B1" w:rsidRPr="00BB5E20">
        <w:rPr>
          <w:rFonts w:asciiTheme="majorHAnsi" w:hAnsiTheme="majorHAnsi" w:cs="Tahoma"/>
          <w:sz w:val="20"/>
          <w:szCs w:val="20"/>
        </w:rPr>
        <w:t xml:space="preserve"> fields for all line items, Report will also calculate total no of cages required for a particular </w:t>
      </w:r>
      <w:r w:rsidR="006276B1" w:rsidRPr="00BB5E20">
        <w:rPr>
          <w:rFonts w:asciiTheme="majorHAnsi" w:hAnsiTheme="majorHAnsi" w:cs="Tahoma"/>
          <w:sz w:val="20"/>
          <w:szCs w:val="20"/>
        </w:rPr>
        <w:lastRenderedPageBreak/>
        <w:t>ROUTE for Delivery and will pick data from Tables according to requested date of Delivery and Purchasing Organization and display in ALV GRID LVC.</w:t>
      </w:r>
    </w:p>
    <w:p w14:paraId="0637E70C" w14:textId="4CC5E77F" w:rsidR="00C5519D" w:rsidRPr="00BB5E20" w:rsidRDefault="00C5519D" w:rsidP="00C5519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w:t>
      </w:r>
      <w:r w:rsidR="006276B1" w:rsidRPr="00BB5E20">
        <w:rPr>
          <w:rFonts w:asciiTheme="majorHAnsi" w:hAnsiTheme="majorHAnsi" w:cs="Tahoma"/>
          <w:sz w:val="20"/>
          <w:szCs w:val="20"/>
        </w:rPr>
        <w:t>a report which is a combination of 2 reports for SALES and PURCHASE separated by radio buttons on selection-screen based on Creation Date and Reporting Entity. Sales report will pick up Order NO, 3</w:t>
      </w:r>
      <w:r w:rsidR="006276B1" w:rsidRPr="00BB5E20">
        <w:rPr>
          <w:rFonts w:asciiTheme="majorHAnsi" w:hAnsiTheme="majorHAnsi" w:cs="Tahoma"/>
          <w:sz w:val="20"/>
          <w:szCs w:val="20"/>
          <w:vertAlign w:val="superscript"/>
        </w:rPr>
        <w:t>rd</w:t>
      </w:r>
      <w:r w:rsidR="006276B1" w:rsidRPr="00BB5E20">
        <w:rPr>
          <w:rFonts w:asciiTheme="majorHAnsi" w:hAnsiTheme="majorHAnsi" w:cs="Tahoma"/>
          <w:sz w:val="20"/>
          <w:szCs w:val="20"/>
        </w:rPr>
        <w:t xml:space="preserve"> Party Ref, </w:t>
      </w:r>
      <w:proofErr w:type="gramStart"/>
      <w:r w:rsidR="006276B1" w:rsidRPr="00BB5E20">
        <w:rPr>
          <w:rFonts w:asciiTheme="majorHAnsi" w:hAnsiTheme="majorHAnsi" w:cs="Tahoma"/>
          <w:sz w:val="20"/>
          <w:szCs w:val="20"/>
        </w:rPr>
        <w:t>Route..</w:t>
      </w:r>
      <w:proofErr w:type="spellStart"/>
      <w:proofErr w:type="gramEnd"/>
      <w:r w:rsidR="006276B1" w:rsidRPr="00BB5E20">
        <w:rPr>
          <w:rFonts w:asciiTheme="majorHAnsi" w:hAnsiTheme="majorHAnsi" w:cs="Tahoma"/>
          <w:sz w:val="20"/>
          <w:szCs w:val="20"/>
        </w:rPr>
        <w:t>etc</w:t>
      </w:r>
      <w:proofErr w:type="spellEnd"/>
      <w:r w:rsidR="006276B1" w:rsidRPr="00BB5E20">
        <w:rPr>
          <w:rFonts w:asciiTheme="majorHAnsi" w:hAnsiTheme="majorHAnsi" w:cs="Tahoma"/>
          <w:sz w:val="20"/>
          <w:szCs w:val="20"/>
        </w:rPr>
        <w:t xml:space="preserve"> and display with header information in TOP-OF-PAGE. Similar report will be generated on clicking Purchase radio button.</w:t>
      </w:r>
    </w:p>
    <w:p w14:paraId="62CB84A7" w14:textId="08E284B4" w:rsidR="006276B1" w:rsidRPr="00BB5E20" w:rsidRDefault="006276B1" w:rsidP="006276B1">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Created a report to pick up data regarding batch jobs for Current Date and Time as report was to be run twice a day. File generated was dumped into application Folder.</w:t>
      </w:r>
    </w:p>
    <w:p w14:paraId="75099CD1" w14:textId="42776696" w:rsidR="006276B1" w:rsidRPr="00BB5E20" w:rsidRDefault="006276B1" w:rsidP="006276B1">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Created 2 reports one for download and other one for Upload to update Business Partner from Flat File.</w:t>
      </w:r>
    </w:p>
    <w:p w14:paraId="168C677C" w14:textId="26710B24" w:rsidR="00C5519D" w:rsidRPr="00BB5E20" w:rsidRDefault="00C5519D" w:rsidP="00867D29">
      <w:pPr>
        <w:widowControl w:val="0"/>
        <w:autoSpaceDN w:val="0"/>
        <w:ind w:left="360"/>
        <w:jc w:val="both"/>
        <w:textAlignment w:val="baseline"/>
        <w:rPr>
          <w:rFonts w:asciiTheme="majorHAnsi" w:hAnsiTheme="majorHAnsi" w:cs="Tahoma"/>
          <w:sz w:val="20"/>
          <w:szCs w:val="20"/>
          <w:lang w:val="en-GB"/>
        </w:rPr>
      </w:pPr>
    </w:p>
    <w:p w14:paraId="236ACEA6" w14:textId="77777777" w:rsidR="00C5519D" w:rsidRPr="00BB5E20" w:rsidRDefault="00C5519D" w:rsidP="00C5519D">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53867E89" w14:textId="4EF5F560" w:rsidR="00C5519D" w:rsidRPr="00BB5E20" w:rsidRDefault="006276B1" w:rsidP="00C5519D">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Complex developments</w:t>
      </w:r>
      <w:r w:rsidR="00C5519D" w:rsidRPr="00BB5E20">
        <w:rPr>
          <w:rFonts w:asciiTheme="majorHAnsi" w:hAnsiTheme="majorHAnsi" w:cs="Tahoma"/>
          <w:sz w:val="20"/>
          <w:szCs w:val="20"/>
          <w:lang w:val="en-GB"/>
        </w:rPr>
        <w:t xml:space="preserve">. </w:t>
      </w:r>
    </w:p>
    <w:p w14:paraId="69B12B81" w14:textId="77777777" w:rsidR="00C5519D" w:rsidRPr="00BB5E20" w:rsidRDefault="00C5519D" w:rsidP="00C5519D">
      <w:pPr>
        <w:ind w:left="360"/>
        <w:contextualSpacing/>
        <w:jc w:val="both"/>
        <w:rPr>
          <w:rFonts w:asciiTheme="majorHAnsi" w:hAnsiTheme="majorHAnsi" w:cs="Tahoma"/>
          <w:sz w:val="20"/>
          <w:szCs w:val="20"/>
          <w:lang w:val="en-GB"/>
        </w:rPr>
      </w:pPr>
    </w:p>
    <w:p w14:paraId="4CDED69E" w14:textId="6D29F037" w:rsidR="00C5519D" w:rsidRPr="00BB5E20" w:rsidRDefault="00C5519D" w:rsidP="00C5519D">
      <w:pPr>
        <w:widowControl w:val="0"/>
        <w:autoSpaceDN w:val="0"/>
        <w:jc w:val="both"/>
        <w:textAlignment w:val="baseline"/>
        <w:rPr>
          <w:rFonts w:asciiTheme="majorHAnsi" w:eastAsia="Verdana" w:hAnsiTheme="majorHAnsi" w:cs="Verdana"/>
          <w:bCs/>
          <w:sz w:val="20"/>
          <w:szCs w:val="20"/>
        </w:rPr>
      </w:pPr>
      <w:r w:rsidRPr="00BB5E20">
        <w:rPr>
          <w:rFonts w:asciiTheme="majorHAnsi" w:hAnsiTheme="majorHAnsi" w:cs="Tahoma"/>
          <w:b/>
          <w:sz w:val="20"/>
          <w:szCs w:val="20"/>
          <w:lang w:val="en-GB"/>
        </w:rPr>
        <w:t>Project outcome:</w:t>
      </w:r>
      <w:r w:rsidRPr="00BB5E20">
        <w:rPr>
          <w:rFonts w:asciiTheme="majorHAnsi" w:eastAsia="Verdana" w:hAnsiTheme="majorHAnsi" w:cs="Verdana"/>
          <w:bCs/>
          <w:sz w:val="20"/>
          <w:szCs w:val="20"/>
        </w:rPr>
        <w:t xml:space="preserve"> Received recognition and appreciation for outstanding team performance.</w:t>
      </w:r>
    </w:p>
    <w:p w14:paraId="7CF14D10" w14:textId="50264BFB" w:rsidR="006276B1" w:rsidRPr="00BB5E20" w:rsidRDefault="006276B1" w:rsidP="00C5519D">
      <w:pPr>
        <w:widowControl w:val="0"/>
        <w:autoSpaceDN w:val="0"/>
        <w:jc w:val="both"/>
        <w:textAlignment w:val="baseline"/>
        <w:rPr>
          <w:rFonts w:asciiTheme="majorHAnsi" w:eastAsia="Verdana" w:hAnsiTheme="majorHAnsi" w:cs="Verdana"/>
          <w:bCs/>
          <w:sz w:val="20"/>
          <w:szCs w:val="20"/>
        </w:rPr>
      </w:pPr>
    </w:p>
    <w:p w14:paraId="263CEAA9" w14:textId="5D8ADE35" w:rsidR="006276B1" w:rsidRPr="00BB5E20" w:rsidRDefault="006276B1" w:rsidP="006276B1">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Project Title:   CARRIER</w:t>
      </w:r>
    </w:p>
    <w:p w14:paraId="0A030D12" w14:textId="77777777" w:rsidR="006276B1" w:rsidRPr="00BB5E20" w:rsidRDefault="006276B1" w:rsidP="006276B1">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Pr="00BB5E20">
        <w:rPr>
          <w:rFonts w:asciiTheme="majorHAnsi" w:eastAsia="Verdana" w:hAnsiTheme="majorHAnsi" w:cs="Verdana"/>
          <w:bCs/>
          <w:sz w:val="20"/>
          <w:szCs w:val="20"/>
        </w:rPr>
        <w:t>SAP ECC</w:t>
      </w:r>
    </w:p>
    <w:p w14:paraId="32191D71" w14:textId="77777777" w:rsidR="006276B1" w:rsidRPr="00BB5E20" w:rsidRDefault="006276B1" w:rsidP="006276B1">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ORACLE</w:t>
      </w:r>
    </w:p>
    <w:p w14:paraId="088B50D8" w14:textId="0B4BA218" w:rsidR="006276B1" w:rsidRPr="00BB5E20" w:rsidRDefault="006276B1" w:rsidP="006276B1">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xml:space="preserve">: 6 members team, 6 at onshore </w:t>
      </w:r>
    </w:p>
    <w:p w14:paraId="63A92B4F" w14:textId="5EF39EB5" w:rsidR="006276B1" w:rsidRPr="00BB5E20" w:rsidRDefault="006276B1" w:rsidP="006276B1">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 xml:space="preserve">: </w:t>
      </w:r>
      <w:r w:rsidR="00D27068" w:rsidRPr="00BB5E20">
        <w:rPr>
          <w:rFonts w:asciiTheme="majorHAnsi" w:hAnsiTheme="majorHAnsi" w:cs="Arial"/>
          <w:color w:val="000000"/>
          <w:sz w:val="20"/>
          <w:szCs w:val="20"/>
        </w:rPr>
        <w:t>Jan</w:t>
      </w:r>
      <w:r w:rsidRPr="00BB5E20">
        <w:rPr>
          <w:rFonts w:asciiTheme="majorHAnsi" w:hAnsiTheme="majorHAnsi" w:cs="Arial"/>
          <w:color w:val="000000"/>
          <w:sz w:val="20"/>
          <w:szCs w:val="20"/>
        </w:rPr>
        <w:t xml:space="preserve"> 201</w:t>
      </w:r>
      <w:r w:rsidR="00D27068" w:rsidRPr="00BB5E20">
        <w:rPr>
          <w:rFonts w:asciiTheme="majorHAnsi" w:hAnsiTheme="majorHAnsi" w:cs="Arial"/>
          <w:color w:val="000000"/>
          <w:sz w:val="20"/>
          <w:szCs w:val="20"/>
        </w:rPr>
        <w:t>2</w:t>
      </w:r>
      <w:r w:rsidRPr="00BB5E20">
        <w:rPr>
          <w:rFonts w:asciiTheme="majorHAnsi" w:hAnsiTheme="majorHAnsi" w:cs="Arial"/>
          <w:color w:val="000000"/>
          <w:sz w:val="20"/>
          <w:szCs w:val="20"/>
        </w:rPr>
        <w:t xml:space="preserve"> – Mar 201</w:t>
      </w:r>
      <w:r w:rsidR="00D27068" w:rsidRPr="00BB5E20">
        <w:rPr>
          <w:rFonts w:asciiTheme="majorHAnsi" w:hAnsiTheme="majorHAnsi" w:cs="Arial"/>
          <w:color w:val="000000"/>
          <w:sz w:val="20"/>
          <w:szCs w:val="20"/>
        </w:rPr>
        <w:t>3</w:t>
      </w:r>
      <w:r w:rsidRPr="00BB5E20">
        <w:rPr>
          <w:rFonts w:asciiTheme="majorHAnsi" w:hAnsiTheme="majorHAnsi" w:cs="Arial"/>
          <w:color w:val="000000"/>
          <w:sz w:val="20"/>
          <w:szCs w:val="20"/>
        </w:rPr>
        <w:t xml:space="preserve"> /</w:t>
      </w:r>
      <w:r w:rsidR="00D27068" w:rsidRPr="00BB5E20">
        <w:rPr>
          <w:rFonts w:asciiTheme="majorHAnsi" w:hAnsiTheme="majorHAnsi" w:cs="Arial"/>
          <w:color w:val="000000"/>
          <w:sz w:val="20"/>
          <w:szCs w:val="20"/>
        </w:rPr>
        <w:t xml:space="preserve"> Gurgaon</w:t>
      </w:r>
      <w:r w:rsidRPr="00BB5E20">
        <w:rPr>
          <w:rFonts w:asciiTheme="majorHAnsi" w:hAnsiTheme="majorHAnsi" w:cs="Arial"/>
          <w:color w:val="000000"/>
          <w:sz w:val="20"/>
          <w:szCs w:val="20"/>
        </w:rPr>
        <w:t>, India</w:t>
      </w:r>
    </w:p>
    <w:p w14:paraId="6BEF626B" w14:textId="6932A949" w:rsidR="006276B1" w:rsidRPr="00BB5E20" w:rsidRDefault="006276B1" w:rsidP="006276B1">
      <w:pPr>
        <w:spacing w:line="360" w:lineRule="auto"/>
        <w:jc w:val="both"/>
        <w:rPr>
          <w:rFonts w:asciiTheme="majorHAnsi" w:hAnsiTheme="majorHAnsi" w:cs="Tahoma"/>
          <w:sz w:val="20"/>
          <w:szCs w:val="20"/>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 xml:space="preserve">:  </w:t>
      </w:r>
      <w:r w:rsidR="00D27068" w:rsidRPr="00BB5E20">
        <w:rPr>
          <w:rFonts w:asciiTheme="majorHAnsi" w:hAnsiTheme="majorHAnsi" w:cs="Tahoma"/>
          <w:color w:val="000000"/>
          <w:sz w:val="20"/>
          <w:szCs w:val="20"/>
        </w:rPr>
        <w:t>Carrier is the world leader in heating, air-conditioning and refrigeration solutions.</w:t>
      </w:r>
    </w:p>
    <w:p w14:paraId="599F9237" w14:textId="77777777" w:rsidR="006276B1" w:rsidRPr="00BB5E20" w:rsidRDefault="006276B1" w:rsidP="006276B1">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Developments: </w:t>
      </w:r>
    </w:p>
    <w:p w14:paraId="59B91ED2" w14:textId="6386204A" w:rsidR="006276B1" w:rsidRPr="00BB5E20" w:rsidRDefault="006276B1" w:rsidP="006276B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w:t>
      </w:r>
      <w:r w:rsidR="00D27068" w:rsidRPr="00BB5E20">
        <w:rPr>
          <w:rFonts w:asciiTheme="majorHAnsi" w:hAnsiTheme="majorHAnsi" w:cs="Tahoma"/>
          <w:color w:val="000000"/>
          <w:sz w:val="20"/>
          <w:szCs w:val="20"/>
        </w:rPr>
        <w:t xml:space="preserve">a report on Tracking Sales Data. Here the data was selected from Various Tables related to Sales, Material, Address, Plant after Taking Sales Header Data along with Material Code, Sold </w:t>
      </w:r>
      <w:proofErr w:type="gramStart"/>
      <w:r w:rsidR="00D27068" w:rsidRPr="00BB5E20">
        <w:rPr>
          <w:rFonts w:asciiTheme="majorHAnsi" w:hAnsiTheme="majorHAnsi" w:cs="Tahoma"/>
          <w:color w:val="000000"/>
          <w:sz w:val="20"/>
          <w:szCs w:val="20"/>
        </w:rPr>
        <w:t>To</w:t>
      </w:r>
      <w:proofErr w:type="gramEnd"/>
      <w:r w:rsidR="00D27068" w:rsidRPr="00BB5E20">
        <w:rPr>
          <w:rFonts w:asciiTheme="majorHAnsi" w:hAnsiTheme="majorHAnsi" w:cs="Tahoma"/>
          <w:color w:val="000000"/>
          <w:sz w:val="20"/>
          <w:szCs w:val="20"/>
        </w:rPr>
        <w:t xml:space="preserve"> Party, </w:t>
      </w:r>
      <w:proofErr w:type="spellStart"/>
      <w:r w:rsidR="00D27068" w:rsidRPr="00BB5E20">
        <w:rPr>
          <w:rFonts w:asciiTheme="majorHAnsi" w:hAnsiTheme="majorHAnsi" w:cs="Tahoma"/>
          <w:color w:val="000000"/>
          <w:sz w:val="20"/>
          <w:szCs w:val="20"/>
        </w:rPr>
        <w:t>etc</w:t>
      </w:r>
      <w:proofErr w:type="spellEnd"/>
      <w:r w:rsidR="00D27068" w:rsidRPr="00BB5E20">
        <w:rPr>
          <w:rFonts w:asciiTheme="majorHAnsi" w:hAnsiTheme="majorHAnsi" w:cs="Tahoma"/>
          <w:color w:val="000000"/>
          <w:sz w:val="20"/>
          <w:szCs w:val="20"/>
        </w:rPr>
        <w:t xml:space="preserve"> from Selection Screen. This Report had a Complex Data Selection Logic which included linking various Tables across different areas and finally populating a single Table with Correct Data and displaying in ALV.</w:t>
      </w:r>
    </w:p>
    <w:p w14:paraId="2DE04C23" w14:textId="5214C576" w:rsidR="006276B1" w:rsidRPr="00BB5E20" w:rsidRDefault="006276B1" w:rsidP="006276B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w:t>
      </w:r>
      <w:r w:rsidR="00D27068" w:rsidRPr="00BB5E20">
        <w:rPr>
          <w:rFonts w:asciiTheme="majorHAnsi" w:hAnsiTheme="majorHAnsi" w:cs="Tahoma"/>
          <w:color w:val="000000"/>
          <w:sz w:val="20"/>
          <w:szCs w:val="20"/>
        </w:rPr>
        <w:t>a report for clearing Customer based on F-30 Transaction by making modifications to a report for clearing Vendor.</w:t>
      </w:r>
    </w:p>
    <w:p w14:paraId="10D59922" w14:textId="59D699FA" w:rsidR="006276B1" w:rsidRPr="00BB5E20" w:rsidRDefault="006276B1" w:rsidP="006276B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Created </w:t>
      </w:r>
      <w:r w:rsidR="00D27068" w:rsidRPr="00BB5E20">
        <w:rPr>
          <w:rFonts w:asciiTheme="majorHAnsi" w:hAnsiTheme="majorHAnsi" w:cs="Tahoma"/>
          <w:sz w:val="20"/>
          <w:szCs w:val="20"/>
        </w:rPr>
        <w:t>an ALV on Contract Details.</w:t>
      </w:r>
    </w:p>
    <w:p w14:paraId="6D606C97" w14:textId="277073C6" w:rsidR="006276B1" w:rsidRPr="00BB5E20" w:rsidRDefault="006276B1" w:rsidP="006276B1">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 xml:space="preserve">Created </w:t>
      </w:r>
      <w:r w:rsidR="00D27068" w:rsidRPr="00BB5E20">
        <w:rPr>
          <w:rFonts w:asciiTheme="majorHAnsi" w:hAnsiTheme="majorHAnsi" w:cs="Tahoma"/>
          <w:color w:val="000000"/>
          <w:sz w:val="20"/>
          <w:szCs w:val="20"/>
        </w:rPr>
        <w:t>a classical report to upload data from .</w:t>
      </w:r>
      <w:proofErr w:type="spellStart"/>
      <w:r w:rsidR="00D27068" w:rsidRPr="00BB5E20">
        <w:rPr>
          <w:rFonts w:asciiTheme="majorHAnsi" w:hAnsiTheme="majorHAnsi" w:cs="Tahoma"/>
          <w:color w:val="000000"/>
          <w:sz w:val="20"/>
          <w:szCs w:val="20"/>
        </w:rPr>
        <w:t>xls</w:t>
      </w:r>
      <w:proofErr w:type="spellEnd"/>
      <w:r w:rsidR="00D27068" w:rsidRPr="00BB5E20">
        <w:rPr>
          <w:rFonts w:asciiTheme="majorHAnsi" w:hAnsiTheme="majorHAnsi" w:cs="Tahoma"/>
          <w:color w:val="000000"/>
          <w:sz w:val="20"/>
          <w:szCs w:val="20"/>
        </w:rPr>
        <w:t xml:space="preserve"> or .txt file to create Sales Document number after invoking a Standard BAPI and then displaying the result in ALV for success or error.</w:t>
      </w:r>
    </w:p>
    <w:p w14:paraId="6158083C" w14:textId="498322D3" w:rsidR="006276B1" w:rsidRPr="00BB5E20" w:rsidRDefault="006276B1" w:rsidP="00AE0B00">
      <w:pPr>
        <w:widowControl w:val="0"/>
        <w:numPr>
          <w:ilvl w:val="0"/>
          <w:numId w:val="1"/>
        </w:numPr>
        <w:autoSpaceDN w:val="0"/>
        <w:jc w:val="both"/>
        <w:textAlignment w:val="baseline"/>
        <w:rPr>
          <w:rFonts w:asciiTheme="majorHAnsi" w:hAnsiTheme="majorHAnsi" w:cs="Tahoma"/>
          <w:sz w:val="20"/>
          <w:szCs w:val="20"/>
          <w:lang w:val="en-GB"/>
        </w:rPr>
      </w:pPr>
      <w:r w:rsidRPr="00BB5E20">
        <w:rPr>
          <w:rFonts w:asciiTheme="majorHAnsi" w:hAnsiTheme="majorHAnsi" w:cs="Tahoma"/>
          <w:sz w:val="20"/>
          <w:szCs w:val="20"/>
        </w:rPr>
        <w:t xml:space="preserve">Created </w:t>
      </w:r>
      <w:r w:rsidR="00D27068" w:rsidRPr="00BB5E20">
        <w:rPr>
          <w:rFonts w:asciiTheme="majorHAnsi" w:hAnsiTheme="majorHAnsi" w:cs="Tahoma"/>
          <w:color w:val="000000"/>
          <w:sz w:val="20"/>
          <w:szCs w:val="20"/>
        </w:rPr>
        <w:t xml:space="preserve">a report on Tracking PO based on Company Code, PO Create Date, Plant, Purchasing Doc Type and PO Number taken from selection screen. Thereafter had to display various fields related to that PO Number </w:t>
      </w:r>
      <w:proofErr w:type="spellStart"/>
      <w:r w:rsidR="00D27068" w:rsidRPr="00BB5E20">
        <w:rPr>
          <w:rFonts w:asciiTheme="majorHAnsi" w:hAnsiTheme="majorHAnsi" w:cs="Tahoma"/>
          <w:color w:val="000000"/>
          <w:sz w:val="20"/>
          <w:szCs w:val="20"/>
        </w:rPr>
        <w:t>eg.</w:t>
      </w:r>
      <w:proofErr w:type="spellEnd"/>
      <w:r w:rsidR="00D27068" w:rsidRPr="00BB5E20">
        <w:rPr>
          <w:rFonts w:asciiTheme="majorHAnsi" w:hAnsiTheme="majorHAnsi" w:cs="Tahoma"/>
          <w:color w:val="000000"/>
          <w:sz w:val="20"/>
          <w:szCs w:val="20"/>
        </w:rPr>
        <w:t xml:space="preserve"> Supplier Details, Plant details, Material details, PO details, etc. Finally linked tables from various Functional areas and displayed in ALV.</w:t>
      </w:r>
    </w:p>
    <w:p w14:paraId="46DBE11A" w14:textId="77777777" w:rsidR="00D27068" w:rsidRPr="00BB5E20" w:rsidRDefault="00D27068" w:rsidP="00D27068">
      <w:pPr>
        <w:widowControl w:val="0"/>
        <w:autoSpaceDN w:val="0"/>
        <w:ind w:left="360"/>
        <w:jc w:val="both"/>
        <w:textAlignment w:val="baseline"/>
        <w:rPr>
          <w:rFonts w:asciiTheme="majorHAnsi" w:hAnsiTheme="majorHAnsi" w:cs="Tahoma"/>
          <w:sz w:val="20"/>
          <w:szCs w:val="20"/>
          <w:lang w:val="en-GB"/>
        </w:rPr>
      </w:pPr>
    </w:p>
    <w:p w14:paraId="0940CF73" w14:textId="77777777" w:rsidR="006276B1" w:rsidRPr="00BB5E20" w:rsidRDefault="006276B1" w:rsidP="006276B1">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1663269A" w14:textId="77777777" w:rsidR="006276B1" w:rsidRPr="00BB5E20" w:rsidRDefault="006276B1" w:rsidP="006276B1">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Complex developments. </w:t>
      </w:r>
    </w:p>
    <w:p w14:paraId="74CCA1C8" w14:textId="77777777" w:rsidR="006276B1" w:rsidRPr="00BB5E20" w:rsidRDefault="006276B1" w:rsidP="006276B1">
      <w:pPr>
        <w:ind w:left="360"/>
        <w:contextualSpacing/>
        <w:jc w:val="both"/>
        <w:rPr>
          <w:rFonts w:asciiTheme="majorHAnsi" w:hAnsiTheme="majorHAnsi" w:cs="Tahoma"/>
          <w:sz w:val="20"/>
          <w:szCs w:val="20"/>
          <w:lang w:val="en-GB"/>
        </w:rPr>
      </w:pPr>
    </w:p>
    <w:p w14:paraId="69676C91" w14:textId="1836A229" w:rsidR="006276B1" w:rsidRPr="00BB5E20" w:rsidRDefault="006276B1" w:rsidP="006276B1">
      <w:pPr>
        <w:widowControl w:val="0"/>
        <w:autoSpaceDN w:val="0"/>
        <w:jc w:val="both"/>
        <w:textAlignment w:val="baseline"/>
        <w:rPr>
          <w:rFonts w:asciiTheme="majorHAnsi" w:eastAsia="Verdana" w:hAnsiTheme="majorHAnsi" w:cs="Verdana"/>
          <w:bCs/>
          <w:sz w:val="20"/>
          <w:szCs w:val="20"/>
        </w:rPr>
      </w:pPr>
      <w:r w:rsidRPr="00BB5E20">
        <w:rPr>
          <w:rFonts w:asciiTheme="majorHAnsi" w:hAnsiTheme="majorHAnsi" w:cs="Tahoma"/>
          <w:b/>
          <w:sz w:val="20"/>
          <w:szCs w:val="20"/>
          <w:lang w:val="en-GB"/>
        </w:rPr>
        <w:t>Project outcome:</w:t>
      </w:r>
      <w:r w:rsidRPr="00BB5E20">
        <w:rPr>
          <w:rFonts w:asciiTheme="majorHAnsi" w:eastAsia="Verdana" w:hAnsiTheme="majorHAnsi" w:cs="Verdana"/>
          <w:bCs/>
          <w:sz w:val="20"/>
          <w:szCs w:val="20"/>
        </w:rPr>
        <w:t xml:space="preserve"> Received recognition and appreciation for outstanding team performance.</w:t>
      </w:r>
    </w:p>
    <w:p w14:paraId="3B902158" w14:textId="235BF0DB" w:rsidR="00B33FF3" w:rsidRPr="00BB5E20" w:rsidRDefault="00B33FF3" w:rsidP="001D200F">
      <w:pPr>
        <w:widowControl w:val="0"/>
        <w:autoSpaceDN w:val="0"/>
        <w:jc w:val="both"/>
        <w:textAlignment w:val="baseline"/>
        <w:rPr>
          <w:rFonts w:asciiTheme="majorHAnsi" w:eastAsia="Verdana" w:hAnsiTheme="majorHAnsi" w:cs="Verdana"/>
          <w:bCs/>
          <w:sz w:val="20"/>
          <w:szCs w:val="20"/>
        </w:rPr>
      </w:pPr>
    </w:p>
    <w:p w14:paraId="72F6866F" w14:textId="77777777" w:rsidR="00B33FF3" w:rsidRPr="00BB5E20" w:rsidRDefault="00B33FF3" w:rsidP="00B33FF3">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Project Title:   FAMY CARE</w:t>
      </w:r>
    </w:p>
    <w:p w14:paraId="76904A3B" w14:textId="77777777" w:rsidR="00B33FF3" w:rsidRPr="00BB5E20" w:rsidRDefault="00B33FF3" w:rsidP="00B33FF3">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t>Environment</w:t>
      </w:r>
      <w:r w:rsidRPr="00BB5E20">
        <w:rPr>
          <w:rFonts w:asciiTheme="majorHAnsi" w:hAnsiTheme="majorHAnsi" w:cs="Arial"/>
          <w:color w:val="000000"/>
          <w:sz w:val="20"/>
          <w:szCs w:val="20"/>
        </w:rPr>
        <w:t xml:space="preserve">:  </w:t>
      </w:r>
      <w:r w:rsidRPr="00BB5E20">
        <w:rPr>
          <w:rFonts w:asciiTheme="majorHAnsi" w:eastAsia="Verdana" w:hAnsiTheme="majorHAnsi" w:cs="Verdana"/>
          <w:bCs/>
          <w:sz w:val="20"/>
          <w:szCs w:val="20"/>
        </w:rPr>
        <w:t>SAP ECC</w:t>
      </w:r>
    </w:p>
    <w:p w14:paraId="187CA7A8" w14:textId="77777777" w:rsidR="00B33FF3" w:rsidRPr="00BB5E20" w:rsidRDefault="00B33FF3" w:rsidP="00B33FF3">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ORACLE</w:t>
      </w:r>
    </w:p>
    <w:p w14:paraId="01389301" w14:textId="77777777" w:rsidR="00B33FF3" w:rsidRPr="00BB5E20" w:rsidRDefault="00B33FF3" w:rsidP="00B33FF3">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xml:space="preserve">: 6 members team, 6 at onshore </w:t>
      </w:r>
    </w:p>
    <w:p w14:paraId="726C3EF7" w14:textId="77777777" w:rsidR="00B33FF3" w:rsidRPr="00BB5E20" w:rsidRDefault="00B33FF3" w:rsidP="00B33FF3">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 xml:space="preserve">: </w:t>
      </w:r>
      <w:r w:rsidRPr="00BB5E20">
        <w:rPr>
          <w:rFonts w:asciiTheme="majorHAnsi" w:hAnsiTheme="majorHAnsi" w:cs="Arial"/>
          <w:color w:val="000000"/>
          <w:sz w:val="20"/>
          <w:szCs w:val="20"/>
        </w:rPr>
        <w:t>Aug 2011 – Dec 2011 / Mumbai, India</w:t>
      </w:r>
    </w:p>
    <w:p w14:paraId="3DB86D03" w14:textId="77777777" w:rsidR="00B33FF3" w:rsidRPr="00BB5E20" w:rsidRDefault="00B33FF3" w:rsidP="00B33FF3">
      <w:pPr>
        <w:spacing w:line="360" w:lineRule="auto"/>
        <w:jc w:val="both"/>
        <w:rPr>
          <w:rFonts w:asciiTheme="majorHAnsi" w:hAnsiTheme="majorHAnsi" w:cs="Tahoma"/>
          <w:sz w:val="20"/>
          <w:szCs w:val="20"/>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 xml:space="preserve">:  FAMY CARE is a </w:t>
      </w:r>
      <w:r w:rsidRPr="00BB5E20">
        <w:rPr>
          <w:rFonts w:asciiTheme="majorHAnsi" w:hAnsiTheme="majorHAnsi" w:cs="Tahoma"/>
          <w:color w:val="000000"/>
          <w:sz w:val="20"/>
          <w:szCs w:val="20"/>
        </w:rPr>
        <w:t>global player in the Female Health Care Segment with a focus on Hormonal &amp; Reproductive Health Care Products</w:t>
      </w:r>
    </w:p>
    <w:p w14:paraId="673AE507" w14:textId="77777777" w:rsidR="00B33FF3" w:rsidRPr="00BB5E20" w:rsidRDefault="00B33FF3" w:rsidP="00B33FF3">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Developments: </w:t>
      </w:r>
    </w:p>
    <w:p w14:paraId="59712EAF" w14:textId="77777777" w:rsidR="00B33FF3" w:rsidRPr="00BB5E20" w:rsidRDefault="00B33FF3" w:rsidP="00B33FF3">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Changed the position of a field in a screen used in MM03 Transaction. Then added 2 more fields in that particular screen after appending a structure with those fields in MARA Table and get the value of those fields from MARA Table.</w:t>
      </w:r>
    </w:p>
    <w:p w14:paraId="6618D40D" w14:textId="77777777" w:rsidR="00B33FF3" w:rsidRPr="00BB5E20" w:rsidRDefault="00B33FF3" w:rsidP="00B33FF3">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w:t>
      </w:r>
      <w:r w:rsidRPr="00BB5E20">
        <w:rPr>
          <w:rFonts w:asciiTheme="majorHAnsi" w:hAnsiTheme="majorHAnsi" w:cs="Tahoma"/>
          <w:color w:val="000000"/>
          <w:sz w:val="20"/>
          <w:szCs w:val="20"/>
        </w:rPr>
        <w:t xml:space="preserve"> </w:t>
      </w:r>
      <w:r w:rsidRPr="00BB5E20">
        <w:rPr>
          <w:rFonts w:asciiTheme="majorHAnsi" w:hAnsiTheme="majorHAnsi" w:cs="Tahoma"/>
          <w:sz w:val="20"/>
          <w:szCs w:val="20"/>
        </w:rPr>
        <w:t>a BDC for FINISHED goods with transaction MM01 to upload material master data into SAP with input as .txt and .</w:t>
      </w:r>
      <w:proofErr w:type="spellStart"/>
      <w:r w:rsidRPr="00BB5E20">
        <w:rPr>
          <w:rFonts w:asciiTheme="majorHAnsi" w:hAnsiTheme="majorHAnsi" w:cs="Tahoma"/>
          <w:sz w:val="20"/>
          <w:szCs w:val="20"/>
        </w:rPr>
        <w:t>xls</w:t>
      </w:r>
      <w:proofErr w:type="spellEnd"/>
      <w:r w:rsidRPr="00BB5E20">
        <w:rPr>
          <w:rFonts w:asciiTheme="majorHAnsi" w:hAnsiTheme="majorHAnsi" w:cs="Tahoma"/>
          <w:sz w:val="20"/>
          <w:szCs w:val="20"/>
        </w:rPr>
        <w:t xml:space="preserve"> file.</w:t>
      </w:r>
    </w:p>
    <w:p w14:paraId="618BE6D0" w14:textId="77777777" w:rsidR="00B33FF3" w:rsidRPr="00BB5E20" w:rsidRDefault="00B33FF3" w:rsidP="00B33FF3">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Created a custom table in the database and then uploaded data into the table from a report taking data from an excel file. Created Foreign Key Relationship.</w:t>
      </w:r>
    </w:p>
    <w:p w14:paraId="4F22AF93" w14:textId="77777777" w:rsidR="00B33FF3" w:rsidRPr="00BB5E20" w:rsidRDefault="00B33FF3" w:rsidP="00B33FF3">
      <w:pPr>
        <w:widowControl w:val="0"/>
        <w:autoSpaceDN w:val="0"/>
        <w:jc w:val="both"/>
        <w:textAlignment w:val="baseline"/>
        <w:rPr>
          <w:rFonts w:asciiTheme="majorHAnsi" w:hAnsiTheme="majorHAnsi" w:cs="Tahoma"/>
          <w:sz w:val="20"/>
          <w:szCs w:val="20"/>
          <w:lang w:val="en-GB"/>
        </w:rPr>
      </w:pPr>
    </w:p>
    <w:p w14:paraId="00B67778" w14:textId="77777777" w:rsidR="00B33FF3" w:rsidRPr="00BB5E20" w:rsidRDefault="00B33FF3" w:rsidP="00B33FF3">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7311DAA2" w14:textId="77777777" w:rsidR="00B33FF3" w:rsidRPr="00BB5E20" w:rsidRDefault="00B33FF3" w:rsidP="00B33FF3">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Complex developments. </w:t>
      </w:r>
    </w:p>
    <w:p w14:paraId="0EFD60DB" w14:textId="77777777" w:rsidR="00B33FF3" w:rsidRPr="00BB5E20" w:rsidRDefault="00B33FF3" w:rsidP="00B33FF3">
      <w:pPr>
        <w:ind w:left="360"/>
        <w:contextualSpacing/>
        <w:jc w:val="both"/>
        <w:rPr>
          <w:rFonts w:asciiTheme="majorHAnsi" w:hAnsiTheme="majorHAnsi" w:cs="Tahoma"/>
          <w:sz w:val="20"/>
          <w:szCs w:val="20"/>
          <w:lang w:val="en-GB"/>
        </w:rPr>
      </w:pPr>
    </w:p>
    <w:p w14:paraId="29797512" w14:textId="161EECCC" w:rsidR="00B33FF3" w:rsidRPr="00BB5E20" w:rsidRDefault="00B33FF3" w:rsidP="00B33FF3">
      <w:pPr>
        <w:widowControl w:val="0"/>
        <w:autoSpaceDN w:val="0"/>
        <w:jc w:val="both"/>
        <w:textAlignment w:val="baseline"/>
        <w:rPr>
          <w:rFonts w:asciiTheme="majorHAnsi" w:eastAsia="Verdana" w:hAnsiTheme="majorHAnsi" w:cs="Verdana"/>
          <w:bCs/>
          <w:sz w:val="20"/>
          <w:szCs w:val="20"/>
        </w:rPr>
      </w:pPr>
      <w:r w:rsidRPr="00BB5E20">
        <w:rPr>
          <w:rFonts w:asciiTheme="majorHAnsi" w:hAnsiTheme="majorHAnsi" w:cs="Tahoma"/>
          <w:b/>
          <w:sz w:val="20"/>
          <w:szCs w:val="20"/>
          <w:lang w:val="en-GB"/>
        </w:rPr>
        <w:t>Project outcome:</w:t>
      </w:r>
      <w:r w:rsidRPr="00BB5E20">
        <w:rPr>
          <w:rFonts w:asciiTheme="majorHAnsi" w:eastAsia="Verdana" w:hAnsiTheme="majorHAnsi" w:cs="Verdana"/>
          <w:bCs/>
          <w:sz w:val="20"/>
          <w:szCs w:val="20"/>
        </w:rPr>
        <w:t xml:space="preserve"> Received recognition and appreciation for outstanding team performance.</w:t>
      </w:r>
    </w:p>
    <w:p w14:paraId="3B6EFF6A" w14:textId="2C494CEA" w:rsidR="00B05C29" w:rsidRPr="00BB5E20" w:rsidRDefault="00B05C29" w:rsidP="00B33FF3">
      <w:pPr>
        <w:widowControl w:val="0"/>
        <w:autoSpaceDN w:val="0"/>
        <w:jc w:val="both"/>
        <w:textAlignment w:val="baseline"/>
        <w:rPr>
          <w:rFonts w:asciiTheme="majorHAnsi" w:eastAsia="Verdana" w:hAnsiTheme="majorHAnsi" w:cs="Verdana"/>
          <w:bCs/>
          <w:sz w:val="20"/>
          <w:szCs w:val="20"/>
        </w:rPr>
      </w:pPr>
    </w:p>
    <w:p w14:paraId="2F925DA7" w14:textId="16A31A95" w:rsidR="00B05C29" w:rsidRPr="00BB5E20" w:rsidRDefault="00B05C29" w:rsidP="00B05C29">
      <w:pPr>
        <w:snapToGrid w:val="0"/>
        <w:rPr>
          <w:rFonts w:asciiTheme="majorHAnsi" w:eastAsia="Verdana" w:hAnsiTheme="majorHAnsi" w:cs="Verdana"/>
          <w:b/>
          <w:bCs/>
          <w:color w:val="548DD4" w:themeColor="text2" w:themeTint="99"/>
          <w:sz w:val="20"/>
          <w:szCs w:val="20"/>
        </w:rPr>
      </w:pPr>
      <w:r w:rsidRPr="00BB5E20">
        <w:rPr>
          <w:rFonts w:asciiTheme="majorHAnsi" w:eastAsia="Verdana" w:hAnsiTheme="majorHAnsi" w:cs="Verdana"/>
          <w:b/>
          <w:bCs/>
          <w:color w:val="548DD4" w:themeColor="text2" w:themeTint="99"/>
          <w:sz w:val="20"/>
          <w:szCs w:val="20"/>
        </w:rPr>
        <w:t>Project Title:   UNITED UTILITIES</w:t>
      </w:r>
    </w:p>
    <w:p w14:paraId="1D1F8E76" w14:textId="77777777" w:rsidR="00B05C29" w:rsidRPr="00BB5E20" w:rsidRDefault="00B05C29" w:rsidP="00B05C29">
      <w:pPr>
        <w:snapToGrid w:val="0"/>
        <w:rPr>
          <w:rFonts w:asciiTheme="majorHAnsi" w:eastAsia="Verdana" w:hAnsiTheme="majorHAnsi" w:cs="Verdana"/>
          <w:bCs/>
          <w:sz w:val="20"/>
          <w:szCs w:val="20"/>
        </w:rPr>
      </w:pPr>
      <w:r w:rsidRPr="00BB5E20">
        <w:rPr>
          <w:rFonts w:asciiTheme="majorHAnsi" w:hAnsiTheme="majorHAnsi" w:cs="Arial"/>
          <w:b/>
          <w:color w:val="000000"/>
          <w:sz w:val="20"/>
          <w:szCs w:val="20"/>
        </w:rPr>
        <w:lastRenderedPageBreak/>
        <w:t>Environment</w:t>
      </w:r>
      <w:r w:rsidRPr="00BB5E20">
        <w:rPr>
          <w:rFonts w:asciiTheme="majorHAnsi" w:hAnsiTheme="majorHAnsi" w:cs="Arial"/>
          <w:color w:val="000000"/>
          <w:sz w:val="20"/>
          <w:szCs w:val="20"/>
        </w:rPr>
        <w:t xml:space="preserve">:  </w:t>
      </w:r>
      <w:r w:rsidRPr="00BB5E20">
        <w:rPr>
          <w:rFonts w:asciiTheme="majorHAnsi" w:eastAsia="Verdana" w:hAnsiTheme="majorHAnsi" w:cs="Verdana"/>
          <w:bCs/>
          <w:sz w:val="20"/>
          <w:szCs w:val="20"/>
        </w:rPr>
        <w:t>SAP ECC</w:t>
      </w:r>
    </w:p>
    <w:p w14:paraId="5EA90095" w14:textId="77777777" w:rsidR="00B05C29" w:rsidRPr="00BB5E20" w:rsidRDefault="00B05C29" w:rsidP="00B05C29">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Database</w:t>
      </w:r>
      <w:r w:rsidRPr="00BB5E20">
        <w:rPr>
          <w:rFonts w:asciiTheme="majorHAnsi" w:hAnsiTheme="majorHAnsi" w:cs="Arial"/>
          <w:color w:val="000000"/>
          <w:sz w:val="20"/>
          <w:szCs w:val="20"/>
        </w:rPr>
        <w:t>:  ORACLE</w:t>
      </w:r>
    </w:p>
    <w:p w14:paraId="14884B6B" w14:textId="75C9ABC1" w:rsidR="00B05C29" w:rsidRPr="00BB5E20" w:rsidRDefault="00B05C29" w:rsidP="00B05C29">
      <w:pPr>
        <w:snapToGrid w:val="0"/>
        <w:rPr>
          <w:rFonts w:asciiTheme="majorHAnsi" w:hAnsiTheme="majorHAnsi" w:cs="Arial"/>
          <w:color w:val="000000"/>
          <w:sz w:val="20"/>
          <w:szCs w:val="20"/>
        </w:rPr>
      </w:pPr>
      <w:r w:rsidRPr="00BB5E20">
        <w:rPr>
          <w:rFonts w:asciiTheme="majorHAnsi" w:hAnsiTheme="majorHAnsi" w:cs="Arial"/>
          <w:b/>
          <w:color w:val="000000"/>
          <w:sz w:val="20"/>
          <w:szCs w:val="20"/>
        </w:rPr>
        <w:t>Team Size</w:t>
      </w:r>
      <w:r w:rsidRPr="00BB5E20">
        <w:rPr>
          <w:rFonts w:asciiTheme="majorHAnsi" w:hAnsiTheme="majorHAnsi" w:cs="Arial"/>
          <w:color w:val="000000"/>
          <w:sz w:val="20"/>
          <w:szCs w:val="20"/>
        </w:rPr>
        <w:t xml:space="preserve">: 6 members team, 4 at onshore, 2 at Offshore </w:t>
      </w:r>
    </w:p>
    <w:p w14:paraId="4BC201F1" w14:textId="1C4827C2" w:rsidR="00B05C29" w:rsidRPr="00BB5E20" w:rsidRDefault="00B05C29" w:rsidP="00B05C29">
      <w:pPr>
        <w:snapToGrid w:val="0"/>
        <w:rPr>
          <w:rFonts w:asciiTheme="majorHAnsi" w:eastAsia="Verdana" w:hAnsiTheme="majorHAnsi" w:cs="Verdana"/>
          <w:bCs/>
          <w:sz w:val="20"/>
          <w:szCs w:val="20"/>
        </w:rPr>
      </w:pPr>
      <w:r w:rsidRPr="00BB5E20">
        <w:rPr>
          <w:rFonts w:asciiTheme="majorHAnsi" w:eastAsia="Verdana" w:hAnsiTheme="majorHAnsi" w:cs="Verdana"/>
          <w:b/>
          <w:bCs/>
          <w:sz w:val="20"/>
          <w:szCs w:val="20"/>
        </w:rPr>
        <w:t>Duration, Location</w:t>
      </w:r>
      <w:r w:rsidRPr="00BB5E20">
        <w:rPr>
          <w:rFonts w:asciiTheme="majorHAnsi" w:eastAsia="Verdana" w:hAnsiTheme="majorHAnsi" w:cs="Verdana"/>
          <w:bCs/>
          <w:sz w:val="20"/>
          <w:szCs w:val="20"/>
        </w:rPr>
        <w:t xml:space="preserve">: </w:t>
      </w:r>
      <w:r w:rsidRPr="00BB5E20">
        <w:rPr>
          <w:rFonts w:asciiTheme="majorHAnsi" w:hAnsiTheme="majorHAnsi" w:cs="Arial"/>
          <w:color w:val="000000"/>
          <w:sz w:val="20"/>
          <w:szCs w:val="20"/>
        </w:rPr>
        <w:t>Jan 2011 – May 2011 / Kolkata, India</w:t>
      </w:r>
    </w:p>
    <w:p w14:paraId="6CD14B9F" w14:textId="6F0663EF" w:rsidR="00B05C29" w:rsidRPr="00BB5E20" w:rsidRDefault="00B05C29" w:rsidP="00B05C29">
      <w:pPr>
        <w:spacing w:line="360" w:lineRule="auto"/>
        <w:jc w:val="both"/>
        <w:rPr>
          <w:rFonts w:asciiTheme="majorHAnsi" w:hAnsiTheme="majorHAnsi" w:cs="Tahoma"/>
          <w:sz w:val="20"/>
          <w:szCs w:val="20"/>
        </w:rPr>
      </w:pPr>
      <w:r w:rsidRPr="00BB5E20">
        <w:rPr>
          <w:rFonts w:asciiTheme="majorHAnsi" w:hAnsiTheme="majorHAnsi" w:cs="Arial"/>
          <w:b/>
          <w:color w:val="000000"/>
          <w:sz w:val="20"/>
          <w:szCs w:val="20"/>
        </w:rPr>
        <w:t>Description</w:t>
      </w:r>
      <w:r w:rsidRPr="00BB5E20">
        <w:rPr>
          <w:rFonts w:asciiTheme="majorHAnsi" w:hAnsiTheme="majorHAnsi" w:cs="Arial"/>
          <w:color w:val="000000"/>
          <w:sz w:val="20"/>
          <w:szCs w:val="20"/>
        </w:rPr>
        <w:t xml:space="preserve">:  </w:t>
      </w:r>
      <w:r w:rsidRPr="00BB5E20">
        <w:rPr>
          <w:rFonts w:asciiTheme="majorHAnsi" w:hAnsiTheme="majorHAnsi" w:cs="Tahoma"/>
          <w:sz w:val="20"/>
          <w:szCs w:val="20"/>
        </w:rPr>
        <w:t>United Utilities Group PLC (</w:t>
      </w:r>
      <w:proofErr w:type="gramStart"/>
      <w:r w:rsidRPr="00BB5E20">
        <w:rPr>
          <w:rFonts w:asciiTheme="majorHAnsi" w:hAnsiTheme="majorHAnsi" w:cs="Tahoma"/>
          <w:sz w:val="20"/>
          <w:szCs w:val="20"/>
        </w:rPr>
        <w:t>UU)  is</w:t>
      </w:r>
      <w:proofErr w:type="gramEnd"/>
      <w:r w:rsidRPr="00BB5E20">
        <w:rPr>
          <w:rFonts w:asciiTheme="majorHAnsi" w:hAnsiTheme="majorHAnsi" w:cs="Tahoma"/>
          <w:sz w:val="20"/>
          <w:szCs w:val="20"/>
        </w:rPr>
        <w:t xml:space="preserve"> the UK's largest listed water business.</w:t>
      </w:r>
    </w:p>
    <w:p w14:paraId="344F0122" w14:textId="77777777" w:rsidR="00B05C29" w:rsidRPr="00BB5E20" w:rsidRDefault="00B05C29" w:rsidP="00B05C29">
      <w:pPr>
        <w:contextualSpacing/>
        <w:jc w:val="both"/>
        <w:rPr>
          <w:rFonts w:asciiTheme="majorHAnsi" w:eastAsia="Verdana" w:hAnsiTheme="majorHAnsi" w:cs="Verdana"/>
          <w:b/>
          <w:bCs/>
          <w:sz w:val="20"/>
          <w:szCs w:val="20"/>
        </w:rPr>
      </w:pPr>
      <w:r w:rsidRPr="00BB5E20">
        <w:rPr>
          <w:rFonts w:asciiTheme="majorHAnsi" w:eastAsia="Verdana" w:hAnsiTheme="majorHAnsi" w:cs="Verdana"/>
          <w:b/>
          <w:bCs/>
          <w:sz w:val="20"/>
          <w:szCs w:val="20"/>
        </w:rPr>
        <w:t xml:space="preserve">Developments: </w:t>
      </w:r>
    </w:p>
    <w:p w14:paraId="55EB3E41" w14:textId="2774C7BE" w:rsidR="00B05C29" w:rsidRPr="00BB5E20" w:rsidRDefault="007B0C46" w:rsidP="00B05C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Developed Inbound</w:t>
      </w:r>
      <w:r w:rsidR="00B05C29" w:rsidRPr="00BB5E20">
        <w:rPr>
          <w:rFonts w:asciiTheme="majorHAnsi" w:hAnsiTheme="majorHAnsi" w:cs="Tahoma"/>
          <w:sz w:val="20"/>
          <w:szCs w:val="20"/>
        </w:rPr>
        <w:t xml:space="preserve"> </w:t>
      </w:r>
      <w:r w:rsidRPr="00BB5E20">
        <w:rPr>
          <w:rFonts w:asciiTheme="majorHAnsi" w:hAnsiTheme="majorHAnsi" w:cs="Tahoma"/>
          <w:sz w:val="20"/>
          <w:szCs w:val="20"/>
        </w:rPr>
        <w:t>interfaces through RFC enabled Function module to update work status in the ECC from MI coming from the mobile devices</w:t>
      </w:r>
    </w:p>
    <w:p w14:paraId="3CC039B3" w14:textId="1C05091F" w:rsidR="00B05C29" w:rsidRPr="00BB5E20" w:rsidRDefault="007B0C46" w:rsidP="00B05C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Developed Inbound interfaces through RFC enabled Function modules to register </w:t>
      </w:r>
      <w:proofErr w:type="gramStart"/>
      <w:r w:rsidRPr="00BB5E20">
        <w:rPr>
          <w:rFonts w:asciiTheme="majorHAnsi" w:hAnsiTheme="majorHAnsi" w:cs="Tahoma"/>
          <w:sz w:val="20"/>
          <w:szCs w:val="20"/>
        </w:rPr>
        <w:t>RFW(</w:t>
      </w:r>
      <w:proofErr w:type="gramEnd"/>
      <w:r w:rsidRPr="00BB5E20">
        <w:rPr>
          <w:rFonts w:asciiTheme="majorHAnsi" w:hAnsiTheme="majorHAnsi" w:cs="Tahoma"/>
          <w:sz w:val="20"/>
          <w:szCs w:val="20"/>
        </w:rPr>
        <w:t>Raise Further Work) requests and ITEM updates  in ECC from MI coming from the mobile devices.</w:t>
      </w:r>
    </w:p>
    <w:p w14:paraId="35726C0F" w14:textId="43B53CD7" w:rsidR="00B05C29" w:rsidRPr="00BB5E20" w:rsidRDefault="007B0C46" w:rsidP="00B05C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 xml:space="preserve">Written ABAP codes within methods of a particular class in MI to catch inbound HTTP requests for </w:t>
      </w:r>
      <w:proofErr w:type="gramStart"/>
      <w:r w:rsidRPr="00BB5E20">
        <w:rPr>
          <w:rFonts w:asciiTheme="majorHAnsi" w:hAnsiTheme="majorHAnsi" w:cs="Tahoma"/>
          <w:sz w:val="20"/>
          <w:szCs w:val="20"/>
        </w:rPr>
        <w:t>RFW(</w:t>
      </w:r>
      <w:proofErr w:type="gramEnd"/>
      <w:r w:rsidRPr="00BB5E20">
        <w:rPr>
          <w:rFonts w:asciiTheme="majorHAnsi" w:hAnsiTheme="majorHAnsi" w:cs="Tahoma"/>
          <w:sz w:val="20"/>
          <w:szCs w:val="20"/>
        </w:rPr>
        <w:t>Raise Further Work), Item and work status updates coming from mobile devices, process the requests properly and send the updates to ECC through outbound interfaces(RFC enabled Function modules) from MI.</w:t>
      </w:r>
    </w:p>
    <w:p w14:paraId="1AEBD495" w14:textId="7ED562A1" w:rsidR="007B0C46" w:rsidRPr="00BB5E20" w:rsidRDefault="007B0C46" w:rsidP="00B05C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rPr>
        <w:t>Developed classical report in ECC to enter item details in notification (</w:t>
      </w:r>
      <w:proofErr w:type="spellStart"/>
      <w:r w:rsidRPr="00BB5E20">
        <w:rPr>
          <w:rFonts w:asciiTheme="majorHAnsi" w:hAnsiTheme="majorHAnsi" w:cs="Tahoma"/>
          <w:sz w:val="20"/>
          <w:szCs w:val="20"/>
        </w:rPr>
        <w:t>Tcode</w:t>
      </w:r>
      <w:proofErr w:type="spellEnd"/>
      <w:r w:rsidRPr="00BB5E20">
        <w:rPr>
          <w:rFonts w:asciiTheme="majorHAnsi" w:hAnsiTheme="majorHAnsi" w:cs="Tahoma"/>
          <w:sz w:val="20"/>
          <w:szCs w:val="20"/>
        </w:rPr>
        <w:t xml:space="preserve"> IW52) through a standard Function Module and submit program via batch job called from Function module.</w:t>
      </w:r>
    </w:p>
    <w:p w14:paraId="01A841BC" w14:textId="77777777" w:rsidR="00B05C29" w:rsidRPr="00BB5E20" w:rsidRDefault="00B05C29" w:rsidP="00B05C29">
      <w:pPr>
        <w:widowControl w:val="0"/>
        <w:autoSpaceDN w:val="0"/>
        <w:jc w:val="both"/>
        <w:textAlignment w:val="baseline"/>
        <w:rPr>
          <w:rFonts w:asciiTheme="majorHAnsi" w:hAnsiTheme="majorHAnsi" w:cs="Tahoma"/>
          <w:sz w:val="20"/>
          <w:szCs w:val="20"/>
          <w:lang w:val="en-GB"/>
        </w:rPr>
      </w:pPr>
    </w:p>
    <w:p w14:paraId="2EEE8B4F" w14:textId="77777777" w:rsidR="00B05C29" w:rsidRPr="00BB5E20" w:rsidRDefault="00B05C29" w:rsidP="00B05C29">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Achievements</w:t>
      </w:r>
    </w:p>
    <w:p w14:paraId="10633084" w14:textId="77777777" w:rsidR="00B05C29" w:rsidRPr="00BB5E20" w:rsidRDefault="00B05C29" w:rsidP="00B05C29">
      <w:pPr>
        <w:numPr>
          <w:ilvl w:val="0"/>
          <w:numId w:val="1"/>
        </w:numPr>
        <w:contextualSpacing/>
        <w:jc w:val="both"/>
        <w:rPr>
          <w:rFonts w:asciiTheme="majorHAnsi" w:hAnsiTheme="majorHAnsi" w:cs="Tahoma"/>
          <w:sz w:val="20"/>
          <w:szCs w:val="20"/>
          <w:lang w:val="en-GB"/>
        </w:rPr>
      </w:pPr>
      <w:r w:rsidRPr="00BB5E20">
        <w:rPr>
          <w:rFonts w:asciiTheme="majorHAnsi" w:hAnsiTheme="majorHAnsi" w:cs="Tahoma"/>
          <w:sz w:val="20"/>
          <w:szCs w:val="20"/>
          <w:lang w:val="en-GB"/>
        </w:rPr>
        <w:t xml:space="preserve">Complex developments. </w:t>
      </w:r>
    </w:p>
    <w:p w14:paraId="4848FCA0" w14:textId="77777777" w:rsidR="00B05C29" w:rsidRPr="00BB5E20" w:rsidRDefault="00B05C29" w:rsidP="00B05C29">
      <w:pPr>
        <w:ind w:left="360"/>
        <w:contextualSpacing/>
        <w:jc w:val="both"/>
        <w:rPr>
          <w:rFonts w:asciiTheme="majorHAnsi" w:hAnsiTheme="majorHAnsi" w:cs="Tahoma"/>
          <w:sz w:val="20"/>
          <w:szCs w:val="20"/>
          <w:lang w:val="en-GB"/>
        </w:rPr>
      </w:pPr>
    </w:p>
    <w:p w14:paraId="33105EF4" w14:textId="77777777" w:rsidR="00B05C29" w:rsidRPr="00BB5E20" w:rsidRDefault="00B05C29" w:rsidP="00B05C29">
      <w:pPr>
        <w:widowControl w:val="0"/>
        <w:autoSpaceDN w:val="0"/>
        <w:jc w:val="both"/>
        <w:textAlignment w:val="baseline"/>
        <w:rPr>
          <w:rFonts w:asciiTheme="majorHAnsi" w:hAnsiTheme="majorHAnsi" w:cs="Tahoma"/>
          <w:b/>
          <w:sz w:val="20"/>
          <w:szCs w:val="20"/>
          <w:lang w:val="en-GB"/>
        </w:rPr>
      </w:pPr>
      <w:r w:rsidRPr="00BB5E20">
        <w:rPr>
          <w:rFonts w:asciiTheme="majorHAnsi" w:hAnsiTheme="majorHAnsi" w:cs="Tahoma"/>
          <w:b/>
          <w:sz w:val="20"/>
          <w:szCs w:val="20"/>
          <w:lang w:val="en-GB"/>
        </w:rPr>
        <w:t>Project outcome:</w:t>
      </w:r>
      <w:r w:rsidRPr="00BB5E20">
        <w:rPr>
          <w:rFonts w:asciiTheme="majorHAnsi" w:eastAsia="Verdana" w:hAnsiTheme="majorHAnsi" w:cs="Verdana"/>
          <w:bCs/>
          <w:sz w:val="20"/>
          <w:szCs w:val="20"/>
        </w:rPr>
        <w:t xml:space="preserve"> Received recognition and appreciation for outstanding team performance.</w:t>
      </w:r>
    </w:p>
    <w:p w14:paraId="13188AD2" w14:textId="77777777" w:rsidR="00B05C29" w:rsidRPr="00BB5E20" w:rsidRDefault="00B05C29" w:rsidP="00B33FF3">
      <w:pPr>
        <w:widowControl w:val="0"/>
        <w:autoSpaceDN w:val="0"/>
        <w:jc w:val="both"/>
        <w:textAlignment w:val="baseline"/>
        <w:rPr>
          <w:rFonts w:asciiTheme="majorHAnsi" w:hAnsiTheme="majorHAnsi" w:cs="Tahoma"/>
          <w:b/>
          <w:sz w:val="20"/>
          <w:szCs w:val="20"/>
          <w:lang w:val="en-GB"/>
        </w:rPr>
      </w:pPr>
    </w:p>
    <w:p w14:paraId="1933CAC4" w14:textId="77777777" w:rsidR="00B33FF3" w:rsidRPr="00BB5E20" w:rsidRDefault="00B33FF3" w:rsidP="001D200F">
      <w:pPr>
        <w:widowControl w:val="0"/>
        <w:autoSpaceDN w:val="0"/>
        <w:jc w:val="both"/>
        <w:textAlignment w:val="baseline"/>
        <w:rPr>
          <w:rFonts w:asciiTheme="majorHAnsi" w:hAnsiTheme="majorHAnsi" w:cs="Tahoma"/>
          <w:b/>
          <w:sz w:val="20"/>
          <w:szCs w:val="20"/>
          <w:lang w:val="en-GB"/>
        </w:rPr>
      </w:pPr>
    </w:p>
    <w:p w14:paraId="627F927B" w14:textId="77777777" w:rsidR="001D200F" w:rsidRPr="00BB5E20" w:rsidRDefault="001D200F" w:rsidP="006276B1">
      <w:pPr>
        <w:widowControl w:val="0"/>
        <w:autoSpaceDN w:val="0"/>
        <w:jc w:val="both"/>
        <w:textAlignment w:val="baseline"/>
        <w:rPr>
          <w:rFonts w:asciiTheme="majorHAnsi" w:hAnsiTheme="majorHAnsi" w:cs="Tahoma"/>
          <w:b/>
          <w:sz w:val="20"/>
          <w:szCs w:val="20"/>
          <w:lang w:val="en-GB"/>
        </w:rPr>
      </w:pPr>
    </w:p>
    <w:p w14:paraId="683DCF0C" w14:textId="77777777" w:rsidR="006276B1" w:rsidRPr="00BB5E20" w:rsidRDefault="006276B1" w:rsidP="00C5519D">
      <w:pPr>
        <w:widowControl w:val="0"/>
        <w:autoSpaceDN w:val="0"/>
        <w:jc w:val="both"/>
        <w:textAlignment w:val="baseline"/>
        <w:rPr>
          <w:rFonts w:asciiTheme="majorHAnsi" w:hAnsiTheme="majorHAnsi" w:cs="Tahoma"/>
          <w:b/>
          <w:sz w:val="20"/>
          <w:szCs w:val="20"/>
          <w:lang w:val="en-GB"/>
        </w:rPr>
      </w:pPr>
    </w:p>
    <w:p w14:paraId="03259DE5" w14:textId="77777777" w:rsidR="00C5519D" w:rsidRPr="00BB5E20" w:rsidRDefault="00C5519D" w:rsidP="008E489F">
      <w:pPr>
        <w:widowControl w:val="0"/>
        <w:autoSpaceDN w:val="0"/>
        <w:jc w:val="both"/>
        <w:textAlignment w:val="baseline"/>
        <w:rPr>
          <w:rFonts w:asciiTheme="majorHAnsi" w:hAnsiTheme="majorHAnsi" w:cs="Tahoma"/>
          <w:b/>
          <w:sz w:val="20"/>
          <w:szCs w:val="20"/>
          <w:lang w:val="en-GB"/>
        </w:rPr>
      </w:pPr>
    </w:p>
    <w:p w14:paraId="2151A490" w14:textId="77777777" w:rsidR="00366DF6" w:rsidRPr="00BB5E20" w:rsidRDefault="00366DF6" w:rsidP="00366DF6">
      <w:pPr>
        <w:contextualSpacing/>
        <w:jc w:val="both"/>
        <w:rPr>
          <w:rFonts w:asciiTheme="majorHAnsi" w:hAnsiTheme="majorHAnsi" w:cs="Tahoma"/>
          <w:sz w:val="20"/>
          <w:szCs w:val="20"/>
          <w:lang w:val="en-GB"/>
        </w:rPr>
      </w:pPr>
    </w:p>
    <w:sectPr w:rsidR="00366DF6" w:rsidRPr="00BB5E20" w:rsidSect="00197B4B">
      <w:type w:val="continuous"/>
      <w:pgSz w:w="11907" w:h="16840" w:code="9"/>
      <w:pgMar w:top="864" w:right="864" w:bottom="709"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firstLine="0"/>
      </w:pPr>
      <w:rPr>
        <w:rFonts w:ascii="Verdana" w:hAnsi="Verdana" w:cs="Verdana"/>
        <w:b w:val="0"/>
        <w:bCs w:val="0"/>
        <w:i w:val="0"/>
        <w:iCs w:val="0"/>
        <w:strike w:val="0"/>
        <w:dstrike w:val="0"/>
        <w:color w:val="000000"/>
        <w:sz w:val="20"/>
        <w:szCs w:val="20"/>
        <w:u w:val="none"/>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Verdana" w:hAnsi="Verdana" w:cs="Verdana"/>
        <w:b w:val="0"/>
        <w:bCs w:val="0"/>
        <w:i w:val="0"/>
        <w:iCs w:val="0"/>
        <w:strike w:val="0"/>
        <w:dstrike w:val="0"/>
        <w:color w:val="000000"/>
        <w:sz w:val="20"/>
        <w:szCs w:val="20"/>
        <w:u w:val="none"/>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Verdana" w:hAnsi="Verdana" w:cs="Verdana"/>
        <w:b w:val="0"/>
        <w:bCs w:val="0"/>
        <w:i w:val="0"/>
        <w:iCs w:val="0"/>
        <w:strike w:val="0"/>
        <w:dstrike w:val="0"/>
        <w:color w:val="000000"/>
        <w:sz w:val="20"/>
        <w:szCs w:val="20"/>
        <w:u w:val="none"/>
      </w:rPr>
    </w:lvl>
  </w:abstractNum>
  <w:abstractNum w:abstractNumId="3" w15:restartNumberingAfterBreak="0">
    <w:nsid w:val="05CF01A2"/>
    <w:multiLevelType w:val="hybridMultilevel"/>
    <w:tmpl w:val="866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D5190"/>
    <w:multiLevelType w:val="multilevel"/>
    <w:tmpl w:val="A9F6B89A"/>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7F3646"/>
    <w:multiLevelType w:val="hybridMultilevel"/>
    <w:tmpl w:val="94923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656EB"/>
    <w:multiLevelType w:val="hybridMultilevel"/>
    <w:tmpl w:val="61383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E84811"/>
    <w:multiLevelType w:val="hybridMultilevel"/>
    <w:tmpl w:val="EFC27764"/>
    <w:lvl w:ilvl="0" w:tplc="04090005">
      <w:start w:val="1"/>
      <w:numFmt w:val="bullet"/>
      <w:lvlText w:val=""/>
      <w:lvlJc w:val="left"/>
      <w:pPr>
        <w:ind w:left="3196"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1E70EB"/>
    <w:multiLevelType w:val="hybridMultilevel"/>
    <w:tmpl w:val="442A525C"/>
    <w:lvl w:ilvl="0" w:tplc="EE82A5A6">
      <w:numFmt w:val="bullet"/>
      <w:lvlText w:val=""/>
      <w:lvlJc w:val="left"/>
      <w:pPr>
        <w:ind w:left="345" w:hanging="360"/>
      </w:pPr>
      <w:rPr>
        <w:rFonts w:ascii="Wingdings" w:eastAsia="Verdana" w:hAnsi="Wingdings" w:cs="Verdana"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9" w15:restartNumberingAfterBreak="0">
    <w:nsid w:val="2D51464E"/>
    <w:multiLevelType w:val="hybridMultilevel"/>
    <w:tmpl w:val="D1146FD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3360F6"/>
    <w:multiLevelType w:val="hybridMultilevel"/>
    <w:tmpl w:val="33047B8C"/>
    <w:lvl w:ilvl="0" w:tplc="04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835D4D"/>
    <w:multiLevelType w:val="multilevel"/>
    <w:tmpl w:val="3BD84F12"/>
    <w:styleLink w:val="WWNum1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8457C2F"/>
    <w:multiLevelType w:val="hybridMultilevel"/>
    <w:tmpl w:val="2E56F51A"/>
    <w:lvl w:ilvl="0" w:tplc="C49E71FC">
      <w:numFmt w:val="bullet"/>
      <w:lvlText w:val=""/>
      <w:lvlJc w:val="left"/>
      <w:pPr>
        <w:ind w:left="720" w:hanging="360"/>
      </w:pPr>
      <w:rPr>
        <w:rFonts w:ascii="Wingdings" w:eastAsia="Verdana" w:hAnsi="Wingdings"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24371D"/>
    <w:multiLevelType w:val="hybridMultilevel"/>
    <w:tmpl w:val="4A086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A31A11"/>
    <w:multiLevelType w:val="hybridMultilevel"/>
    <w:tmpl w:val="8EA03A68"/>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41D42CD6"/>
    <w:multiLevelType w:val="hybridMultilevel"/>
    <w:tmpl w:val="3E3606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6050EF"/>
    <w:multiLevelType w:val="hybridMultilevel"/>
    <w:tmpl w:val="2B7EF17E"/>
    <w:lvl w:ilvl="0" w:tplc="22742332">
      <w:start w:val="1"/>
      <w:numFmt w:val="bullet"/>
      <w:lvlText w:val=""/>
      <w:lvlJc w:val="left"/>
      <w:pPr>
        <w:ind w:left="648" w:hanging="288"/>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F4694"/>
    <w:multiLevelType w:val="hybridMultilevel"/>
    <w:tmpl w:val="BD143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A0CA8"/>
    <w:multiLevelType w:val="hybridMultilevel"/>
    <w:tmpl w:val="AA38C6D0"/>
    <w:lvl w:ilvl="0" w:tplc="1432421C">
      <w:numFmt w:val="bullet"/>
      <w:lvlText w:val=""/>
      <w:lvlJc w:val="left"/>
      <w:pPr>
        <w:ind w:left="720" w:hanging="360"/>
      </w:pPr>
      <w:rPr>
        <w:rFonts w:ascii="Wingdings" w:eastAsia="Verdana" w:hAnsi="Wingdings"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BC574B"/>
    <w:multiLevelType w:val="hybridMultilevel"/>
    <w:tmpl w:val="27C06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41179A"/>
    <w:multiLevelType w:val="hybridMultilevel"/>
    <w:tmpl w:val="38CA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BB4712"/>
    <w:multiLevelType w:val="hybridMultilevel"/>
    <w:tmpl w:val="67209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3F597A"/>
    <w:multiLevelType w:val="multilevel"/>
    <w:tmpl w:val="DA0A46D6"/>
    <w:styleLink w:val="WW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69F8281C"/>
    <w:multiLevelType w:val="hybridMultilevel"/>
    <w:tmpl w:val="0A68A6A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1D0D64"/>
    <w:multiLevelType w:val="hybridMultilevel"/>
    <w:tmpl w:val="C65C4082"/>
    <w:lvl w:ilvl="0" w:tplc="FFFFFFFF">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76305752"/>
    <w:multiLevelType w:val="hybridMultilevel"/>
    <w:tmpl w:val="46A6BF5A"/>
    <w:lvl w:ilvl="0" w:tplc="52FC226C">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566046"/>
    <w:multiLevelType w:val="hybridMultilevel"/>
    <w:tmpl w:val="61A4365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480406"/>
    <w:multiLevelType w:val="hybridMultilevel"/>
    <w:tmpl w:val="0A7A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B6AC9"/>
    <w:multiLevelType w:val="hybridMultilevel"/>
    <w:tmpl w:val="231C6BD8"/>
    <w:lvl w:ilvl="0" w:tplc="140C746E">
      <w:numFmt w:val="bullet"/>
      <w:lvlText w:val=""/>
      <w:lvlJc w:val="left"/>
      <w:pPr>
        <w:ind w:left="345" w:hanging="360"/>
      </w:pPr>
      <w:rPr>
        <w:rFonts w:ascii="Wingdings" w:eastAsia="Verdana" w:hAnsi="Wingdings" w:cs="Verdana"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29" w15:restartNumberingAfterBreak="0">
    <w:nsid w:val="7F664ABE"/>
    <w:multiLevelType w:val="hybridMultilevel"/>
    <w:tmpl w:val="50CAB11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277467">
    <w:abstractNumId w:val="10"/>
  </w:num>
  <w:num w:numId="2" w16cid:durableId="1323898102">
    <w:abstractNumId w:val="0"/>
  </w:num>
  <w:num w:numId="3" w16cid:durableId="1260214969">
    <w:abstractNumId w:val="1"/>
  </w:num>
  <w:num w:numId="4" w16cid:durableId="737552763">
    <w:abstractNumId w:val="2"/>
  </w:num>
  <w:num w:numId="5" w16cid:durableId="1531187283">
    <w:abstractNumId w:val="19"/>
  </w:num>
  <w:num w:numId="6" w16cid:durableId="240145822">
    <w:abstractNumId w:val="4"/>
  </w:num>
  <w:num w:numId="7" w16cid:durableId="1183938092">
    <w:abstractNumId w:val="22"/>
  </w:num>
  <w:num w:numId="8" w16cid:durableId="115220185">
    <w:abstractNumId w:val="22"/>
  </w:num>
  <w:num w:numId="9" w16cid:durableId="266743758">
    <w:abstractNumId w:val="6"/>
  </w:num>
  <w:num w:numId="10" w16cid:durableId="1995792574">
    <w:abstractNumId w:val="16"/>
  </w:num>
  <w:num w:numId="11" w16cid:durableId="866673961">
    <w:abstractNumId w:val="24"/>
  </w:num>
  <w:num w:numId="12" w16cid:durableId="1303584709">
    <w:abstractNumId w:val="13"/>
  </w:num>
  <w:num w:numId="13" w16cid:durableId="649559865">
    <w:abstractNumId w:val="13"/>
  </w:num>
  <w:num w:numId="14" w16cid:durableId="163473151">
    <w:abstractNumId w:val="7"/>
  </w:num>
  <w:num w:numId="15" w16cid:durableId="1537160828">
    <w:abstractNumId w:val="27"/>
  </w:num>
  <w:num w:numId="16" w16cid:durableId="1164393525">
    <w:abstractNumId w:val="5"/>
  </w:num>
  <w:num w:numId="17" w16cid:durableId="2107073523">
    <w:abstractNumId w:val="29"/>
  </w:num>
  <w:num w:numId="18" w16cid:durableId="489175447">
    <w:abstractNumId w:val="23"/>
  </w:num>
  <w:num w:numId="19" w16cid:durableId="1356688786">
    <w:abstractNumId w:val="11"/>
  </w:num>
  <w:num w:numId="20" w16cid:durableId="819232622">
    <w:abstractNumId w:val="9"/>
  </w:num>
  <w:num w:numId="21" w16cid:durableId="939601032">
    <w:abstractNumId w:val="26"/>
  </w:num>
  <w:num w:numId="22" w16cid:durableId="832523754">
    <w:abstractNumId w:val="14"/>
  </w:num>
  <w:num w:numId="23" w16cid:durableId="1284728865">
    <w:abstractNumId w:val="25"/>
  </w:num>
  <w:num w:numId="24" w16cid:durableId="451898573">
    <w:abstractNumId w:val="18"/>
  </w:num>
  <w:num w:numId="25" w16cid:durableId="142819227">
    <w:abstractNumId w:val="17"/>
  </w:num>
  <w:num w:numId="26" w16cid:durableId="856894475">
    <w:abstractNumId w:val="15"/>
  </w:num>
  <w:num w:numId="27" w16cid:durableId="2132815897">
    <w:abstractNumId w:val="20"/>
  </w:num>
  <w:num w:numId="28" w16cid:durableId="1603762691">
    <w:abstractNumId w:val="28"/>
  </w:num>
  <w:num w:numId="29" w16cid:durableId="1550802352">
    <w:abstractNumId w:val="21"/>
  </w:num>
  <w:num w:numId="30" w16cid:durableId="1201819465">
    <w:abstractNumId w:val="8"/>
  </w:num>
  <w:num w:numId="31" w16cid:durableId="1693218988">
    <w:abstractNumId w:val="12"/>
  </w:num>
  <w:num w:numId="32" w16cid:durableId="601256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0D"/>
    <w:rsid w:val="00006BF3"/>
    <w:rsid w:val="0000737D"/>
    <w:rsid w:val="000227FE"/>
    <w:rsid w:val="0005239E"/>
    <w:rsid w:val="0008247D"/>
    <w:rsid w:val="000A6A5B"/>
    <w:rsid w:val="000D3D5C"/>
    <w:rsid w:val="000D7722"/>
    <w:rsid w:val="000F1C39"/>
    <w:rsid w:val="000F35A2"/>
    <w:rsid w:val="000F7C57"/>
    <w:rsid w:val="001111F1"/>
    <w:rsid w:val="00120EB6"/>
    <w:rsid w:val="00132B90"/>
    <w:rsid w:val="00136C2C"/>
    <w:rsid w:val="00136C65"/>
    <w:rsid w:val="00137EC7"/>
    <w:rsid w:val="00156ED6"/>
    <w:rsid w:val="00161833"/>
    <w:rsid w:val="00163D87"/>
    <w:rsid w:val="00166111"/>
    <w:rsid w:val="0017598D"/>
    <w:rsid w:val="00187C73"/>
    <w:rsid w:val="001964B5"/>
    <w:rsid w:val="00197B4B"/>
    <w:rsid w:val="001A1974"/>
    <w:rsid w:val="001A7B36"/>
    <w:rsid w:val="001B2394"/>
    <w:rsid w:val="001B29FB"/>
    <w:rsid w:val="001B3FD4"/>
    <w:rsid w:val="001B4999"/>
    <w:rsid w:val="001C0968"/>
    <w:rsid w:val="001D200F"/>
    <w:rsid w:val="001D7CEF"/>
    <w:rsid w:val="001E4D26"/>
    <w:rsid w:val="001E4FBF"/>
    <w:rsid w:val="001E73FA"/>
    <w:rsid w:val="001F3298"/>
    <w:rsid w:val="001F52BD"/>
    <w:rsid w:val="0020112D"/>
    <w:rsid w:val="00215F58"/>
    <w:rsid w:val="00222534"/>
    <w:rsid w:val="0023117E"/>
    <w:rsid w:val="00233388"/>
    <w:rsid w:val="00247C9D"/>
    <w:rsid w:val="00251CD5"/>
    <w:rsid w:val="00251F8E"/>
    <w:rsid w:val="00255A97"/>
    <w:rsid w:val="00266478"/>
    <w:rsid w:val="0027206E"/>
    <w:rsid w:val="00272C36"/>
    <w:rsid w:val="0027464D"/>
    <w:rsid w:val="002751C2"/>
    <w:rsid w:val="00277FF6"/>
    <w:rsid w:val="0028056E"/>
    <w:rsid w:val="00280A6A"/>
    <w:rsid w:val="00280D43"/>
    <w:rsid w:val="002953F0"/>
    <w:rsid w:val="00296147"/>
    <w:rsid w:val="002A373D"/>
    <w:rsid w:val="002B3BE0"/>
    <w:rsid w:val="002B5654"/>
    <w:rsid w:val="002C0A7E"/>
    <w:rsid w:val="002C69C3"/>
    <w:rsid w:val="002D03F0"/>
    <w:rsid w:val="002E0434"/>
    <w:rsid w:val="002F5D18"/>
    <w:rsid w:val="002F7F23"/>
    <w:rsid w:val="00304F7A"/>
    <w:rsid w:val="00314096"/>
    <w:rsid w:val="003165D4"/>
    <w:rsid w:val="00325B59"/>
    <w:rsid w:val="00326DDF"/>
    <w:rsid w:val="003355A8"/>
    <w:rsid w:val="00336CA1"/>
    <w:rsid w:val="00355323"/>
    <w:rsid w:val="0035726D"/>
    <w:rsid w:val="00366DF6"/>
    <w:rsid w:val="0038108C"/>
    <w:rsid w:val="003D5649"/>
    <w:rsid w:val="003D6DDE"/>
    <w:rsid w:val="003D7929"/>
    <w:rsid w:val="003E170B"/>
    <w:rsid w:val="003F37AB"/>
    <w:rsid w:val="003F73D6"/>
    <w:rsid w:val="003F78CD"/>
    <w:rsid w:val="00441471"/>
    <w:rsid w:val="004573E6"/>
    <w:rsid w:val="004669D4"/>
    <w:rsid w:val="00471E30"/>
    <w:rsid w:val="00496CB6"/>
    <w:rsid w:val="004C26F1"/>
    <w:rsid w:val="004C322C"/>
    <w:rsid w:val="004D6EAF"/>
    <w:rsid w:val="004E4CB2"/>
    <w:rsid w:val="005075EF"/>
    <w:rsid w:val="00573A24"/>
    <w:rsid w:val="005807FB"/>
    <w:rsid w:val="00597449"/>
    <w:rsid w:val="00597AC4"/>
    <w:rsid w:val="005A7546"/>
    <w:rsid w:val="005B3F3B"/>
    <w:rsid w:val="005C40A3"/>
    <w:rsid w:val="005D4A25"/>
    <w:rsid w:val="005D6975"/>
    <w:rsid w:val="005E4078"/>
    <w:rsid w:val="005F7D6F"/>
    <w:rsid w:val="00617F24"/>
    <w:rsid w:val="00623B8C"/>
    <w:rsid w:val="006248BE"/>
    <w:rsid w:val="00624A8E"/>
    <w:rsid w:val="00626725"/>
    <w:rsid w:val="006276B1"/>
    <w:rsid w:val="0066240D"/>
    <w:rsid w:val="0066295D"/>
    <w:rsid w:val="00671F1C"/>
    <w:rsid w:val="0067391A"/>
    <w:rsid w:val="00673CA6"/>
    <w:rsid w:val="0067523B"/>
    <w:rsid w:val="00680E32"/>
    <w:rsid w:val="00686CC7"/>
    <w:rsid w:val="00693BA2"/>
    <w:rsid w:val="00694616"/>
    <w:rsid w:val="00696DE1"/>
    <w:rsid w:val="006A394B"/>
    <w:rsid w:val="006B3C20"/>
    <w:rsid w:val="006B639E"/>
    <w:rsid w:val="006C38CC"/>
    <w:rsid w:val="006C4F3D"/>
    <w:rsid w:val="006C597C"/>
    <w:rsid w:val="006C70B1"/>
    <w:rsid w:val="006E3501"/>
    <w:rsid w:val="006E7438"/>
    <w:rsid w:val="0072145A"/>
    <w:rsid w:val="00724437"/>
    <w:rsid w:val="00727491"/>
    <w:rsid w:val="0073153C"/>
    <w:rsid w:val="007327B2"/>
    <w:rsid w:val="00740540"/>
    <w:rsid w:val="00741986"/>
    <w:rsid w:val="00755174"/>
    <w:rsid w:val="00760445"/>
    <w:rsid w:val="007661BF"/>
    <w:rsid w:val="00767AE6"/>
    <w:rsid w:val="00782BBE"/>
    <w:rsid w:val="0079481C"/>
    <w:rsid w:val="007A21A9"/>
    <w:rsid w:val="007A3958"/>
    <w:rsid w:val="007A3FCE"/>
    <w:rsid w:val="007B0C46"/>
    <w:rsid w:val="007B61A8"/>
    <w:rsid w:val="007C43F4"/>
    <w:rsid w:val="007C5F52"/>
    <w:rsid w:val="007C5F6D"/>
    <w:rsid w:val="007C6989"/>
    <w:rsid w:val="007D7B38"/>
    <w:rsid w:val="007E677B"/>
    <w:rsid w:val="008005ED"/>
    <w:rsid w:val="00806079"/>
    <w:rsid w:val="0083626F"/>
    <w:rsid w:val="008370C0"/>
    <w:rsid w:val="0083771F"/>
    <w:rsid w:val="008429CC"/>
    <w:rsid w:val="0084620D"/>
    <w:rsid w:val="008572A1"/>
    <w:rsid w:val="0086414E"/>
    <w:rsid w:val="00867D29"/>
    <w:rsid w:val="00872D4A"/>
    <w:rsid w:val="00891BC3"/>
    <w:rsid w:val="008938E7"/>
    <w:rsid w:val="008A3ABC"/>
    <w:rsid w:val="008A486C"/>
    <w:rsid w:val="008A50A2"/>
    <w:rsid w:val="008B0588"/>
    <w:rsid w:val="008B604E"/>
    <w:rsid w:val="008B68D8"/>
    <w:rsid w:val="008B6B9A"/>
    <w:rsid w:val="008C40B1"/>
    <w:rsid w:val="008C4920"/>
    <w:rsid w:val="008C6E5A"/>
    <w:rsid w:val="008D1064"/>
    <w:rsid w:val="008D42C7"/>
    <w:rsid w:val="008D5124"/>
    <w:rsid w:val="008E06E7"/>
    <w:rsid w:val="008E489F"/>
    <w:rsid w:val="008F64F3"/>
    <w:rsid w:val="00900982"/>
    <w:rsid w:val="009169B3"/>
    <w:rsid w:val="009175A5"/>
    <w:rsid w:val="00927AE4"/>
    <w:rsid w:val="00946674"/>
    <w:rsid w:val="00947A57"/>
    <w:rsid w:val="00962718"/>
    <w:rsid w:val="00974369"/>
    <w:rsid w:val="009858B3"/>
    <w:rsid w:val="009916C3"/>
    <w:rsid w:val="009A3C2D"/>
    <w:rsid w:val="009A770E"/>
    <w:rsid w:val="009E304E"/>
    <w:rsid w:val="009E3F8B"/>
    <w:rsid w:val="00A12311"/>
    <w:rsid w:val="00A14EC6"/>
    <w:rsid w:val="00A308A8"/>
    <w:rsid w:val="00A35330"/>
    <w:rsid w:val="00A56AD2"/>
    <w:rsid w:val="00A81642"/>
    <w:rsid w:val="00A91A95"/>
    <w:rsid w:val="00A91EC0"/>
    <w:rsid w:val="00A949EF"/>
    <w:rsid w:val="00AA0559"/>
    <w:rsid w:val="00AA2F72"/>
    <w:rsid w:val="00AA3F0A"/>
    <w:rsid w:val="00AD15B4"/>
    <w:rsid w:val="00AE7FA3"/>
    <w:rsid w:val="00AF2592"/>
    <w:rsid w:val="00B05C29"/>
    <w:rsid w:val="00B15F31"/>
    <w:rsid w:val="00B25E9F"/>
    <w:rsid w:val="00B33FF3"/>
    <w:rsid w:val="00B54A22"/>
    <w:rsid w:val="00B57973"/>
    <w:rsid w:val="00B60438"/>
    <w:rsid w:val="00B62A9D"/>
    <w:rsid w:val="00B95DD4"/>
    <w:rsid w:val="00B96049"/>
    <w:rsid w:val="00B96464"/>
    <w:rsid w:val="00BA0355"/>
    <w:rsid w:val="00BB5E20"/>
    <w:rsid w:val="00BC3C68"/>
    <w:rsid w:val="00BC48C7"/>
    <w:rsid w:val="00BE0821"/>
    <w:rsid w:val="00BE7103"/>
    <w:rsid w:val="00BF3C55"/>
    <w:rsid w:val="00BF5158"/>
    <w:rsid w:val="00C028CC"/>
    <w:rsid w:val="00C168C8"/>
    <w:rsid w:val="00C17587"/>
    <w:rsid w:val="00C27B7D"/>
    <w:rsid w:val="00C3098A"/>
    <w:rsid w:val="00C32F9B"/>
    <w:rsid w:val="00C34811"/>
    <w:rsid w:val="00C5519D"/>
    <w:rsid w:val="00C65CF0"/>
    <w:rsid w:val="00C671CB"/>
    <w:rsid w:val="00C75437"/>
    <w:rsid w:val="00C83C24"/>
    <w:rsid w:val="00C83E0C"/>
    <w:rsid w:val="00CB62AA"/>
    <w:rsid w:val="00CD5674"/>
    <w:rsid w:val="00CF3263"/>
    <w:rsid w:val="00D01F62"/>
    <w:rsid w:val="00D146CA"/>
    <w:rsid w:val="00D27068"/>
    <w:rsid w:val="00D347A1"/>
    <w:rsid w:val="00D35CBF"/>
    <w:rsid w:val="00D35DC1"/>
    <w:rsid w:val="00D463D3"/>
    <w:rsid w:val="00D57854"/>
    <w:rsid w:val="00D6512B"/>
    <w:rsid w:val="00D77CA6"/>
    <w:rsid w:val="00D94D3B"/>
    <w:rsid w:val="00DA6403"/>
    <w:rsid w:val="00DB2CDE"/>
    <w:rsid w:val="00DB57E6"/>
    <w:rsid w:val="00DF0866"/>
    <w:rsid w:val="00DF7291"/>
    <w:rsid w:val="00E002DD"/>
    <w:rsid w:val="00E06295"/>
    <w:rsid w:val="00E254FC"/>
    <w:rsid w:val="00E279EF"/>
    <w:rsid w:val="00E30CEB"/>
    <w:rsid w:val="00E31A8E"/>
    <w:rsid w:val="00E421DE"/>
    <w:rsid w:val="00E50140"/>
    <w:rsid w:val="00E528AD"/>
    <w:rsid w:val="00E556BF"/>
    <w:rsid w:val="00E745FC"/>
    <w:rsid w:val="00E86EE2"/>
    <w:rsid w:val="00E87003"/>
    <w:rsid w:val="00E90F96"/>
    <w:rsid w:val="00E95848"/>
    <w:rsid w:val="00E95F29"/>
    <w:rsid w:val="00ED13DA"/>
    <w:rsid w:val="00ED25F5"/>
    <w:rsid w:val="00EE0D5D"/>
    <w:rsid w:val="00EF2AAB"/>
    <w:rsid w:val="00EF364A"/>
    <w:rsid w:val="00F075BD"/>
    <w:rsid w:val="00F16F86"/>
    <w:rsid w:val="00F2034C"/>
    <w:rsid w:val="00F23EB7"/>
    <w:rsid w:val="00F2421A"/>
    <w:rsid w:val="00F3507C"/>
    <w:rsid w:val="00F41DE3"/>
    <w:rsid w:val="00F53F04"/>
    <w:rsid w:val="00F6007F"/>
    <w:rsid w:val="00F742A2"/>
    <w:rsid w:val="00F821C6"/>
    <w:rsid w:val="00F90A9B"/>
    <w:rsid w:val="00FA5545"/>
    <w:rsid w:val="00FA7860"/>
    <w:rsid w:val="00FE07DD"/>
    <w:rsid w:val="00FE294D"/>
    <w:rsid w:val="00FF13D8"/>
    <w:rsid w:val="00FF7A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D39"/>
  <w15:docId w15:val="{B90F49E4-C5DB-4D06-86BD-285321A3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0D"/>
    <w:pPr>
      <w:suppressAutoHyphens/>
      <w:spacing w:after="0" w:line="240" w:lineRule="auto"/>
    </w:pPr>
    <w:rPr>
      <w:rFonts w:ascii="Times New Roman" w:eastAsia="Times New Roman" w:hAnsi="Times New Roman" w:cs="Times New Roman"/>
      <w:sz w:val="24"/>
      <w:szCs w:val="24"/>
      <w:lang w:eastAsia="ar-SA" w:bidi="ar-SA"/>
    </w:rPr>
  </w:style>
  <w:style w:type="paragraph" w:styleId="Heading1">
    <w:name w:val="heading 1"/>
    <w:basedOn w:val="Standard"/>
    <w:next w:val="Normal"/>
    <w:link w:val="Heading1Char"/>
    <w:rsid w:val="00F16F86"/>
    <w:pPr>
      <w:keepNext/>
      <w:outlineLvl w:val="0"/>
    </w:pPr>
    <w:rPr>
      <w:lang w:val="en-GB"/>
    </w:rPr>
  </w:style>
  <w:style w:type="paragraph" w:styleId="Heading2">
    <w:name w:val="heading 2"/>
    <w:basedOn w:val="Normal"/>
    <w:next w:val="Normal"/>
    <w:link w:val="Heading2Char"/>
    <w:uiPriority w:val="9"/>
    <w:semiHidden/>
    <w:unhideWhenUsed/>
    <w:qFormat/>
    <w:rsid w:val="00366D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66240D"/>
    <w:rPr>
      <w:color w:val="0000FF"/>
      <w:u w:val="single"/>
    </w:rPr>
  </w:style>
  <w:style w:type="paragraph" w:styleId="Subtitle">
    <w:name w:val="Subtitle"/>
    <w:basedOn w:val="Normal"/>
    <w:link w:val="SubtitleChar"/>
    <w:qFormat/>
    <w:rsid w:val="0066240D"/>
    <w:pPr>
      <w:suppressAutoHyphens w:val="0"/>
      <w:autoSpaceDE w:val="0"/>
      <w:autoSpaceDN w:val="0"/>
      <w:spacing w:after="60"/>
      <w:jc w:val="center"/>
      <w:outlineLvl w:val="1"/>
    </w:pPr>
    <w:rPr>
      <w:rFonts w:ascii="Arial" w:hAnsi="Arial"/>
    </w:rPr>
  </w:style>
  <w:style w:type="character" w:customStyle="1" w:styleId="SubtitleChar">
    <w:name w:val="Subtitle Char"/>
    <w:basedOn w:val="DefaultParagraphFont"/>
    <w:link w:val="Subtitle"/>
    <w:rsid w:val="0066240D"/>
    <w:rPr>
      <w:rFonts w:ascii="Arial" w:eastAsia="Times New Roman" w:hAnsi="Arial" w:cs="Times New Roman"/>
      <w:sz w:val="24"/>
      <w:szCs w:val="24"/>
      <w:lang w:eastAsia="ar-SA" w:bidi="ar-SA"/>
    </w:rPr>
  </w:style>
  <w:style w:type="paragraph" w:styleId="Title">
    <w:name w:val="Title"/>
    <w:basedOn w:val="Normal"/>
    <w:next w:val="Subtitle"/>
    <w:link w:val="TitleChar"/>
    <w:qFormat/>
    <w:rsid w:val="0066240D"/>
    <w:pPr>
      <w:autoSpaceDE w:val="0"/>
      <w:autoSpaceDN w:val="0"/>
      <w:jc w:val="center"/>
    </w:pPr>
    <w:rPr>
      <w:rFonts w:ascii="Tahoma" w:hAnsi="Tahoma"/>
      <w:b/>
      <w:bCs/>
      <w:sz w:val="28"/>
      <w:szCs w:val="28"/>
    </w:rPr>
  </w:style>
  <w:style w:type="character" w:customStyle="1" w:styleId="TitleChar">
    <w:name w:val="Title Char"/>
    <w:basedOn w:val="DefaultParagraphFont"/>
    <w:link w:val="Title"/>
    <w:rsid w:val="0066240D"/>
    <w:rPr>
      <w:rFonts w:ascii="Tahoma" w:eastAsia="Times New Roman" w:hAnsi="Tahoma" w:cs="Times New Roman"/>
      <w:b/>
      <w:bCs/>
      <w:sz w:val="28"/>
      <w:szCs w:val="28"/>
      <w:lang w:eastAsia="ar-SA" w:bidi="ar-SA"/>
    </w:rPr>
  </w:style>
  <w:style w:type="character" w:customStyle="1" w:styleId="apple-converted-space">
    <w:name w:val="apple-converted-space"/>
    <w:basedOn w:val="DefaultParagraphFont"/>
    <w:rsid w:val="0066240D"/>
  </w:style>
  <w:style w:type="paragraph" w:customStyle="1" w:styleId="CompanyNameAndAddress">
    <w:name w:val="CompanyNameAndAddress"/>
    <w:basedOn w:val="Normal"/>
    <w:next w:val="Normal"/>
    <w:uiPriority w:val="99"/>
    <w:rsid w:val="0066240D"/>
    <w:pPr>
      <w:tabs>
        <w:tab w:val="right" w:pos="8640"/>
      </w:tabs>
      <w:suppressAutoHyphens w:val="0"/>
    </w:pPr>
    <w:rPr>
      <w:rFonts w:ascii="Arial" w:hAnsi="Arial"/>
      <w:szCs w:val="20"/>
      <w:lang w:eastAsia="en-US"/>
    </w:rPr>
  </w:style>
  <w:style w:type="paragraph" w:styleId="ListParagraph">
    <w:name w:val="List Paragraph"/>
    <w:basedOn w:val="Normal"/>
    <w:uiPriority w:val="34"/>
    <w:qFormat/>
    <w:rsid w:val="009E304E"/>
    <w:pPr>
      <w:ind w:left="720"/>
      <w:contextualSpacing/>
    </w:pPr>
  </w:style>
  <w:style w:type="paragraph" w:styleId="BalloonText">
    <w:name w:val="Balloon Text"/>
    <w:basedOn w:val="Normal"/>
    <w:link w:val="BalloonTextChar"/>
    <w:uiPriority w:val="99"/>
    <w:semiHidden/>
    <w:unhideWhenUsed/>
    <w:rsid w:val="008A3ABC"/>
    <w:rPr>
      <w:rFonts w:ascii="Tahoma" w:hAnsi="Tahoma" w:cs="Tahoma"/>
      <w:sz w:val="16"/>
      <w:szCs w:val="16"/>
    </w:rPr>
  </w:style>
  <w:style w:type="character" w:customStyle="1" w:styleId="BalloonTextChar">
    <w:name w:val="Balloon Text Char"/>
    <w:basedOn w:val="DefaultParagraphFont"/>
    <w:link w:val="BalloonText"/>
    <w:uiPriority w:val="99"/>
    <w:semiHidden/>
    <w:rsid w:val="008A3ABC"/>
    <w:rPr>
      <w:rFonts w:ascii="Tahoma" w:eastAsia="Times New Roman" w:hAnsi="Tahoma" w:cs="Tahoma"/>
      <w:sz w:val="16"/>
      <w:szCs w:val="16"/>
      <w:lang w:eastAsia="ar-SA" w:bidi="ar-SA"/>
    </w:rPr>
  </w:style>
  <w:style w:type="paragraph" w:customStyle="1" w:styleId="Cog-body">
    <w:name w:val="Cog-body"/>
    <w:basedOn w:val="Normal"/>
    <w:rsid w:val="001111F1"/>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autoSpaceDN w:val="0"/>
      <w:spacing w:after="60" w:line="258" w:lineRule="atLeast"/>
      <w:ind w:left="720"/>
      <w:jc w:val="both"/>
      <w:textAlignment w:val="baseline"/>
    </w:pPr>
    <w:rPr>
      <w:rFonts w:ascii="Arial" w:eastAsia="Arial Unicode MS" w:hAnsi="Arial" w:cs="Mangal"/>
      <w:kern w:val="3"/>
      <w:lang w:bidi="hi-IN"/>
    </w:rPr>
  </w:style>
  <w:style w:type="numbering" w:customStyle="1" w:styleId="WWNum1">
    <w:name w:val="WWNum1"/>
    <w:basedOn w:val="NoList"/>
    <w:rsid w:val="001111F1"/>
    <w:pPr>
      <w:numPr>
        <w:numId w:val="6"/>
      </w:numPr>
    </w:pPr>
  </w:style>
  <w:style w:type="paragraph" w:customStyle="1" w:styleId="levnl12">
    <w:name w:val="_levnl12"/>
    <w:basedOn w:val="Normal"/>
    <w:rsid w:val="00251C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autoSpaceDN w:val="0"/>
      <w:ind w:left="360" w:hanging="360"/>
      <w:textAlignment w:val="baseline"/>
    </w:pPr>
    <w:rPr>
      <w:rFonts w:eastAsia="Arial Unicode MS" w:cs="Mangal"/>
      <w:kern w:val="3"/>
      <w:lang w:bidi="hi-IN"/>
    </w:rPr>
  </w:style>
  <w:style w:type="numbering" w:customStyle="1" w:styleId="WWNum48">
    <w:name w:val="WWNum48"/>
    <w:basedOn w:val="NoList"/>
    <w:rsid w:val="00251CD5"/>
    <w:pPr>
      <w:numPr>
        <w:numId w:val="7"/>
      </w:numPr>
    </w:pPr>
  </w:style>
  <w:style w:type="paragraph" w:customStyle="1" w:styleId="Standard">
    <w:name w:val="Standard"/>
    <w:rsid w:val="006C38CC"/>
    <w:pPr>
      <w:suppressAutoHyphens/>
      <w:autoSpaceDN w:val="0"/>
      <w:spacing w:after="0" w:line="240" w:lineRule="auto"/>
      <w:textAlignment w:val="baseline"/>
    </w:pPr>
    <w:rPr>
      <w:rFonts w:ascii="Times New Roman" w:eastAsia="Arial Unicode MS" w:hAnsi="Times New Roman" w:cs="Mangal"/>
      <w:kern w:val="3"/>
      <w:sz w:val="24"/>
      <w:szCs w:val="24"/>
      <w:lang w:eastAsia="zh-CN"/>
    </w:rPr>
  </w:style>
  <w:style w:type="character" w:customStyle="1" w:styleId="Heading1Char">
    <w:name w:val="Heading 1 Char"/>
    <w:basedOn w:val="DefaultParagraphFont"/>
    <w:link w:val="Heading1"/>
    <w:rsid w:val="00F16F86"/>
    <w:rPr>
      <w:rFonts w:ascii="Times New Roman" w:eastAsia="Arial Unicode MS" w:hAnsi="Times New Roman" w:cs="Mangal"/>
      <w:kern w:val="3"/>
      <w:sz w:val="24"/>
      <w:szCs w:val="24"/>
      <w:lang w:val="en-GB" w:eastAsia="zh-CN"/>
    </w:rPr>
  </w:style>
  <w:style w:type="paragraph" w:customStyle="1" w:styleId="temptext1">
    <w:name w:val="temptext1"/>
    <w:basedOn w:val="Standard"/>
    <w:rsid w:val="004C26F1"/>
    <w:pPr>
      <w:keepNext/>
      <w:keepLines/>
      <w:jc w:val="both"/>
    </w:pPr>
    <w:rPr>
      <w:rFonts w:ascii="Helv" w:hAnsi="Helv"/>
    </w:rPr>
  </w:style>
  <w:style w:type="character" w:customStyle="1" w:styleId="Heading2Char">
    <w:name w:val="Heading 2 Char"/>
    <w:basedOn w:val="DefaultParagraphFont"/>
    <w:link w:val="Heading2"/>
    <w:uiPriority w:val="9"/>
    <w:semiHidden/>
    <w:rsid w:val="00366DF6"/>
    <w:rPr>
      <w:rFonts w:asciiTheme="majorHAnsi" w:eastAsiaTheme="majorEastAsia" w:hAnsiTheme="majorHAnsi" w:cstheme="majorBidi"/>
      <w:b/>
      <w:bCs/>
      <w:color w:val="4F81BD" w:themeColor="accent1"/>
      <w:sz w:val="26"/>
      <w:szCs w:val="26"/>
      <w:lang w:eastAsia="ar-SA" w:bidi="ar-SA"/>
    </w:rPr>
  </w:style>
  <w:style w:type="numbering" w:customStyle="1" w:styleId="WWNum15">
    <w:name w:val="WWNum15"/>
    <w:basedOn w:val="NoList"/>
    <w:rsid w:val="00F075BD"/>
    <w:pPr>
      <w:numPr>
        <w:numId w:val="19"/>
      </w:numPr>
    </w:pPr>
  </w:style>
  <w:style w:type="character" w:customStyle="1" w:styleId="UnresolvedMention1">
    <w:name w:val="Unresolved Mention1"/>
    <w:basedOn w:val="DefaultParagraphFont"/>
    <w:uiPriority w:val="99"/>
    <w:semiHidden/>
    <w:unhideWhenUsed/>
    <w:rsid w:val="00927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2596">
      <w:bodyDiv w:val="1"/>
      <w:marLeft w:val="0"/>
      <w:marRight w:val="0"/>
      <w:marTop w:val="0"/>
      <w:marBottom w:val="0"/>
      <w:divBdr>
        <w:top w:val="none" w:sz="0" w:space="0" w:color="auto"/>
        <w:left w:val="none" w:sz="0" w:space="0" w:color="auto"/>
        <w:bottom w:val="none" w:sz="0" w:space="0" w:color="auto"/>
        <w:right w:val="none" w:sz="0" w:space="0" w:color="auto"/>
      </w:divBdr>
    </w:div>
    <w:div w:id="1227649046">
      <w:bodyDiv w:val="1"/>
      <w:marLeft w:val="0"/>
      <w:marRight w:val="0"/>
      <w:marTop w:val="0"/>
      <w:marBottom w:val="0"/>
      <w:divBdr>
        <w:top w:val="none" w:sz="0" w:space="0" w:color="auto"/>
        <w:left w:val="none" w:sz="0" w:space="0" w:color="auto"/>
        <w:bottom w:val="none" w:sz="0" w:space="0" w:color="auto"/>
        <w:right w:val="none" w:sz="0" w:space="0" w:color="auto"/>
      </w:divBdr>
    </w:div>
    <w:div w:id="18454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irban-chakrabarti-18a16a45/" TargetMode="External"/><Relationship Id="rId3" Type="http://schemas.openxmlformats.org/officeDocument/2006/relationships/styles" Target="styles.xml"/><Relationship Id="rId7" Type="http://schemas.openxmlformats.org/officeDocument/2006/relationships/hyperlink" Target="mailto:iam.anirbanc@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irban.southpoint@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Oilfield_servic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C835-85A6-4FF4-A768-524B1541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Chakrabarti, Anirban</cp:lastModifiedBy>
  <cp:revision>4</cp:revision>
  <dcterms:created xsi:type="dcterms:W3CDTF">2023-05-19T14:04:00Z</dcterms:created>
  <dcterms:modified xsi:type="dcterms:W3CDTF">2023-07-19T08:25:00Z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c01d6673-8eac-4d1b-a347-f8871c1d247b</vt:lpwstr>
  </property>
  <property fmtid="{D5CDD505-2E9C-101B-9397-08002B2CF9AE}" pid="3" name="Classification">
    <vt:lpwstr>TitusClass-Not Classified</vt:lpwstr>
  </property>
  <property fmtid="{D5CDD505-2E9C-101B-9397-08002B2CF9AE}" pid="4" name="HCLClassD6">
    <vt:lpwstr>False</vt:lpwstr>
  </property>
  <property fmtid="{D5CDD505-2E9C-101B-9397-08002B2CF9AE}" pid="5" name="HCLClassification">
    <vt:lpwstr>HCL_Cla5s_P3rs0nalUs3</vt:lpwstr>
  </property>
</Properties>
</file>