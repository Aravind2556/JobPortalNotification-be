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3412BE" w14:textId="77777777" w:rsidR="00EB538F" w:rsidRDefault="00EB538F">
      <w:pPr>
        <w:pStyle w:val="Heading"/>
        <w:rPr>
          <w:rFonts w:ascii="Times New Roman" w:hAnsi="Times New Roman" w:cs="Times New Roman"/>
          <w:sz w:val="22"/>
          <w:szCs w:val="22"/>
        </w:rPr>
      </w:pPr>
    </w:p>
    <w:p w14:paraId="76BFF416" w14:textId="77777777" w:rsidR="00EB538F" w:rsidRDefault="007E67A3">
      <w:pPr>
        <w:pStyle w:val="Heading"/>
        <w:jc w:val="left"/>
        <w:rPr>
          <w:rFonts w:ascii="Times New Roman" w:hAnsi="Times New Roman" w:cs="Times New Roman"/>
          <w:sz w:val="22"/>
          <w:szCs w:val="22"/>
        </w:rPr>
      </w:pPr>
      <w:r>
        <w:rPr>
          <w:rFonts w:ascii="Times New Roman" w:hAnsi="Times New Roman" w:cs="Times New Roman"/>
          <w:noProof/>
          <w:sz w:val="22"/>
          <w:szCs w:val="22"/>
          <w:lang w:val="en-US" w:eastAsia="en-US"/>
        </w:rPr>
        <mc:AlternateContent>
          <mc:Choice Requires="wps">
            <w:drawing>
              <wp:anchor distT="0" distB="0" distL="114300" distR="114300" simplePos="0" relativeHeight="251658752" behindDoc="0" locked="0" layoutInCell="1" allowOverlap="1" wp14:anchorId="6B50CBCB" wp14:editId="15A71AEB">
                <wp:simplePos x="0" y="0"/>
                <wp:positionH relativeFrom="column">
                  <wp:posOffset>5028565</wp:posOffset>
                </wp:positionH>
                <wp:positionV relativeFrom="paragraph">
                  <wp:posOffset>35560</wp:posOffset>
                </wp:positionV>
                <wp:extent cx="881380" cy="995680"/>
                <wp:effectExtent l="0" t="0" r="0" b="0"/>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1380" cy="995680"/>
                        </a:xfrm>
                        <a:prstGeom prst="rect">
                          <a:avLst/>
                        </a:prstGeom>
                        <a:solidFill>
                          <a:srgbClr val="FFFFFF"/>
                        </a:solidFill>
                        <a:ln w="9525">
                          <a:solidFill>
                            <a:srgbClr val="000000"/>
                          </a:solidFill>
                          <a:miter lim="800000"/>
                          <a:headEnd/>
                          <a:tailEnd/>
                        </a:ln>
                      </wps:spPr>
                      <wps:txbx>
                        <w:txbxContent>
                          <w:p w14:paraId="2BDFCB29" w14:textId="77777777" w:rsidR="002C2AD2" w:rsidRDefault="007E67A3">
                            <w:r w:rsidRPr="002C2AD2">
                              <w:rPr>
                                <w:noProof/>
                              </w:rPr>
                              <w:drawing>
                                <wp:inline distT="0" distB="0" distL="0" distR="0" wp14:anchorId="19F7C259" wp14:editId="50E789CD">
                                  <wp:extent cx="714375" cy="95821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9582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0CBCB" id="_x0000_t202" coordsize="21600,21600" o:spt="202" path="m,l,21600r21600,l21600,xe">
                <v:stroke joinstyle="miter"/>
                <v:path gradientshapeok="t" o:connecttype="rect"/>
              </v:shapetype>
              <v:shape id=" 2" o:spid="_x0000_s1026" type="#_x0000_t202" style="position:absolute;margin-left:395.95pt;margin-top:2.8pt;width:69.4pt;height:7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">
                <v:path arrowok="t"/>
                <v:textbox>
                  <w:txbxContent>
                    <w:p w14:paraId="2BDFCB29" w14:textId="77777777" w:rsidR="002C2AD2" w:rsidRDefault="007E67A3">
                      <w:r w:rsidRPr="002C2AD2">
                        <w:rPr>
                          <w:noProof/>
                        </w:rPr>
                        <w:drawing>
                          <wp:inline distT="0" distB="0" distL="0" distR="0" wp14:anchorId="19F7C259" wp14:editId="50E789CD">
                            <wp:extent cx="714375" cy="95821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958215"/>
                                    </a:xfrm>
                                    <a:prstGeom prst="rect">
                                      <a:avLst/>
                                    </a:prstGeom>
                                    <a:noFill/>
                                    <a:ln>
                                      <a:noFill/>
                                    </a:ln>
                                  </pic:spPr>
                                </pic:pic>
                              </a:graphicData>
                            </a:graphic>
                          </wp:inline>
                        </w:drawing>
                      </w:r>
                    </w:p>
                  </w:txbxContent>
                </v:textbox>
              </v:shape>
            </w:pict>
          </mc:Fallback>
        </mc:AlternateContent>
      </w:r>
    </w:p>
    <w:p w14:paraId="3D03F3DE" w14:textId="77777777" w:rsidR="00EB538F" w:rsidRDefault="00EB538F" w:rsidP="001E6521">
      <w:pPr>
        <w:pStyle w:val="Heading"/>
        <w:jc w:val="left"/>
        <w:rPr>
          <w:rFonts w:ascii="Times New Roman" w:hAnsi="Times New Roman" w:cs="Times New Roman"/>
          <w:b w:val="0"/>
          <w:sz w:val="22"/>
          <w:szCs w:val="22"/>
        </w:rPr>
      </w:pPr>
      <w:r>
        <w:rPr>
          <w:rFonts w:ascii="Times New Roman" w:hAnsi="Times New Roman" w:cs="Times New Roman"/>
          <w:sz w:val="22"/>
          <w:szCs w:val="22"/>
        </w:rPr>
        <w:t>AJEET KUMAR MANDAL</w:t>
      </w:r>
      <w:r>
        <w:rPr>
          <w:rFonts w:ascii="Times New Roman" w:hAnsi="Times New Roman" w:cs="Times New Roman"/>
          <w:sz w:val="22"/>
          <w:szCs w:val="22"/>
        </w:rPr>
        <w:tab/>
      </w:r>
      <w:r w:rsidR="000E4AD9">
        <w:rPr>
          <w:rFonts w:ascii="Times New Roman" w:hAnsi="Times New Roman" w:cs="Times New Roman"/>
          <w:sz w:val="22"/>
          <w:szCs w:val="22"/>
        </w:rPr>
        <w:tab/>
      </w:r>
      <w:r w:rsidR="000E4AD9">
        <w:rPr>
          <w:rFonts w:ascii="Times New Roman" w:hAnsi="Times New Roman" w:cs="Times New Roman"/>
          <w:sz w:val="22"/>
          <w:szCs w:val="22"/>
        </w:rPr>
        <w:tab/>
      </w:r>
      <w:r w:rsidR="000E4AD9">
        <w:rPr>
          <w:rFonts w:ascii="Times New Roman" w:hAnsi="Times New Roman" w:cs="Times New Roman"/>
          <w:sz w:val="22"/>
          <w:szCs w:val="22"/>
        </w:rPr>
        <w:tab/>
      </w:r>
      <w:r w:rsidR="000E4AD9">
        <w:rPr>
          <w:rFonts w:ascii="Times New Roman" w:hAnsi="Times New Roman" w:cs="Times New Roman"/>
          <w:sz w:val="22"/>
          <w:szCs w:val="22"/>
        </w:rPr>
        <w:tab/>
      </w:r>
      <w:r w:rsidR="000E4AD9">
        <w:rPr>
          <w:rFonts w:ascii="Times New Roman" w:hAnsi="Times New Roman" w:cs="Times New Roman"/>
          <w:sz w:val="22"/>
          <w:szCs w:val="22"/>
        </w:rPr>
        <w:tab/>
      </w:r>
    </w:p>
    <w:p w14:paraId="5BAF597F" w14:textId="77777777" w:rsidR="00DF1B1D" w:rsidRDefault="000E4AD9" w:rsidP="004F69D3">
      <w:pPr>
        <w:pStyle w:val="Heading"/>
        <w:jc w:val="left"/>
        <w:rPr>
          <w:rFonts w:ascii="Times New Roman" w:hAnsi="Times New Roman" w:cs="Times New Roman"/>
          <w:sz w:val="22"/>
          <w:szCs w:val="22"/>
        </w:rPr>
      </w:pPr>
      <w:r w:rsidRPr="000E4AD9">
        <w:rPr>
          <w:rFonts w:ascii="Times New Roman" w:hAnsi="Times New Roman" w:cs="Times New Roman"/>
          <w:sz w:val="22"/>
          <w:szCs w:val="22"/>
        </w:rPr>
        <w:t xml:space="preserve">Nationality: </w:t>
      </w:r>
      <w:r w:rsidR="0056771D" w:rsidRPr="000E4AD9">
        <w:rPr>
          <w:rFonts w:ascii="Times New Roman" w:hAnsi="Times New Roman" w:cs="Times New Roman"/>
          <w:sz w:val="22"/>
          <w:szCs w:val="22"/>
        </w:rPr>
        <w:t>Indian</w:t>
      </w:r>
      <w:r w:rsidR="00EB538F" w:rsidRPr="000E4AD9">
        <w:rPr>
          <w:rFonts w:ascii="Times New Roman" w:hAnsi="Times New Roman" w:cs="Times New Roman"/>
          <w:sz w:val="22"/>
          <w:szCs w:val="22"/>
        </w:rPr>
        <w:t xml:space="preserve"> </w:t>
      </w:r>
    </w:p>
    <w:p w14:paraId="710952C5" w14:textId="77777777" w:rsidR="00DF1B1D" w:rsidRDefault="00DF1B1D" w:rsidP="000E4AD9">
      <w:pPr>
        <w:pStyle w:val="Heading"/>
        <w:jc w:val="left"/>
        <w:rPr>
          <w:rFonts w:ascii="Times New Roman" w:hAnsi="Times New Roman" w:cs="Times New Roman"/>
          <w:sz w:val="22"/>
          <w:szCs w:val="22"/>
        </w:rPr>
      </w:pPr>
      <w:r>
        <w:rPr>
          <w:rFonts w:ascii="Times New Roman" w:hAnsi="Times New Roman" w:cs="Times New Roman"/>
          <w:sz w:val="22"/>
          <w:szCs w:val="22"/>
        </w:rPr>
        <w:t xml:space="preserve">Email:  </w:t>
      </w:r>
      <w:hyperlink r:id="rId8" w:history="1">
        <w:r w:rsidRPr="00314FA7">
          <w:rPr>
            <w:rStyle w:val="Hyperlink"/>
            <w:rFonts w:ascii="Times New Roman" w:hAnsi="Times New Roman" w:cs="Times New Roman"/>
            <w:sz w:val="22"/>
            <w:szCs w:val="22"/>
          </w:rPr>
          <w:t>mandal.ajeet@gmail.com</w:t>
        </w:r>
      </w:hyperlink>
    </w:p>
    <w:p w14:paraId="0DB95684" w14:textId="77777777" w:rsidR="00EB538F" w:rsidRDefault="00EB538F" w:rsidP="000E4AD9">
      <w:pPr>
        <w:pStyle w:val="Heading"/>
        <w:jc w:val="left"/>
        <w:rPr>
          <w:rFonts w:ascii="Times New Roman" w:hAnsi="Times New Roman" w:cs="Times New Roman"/>
          <w:b w:val="0"/>
          <w:sz w:val="22"/>
          <w:szCs w:val="22"/>
        </w:rPr>
      </w:pPr>
      <w:r>
        <w:rPr>
          <w:rFonts w:ascii="Times New Roman" w:hAnsi="Times New Roman" w:cs="Times New Roman"/>
          <w:sz w:val="22"/>
          <w:szCs w:val="22"/>
        </w:rPr>
        <w:t xml:space="preserve">Mobile: </w:t>
      </w:r>
      <w:r>
        <w:rPr>
          <w:rFonts w:ascii="Times New Roman" w:hAnsi="Times New Roman" w:cs="Times New Roman"/>
          <w:b w:val="0"/>
          <w:sz w:val="22"/>
          <w:szCs w:val="22"/>
        </w:rPr>
        <w:t xml:space="preserve">+91 </w:t>
      </w:r>
      <w:r w:rsidR="004F69D3">
        <w:rPr>
          <w:rFonts w:ascii="Times New Roman" w:hAnsi="Times New Roman" w:cs="Times New Roman"/>
          <w:b w:val="0"/>
          <w:sz w:val="22"/>
          <w:szCs w:val="22"/>
        </w:rPr>
        <w:t>–</w:t>
      </w:r>
      <w:r>
        <w:rPr>
          <w:rFonts w:ascii="Times New Roman" w:hAnsi="Times New Roman" w:cs="Times New Roman"/>
          <w:b w:val="0"/>
          <w:sz w:val="22"/>
          <w:szCs w:val="22"/>
        </w:rPr>
        <w:t xml:space="preserve"> 9686423660</w:t>
      </w:r>
    </w:p>
    <w:p w14:paraId="1A38BEAD" w14:textId="77777777" w:rsidR="004F69D3" w:rsidRPr="004F69D3" w:rsidRDefault="004F69D3" w:rsidP="004F69D3">
      <w:pPr>
        <w:pStyle w:val="Heading"/>
        <w:jc w:val="left"/>
        <w:rPr>
          <w:rFonts w:ascii="Times New Roman" w:hAnsi="Times New Roman" w:cs="Times New Roman"/>
          <w:sz w:val="22"/>
          <w:szCs w:val="22"/>
        </w:rPr>
      </w:pPr>
      <w:r w:rsidRPr="004F69D3">
        <w:rPr>
          <w:rFonts w:ascii="Times New Roman" w:hAnsi="Times New Roman" w:cs="Times New Roman"/>
          <w:sz w:val="22"/>
          <w:szCs w:val="22"/>
        </w:rPr>
        <w:t xml:space="preserve">Certification: </w:t>
      </w:r>
      <w:proofErr w:type="spellStart"/>
      <w:r w:rsidRPr="004F69D3">
        <w:rPr>
          <w:rFonts w:ascii="Times New Roman" w:hAnsi="Times New Roman" w:cs="Times New Roman"/>
          <w:sz w:val="22"/>
          <w:szCs w:val="22"/>
        </w:rPr>
        <w:t>SAFe</w:t>
      </w:r>
      <w:proofErr w:type="spellEnd"/>
      <w:r w:rsidRPr="004F69D3">
        <w:rPr>
          <w:rFonts w:ascii="Times New Roman" w:hAnsi="Times New Roman" w:cs="Times New Roman"/>
          <w:sz w:val="22"/>
          <w:szCs w:val="22"/>
        </w:rPr>
        <w:t xml:space="preserve"> </w:t>
      </w:r>
      <w:proofErr w:type="spellStart"/>
      <w:r w:rsidRPr="004F69D3">
        <w:rPr>
          <w:rFonts w:ascii="Times New Roman" w:hAnsi="Times New Roman" w:cs="Times New Roman"/>
          <w:sz w:val="22"/>
          <w:szCs w:val="22"/>
        </w:rPr>
        <w:t>Agilist</w:t>
      </w:r>
      <w:proofErr w:type="spellEnd"/>
      <w:r w:rsidRPr="004F69D3">
        <w:rPr>
          <w:rFonts w:ascii="Times New Roman" w:hAnsi="Times New Roman" w:cs="Times New Roman"/>
          <w:sz w:val="22"/>
          <w:szCs w:val="22"/>
        </w:rPr>
        <w:t xml:space="preserve"> 5</w:t>
      </w:r>
    </w:p>
    <w:p w14:paraId="0DF7B995" w14:textId="77777777" w:rsidR="00EB538F" w:rsidRDefault="007E67A3">
      <w:pPr>
        <w:jc w:val="both"/>
        <w:rPr>
          <w:rFonts w:ascii="Times New Roman" w:hAnsi="Times New Roman" w:cs="Times New Roman"/>
          <w:sz w:val="22"/>
          <w:szCs w:val="22"/>
          <w:lang w:val="en-US" w:eastAsia="en-US"/>
        </w:rPr>
      </w:pPr>
      <w:r>
        <w:rPr>
          <w:noProof/>
        </w:rPr>
        <mc:AlternateContent>
          <mc:Choice Requires="wps">
            <w:drawing>
              <wp:anchor distT="0" distB="0" distL="114300" distR="114300" simplePos="0" relativeHeight="251656704" behindDoc="0" locked="0" layoutInCell="1" allowOverlap="1" wp14:anchorId="46C059B3" wp14:editId="5C3E07EF">
                <wp:simplePos x="0" y="0"/>
                <wp:positionH relativeFrom="column">
                  <wp:posOffset>12065</wp:posOffset>
                </wp:positionH>
                <wp:positionV relativeFrom="paragraph">
                  <wp:posOffset>83820</wp:posOffset>
                </wp:positionV>
                <wp:extent cx="6172200" cy="0"/>
                <wp:effectExtent l="19050" t="19050" r="19050" b="1905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CCB9F" id="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6pt" to="486.95pt,6.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" strokeweight=".26mm">
                <v:stroke joinstyle="miter" endcap="square"/>
                <o:lock v:ext="edit" shapetype="f"/>
              </v:line>
            </w:pict>
          </mc:Fallback>
        </mc:AlternateContent>
      </w:r>
    </w:p>
    <w:p w14:paraId="73974E96" w14:textId="77777777" w:rsidR="00EB538F" w:rsidRDefault="00EB538F">
      <w:pPr>
        <w:pStyle w:val="Heading6"/>
        <w:shd w:val="clear" w:color="auto" w:fill="C0C0C0"/>
        <w:tabs>
          <w:tab w:val="left" w:pos="9720"/>
          <w:tab w:val="right" w:pos="9900"/>
        </w:tabs>
        <w:spacing w:before="120" w:after="120"/>
        <w:ind w:right="180"/>
        <w:jc w:val="left"/>
        <w:rPr>
          <w:rFonts w:ascii="Times New Roman" w:hAnsi="Times New Roman" w:cs="Times New Roman"/>
          <w:sz w:val="22"/>
          <w:szCs w:val="22"/>
        </w:rPr>
      </w:pPr>
      <w:r>
        <w:rPr>
          <w:rFonts w:ascii="Times New Roman" w:hAnsi="Times New Roman" w:cs="Times New Roman"/>
          <w:iCs/>
          <w:sz w:val="22"/>
          <w:szCs w:val="22"/>
        </w:rPr>
        <w:t xml:space="preserve">Career Objective:                                                                                                                                                    </w:t>
      </w:r>
    </w:p>
    <w:p w14:paraId="0EAEB8F2"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To work and grow in an e</w:t>
      </w:r>
      <w:r w:rsidR="001D68A2">
        <w:rPr>
          <w:rFonts w:ascii="Times New Roman" w:hAnsi="Times New Roman" w:cs="Times New Roman"/>
          <w:sz w:val="22"/>
          <w:szCs w:val="22"/>
        </w:rPr>
        <w:t xml:space="preserve">nvironment where performance is </w:t>
      </w:r>
      <w:r>
        <w:rPr>
          <w:rFonts w:ascii="Times New Roman" w:hAnsi="Times New Roman" w:cs="Times New Roman"/>
          <w:sz w:val="22"/>
          <w:szCs w:val="22"/>
        </w:rPr>
        <w:t xml:space="preserve">rewarded with new responsibilities and challenges. Prove myself to be an asset to the organization and the team by making maximum use of the resources available. To work in a dynamic, </w:t>
      </w:r>
      <w:proofErr w:type="gramStart"/>
      <w:r>
        <w:rPr>
          <w:rFonts w:ascii="Times New Roman" w:hAnsi="Times New Roman" w:cs="Times New Roman"/>
          <w:sz w:val="22"/>
          <w:szCs w:val="22"/>
        </w:rPr>
        <w:t>growth oriented</w:t>
      </w:r>
      <w:proofErr w:type="gramEnd"/>
      <w:r>
        <w:rPr>
          <w:rFonts w:ascii="Times New Roman" w:hAnsi="Times New Roman" w:cs="Times New Roman"/>
          <w:sz w:val="22"/>
          <w:szCs w:val="22"/>
        </w:rPr>
        <w:t xml:space="preserve"> company with full opportunities for learning and constant improvement.</w:t>
      </w:r>
    </w:p>
    <w:p w14:paraId="5FF9D755" w14:textId="77777777" w:rsidR="00EB538F" w:rsidRDefault="00EB538F">
      <w:pPr>
        <w:rPr>
          <w:rFonts w:ascii="Times New Roman" w:hAnsi="Times New Roman" w:cs="Times New Roman"/>
          <w:sz w:val="22"/>
          <w:szCs w:val="22"/>
        </w:rPr>
      </w:pPr>
    </w:p>
    <w:p w14:paraId="0EC6B34B" w14:textId="77777777" w:rsidR="00EB538F" w:rsidRDefault="00EB538F">
      <w:pPr>
        <w:pStyle w:val="Heading6"/>
        <w:shd w:val="clear" w:color="auto" w:fill="C0C0C0"/>
        <w:tabs>
          <w:tab w:val="left" w:pos="9720"/>
          <w:tab w:val="right" w:pos="9900"/>
        </w:tabs>
        <w:spacing w:before="120" w:after="120"/>
        <w:ind w:right="180"/>
        <w:jc w:val="left"/>
        <w:rPr>
          <w:rFonts w:ascii="Times New Roman" w:eastAsia="MS Mincho" w:hAnsi="Times New Roman" w:cs="Times New Roman"/>
          <w:sz w:val="22"/>
          <w:szCs w:val="22"/>
        </w:rPr>
      </w:pPr>
      <w:r>
        <w:rPr>
          <w:rFonts w:ascii="Times New Roman" w:hAnsi="Times New Roman" w:cs="Times New Roman"/>
          <w:iCs/>
          <w:sz w:val="22"/>
          <w:szCs w:val="22"/>
        </w:rPr>
        <w:t>Skills:</w:t>
      </w:r>
    </w:p>
    <w:p w14:paraId="77D90ECC" w14:textId="49AC881A" w:rsidR="00F0735A" w:rsidRDefault="00EB538F" w:rsidP="00E90CD6">
      <w:pPr>
        <w:numPr>
          <w:ilvl w:val="0"/>
          <w:numId w:val="3"/>
        </w:numPr>
        <w:overflowPunct/>
        <w:autoSpaceDE/>
        <w:spacing w:after="120"/>
        <w:jc w:val="both"/>
        <w:textAlignment w:val="auto"/>
        <w:rPr>
          <w:rFonts w:ascii="Times New Roman" w:eastAsia="MS Mincho" w:hAnsi="Times New Roman" w:cs="Times New Roman"/>
          <w:sz w:val="22"/>
          <w:szCs w:val="22"/>
        </w:rPr>
      </w:pPr>
      <w:r>
        <w:rPr>
          <w:rFonts w:ascii="Times New Roman" w:eastAsia="MS Mincho" w:hAnsi="Times New Roman" w:cs="Times New Roman"/>
          <w:sz w:val="22"/>
          <w:szCs w:val="22"/>
        </w:rPr>
        <w:t xml:space="preserve">Software Professional with </w:t>
      </w:r>
      <w:r w:rsidR="00EE3E54">
        <w:rPr>
          <w:rFonts w:ascii="Times New Roman" w:eastAsia="MS Mincho" w:hAnsi="Times New Roman" w:cs="Times New Roman"/>
          <w:b/>
          <w:sz w:val="22"/>
          <w:szCs w:val="22"/>
        </w:rPr>
        <w:t>10</w:t>
      </w:r>
      <w:r w:rsidR="00E74C35">
        <w:rPr>
          <w:rFonts w:ascii="Times New Roman" w:eastAsia="MS Mincho" w:hAnsi="Times New Roman" w:cs="Times New Roman"/>
          <w:b/>
          <w:sz w:val="22"/>
          <w:szCs w:val="22"/>
        </w:rPr>
        <w:t>+</w:t>
      </w:r>
      <w:r w:rsidR="0087271B">
        <w:rPr>
          <w:rFonts w:ascii="Times New Roman" w:eastAsia="MS Mincho" w:hAnsi="Times New Roman" w:cs="Times New Roman"/>
          <w:b/>
          <w:sz w:val="22"/>
          <w:szCs w:val="22"/>
        </w:rPr>
        <w:t xml:space="preserve"> year</w:t>
      </w:r>
      <w:r w:rsidR="00F0735A">
        <w:rPr>
          <w:rFonts w:ascii="Times New Roman" w:eastAsia="MS Mincho" w:hAnsi="Times New Roman" w:cs="Times New Roman"/>
          <w:b/>
          <w:sz w:val="22"/>
          <w:szCs w:val="22"/>
        </w:rPr>
        <w:t>s</w:t>
      </w:r>
      <w:r w:rsidR="00173906">
        <w:rPr>
          <w:rFonts w:ascii="Times New Roman" w:eastAsia="MS Mincho" w:hAnsi="Times New Roman" w:cs="Times New Roman"/>
          <w:b/>
          <w:sz w:val="22"/>
          <w:szCs w:val="22"/>
        </w:rPr>
        <w:t xml:space="preserve"> </w:t>
      </w:r>
      <w:r w:rsidR="00252275">
        <w:rPr>
          <w:rFonts w:ascii="Times New Roman" w:eastAsia="MS Mincho" w:hAnsi="Times New Roman" w:cs="Times New Roman"/>
          <w:sz w:val="22"/>
          <w:szCs w:val="22"/>
        </w:rPr>
        <w:t xml:space="preserve">of experience in </w:t>
      </w:r>
      <w:r w:rsidR="006756B9">
        <w:rPr>
          <w:rFonts w:ascii="Times New Roman" w:eastAsia="MS Mincho" w:hAnsi="Times New Roman" w:cs="Times New Roman"/>
          <w:sz w:val="22"/>
          <w:szCs w:val="22"/>
        </w:rPr>
        <w:t>C# .Net</w:t>
      </w:r>
      <w:r w:rsidR="00D1230F">
        <w:rPr>
          <w:rFonts w:ascii="Times New Roman" w:eastAsia="MS Mincho" w:hAnsi="Times New Roman" w:cs="Times New Roman"/>
          <w:sz w:val="22"/>
          <w:szCs w:val="22"/>
        </w:rPr>
        <w:t>, Asp.Net</w:t>
      </w:r>
      <w:r w:rsidR="00F0735A">
        <w:rPr>
          <w:rFonts w:ascii="Times New Roman" w:eastAsia="MS Mincho" w:hAnsi="Times New Roman" w:cs="Times New Roman"/>
          <w:sz w:val="22"/>
          <w:szCs w:val="22"/>
        </w:rPr>
        <w:t>.</w:t>
      </w:r>
      <w:r w:rsidR="007836EC">
        <w:rPr>
          <w:rFonts w:ascii="Times New Roman" w:eastAsia="MS Mincho" w:hAnsi="Times New Roman" w:cs="Times New Roman"/>
          <w:sz w:val="22"/>
          <w:szCs w:val="22"/>
        </w:rPr>
        <w:t xml:space="preserve"> MVC</w:t>
      </w:r>
      <w:r w:rsidR="00B65974">
        <w:rPr>
          <w:rFonts w:ascii="Times New Roman" w:eastAsia="MS Mincho" w:hAnsi="Times New Roman" w:cs="Times New Roman"/>
          <w:sz w:val="22"/>
          <w:szCs w:val="22"/>
        </w:rPr>
        <w:t>,</w:t>
      </w:r>
      <w:r w:rsidR="00902F81">
        <w:rPr>
          <w:rFonts w:ascii="Times New Roman" w:eastAsia="MS Mincho" w:hAnsi="Times New Roman" w:cs="Times New Roman"/>
          <w:sz w:val="22"/>
          <w:szCs w:val="22"/>
        </w:rPr>
        <w:t xml:space="preserve"> SQL Server, </w:t>
      </w:r>
      <w:r w:rsidR="00A73D2C">
        <w:rPr>
          <w:rFonts w:ascii="Times New Roman" w:eastAsia="MS Mincho" w:hAnsi="Times New Roman" w:cs="Times New Roman"/>
          <w:sz w:val="22"/>
          <w:szCs w:val="22"/>
        </w:rPr>
        <w:t>Angular.</w:t>
      </w:r>
    </w:p>
    <w:p w14:paraId="5D199E0C" w14:textId="77777777" w:rsidR="00E66652" w:rsidRDefault="00E66652" w:rsidP="00E90CD6">
      <w:pPr>
        <w:numPr>
          <w:ilvl w:val="0"/>
          <w:numId w:val="3"/>
        </w:numPr>
        <w:overflowPunct/>
        <w:autoSpaceDE/>
        <w:spacing w:after="120"/>
        <w:jc w:val="both"/>
        <w:textAlignment w:val="auto"/>
        <w:rPr>
          <w:rFonts w:ascii="Times New Roman" w:eastAsia="MS Mincho" w:hAnsi="Times New Roman" w:cs="Times New Roman"/>
          <w:sz w:val="22"/>
          <w:szCs w:val="22"/>
        </w:rPr>
      </w:pPr>
      <w:r>
        <w:rPr>
          <w:rFonts w:ascii="Times New Roman" w:eastAsia="MS Mincho" w:hAnsi="Times New Roman" w:cs="Times New Roman"/>
          <w:sz w:val="22"/>
          <w:szCs w:val="22"/>
        </w:rPr>
        <w:t>Currently working ASP.</w:t>
      </w:r>
      <w:r w:rsidR="00863C9C">
        <w:rPr>
          <w:rFonts w:ascii="Times New Roman" w:eastAsia="MS Mincho" w:hAnsi="Times New Roman" w:cs="Times New Roman"/>
          <w:sz w:val="22"/>
          <w:szCs w:val="22"/>
        </w:rPr>
        <w:t xml:space="preserve">NET Core, </w:t>
      </w:r>
      <w:proofErr w:type="spellStart"/>
      <w:r w:rsidR="00863C9C">
        <w:rPr>
          <w:rFonts w:ascii="Times New Roman" w:eastAsia="MS Mincho" w:hAnsi="Times New Roman" w:cs="Times New Roman"/>
          <w:sz w:val="22"/>
          <w:szCs w:val="22"/>
        </w:rPr>
        <w:t>MicroServices</w:t>
      </w:r>
      <w:proofErr w:type="spellEnd"/>
      <w:r w:rsidR="00863C9C">
        <w:rPr>
          <w:rFonts w:ascii="Times New Roman" w:eastAsia="MS Mincho" w:hAnsi="Times New Roman" w:cs="Times New Roman"/>
          <w:sz w:val="22"/>
          <w:szCs w:val="22"/>
        </w:rPr>
        <w:t>, Docker</w:t>
      </w:r>
      <w:r>
        <w:rPr>
          <w:rFonts w:ascii="Times New Roman" w:eastAsia="MS Mincho" w:hAnsi="Times New Roman" w:cs="Times New Roman"/>
          <w:sz w:val="22"/>
          <w:szCs w:val="22"/>
        </w:rPr>
        <w:t>.</w:t>
      </w:r>
      <w:r w:rsidR="00A73D2C">
        <w:rPr>
          <w:rFonts w:ascii="Times New Roman" w:eastAsia="MS Mincho" w:hAnsi="Times New Roman" w:cs="Times New Roman"/>
          <w:sz w:val="22"/>
          <w:szCs w:val="22"/>
        </w:rPr>
        <w:t xml:space="preserve"> Web APIs, RESTful APIs, Azure Cloud.</w:t>
      </w:r>
    </w:p>
    <w:p w14:paraId="3AD10874" w14:textId="77777777" w:rsidR="00242C4D" w:rsidRDefault="0056771D" w:rsidP="00E90CD6">
      <w:pPr>
        <w:numPr>
          <w:ilvl w:val="0"/>
          <w:numId w:val="3"/>
        </w:numPr>
        <w:overflowPunct/>
        <w:autoSpaceDE/>
        <w:spacing w:after="120"/>
        <w:jc w:val="both"/>
        <w:textAlignment w:val="auto"/>
        <w:rPr>
          <w:rFonts w:ascii="Times New Roman" w:eastAsia="MS Mincho" w:hAnsi="Times New Roman" w:cs="Times New Roman"/>
          <w:sz w:val="22"/>
          <w:szCs w:val="22"/>
        </w:rPr>
      </w:pPr>
      <w:r>
        <w:rPr>
          <w:rFonts w:ascii="Times New Roman" w:eastAsia="MS Mincho" w:hAnsi="Times New Roman" w:cs="Times New Roman"/>
          <w:sz w:val="22"/>
          <w:szCs w:val="22"/>
        </w:rPr>
        <w:t>Currently working on Agile methodology, Scrum and sprint planning,</w:t>
      </w:r>
      <w:r w:rsidR="007A17DB">
        <w:rPr>
          <w:rFonts w:ascii="Times New Roman" w:eastAsia="MS Mincho" w:hAnsi="Times New Roman" w:cs="Times New Roman"/>
          <w:sz w:val="22"/>
          <w:szCs w:val="22"/>
        </w:rPr>
        <w:t xml:space="preserve"> Azure DevOps.</w:t>
      </w:r>
      <w:r>
        <w:rPr>
          <w:rFonts w:ascii="Times New Roman" w:eastAsia="MS Mincho" w:hAnsi="Times New Roman" w:cs="Times New Roman"/>
          <w:sz w:val="22"/>
          <w:szCs w:val="22"/>
        </w:rPr>
        <w:t xml:space="preserve"> Code review</w:t>
      </w:r>
      <w:r w:rsidR="005D66B8">
        <w:rPr>
          <w:rFonts w:ascii="Times New Roman" w:eastAsia="MS Mincho" w:hAnsi="Times New Roman" w:cs="Times New Roman"/>
          <w:sz w:val="22"/>
          <w:szCs w:val="22"/>
        </w:rPr>
        <w:t xml:space="preserve"> and CICD code deployment</w:t>
      </w:r>
      <w:r>
        <w:rPr>
          <w:rFonts w:ascii="Times New Roman" w:eastAsia="MS Mincho" w:hAnsi="Times New Roman" w:cs="Times New Roman"/>
          <w:sz w:val="22"/>
          <w:szCs w:val="22"/>
        </w:rPr>
        <w:t>.</w:t>
      </w:r>
    </w:p>
    <w:p w14:paraId="003E18AB" w14:textId="77777777" w:rsidR="00BC56B7" w:rsidRDefault="00BC56B7" w:rsidP="00E90CD6">
      <w:pPr>
        <w:numPr>
          <w:ilvl w:val="0"/>
          <w:numId w:val="3"/>
        </w:numPr>
        <w:overflowPunct/>
        <w:autoSpaceDE/>
        <w:spacing w:after="120"/>
        <w:jc w:val="both"/>
        <w:textAlignment w:val="auto"/>
        <w:rPr>
          <w:rFonts w:ascii="Times New Roman" w:eastAsia="MS Mincho" w:hAnsi="Times New Roman" w:cs="Times New Roman"/>
          <w:sz w:val="22"/>
          <w:szCs w:val="22"/>
        </w:rPr>
      </w:pPr>
      <w:r>
        <w:rPr>
          <w:rFonts w:ascii="Times New Roman" w:eastAsia="MS Mincho" w:hAnsi="Times New Roman" w:cs="Times New Roman"/>
          <w:sz w:val="22"/>
          <w:szCs w:val="22"/>
        </w:rPr>
        <w:t>Handling teams of 5 members.</w:t>
      </w:r>
    </w:p>
    <w:p w14:paraId="69451962" w14:textId="77777777" w:rsidR="007836EC" w:rsidRDefault="007836EC" w:rsidP="00E90CD6">
      <w:pPr>
        <w:numPr>
          <w:ilvl w:val="0"/>
          <w:numId w:val="3"/>
        </w:numPr>
        <w:overflowPunct/>
        <w:autoSpaceDE/>
        <w:spacing w:after="120"/>
        <w:jc w:val="both"/>
        <w:textAlignment w:val="auto"/>
        <w:rPr>
          <w:rFonts w:ascii="Times New Roman" w:eastAsia="MS Mincho" w:hAnsi="Times New Roman" w:cs="Times New Roman"/>
          <w:sz w:val="22"/>
          <w:szCs w:val="22"/>
        </w:rPr>
      </w:pPr>
      <w:r>
        <w:rPr>
          <w:rFonts w:ascii="Times New Roman" w:eastAsia="MS Mincho" w:hAnsi="Times New Roman" w:cs="Times New Roman"/>
          <w:sz w:val="22"/>
          <w:szCs w:val="22"/>
        </w:rPr>
        <w:t>Hands on Experience with SSRS, SSIS and angular JS</w:t>
      </w:r>
      <w:r w:rsidR="0056771D">
        <w:rPr>
          <w:rFonts w:ascii="Times New Roman" w:eastAsia="MS Mincho" w:hAnsi="Times New Roman" w:cs="Times New Roman"/>
          <w:sz w:val="22"/>
          <w:szCs w:val="22"/>
        </w:rPr>
        <w:t>, HTML, CSS</w:t>
      </w:r>
      <w:r>
        <w:rPr>
          <w:rFonts w:ascii="Times New Roman" w:eastAsia="MS Mincho" w:hAnsi="Times New Roman" w:cs="Times New Roman"/>
          <w:sz w:val="22"/>
          <w:szCs w:val="22"/>
        </w:rPr>
        <w:t>.</w:t>
      </w:r>
    </w:p>
    <w:p w14:paraId="1AEBA676" w14:textId="77777777" w:rsidR="00EB538F" w:rsidRDefault="00EB538F">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Proficient analysis, design, coding and debugging/Error fixing skills.</w:t>
      </w:r>
    </w:p>
    <w:p w14:paraId="5D5DC745" w14:textId="77777777" w:rsidR="00EB538F" w:rsidRDefault="00EB538F">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 xml:space="preserve">Self-motivated and driven to achieve professional success in </w:t>
      </w:r>
      <w:r w:rsidR="00F07ED5">
        <w:rPr>
          <w:rFonts w:ascii="Times New Roman" w:hAnsi="Times New Roman" w:cs="Times New Roman"/>
          <w:sz w:val="22"/>
          <w:szCs w:val="22"/>
        </w:rPr>
        <w:t>team-based</w:t>
      </w:r>
      <w:r>
        <w:rPr>
          <w:rFonts w:ascii="Times New Roman" w:hAnsi="Times New Roman" w:cs="Times New Roman"/>
          <w:sz w:val="22"/>
          <w:szCs w:val="22"/>
        </w:rPr>
        <w:t xml:space="preserve"> environment.</w:t>
      </w:r>
    </w:p>
    <w:p w14:paraId="71B28A10" w14:textId="77777777" w:rsidR="00786195" w:rsidRPr="00786195" w:rsidRDefault="00EB538F" w:rsidP="00786195">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Ability to work on own initiative and within team environment.</w:t>
      </w:r>
    </w:p>
    <w:p w14:paraId="69678C82" w14:textId="77777777" w:rsidR="00EB538F" w:rsidRDefault="00EB538F">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Effective in working independently and collaboratively.</w:t>
      </w:r>
    </w:p>
    <w:p w14:paraId="44864B71" w14:textId="77777777" w:rsidR="00EB538F" w:rsidRDefault="00EB538F">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Good interpersonal skills and zeal to learn new technologies.</w:t>
      </w:r>
    </w:p>
    <w:p w14:paraId="6F08FD53" w14:textId="77777777" w:rsidR="00EB538F" w:rsidRPr="005D66B8" w:rsidRDefault="001D48A7" w:rsidP="005D66B8">
      <w:pPr>
        <w:numPr>
          <w:ilvl w:val="0"/>
          <w:numId w:val="3"/>
        </w:numPr>
        <w:overflowPunct/>
        <w:autoSpaceDE/>
        <w:spacing w:after="120"/>
        <w:jc w:val="both"/>
        <w:textAlignment w:val="auto"/>
        <w:rPr>
          <w:rFonts w:ascii="Times New Roman" w:hAnsi="Times New Roman" w:cs="Times New Roman"/>
          <w:sz w:val="22"/>
          <w:szCs w:val="22"/>
        </w:rPr>
      </w:pPr>
      <w:r>
        <w:rPr>
          <w:rFonts w:ascii="Times New Roman" w:hAnsi="Times New Roman" w:cs="Times New Roman"/>
          <w:sz w:val="22"/>
          <w:szCs w:val="22"/>
        </w:rPr>
        <w:t>Analysing and working on some more application</w:t>
      </w:r>
      <w:r w:rsidR="00CC21BD">
        <w:rPr>
          <w:rFonts w:ascii="Times New Roman" w:hAnsi="Times New Roman" w:cs="Times New Roman"/>
          <w:sz w:val="22"/>
          <w:szCs w:val="22"/>
        </w:rPr>
        <w:t>s</w:t>
      </w:r>
      <w:r>
        <w:rPr>
          <w:rFonts w:ascii="Times New Roman" w:hAnsi="Times New Roman" w:cs="Times New Roman"/>
          <w:sz w:val="22"/>
          <w:szCs w:val="22"/>
        </w:rPr>
        <w:t xml:space="preserve"> using SSRS and SSIS.</w:t>
      </w:r>
    </w:p>
    <w:p w14:paraId="46EB39BC" w14:textId="77777777" w:rsidR="009B6C0D" w:rsidRPr="00D1230F" w:rsidRDefault="00EB538F" w:rsidP="00D1230F">
      <w:pPr>
        <w:pStyle w:val="Heading6"/>
        <w:shd w:val="clear" w:color="auto" w:fill="C0C0C0"/>
        <w:tabs>
          <w:tab w:val="left" w:pos="9720"/>
          <w:tab w:val="right" w:pos="9900"/>
        </w:tabs>
        <w:spacing w:before="120" w:after="120"/>
        <w:ind w:right="90"/>
        <w:jc w:val="both"/>
        <w:rPr>
          <w:rFonts w:ascii="Times New Roman" w:hAnsi="Times New Roman" w:cs="Times New Roman"/>
          <w:sz w:val="22"/>
          <w:szCs w:val="22"/>
        </w:rPr>
      </w:pPr>
      <w:r>
        <w:rPr>
          <w:rFonts w:ascii="Times New Roman" w:hAnsi="Times New Roman" w:cs="Times New Roman"/>
          <w:iCs/>
          <w:sz w:val="22"/>
          <w:szCs w:val="22"/>
        </w:rPr>
        <w:t xml:space="preserve">Experience Summary:                                                                                                                                              </w:t>
      </w:r>
    </w:p>
    <w:p w14:paraId="4912C061" w14:textId="77777777" w:rsidR="00E90CD6" w:rsidRPr="008B03E4" w:rsidRDefault="00E90CD6" w:rsidP="00E90CD6">
      <w:pPr>
        <w:numPr>
          <w:ilvl w:val="0"/>
          <w:numId w:val="5"/>
        </w:numPr>
        <w:spacing w:after="120" w:line="240" w:lineRule="exact"/>
        <w:jc w:val="both"/>
        <w:rPr>
          <w:rFonts w:ascii="Times New Roman" w:hAnsi="Times New Roman" w:cs="Times New Roman"/>
          <w:b/>
          <w:iCs/>
          <w:sz w:val="22"/>
          <w:szCs w:val="22"/>
        </w:rPr>
      </w:pPr>
      <w:r>
        <w:rPr>
          <w:rFonts w:ascii="Times New Roman" w:hAnsi="Times New Roman" w:cs="Times New Roman"/>
          <w:b/>
          <w:iCs/>
          <w:sz w:val="22"/>
          <w:szCs w:val="22"/>
        </w:rPr>
        <w:t>Present</w:t>
      </w:r>
      <w:r w:rsidRPr="00D1230F">
        <w:rPr>
          <w:rFonts w:ascii="Times New Roman" w:hAnsi="Times New Roman" w:cs="Times New Roman"/>
          <w:b/>
          <w:iCs/>
          <w:sz w:val="22"/>
          <w:szCs w:val="22"/>
        </w:rPr>
        <w:t>:</w:t>
      </w:r>
      <w:r>
        <w:rPr>
          <w:rFonts w:ascii="Times New Roman" w:hAnsi="Times New Roman" w:cs="Times New Roman"/>
          <w:b/>
          <w:iCs/>
          <w:sz w:val="22"/>
          <w:szCs w:val="22"/>
        </w:rPr>
        <w:t xml:space="preserve"> </w:t>
      </w:r>
      <w:r w:rsidR="00BB52B1">
        <w:rPr>
          <w:rFonts w:ascii="Times New Roman" w:hAnsi="Times New Roman" w:cs="Times New Roman"/>
          <w:b/>
          <w:iCs/>
          <w:sz w:val="22"/>
          <w:szCs w:val="22"/>
        </w:rPr>
        <w:t>Principal Consultant</w:t>
      </w:r>
      <w:r>
        <w:rPr>
          <w:rFonts w:ascii="Times New Roman" w:hAnsi="Times New Roman" w:cs="Times New Roman"/>
          <w:iCs/>
          <w:sz w:val="22"/>
          <w:szCs w:val="22"/>
        </w:rPr>
        <w:t xml:space="preserve"> </w:t>
      </w:r>
      <w:r w:rsidR="00BB52B1">
        <w:rPr>
          <w:rFonts w:ascii="Times New Roman" w:hAnsi="Times New Roman" w:cs="Times New Roman"/>
          <w:iCs/>
          <w:sz w:val="22"/>
          <w:szCs w:val="22"/>
        </w:rPr>
        <w:t>at</w:t>
      </w:r>
      <w:r>
        <w:rPr>
          <w:rFonts w:ascii="Times New Roman" w:hAnsi="Times New Roman" w:cs="Times New Roman"/>
          <w:iCs/>
          <w:sz w:val="22"/>
          <w:szCs w:val="22"/>
        </w:rPr>
        <w:t xml:space="preserve"> </w:t>
      </w:r>
      <w:r w:rsidR="00BB52B1">
        <w:rPr>
          <w:rFonts w:ascii="Times New Roman" w:hAnsi="Times New Roman" w:cs="Times New Roman"/>
          <w:b/>
          <w:iCs/>
          <w:sz w:val="22"/>
          <w:szCs w:val="22"/>
        </w:rPr>
        <w:t>AVEVA Solution India LLP</w:t>
      </w:r>
    </w:p>
    <w:p w14:paraId="6F6B3655" w14:textId="77777777" w:rsidR="008B03E4" w:rsidRPr="00E66652" w:rsidRDefault="008B03E4" w:rsidP="008B03E4">
      <w:pPr>
        <w:numPr>
          <w:ilvl w:val="0"/>
          <w:numId w:val="5"/>
        </w:numPr>
        <w:spacing w:after="120" w:line="240" w:lineRule="exact"/>
        <w:jc w:val="both"/>
        <w:rPr>
          <w:rFonts w:ascii="Times New Roman" w:hAnsi="Times New Roman" w:cs="Times New Roman"/>
          <w:iCs/>
          <w:sz w:val="22"/>
          <w:szCs w:val="22"/>
        </w:rPr>
      </w:pPr>
      <w:r>
        <w:rPr>
          <w:rFonts w:ascii="Times New Roman" w:hAnsi="Times New Roman" w:cs="Times New Roman"/>
          <w:b/>
          <w:iCs/>
          <w:sz w:val="22"/>
          <w:szCs w:val="22"/>
        </w:rPr>
        <w:t>Past</w:t>
      </w:r>
      <w:r w:rsidRPr="00D1230F">
        <w:rPr>
          <w:rFonts w:ascii="Times New Roman" w:hAnsi="Times New Roman" w:cs="Times New Roman"/>
          <w:b/>
          <w:iCs/>
          <w:sz w:val="22"/>
          <w:szCs w:val="22"/>
        </w:rPr>
        <w:t>:</w:t>
      </w:r>
      <w:r>
        <w:rPr>
          <w:rFonts w:ascii="Times New Roman" w:hAnsi="Times New Roman" w:cs="Times New Roman"/>
          <w:b/>
          <w:iCs/>
          <w:sz w:val="22"/>
          <w:szCs w:val="22"/>
        </w:rPr>
        <w:t xml:space="preserve"> </w:t>
      </w:r>
      <w:r w:rsidR="00811473">
        <w:rPr>
          <w:rFonts w:ascii="Times New Roman" w:hAnsi="Times New Roman" w:cs="Times New Roman"/>
          <w:iCs/>
          <w:sz w:val="22"/>
          <w:szCs w:val="22"/>
        </w:rPr>
        <w:t xml:space="preserve"> </w:t>
      </w:r>
      <w:proofErr w:type="spellStart"/>
      <w:r w:rsidR="00E66652">
        <w:rPr>
          <w:rFonts w:ascii="Times New Roman" w:hAnsi="Times New Roman" w:cs="Times New Roman"/>
          <w:iCs/>
          <w:sz w:val="22"/>
          <w:szCs w:val="22"/>
        </w:rPr>
        <w:t>dWise</w:t>
      </w:r>
      <w:proofErr w:type="spellEnd"/>
      <w:r w:rsidR="00E66652">
        <w:rPr>
          <w:rFonts w:ascii="Times New Roman" w:hAnsi="Times New Roman" w:cs="Times New Roman"/>
          <w:iCs/>
          <w:sz w:val="22"/>
          <w:szCs w:val="22"/>
        </w:rPr>
        <w:t xml:space="preserve"> Solutions, </w:t>
      </w:r>
      <w:proofErr w:type="spellStart"/>
      <w:r w:rsidR="00E66652">
        <w:rPr>
          <w:rFonts w:ascii="Times New Roman" w:hAnsi="Times New Roman" w:cs="Times New Roman"/>
          <w:iCs/>
          <w:sz w:val="22"/>
          <w:szCs w:val="22"/>
        </w:rPr>
        <w:t>Collabera</w:t>
      </w:r>
      <w:proofErr w:type="spellEnd"/>
      <w:r w:rsidR="00E66652">
        <w:rPr>
          <w:rFonts w:ascii="Times New Roman" w:hAnsi="Times New Roman" w:cs="Times New Roman"/>
          <w:iCs/>
          <w:sz w:val="22"/>
          <w:szCs w:val="22"/>
        </w:rPr>
        <w:t>,</w:t>
      </w:r>
      <w:r>
        <w:rPr>
          <w:rFonts w:ascii="Times New Roman" w:hAnsi="Times New Roman" w:cs="Times New Roman"/>
          <w:iCs/>
          <w:sz w:val="22"/>
          <w:szCs w:val="22"/>
        </w:rPr>
        <w:t xml:space="preserve"> </w:t>
      </w:r>
      <w:r w:rsidR="00811473" w:rsidRPr="00E66652">
        <w:rPr>
          <w:rFonts w:ascii="Times New Roman" w:hAnsi="Times New Roman" w:cs="Times New Roman"/>
          <w:iCs/>
          <w:sz w:val="22"/>
          <w:szCs w:val="22"/>
        </w:rPr>
        <w:t xml:space="preserve">Accenture Services Pvt </w:t>
      </w:r>
      <w:proofErr w:type="gramStart"/>
      <w:r w:rsidR="00811473" w:rsidRPr="00E66652">
        <w:rPr>
          <w:rFonts w:ascii="Times New Roman" w:hAnsi="Times New Roman" w:cs="Times New Roman"/>
          <w:iCs/>
          <w:sz w:val="22"/>
          <w:szCs w:val="22"/>
        </w:rPr>
        <w:t>Ltd ,</w:t>
      </w:r>
      <w:proofErr w:type="gramEnd"/>
      <w:r w:rsidR="00A715AC" w:rsidRPr="00E66652">
        <w:rPr>
          <w:rFonts w:ascii="Times New Roman" w:hAnsi="Times New Roman" w:cs="Times New Roman"/>
          <w:iCs/>
          <w:sz w:val="22"/>
          <w:szCs w:val="22"/>
        </w:rPr>
        <w:t xml:space="preserve">  </w:t>
      </w:r>
      <w:r w:rsidRPr="00E66652">
        <w:rPr>
          <w:rFonts w:ascii="Times New Roman" w:hAnsi="Times New Roman" w:cs="Times New Roman"/>
          <w:iCs/>
          <w:sz w:val="22"/>
          <w:szCs w:val="22"/>
        </w:rPr>
        <w:t>Deloitte USI</w:t>
      </w:r>
      <w:r w:rsidR="00BB52B1">
        <w:rPr>
          <w:rFonts w:ascii="Times New Roman" w:hAnsi="Times New Roman" w:cs="Times New Roman"/>
          <w:iCs/>
          <w:sz w:val="22"/>
          <w:szCs w:val="22"/>
        </w:rPr>
        <w:t>,</w:t>
      </w:r>
      <w:r w:rsidR="00BB52B1" w:rsidRPr="00BB52B1">
        <w:rPr>
          <w:rFonts w:ascii="Times New Roman" w:hAnsi="Times New Roman" w:cs="Times New Roman"/>
          <w:b/>
          <w:iCs/>
          <w:sz w:val="22"/>
          <w:szCs w:val="22"/>
        </w:rPr>
        <w:t xml:space="preserve"> </w:t>
      </w:r>
      <w:r w:rsidR="00BB52B1" w:rsidRPr="00BB52B1">
        <w:rPr>
          <w:rFonts w:ascii="Times New Roman" w:hAnsi="Times New Roman" w:cs="Times New Roman"/>
          <w:iCs/>
          <w:sz w:val="22"/>
          <w:szCs w:val="22"/>
        </w:rPr>
        <w:t>Cognizant Technology Solutions</w:t>
      </w:r>
      <w:r w:rsidR="00811473" w:rsidRPr="00E66652">
        <w:rPr>
          <w:rFonts w:ascii="Times New Roman" w:hAnsi="Times New Roman" w:cs="Times New Roman"/>
          <w:iCs/>
          <w:sz w:val="22"/>
          <w:szCs w:val="22"/>
        </w:rPr>
        <w:t xml:space="preserve"> </w:t>
      </w:r>
    </w:p>
    <w:p w14:paraId="7F1046B2" w14:textId="77777777" w:rsidR="00EB538F" w:rsidRDefault="00EB538F">
      <w:pPr>
        <w:pStyle w:val="Heading6"/>
        <w:shd w:val="clear" w:color="auto" w:fill="C0C0C0"/>
        <w:tabs>
          <w:tab w:val="left" w:pos="9720"/>
          <w:tab w:val="right" w:pos="9900"/>
        </w:tabs>
        <w:spacing w:before="120" w:after="120"/>
        <w:ind w:right="90"/>
        <w:jc w:val="left"/>
        <w:rPr>
          <w:color w:val="333333"/>
          <w:sz w:val="22"/>
          <w:szCs w:val="22"/>
        </w:rPr>
      </w:pPr>
      <w:r>
        <w:rPr>
          <w:rFonts w:ascii="Times New Roman" w:hAnsi="Times New Roman" w:cs="Times New Roman"/>
          <w:iCs/>
          <w:sz w:val="22"/>
          <w:szCs w:val="22"/>
        </w:rPr>
        <w:t xml:space="preserve">Academic Qualification:                                                                                                                                                    </w:t>
      </w:r>
      <w:bookmarkStart w:id="0" w:name="OLE_LINK2"/>
      <w:bookmarkStart w:id="1" w:name="OLE_LINK1"/>
      <w:bookmarkEnd w:id="0"/>
      <w:bookmarkEnd w:id="1"/>
    </w:p>
    <w:tbl>
      <w:tblPr>
        <w:tblW w:w="9713" w:type="dxa"/>
        <w:tblInd w:w="182" w:type="dxa"/>
        <w:tblLayout w:type="fixed"/>
        <w:tblLook w:val="0000" w:firstRow="0" w:lastRow="0" w:firstColumn="0" w:lastColumn="0" w:noHBand="0" w:noVBand="0"/>
      </w:tblPr>
      <w:tblGrid>
        <w:gridCol w:w="1751"/>
        <w:gridCol w:w="4020"/>
        <w:gridCol w:w="1971"/>
        <w:gridCol w:w="1971"/>
      </w:tblGrid>
      <w:tr w:rsidR="00864931" w14:paraId="5CEFC477" w14:textId="77777777" w:rsidTr="00736ED4">
        <w:trPr>
          <w:trHeight w:val="278"/>
        </w:trPr>
        <w:tc>
          <w:tcPr>
            <w:tcW w:w="1751" w:type="dxa"/>
            <w:tcBorders>
              <w:top w:val="single" w:sz="4" w:space="0" w:color="000000"/>
              <w:left w:val="single" w:sz="4" w:space="0" w:color="000000"/>
              <w:bottom w:val="single" w:sz="4" w:space="0" w:color="000000"/>
            </w:tcBorders>
            <w:shd w:val="clear" w:color="auto" w:fill="C0C0C0"/>
          </w:tcPr>
          <w:p w14:paraId="2E75298E" w14:textId="77777777" w:rsidR="00FF65BF" w:rsidRDefault="00FF65BF" w:rsidP="00FF65BF">
            <w:pPr>
              <w:rPr>
                <w:b/>
                <w:bCs/>
                <w:color w:val="333333"/>
                <w:sz w:val="22"/>
                <w:szCs w:val="22"/>
              </w:rPr>
            </w:pPr>
            <w:r>
              <w:rPr>
                <w:b/>
                <w:bCs/>
                <w:color w:val="333333"/>
                <w:sz w:val="22"/>
                <w:szCs w:val="22"/>
              </w:rPr>
              <w:t>Qualification</w:t>
            </w:r>
          </w:p>
        </w:tc>
        <w:tc>
          <w:tcPr>
            <w:tcW w:w="4020" w:type="dxa"/>
            <w:tcBorders>
              <w:top w:val="single" w:sz="4" w:space="0" w:color="000000"/>
              <w:left w:val="single" w:sz="4" w:space="0" w:color="000000"/>
              <w:bottom w:val="single" w:sz="4" w:space="0" w:color="000000"/>
            </w:tcBorders>
            <w:shd w:val="clear" w:color="auto" w:fill="C0C0C0"/>
          </w:tcPr>
          <w:p w14:paraId="5FC7EF0C" w14:textId="77777777" w:rsidR="00FF65BF" w:rsidRDefault="00FF65BF" w:rsidP="00FF65BF">
            <w:pPr>
              <w:rPr>
                <w:b/>
                <w:bCs/>
                <w:color w:val="333333"/>
                <w:sz w:val="22"/>
                <w:szCs w:val="22"/>
              </w:rPr>
            </w:pPr>
            <w:r>
              <w:rPr>
                <w:b/>
                <w:bCs/>
                <w:color w:val="333333"/>
                <w:sz w:val="22"/>
                <w:szCs w:val="22"/>
              </w:rPr>
              <w:t>Institution/University</w:t>
            </w:r>
          </w:p>
        </w:tc>
        <w:tc>
          <w:tcPr>
            <w:tcW w:w="1971" w:type="dxa"/>
            <w:tcBorders>
              <w:top w:val="single" w:sz="4" w:space="0" w:color="000000"/>
              <w:left w:val="single" w:sz="4" w:space="0" w:color="000000"/>
              <w:bottom w:val="single" w:sz="4" w:space="0" w:color="000000"/>
              <w:right w:val="single" w:sz="4" w:space="0" w:color="000000"/>
            </w:tcBorders>
            <w:shd w:val="clear" w:color="auto" w:fill="C0C0C0"/>
          </w:tcPr>
          <w:p w14:paraId="142A7D9F" w14:textId="77777777" w:rsidR="00FF65BF" w:rsidRDefault="00FF65BF" w:rsidP="00FF65BF">
            <w:pPr>
              <w:tabs>
                <w:tab w:val="left" w:pos="1702"/>
              </w:tabs>
              <w:ind w:right="132"/>
            </w:pPr>
            <w:r>
              <w:rPr>
                <w:b/>
                <w:bCs/>
                <w:sz w:val="22"/>
                <w:szCs w:val="22"/>
              </w:rPr>
              <w:t>Year of Passing</w:t>
            </w:r>
          </w:p>
        </w:tc>
        <w:tc>
          <w:tcPr>
            <w:tcW w:w="1971" w:type="dxa"/>
            <w:tcBorders>
              <w:top w:val="single" w:sz="4" w:space="0" w:color="000000"/>
              <w:left w:val="single" w:sz="4" w:space="0" w:color="000000"/>
              <w:bottom w:val="single" w:sz="4" w:space="0" w:color="000000"/>
              <w:right w:val="single" w:sz="4" w:space="0" w:color="000000"/>
            </w:tcBorders>
            <w:shd w:val="clear" w:color="auto" w:fill="C0C0C0"/>
          </w:tcPr>
          <w:p w14:paraId="3D220392" w14:textId="77777777" w:rsidR="00FF65BF" w:rsidRDefault="00FF65BF" w:rsidP="00FF65BF">
            <w:pPr>
              <w:tabs>
                <w:tab w:val="left" w:pos="1702"/>
              </w:tabs>
              <w:ind w:right="132"/>
            </w:pPr>
            <w:r>
              <w:rPr>
                <w:b/>
                <w:bCs/>
                <w:sz w:val="22"/>
                <w:szCs w:val="22"/>
              </w:rPr>
              <w:t>Percentage</w:t>
            </w:r>
          </w:p>
        </w:tc>
      </w:tr>
      <w:tr w:rsidR="00864931" w14:paraId="2DEFB60E" w14:textId="77777777" w:rsidTr="00736ED4">
        <w:trPr>
          <w:trHeight w:val="294"/>
        </w:trPr>
        <w:tc>
          <w:tcPr>
            <w:tcW w:w="1751" w:type="dxa"/>
            <w:tcBorders>
              <w:top w:val="single" w:sz="4" w:space="0" w:color="000000"/>
              <w:left w:val="single" w:sz="4" w:space="0" w:color="000000"/>
              <w:bottom w:val="single" w:sz="4" w:space="0" w:color="000000"/>
            </w:tcBorders>
            <w:shd w:val="clear" w:color="auto" w:fill="auto"/>
          </w:tcPr>
          <w:p w14:paraId="7550ED8E" w14:textId="77777777" w:rsidR="00FF65BF" w:rsidRDefault="00FF65BF" w:rsidP="00FF65BF">
            <w:pPr>
              <w:rPr>
                <w:color w:val="333333"/>
                <w:sz w:val="22"/>
                <w:szCs w:val="22"/>
              </w:rPr>
            </w:pPr>
            <w:proofErr w:type="gramStart"/>
            <w:r>
              <w:rPr>
                <w:sz w:val="22"/>
                <w:szCs w:val="22"/>
              </w:rPr>
              <w:t>B.E.(</w:t>
            </w:r>
            <w:proofErr w:type="gramEnd"/>
            <w:r>
              <w:rPr>
                <w:sz w:val="22"/>
                <w:szCs w:val="22"/>
              </w:rPr>
              <w:t>I.S)</w:t>
            </w:r>
          </w:p>
        </w:tc>
        <w:tc>
          <w:tcPr>
            <w:tcW w:w="4020" w:type="dxa"/>
            <w:tcBorders>
              <w:top w:val="single" w:sz="4" w:space="0" w:color="000000"/>
              <w:left w:val="single" w:sz="4" w:space="0" w:color="000000"/>
              <w:bottom w:val="single" w:sz="4" w:space="0" w:color="000000"/>
            </w:tcBorders>
            <w:shd w:val="clear" w:color="auto" w:fill="auto"/>
          </w:tcPr>
          <w:p w14:paraId="3CB6691B" w14:textId="77777777" w:rsidR="00FF65BF" w:rsidRDefault="00FF65BF" w:rsidP="00FF65BF">
            <w:pPr>
              <w:rPr>
                <w:b/>
                <w:bCs/>
                <w:sz w:val="22"/>
                <w:szCs w:val="22"/>
              </w:rPr>
            </w:pPr>
            <w:r>
              <w:rPr>
                <w:color w:val="333333"/>
                <w:sz w:val="22"/>
                <w:szCs w:val="22"/>
              </w:rPr>
              <w:t xml:space="preserve">S.J.C. Institute </w:t>
            </w:r>
            <w:proofErr w:type="gramStart"/>
            <w:r>
              <w:rPr>
                <w:color w:val="333333"/>
                <w:sz w:val="22"/>
                <w:szCs w:val="22"/>
              </w:rPr>
              <w:t>Of</w:t>
            </w:r>
            <w:proofErr w:type="gramEnd"/>
            <w:r>
              <w:rPr>
                <w:color w:val="333333"/>
                <w:sz w:val="22"/>
                <w:szCs w:val="22"/>
              </w:rPr>
              <w:t xml:space="preserve"> Technology(VTU)</w:t>
            </w:r>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3CEB08B3" w14:textId="77777777" w:rsidR="00FF65BF" w:rsidRDefault="00FF65BF" w:rsidP="00FF65BF">
            <w:pPr>
              <w:tabs>
                <w:tab w:val="left" w:pos="1702"/>
              </w:tabs>
              <w:ind w:right="132"/>
            </w:pPr>
            <w:r>
              <w:rPr>
                <w:color w:val="333333"/>
                <w:sz w:val="22"/>
                <w:szCs w:val="22"/>
              </w:rPr>
              <w:t>2008 – 2012</w:t>
            </w:r>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1FB99757" w14:textId="77777777" w:rsidR="00FF65BF" w:rsidRDefault="00FF65BF" w:rsidP="00FF65BF">
            <w:pPr>
              <w:tabs>
                <w:tab w:val="left" w:pos="1702"/>
              </w:tabs>
              <w:ind w:right="132"/>
            </w:pPr>
            <w:r>
              <w:rPr>
                <w:color w:val="333333"/>
                <w:sz w:val="22"/>
                <w:szCs w:val="22"/>
              </w:rPr>
              <w:t>64%</w:t>
            </w:r>
          </w:p>
        </w:tc>
      </w:tr>
      <w:tr w:rsidR="00864931" w14:paraId="2AE9B706" w14:textId="77777777" w:rsidTr="00736ED4">
        <w:trPr>
          <w:trHeight w:val="294"/>
        </w:trPr>
        <w:tc>
          <w:tcPr>
            <w:tcW w:w="1751" w:type="dxa"/>
            <w:tcBorders>
              <w:top w:val="single" w:sz="4" w:space="0" w:color="000000"/>
              <w:left w:val="single" w:sz="4" w:space="0" w:color="000000"/>
              <w:bottom w:val="single" w:sz="4" w:space="0" w:color="000000"/>
            </w:tcBorders>
            <w:shd w:val="clear" w:color="auto" w:fill="auto"/>
          </w:tcPr>
          <w:p w14:paraId="6027FB92" w14:textId="77777777" w:rsidR="00FF65BF" w:rsidRDefault="00FF65BF" w:rsidP="00FF65BF">
            <w:pPr>
              <w:rPr>
                <w:sz w:val="22"/>
                <w:szCs w:val="22"/>
              </w:rPr>
            </w:pPr>
            <w:r>
              <w:rPr>
                <w:sz w:val="22"/>
                <w:szCs w:val="22"/>
              </w:rPr>
              <w:t>+2 (Science)</w:t>
            </w:r>
          </w:p>
        </w:tc>
        <w:tc>
          <w:tcPr>
            <w:tcW w:w="4020" w:type="dxa"/>
            <w:tcBorders>
              <w:top w:val="single" w:sz="4" w:space="0" w:color="000000"/>
              <w:left w:val="single" w:sz="4" w:space="0" w:color="000000"/>
              <w:bottom w:val="single" w:sz="4" w:space="0" w:color="000000"/>
            </w:tcBorders>
            <w:shd w:val="clear" w:color="auto" w:fill="auto"/>
          </w:tcPr>
          <w:p w14:paraId="78EAEAA0" w14:textId="77777777" w:rsidR="00FF65BF" w:rsidRDefault="00FF65BF" w:rsidP="00FF65BF">
            <w:pPr>
              <w:rPr>
                <w:b/>
                <w:sz w:val="22"/>
                <w:szCs w:val="22"/>
              </w:rPr>
            </w:pPr>
            <w:r>
              <w:rPr>
                <w:sz w:val="22"/>
                <w:szCs w:val="22"/>
              </w:rPr>
              <w:t>K.P.I.C Allahabad</w:t>
            </w:r>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6737ED1D" w14:textId="77777777" w:rsidR="00FF65BF" w:rsidRDefault="00FF65BF" w:rsidP="00FF65BF">
            <w:pPr>
              <w:tabs>
                <w:tab w:val="left" w:pos="1702"/>
              </w:tabs>
              <w:ind w:right="132"/>
            </w:pPr>
            <w:r>
              <w:rPr>
                <w:color w:val="333333"/>
                <w:sz w:val="22"/>
                <w:szCs w:val="22"/>
              </w:rPr>
              <w:t>2007</w:t>
            </w:r>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67906E70" w14:textId="77777777" w:rsidR="00FF65BF" w:rsidRDefault="00FF65BF" w:rsidP="00FF65BF">
            <w:pPr>
              <w:tabs>
                <w:tab w:val="left" w:pos="1702"/>
              </w:tabs>
              <w:ind w:right="132"/>
            </w:pPr>
            <w:r>
              <w:rPr>
                <w:color w:val="333333"/>
                <w:sz w:val="22"/>
                <w:szCs w:val="22"/>
              </w:rPr>
              <w:t>62.5%</w:t>
            </w:r>
          </w:p>
        </w:tc>
      </w:tr>
      <w:tr w:rsidR="00864931" w14:paraId="30F7ACE8" w14:textId="77777777" w:rsidTr="00736ED4">
        <w:trPr>
          <w:trHeight w:val="309"/>
        </w:trPr>
        <w:tc>
          <w:tcPr>
            <w:tcW w:w="1751" w:type="dxa"/>
            <w:tcBorders>
              <w:top w:val="single" w:sz="4" w:space="0" w:color="000000"/>
              <w:left w:val="single" w:sz="4" w:space="0" w:color="000000"/>
              <w:bottom w:val="single" w:sz="4" w:space="0" w:color="000000"/>
            </w:tcBorders>
            <w:shd w:val="clear" w:color="auto" w:fill="auto"/>
          </w:tcPr>
          <w:p w14:paraId="631F3014" w14:textId="77777777" w:rsidR="00FF65BF" w:rsidRDefault="00FF65BF" w:rsidP="00FF65BF">
            <w:pPr>
              <w:rPr>
                <w:color w:val="333333"/>
                <w:sz w:val="22"/>
                <w:szCs w:val="22"/>
              </w:rPr>
            </w:pPr>
            <w:r>
              <w:rPr>
                <w:sz w:val="22"/>
                <w:szCs w:val="22"/>
              </w:rPr>
              <w:t>10</w:t>
            </w:r>
            <w:r>
              <w:rPr>
                <w:sz w:val="22"/>
                <w:szCs w:val="22"/>
                <w:vertAlign w:val="superscript"/>
              </w:rPr>
              <w:t>th</w:t>
            </w:r>
          </w:p>
        </w:tc>
        <w:tc>
          <w:tcPr>
            <w:tcW w:w="4020" w:type="dxa"/>
            <w:tcBorders>
              <w:top w:val="single" w:sz="4" w:space="0" w:color="000000"/>
              <w:left w:val="single" w:sz="4" w:space="0" w:color="000000"/>
              <w:bottom w:val="single" w:sz="4" w:space="0" w:color="000000"/>
            </w:tcBorders>
            <w:shd w:val="clear" w:color="auto" w:fill="auto"/>
          </w:tcPr>
          <w:p w14:paraId="3E84535F" w14:textId="77777777" w:rsidR="00FF65BF" w:rsidRDefault="00FF65BF" w:rsidP="00FF65BF">
            <w:pPr>
              <w:rPr>
                <w:b/>
                <w:bCs/>
                <w:sz w:val="22"/>
                <w:szCs w:val="22"/>
              </w:rPr>
            </w:pPr>
            <w:r>
              <w:rPr>
                <w:color w:val="333333"/>
                <w:sz w:val="22"/>
                <w:szCs w:val="22"/>
              </w:rPr>
              <w:t>B.S.</w:t>
            </w:r>
            <w:proofErr w:type="gramStart"/>
            <w:r>
              <w:rPr>
                <w:color w:val="333333"/>
                <w:sz w:val="22"/>
                <w:szCs w:val="22"/>
              </w:rPr>
              <w:t>E.B</w:t>
            </w:r>
            <w:proofErr w:type="gramEnd"/>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757F30C3" w14:textId="77777777" w:rsidR="00FF65BF" w:rsidRDefault="00FF65BF" w:rsidP="00FF65BF">
            <w:pPr>
              <w:tabs>
                <w:tab w:val="left" w:pos="1702"/>
              </w:tabs>
              <w:ind w:right="132"/>
            </w:pPr>
            <w:r>
              <w:rPr>
                <w:color w:val="333333"/>
                <w:sz w:val="22"/>
                <w:szCs w:val="22"/>
              </w:rPr>
              <w:t>2005</w:t>
            </w:r>
          </w:p>
        </w:tc>
        <w:tc>
          <w:tcPr>
            <w:tcW w:w="1971" w:type="dxa"/>
            <w:tcBorders>
              <w:top w:val="single" w:sz="4" w:space="0" w:color="000000"/>
              <w:left w:val="single" w:sz="4" w:space="0" w:color="000000"/>
              <w:bottom w:val="single" w:sz="4" w:space="0" w:color="000000"/>
              <w:right w:val="single" w:sz="4" w:space="0" w:color="000000"/>
            </w:tcBorders>
            <w:shd w:val="clear" w:color="auto" w:fill="auto"/>
          </w:tcPr>
          <w:p w14:paraId="2B7E8D18" w14:textId="77777777" w:rsidR="00FF65BF" w:rsidRDefault="00FF65BF" w:rsidP="00FF65BF">
            <w:pPr>
              <w:tabs>
                <w:tab w:val="left" w:pos="1702"/>
              </w:tabs>
              <w:ind w:right="132"/>
            </w:pPr>
            <w:r>
              <w:rPr>
                <w:color w:val="333333"/>
                <w:sz w:val="22"/>
                <w:szCs w:val="22"/>
              </w:rPr>
              <w:t>70%</w:t>
            </w:r>
          </w:p>
        </w:tc>
      </w:tr>
    </w:tbl>
    <w:p w14:paraId="28B11C4C" w14:textId="77777777" w:rsidR="009B6C0D" w:rsidRDefault="00EB538F" w:rsidP="00786195">
      <w:pPr>
        <w:spacing w:after="120" w:line="240" w:lineRule="exact"/>
        <w:rPr>
          <w:rFonts w:ascii="Times New Roman" w:hAnsi="Times New Roman" w:cs="Times New Roman"/>
          <w:sz w:val="22"/>
          <w:szCs w:val="22"/>
        </w:rPr>
      </w:pPr>
      <w:r>
        <w:rPr>
          <w:rFonts w:ascii="Times New Roman" w:hAnsi="Times New Roman" w:cs="Times New Roman"/>
          <w:sz w:val="22"/>
          <w:szCs w:val="22"/>
        </w:rPr>
        <w:t xml:space="preserve">   </w:t>
      </w:r>
    </w:p>
    <w:p w14:paraId="2D97452F" w14:textId="77777777" w:rsidR="00EB538F" w:rsidRDefault="00EB538F">
      <w:pPr>
        <w:pStyle w:val="Heading6"/>
        <w:shd w:val="clear" w:color="auto" w:fill="C0C0C0"/>
        <w:tabs>
          <w:tab w:val="left" w:pos="9720"/>
          <w:tab w:val="right" w:pos="9900"/>
        </w:tabs>
        <w:spacing w:before="120" w:after="120"/>
        <w:ind w:right="90"/>
        <w:jc w:val="left"/>
      </w:pPr>
      <w:r>
        <w:rPr>
          <w:rFonts w:ascii="Times New Roman" w:hAnsi="Times New Roman" w:cs="Times New Roman"/>
          <w:iCs/>
          <w:sz w:val="22"/>
          <w:szCs w:val="22"/>
        </w:rPr>
        <w:t xml:space="preserve">Technical Skills for Data warehousing:                                                                                                                                                   </w:t>
      </w:r>
      <w:r>
        <w:rPr>
          <w:rFonts w:ascii="Times New Roman" w:hAnsi="Times New Roman" w:cs="Times New Roman"/>
          <w:sz w:val="22"/>
          <w:szCs w:val="22"/>
        </w:rPr>
        <w:t xml:space="preserve">    </w:t>
      </w:r>
    </w:p>
    <w:p w14:paraId="1F45F10C" w14:textId="77777777" w:rsidR="00EB538F" w:rsidRDefault="00EB538F">
      <w:pPr>
        <w:jc w:val="both"/>
      </w:pPr>
    </w:p>
    <w:p w14:paraId="593D0C16" w14:textId="77777777" w:rsidR="00EB538F" w:rsidRDefault="006756B9">
      <w:pPr>
        <w:jc w:val="both"/>
        <w:rPr>
          <w:rFonts w:ascii="Times New Roman" w:hAnsi="Times New Roman" w:cs="Times New Roman"/>
          <w:sz w:val="22"/>
          <w:szCs w:val="22"/>
        </w:rPr>
      </w:pPr>
      <w:r>
        <w:rPr>
          <w:rFonts w:ascii="Times New Roman" w:hAnsi="Times New Roman" w:cs="Times New Roman"/>
          <w:sz w:val="22"/>
          <w:szCs w:val="22"/>
        </w:rPr>
        <w:t>RDBMS</w:t>
      </w:r>
      <w:r>
        <w:rPr>
          <w:rFonts w:ascii="Times New Roman" w:hAnsi="Times New Roman" w:cs="Times New Roman"/>
          <w:sz w:val="22"/>
          <w:szCs w:val="22"/>
        </w:rPr>
        <w:tab/>
      </w:r>
      <w:r>
        <w:rPr>
          <w:rFonts w:ascii="Times New Roman" w:hAnsi="Times New Roman" w:cs="Times New Roman"/>
          <w:sz w:val="22"/>
          <w:szCs w:val="22"/>
        </w:rPr>
        <w:tab/>
        <w:t xml:space="preserve">:  </w:t>
      </w:r>
      <w:r w:rsidR="005533B4">
        <w:rPr>
          <w:rFonts w:ascii="Times New Roman" w:hAnsi="Times New Roman" w:cs="Times New Roman"/>
          <w:sz w:val="22"/>
          <w:szCs w:val="22"/>
        </w:rPr>
        <w:t>SQL</w:t>
      </w:r>
      <w:r>
        <w:rPr>
          <w:rFonts w:ascii="Times New Roman" w:hAnsi="Times New Roman" w:cs="Times New Roman"/>
          <w:sz w:val="22"/>
          <w:szCs w:val="22"/>
        </w:rPr>
        <w:t xml:space="preserve"> Server</w:t>
      </w:r>
      <w:r w:rsidR="005D66B8">
        <w:rPr>
          <w:rFonts w:ascii="Times New Roman" w:hAnsi="Times New Roman" w:cs="Times New Roman"/>
          <w:sz w:val="22"/>
          <w:szCs w:val="22"/>
        </w:rPr>
        <w:t xml:space="preserve">, </w:t>
      </w:r>
      <w:proofErr w:type="spellStart"/>
      <w:r w:rsidR="005D66B8">
        <w:rPr>
          <w:rFonts w:ascii="Times New Roman" w:hAnsi="Times New Roman" w:cs="Times New Roman"/>
          <w:sz w:val="22"/>
          <w:szCs w:val="22"/>
        </w:rPr>
        <w:t>MySql</w:t>
      </w:r>
      <w:proofErr w:type="spellEnd"/>
      <w:r w:rsidR="005D66B8">
        <w:rPr>
          <w:rFonts w:ascii="Times New Roman" w:hAnsi="Times New Roman" w:cs="Times New Roman"/>
          <w:sz w:val="22"/>
          <w:szCs w:val="22"/>
        </w:rPr>
        <w:t>, Dynamo DB</w:t>
      </w:r>
    </w:p>
    <w:p w14:paraId="160580B6"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Languages</w:t>
      </w:r>
      <w:r>
        <w:rPr>
          <w:rFonts w:ascii="Times New Roman" w:hAnsi="Times New Roman" w:cs="Times New Roman"/>
          <w:sz w:val="22"/>
          <w:szCs w:val="22"/>
        </w:rPr>
        <w:tab/>
      </w:r>
      <w:r>
        <w:rPr>
          <w:rFonts w:ascii="Times New Roman" w:hAnsi="Times New Roman" w:cs="Times New Roman"/>
          <w:sz w:val="22"/>
          <w:szCs w:val="22"/>
        </w:rPr>
        <w:tab/>
        <w:t xml:space="preserve">:  C# .Net, </w:t>
      </w:r>
      <w:r w:rsidR="00F0735A">
        <w:rPr>
          <w:rFonts w:ascii="Times New Roman" w:hAnsi="Times New Roman" w:cs="Times New Roman"/>
          <w:sz w:val="22"/>
          <w:szCs w:val="22"/>
        </w:rPr>
        <w:t>ASP.Net,</w:t>
      </w:r>
      <w:r w:rsidR="005533B4">
        <w:rPr>
          <w:rFonts w:ascii="Times New Roman" w:hAnsi="Times New Roman" w:cs="Times New Roman"/>
          <w:sz w:val="22"/>
          <w:szCs w:val="22"/>
        </w:rPr>
        <w:t xml:space="preserve"> </w:t>
      </w:r>
      <w:r>
        <w:rPr>
          <w:rFonts w:ascii="Times New Roman" w:hAnsi="Times New Roman" w:cs="Times New Roman"/>
          <w:sz w:val="22"/>
          <w:szCs w:val="22"/>
        </w:rPr>
        <w:t>SQL</w:t>
      </w:r>
      <w:r w:rsidR="00F0735A">
        <w:rPr>
          <w:rFonts w:ascii="Times New Roman" w:hAnsi="Times New Roman" w:cs="Times New Roman"/>
          <w:sz w:val="22"/>
          <w:szCs w:val="22"/>
        </w:rPr>
        <w:t xml:space="preserve"> Server</w:t>
      </w:r>
      <w:r w:rsidR="006B7FB4">
        <w:rPr>
          <w:rFonts w:ascii="Times New Roman" w:hAnsi="Times New Roman" w:cs="Times New Roman"/>
          <w:sz w:val="22"/>
          <w:szCs w:val="22"/>
        </w:rPr>
        <w:t>, ASP.NET Core</w:t>
      </w:r>
      <w:r w:rsidR="005D66B8">
        <w:rPr>
          <w:rFonts w:ascii="Times New Roman" w:hAnsi="Times New Roman" w:cs="Times New Roman"/>
          <w:sz w:val="22"/>
          <w:szCs w:val="22"/>
        </w:rPr>
        <w:t>, HTML, CSS</w:t>
      </w:r>
    </w:p>
    <w:p w14:paraId="6C277BFD"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Operating Systems</w:t>
      </w:r>
      <w:r>
        <w:rPr>
          <w:rFonts w:ascii="Times New Roman" w:hAnsi="Times New Roman" w:cs="Times New Roman"/>
          <w:sz w:val="22"/>
          <w:szCs w:val="22"/>
        </w:rPr>
        <w:tab/>
        <w:t>:  Microsoft Windows XP/Vista/7,</w:t>
      </w:r>
      <w:r w:rsidR="000A260D">
        <w:rPr>
          <w:rFonts w:ascii="Times New Roman" w:hAnsi="Times New Roman" w:cs="Times New Roman"/>
          <w:sz w:val="22"/>
          <w:szCs w:val="22"/>
        </w:rPr>
        <w:t xml:space="preserve"> </w:t>
      </w:r>
      <w:r>
        <w:rPr>
          <w:rFonts w:ascii="Times New Roman" w:hAnsi="Times New Roman" w:cs="Times New Roman"/>
          <w:sz w:val="22"/>
          <w:szCs w:val="22"/>
        </w:rPr>
        <w:t>Linux</w:t>
      </w:r>
    </w:p>
    <w:p w14:paraId="41CC89C1" w14:textId="77777777" w:rsidR="00EB538F" w:rsidRDefault="00EB538F">
      <w:pPr>
        <w:ind w:left="2160" w:hanging="2160"/>
        <w:jc w:val="both"/>
        <w:rPr>
          <w:rFonts w:ascii="Times New Roman" w:hAnsi="Times New Roman" w:cs="Times New Roman"/>
          <w:sz w:val="22"/>
          <w:szCs w:val="22"/>
        </w:rPr>
      </w:pPr>
      <w:r>
        <w:rPr>
          <w:rFonts w:ascii="Times New Roman" w:hAnsi="Times New Roman" w:cs="Times New Roman"/>
          <w:sz w:val="22"/>
          <w:szCs w:val="22"/>
        </w:rPr>
        <w:t>Other tools</w:t>
      </w:r>
      <w:r>
        <w:rPr>
          <w:rFonts w:ascii="Times New Roman" w:hAnsi="Times New Roman" w:cs="Times New Roman"/>
          <w:sz w:val="22"/>
          <w:szCs w:val="22"/>
        </w:rPr>
        <w:tab/>
        <w:t xml:space="preserve">:  </w:t>
      </w:r>
      <w:r w:rsidR="00BF6000">
        <w:rPr>
          <w:rFonts w:ascii="Times New Roman" w:hAnsi="Times New Roman" w:cs="Times New Roman"/>
          <w:sz w:val="22"/>
          <w:szCs w:val="22"/>
        </w:rPr>
        <w:t>TFS, SVN, JIRA, SONAR</w:t>
      </w:r>
    </w:p>
    <w:p w14:paraId="5ECD79B8" w14:textId="77777777" w:rsidR="00EB538F" w:rsidRDefault="00EB538F" w:rsidP="00786195">
      <w:pPr>
        <w:tabs>
          <w:tab w:val="left" w:pos="765"/>
        </w:tabs>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p>
    <w:p w14:paraId="0BC36210" w14:textId="77777777" w:rsidR="00EB538F" w:rsidRDefault="00EB538F">
      <w:pPr>
        <w:pStyle w:val="Heading6"/>
        <w:shd w:val="clear" w:color="auto" w:fill="C0C0C0"/>
        <w:tabs>
          <w:tab w:val="left" w:pos="9720"/>
          <w:tab w:val="right" w:pos="9900"/>
        </w:tabs>
        <w:spacing w:before="120" w:after="120"/>
        <w:ind w:right="90"/>
        <w:jc w:val="left"/>
        <w:rPr>
          <w:rFonts w:ascii="Times New Roman" w:hAnsi="Times New Roman" w:cs="Times New Roman"/>
          <w:sz w:val="22"/>
          <w:szCs w:val="22"/>
        </w:rPr>
      </w:pPr>
      <w:r>
        <w:rPr>
          <w:rFonts w:ascii="Times New Roman" w:hAnsi="Times New Roman" w:cs="Times New Roman"/>
          <w:iCs/>
          <w:sz w:val="22"/>
          <w:szCs w:val="22"/>
        </w:rPr>
        <w:t xml:space="preserve">Major Project Experience:                                                                                                                                                   </w:t>
      </w:r>
      <w:r>
        <w:rPr>
          <w:rFonts w:ascii="Times New Roman" w:hAnsi="Times New Roman" w:cs="Times New Roman"/>
          <w:sz w:val="22"/>
          <w:szCs w:val="22"/>
        </w:rPr>
        <w:t xml:space="preserve">    </w:t>
      </w:r>
    </w:p>
    <w:p w14:paraId="6195A799"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 xml:space="preserve">Project: 7 </w:t>
      </w:r>
    </w:p>
    <w:p w14:paraId="454B83BB"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7D096D07"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June 2022 to till date</w:t>
      </w:r>
    </w:p>
    <w:p w14:paraId="6DA8AC69" w14:textId="77777777" w:rsidR="00BB52B1" w:rsidRPr="00F716CE"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F716CE">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AVEVA Solution India LLP</w:t>
      </w:r>
    </w:p>
    <w:p w14:paraId="7AEB368C"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2C98832F"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Senior Developer</w:t>
      </w:r>
    </w:p>
    <w:p w14:paraId="71ED7252"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Pr>
          <w:rFonts w:ascii="Times New Roman" w:hAnsi="Times New Roman" w:cs="Times New Roman"/>
          <w:sz w:val="22"/>
          <w:szCs w:val="22"/>
        </w:rPr>
        <w:t>OLAM</w:t>
      </w:r>
    </w:p>
    <w:p w14:paraId="3D47A23C" w14:textId="77777777" w:rsidR="00BB52B1" w:rsidRDefault="00BB52B1"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xml:space="preserve">:  MES </w:t>
      </w:r>
    </w:p>
    <w:p w14:paraId="0027A79A" w14:textId="77777777" w:rsidR="00BB52B1" w:rsidRDefault="00BB52B1" w:rsidP="00F02E88">
      <w:pPr>
        <w:pStyle w:val="NormalWeb"/>
        <w:numPr>
          <w:ilvl w:val="0"/>
          <w:numId w:val="9"/>
        </w:numPr>
        <w:spacing w:before="0" w:after="0"/>
        <w:rPr>
          <w:rFonts w:ascii="Times New Roman" w:hAnsi="Times New Roman" w:cs="Times New Roman"/>
          <w:b/>
          <w:bCs/>
          <w:sz w:val="22"/>
          <w:szCs w:val="22"/>
        </w:rPr>
      </w:pPr>
      <w:r>
        <w:rPr>
          <w:rFonts w:ascii="Times New Roman" w:hAnsi="Times New Roman" w:cs="Times New Roman"/>
          <w:b/>
          <w:sz w:val="22"/>
          <w:szCs w:val="22"/>
        </w:rPr>
        <w:t>Environment</w:t>
      </w:r>
      <w:r>
        <w:rPr>
          <w:rFonts w:ascii="Times New Roman" w:hAnsi="Times New Roman" w:cs="Times New Roman"/>
          <w:sz w:val="22"/>
          <w:szCs w:val="22"/>
        </w:rPr>
        <w:tab/>
        <w:t xml:space="preserve">:  AVEVA </w:t>
      </w:r>
      <w:proofErr w:type="spellStart"/>
      <w:r w:rsidRPr="00F02E88">
        <w:rPr>
          <w:rFonts w:ascii="Times New Roman" w:hAnsi="Times New Roman" w:cs="Times New Roman"/>
          <w:b/>
          <w:sz w:val="22"/>
          <w:szCs w:val="22"/>
        </w:rPr>
        <w:t>Skelta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Worderware</w:t>
      </w:r>
      <w:proofErr w:type="spellEnd"/>
      <w:r>
        <w:rPr>
          <w:rFonts w:ascii="Times New Roman" w:hAnsi="Times New Roman" w:cs="Times New Roman"/>
          <w:sz w:val="22"/>
          <w:szCs w:val="22"/>
        </w:rPr>
        <w:t xml:space="preserve"> Galaxy, System </w:t>
      </w:r>
      <w:proofErr w:type="spellStart"/>
      <w:r>
        <w:rPr>
          <w:rFonts w:ascii="Times New Roman" w:hAnsi="Times New Roman" w:cs="Times New Roman"/>
          <w:sz w:val="22"/>
          <w:szCs w:val="22"/>
        </w:rPr>
        <w:t>Plateform</w:t>
      </w:r>
      <w:proofErr w:type="spellEnd"/>
      <w:r>
        <w:rPr>
          <w:rFonts w:ascii="Times New Roman" w:hAnsi="Times New Roman" w:cs="Times New Roman"/>
          <w:sz w:val="22"/>
          <w:szCs w:val="22"/>
        </w:rPr>
        <w:t>, C# .Net, MVC, Angular, SQL Server, Azure DevOps</w:t>
      </w:r>
    </w:p>
    <w:p w14:paraId="0C555D38" w14:textId="77777777" w:rsidR="00BB52B1" w:rsidRDefault="00BB52B1" w:rsidP="00BB52B1">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41E5EF82" w14:textId="77777777" w:rsidR="00F02E88" w:rsidRPr="00A07C49" w:rsidRDefault="00F02E88" w:rsidP="00F02E88">
      <w:pPr>
        <w:pStyle w:val="NormalWeb"/>
        <w:numPr>
          <w:ilvl w:val="0"/>
          <w:numId w:val="9"/>
        </w:numPr>
        <w:spacing w:before="0" w:after="0"/>
        <w:rPr>
          <w:rFonts w:ascii="Times New Roman" w:hAnsi="Times New Roman" w:cs="Times New Roman"/>
          <w:b/>
          <w:sz w:val="22"/>
          <w:szCs w:val="22"/>
        </w:rPr>
      </w:pPr>
      <w:hyperlink r:id="rId9" w:history="1">
        <w:r w:rsidRPr="00A07C49">
          <w:rPr>
            <w:rFonts w:ascii="Times New Roman" w:hAnsi="Times New Roman" w:cs="Times New Roman"/>
            <w:b/>
            <w:sz w:val="22"/>
            <w:szCs w:val="22"/>
          </w:rPr>
          <w:t>https://www.</w:t>
        </w:r>
        <w:r w:rsidRPr="00F02E88">
          <w:rPr>
            <w:rFonts w:ascii="Times New Roman" w:hAnsi="Times New Roman" w:cs="Times New Roman"/>
            <w:b/>
            <w:sz w:val="22"/>
            <w:szCs w:val="22"/>
          </w:rPr>
          <w:t>olamgroup</w:t>
        </w:r>
        <w:r w:rsidRPr="00A07C49">
          <w:rPr>
            <w:rFonts w:ascii="Times New Roman" w:hAnsi="Times New Roman" w:cs="Times New Roman"/>
            <w:b/>
            <w:sz w:val="22"/>
            <w:szCs w:val="22"/>
          </w:rPr>
          <w:t>.com/</w:t>
        </w:r>
      </w:hyperlink>
    </w:p>
    <w:p w14:paraId="2D221EFE" w14:textId="77777777" w:rsidR="00BB52B1" w:rsidRDefault="00A07C49" w:rsidP="00BB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GT-Walsheim-Regular" w:hAnsi="GT-Walsheim-Regular"/>
          <w:color w:val="3C3C3B"/>
          <w:sz w:val="22"/>
          <w:szCs w:val="22"/>
        </w:rPr>
        <w:t xml:space="preserve">Olam is a </w:t>
      </w:r>
      <w:r w:rsidRPr="00A07C49">
        <w:rPr>
          <w:rFonts w:ascii="Times New Roman" w:eastAsia="Arial Unicode MS" w:hAnsi="Times New Roman" w:cs="Times New Roman"/>
          <w:sz w:val="22"/>
          <w:szCs w:val="22"/>
          <w:lang w:val="en-US"/>
        </w:rPr>
        <w:t>leading food and agri-business, supplying food ingredients, feed and fibre to thousands of customers worldwide, from world famous brands to small family run businesses.</w:t>
      </w:r>
      <w:r>
        <w:rPr>
          <w:rFonts w:ascii="Times New Roman" w:eastAsia="Arial Unicode MS" w:hAnsi="Times New Roman" w:cs="Times New Roman"/>
          <w:sz w:val="22"/>
          <w:szCs w:val="22"/>
          <w:lang w:val="en-US"/>
        </w:rPr>
        <w:t xml:space="preserve"> </w:t>
      </w:r>
      <w:proofErr w:type="spellStart"/>
      <w:r>
        <w:rPr>
          <w:rFonts w:ascii="Times New Roman" w:eastAsia="Arial Unicode MS" w:hAnsi="Times New Roman" w:cs="Times New Roman"/>
          <w:sz w:val="22"/>
          <w:szCs w:val="22"/>
          <w:lang w:val="en-US"/>
        </w:rPr>
        <w:t>Aveva</w:t>
      </w:r>
      <w:proofErr w:type="spellEnd"/>
      <w:r>
        <w:rPr>
          <w:rFonts w:ascii="Times New Roman" w:eastAsia="Arial Unicode MS" w:hAnsi="Times New Roman" w:cs="Times New Roman"/>
          <w:sz w:val="22"/>
          <w:szCs w:val="22"/>
          <w:lang w:val="en-US"/>
        </w:rPr>
        <w:t xml:space="preserve"> provides the Product with license to manage their manufacturing with automated system with effective UI. This product the input from PLC and run the entire system like Bill </w:t>
      </w:r>
      <w:proofErr w:type="gramStart"/>
      <w:r>
        <w:rPr>
          <w:rFonts w:ascii="Times New Roman" w:eastAsia="Arial Unicode MS" w:hAnsi="Times New Roman" w:cs="Times New Roman"/>
          <w:sz w:val="22"/>
          <w:szCs w:val="22"/>
          <w:lang w:val="en-US"/>
        </w:rPr>
        <w:t>Of</w:t>
      </w:r>
      <w:proofErr w:type="gramEnd"/>
      <w:r>
        <w:rPr>
          <w:rFonts w:ascii="Times New Roman" w:eastAsia="Arial Unicode MS" w:hAnsi="Times New Roman" w:cs="Times New Roman"/>
          <w:sz w:val="22"/>
          <w:szCs w:val="22"/>
          <w:lang w:val="en-US"/>
        </w:rPr>
        <w:t xml:space="preserve"> Material, Recipe, Process, Operations, Job, Work Order and Overall Equipment Efficiency. This product comes with limited time of license and client needs to renew it once it gets expired.</w:t>
      </w:r>
    </w:p>
    <w:p w14:paraId="110BB97D" w14:textId="77777777" w:rsidR="00BB52B1" w:rsidRDefault="00BB52B1"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09D7A144" w14:textId="77777777" w:rsidR="00BB52B1" w:rsidRDefault="00BB52B1"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305271AA"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6</w:t>
      </w:r>
    </w:p>
    <w:p w14:paraId="65DF56EE"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4416CFF0"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Aug 2021 to </w:t>
      </w:r>
      <w:r w:rsidR="00BB52B1">
        <w:rPr>
          <w:rFonts w:ascii="Times New Roman" w:hAnsi="Times New Roman" w:cs="Times New Roman"/>
          <w:sz w:val="22"/>
          <w:szCs w:val="22"/>
        </w:rPr>
        <w:t>June 2022</w:t>
      </w:r>
    </w:p>
    <w:p w14:paraId="3A33FE1C" w14:textId="77777777" w:rsidR="00A73D2C" w:rsidRPr="00F716CE"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F716CE">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Cognizant Technology Solutions</w:t>
      </w:r>
    </w:p>
    <w:p w14:paraId="77A83C6E"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0C233403"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Senior Developer</w:t>
      </w:r>
    </w:p>
    <w:p w14:paraId="3D8F07B8"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Pr>
          <w:rFonts w:ascii="Times New Roman" w:hAnsi="Times New Roman" w:cs="Times New Roman"/>
          <w:sz w:val="22"/>
          <w:szCs w:val="22"/>
        </w:rPr>
        <w:t>Electrolux</w:t>
      </w:r>
    </w:p>
    <w:p w14:paraId="3327F343"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e-Commerce and Retail</w:t>
      </w:r>
    </w:p>
    <w:p w14:paraId="1EAC2DE1" w14:textId="77777777" w:rsidR="00A73D2C" w:rsidRDefault="00A73D2C" w:rsidP="00A7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Pr>
          <w:rFonts w:ascii="Times New Roman" w:hAnsi="Times New Roman" w:cs="Times New Roman"/>
          <w:sz w:val="22"/>
          <w:szCs w:val="22"/>
        </w:rPr>
        <w:tab/>
        <w:t xml:space="preserve">:  C# .Net, MVC, Angular, SQL Server, JIRA, </w:t>
      </w:r>
      <w:proofErr w:type="spellStart"/>
      <w:r>
        <w:rPr>
          <w:rFonts w:ascii="Times New Roman" w:hAnsi="Times New Roman" w:cs="Times New Roman"/>
          <w:sz w:val="22"/>
          <w:szCs w:val="22"/>
        </w:rPr>
        <w:t>Microservices</w:t>
      </w:r>
      <w:proofErr w:type="spellEnd"/>
      <w:r>
        <w:rPr>
          <w:rFonts w:ascii="Times New Roman" w:hAnsi="Times New Roman" w:cs="Times New Roman"/>
          <w:sz w:val="22"/>
          <w:szCs w:val="22"/>
        </w:rPr>
        <w:t>, Azure Cloud. MongoDB</w:t>
      </w:r>
    </w:p>
    <w:p w14:paraId="4E68D0BA" w14:textId="77777777" w:rsidR="00A73D2C" w:rsidRDefault="00A73D2C" w:rsidP="00A73D2C">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261C4E0F" w14:textId="77777777" w:rsidR="00A73D2C" w:rsidRPr="00A23EF9" w:rsidRDefault="00A73D2C" w:rsidP="00A73D2C">
      <w:pPr>
        <w:pStyle w:val="NormalWeb"/>
        <w:numPr>
          <w:ilvl w:val="0"/>
          <w:numId w:val="9"/>
        </w:numPr>
        <w:spacing w:before="0" w:after="0"/>
        <w:rPr>
          <w:rFonts w:ascii="Times New Roman" w:hAnsi="Times New Roman" w:cs="Times New Roman"/>
          <w:b/>
          <w:sz w:val="22"/>
          <w:szCs w:val="22"/>
        </w:rPr>
      </w:pPr>
      <w:r w:rsidRPr="00A23EF9">
        <w:rPr>
          <w:rFonts w:ascii="Times New Roman" w:hAnsi="Times New Roman" w:cs="Times New Roman"/>
          <w:b/>
          <w:sz w:val="22"/>
          <w:szCs w:val="22"/>
        </w:rPr>
        <w:t>https://</w:t>
      </w:r>
      <w:r>
        <w:rPr>
          <w:rFonts w:ascii="Times New Roman" w:hAnsi="Times New Roman" w:cs="Times New Roman"/>
          <w:b/>
          <w:sz w:val="22"/>
          <w:szCs w:val="22"/>
        </w:rPr>
        <w:t>www.electrolux.com</w:t>
      </w:r>
    </w:p>
    <w:p w14:paraId="26EB4ACD" w14:textId="77777777" w:rsidR="00A73D2C" w:rsidRPr="00A73D2C" w:rsidRDefault="00A73D2C" w:rsidP="00A73D2C">
      <w:pPr>
        <w:pStyle w:val="NormalWeb"/>
        <w:spacing w:before="0" w:after="0"/>
        <w:ind w:firstLine="720"/>
        <w:jc w:val="both"/>
        <w:rPr>
          <w:rFonts w:ascii="Times New Roman" w:hAnsi="Times New Roman" w:cs="Times New Roman"/>
          <w:sz w:val="22"/>
          <w:szCs w:val="22"/>
        </w:rPr>
      </w:pPr>
      <w:r w:rsidRPr="00A73D2C">
        <w:rPr>
          <w:rFonts w:ascii="Times New Roman" w:hAnsi="Times New Roman" w:cs="Times New Roman"/>
          <w:sz w:val="22"/>
          <w:szCs w:val="22"/>
        </w:rPr>
        <w:t xml:space="preserve">Electrolux is a leading global appliance company that has shaped living for the better for more than 100 years. Under their   brands, including Electrolux, AEG and Frigidaire, we sell approximately 60 million household products in approximately 120 markets every year. They also provide services at door step for the different brands purchase by other vendor if the customer </w:t>
      </w:r>
      <w:proofErr w:type="gramStart"/>
      <w:r w:rsidRPr="00A73D2C">
        <w:rPr>
          <w:rFonts w:ascii="Times New Roman" w:hAnsi="Times New Roman" w:cs="Times New Roman"/>
          <w:sz w:val="22"/>
          <w:szCs w:val="22"/>
        </w:rPr>
        <w:t>register</w:t>
      </w:r>
      <w:proofErr w:type="gramEnd"/>
      <w:r w:rsidRPr="00A73D2C">
        <w:rPr>
          <w:rFonts w:ascii="Times New Roman" w:hAnsi="Times New Roman" w:cs="Times New Roman"/>
          <w:sz w:val="22"/>
          <w:szCs w:val="22"/>
        </w:rPr>
        <w:t xml:space="preserve"> that product with </w:t>
      </w:r>
      <w:proofErr w:type="spellStart"/>
      <w:r w:rsidRPr="00A73D2C">
        <w:rPr>
          <w:rFonts w:ascii="Times New Roman" w:hAnsi="Times New Roman" w:cs="Times New Roman"/>
          <w:sz w:val="22"/>
          <w:szCs w:val="22"/>
        </w:rPr>
        <w:t>electrolux</w:t>
      </w:r>
      <w:proofErr w:type="spellEnd"/>
      <w:r w:rsidRPr="00A73D2C">
        <w:rPr>
          <w:rFonts w:ascii="Times New Roman" w:hAnsi="Times New Roman" w:cs="Times New Roman"/>
          <w:sz w:val="22"/>
          <w:szCs w:val="22"/>
        </w:rPr>
        <w:t xml:space="preserve"> and book a slot for services. All the </w:t>
      </w:r>
      <w:proofErr w:type="spellStart"/>
      <w:r w:rsidRPr="00A73D2C">
        <w:rPr>
          <w:rFonts w:ascii="Times New Roman" w:hAnsi="Times New Roman" w:cs="Times New Roman"/>
          <w:sz w:val="22"/>
          <w:szCs w:val="22"/>
        </w:rPr>
        <w:t>microserv</w:t>
      </w:r>
      <w:r>
        <w:rPr>
          <w:rFonts w:ascii="Times New Roman" w:hAnsi="Times New Roman" w:cs="Times New Roman"/>
          <w:sz w:val="22"/>
          <w:szCs w:val="22"/>
        </w:rPr>
        <w:t>ices</w:t>
      </w:r>
      <w:proofErr w:type="spellEnd"/>
      <w:r>
        <w:rPr>
          <w:rFonts w:ascii="Times New Roman" w:hAnsi="Times New Roman" w:cs="Times New Roman"/>
          <w:sz w:val="22"/>
          <w:szCs w:val="22"/>
        </w:rPr>
        <w:t xml:space="preserve"> are hosted on Azure cloud. Electrolux serve their services in multiple country but mostly in UK and Europe.</w:t>
      </w:r>
    </w:p>
    <w:p w14:paraId="2BA15A8A" w14:textId="77777777" w:rsidR="00A73D2C" w:rsidRDefault="00A73D2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681B1F38"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 xml:space="preserve">Project: </w:t>
      </w:r>
      <w:r w:rsidR="00D16375">
        <w:rPr>
          <w:rFonts w:ascii="Times New Roman" w:hAnsi="Times New Roman" w:cs="Times New Roman"/>
          <w:b/>
          <w:sz w:val="22"/>
          <w:szCs w:val="22"/>
        </w:rPr>
        <w:t>5</w:t>
      </w:r>
    </w:p>
    <w:p w14:paraId="7389A54C"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02973B6A"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w:t>
      </w:r>
      <w:r w:rsidR="00D16375">
        <w:rPr>
          <w:rFonts w:ascii="Times New Roman" w:hAnsi="Times New Roman" w:cs="Times New Roman"/>
          <w:sz w:val="22"/>
          <w:szCs w:val="22"/>
        </w:rPr>
        <w:t>5 June</w:t>
      </w:r>
      <w:r>
        <w:rPr>
          <w:rFonts w:ascii="Times New Roman" w:hAnsi="Times New Roman" w:cs="Times New Roman"/>
          <w:sz w:val="22"/>
          <w:szCs w:val="22"/>
        </w:rPr>
        <w:t xml:space="preserve"> 201</w:t>
      </w:r>
      <w:r w:rsidR="00D16375">
        <w:rPr>
          <w:rFonts w:ascii="Times New Roman" w:hAnsi="Times New Roman" w:cs="Times New Roman"/>
          <w:sz w:val="22"/>
          <w:szCs w:val="22"/>
        </w:rPr>
        <w:t>8</w:t>
      </w:r>
      <w:r>
        <w:rPr>
          <w:rFonts w:ascii="Times New Roman" w:hAnsi="Times New Roman" w:cs="Times New Roman"/>
          <w:sz w:val="22"/>
          <w:szCs w:val="22"/>
        </w:rPr>
        <w:t xml:space="preserve"> to </w:t>
      </w:r>
      <w:r w:rsidR="00A73D2C">
        <w:rPr>
          <w:rFonts w:ascii="Times New Roman" w:hAnsi="Times New Roman" w:cs="Times New Roman"/>
          <w:sz w:val="22"/>
          <w:szCs w:val="22"/>
        </w:rPr>
        <w:t>31</w:t>
      </w:r>
      <w:r w:rsidR="00A73D2C" w:rsidRPr="00A73D2C">
        <w:rPr>
          <w:rFonts w:ascii="Times New Roman" w:hAnsi="Times New Roman" w:cs="Times New Roman"/>
          <w:sz w:val="22"/>
          <w:szCs w:val="22"/>
          <w:vertAlign w:val="superscript"/>
        </w:rPr>
        <w:t>st</w:t>
      </w:r>
      <w:r w:rsidR="00A73D2C">
        <w:rPr>
          <w:rFonts w:ascii="Times New Roman" w:hAnsi="Times New Roman" w:cs="Times New Roman"/>
          <w:sz w:val="22"/>
          <w:szCs w:val="22"/>
        </w:rPr>
        <w:t xml:space="preserve"> July 2021</w:t>
      </w:r>
    </w:p>
    <w:p w14:paraId="7ECF0D13" w14:textId="77777777" w:rsidR="00F716CE" w:rsidRPr="00F716CE" w:rsidRDefault="00F716CE"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F716CE">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Cognizant Technology Solutions</w:t>
      </w:r>
    </w:p>
    <w:p w14:paraId="68357B40"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66C645DA"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Senior Developer</w:t>
      </w:r>
    </w:p>
    <w:p w14:paraId="5F72A2D8"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proofErr w:type="spellStart"/>
      <w:r w:rsidR="00A73D2C">
        <w:rPr>
          <w:rFonts w:ascii="Times New Roman" w:hAnsi="Times New Roman" w:cs="Times New Roman"/>
          <w:sz w:val="22"/>
          <w:szCs w:val="22"/>
        </w:rPr>
        <w:t>Adorama</w:t>
      </w:r>
      <w:proofErr w:type="spellEnd"/>
      <w:r w:rsidR="00A73D2C">
        <w:rPr>
          <w:rFonts w:ascii="Times New Roman" w:hAnsi="Times New Roman" w:cs="Times New Roman"/>
          <w:sz w:val="22"/>
          <w:szCs w:val="22"/>
        </w:rPr>
        <w:t xml:space="preserve"> Inc.</w:t>
      </w:r>
    </w:p>
    <w:p w14:paraId="4BDE32D4"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xml:space="preserve">:  </w:t>
      </w:r>
      <w:r w:rsidR="00F067D6">
        <w:rPr>
          <w:rFonts w:ascii="Times New Roman" w:hAnsi="Times New Roman" w:cs="Times New Roman"/>
          <w:sz w:val="22"/>
          <w:szCs w:val="22"/>
        </w:rPr>
        <w:t>e</w:t>
      </w:r>
      <w:r w:rsidR="00C63D72">
        <w:rPr>
          <w:rFonts w:ascii="Times New Roman" w:hAnsi="Times New Roman" w:cs="Times New Roman"/>
          <w:sz w:val="22"/>
          <w:szCs w:val="22"/>
        </w:rPr>
        <w:t>-</w:t>
      </w:r>
      <w:r w:rsidR="00F067D6">
        <w:rPr>
          <w:rFonts w:ascii="Times New Roman" w:hAnsi="Times New Roman" w:cs="Times New Roman"/>
          <w:sz w:val="22"/>
          <w:szCs w:val="22"/>
        </w:rPr>
        <w:t>Commerce and Retail</w:t>
      </w:r>
    </w:p>
    <w:p w14:paraId="2650BA3F" w14:textId="77777777" w:rsidR="009A5B8C" w:rsidRDefault="009A5B8C" w:rsidP="009A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sidR="00A73D2C">
        <w:rPr>
          <w:rFonts w:ascii="Times New Roman" w:hAnsi="Times New Roman" w:cs="Times New Roman"/>
          <w:sz w:val="22"/>
          <w:szCs w:val="22"/>
        </w:rPr>
        <w:tab/>
        <w:t>:  C# .Net, MVC, Angular</w:t>
      </w:r>
      <w:r w:rsidR="000A260D">
        <w:rPr>
          <w:rFonts w:ascii="Times New Roman" w:hAnsi="Times New Roman" w:cs="Times New Roman"/>
          <w:sz w:val="22"/>
          <w:szCs w:val="22"/>
        </w:rPr>
        <w:t>,</w:t>
      </w:r>
      <w:r w:rsidR="004E796E">
        <w:rPr>
          <w:rFonts w:ascii="Times New Roman" w:hAnsi="Times New Roman" w:cs="Times New Roman"/>
          <w:sz w:val="22"/>
          <w:szCs w:val="22"/>
        </w:rPr>
        <w:t xml:space="preserve"> </w:t>
      </w:r>
      <w:r w:rsidR="005008C4">
        <w:rPr>
          <w:rFonts w:ascii="Times New Roman" w:hAnsi="Times New Roman" w:cs="Times New Roman"/>
          <w:sz w:val="22"/>
          <w:szCs w:val="22"/>
        </w:rPr>
        <w:t>SQL</w:t>
      </w:r>
      <w:r>
        <w:rPr>
          <w:rFonts w:ascii="Times New Roman" w:hAnsi="Times New Roman" w:cs="Times New Roman"/>
          <w:sz w:val="22"/>
          <w:szCs w:val="22"/>
        </w:rPr>
        <w:t xml:space="preserve"> Server</w:t>
      </w:r>
      <w:r w:rsidR="00F067D6">
        <w:rPr>
          <w:rFonts w:ascii="Times New Roman" w:hAnsi="Times New Roman" w:cs="Times New Roman"/>
          <w:sz w:val="22"/>
          <w:szCs w:val="22"/>
        </w:rPr>
        <w:t>, JIRA</w:t>
      </w:r>
      <w:r w:rsidR="00A73D2C">
        <w:rPr>
          <w:rFonts w:ascii="Times New Roman" w:hAnsi="Times New Roman" w:cs="Times New Roman"/>
          <w:sz w:val="22"/>
          <w:szCs w:val="22"/>
        </w:rPr>
        <w:t xml:space="preserve">, </w:t>
      </w:r>
      <w:proofErr w:type="spellStart"/>
      <w:r w:rsidR="00A73D2C">
        <w:rPr>
          <w:rFonts w:ascii="Times New Roman" w:hAnsi="Times New Roman" w:cs="Times New Roman"/>
          <w:sz w:val="22"/>
          <w:szCs w:val="22"/>
        </w:rPr>
        <w:t>Microservices</w:t>
      </w:r>
      <w:proofErr w:type="spellEnd"/>
      <w:r w:rsidR="00A73D2C">
        <w:rPr>
          <w:rFonts w:ascii="Times New Roman" w:hAnsi="Times New Roman" w:cs="Times New Roman"/>
          <w:sz w:val="22"/>
          <w:szCs w:val="22"/>
        </w:rPr>
        <w:t>, Docker</w:t>
      </w:r>
    </w:p>
    <w:p w14:paraId="0205C474" w14:textId="77777777" w:rsidR="009A5B8C" w:rsidRDefault="009A5B8C" w:rsidP="009A5B8C">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324E4725" w14:textId="77777777" w:rsidR="009A5B8C" w:rsidRPr="00A23EF9" w:rsidRDefault="009A5B8C" w:rsidP="009A5B8C">
      <w:pPr>
        <w:pStyle w:val="NormalWeb"/>
        <w:numPr>
          <w:ilvl w:val="0"/>
          <w:numId w:val="9"/>
        </w:numPr>
        <w:spacing w:before="0" w:after="0"/>
        <w:rPr>
          <w:rFonts w:ascii="Times New Roman" w:hAnsi="Times New Roman" w:cs="Times New Roman"/>
          <w:b/>
          <w:sz w:val="22"/>
          <w:szCs w:val="22"/>
        </w:rPr>
      </w:pPr>
      <w:r w:rsidRPr="00A23EF9">
        <w:rPr>
          <w:rFonts w:ascii="Times New Roman" w:hAnsi="Times New Roman" w:cs="Times New Roman"/>
          <w:b/>
          <w:sz w:val="22"/>
          <w:szCs w:val="22"/>
        </w:rPr>
        <w:t>https://</w:t>
      </w:r>
      <w:r w:rsidR="00F067D6">
        <w:rPr>
          <w:rFonts w:ascii="Times New Roman" w:hAnsi="Times New Roman" w:cs="Times New Roman"/>
          <w:b/>
          <w:sz w:val="22"/>
          <w:szCs w:val="22"/>
        </w:rPr>
        <w:t>www.adorama.com</w:t>
      </w:r>
    </w:p>
    <w:p w14:paraId="000C2858" w14:textId="77777777" w:rsidR="009A5B8C" w:rsidRDefault="00F067D6" w:rsidP="009A5B8C">
      <w:pPr>
        <w:pStyle w:val="NormalWeb"/>
        <w:spacing w:before="0" w:after="0"/>
        <w:ind w:firstLine="720"/>
        <w:jc w:val="both"/>
        <w:rPr>
          <w:rFonts w:ascii="Times New Roman" w:hAnsi="Times New Roman" w:cs="Times New Roman"/>
          <w:sz w:val="22"/>
          <w:szCs w:val="22"/>
        </w:rPr>
      </w:pPr>
      <w:r>
        <w:rPr>
          <w:rFonts w:ascii="Times New Roman" w:hAnsi="Times New Roman" w:cs="Times New Roman"/>
          <w:sz w:val="22"/>
          <w:szCs w:val="22"/>
        </w:rPr>
        <w:t xml:space="preserve">This is ecommerce online website for </w:t>
      </w:r>
      <w:proofErr w:type="spellStart"/>
      <w:r>
        <w:rPr>
          <w:rFonts w:ascii="Times New Roman" w:hAnsi="Times New Roman" w:cs="Times New Roman"/>
          <w:sz w:val="22"/>
          <w:szCs w:val="22"/>
        </w:rPr>
        <w:t>Adorama</w:t>
      </w:r>
      <w:proofErr w:type="spellEnd"/>
      <w:r>
        <w:rPr>
          <w:rFonts w:ascii="Times New Roman" w:hAnsi="Times New Roman" w:cs="Times New Roman"/>
          <w:sz w:val="22"/>
          <w:szCs w:val="22"/>
        </w:rPr>
        <w:t xml:space="preserve">. They sale Camera and related product with all available facility like </w:t>
      </w:r>
      <w:r w:rsidR="00BC0010">
        <w:rPr>
          <w:rFonts w:ascii="Times New Roman" w:hAnsi="Times New Roman" w:cs="Times New Roman"/>
          <w:sz w:val="22"/>
          <w:szCs w:val="22"/>
        </w:rPr>
        <w:t>purchase, return, offer, r</w:t>
      </w:r>
      <w:r>
        <w:rPr>
          <w:rFonts w:ascii="Times New Roman" w:hAnsi="Times New Roman" w:cs="Times New Roman"/>
          <w:sz w:val="22"/>
          <w:szCs w:val="22"/>
        </w:rPr>
        <w:t>ental etc.</w:t>
      </w:r>
      <w:r w:rsidR="00B73659">
        <w:rPr>
          <w:rFonts w:ascii="Times New Roman" w:hAnsi="Times New Roman" w:cs="Times New Roman"/>
          <w:sz w:val="22"/>
          <w:szCs w:val="22"/>
        </w:rPr>
        <w:t xml:space="preserve"> They also have an option to apply for the credit card of </w:t>
      </w:r>
      <w:proofErr w:type="spellStart"/>
      <w:r w:rsidR="00B73659">
        <w:rPr>
          <w:rFonts w:ascii="Times New Roman" w:hAnsi="Times New Roman" w:cs="Times New Roman"/>
          <w:sz w:val="22"/>
          <w:szCs w:val="22"/>
        </w:rPr>
        <w:t>Adorama</w:t>
      </w:r>
      <w:proofErr w:type="spellEnd"/>
      <w:r w:rsidR="00B73659">
        <w:rPr>
          <w:rFonts w:ascii="Times New Roman" w:hAnsi="Times New Roman" w:cs="Times New Roman"/>
          <w:sz w:val="22"/>
          <w:szCs w:val="22"/>
        </w:rPr>
        <w:t xml:space="preserve">. This website supports the promo coupon, Gift card and rewards point. </w:t>
      </w:r>
      <w:proofErr w:type="gramStart"/>
      <w:r w:rsidR="00B73659">
        <w:rPr>
          <w:rFonts w:ascii="Times New Roman" w:hAnsi="Times New Roman" w:cs="Times New Roman"/>
          <w:sz w:val="22"/>
          <w:szCs w:val="22"/>
        </w:rPr>
        <w:t>Also</w:t>
      </w:r>
      <w:proofErr w:type="gramEnd"/>
      <w:r w:rsidR="00B73659">
        <w:rPr>
          <w:rFonts w:ascii="Times New Roman" w:hAnsi="Times New Roman" w:cs="Times New Roman"/>
          <w:sz w:val="22"/>
          <w:szCs w:val="22"/>
        </w:rPr>
        <w:t xml:space="preserve"> user can buy </w:t>
      </w:r>
      <w:r w:rsidR="000A260D">
        <w:rPr>
          <w:rFonts w:ascii="Times New Roman" w:hAnsi="Times New Roman" w:cs="Times New Roman"/>
          <w:sz w:val="22"/>
          <w:szCs w:val="22"/>
        </w:rPr>
        <w:t>an</w:t>
      </w:r>
      <w:r w:rsidR="00B73659">
        <w:rPr>
          <w:rFonts w:ascii="Times New Roman" w:hAnsi="Times New Roman" w:cs="Times New Roman"/>
          <w:sz w:val="22"/>
          <w:szCs w:val="22"/>
        </w:rPr>
        <w:t xml:space="preserve"> annual membership to avail the special facility of </w:t>
      </w:r>
      <w:proofErr w:type="spellStart"/>
      <w:r w:rsidR="00B73659">
        <w:rPr>
          <w:rFonts w:ascii="Times New Roman" w:hAnsi="Times New Roman" w:cs="Times New Roman"/>
          <w:sz w:val="22"/>
          <w:szCs w:val="22"/>
        </w:rPr>
        <w:t>Adorama</w:t>
      </w:r>
      <w:proofErr w:type="spellEnd"/>
      <w:r w:rsidR="00B73659">
        <w:rPr>
          <w:rFonts w:ascii="Times New Roman" w:hAnsi="Times New Roman" w:cs="Times New Roman"/>
          <w:sz w:val="22"/>
          <w:szCs w:val="22"/>
        </w:rPr>
        <w:t xml:space="preserve"> like Fast shipping, 60 </w:t>
      </w:r>
      <w:r w:rsidR="000A260D">
        <w:rPr>
          <w:rFonts w:ascii="Times New Roman" w:hAnsi="Times New Roman" w:cs="Times New Roman"/>
          <w:sz w:val="22"/>
          <w:szCs w:val="22"/>
        </w:rPr>
        <w:t>days’</w:t>
      </w:r>
      <w:r w:rsidR="00B73659">
        <w:rPr>
          <w:rFonts w:ascii="Times New Roman" w:hAnsi="Times New Roman" w:cs="Times New Roman"/>
          <w:sz w:val="22"/>
          <w:szCs w:val="22"/>
        </w:rPr>
        <w:t xml:space="preserve"> return policy, Free </w:t>
      </w:r>
      <w:r w:rsidR="000A260D">
        <w:rPr>
          <w:rFonts w:ascii="Times New Roman" w:hAnsi="Times New Roman" w:cs="Times New Roman"/>
          <w:sz w:val="22"/>
          <w:szCs w:val="22"/>
        </w:rPr>
        <w:t>2-day</w:t>
      </w:r>
      <w:r w:rsidR="00B73659">
        <w:rPr>
          <w:rFonts w:ascii="Times New Roman" w:hAnsi="Times New Roman" w:cs="Times New Roman"/>
          <w:sz w:val="22"/>
          <w:szCs w:val="22"/>
        </w:rPr>
        <w:t xml:space="preserve"> delivery.  This application has third party integration with </w:t>
      </w:r>
      <w:proofErr w:type="spellStart"/>
      <w:r w:rsidR="00B73659">
        <w:rPr>
          <w:rFonts w:ascii="Times New Roman" w:hAnsi="Times New Roman" w:cs="Times New Roman"/>
          <w:sz w:val="22"/>
          <w:szCs w:val="22"/>
        </w:rPr>
        <w:t>Shoprunner</w:t>
      </w:r>
      <w:proofErr w:type="spellEnd"/>
      <w:r w:rsidR="00B73659">
        <w:rPr>
          <w:rFonts w:ascii="Times New Roman" w:hAnsi="Times New Roman" w:cs="Times New Roman"/>
          <w:sz w:val="22"/>
          <w:szCs w:val="22"/>
        </w:rPr>
        <w:t xml:space="preserve"> which promote </w:t>
      </w:r>
      <w:proofErr w:type="spellStart"/>
      <w:r w:rsidR="00B73659">
        <w:rPr>
          <w:rFonts w:ascii="Times New Roman" w:hAnsi="Times New Roman" w:cs="Times New Roman"/>
          <w:sz w:val="22"/>
          <w:szCs w:val="22"/>
        </w:rPr>
        <w:t>Adorama</w:t>
      </w:r>
      <w:proofErr w:type="spellEnd"/>
      <w:r w:rsidR="00B73659">
        <w:rPr>
          <w:rFonts w:ascii="Times New Roman" w:hAnsi="Times New Roman" w:cs="Times New Roman"/>
          <w:sz w:val="22"/>
          <w:szCs w:val="22"/>
        </w:rPr>
        <w:t xml:space="preserve"> application on their platform and </w:t>
      </w:r>
      <w:proofErr w:type="spellStart"/>
      <w:r w:rsidR="00B73659">
        <w:rPr>
          <w:rFonts w:ascii="Times New Roman" w:hAnsi="Times New Roman" w:cs="Times New Roman"/>
          <w:sz w:val="22"/>
          <w:szCs w:val="22"/>
        </w:rPr>
        <w:t>Adorama</w:t>
      </w:r>
      <w:proofErr w:type="spellEnd"/>
      <w:r w:rsidR="00B73659">
        <w:rPr>
          <w:rFonts w:ascii="Times New Roman" w:hAnsi="Times New Roman" w:cs="Times New Roman"/>
          <w:sz w:val="22"/>
          <w:szCs w:val="22"/>
        </w:rPr>
        <w:t xml:space="preserve"> application give a flexibility to Login </w:t>
      </w:r>
      <w:proofErr w:type="spellStart"/>
      <w:r w:rsidR="00B73659">
        <w:rPr>
          <w:rFonts w:ascii="Times New Roman" w:hAnsi="Times New Roman" w:cs="Times New Roman"/>
          <w:sz w:val="22"/>
          <w:szCs w:val="22"/>
        </w:rPr>
        <w:t>shoprunner</w:t>
      </w:r>
      <w:proofErr w:type="spellEnd"/>
      <w:r w:rsidR="00B73659">
        <w:rPr>
          <w:rFonts w:ascii="Times New Roman" w:hAnsi="Times New Roman" w:cs="Times New Roman"/>
          <w:sz w:val="22"/>
          <w:szCs w:val="22"/>
        </w:rPr>
        <w:t xml:space="preserve"> user via their credential and avail free </w:t>
      </w:r>
      <w:r w:rsidR="000A260D">
        <w:rPr>
          <w:rFonts w:ascii="Times New Roman" w:hAnsi="Times New Roman" w:cs="Times New Roman"/>
          <w:sz w:val="22"/>
          <w:szCs w:val="22"/>
        </w:rPr>
        <w:t>2-day</w:t>
      </w:r>
      <w:r w:rsidR="00B73659">
        <w:rPr>
          <w:rFonts w:ascii="Times New Roman" w:hAnsi="Times New Roman" w:cs="Times New Roman"/>
          <w:sz w:val="22"/>
          <w:szCs w:val="22"/>
        </w:rPr>
        <w:t xml:space="preserve"> shipping and 30 </w:t>
      </w:r>
      <w:r w:rsidR="000A260D">
        <w:rPr>
          <w:rFonts w:ascii="Times New Roman" w:hAnsi="Times New Roman" w:cs="Times New Roman"/>
          <w:sz w:val="22"/>
          <w:szCs w:val="22"/>
        </w:rPr>
        <w:t>days’</w:t>
      </w:r>
      <w:r w:rsidR="00B73659">
        <w:rPr>
          <w:rFonts w:ascii="Times New Roman" w:hAnsi="Times New Roman" w:cs="Times New Roman"/>
          <w:sz w:val="22"/>
          <w:szCs w:val="22"/>
        </w:rPr>
        <w:t xml:space="preserve"> return policy.</w:t>
      </w:r>
    </w:p>
    <w:p w14:paraId="6D74708A" w14:textId="77777777" w:rsidR="00D16375" w:rsidRDefault="00D16375" w:rsidP="00D16375">
      <w:pPr>
        <w:rPr>
          <w:rFonts w:ascii="Times New Roman" w:hAnsi="Times New Roman" w:cs="Times New Roman"/>
          <w:b/>
          <w:sz w:val="22"/>
          <w:szCs w:val="22"/>
        </w:rPr>
      </w:pPr>
      <w:r>
        <w:rPr>
          <w:rFonts w:ascii="Times New Roman" w:hAnsi="Times New Roman" w:cs="Times New Roman"/>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p>
    <w:p w14:paraId="270E3D4C"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68524195"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4</w:t>
      </w:r>
    </w:p>
    <w:p w14:paraId="36AADB14"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53A361F6"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Sep 2017 to </w:t>
      </w:r>
      <w:r w:rsidR="0007362E">
        <w:rPr>
          <w:rFonts w:ascii="Times New Roman" w:hAnsi="Times New Roman" w:cs="Times New Roman"/>
          <w:sz w:val="22"/>
          <w:szCs w:val="22"/>
        </w:rPr>
        <w:t>May 2018</w:t>
      </w:r>
    </w:p>
    <w:p w14:paraId="3DF1F016" w14:textId="77777777" w:rsidR="00F716CE" w:rsidRPr="00F716CE" w:rsidRDefault="00F716CE"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F716CE">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Deloitte</w:t>
      </w:r>
    </w:p>
    <w:p w14:paraId="05944E0B"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2582AB81"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r w:rsidR="000A260D">
        <w:rPr>
          <w:rFonts w:ascii="Times New Roman" w:hAnsi="Times New Roman" w:cs="Times New Roman"/>
          <w:sz w:val="22"/>
          <w:szCs w:val="22"/>
        </w:rPr>
        <w:t xml:space="preserve"> </w:t>
      </w:r>
      <w:proofErr w:type="gramStart"/>
      <w:r w:rsidR="000A260D">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Senior Developer</w:t>
      </w:r>
    </w:p>
    <w:p w14:paraId="20FA2D7C"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Pr>
          <w:rFonts w:ascii="Times New Roman" w:hAnsi="Times New Roman" w:cs="Times New Roman"/>
          <w:sz w:val="22"/>
          <w:szCs w:val="22"/>
        </w:rPr>
        <w:t>Internal Project</w:t>
      </w:r>
    </w:p>
    <w:p w14:paraId="38AFBBAC"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Tax</w:t>
      </w:r>
      <w:r w:rsidR="000A260D">
        <w:rPr>
          <w:rFonts w:ascii="Times New Roman" w:hAnsi="Times New Roman" w:cs="Times New Roman"/>
          <w:sz w:val="22"/>
          <w:szCs w:val="22"/>
        </w:rPr>
        <w:t xml:space="preserve"> </w:t>
      </w:r>
    </w:p>
    <w:p w14:paraId="48BF9637" w14:textId="77777777" w:rsidR="00D16375" w:rsidRDefault="00D16375" w:rsidP="00D1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Pr>
          <w:rFonts w:ascii="Times New Roman" w:hAnsi="Times New Roman" w:cs="Times New Roman"/>
          <w:sz w:val="22"/>
          <w:szCs w:val="22"/>
        </w:rPr>
        <w:tab/>
      </w:r>
      <w:r w:rsidR="00E442BA">
        <w:rPr>
          <w:rFonts w:ascii="Times New Roman" w:hAnsi="Times New Roman" w:cs="Times New Roman"/>
          <w:sz w:val="22"/>
          <w:szCs w:val="22"/>
        </w:rPr>
        <w:t>:  C# .Net, MVC, Angular JS</w:t>
      </w:r>
      <w:r w:rsidR="005533B4">
        <w:rPr>
          <w:rFonts w:ascii="Times New Roman" w:hAnsi="Times New Roman" w:cs="Times New Roman"/>
          <w:sz w:val="22"/>
          <w:szCs w:val="22"/>
        </w:rPr>
        <w:t>,</w:t>
      </w:r>
      <w:r w:rsidR="00E442BA">
        <w:rPr>
          <w:rFonts w:ascii="Times New Roman" w:hAnsi="Times New Roman" w:cs="Times New Roman"/>
          <w:sz w:val="22"/>
          <w:szCs w:val="22"/>
        </w:rPr>
        <w:t xml:space="preserve"> </w:t>
      </w:r>
      <w:r w:rsidR="005533B4">
        <w:rPr>
          <w:rFonts w:ascii="Times New Roman" w:hAnsi="Times New Roman" w:cs="Times New Roman"/>
          <w:sz w:val="22"/>
          <w:szCs w:val="22"/>
        </w:rPr>
        <w:t>SQL</w:t>
      </w:r>
      <w:r>
        <w:rPr>
          <w:rFonts w:ascii="Times New Roman" w:hAnsi="Times New Roman" w:cs="Times New Roman"/>
          <w:sz w:val="22"/>
          <w:szCs w:val="22"/>
        </w:rPr>
        <w:t xml:space="preserve"> Server</w:t>
      </w:r>
    </w:p>
    <w:p w14:paraId="78F2A8EC" w14:textId="77777777" w:rsidR="00D16375" w:rsidRDefault="00D16375" w:rsidP="00D16375">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104769FC" w14:textId="77777777" w:rsidR="00D16375" w:rsidRPr="00A23EF9" w:rsidRDefault="00D16375" w:rsidP="00D16375">
      <w:pPr>
        <w:pStyle w:val="NormalWeb"/>
        <w:numPr>
          <w:ilvl w:val="0"/>
          <w:numId w:val="9"/>
        </w:numPr>
        <w:spacing w:before="0" w:after="0"/>
        <w:rPr>
          <w:rFonts w:ascii="Times New Roman" w:hAnsi="Times New Roman" w:cs="Times New Roman"/>
          <w:b/>
          <w:sz w:val="22"/>
          <w:szCs w:val="22"/>
        </w:rPr>
      </w:pPr>
      <w:r w:rsidRPr="00A23EF9">
        <w:rPr>
          <w:rFonts w:ascii="Times New Roman" w:hAnsi="Times New Roman" w:cs="Times New Roman"/>
          <w:b/>
          <w:sz w:val="22"/>
          <w:szCs w:val="22"/>
        </w:rPr>
        <w:t>https://</w:t>
      </w:r>
      <w:r>
        <w:rPr>
          <w:rFonts w:ascii="Times New Roman" w:hAnsi="Times New Roman" w:cs="Times New Roman"/>
          <w:b/>
          <w:sz w:val="22"/>
          <w:szCs w:val="22"/>
        </w:rPr>
        <w:t>taxinsight.deloitte.com</w:t>
      </w:r>
    </w:p>
    <w:p w14:paraId="1EB9B2F4" w14:textId="77777777" w:rsidR="00D16375" w:rsidRDefault="00D16375" w:rsidP="00D16375">
      <w:pPr>
        <w:pStyle w:val="NormalWeb"/>
        <w:spacing w:before="0" w:after="0"/>
        <w:ind w:firstLine="720"/>
        <w:jc w:val="both"/>
        <w:rPr>
          <w:rFonts w:ascii="Times New Roman" w:hAnsi="Times New Roman" w:cs="Times New Roman"/>
          <w:b/>
          <w:bCs/>
          <w:sz w:val="22"/>
          <w:szCs w:val="22"/>
        </w:rPr>
      </w:pPr>
      <w:r>
        <w:rPr>
          <w:rFonts w:ascii="Times New Roman" w:hAnsi="Times New Roman" w:cs="Times New Roman"/>
          <w:sz w:val="22"/>
          <w:szCs w:val="22"/>
        </w:rPr>
        <w:t xml:space="preserve">This Application is use for Tax system. Which helps to submit and maintain the tax system for the multiple clients. Deloitte has its own product which is used by multiple </w:t>
      </w:r>
      <w:proofErr w:type="gramStart"/>
      <w:r>
        <w:rPr>
          <w:rFonts w:ascii="Times New Roman" w:hAnsi="Times New Roman" w:cs="Times New Roman"/>
          <w:sz w:val="22"/>
          <w:szCs w:val="22"/>
        </w:rPr>
        <w:t>vendor</w:t>
      </w:r>
      <w:proofErr w:type="gramEnd"/>
      <w:r>
        <w:rPr>
          <w:rFonts w:ascii="Times New Roman" w:hAnsi="Times New Roman" w:cs="Times New Roman"/>
          <w:sz w:val="22"/>
          <w:szCs w:val="22"/>
        </w:rPr>
        <w:t xml:space="preserve"> across multiple country.</w:t>
      </w:r>
    </w:p>
    <w:p w14:paraId="5512FC47" w14:textId="77777777" w:rsidR="00D16375" w:rsidRDefault="00D16375" w:rsidP="00D16375">
      <w:pPr>
        <w:pStyle w:val="NormalWeb"/>
        <w:spacing w:before="0" w:after="0"/>
        <w:jc w:val="both"/>
        <w:rPr>
          <w:rFonts w:ascii="Times New Roman" w:hAnsi="Times New Roman" w:cs="Times New Roman"/>
          <w:b/>
          <w:bCs/>
          <w:sz w:val="22"/>
          <w:szCs w:val="22"/>
        </w:rPr>
      </w:pPr>
    </w:p>
    <w:p w14:paraId="54650E20" w14:textId="77777777" w:rsidR="00E90CD6" w:rsidRDefault="00E90CD6" w:rsidP="009C1AAE">
      <w:pPr>
        <w:rPr>
          <w:rFonts w:ascii="Times New Roman" w:hAnsi="Times New Roman" w:cs="Times New Roman"/>
          <w:b/>
          <w:sz w:val="22"/>
          <w:szCs w:val="22"/>
        </w:rPr>
      </w:pPr>
      <w:r>
        <w:rPr>
          <w:rFonts w:ascii="Times New Roman" w:hAnsi="Times New Roman" w:cs="Times New Roman"/>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p>
    <w:p w14:paraId="43DBD5C4"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3</w:t>
      </w:r>
    </w:p>
    <w:p w14:paraId="63A48882"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3A15C7EE"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w:t>
      </w:r>
      <w:r w:rsidR="00D520CF">
        <w:rPr>
          <w:rFonts w:ascii="Times New Roman" w:hAnsi="Times New Roman" w:cs="Times New Roman"/>
          <w:sz w:val="22"/>
          <w:szCs w:val="22"/>
        </w:rPr>
        <w:t>April</w:t>
      </w:r>
      <w:r>
        <w:rPr>
          <w:rFonts w:ascii="Times New Roman" w:hAnsi="Times New Roman" w:cs="Times New Roman"/>
          <w:sz w:val="22"/>
          <w:szCs w:val="22"/>
        </w:rPr>
        <w:t xml:space="preserve"> 201</w:t>
      </w:r>
      <w:r w:rsidR="00D520CF">
        <w:rPr>
          <w:rFonts w:ascii="Times New Roman" w:hAnsi="Times New Roman" w:cs="Times New Roman"/>
          <w:sz w:val="22"/>
          <w:szCs w:val="22"/>
        </w:rPr>
        <w:t>5</w:t>
      </w:r>
      <w:r>
        <w:rPr>
          <w:rFonts w:ascii="Times New Roman" w:hAnsi="Times New Roman" w:cs="Times New Roman"/>
          <w:sz w:val="22"/>
          <w:szCs w:val="22"/>
        </w:rPr>
        <w:t xml:space="preserve"> to </w:t>
      </w:r>
      <w:r w:rsidR="009A5B8C">
        <w:rPr>
          <w:rFonts w:ascii="Times New Roman" w:hAnsi="Times New Roman" w:cs="Times New Roman"/>
          <w:sz w:val="22"/>
          <w:szCs w:val="22"/>
        </w:rPr>
        <w:t>Jul 2017</w:t>
      </w:r>
    </w:p>
    <w:p w14:paraId="70A3D418" w14:textId="77777777" w:rsidR="00F716CE" w:rsidRPr="00F716CE" w:rsidRDefault="00F716CE"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Accenture</w:t>
      </w:r>
    </w:p>
    <w:p w14:paraId="580C865E"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738BA255"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Developer</w:t>
      </w:r>
    </w:p>
    <w:p w14:paraId="4EDF7D15"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sidR="00D520CF">
        <w:rPr>
          <w:rFonts w:ascii="Times New Roman" w:hAnsi="Times New Roman" w:cs="Times New Roman"/>
          <w:sz w:val="22"/>
          <w:szCs w:val="22"/>
        </w:rPr>
        <w:t>IBC</w:t>
      </w:r>
    </w:p>
    <w:p w14:paraId="6ECE5F2D"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xml:space="preserve">:  </w:t>
      </w:r>
      <w:r w:rsidR="00D520CF">
        <w:rPr>
          <w:rFonts w:ascii="Times New Roman" w:hAnsi="Times New Roman" w:cs="Times New Roman"/>
          <w:sz w:val="22"/>
          <w:szCs w:val="22"/>
        </w:rPr>
        <w:t>Risk Score Accuracy</w:t>
      </w:r>
    </w:p>
    <w:p w14:paraId="7E26254C" w14:textId="77777777" w:rsidR="00E90CD6" w:rsidRDefault="00E90CD6" w:rsidP="00E9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Pr>
          <w:rFonts w:ascii="Times New Roman" w:hAnsi="Times New Roman" w:cs="Times New Roman"/>
          <w:sz w:val="22"/>
          <w:szCs w:val="22"/>
        </w:rPr>
        <w:tab/>
        <w:t xml:space="preserve">:  C# .Net, MVC, </w:t>
      </w:r>
      <w:r w:rsidR="000D6A52">
        <w:rPr>
          <w:rFonts w:ascii="Times New Roman" w:hAnsi="Times New Roman" w:cs="Times New Roman"/>
          <w:sz w:val="22"/>
          <w:szCs w:val="22"/>
        </w:rPr>
        <w:t>Angular JS</w:t>
      </w:r>
      <w:r w:rsidR="005533B4">
        <w:rPr>
          <w:rFonts w:ascii="Times New Roman" w:hAnsi="Times New Roman" w:cs="Times New Roman"/>
          <w:sz w:val="22"/>
          <w:szCs w:val="22"/>
        </w:rPr>
        <w:t>,</w:t>
      </w:r>
      <w:r w:rsidR="00777450">
        <w:rPr>
          <w:rFonts w:ascii="Times New Roman" w:hAnsi="Times New Roman" w:cs="Times New Roman"/>
          <w:sz w:val="22"/>
          <w:szCs w:val="22"/>
        </w:rPr>
        <w:t xml:space="preserve"> </w:t>
      </w:r>
      <w:r w:rsidR="005533B4">
        <w:rPr>
          <w:rFonts w:ascii="Times New Roman" w:hAnsi="Times New Roman" w:cs="Times New Roman"/>
          <w:sz w:val="22"/>
          <w:szCs w:val="22"/>
        </w:rPr>
        <w:t>SQL</w:t>
      </w:r>
      <w:r>
        <w:rPr>
          <w:rFonts w:ascii="Times New Roman" w:hAnsi="Times New Roman" w:cs="Times New Roman"/>
          <w:sz w:val="22"/>
          <w:szCs w:val="22"/>
        </w:rPr>
        <w:t xml:space="preserve"> Server</w:t>
      </w:r>
    </w:p>
    <w:p w14:paraId="1871E0A7" w14:textId="77777777" w:rsidR="00A23EF9" w:rsidRDefault="00E90CD6" w:rsidP="00D520CF">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sidR="00D520CF">
        <w:rPr>
          <w:rFonts w:ascii="Times New Roman" w:hAnsi="Times New Roman" w:cs="Times New Roman"/>
          <w:sz w:val="22"/>
          <w:szCs w:val="22"/>
        </w:rPr>
        <w:t xml:space="preserve"> </w:t>
      </w:r>
    </w:p>
    <w:p w14:paraId="63C42CE0" w14:textId="77777777" w:rsidR="00D520CF" w:rsidRPr="00A23EF9" w:rsidRDefault="00A23EF9" w:rsidP="00A23EF9">
      <w:pPr>
        <w:pStyle w:val="NormalWeb"/>
        <w:numPr>
          <w:ilvl w:val="0"/>
          <w:numId w:val="9"/>
        </w:numPr>
        <w:spacing w:before="0" w:after="0"/>
        <w:rPr>
          <w:rFonts w:ascii="Times New Roman" w:hAnsi="Times New Roman" w:cs="Times New Roman"/>
          <w:b/>
          <w:sz w:val="22"/>
          <w:szCs w:val="22"/>
        </w:rPr>
      </w:pPr>
      <w:r w:rsidRPr="00A23EF9">
        <w:rPr>
          <w:rFonts w:ascii="Times New Roman" w:hAnsi="Times New Roman" w:cs="Times New Roman"/>
          <w:b/>
          <w:sz w:val="22"/>
          <w:szCs w:val="22"/>
        </w:rPr>
        <w:t>https://www.ibx.com</w:t>
      </w:r>
    </w:p>
    <w:p w14:paraId="77FA6EC7" w14:textId="77777777" w:rsidR="00EB538F" w:rsidRDefault="00D520CF" w:rsidP="00606D41">
      <w:pPr>
        <w:pStyle w:val="NormalWeb"/>
        <w:spacing w:before="0" w:after="0"/>
        <w:ind w:firstLine="720"/>
        <w:jc w:val="both"/>
        <w:rPr>
          <w:rFonts w:ascii="Times New Roman" w:hAnsi="Times New Roman" w:cs="Times New Roman"/>
          <w:sz w:val="22"/>
          <w:szCs w:val="22"/>
        </w:rPr>
      </w:pPr>
      <w:r>
        <w:rPr>
          <w:rFonts w:ascii="Times New Roman" w:hAnsi="Times New Roman" w:cs="Times New Roman"/>
          <w:sz w:val="22"/>
          <w:szCs w:val="22"/>
        </w:rPr>
        <w:t>Risk Score Accuracy is also known as RSA. This tool</w:t>
      </w:r>
      <w:r w:rsidR="00777450">
        <w:rPr>
          <w:rFonts w:ascii="Times New Roman" w:hAnsi="Times New Roman" w:cs="Times New Roman"/>
          <w:sz w:val="22"/>
          <w:szCs w:val="22"/>
        </w:rPr>
        <w:t xml:space="preserve"> is</w:t>
      </w:r>
      <w:r>
        <w:rPr>
          <w:rFonts w:ascii="Times New Roman" w:hAnsi="Times New Roman" w:cs="Times New Roman"/>
          <w:sz w:val="22"/>
          <w:szCs w:val="22"/>
        </w:rPr>
        <w:t xml:space="preserve"> use for tracking medical claims. </w:t>
      </w:r>
      <w:proofErr w:type="gramStart"/>
      <w:r>
        <w:rPr>
          <w:rFonts w:ascii="Times New Roman" w:hAnsi="Times New Roman" w:cs="Times New Roman"/>
          <w:sz w:val="22"/>
          <w:szCs w:val="22"/>
        </w:rPr>
        <w:t>Basically</w:t>
      </w:r>
      <w:proofErr w:type="gramEnd"/>
      <w:r>
        <w:rPr>
          <w:rFonts w:ascii="Times New Roman" w:hAnsi="Times New Roman" w:cs="Times New Roman"/>
          <w:sz w:val="22"/>
          <w:szCs w:val="22"/>
        </w:rPr>
        <w:t xml:space="preserve"> we receive the medical chart from client and we process for tagging for given member. This request is </w:t>
      </w:r>
      <w:proofErr w:type="gramStart"/>
      <w:r>
        <w:rPr>
          <w:rFonts w:ascii="Times New Roman" w:hAnsi="Times New Roman" w:cs="Times New Roman"/>
          <w:sz w:val="22"/>
          <w:szCs w:val="22"/>
        </w:rPr>
        <w:t>handle</w:t>
      </w:r>
      <w:proofErr w:type="gramEnd"/>
      <w:r>
        <w:rPr>
          <w:rFonts w:ascii="Times New Roman" w:hAnsi="Times New Roman" w:cs="Times New Roman"/>
          <w:sz w:val="22"/>
          <w:szCs w:val="22"/>
        </w:rPr>
        <w:t xml:space="preserve"> on Provider and member level. We fill the gap of insurance of member year by year and more.</w:t>
      </w:r>
    </w:p>
    <w:p w14:paraId="5D78CD97" w14:textId="77777777" w:rsidR="001E6521" w:rsidRDefault="001E6521">
      <w:pPr>
        <w:rPr>
          <w:rFonts w:ascii="Times New Roman" w:hAnsi="Times New Roman" w:cs="Times New Roman"/>
          <w:sz w:val="22"/>
          <w:szCs w:val="22"/>
        </w:rPr>
      </w:pPr>
    </w:p>
    <w:p w14:paraId="7E73F916" w14:textId="77777777" w:rsidR="00EB538F" w:rsidRDefault="00EB538F">
      <w:pPr>
        <w:rPr>
          <w:rFonts w:ascii="Times New Roman" w:hAnsi="Times New Roman" w:cs="Times New Roman"/>
          <w:b/>
          <w:sz w:val="22"/>
          <w:szCs w:val="22"/>
        </w:rPr>
      </w:pPr>
      <w:r>
        <w:rPr>
          <w:rFonts w:ascii="Times New Roman" w:hAnsi="Times New Roman" w:cs="Times New Roman"/>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p>
    <w:p w14:paraId="4227BC06" w14:textId="77777777" w:rsidR="00FB4BB1" w:rsidRDefault="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2</w:t>
      </w:r>
    </w:p>
    <w:p w14:paraId="096515C3" w14:textId="77777777" w:rsidR="00FB4BB1" w:rsidRDefault="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06009CAE"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w:t>
      </w:r>
      <w:r w:rsidR="00F0735A">
        <w:rPr>
          <w:rFonts w:ascii="Times New Roman" w:hAnsi="Times New Roman" w:cs="Times New Roman"/>
          <w:sz w:val="22"/>
          <w:szCs w:val="22"/>
        </w:rPr>
        <w:t>Sept</w:t>
      </w:r>
      <w:r>
        <w:rPr>
          <w:rFonts w:ascii="Times New Roman" w:hAnsi="Times New Roman" w:cs="Times New Roman"/>
          <w:sz w:val="22"/>
          <w:szCs w:val="22"/>
        </w:rPr>
        <w:t xml:space="preserve"> 201</w:t>
      </w:r>
      <w:r w:rsidR="00FB4BB1">
        <w:rPr>
          <w:rFonts w:ascii="Times New Roman" w:hAnsi="Times New Roman" w:cs="Times New Roman"/>
          <w:sz w:val="22"/>
          <w:szCs w:val="22"/>
        </w:rPr>
        <w:t>4</w:t>
      </w:r>
      <w:r>
        <w:rPr>
          <w:rFonts w:ascii="Times New Roman" w:hAnsi="Times New Roman" w:cs="Times New Roman"/>
          <w:sz w:val="22"/>
          <w:szCs w:val="22"/>
        </w:rPr>
        <w:t xml:space="preserve"> </w:t>
      </w:r>
      <w:r w:rsidR="00D1230F">
        <w:rPr>
          <w:rFonts w:ascii="Times New Roman" w:hAnsi="Times New Roman" w:cs="Times New Roman"/>
          <w:sz w:val="22"/>
          <w:szCs w:val="22"/>
        </w:rPr>
        <w:t xml:space="preserve">to </w:t>
      </w:r>
      <w:r w:rsidR="009E54B6">
        <w:rPr>
          <w:rFonts w:ascii="Times New Roman" w:hAnsi="Times New Roman" w:cs="Times New Roman"/>
          <w:sz w:val="22"/>
          <w:szCs w:val="22"/>
        </w:rPr>
        <w:t>March 2015</w:t>
      </w:r>
    </w:p>
    <w:p w14:paraId="60877396" w14:textId="77777777" w:rsidR="00F716CE" w:rsidRPr="00F716CE" w:rsidRDefault="00F7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F716CE">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  </w:t>
      </w:r>
      <w:proofErr w:type="spellStart"/>
      <w:r>
        <w:rPr>
          <w:rFonts w:ascii="Times New Roman" w:hAnsi="Times New Roman" w:cs="Times New Roman"/>
          <w:sz w:val="22"/>
          <w:szCs w:val="22"/>
        </w:rPr>
        <w:t>Collabera</w:t>
      </w:r>
      <w:proofErr w:type="spellEnd"/>
      <w:r>
        <w:rPr>
          <w:rFonts w:ascii="Times New Roman" w:hAnsi="Times New Roman" w:cs="Times New Roman"/>
          <w:sz w:val="22"/>
          <w:szCs w:val="22"/>
        </w:rPr>
        <w:t xml:space="preserve"> (HCL)</w:t>
      </w:r>
    </w:p>
    <w:p w14:paraId="476A1A0F"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sidR="00F0735A">
        <w:rPr>
          <w:rFonts w:ascii="Times New Roman" w:hAnsi="Times New Roman" w:cs="Times New Roman"/>
          <w:sz w:val="22"/>
          <w:szCs w:val="22"/>
        </w:rPr>
        <w:t>Team Member</w:t>
      </w:r>
    </w:p>
    <w:p w14:paraId="4C767FC0"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Developer</w:t>
      </w:r>
    </w:p>
    <w:p w14:paraId="790FBB78"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sidR="00FB4BB1">
        <w:rPr>
          <w:rFonts w:ascii="Times New Roman" w:hAnsi="Times New Roman" w:cs="Times New Roman"/>
          <w:sz w:val="22"/>
          <w:szCs w:val="22"/>
        </w:rPr>
        <w:t>Boeing</w:t>
      </w:r>
      <w:r>
        <w:rPr>
          <w:rFonts w:ascii="Times New Roman" w:hAnsi="Times New Roman" w:cs="Times New Roman"/>
          <w:sz w:val="22"/>
          <w:szCs w:val="22"/>
        </w:rPr>
        <w:t xml:space="preserve"> (USA)</w:t>
      </w:r>
    </w:p>
    <w:p w14:paraId="6B97D8D0"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xml:space="preserve">:  </w:t>
      </w:r>
      <w:proofErr w:type="spellStart"/>
      <w:r w:rsidR="00F0735A">
        <w:rPr>
          <w:rFonts w:ascii="Times New Roman" w:hAnsi="Times New Roman" w:cs="Times New Roman"/>
          <w:sz w:val="22"/>
          <w:szCs w:val="22"/>
        </w:rPr>
        <w:t>PaRMS</w:t>
      </w:r>
      <w:proofErr w:type="spellEnd"/>
    </w:p>
    <w:p w14:paraId="3B6584E5" w14:textId="77777777" w:rsidR="00EB538F" w:rsidRDefault="00EB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Pr>
          <w:rFonts w:ascii="Times New Roman" w:hAnsi="Times New Roman" w:cs="Times New Roman"/>
          <w:sz w:val="22"/>
          <w:szCs w:val="22"/>
        </w:rPr>
        <w:tab/>
        <w:t xml:space="preserve">:  C# .Net, </w:t>
      </w:r>
      <w:r w:rsidR="00F0735A">
        <w:rPr>
          <w:rFonts w:ascii="Times New Roman" w:hAnsi="Times New Roman" w:cs="Times New Roman"/>
          <w:sz w:val="22"/>
          <w:szCs w:val="22"/>
        </w:rPr>
        <w:t>MVC</w:t>
      </w:r>
      <w:r>
        <w:rPr>
          <w:rFonts w:ascii="Times New Roman" w:hAnsi="Times New Roman" w:cs="Times New Roman"/>
          <w:sz w:val="22"/>
          <w:szCs w:val="22"/>
        </w:rPr>
        <w:t xml:space="preserve">, </w:t>
      </w:r>
      <w:r w:rsidR="00F0735A">
        <w:rPr>
          <w:rFonts w:ascii="Times New Roman" w:hAnsi="Times New Roman" w:cs="Times New Roman"/>
          <w:sz w:val="22"/>
          <w:szCs w:val="22"/>
        </w:rPr>
        <w:t>JQuery, Java Script,</w:t>
      </w:r>
      <w:r w:rsidR="00F9490D">
        <w:rPr>
          <w:rFonts w:ascii="Times New Roman" w:hAnsi="Times New Roman" w:cs="Times New Roman"/>
          <w:sz w:val="22"/>
          <w:szCs w:val="22"/>
        </w:rPr>
        <w:t xml:space="preserve"> </w:t>
      </w:r>
      <w:r w:rsidR="002D639D">
        <w:rPr>
          <w:rFonts w:ascii="Times New Roman" w:hAnsi="Times New Roman" w:cs="Times New Roman"/>
          <w:sz w:val="22"/>
          <w:szCs w:val="22"/>
        </w:rPr>
        <w:t>SQL</w:t>
      </w:r>
      <w:r w:rsidR="00F0735A">
        <w:rPr>
          <w:rFonts w:ascii="Times New Roman" w:hAnsi="Times New Roman" w:cs="Times New Roman"/>
          <w:sz w:val="22"/>
          <w:szCs w:val="22"/>
        </w:rPr>
        <w:t xml:space="preserve"> Server</w:t>
      </w:r>
      <w:r w:rsidR="00F9490D">
        <w:rPr>
          <w:rFonts w:ascii="Times New Roman" w:hAnsi="Times New Roman" w:cs="Times New Roman"/>
          <w:sz w:val="22"/>
          <w:szCs w:val="22"/>
        </w:rPr>
        <w:t>,</w:t>
      </w:r>
      <w:r w:rsidR="002D639D">
        <w:rPr>
          <w:rFonts w:ascii="Times New Roman" w:hAnsi="Times New Roman" w:cs="Times New Roman"/>
          <w:sz w:val="22"/>
          <w:szCs w:val="22"/>
        </w:rPr>
        <w:t xml:space="preserve"> </w:t>
      </w:r>
      <w:r w:rsidR="00F9490D">
        <w:rPr>
          <w:rFonts w:ascii="Times New Roman" w:hAnsi="Times New Roman" w:cs="Times New Roman"/>
          <w:sz w:val="22"/>
          <w:szCs w:val="22"/>
        </w:rPr>
        <w:t>SSRS</w:t>
      </w:r>
    </w:p>
    <w:p w14:paraId="40A81D3C" w14:textId="77777777" w:rsidR="00EB538F" w:rsidRDefault="00EB538F">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0C764AAF" w14:textId="77777777" w:rsidR="00EB538F" w:rsidRDefault="00EB538F">
      <w:pPr>
        <w:numPr>
          <w:ilvl w:val="0"/>
          <w:numId w:val="8"/>
        </w:numPr>
        <w:spacing w:line="100" w:lineRule="atLeast"/>
        <w:rPr>
          <w:rFonts w:ascii="Times New Roman" w:hAnsi="Times New Roman" w:cs="Times New Roman"/>
          <w:sz w:val="22"/>
          <w:szCs w:val="22"/>
        </w:rPr>
      </w:pPr>
      <w:r>
        <w:rPr>
          <w:rFonts w:ascii="Times New Roman" w:hAnsi="Times New Roman" w:cs="Times New Roman"/>
          <w:b/>
          <w:sz w:val="22"/>
          <w:szCs w:val="22"/>
        </w:rPr>
        <w:t>http://www.</w:t>
      </w:r>
      <w:r w:rsidR="00FB4BB1" w:rsidRPr="00FB4BB1">
        <w:t xml:space="preserve"> </w:t>
      </w:r>
      <w:r w:rsidR="00FB4BB1" w:rsidRPr="00FB4BB1">
        <w:rPr>
          <w:rFonts w:ascii="Times New Roman" w:hAnsi="Times New Roman" w:cs="Times New Roman"/>
          <w:b/>
          <w:sz w:val="22"/>
          <w:szCs w:val="22"/>
        </w:rPr>
        <w:t>boeing.com/boeing/</w:t>
      </w:r>
    </w:p>
    <w:p w14:paraId="311BE4C8" w14:textId="77777777" w:rsidR="00EB538F" w:rsidRPr="00786195" w:rsidRDefault="00F0735A" w:rsidP="009B6C0D">
      <w:pPr>
        <w:spacing w:line="100" w:lineRule="atLeast"/>
        <w:ind w:left="1440"/>
        <w:jc w:val="both"/>
        <w:rPr>
          <w:rFonts w:ascii="Times New Roman" w:hAnsi="Times New Roman" w:cs="Times New Roman"/>
          <w:sz w:val="22"/>
          <w:szCs w:val="22"/>
        </w:rPr>
      </w:pPr>
      <w:proofErr w:type="spellStart"/>
      <w:r>
        <w:rPr>
          <w:rFonts w:ascii="Times New Roman" w:hAnsi="Times New Roman" w:cs="Times New Roman"/>
          <w:sz w:val="22"/>
          <w:szCs w:val="22"/>
        </w:rPr>
        <w:t>PaRMS</w:t>
      </w:r>
      <w:proofErr w:type="spellEnd"/>
      <w:r>
        <w:rPr>
          <w:rFonts w:ascii="Times New Roman" w:hAnsi="Times New Roman" w:cs="Times New Roman"/>
          <w:sz w:val="22"/>
          <w:szCs w:val="22"/>
        </w:rPr>
        <w:t xml:space="preserve"> Stands for Pricing and Revenue Management System.</w:t>
      </w:r>
      <w:r w:rsidR="004B2959">
        <w:rPr>
          <w:rFonts w:ascii="Times New Roman" w:hAnsi="Times New Roman" w:cs="Times New Roman"/>
          <w:sz w:val="22"/>
          <w:szCs w:val="22"/>
        </w:rPr>
        <w:t xml:space="preserve"> It is one the important and biggest project for Boeing.</w:t>
      </w:r>
      <w:r>
        <w:rPr>
          <w:rFonts w:ascii="Times New Roman" w:hAnsi="Times New Roman" w:cs="Times New Roman"/>
          <w:sz w:val="22"/>
          <w:szCs w:val="22"/>
        </w:rPr>
        <w:t xml:space="preserve"> In this </w:t>
      </w:r>
      <w:r w:rsidR="001E6521">
        <w:rPr>
          <w:rFonts w:ascii="Times New Roman" w:hAnsi="Times New Roman" w:cs="Times New Roman"/>
          <w:sz w:val="22"/>
          <w:szCs w:val="22"/>
        </w:rPr>
        <w:t>application,</w:t>
      </w:r>
      <w:r>
        <w:rPr>
          <w:rFonts w:ascii="Times New Roman" w:hAnsi="Times New Roman" w:cs="Times New Roman"/>
          <w:sz w:val="22"/>
          <w:szCs w:val="22"/>
        </w:rPr>
        <w:t xml:space="preserve"> we are maintaining the </w:t>
      </w:r>
      <w:proofErr w:type="gramStart"/>
      <w:r>
        <w:rPr>
          <w:rFonts w:ascii="Times New Roman" w:hAnsi="Times New Roman" w:cs="Times New Roman"/>
          <w:sz w:val="22"/>
          <w:szCs w:val="22"/>
        </w:rPr>
        <w:t>all account</w:t>
      </w:r>
      <w:proofErr w:type="gramEnd"/>
      <w:r>
        <w:rPr>
          <w:rFonts w:ascii="Times New Roman" w:hAnsi="Times New Roman" w:cs="Times New Roman"/>
          <w:sz w:val="22"/>
          <w:szCs w:val="22"/>
        </w:rPr>
        <w:t xml:space="preserve"> related information from the order of aeroplane</w:t>
      </w:r>
      <w:r w:rsidR="004B2959">
        <w:rPr>
          <w:rFonts w:ascii="Times New Roman" w:hAnsi="Times New Roman" w:cs="Times New Roman"/>
          <w:sz w:val="22"/>
          <w:szCs w:val="22"/>
        </w:rPr>
        <w:t xml:space="preserve"> to till delivery</w:t>
      </w:r>
      <w:r>
        <w:rPr>
          <w:rFonts w:ascii="Times New Roman" w:hAnsi="Times New Roman" w:cs="Times New Roman"/>
          <w:sz w:val="22"/>
          <w:szCs w:val="22"/>
        </w:rPr>
        <w:t>. It consist</w:t>
      </w:r>
      <w:r w:rsidR="00B10C7F">
        <w:rPr>
          <w:rFonts w:ascii="Times New Roman" w:hAnsi="Times New Roman" w:cs="Times New Roman"/>
          <w:sz w:val="22"/>
          <w:szCs w:val="22"/>
        </w:rPr>
        <w:t>s</w:t>
      </w:r>
      <w:r>
        <w:rPr>
          <w:rFonts w:ascii="Times New Roman" w:hAnsi="Times New Roman" w:cs="Times New Roman"/>
          <w:sz w:val="22"/>
          <w:szCs w:val="22"/>
        </w:rPr>
        <w:t xml:space="preserve"> the several </w:t>
      </w:r>
      <w:r w:rsidR="000A260D">
        <w:rPr>
          <w:rFonts w:ascii="Times New Roman" w:hAnsi="Times New Roman" w:cs="Times New Roman"/>
          <w:sz w:val="22"/>
          <w:szCs w:val="22"/>
        </w:rPr>
        <w:t>modules</w:t>
      </w:r>
      <w:r>
        <w:rPr>
          <w:rFonts w:ascii="Times New Roman" w:hAnsi="Times New Roman" w:cs="Times New Roman"/>
          <w:sz w:val="22"/>
          <w:szCs w:val="22"/>
        </w:rPr>
        <w:t xml:space="preserve"> such as PGA,</w:t>
      </w:r>
      <w:r w:rsidR="004B2959">
        <w:rPr>
          <w:rFonts w:ascii="Times New Roman" w:hAnsi="Times New Roman" w:cs="Times New Roman"/>
          <w:sz w:val="22"/>
          <w:szCs w:val="22"/>
        </w:rPr>
        <w:t xml:space="preserve"> </w:t>
      </w:r>
      <w:r>
        <w:rPr>
          <w:rFonts w:ascii="Times New Roman" w:hAnsi="Times New Roman" w:cs="Times New Roman"/>
          <w:sz w:val="22"/>
          <w:szCs w:val="22"/>
        </w:rPr>
        <w:t>Pricing,</w:t>
      </w:r>
      <w:r w:rsidR="004B2959">
        <w:rPr>
          <w:rFonts w:ascii="Times New Roman" w:hAnsi="Times New Roman" w:cs="Times New Roman"/>
          <w:sz w:val="22"/>
          <w:szCs w:val="22"/>
        </w:rPr>
        <w:t xml:space="preserve"> </w:t>
      </w:r>
      <w:r>
        <w:rPr>
          <w:rFonts w:ascii="Times New Roman" w:hAnsi="Times New Roman" w:cs="Times New Roman"/>
          <w:sz w:val="22"/>
          <w:szCs w:val="22"/>
        </w:rPr>
        <w:t>Escalation,</w:t>
      </w:r>
      <w:r w:rsidR="004B2959">
        <w:rPr>
          <w:rFonts w:ascii="Times New Roman" w:hAnsi="Times New Roman" w:cs="Times New Roman"/>
          <w:sz w:val="22"/>
          <w:szCs w:val="22"/>
        </w:rPr>
        <w:t xml:space="preserve"> </w:t>
      </w:r>
      <w:r>
        <w:rPr>
          <w:rFonts w:ascii="Times New Roman" w:hAnsi="Times New Roman" w:cs="Times New Roman"/>
          <w:sz w:val="22"/>
          <w:szCs w:val="22"/>
        </w:rPr>
        <w:t>Estimation,</w:t>
      </w:r>
      <w:r w:rsidR="004B2959">
        <w:rPr>
          <w:rFonts w:ascii="Times New Roman" w:hAnsi="Times New Roman" w:cs="Times New Roman"/>
          <w:sz w:val="22"/>
          <w:szCs w:val="22"/>
        </w:rPr>
        <w:t xml:space="preserve"> </w:t>
      </w:r>
      <w:r>
        <w:rPr>
          <w:rFonts w:ascii="Times New Roman" w:hAnsi="Times New Roman" w:cs="Times New Roman"/>
          <w:sz w:val="22"/>
          <w:szCs w:val="22"/>
        </w:rPr>
        <w:t>System Management,</w:t>
      </w:r>
      <w:r w:rsidR="004B2959">
        <w:rPr>
          <w:rFonts w:ascii="Times New Roman" w:hAnsi="Times New Roman" w:cs="Times New Roman"/>
          <w:sz w:val="22"/>
          <w:szCs w:val="22"/>
        </w:rPr>
        <w:t xml:space="preserve"> </w:t>
      </w:r>
      <w:r>
        <w:rPr>
          <w:rFonts w:ascii="Times New Roman" w:hAnsi="Times New Roman" w:cs="Times New Roman"/>
          <w:sz w:val="22"/>
          <w:szCs w:val="22"/>
        </w:rPr>
        <w:t>Invoicing and reporting. I am concerned with the escalation</w:t>
      </w:r>
      <w:r w:rsidR="000A260D">
        <w:rPr>
          <w:rFonts w:ascii="Times New Roman" w:hAnsi="Times New Roman" w:cs="Times New Roman"/>
          <w:sz w:val="22"/>
          <w:szCs w:val="22"/>
        </w:rPr>
        <w:t>.</w:t>
      </w:r>
      <w:r w:rsidR="00EB538F" w:rsidRPr="00786195">
        <w:rPr>
          <w:rFonts w:ascii="Times New Roman" w:hAnsi="Times New Roman" w:cs="Times New Roman"/>
          <w:sz w:val="22"/>
          <w:szCs w:val="22"/>
        </w:rPr>
        <w:tab/>
      </w:r>
      <w:r w:rsidR="00EB538F" w:rsidRPr="00786195">
        <w:rPr>
          <w:rFonts w:ascii="Times New Roman" w:hAnsi="Times New Roman" w:cs="Times New Roman"/>
          <w:sz w:val="22"/>
          <w:szCs w:val="22"/>
        </w:rPr>
        <w:tab/>
        <w:t xml:space="preserve"> </w:t>
      </w:r>
    </w:p>
    <w:p w14:paraId="162491E5"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13FDAB60"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1</w:t>
      </w:r>
    </w:p>
    <w:p w14:paraId="05A449A9"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p>
    <w:p w14:paraId="0AAA8C53"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Period</w:t>
      </w:r>
      <w:r>
        <w:rPr>
          <w:rFonts w:ascii="Times New Roman" w:hAnsi="Times New Roman" w:cs="Times New Roman"/>
          <w:sz w:val="22"/>
          <w:szCs w:val="22"/>
        </w:rPr>
        <w:tab/>
      </w:r>
      <w:r>
        <w:rPr>
          <w:rFonts w:ascii="Times New Roman" w:hAnsi="Times New Roman" w:cs="Times New Roman"/>
          <w:sz w:val="22"/>
          <w:szCs w:val="22"/>
        </w:rPr>
        <w:tab/>
        <w:t xml:space="preserve">:  March 2013- </w:t>
      </w:r>
      <w:r w:rsidR="00F0735A">
        <w:rPr>
          <w:rFonts w:ascii="Times New Roman" w:hAnsi="Times New Roman" w:cs="Times New Roman"/>
          <w:sz w:val="22"/>
          <w:szCs w:val="22"/>
        </w:rPr>
        <w:t>Aug</w:t>
      </w:r>
      <w:r>
        <w:rPr>
          <w:rFonts w:ascii="Times New Roman" w:hAnsi="Times New Roman" w:cs="Times New Roman"/>
          <w:sz w:val="22"/>
          <w:szCs w:val="22"/>
        </w:rPr>
        <w:t xml:space="preserve"> 2014</w:t>
      </w:r>
    </w:p>
    <w:p w14:paraId="4BD5FAE8" w14:textId="77777777" w:rsidR="00F716CE" w:rsidRPr="00F716CE" w:rsidRDefault="00F716CE"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b/>
          <w:sz w:val="22"/>
          <w:szCs w:val="22"/>
        </w:rPr>
        <w:t>Company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  </w:t>
      </w:r>
      <w:proofErr w:type="spellStart"/>
      <w:r>
        <w:rPr>
          <w:rFonts w:ascii="Times New Roman" w:hAnsi="Times New Roman" w:cs="Times New Roman"/>
          <w:sz w:val="22"/>
          <w:szCs w:val="22"/>
        </w:rPr>
        <w:t>dWise</w:t>
      </w:r>
      <w:proofErr w:type="spellEnd"/>
      <w:r>
        <w:rPr>
          <w:rFonts w:ascii="Times New Roman" w:hAnsi="Times New Roman" w:cs="Times New Roman"/>
          <w:sz w:val="22"/>
          <w:szCs w:val="22"/>
        </w:rPr>
        <w:t xml:space="preserve"> Solutions Pvt Ltd</w:t>
      </w:r>
    </w:p>
    <w:p w14:paraId="6B077D4E"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Team member.</w:t>
      </w:r>
    </w:p>
    <w:p w14:paraId="195F102D"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Position</w:t>
      </w:r>
      <w:r>
        <w:rPr>
          <w:rFonts w:ascii="Times New Roman" w:hAnsi="Times New Roman" w:cs="Times New Roman"/>
          <w:sz w:val="22"/>
          <w:szCs w:val="22"/>
        </w:rPr>
        <w:tab/>
        <w:t xml:space="preserve">              </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Developer</w:t>
      </w:r>
    </w:p>
    <w:p w14:paraId="6EFC44F8"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bCs/>
          <w:sz w:val="22"/>
          <w:szCs w:val="22"/>
        </w:rPr>
        <w:t xml:space="preserve"> </w:t>
      </w:r>
      <w:r>
        <w:rPr>
          <w:rFonts w:ascii="Times New Roman" w:hAnsi="Times New Roman" w:cs="Times New Roman"/>
          <w:sz w:val="22"/>
          <w:szCs w:val="22"/>
        </w:rPr>
        <w:t>Razor Insight (USA)</w:t>
      </w:r>
    </w:p>
    <w:p w14:paraId="5EEEC7E4"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2"/>
          <w:szCs w:val="22"/>
        </w:rPr>
      </w:pPr>
      <w:r>
        <w:rPr>
          <w:rFonts w:ascii="Times New Roman" w:hAnsi="Times New Roman" w:cs="Times New Roman"/>
          <w:b/>
          <w:sz w:val="22"/>
          <w:szCs w:val="22"/>
        </w:rPr>
        <w:t>Project Type</w:t>
      </w:r>
      <w:r>
        <w:rPr>
          <w:rFonts w:ascii="Times New Roman" w:hAnsi="Times New Roman" w:cs="Times New Roman"/>
          <w:sz w:val="22"/>
          <w:szCs w:val="22"/>
        </w:rPr>
        <w:tab/>
        <w:t>:  ONE-EHR Application</w:t>
      </w:r>
    </w:p>
    <w:p w14:paraId="097761F4" w14:textId="77777777" w:rsidR="00FB4BB1" w:rsidRDefault="00FB4BB1" w:rsidP="00FB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2"/>
          <w:szCs w:val="22"/>
        </w:rPr>
      </w:pPr>
      <w:r>
        <w:rPr>
          <w:rFonts w:ascii="Times New Roman" w:hAnsi="Times New Roman" w:cs="Times New Roman"/>
          <w:b/>
          <w:sz w:val="22"/>
          <w:szCs w:val="22"/>
        </w:rPr>
        <w:t>Environment</w:t>
      </w:r>
      <w:r w:rsidR="00D8710B">
        <w:rPr>
          <w:rFonts w:ascii="Times New Roman" w:hAnsi="Times New Roman" w:cs="Times New Roman"/>
          <w:sz w:val="22"/>
          <w:szCs w:val="22"/>
        </w:rPr>
        <w:tab/>
        <w:t>:  C# .Net</w:t>
      </w:r>
      <w:r w:rsidR="000A260D">
        <w:rPr>
          <w:rFonts w:ascii="Times New Roman" w:hAnsi="Times New Roman" w:cs="Times New Roman"/>
          <w:sz w:val="22"/>
          <w:szCs w:val="22"/>
        </w:rPr>
        <w:t>, SQL</w:t>
      </w:r>
      <w:r w:rsidR="004B2959">
        <w:rPr>
          <w:rFonts w:ascii="Times New Roman" w:hAnsi="Times New Roman" w:cs="Times New Roman"/>
          <w:sz w:val="22"/>
          <w:szCs w:val="22"/>
        </w:rPr>
        <w:t xml:space="preserve"> Server</w:t>
      </w:r>
    </w:p>
    <w:p w14:paraId="43F5853D" w14:textId="77777777" w:rsidR="00FB4BB1" w:rsidRDefault="00FB4BB1" w:rsidP="00FB4BB1">
      <w:pPr>
        <w:pStyle w:val="NormalWeb"/>
        <w:spacing w:before="0" w:after="0"/>
        <w:rPr>
          <w:rFonts w:ascii="Times New Roman" w:hAnsi="Times New Roman" w:cs="Times New Roman"/>
          <w:sz w:val="22"/>
          <w:szCs w:val="22"/>
        </w:rPr>
      </w:pPr>
      <w:r>
        <w:rPr>
          <w:rFonts w:ascii="Times New Roman" w:hAnsi="Times New Roman" w:cs="Times New Roman"/>
          <w:b/>
          <w:bCs/>
          <w:sz w:val="22"/>
          <w:szCs w:val="22"/>
        </w:rPr>
        <w:t xml:space="preserve">Description: </w:t>
      </w:r>
      <w:r>
        <w:rPr>
          <w:rFonts w:ascii="Times New Roman" w:hAnsi="Times New Roman" w:cs="Times New Roman"/>
          <w:sz w:val="22"/>
          <w:szCs w:val="22"/>
        </w:rPr>
        <w:t xml:space="preserve">  </w:t>
      </w:r>
    </w:p>
    <w:p w14:paraId="3D054675" w14:textId="77777777" w:rsidR="00FB4BB1" w:rsidRDefault="00FB4BB1" w:rsidP="00FB4BB1">
      <w:pPr>
        <w:numPr>
          <w:ilvl w:val="0"/>
          <w:numId w:val="8"/>
        </w:numPr>
        <w:spacing w:line="100" w:lineRule="atLeast"/>
        <w:rPr>
          <w:rFonts w:ascii="Times New Roman" w:hAnsi="Times New Roman" w:cs="Times New Roman"/>
          <w:sz w:val="22"/>
          <w:szCs w:val="22"/>
        </w:rPr>
      </w:pPr>
      <w:r>
        <w:rPr>
          <w:rFonts w:ascii="Times New Roman" w:hAnsi="Times New Roman" w:cs="Times New Roman"/>
          <w:b/>
          <w:sz w:val="22"/>
          <w:szCs w:val="22"/>
        </w:rPr>
        <w:t>http://www.razorinsights.com</w:t>
      </w:r>
    </w:p>
    <w:p w14:paraId="0E6CD36B" w14:textId="77777777" w:rsidR="00FB4BB1" w:rsidRDefault="00FB4BB1" w:rsidP="00FB4BB1">
      <w:pPr>
        <w:numPr>
          <w:ilvl w:val="1"/>
          <w:numId w:val="7"/>
        </w:numPr>
        <w:spacing w:line="100" w:lineRule="atLeast"/>
        <w:jc w:val="both"/>
        <w:rPr>
          <w:rFonts w:ascii="Times New Roman" w:hAnsi="Times New Roman" w:cs="Times New Roman"/>
          <w:sz w:val="22"/>
          <w:szCs w:val="22"/>
        </w:rPr>
      </w:pPr>
      <w:r>
        <w:rPr>
          <w:rFonts w:ascii="Times New Roman" w:hAnsi="Times New Roman" w:cs="Times New Roman"/>
          <w:sz w:val="22"/>
          <w:szCs w:val="22"/>
        </w:rPr>
        <w:t xml:space="preserve">ONE-Electronic Health Record is a certified EHR built to deliver all of the necessary functionality for a hospital to meet the "Meaningful Use" criteria established by the U.S. Dept. of Health and Human Services. The Electronic Health Record (EHR) is electronic record of patient health information generated by one or more encounters in any level of care. Included in this information are patient demographics, progress notes, problems, </w:t>
      </w:r>
      <w:r w:rsidR="001E6521">
        <w:rPr>
          <w:rFonts w:ascii="Times New Roman" w:hAnsi="Times New Roman" w:cs="Times New Roman"/>
          <w:sz w:val="22"/>
          <w:szCs w:val="22"/>
        </w:rPr>
        <w:t>and medications,</w:t>
      </w:r>
      <w:r>
        <w:rPr>
          <w:rFonts w:ascii="Times New Roman" w:hAnsi="Times New Roman" w:cs="Times New Roman"/>
          <w:sz w:val="22"/>
          <w:szCs w:val="22"/>
        </w:rPr>
        <w:t xml:space="preserve"> vital signs, past medical history, laboratory data, radiology reports, and a </w:t>
      </w:r>
      <w:r w:rsidR="001E6521">
        <w:rPr>
          <w:rFonts w:ascii="Times New Roman" w:hAnsi="Times New Roman" w:cs="Times New Roman"/>
          <w:sz w:val="22"/>
          <w:szCs w:val="22"/>
        </w:rPr>
        <w:t>financial</w:t>
      </w:r>
      <w:r>
        <w:rPr>
          <w:rFonts w:ascii="Times New Roman" w:hAnsi="Times New Roman" w:cs="Times New Roman"/>
          <w:sz w:val="22"/>
          <w:szCs w:val="22"/>
        </w:rPr>
        <w:t xml:space="preserve"> solution.</w:t>
      </w:r>
    </w:p>
    <w:p w14:paraId="7FF76C56" w14:textId="77777777" w:rsidR="00EB538F" w:rsidRDefault="00EB538F">
      <w:pPr>
        <w:overflowPunct/>
        <w:autoSpaceDE/>
        <w:jc w:val="both"/>
        <w:rPr>
          <w:rFonts w:ascii="Times New Roman" w:hAnsi="Times New Roman" w:cs="Times New Roman"/>
          <w:sz w:val="22"/>
          <w:szCs w:val="22"/>
        </w:rPr>
      </w:pPr>
    </w:p>
    <w:p w14:paraId="52040F7C" w14:textId="77777777" w:rsidR="00EB538F" w:rsidRDefault="00EB538F">
      <w:pPr>
        <w:overflowPunct/>
        <w:autoSpaceDE/>
        <w:jc w:val="both"/>
        <w:rPr>
          <w:rFonts w:ascii="Times New Roman" w:hAnsi="Times New Roman" w:cs="Times New Roman"/>
          <w:sz w:val="22"/>
          <w:szCs w:val="22"/>
          <w:lang w:val="en-IN"/>
        </w:rPr>
      </w:pPr>
      <w:r>
        <w:rPr>
          <w:rFonts w:ascii="Times New Roman" w:hAnsi="Times New Roman" w:cs="Times New Roman"/>
          <w:b/>
          <w:bCs/>
          <w:sz w:val="22"/>
          <w:szCs w:val="22"/>
          <w:lang w:val="en-IN"/>
        </w:rPr>
        <w:t>Responsibilities:</w:t>
      </w:r>
    </w:p>
    <w:p w14:paraId="00D2E5A3" w14:textId="77777777" w:rsidR="00EB538F" w:rsidRDefault="00EB538F">
      <w:pPr>
        <w:overflowPunct/>
        <w:autoSpaceDE/>
        <w:jc w:val="both"/>
        <w:rPr>
          <w:rFonts w:ascii="Times New Roman" w:hAnsi="Times New Roman" w:cs="Times New Roman"/>
          <w:sz w:val="22"/>
          <w:szCs w:val="22"/>
          <w:lang w:val="en-IN"/>
        </w:rPr>
      </w:pPr>
    </w:p>
    <w:p w14:paraId="35C04CAC"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Writing Code for Ap</w:t>
      </w:r>
      <w:r w:rsidR="000A260D">
        <w:rPr>
          <w:rFonts w:ascii="Times New Roman" w:hAnsi="Times New Roman" w:cs="Times New Roman"/>
          <w:sz w:val="22"/>
          <w:szCs w:val="22"/>
          <w:lang w:val="en-IN"/>
        </w:rPr>
        <w:t>plication using C# and MS-SQL</w:t>
      </w:r>
      <w:r>
        <w:rPr>
          <w:rFonts w:ascii="Times New Roman" w:hAnsi="Times New Roman" w:cs="Times New Roman"/>
          <w:sz w:val="22"/>
          <w:szCs w:val="22"/>
          <w:lang w:val="en-IN"/>
        </w:rPr>
        <w:t xml:space="preserve"> Server</w:t>
      </w:r>
    </w:p>
    <w:p w14:paraId="2D4A2DA4" w14:textId="77777777" w:rsidR="006756B9" w:rsidRDefault="006756B9">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Generating Report using SSRS and SSIS.</w:t>
      </w:r>
    </w:p>
    <w:p w14:paraId="11C5B2A4"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Fixing bugs</w:t>
      </w:r>
    </w:p>
    <w:p w14:paraId="6862EAAF"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Changing the functionality as per Client Requirement.</w:t>
      </w:r>
    </w:p>
    <w:p w14:paraId="35D222C0"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Created an Upload &amp; Download functionality that helps the Application Users.</w:t>
      </w:r>
    </w:p>
    <w:p w14:paraId="598BFE29"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Created Excel &amp; PDF reports as per user requirements.</w:t>
      </w:r>
    </w:p>
    <w:p w14:paraId="6AA23FA3"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Helped in creating Users and providing them the rights as per their roles in organizations.</w:t>
      </w:r>
    </w:p>
    <w:p w14:paraId="6D703AC3" w14:textId="77777777" w:rsidR="00EB538F" w:rsidRDefault="00EB538F">
      <w:pPr>
        <w:numPr>
          <w:ilvl w:val="0"/>
          <w:numId w:val="6"/>
        </w:numPr>
        <w:overflowPunct/>
        <w:autoSpaceDE/>
        <w:jc w:val="both"/>
        <w:rPr>
          <w:rFonts w:ascii="Times New Roman" w:hAnsi="Times New Roman" w:cs="Times New Roman"/>
          <w:sz w:val="22"/>
          <w:szCs w:val="22"/>
          <w:lang w:val="en-IN"/>
        </w:rPr>
      </w:pPr>
      <w:r>
        <w:rPr>
          <w:rFonts w:ascii="Times New Roman" w:hAnsi="Times New Roman" w:cs="Times New Roman"/>
          <w:sz w:val="22"/>
          <w:szCs w:val="22"/>
          <w:lang w:val="en-IN"/>
        </w:rPr>
        <w:t>Involved in Creation, Customization and Testing of several processes.</w:t>
      </w:r>
    </w:p>
    <w:p w14:paraId="058B2FEC" w14:textId="77777777" w:rsidR="00EB538F" w:rsidRDefault="00EB538F" w:rsidP="00786195">
      <w:pPr>
        <w:numPr>
          <w:ilvl w:val="0"/>
          <w:numId w:val="6"/>
        </w:numPr>
        <w:overflowPunct/>
        <w:autoSpaceDE/>
        <w:jc w:val="both"/>
        <w:rPr>
          <w:rFonts w:ascii="Times New Roman" w:hAnsi="Times New Roman" w:cs="Times New Roman"/>
          <w:b/>
          <w:bCs/>
          <w:sz w:val="22"/>
          <w:szCs w:val="22"/>
        </w:rPr>
      </w:pPr>
      <w:r>
        <w:rPr>
          <w:rFonts w:ascii="Times New Roman" w:hAnsi="Times New Roman" w:cs="Times New Roman"/>
          <w:sz w:val="22"/>
          <w:szCs w:val="22"/>
          <w:lang w:val="en-IN"/>
        </w:rPr>
        <w:t>Involved in Report coding, designing and customization.</w:t>
      </w:r>
    </w:p>
    <w:p w14:paraId="47BA258F" w14:textId="77777777" w:rsidR="00786195" w:rsidRDefault="00786195" w:rsidP="00786195">
      <w:pPr>
        <w:overflowPunct/>
        <w:autoSpaceDE/>
        <w:ind w:left="720"/>
        <w:jc w:val="both"/>
        <w:rPr>
          <w:rFonts w:ascii="Times New Roman" w:hAnsi="Times New Roman" w:cs="Times New Roman"/>
          <w:b/>
          <w:bCs/>
          <w:sz w:val="22"/>
          <w:szCs w:val="22"/>
        </w:rPr>
      </w:pPr>
    </w:p>
    <w:p w14:paraId="4B3FBAF6" w14:textId="77777777" w:rsidR="00EB538F" w:rsidRDefault="00EB538F">
      <w:pPr>
        <w:pStyle w:val="Heading6"/>
        <w:shd w:val="clear" w:color="auto" w:fill="C0C0C0"/>
        <w:tabs>
          <w:tab w:val="left" w:pos="9720"/>
          <w:tab w:val="right" w:pos="9900"/>
        </w:tabs>
        <w:spacing w:before="120" w:after="120"/>
        <w:ind w:right="90"/>
        <w:jc w:val="left"/>
        <w:rPr>
          <w:rFonts w:ascii="Times New Roman" w:hAnsi="Times New Roman" w:cs="Times New Roman"/>
          <w:color w:val="FF0000"/>
          <w:sz w:val="22"/>
          <w:szCs w:val="22"/>
        </w:rPr>
      </w:pPr>
      <w:r>
        <w:rPr>
          <w:rFonts w:ascii="Times New Roman" w:hAnsi="Times New Roman" w:cs="Times New Roman"/>
          <w:iCs/>
          <w:sz w:val="22"/>
          <w:szCs w:val="22"/>
        </w:rPr>
        <w:t xml:space="preserve">Personal Details:                                                                                                                                                 </w:t>
      </w:r>
      <w:r>
        <w:rPr>
          <w:rFonts w:ascii="Times New Roman" w:hAnsi="Times New Roman" w:cs="Times New Roman"/>
          <w:sz w:val="22"/>
          <w:szCs w:val="22"/>
        </w:rPr>
        <w:t xml:space="preserve">    </w:t>
      </w:r>
    </w:p>
    <w:p w14:paraId="66F44B4D" w14:textId="77777777" w:rsidR="00EB538F" w:rsidRDefault="00786195" w:rsidP="00786195">
      <w:pPr>
        <w:jc w:val="both"/>
        <w:rPr>
          <w:rFonts w:ascii="Times New Roman" w:hAnsi="Times New Roman" w:cs="Times New Roman"/>
          <w:color w:val="000000"/>
          <w:sz w:val="22"/>
          <w:szCs w:val="22"/>
        </w:rPr>
      </w:pPr>
      <w:r>
        <w:rPr>
          <w:rFonts w:ascii="Times New Roman" w:hAnsi="Times New Roman" w:cs="Times New Roman"/>
          <w:bCs/>
          <w:sz w:val="22"/>
          <w:szCs w:val="22"/>
        </w:rPr>
        <w:t>Nationality</w:t>
      </w:r>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bCs/>
          <w:sz w:val="22"/>
          <w:szCs w:val="22"/>
        </w:rPr>
        <w:tab/>
      </w:r>
      <w:r w:rsidR="00EB538F">
        <w:rPr>
          <w:rFonts w:ascii="Times New Roman" w:hAnsi="Times New Roman" w:cs="Times New Roman"/>
          <w:bCs/>
          <w:sz w:val="22"/>
          <w:szCs w:val="22"/>
        </w:rPr>
        <w:t>:  Indian</w:t>
      </w:r>
    </w:p>
    <w:p w14:paraId="44F9C44E" w14:textId="77777777" w:rsidR="00EB538F" w:rsidRDefault="00EB538F">
      <w:pPr>
        <w:jc w:val="both"/>
        <w:rPr>
          <w:rFonts w:ascii="Times New Roman" w:hAnsi="Times New Roman" w:cs="Times New Roman"/>
          <w:sz w:val="22"/>
          <w:szCs w:val="22"/>
        </w:rPr>
      </w:pPr>
      <w:r>
        <w:rPr>
          <w:rFonts w:ascii="Times New Roman" w:hAnsi="Times New Roman" w:cs="Times New Roman"/>
          <w:color w:val="000000"/>
          <w:sz w:val="22"/>
          <w:szCs w:val="22"/>
        </w:rPr>
        <w:t>Date Of Birth</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t>:  25 Jan 1991</w:t>
      </w:r>
    </w:p>
    <w:p w14:paraId="3CECBD6D"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Sex</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Male</w:t>
      </w:r>
    </w:p>
    <w:p w14:paraId="612BD750"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Email id</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mandal.ajeet@gmail.com</w:t>
      </w:r>
    </w:p>
    <w:p w14:paraId="69EFF44C"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Phone no</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9686423660</w:t>
      </w:r>
    </w:p>
    <w:p w14:paraId="357BF874" w14:textId="77777777" w:rsidR="00EB538F" w:rsidRDefault="00EB538F">
      <w:pPr>
        <w:ind w:left="1440" w:hanging="1440"/>
        <w:jc w:val="both"/>
        <w:rPr>
          <w:rFonts w:ascii="Times New Roman" w:hAnsi="Times New Roman" w:cs="Times New Roman"/>
          <w:sz w:val="22"/>
          <w:szCs w:val="22"/>
        </w:rPr>
      </w:pPr>
      <w:r>
        <w:rPr>
          <w:rFonts w:ascii="Times New Roman" w:hAnsi="Times New Roman" w:cs="Times New Roman"/>
          <w:sz w:val="22"/>
          <w:szCs w:val="22"/>
        </w:rPr>
        <w:t>Hobbies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Music, Football, Reading.</w:t>
      </w:r>
    </w:p>
    <w:p w14:paraId="6FF742BE" w14:textId="77777777" w:rsidR="00EB538F" w:rsidRDefault="00EB538F">
      <w:pPr>
        <w:jc w:val="both"/>
        <w:rPr>
          <w:rFonts w:ascii="Times New Roman" w:hAnsi="Times New Roman" w:cs="Times New Roman"/>
          <w:sz w:val="22"/>
          <w:szCs w:val="22"/>
        </w:rPr>
      </w:pPr>
      <w:r>
        <w:rPr>
          <w:rFonts w:ascii="Times New Roman" w:hAnsi="Times New Roman" w:cs="Times New Roman"/>
          <w:sz w:val="22"/>
          <w:szCs w:val="22"/>
        </w:rPr>
        <w:t>La</w:t>
      </w:r>
      <w:r w:rsidR="00786195">
        <w:rPr>
          <w:rFonts w:ascii="Times New Roman" w:hAnsi="Times New Roman" w:cs="Times New Roman"/>
          <w:sz w:val="22"/>
          <w:szCs w:val="22"/>
        </w:rPr>
        <w:t>nguages known</w:t>
      </w:r>
      <w:r w:rsidR="00786195">
        <w:rPr>
          <w:rFonts w:ascii="Times New Roman" w:hAnsi="Times New Roman" w:cs="Times New Roman"/>
          <w:sz w:val="22"/>
          <w:szCs w:val="22"/>
        </w:rPr>
        <w:tab/>
      </w:r>
      <w:r w:rsidR="00786195">
        <w:rPr>
          <w:rFonts w:ascii="Times New Roman" w:hAnsi="Times New Roman" w:cs="Times New Roman"/>
          <w:sz w:val="22"/>
          <w:szCs w:val="22"/>
        </w:rPr>
        <w:tab/>
        <w:t>: English, Hindi</w:t>
      </w:r>
    </w:p>
    <w:p w14:paraId="7BC87399" w14:textId="77777777" w:rsidR="00EB538F" w:rsidRDefault="00EB538F">
      <w:pPr>
        <w:tabs>
          <w:tab w:val="left" w:pos="2160"/>
          <w:tab w:val="left" w:pos="2880"/>
        </w:tabs>
        <w:jc w:val="both"/>
        <w:rPr>
          <w:bCs/>
          <w:sz w:val="22"/>
          <w:szCs w:val="22"/>
        </w:rPr>
      </w:pPr>
    </w:p>
    <w:p w14:paraId="5407A918" w14:textId="77777777" w:rsidR="00EB538F" w:rsidRDefault="00EB538F">
      <w:pPr>
        <w:pStyle w:val="Heading6"/>
        <w:shd w:val="clear" w:color="auto" w:fill="C0C0C0"/>
        <w:tabs>
          <w:tab w:val="left" w:pos="9720"/>
          <w:tab w:val="right" w:pos="9900"/>
        </w:tabs>
        <w:spacing w:before="120" w:after="120"/>
        <w:ind w:right="90"/>
        <w:jc w:val="left"/>
        <w:rPr>
          <w:color w:val="333333"/>
          <w:sz w:val="22"/>
          <w:szCs w:val="22"/>
        </w:rPr>
      </w:pPr>
      <w:r>
        <w:rPr>
          <w:rFonts w:ascii="Times New Roman" w:hAnsi="Times New Roman" w:cs="Times New Roman"/>
          <w:iCs/>
          <w:sz w:val="22"/>
          <w:szCs w:val="22"/>
        </w:rPr>
        <w:t xml:space="preserve">Declaration:                                                                                                                                                  </w:t>
      </w:r>
      <w:r>
        <w:rPr>
          <w:rFonts w:ascii="Times New Roman" w:hAnsi="Times New Roman" w:cs="Times New Roman"/>
          <w:sz w:val="22"/>
          <w:szCs w:val="22"/>
        </w:rPr>
        <w:t xml:space="preserve">    </w:t>
      </w:r>
    </w:p>
    <w:p w14:paraId="44EEE8F1" w14:textId="77777777" w:rsidR="00EB538F" w:rsidRDefault="00EB538F">
      <w:pPr>
        <w:rPr>
          <w:color w:val="333333"/>
          <w:sz w:val="22"/>
          <w:szCs w:val="22"/>
        </w:rPr>
      </w:pPr>
    </w:p>
    <w:p w14:paraId="1C6B3C9F" w14:textId="77777777" w:rsidR="00EB538F" w:rsidRDefault="00EB538F">
      <w:pPr>
        <w:rPr>
          <w:sz w:val="22"/>
          <w:szCs w:val="22"/>
        </w:rPr>
      </w:pPr>
      <w:r>
        <w:rPr>
          <w:sz w:val="22"/>
          <w:szCs w:val="22"/>
        </w:rPr>
        <w:t xml:space="preserve">I, </w:t>
      </w:r>
      <w:proofErr w:type="spellStart"/>
      <w:r>
        <w:rPr>
          <w:sz w:val="22"/>
          <w:szCs w:val="22"/>
        </w:rPr>
        <w:t>Ajeet</w:t>
      </w:r>
      <w:proofErr w:type="spellEnd"/>
      <w:r>
        <w:rPr>
          <w:sz w:val="22"/>
          <w:szCs w:val="22"/>
        </w:rPr>
        <w:t xml:space="preserve"> Kumar Mandal do hereby declare that all the details furnished above are true to the best of my knowledge.</w:t>
      </w:r>
    </w:p>
    <w:p w14:paraId="590155C9" w14:textId="77777777" w:rsidR="00EB538F" w:rsidRDefault="00EB538F">
      <w:pPr>
        <w:rPr>
          <w:sz w:val="22"/>
          <w:szCs w:val="22"/>
        </w:rPr>
      </w:pPr>
    </w:p>
    <w:p w14:paraId="2344D870" w14:textId="77777777" w:rsidR="00EB538F" w:rsidRDefault="00EB538F">
      <w:pPr>
        <w:rPr>
          <w:sz w:val="22"/>
          <w:szCs w:val="22"/>
        </w:rPr>
      </w:pPr>
    </w:p>
    <w:p w14:paraId="2330010E" w14:textId="77777777" w:rsidR="00EB538F" w:rsidRDefault="00EB538F">
      <w:pPr>
        <w:rPr>
          <w:sz w:val="22"/>
          <w:szCs w:val="22"/>
        </w:rPr>
      </w:pPr>
    </w:p>
    <w:p w14:paraId="03A52AB1" w14:textId="77777777" w:rsidR="00EB538F" w:rsidRDefault="00EB538F">
      <w:pPr>
        <w:pStyle w:val="BodyText3"/>
        <w:rPr>
          <w:sz w:val="22"/>
          <w:szCs w:val="22"/>
        </w:rPr>
      </w:pPr>
      <w:r>
        <w:rPr>
          <w:sz w:val="22"/>
          <w:szCs w:val="22"/>
        </w:rPr>
        <w:t>Date:</w:t>
      </w:r>
      <w:r>
        <w:rPr>
          <w:sz w:val="22"/>
          <w:szCs w:val="22"/>
        </w:rPr>
        <w:tab/>
      </w:r>
      <w:r>
        <w:rPr>
          <w:sz w:val="22"/>
          <w:szCs w:val="22"/>
        </w:rPr>
        <w:tab/>
      </w:r>
      <w:r>
        <w:rPr>
          <w:sz w:val="22"/>
          <w:szCs w:val="22"/>
        </w:rPr>
        <w:tab/>
      </w:r>
      <w:r>
        <w:rPr>
          <w:sz w:val="22"/>
          <w:szCs w:val="22"/>
        </w:rPr>
        <w:tab/>
      </w:r>
      <w:r>
        <w:rPr>
          <w:sz w:val="22"/>
          <w:szCs w:val="22"/>
        </w:rPr>
        <w:tab/>
      </w:r>
    </w:p>
    <w:p w14:paraId="7263690B" w14:textId="77777777" w:rsidR="00EB538F" w:rsidRPr="00786195" w:rsidRDefault="00EB538F" w:rsidP="00786195">
      <w:pPr>
        <w:tabs>
          <w:tab w:val="left" w:pos="2160"/>
          <w:tab w:val="left" w:pos="2880"/>
        </w:tabs>
        <w:jc w:val="both"/>
        <w:rPr>
          <w:bCs/>
          <w:sz w:val="22"/>
          <w:szCs w:val="22"/>
        </w:rPr>
      </w:pPr>
      <w:r>
        <w:rPr>
          <w:sz w:val="22"/>
          <w:szCs w:val="22"/>
        </w:rPr>
        <w:t xml:space="preserve">Place: </w:t>
      </w:r>
      <w:r w:rsidR="00A56427">
        <w:rPr>
          <w:sz w:val="22"/>
          <w:szCs w:val="22"/>
        </w:rPr>
        <w:t xml:space="preserve">Bangalore </w:t>
      </w:r>
      <w:r w:rsidR="00A56427">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Pr>
          <w:b/>
          <w:bCs/>
          <w:sz w:val="22"/>
          <w:szCs w:val="22"/>
        </w:rPr>
        <w:t>Ajeet</w:t>
      </w:r>
      <w:proofErr w:type="spellEnd"/>
      <w:r>
        <w:rPr>
          <w:b/>
          <w:bCs/>
          <w:sz w:val="22"/>
          <w:szCs w:val="22"/>
        </w:rPr>
        <w:t xml:space="preserve"> Kumar Mandal</w:t>
      </w:r>
    </w:p>
    <w:p w14:paraId="6AC1B34B" w14:textId="77777777" w:rsidR="00EB538F" w:rsidRDefault="00EB538F">
      <w:pPr>
        <w:overflowPunct/>
        <w:autoSpaceDE/>
        <w:jc w:val="both"/>
        <w:rPr>
          <w:rFonts w:ascii="Times New Roman" w:hAnsi="Times New Roman" w:cs="Times New Roman"/>
          <w:sz w:val="22"/>
          <w:szCs w:val="22"/>
        </w:rPr>
      </w:pPr>
    </w:p>
    <w:p w14:paraId="24083E75" w14:textId="77777777" w:rsidR="00EB538F" w:rsidRDefault="00EB538F" w:rsidP="00786195">
      <w:pPr>
        <w:tabs>
          <w:tab w:val="left" w:pos="1170"/>
        </w:tabs>
        <w:overflowPunct/>
        <w:autoSpaceDE/>
        <w:jc w:val="both"/>
        <w:textAlignment w:val="auto"/>
      </w:pPr>
      <w:r>
        <w:rPr>
          <w:rFonts w:ascii="Times New Roman" w:hAnsi="Times New Roman" w:cs="Times New Roman"/>
          <w:sz w:val="22"/>
          <w:szCs w:val="22"/>
        </w:rPr>
        <w:tab/>
      </w:r>
      <w:r>
        <w:rPr>
          <w:rFonts w:ascii="Times New Roman" w:hAnsi="Times New Roman" w:cs="Times New Roman"/>
          <w:sz w:val="22"/>
          <w:szCs w:val="22"/>
        </w:rPr>
        <w:tab/>
      </w:r>
      <w:r w:rsidR="007E67A3">
        <w:rPr>
          <w:noProof/>
        </w:rPr>
        <w:drawing>
          <wp:anchor distT="0" distB="0" distL="114300" distR="114300" simplePos="0" relativeHeight="251657728" behindDoc="0" locked="0" layoutInCell="1" allowOverlap="1" wp14:anchorId="52C348D8" wp14:editId="28CE6B53">
            <wp:simplePos x="0" y="0"/>
            <wp:positionH relativeFrom="column">
              <wp:posOffset>0</wp:posOffset>
            </wp:positionH>
            <wp:positionV relativeFrom="paragraph">
              <wp:posOffset>0</wp:posOffset>
            </wp:positionV>
            <wp:extent cx="12700" cy="1270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B538F">
      <w:headerReference w:type="even" r:id="rId11"/>
      <w:headerReference w:type="default" r:id="rId12"/>
      <w:footerReference w:type="even" r:id="rId13"/>
      <w:footerReference w:type="default" r:id="rId14"/>
      <w:headerReference w:type="first" r:id="rId15"/>
      <w:footerReference w:type="first" r:id="rId16"/>
      <w:pgSz w:w="12240" w:h="15840"/>
      <w:pgMar w:top="720" w:right="1260" w:bottom="776"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C775" w14:textId="77777777" w:rsidR="009458F5" w:rsidRDefault="009458F5">
      <w:r>
        <w:separator/>
      </w:r>
    </w:p>
  </w:endnote>
  <w:endnote w:type="continuationSeparator" w:id="0">
    <w:p w14:paraId="0691D4A7" w14:textId="77777777" w:rsidR="009458F5" w:rsidRDefault="0094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T-Walsheim-Regular">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B7CA" w14:textId="77777777" w:rsidR="007E67A3" w:rsidRDefault="007E6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BF44" w14:textId="77777777" w:rsidR="00EB538F" w:rsidRDefault="007E67A3">
    <w:pPr>
      <w:pStyle w:val="Footer"/>
      <w:ind w:right="360"/>
    </w:pPr>
    <w:r>
      <w:rPr>
        <w:noProof/>
      </w:rPr>
      <mc:AlternateContent>
        <mc:Choice Requires="wps">
          <w:drawing>
            <wp:anchor distT="0" distB="0" distL="0" distR="0" simplePos="0" relativeHeight="251657728" behindDoc="0" locked="0" layoutInCell="1" allowOverlap="1" wp14:anchorId="74C1B870" wp14:editId="46CDA157">
              <wp:simplePos x="0" y="0"/>
              <wp:positionH relativeFrom="page">
                <wp:posOffset>6901815</wp:posOffset>
              </wp:positionH>
              <wp:positionV relativeFrom="paragraph">
                <wp:posOffset>635</wp:posOffset>
              </wp:positionV>
              <wp:extent cx="62230" cy="136525"/>
              <wp:effectExtent l="0" t="0" r="0" b="0"/>
              <wp:wrapSquare wrapText="largest"/>
              <wp:docPr id="8"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230" cy="136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E6386" w14:textId="77777777" w:rsidR="00EB538F" w:rsidRDefault="00EB538F">
                          <w:pPr>
                            <w:pStyle w:val="Footer"/>
                          </w:pPr>
                          <w:r>
                            <w:rPr>
                              <w:rStyle w:val="PageNumber"/>
                            </w:rPr>
                            <w:fldChar w:fldCharType="begin"/>
                          </w:r>
                          <w:r>
                            <w:rPr>
                              <w:rStyle w:val="PageNumber"/>
                            </w:rPr>
                            <w:instrText xml:space="preserve"> PAGE </w:instrText>
                          </w:r>
                          <w:r>
                            <w:rPr>
                              <w:rStyle w:val="PageNumber"/>
                            </w:rPr>
                            <w:fldChar w:fldCharType="separate"/>
                          </w:r>
                          <w:r w:rsidR="00A07C49">
                            <w:rPr>
                              <w:rStyle w:val="PageNumber"/>
                              <w:noProof/>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1B870" id="_x0000_t202" coordsize="21600,21600" o:spt="202" path="m,l,21600r21600,l21600,xe">
              <v:stroke joinstyle="miter"/>
              <v:path gradientshapeok="t" o:connecttype="rect"/>
            </v:shapetype>
            <v:shape id=" 1" o:spid="_x0000_s1027" type="#_x0000_t202" style="position:absolute;margin-left:543.45pt;margin-top:.05pt;width:4.9pt;height:10.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" stroked="f">
              <v:fill opacity="0"/>
              <v:path arrowok="t"/>
              <v:textbox inset="0,0,0,0">
                <w:txbxContent>
                  <w:p w14:paraId="5D9E6386" w14:textId="77777777" w:rsidR="00EB538F" w:rsidRDefault="00EB538F">
                    <w:pPr>
                      <w:pStyle w:val="Footer"/>
                    </w:pPr>
                    <w:r>
                      <w:rPr>
                        <w:rStyle w:val="PageNumber"/>
                      </w:rPr>
                      <w:fldChar w:fldCharType="begin"/>
                    </w:r>
                    <w:r>
                      <w:rPr>
                        <w:rStyle w:val="PageNumber"/>
                      </w:rPr>
                      <w:instrText xml:space="preserve"> PAGE </w:instrText>
                    </w:r>
                    <w:r>
                      <w:rPr>
                        <w:rStyle w:val="PageNumber"/>
                      </w:rPr>
                      <w:fldChar w:fldCharType="separate"/>
                    </w:r>
                    <w:r w:rsidR="00A07C49">
                      <w:rPr>
                        <w:rStyle w:val="PageNumber"/>
                        <w:noProof/>
                      </w:rPr>
                      <w:t>2</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CD25" w14:textId="77777777" w:rsidR="00EB538F" w:rsidRDefault="00EB53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741F" w14:textId="77777777" w:rsidR="009458F5" w:rsidRDefault="009458F5">
      <w:r>
        <w:separator/>
      </w:r>
    </w:p>
  </w:footnote>
  <w:footnote w:type="continuationSeparator" w:id="0">
    <w:p w14:paraId="4AF056E8" w14:textId="77777777" w:rsidR="009458F5" w:rsidRDefault="00945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4C" w14:textId="77777777" w:rsidR="007E67A3" w:rsidRDefault="007E6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C69B" w14:textId="77777777" w:rsidR="007E67A3" w:rsidRDefault="007E6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5A12" w14:textId="77777777" w:rsidR="007E67A3" w:rsidRDefault="007E6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Wingdings" w:eastAsia="MS Mincho" w:hAnsi="Wingdings" w:cs="Wingdings"/>
        <w:color w:val="000000"/>
        <w:sz w:val="22"/>
        <w:szCs w:val="22"/>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rPr>
        <w:rFonts w:ascii="Wingdings" w:eastAsia="MS Mincho" w:hAnsi="Wingdings" w:cs="Wingdings"/>
        <w:color w:val="000000"/>
        <w:sz w:val="22"/>
        <w:szCs w:val="22"/>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rPr>
        <w:rFonts w:ascii="Symbol" w:hAnsi="Symbol" w:cs="Symbol"/>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Times New Roman"/>
      </w:rPr>
    </w:lvl>
  </w:abstractNum>
  <w:abstractNum w:abstractNumId="3" w15:restartNumberingAfterBreak="0">
    <w:nsid w:val="00000004"/>
    <w:multiLevelType w:val="singleLevel"/>
    <w:tmpl w:val="00000004"/>
    <w:name w:val="WW8Num4"/>
    <w:lvl w:ilvl="0">
      <w:start w:val="1"/>
      <w:numFmt w:val="bullet"/>
      <w:pStyle w:val="RMBodyText"/>
      <w:lvlText w:val=""/>
      <w:lvlJc w:val="left"/>
      <w:pPr>
        <w:tabs>
          <w:tab w:val="num" w:pos="1320"/>
        </w:tabs>
        <w:ind w:left="1320" w:hanging="360"/>
      </w:pPr>
      <w:rPr>
        <w:rFonts w:ascii="Symbol" w:hAnsi="Symbol"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sz w:val="22"/>
        <w:szCs w:val="22"/>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Symbol" w:hAnsi="Symbol" w:cs="Wingdings"/>
      </w:rPr>
    </w:lvl>
    <w:lvl w:ilvl="3">
      <w:start w:val="1"/>
      <w:numFmt w:val="bullet"/>
      <w:lvlText w:val=""/>
      <w:lvlJc w:val="left"/>
      <w:pPr>
        <w:tabs>
          <w:tab w:val="num" w:pos="2880"/>
        </w:tabs>
        <w:ind w:left="2880" w:hanging="360"/>
      </w:pPr>
      <w:rPr>
        <w:rFonts w:ascii="Symbol" w:hAnsi="Symbol" w:cs="Wingding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cs="Wingdings"/>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8" w15:restartNumberingAfterBreak="0">
    <w:nsid w:val="221F3512"/>
    <w:multiLevelType w:val="hybridMultilevel"/>
    <w:tmpl w:val="6E18F2D2"/>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num w:numId="1" w16cid:durableId="1151869337">
    <w:abstractNumId w:val="0"/>
  </w:num>
  <w:num w:numId="2" w16cid:durableId="749624077">
    <w:abstractNumId w:val="1"/>
  </w:num>
  <w:num w:numId="3" w16cid:durableId="1363437203">
    <w:abstractNumId w:val="2"/>
  </w:num>
  <w:num w:numId="4" w16cid:durableId="1698509044">
    <w:abstractNumId w:val="3"/>
  </w:num>
  <w:num w:numId="5" w16cid:durableId="995719673">
    <w:abstractNumId w:val="4"/>
  </w:num>
  <w:num w:numId="6" w16cid:durableId="273171038">
    <w:abstractNumId w:val="5"/>
  </w:num>
  <w:num w:numId="7" w16cid:durableId="1431510932">
    <w:abstractNumId w:val="6"/>
  </w:num>
  <w:num w:numId="8" w16cid:durableId="386732467">
    <w:abstractNumId w:val="7"/>
  </w:num>
  <w:num w:numId="9" w16cid:durableId="894436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95"/>
    <w:rsid w:val="000076A1"/>
    <w:rsid w:val="00024BE3"/>
    <w:rsid w:val="00040E28"/>
    <w:rsid w:val="00052729"/>
    <w:rsid w:val="0007362E"/>
    <w:rsid w:val="000A0A08"/>
    <w:rsid w:val="000A260D"/>
    <w:rsid w:val="000D6A52"/>
    <w:rsid w:val="000E4AD9"/>
    <w:rsid w:val="00107998"/>
    <w:rsid w:val="00114160"/>
    <w:rsid w:val="00134DEE"/>
    <w:rsid w:val="001522F1"/>
    <w:rsid w:val="00167735"/>
    <w:rsid w:val="00173906"/>
    <w:rsid w:val="001B5637"/>
    <w:rsid w:val="001D48A7"/>
    <w:rsid w:val="001D68A2"/>
    <w:rsid w:val="001E6521"/>
    <w:rsid w:val="00242A93"/>
    <w:rsid w:val="00242C4D"/>
    <w:rsid w:val="00252275"/>
    <w:rsid w:val="00270B1D"/>
    <w:rsid w:val="002A4242"/>
    <w:rsid w:val="002A6825"/>
    <w:rsid w:val="002B356A"/>
    <w:rsid w:val="002B4D59"/>
    <w:rsid w:val="002C2AD2"/>
    <w:rsid w:val="002D639D"/>
    <w:rsid w:val="00314FA7"/>
    <w:rsid w:val="003C47BD"/>
    <w:rsid w:val="003F6C77"/>
    <w:rsid w:val="00411BA6"/>
    <w:rsid w:val="004B2959"/>
    <w:rsid w:val="004C69AE"/>
    <w:rsid w:val="004E796E"/>
    <w:rsid w:val="004F69D3"/>
    <w:rsid w:val="005008C4"/>
    <w:rsid w:val="00530DB1"/>
    <w:rsid w:val="005420AA"/>
    <w:rsid w:val="005533B4"/>
    <w:rsid w:val="0056771D"/>
    <w:rsid w:val="005D66B8"/>
    <w:rsid w:val="005D72E0"/>
    <w:rsid w:val="005F3459"/>
    <w:rsid w:val="00606D41"/>
    <w:rsid w:val="0063639A"/>
    <w:rsid w:val="006662C9"/>
    <w:rsid w:val="00670C5C"/>
    <w:rsid w:val="006756B9"/>
    <w:rsid w:val="006B1BBF"/>
    <w:rsid w:val="006B7FB4"/>
    <w:rsid w:val="006C2D2E"/>
    <w:rsid w:val="007148B4"/>
    <w:rsid w:val="007157D2"/>
    <w:rsid w:val="00736ED4"/>
    <w:rsid w:val="00754AEE"/>
    <w:rsid w:val="007655B7"/>
    <w:rsid w:val="00777450"/>
    <w:rsid w:val="007836EC"/>
    <w:rsid w:val="00786195"/>
    <w:rsid w:val="007A17DB"/>
    <w:rsid w:val="007B0406"/>
    <w:rsid w:val="007C5CEE"/>
    <w:rsid w:val="007E67A3"/>
    <w:rsid w:val="00810125"/>
    <w:rsid w:val="00811473"/>
    <w:rsid w:val="00853058"/>
    <w:rsid w:val="008551D4"/>
    <w:rsid w:val="00863C9C"/>
    <w:rsid w:val="00864931"/>
    <w:rsid w:val="00865523"/>
    <w:rsid w:val="00872332"/>
    <w:rsid w:val="0087271B"/>
    <w:rsid w:val="008A523A"/>
    <w:rsid w:val="008B03E4"/>
    <w:rsid w:val="008B64C4"/>
    <w:rsid w:val="008E47AF"/>
    <w:rsid w:val="00902F81"/>
    <w:rsid w:val="00912DFD"/>
    <w:rsid w:val="00930CB0"/>
    <w:rsid w:val="009458F5"/>
    <w:rsid w:val="009900FD"/>
    <w:rsid w:val="00994855"/>
    <w:rsid w:val="009A5B8C"/>
    <w:rsid w:val="009B6C0D"/>
    <w:rsid w:val="009C1AAE"/>
    <w:rsid w:val="009C57DF"/>
    <w:rsid w:val="009E54B6"/>
    <w:rsid w:val="00A07C49"/>
    <w:rsid w:val="00A23EF9"/>
    <w:rsid w:val="00A56427"/>
    <w:rsid w:val="00A715AC"/>
    <w:rsid w:val="00A73D2C"/>
    <w:rsid w:val="00A74F33"/>
    <w:rsid w:val="00A826F2"/>
    <w:rsid w:val="00AA2E49"/>
    <w:rsid w:val="00AB15F7"/>
    <w:rsid w:val="00B0498E"/>
    <w:rsid w:val="00B10C7F"/>
    <w:rsid w:val="00B1252E"/>
    <w:rsid w:val="00B6534D"/>
    <w:rsid w:val="00B65974"/>
    <w:rsid w:val="00B73659"/>
    <w:rsid w:val="00BB52B1"/>
    <w:rsid w:val="00BC0010"/>
    <w:rsid w:val="00BC56B7"/>
    <w:rsid w:val="00BE2040"/>
    <w:rsid w:val="00BF6000"/>
    <w:rsid w:val="00C62FBB"/>
    <w:rsid w:val="00C63D72"/>
    <w:rsid w:val="00C7121C"/>
    <w:rsid w:val="00C71917"/>
    <w:rsid w:val="00C93D44"/>
    <w:rsid w:val="00CA07C9"/>
    <w:rsid w:val="00CC14BB"/>
    <w:rsid w:val="00CC21BD"/>
    <w:rsid w:val="00CC2E88"/>
    <w:rsid w:val="00CC6E74"/>
    <w:rsid w:val="00CF6011"/>
    <w:rsid w:val="00D11A66"/>
    <w:rsid w:val="00D1230F"/>
    <w:rsid w:val="00D16375"/>
    <w:rsid w:val="00D4685D"/>
    <w:rsid w:val="00D520CF"/>
    <w:rsid w:val="00D8632E"/>
    <w:rsid w:val="00D8710B"/>
    <w:rsid w:val="00DC726A"/>
    <w:rsid w:val="00DF1B1D"/>
    <w:rsid w:val="00E14720"/>
    <w:rsid w:val="00E442BA"/>
    <w:rsid w:val="00E450E7"/>
    <w:rsid w:val="00E56FDA"/>
    <w:rsid w:val="00E66652"/>
    <w:rsid w:val="00E74C35"/>
    <w:rsid w:val="00E90CD6"/>
    <w:rsid w:val="00EB538F"/>
    <w:rsid w:val="00EE0F6E"/>
    <w:rsid w:val="00EE3E54"/>
    <w:rsid w:val="00EF0D3C"/>
    <w:rsid w:val="00F02E88"/>
    <w:rsid w:val="00F067D6"/>
    <w:rsid w:val="00F0735A"/>
    <w:rsid w:val="00F07ED5"/>
    <w:rsid w:val="00F11AD5"/>
    <w:rsid w:val="00F22E7E"/>
    <w:rsid w:val="00F26259"/>
    <w:rsid w:val="00F716CE"/>
    <w:rsid w:val="00F9490D"/>
    <w:rsid w:val="00FA125D"/>
    <w:rsid w:val="00FB0983"/>
    <w:rsid w:val="00FB4BB1"/>
    <w:rsid w:val="00FD03BF"/>
    <w:rsid w:val="00FE0081"/>
    <w:rsid w:val="00FF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E23E829"/>
  <w15:chartTrackingRefBased/>
  <w15:docId w15:val="{017D33AF-63B9-9B4F-ACED-098D9DC7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rFonts w:ascii="Arial" w:hAnsi="Arial" w:cs="Arial"/>
      <w:lang w:val="en-GB" w:eastAsia="zh-CN"/>
    </w:rPr>
  </w:style>
  <w:style w:type="paragraph" w:styleId="Heading1">
    <w:name w:val="heading 1"/>
    <w:basedOn w:val="Normal"/>
    <w:next w:val="Normal"/>
    <w:qFormat/>
    <w:pPr>
      <w:keepNext/>
      <w:numPr>
        <w:numId w:val="2"/>
      </w:numPr>
      <w:outlineLvl w:val="0"/>
    </w:pPr>
    <w:rPr>
      <w:b/>
    </w:rPr>
  </w:style>
  <w:style w:type="paragraph" w:styleId="Heading2">
    <w:name w:val="heading 2"/>
    <w:basedOn w:val="Normal"/>
    <w:next w:val="Normal"/>
    <w:qFormat/>
    <w:pPr>
      <w:keepNext/>
      <w:numPr>
        <w:ilvl w:val="1"/>
        <w:numId w:val="2"/>
      </w:numPr>
      <w:tabs>
        <w:tab w:val="left" w:pos="1080"/>
      </w:tabs>
      <w:jc w:val="both"/>
      <w:outlineLvl w:val="1"/>
    </w:pPr>
    <w:rPr>
      <w:b/>
    </w:rPr>
  </w:style>
  <w:style w:type="paragraph" w:styleId="Heading3">
    <w:name w:val="heading 3"/>
    <w:basedOn w:val="Normal"/>
    <w:next w:val="Normal"/>
    <w:qFormat/>
    <w:pPr>
      <w:keepNext/>
      <w:numPr>
        <w:ilvl w:val="2"/>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2"/>
    </w:pPr>
    <w:rPr>
      <w:rFonts w:ascii="Arial Unicode MS" w:hAnsi="Arial Unicode MS" w:cs="Arial Unicode MS"/>
      <w:color w:val="000000"/>
      <w:sz w:val="24"/>
      <w:szCs w:val="24"/>
      <w:lang w:val="en-US"/>
    </w:rPr>
  </w:style>
  <w:style w:type="paragraph" w:styleId="Heading4">
    <w:name w:val="heading 4"/>
    <w:basedOn w:val="Normal"/>
    <w:next w:val="Normal"/>
    <w:qFormat/>
    <w:pPr>
      <w:keepNext/>
      <w:numPr>
        <w:ilvl w:val="3"/>
        <w:numId w:val="2"/>
      </w:numPr>
      <w:outlineLvl w:val="3"/>
    </w:pPr>
    <w:rPr>
      <w:rFonts w:eastAsia="Tahoma"/>
      <w:b/>
      <w:bCs/>
      <w:sz w:val="18"/>
      <w:szCs w:val="10"/>
    </w:rPr>
  </w:style>
  <w:style w:type="paragraph" w:styleId="Heading5">
    <w:name w:val="heading 5"/>
    <w:basedOn w:val="Normal"/>
    <w:next w:val="Normal"/>
    <w:qFormat/>
    <w:pPr>
      <w:keepNext/>
      <w:numPr>
        <w:ilvl w:val="4"/>
        <w:numId w:val="2"/>
      </w:numPr>
      <w:jc w:val="both"/>
      <w:outlineLvl w:val="4"/>
    </w:pPr>
    <w:rPr>
      <w:b/>
      <w:sz w:val="18"/>
    </w:rPr>
  </w:style>
  <w:style w:type="paragraph" w:styleId="Heading6">
    <w:name w:val="heading 6"/>
    <w:basedOn w:val="Normal"/>
    <w:next w:val="Normal"/>
    <w:qFormat/>
    <w:pPr>
      <w:keepNext/>
      <w:numPr>
        <w:ilvl w:val="5"/>
        <w:numId w:val="2"/>
      </w:numPr>
      <w:ind w:left="0" w:right="443" w:firstLine="0"/>
      <w:jc w:val="center"/>
      <w:outlineLvl w:val="5"/>
    </w:pPr>
    <w:rPr>
      <w:b/>
      <w:bCs/>
      <w:sz w:val="28"/>
    </w:rPr>
  </w:style>
  <w:style w:type="paragraph" w:styleId="Heading7">
    <w:name w:val="heading 7"/>
    <w:basedOn w:val="Normal"/>
    <w:next w:val="Normal"/>
    <w:qFormat/>
    <w:pPr>
      <w:keepNext/>
      <w:numPr>
        <w:ilvl w:val="6"/>
        <w:numId w:val="2"/>
      </w:numPr>
      <w:ind w:left="0" w:right="443" w:firstLine="0"/>
      <w:outlineLvl w:val="6"/>
    </w:pPr>
    <w:rPr>
      <w:b/>
      <w:bCs/>
      <w:sz w:val="18"/>
    </w:rPr>
  </w:style>
  <w:style w:type="paragraph" w:styleId="Heading8">
    <w:name w:val="heading 8"/>
    <w:basedOn w:val="Normal"/>
    <w:next w:val="Normal"/>
    <w:qFormat/>
    <w:pPr>
      <w:keepNext/>
      <w:numPr>
        <w:ilvl w:val="7"/>
        <w:numId w:val="2"/>
      </w:numPr>
      <w:outlineLvl w:val="7"/>
    </w:pPr>
    <w:rPr>
      <w:b/>
      <w:color w:val="000000"/>
      <w:sz w:val="18"/>
      <w:u w:val="single"/>
    </w:rPr>
  </w:style>
  <w:style w:type="paragraph" w:styleId="Heading9">
    <w:name w:val="heading 9"/>
    <w:basedOn w:val="Normal"/>
    <w:next w:val="Normal"/>
    <w:qFormat/>
    <w:pPr>
      <w:keepNext/>
      <w:numPr>
        <w:ilvl w:val="8"/>
        <w:numId w:val="2"/>
      </w:numPr>
      <w:jc w:val="both"/>
      <w:outlineLvl w:val="8"/>
    </w:pPr>
    <w:rPr>
      <w:b/>
      <w:color w:val="00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MS Mincho" w:hAnsi="Wingdings" w:cs="Wingdings"/>
      <w:color w:val="000000"/>
      <w:sz w:val="22"/>
      <w:szCs w:val="2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Times New Roman"/>
    </w:rPr>
  </w:style>
  <w:style w:type="character" w:customStyle="1" w:styleId="WW8Num4z0">
    <w:name w:val="WW8Num4z0"/>
    <w:rPr>
      <w:rFonts w:cs="Times New Roman"/>
    </w:rPr>
  </w:style>
  <w:style w:type="character" w:customStyle="1" w:styleId="WW8Num5z0">
    <w:name w:val="WW8Num5z0"/>
    <w:rPr>
      <w:rFonts w:ascii="Wingdings" w:hAnsi="Wingdings" w:cs="Wingdings"/>
      <w:sz w:val="22"/>
      <w:szCs w:val="22"/>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4">
    <w:name w:val="WW8Num7z4"/>
    <w:rPr>
      <w:rFonts w:ascii="Courier New" w:hAnsi="Courier New" w:cs="Courier New"/>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sz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Times New Roman"/>
    </w:rPr>
  </w:style>
  <w:style w:type="character" w:customStyle="1" w:styleId="WW8Num3z3">
    <w:name w:val="WW8Num3z3"/>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3">
    <w:name w:val="WW8Num5z3"/>
    <w:rPr>
      <w:rFonts w:ascii="Symbol" w:hAnsi="Symbol" w:cs="Symbol"/>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sz w:val="20"/>
      <w:szCs w:val="22"/>
      <w:lang w:val="en-IN"/>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color w:val="auto"/>
    </w:rPr>
  </w:style>
  <w:style w:type="character" w:customStyle="1" w:styleId="WW8Num23z1">
    <w:name w:val="WW8Num23z1"/>
    <w:rPr>
      <w:rFonts w:ascii="Symbol" w:hAnsi="Symbol" w:cs="Symbol"/>
      <w:color w:val="auto"/>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3z4">
    <w:name w:val="WW8Num23z4"/>
    <w:rPr>
      <w:rFonts w:ascii="Courier New" w:hAnsi="Courier New" w:cs="Courier New"/>
    </w:rPr>
  </w:style>
  <w:style w:type="character" w:customStyle="1" w:styleId="WW8Num24z0">
    <w:name w:val="WW8Num24z0"/>
    <w:rPr>
      <w:rFonts w:ascii="Symbol" w:hAnsi="Symbol" w:cs="Symbol"/>
      <w:sz w:val="20"/>
      <w:szCs w:val="22"/>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CommentReference">
    <w:name w:val="annotation reference"/>
    <w:rPr>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link11">
    <w:name w:val="link11"/>
    <w:rPr>
      <w:rFonts w:ascii="Verdana" w:hAnsi="Verdana" w:cs="Verdana"/>
      <w:sz w:val="17"/>
      <w:szCs w:val="17"/>
    </w:rPr>
  </w:style>
  <w:style w:type="character" w:customStyle="1" w:styleId="print1">
    <w:name w:val="print1"/>
    <w:rPr>
      <w:rFonts w:ascii="Verdana" w:hAnsi="Verdana" w:cs="Verdana"/>
      <w:color w:val="333333"/>
      <w:sz w:val="18"/>
      <w:szCs w:val="18"/>
    </w:rPr>
  </w:style>
  <w:style w:type="character" w:customStyle="1" w:styleId="HTMLPreformattedChar">
    <w:name w:val="HTML Preformatted Char"/>
    <w:rPr>
      <w:rFonts w:ascii="Courier New" w:eastAsia="Courier New" w:hAnsi="Courier New" w:cs="Courier New"/>
    </w:rPr>
  </w:style>
  <w:style w:type="character" w:customStyle="1" w:styleId="newsname1">
    <w:name w:val="newsname1"/>
    <w:rPr>
      <w:rFonts w:ascii="Verdana" w:hAnsi="Verdana" w:cs="Verdana"/>
      <w:b/>
      <w:bCs/>
      <w:color w:val="000000"/>
      <w:sz w:val="20"/>
      <w:szCs w:val="20"/>
    </w:rPr>
  </w:style>
  <w:style w:type="character" w:customStyle="1" w:styleId="HeaderChar">
    <w:name w:val="Header Char"/>
    <w:rPr>
      <w:rFonts w:ascii="Arial" w:hAnsi="Arial" w:cs="Arial"/>
      <w:lang w:val="en-GB"/>
    </w:rPr>
  </w:style>
  <w:style w:type="character" w:customStyle="1" w:styleId="savannah">
    <w:name w:val="savannah"/>
  </w:style>
  <w:style w:type="character" w:customStyle="1" w:styleId="apple-converted-space">
    <w:name w:val="apple-converted-space"/>
  </w:style>
  <w:style w:type="character" w:customStyle="1" w:styleId="sm">
    <w:name w:val="sm"/>
  </w:style>
  <w:style w:type="character" w:customStyle="1" w:styleId="ListLabel8">
    <w:name w:val="ListLabel 8"/>
    <w:rPr>
      <w:rFonts w:cs="Symbol"/>
    </w:rPr>
  </w:style>
  <w:style w:type="character" w:customStyle="1" w:styleId="ListLabel10">
    <w:name w:val="ListLabel 10"/>
    <w:rPr>
      <w:rFonts w:cs="Wingdings"/>
    </w:rPr>
  </w:style>
  <w:style w:type="character" w:customStyle="1" w:styleId="ListLabel9">
    <w:name w:val="ListLabel 9"/>
    <w:rPr>
      <w:rFonts w:cs="Courier New"/>
    </w:rPr>
  </w:style>
  <w:style w:type="character" w:customStyle="1" w:styleId="NumberingSymbols">
    <w:name w:val="Numbering Symbols"/>
  </w:style>
  <w:style w:type="paragraph" w:customStyle="1" w:styleId="Heading">
    <w:name w:val="Heading"/>
    <w:basedOn w:val="Normal"/>
    <w:next w:val="BodyText"/>
    <w:pPr>
      <w:jc w:val="center"/>
    </w:pPr>
    <w:rPr>
      <w:b/>
      <w:sz w:val="18"/>
    </w:rPr>
  </w:style>
  <w:style w:type="paragraph" w:styleId="BodyText">
    <w:name w:val="Body Text"/>
    <w:basedOn w:val="Normal"/>
    <w:pPr>
      <w:spacing w:after="160"/>
    </w:pPr>
    <w:rPr>
      <w:rFonts w:ascii="Times New Roman" w:hAnsi="Times New Roman" w:cs="Times New Roman"/>
      <w:lang w:val="en-U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style>
  <w:style w:type="paragraph" w:customStyle="1" w:styleId="bullet">
    <w:name w:val="bullet"/>
    <w:basedOn w:val="Normal"/>
    <w:pPr>
      <w:spacing w:after="220"/>
      <w:ind w:left="720" w:right="360" w:hanging="360"/>
      <w:jc w:val="both"/>
    </w:pPr>
    <w:rPr>
      <w:rFonts w:ascii="Garamond" w:hAnsi="Garamond" w:cs="Garamond"/>
      <w:sz w:val="22"/>
      <w:lang w:val="en-US"/>
    </w:rPr>
  </w:style>
  <w:style w:type="paragraph" w:styleId="CommentText">
    <w:name w:val="annotation text"/>
    <w:basedOn w:val="Normal"/>
  </w:style>
  <w:style w:type="paragraph" w:styleId="BodyText2">
    <w:name w:val="Body Text 2"/>
    <w:basedOn w:val="Normal"/>
    <w:pPr>
      <w:overflowPunct/>
      <w:autoSpaceDE/>
      <w:jc w:val="both"/>
      <w:textAlignment w:val="auto"/>
    </w:pPr>
    <w:rPr>
      <w:sz w:val="18"/>
      <w:lang w:val="en-US" w:eastAsia="en-US"/>
    </w:rPr>
  </w:style>
  <w:style w:type="paragraph" w:styleId="BodyText3">
    <w:name w:val="Body Text 3"/>
    <w:basedOn w:val="Normal"/>
    <w:pPr>
      <w:jc w:val="both"/>
    </w:pPr>
    <w:rPr>
      <w:lang w:val="en-US" w:eastAsia="en-US"/>
    </w:rPr>
  </w:style>
  <w:style w:type="paragraph" w:styleId="BlockText">
    <w:name w:val="Block Text"/>
    <w:basedOn w:val="Normal"/>
    <w:pPr>
      <w:ind w:left="-18" w:right="443"/>
      <w:jc w:val="both"/>
    </w:pPr>
    <w:rPr>
      <w:sz w:val="18"/>
    </w:rPr>
  </w:style>
  <w:style w:type="paragraph" w:styleId="BodyTextIndent">
    <w:name w:val="Body Text Indent"/>
    <w:basedOn w:val="Normal"/>
    <w:pPr>
      <w:widowControl w:val="0"/>
      <w:tabs>
        <w:tab w:val="left" w:pos="360"/>
      </w:tabs>
      <w:overflowPunct/>
      <w:ind w:left="360"/>
      <w:textAlignment w:val="auto"/>
    </w:pPr>
    <w:rPr>
      <w:sz w:val="18"/>
      <w:szCs w:val="24"/>
      <w:lang w:val="en-US"/>
    </w:rPr>
  </w:style>
  <w:style w:type="paragraph" w:styleId="NormalWeb">
    <w:name w:val="Normal (Web)"/>
    <w:basedOn w:val="Normal"/>
    <w:pPr>
      <w:overflowPunct/>
      <w:autoSpaceDE/>
      <w:spacing w:before="100" w:after="100"/>
      <w:textAlignment w:val="auto"/>
    </w:pPr>
    <w:rPr>
      <w:rFonts w:ascii="Arial Unicode MS" w:eastAsia="Arial Unicode MS" w:hAnsi="Arial Unicode MS" w:cs="Arial Unicode MS"/>
      <w:sz w:val="24"/>
      <w:szCs w:val="24"/>
      <w:lang w:val="en-US"/>
    </w:rPr>
  </w:style>
  <w:style w:type="paragraph" w:styleId="DocumentMap">
    <w:name w:val="Document Map"/>
    <w:basedOn w:val="Normal"/>
    <w:pPr>
      <w:shd w:val="clear" w:color="auto" w:fill="000080"/>
    </w:pPr>
    <w:rPr>
      <w:rFonts w:ascii="Tahoma" w:hAnsi="Tahoma" w:cs="Tahoma"/>
    </w:rPr>
  </w:style>
  <w:style w:type="paragraph" w:styleId="BodyTextIndent2">
    <w:name w:val="Body Text Indent 2"/>
    <w:basedOn w:val="Normal"/>
    <w:pPr>
      <w:overflowPunct/>
      <w:autoSpaceDE/>
      <w:ind w:left="360"/>
      <w:jc w:val="both"/>
      <w:textAlignment w:val="auto"/>
    </w:pPr>
    <w:rPr>
      <w:sz w:val="18"/>
    </w:rPr>
  </w:style>
  <w:style w:type="paragraph" w:styleId="Subtitle">
    <w:name w:val="Subtitle"/>
    <w:basedOn w:val="Normal"/>
    <w:next w:val="BodyText"/>
    <w:qFormat/>
    <w:pPr>
      <w:jc w:val="both"/>
    </w:pPr>
    <w:rPr>
      <w:b/>
      <w:u w:val="single"/>
    </w:rPr>
  </w:style>
  <w:style w:type="paragraph" w:customStyle="1" w:styleId="Standard">
    <w:name w:val="Standard"/>
    <w:pPr>
      <w:widowControl w:val="0"/>
      <w:suppressAutoHyphens/>
      <w:autoSpaceDE w:val="0"/>
    </w:pPr>
    <w:rPr>
      <w:sz w:val="24"/>
      <w:szCs w:val="24"/>
      <w:lang w:eastAsia="zh-CN"/>
    </w:rPr>
  </w:style>
  <w:style w:type="paragraph" w:customStyle="1" w:styleId="Normalnotbold">
    <w:name w:val="Normal+not bold"/>
    <w:basedOn w:val="Normal"/>
    <w:pPr>
      <w:overflowPunct/>
      <w:autoSpaceDE/>
      <w:textAlignment w:val="auto"/>
    </w:pPr>
    <w:rPr>
      <w:rFonts w:ascii="Times New Roman" w:hAnsi="Times New Roman" w:cs="Times New Roman"/>
      <w:sz w:val="24"/>
      <w:szCs w:val="24"/>
      <w:lang w:val="en-US"/>
    </w:rPr>
  </w:style>
  <w:style w:type="paragraph" w:customStyle="1" w:styleId="Role">
    <w:name w:val="Role"/>
    <w:basedOn w:val="Normal"/>
    <w:next w:val="Normal"/>
    <w:pPr>
      <w:keepNext/>
      <w:overflowPunct/>
      <w:autoSpaceDE/>
      <w:spacing w:after="120"/>
      <w:textAlignment w:val="auto"/>
    </w:pPr>
    <w:rPr>
      <w:b/>
      <w:bCs/>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textAlignment w:val="auto"/>
    </w:pPr>
    <w:rPr>
      <w:rFonts w:ascii="Courier New" w:eastAsia="Courier New" w:hAnsi="Courier New" w:cs="Courier New"/>
      <w:lang w:val="x-none"/>
    </w:rPr>
  </w:style>
  <w:style w:type="paragraph" w:customStyle="1" w:styleId="RMBodyText">
    <w:name w:val="RM Body Text"/>
    <w:basedOn w:val="Normal"/>
    <w:pPr>
      <w:widowControl w:val="0"/>
      <w:numPr>
        <w:numId w:val="4"/>
      </w:numPr>
      <w:overflowPunct/>
      <w:spacing w:after="56"/>
      <w:textAlignment w:val="auto"/>
    </w:pPr>
    <w:rPr>
      <w:rFonts w:ascii="Times New Roman" w:hAnsi="Times New Roman" w:cs="Times New Roman"/>
      <w:sz w:val="22"/>
      <w:szCs w:val="22"/>
      <w:lang w:val="en-US"/>
    </w:rPr>
  </w:style>
  <w:style w:type="paragraph" w:customStyle="1" w:styleId="Default">
    <w:name w:val="Default"/>
    <w:pPr>
      <w:suppressAutoHyphens/>
      <w:autoSpaceDE w:val="0"/>
    </w:pPr>
    <w:rPr>
      <w:rFonts w:ascii="Verdana" w:hAnsi="Verdana" w:cs="Verdana"/>
      <w:color w:val="000000"/>
      <w:sz w:val="24"/>
      <w:szCs w:val="24"/>
      <w:lang w:eastAsia="zh-CN"/>
    </w:rPr>
  </w:style>
  <w:style w:type="paragraph" w:customStyle="1" w:styleId="StyleArial10ptBefore3ptAfter6pt">
    <w:name w:val="Style Arial 10 pt Before:  3 pt After:  6 pt"/>
    <w:basedOn w:val="Normal"/>
    <w:next w:val="Normal"/>
    <w:pPr>
      <w:widowControl w:val="0"/>
      <w:overflowPunct/>
      <w:spacing w:before="60" w:after="120"/>
      <w:jc w:val="both"/>
      <w:textAlignment w:val="auto"/>
    </w:pPr>
    <w:rPr>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30388">
      <w:bodyDiv w:val="1"/>
      <w:marLeft w:val="0"/>
      <w:marRight w:val="0"/>
      <w:marTop w:val="0"/>
      <w:marBottom w:val="0"/>
      <w:divBdr>
        <w:top w:val="none" w:sz="0" w:space="0" w:color="auto"/>
        <w:left w:val="none" w:sz="0" w:space="0" w:color="auto"/>
        <w:bottom w:val="none" w:sz="0" w:space="0" w:color="auto"/>
        <w:right w:val="none" w:sz="0" w:space="0" w:color="auto"/>
      </w:divBdr>
    </w:div>
    <w:div w:id="98802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l.ajeet@gmail.com" TargetMode="Externa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https://rdxfootmark.naukri.com/v2/track/openCv?trackingInfo=3190cab6db893b660a1108f186e69923134f530e18705c4458440321091b5b58150a150311415d5c1b4d58515c424154181c084b281e010303071149595f0851580f1b425c4c01090340281e0103100216425d551543124a4b485d4637071f1b5b58170a10014042595858564d465d4507144359090f59431209175144410c595f5049100a1105035d4a1e500558191b150017465858095043161b5c6&amp;docType=doc" TargetMode="External" /><Relationship Id="rId4" Type="http://schemas.openxmlformats.org/officeDocument/2006/relationships/webSettings" Target="webSettings.xml" /><Relationship Id="rId9" Type="http://schemas.openxmlformats.org/officeDocument/2006/relationships/hyperlink" Target="https://www.olamgroup.com/" TargetMode="Externa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Raja - ETL developer</vt:lpstr>
    </vt:vector>
  </TitlesOfParts>
  <Company>Hewlett-Packard</Company>
  <LinksUpToDate>false</LinksUpToDate>
  <CharactersWithSpaces>9503</CharactersWithSpaces>
  <SharedDoc>false</SharedDoc>
  <HLinks>
    <vt:vector size="12" baseType="variant">
      <vt:variant>
        <vt:i4>2097208</vt:i4>
      </vt:variant>
      <vt:variant>
        <vt:i4>3</vt:i4>
      </vt:variant>
      <vt:variant>
        <vt:i4>0</vt:i4>
      </vt:variant>
      <vt:variant>
        <vt:i4>5</vt:i4>
      </vt:variant>
      <vt:variant>
        <vt:lpwstr>https://www.olamgroup.com/</vt:lpwstr>
      </vt:variant>
      <vt:variant>
        <vt:lpwstr/>
      </vt:variant>
      <vt:variant>
        <vt:i4>2359386</vt:i4>
      </vt:variant>
      <vt:variant>
        <vt:i4>0</vt:i4>
      </vt:variant>
      <vt:variant>
        <vt:i4>0</vt:i4>
      </vt:variant>
      <vt:variant>
        <vt:i4>5</vt:i4>
      </vt:variant>
      <vt:variant>
        <vt:lpwstr>mailto:mandal.ajeet@gmail.com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 ETL developer</dc:title>
  <dc:subject/>
  <dc:creator>Windows User</dc:creator>
  <cp:keywords/>
  <dc:description>Resume</dc:description>
  <cp:lastModifiedBy>Ajeet Kumar Mandal</cp:lastModifiedBy>
  <cp:revision>3</cp:revision>
  <cp:lastPrinted>2010-03-09T14:32:00Z</cp:lastPrinted>
  <dcterms:created xsi:type="dcterms:W3CDTF">2023-08-09T17:06:00Z</dcterms:created>
  <dcterms:modified xsi:type="dcterms:W3CDTF">2023-08-09T17:07:00Z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zutaqshiri">
    <vt:lpwstr>(c)Hikmat Sudrajat, Bandung, April 1996</vt:lpwstr>
  </property>
</Properties>
</file>