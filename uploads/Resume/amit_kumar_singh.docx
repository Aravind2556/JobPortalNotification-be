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4C130F" w:rsidRPr="004C130F" w:rsidP="002F60BE" w14:paraId="07D3CC0D" w14:textId="77777777">
      <w:pPr>
        <w:pStyle w:val="Heading2"/>
        <w:keepLines/>
        <w:tabs>
          <w:tab w:val="left" w:pos="90"/>
        </w:tabs>
        <w:rPr>
          <w:b/>
          <w:sz w:val="22"/>
          <w:szCs w:val="22"/>
        </w:rPr>
      </w:pPr>
      <w:r>
        <w:rPr>
          <w:rFonts w:ascii="Times New Roman" w:hAnsi="Times New Roman" w:cs="Times New Roman"/>
          <w:b/>
          <w:bCs/>
          <w:sz w:val="28"/>
          <w:szCs w:val="28"/>
        </w:rPr>
        <w:t>Amit Kumar Singh</w:t>
      </w:r>
      <w:r>
        <w:rPr>
          <w:rFonts w:ascii="Times New Roman" w:hAnsi="Times New Roman" w:cs="Times New Roman"/>
          <w:b/>
          <w:bCs/>
          <w:sz w:val="22"/>
          <w:szCs w:val="22"/>
        </w:rPr>
        <w:tab/>
      </w:r>
      <w:r>
        <w:rPr>
          <w:rFonts w:ascii="Times New Roman" w:hAnsi="Times New Roman" w:cs="Times New Roman"/>
          <w:b/>
          <w:bCs/>
          <w:sz w:val="22"/>
          <w:szCs w:val="22"/>
        </w:rPr>
        <w:tab/>
      </w:r>
    </w:p>
    <w:p w:rsidR="004C130F" w:rsidRPr="004C130F" w:rsidP="004C130F" w14:paraId="6347B921" w14:textId="77777777">
      <w:pPr>
        <w:pStyle w:val="Heading2"/>
        <w:keepLines/>
        <w:tabs>
          <w:tab w:val="left" w:pos="90"/>
        </w:tabs>
        <w:rPr>
          <w:b/>
          <w:sz w:val="22"/>
          <w:szCs w:val="22"/>
        </w:rPr>
      </w:pPr>
      <w:r w:rsidRPr="004C130F">
        <w:rPr>
          <w:rFonts w:ascii="Times New Roman" w:hAnsi="Times New Roman" w:cs="Times New Roman"/>
          <w:b/>
          <w:bCs/>
          <w:sz w:val="22"/>
          <w:szCs w:val="22"/>
        </w:rPr>
        <w:tab/>
      </w:r>
      <w:r w:rsidRPr="004C130F">
        <w:rPr>
          <w:rFonts w:ascii="Times New Roman" w:hAnsi="Times New Roman" w:cs="Times New Roman"/>
          <w:b/>
          <w:bCs/>
          <w:sz w:val="22"/>
          <w:szCs w:val="22"/>
        </w:rPr>
        <w:tab/>
      </w:r>
      <w:r w:rsidRPr="004C130F">
        <w:rPr>
          <w:rFonts w:ascii="Times New Roman" w:hAnsi="Times New Roman" w:cs="Times New Roman"/>
          <w:b/>
          <w:bCs/>
          <w:sz w:val="22"/>
          <w:szCs w:val="22"/>
        </w:rPr>
        <w:tab/>
      </w:r>
      <w:r w:rsidRPr="004C130F">
        <w:rPr>
          <w:rFonts w:ascii="Times New Roman" w:hAnsi="Times New Roman" w:cs="Times New Roman"/>
          <w:b/>
          <w:bCs/>
          <w:sz w:val="22"/>
          <w:szCs w:val="22"/>
        </w:rPr>
        <w:tab/>
      </w:r>
      <w:r w:rsidRPr="004C130F">
        <w:rPr>
          <w:rFonts w:ascii="Times New Roman" w:hAnsi="Times New Roman" w:cs="Times New Roman"/>
          <w:b/>
          <w:bCs/>
          <w:sz w:val="22"/>
          <w:szCs w:val="22"/>
        </w:rPr>
        <w:tab/>
      </w:r>
      <w:r w:rsidRPr="004C130F">
        <w:rPr>
          <w:rFonts w:ascii="Times New Roman" w:hAnsi="Times New Roman" w:cs="Times New Roman"/>
          <w:b/>
          <w:bCs/>
          <w:sz w:val="22"/>
          <w:szCs w:val="22"/>
        </w:rPr>
        <w:tab/>
      </w:r>
      <w:r w:rsidRPr="004C130F">
        <w:rPr>
          <w:rFonts w:ascii="Times New Roman" w:hAnsi="Times New Roman" w:cs="Times New Roman"/>
          <w:b/>
          <w:bCs/>
          <w:sz w:val="22"/>
          <w:szCs w:val="22"/>
        </w:rPr>
        <w:tab/>
      </w:r>
      <w:bookmarkStart w:id="0" w:name="_Hlk136695421"/>
      <w:r w:rsidRPr="004C130F">
        <w:rPr>
          <w:rFonts w:ascii="Wingdings" w:hAnsi="Wingdings"/>
          <w:b/>
          <w:bCs/>
        </w:rPr>
        <w:sym w:font="Wingdings" w:char="F02A"/>
      </w:r>
      <w:r w:rsidRPr="004C130F">
        <w:rPr>
          <w:rFonts w:ascii="Times New Roman" w:hAnsi="Times New Roman" w:cs="Times New Roman"/>
          <w:b/>
          <w:bCs/>
          <w:sz w:val="22"/>
          <w:szCs w:val="22"/>
        </w:rPr>
        <w:t xml:space="preserve"> as16950@gmail.com</w:t>
      </w:r>
    </w:p>
    <w:p w:rsidR="007F1377" w:rsidRPr="004C130F" w:rsidP="004C130F" w14:paraId="51961FD9" w14:textId="77777777">
      <w:pPr>
        <w:pStyle w:val="Heading2"/>
        <w:keepLines/>
        <w:numPr>
          <w:ilvl w:val="8"/>
          <w:numId w:val="1"/>
        </w:numPr>
        <w:tabs>
          <w:tab w:val="left" w:pos="90"/>
        </w:tabs>
        <w:rPr>
          <w:sz w:val="20"/>
          <w:szCs w:val="20"/>
        </w:rPr>
      </w:pPr>
      <w:r>
        <w:rPr>
          <w:b/>
        </w:rPr>
        <w:t xml:space="preserve">                                                       </w:t>
      </w:r>
      <w:r w:rsidRPr="004C130F" w:rsidR="004C130F">
        <w:rPr>
          <w:rFonts w:ascii="Wingdings" w:hAnsi="Wingdings"/>
          <w:b/>
        </w:rPr>
        <w:sym w:font="Wingdings" w:char="F029"/>
      </w:r>
      <w:r w:rsidRPr="004C130F" w:rsidR="004C130F">
        <w:rPr>
          <w:rFonts w:ascii="Times New Roman" w:hAnsi="Times New Roman" w:cs="Times New Roman"/>
          <w:b/>
          <w:sz w:val="22"/>
          <w:szCs w:val="22"/>
        </w:rPr>
        <w:t>+919663191885</w:t>
      </w:r>
      <w:bookmarkEnd w:id="0"/>
      <w:r w:rsidRPr="004C130F">
        <w:rPr>
          <w:rFonts w:ascii="Times New Roman" w:hAnsi="Times New Roman" w:cs="Times New Roman"/>
          <w:bCs/>
          <w:sz w:val="20"/>
          <w:szCs w:val="20"/>
        </w:rPr>
        <w:tab/>
      </w:r>
      <w:r w:rsidRPr="004C130F">
        <w:rPr>
          <w:rFonts w:ascii="Times New Roman" w:hAnsi="Times New Roman" w:cs="Times New Roman"/>
          <w:bCs/>
          <w:sz w:val="20"/>
          <w:szCs w:val="20"/>
        </w:rPr>
        <w:tab/>
      </w:r>
      <w:r w:rsidRPr="004C130F">
        <w:rPr>
          <w:sz w:val="20"/>
          <w:szCs w:val="20"/>
        </w:rPr>
        <w:tab/>
      </w:r>
      <w:r w:rsidRPr="004C130F">
        <w:rPr>
          <w:sz w:val="20"/>
          <w:szCs w:val="20"/>
        </w:rPr>
        <w:tab/>
      </w:r>
      <w:r w:rsidRPr="004C130F">
        <w:rPr>
          <w:sz w:val="20"/>
          <w:szCs w:val="20"/>
        </w:rPr>
        <w:tab/>
      </w:r>
      <w:r w:rsidRPr="004C130F">
        <w:rPr>
          <w:sz w:val="20"/>
          <w:szCs w:val="20"/>
        </w:rPr>
        <w:tab/>
      </w:r>
      <w:r w:rsidRPr="004C130F">
        <w:rPr>
          <w:sz w:val="20"/>
          <w:szCs w:val="20"/>
        </w:rPr>
        <w:tab/>
      </w:r>
      <w:r w:rsidRPr="004C130F">
        <w:rPr>
          <w:sz w:val="20"/>
          <w:szCs w:val="20"/>
        </w:rPr>
        <w:tab/>
      </w:r>
      <w:r w:rsidRPr="004C130F">
        <w:rPr>
          <w:sz w:val="20"/>
          <w:szCs w:val="20"/>
        </w:rPr>
        <w:tab/>
      </w:r>
    </w:p>
    <w:p w:rsidR="007F1377" w:rsidP="002F60BE" w14:paraId="0750A126" w14:textId="77777777">
      <w:pPr>
        <w:rPr>
          <w:sz w:val="22"/>
          <w:szCs w:val="22"/>
          <w:lang w:val="en-IN"/>
        </w:rPr>
      </w:pPr>
      <w:r>
        <w:pict>
          <v:line id="_x0000_s1026" style="position:absolute;z-index:251660288" from="1.05pt,4.7pt" to="481.05pt,4.7pt" strokeweight="0.74pt">
            <v:stroke joinstyle="miter"/>
          </v:line>
        </w:pict>
      </w:r>
      <w:r>
        <w:pict>
          <v:line id="_x0000_s1027" style="position:absolute;z-index:251661312" from="-4.95pt,4.7pt" to="481.05pt,4.7pt" strokeweight="4.51pt">
            <v:stroke joinstyle="miter"/>
          </v:line>
        </w:pict>
      </w:r>
    </w:p>
    <w:p w:rsidR="009807F3" w:rsidP="002F60BE" w14:paraId="3B42F610" w14:textId="77777777">
      <w:pPr>
        <w:ind w:firstLine="720"/>
        <w:rPr>
          <w:sz w:val="22"/>
          <w:szCs w:val="22"/>
        </w:rPr>
      </w:pPr>
    </w:p>
    <w:tbl>
      <w:tblPr>
        <w:tblW w:w="0" w:type="auto"/>
        <w:tblInd w:w="-88" w:type="dxa"/>
        <w:tblLayout w:type="fixed"/>
        <w:tblLook w:val="0000"/>
      </w:tblPr>
      <w:tblGrid>
        <w:gridCol w:w="9737"/>
      </w:tblGrid>
      <w:tr w14:paraId="32BC928B" w14:textId="77777777">
        <w:tblPrEx>
          <w:tblW w:w="0" w:type="auto"/>
          <w:tblInd w:w="-88" w:type="dxa"/>
          <w:tblLayout w:type="fixed"/>
          <w:tblLook w:val="0000"/>
        </w:tblPrEx>
        <w:trPr>
          <w:trHeight w:val="260"/>
        </w:trPr>
        <w:tc>
          <w:tcPr>
            <w:tcW w:w="9737" w:type="dxa"/>
            <w:tcBorders>
              <w:top w:val="double" w:sz="1" w:space="0" w:color="C0C0C0"/>
              <w:left w:val="double" w:sz="1" w:space="0" w:color="C0C0C0"/>
              <w:bottom w:val="double" w:sz="1" w:space="0" w:color="C0C0C0"/>
              <w:right w:val="double" w:sz="1" w:space="0" w:color="C0C0C0"/>
            </w:tcBorders>
            <w:shd w:val="clear" w:color="auto" w:fill="D9D9D9"/>
          </w:tcPr>
          <w:p w:rsidR="007F1377" w:rsidP="002F60BE" w14:paraId="12E693B0" w14:textId="77777777">
            <w:pPr>
              <w:snapToGrid w:val="0"/>
              <w:rPr>
                <w:b/>
                <w:bCs/>
                <w:sz w:val="22"/>
                <w:szCs w:val="22"/>
                <w:shd w:val="clear" w:color="auto" w:fill="C0C0C0"/>
              </w:rPr>
            </w:pPr>
            <w:r>
              <w:rPr>
                <w:b/>
                <w:bCs/>
                <w:sz w:val="22"/>
                <w:szCs w:val="22"/>
                <w:shd w:val="clear" w:color="auto" w:fill="C0C0C0"/>
              </w:rPr>
              <w:t>SUMMARY OF EXPERIENCE</w:t>
            </w:r>
          </w:p>
        </w:tc>
      </w:tr>
    </w:tbl>
    <w:p w:rsidR="007F1377" w:rsidP="002F60BE" w14:paraId="074E9C8A" w14:textId="77777777"/>
    <w:p w:rsidR="007F1377" w:rsidP="002F60BE" w14:paraId="6DD81CE4" w14:textId="60911326">
      <w:pPr>
        <w:numPr>
          <w:ilvl w:val="0"/>
          <w:numId w:val="5"/>
        </w:numPr>
        <w:rPr>
          <w:sz w:val="22"/>
          <w:szCs w:val="22"/>
        </w:rPr>
      </w:pPr>
      <w:r>
        <w:rPr>
          <w:sz w:val="22"/>
          <w:szCs w:val="22"/>
        </w:rPr>
        <w:t xml:space="preserve">Having </w:t>
      </w:r>
      <w:r w:rsidR="001D53E6">
        <w:rPr>
          <w:sz w:val="22"/>
          <w:szCs w:val="22"/>
        </w:rPr>
        <w:t xml:space="preserve">around </w:t>
      </w:r>
      <w:r w:rsidR="00810760">
        <w:rPr>
          <w:sz w:val="22"/>
          <w:szCs w:val="22"/>
        </w:rPr>
        <w:t>9</w:t>
      </w:r>
      <w:r w:rsidR="001D53E6">
        <w:rPr>
          <w:sz w:val="22"/>
          <w:szCs w:val="22"/>
        </w:rPr>
        <w:t xml:space="preserve"> years of</w:t>
      </w:r>
      <w:r>
        <w:rPr>
          <w:sz w:val="22"/>
          <w:szCs w:val="22"/>
        </w:rPr>
        <w:t xml:space="preserve"> experience in developing Software Applications</w:t>
      </w:r>
      <w:r w:rsidR="00810760">
        <w:rPr>
          <w:sz w:val="22"/>
          <w:szCs w:val="22"/>
        </w:rPr>
        <w:t xml:space="preserve"> </w:t>
      </w:r>
      <w:r w:rsidR="001A1CC2">
        <w:rPr>
          <w:sz w:val="22"/>
          <w:szCs w:val="22"/>
        </w:rPr>
        <w:t>as well as providing production support</w:t>
      </w:r>
      <w:r>
        <w:rPr>
          <w:sz w:val="22"/>
          <w:szCs w:val="22"/>
        </w:rPr>
        <w:t xml:space="preserve"> using </w:t>
      </w:r>
      <w:r>
        <w:rPr>
          <w:b/>
          <w:sz w:val="22"/>
          <w:szCs w:val="22"/>
        </w:rPr>
        <w:t>Java / J2EE</w:t>
      </w:r>
      <w:r>
        <w:rPr>
          <w:sz w:val="22"/>
          <w:szCs w:val="22"/>
        </w:rPr>
        <w:t xml:space="preserve"> technologies.</w:t>
      </w:r>
    </w:p>
    <w:p w:rsidR="007F1377" w:rsidP="002F60BE" w14:paraId="16D950F7" w14:textId="5ADDFBD7">
      <w:pPr>
        <w:numPr>
          <w:ilvl w:val="0"/>
          <w:numId w:val="5"/>
        </w:numPr>
        <w:rPr>
          <w:b/>
          <w:sz w:val="22"/>
          <w:szCs w:val="22"/>
        </w:rPr>
      </w:pPr>
      <w:r>
        <w:rPr>
          <w:sz w:val="22"/>
          <w:szCs w:val="22"/>
        </w:rPr>
        <w:t xml:space="preserve">Good working exposure in Software Application Development based on J2EE enterprise solutions using </w:t>
      </w:r>
      <w:r w:rsidRPr="00DF0792" w:rsidR="00DF0792">
        <w:rPr>
          <w:b/>
          <w:bCs/>
          <w:sz w:val="22"/>
          <w:szCs w:val="22"/>
        </w:rPr>
        <w:t>Core</w:t>
      </w:r>
      <w:r w:rsidR="00C66BCD">
        <w:rPr>
          <w:b/>
          <w:sz w:val="22"/>
          <w:szCs w:val="22"/>
        </w:rPr>
        <w:t>Java</w:t>
      </w:r>
      <w:r w:rsidR="00D06FBF">
        <w:rPr>
          <w:b/>
          <w:sz w:val="22"/>
          <w:szCs w:val="22"/>
        </w:rPr>
        <w:t>,</w:t>
      </w:r>
      <w:r w:rsidR="00DF0792">
        <w:rPr>
          <w:b/>
          <w:sz w:val="22"/>
          <w:szCs w:val="22"/>
        </w:rPr>
        <w:t>Java8,</w:t>
      </w:r>
      <w:r w:rsidR="007E354C">
        <w:rPr>
          <w:b/>
          <w:sz w:val="22"/>
          <w:szCs w:val="22"/>
        </w:rPr>
        <w:t>J</w:t>
      </w:r>
      <w:r w:rsidR="00E03AED">
        <w:rPr>
          <w:b/>
          <w:sz w:val="22"/>
          <w:szCs w:val="22"/>
        </w:rPr>
        <w:t>SF</w:t>
      </w:r>
      <w:r w:rsidR="007E354C">
        <w:rPr>
          <w:b/>
          <w:sz w:val="22"/>
          <w:szCs w:val="22"/>
        </w:rPr>
        <w:t>,</w:t>
      </w:r>
      <w:r>
        <w:rPr>
          <w:b/>
          <w:sz w:val="22"/>
          <w:szCs w:val="22"/>
        </w:rPr>
        <w:t>Spring</w:t>
      </w:r>
      <w:r w:rsidR="0048606E">
        <w:rPr>
          <w:b/>
          <w:sz w:val="22"/>
          <w:szCs w:val="22"/>
        </w:rPr>
        <w:t xml:space="preserve">,SpringBoot,RestfulWebservices,MicroServices Architecture </w:t>
      </w:r>
      <w:r>
        <w:rPr>
          <w:b/>
          <w:sz w:val="22"/>
          <w:szCs w:val="22"/>
        </w:rPr>
        <w:t xml:space="preserve"> and </w:t>
      </w:r>
      <w:r w:rsidR="008974EC">
        <w:rPr>
          <w:b/>
          <w:sz w:val="22"/>
          <w:szCs w:val="22"/>
        </w:rPr>
        <w:t>Hibernate</w:t>
      </w:r>
      <w:r>
        <w:rPr>
          <w:b/>
          <w:sz w:val="22"/>
          <w:szCs w:val="22"/>
        </w:rPr>
        <w:t>.</w:t>
      </w:r>
    </w:p>
    <w:p w:rsidR="007F1377" w:rsidP="002F60BE" w14:paraId="6E7108C0" w14:textId="77777777">
      <w:pPr>
        <w:pStyle w:val="Achievement"/>
        <w:numPr>
          <w:ilvl w:val="0"/>
          <w:numId w:val="5"/>
        </w:numPr>
        <w:spacing w:line="240" w:lineRule="auto"/>
        <w:rPr>
          <w:rFonts w:ascii="Times New Roman" w:hAnsi="Times New Roman"/>
          <w:szCs w:val="22"/>
        </w:rPr>
      </w:pPr>
      <w:r>
        <w:rPr>
          <w:rFonts w:ascii="Times New Roman" w:hAnsi="Times New Roman"/>
          <w:szCs w:val="22"/>
        </w:rPr>
        <w:t>Strong technical skills &amp; good exposure to Java.</w:t>
      </w:r>
    </w:p>
    <w:p w:rsidR="007F1377" w:rsidP="002F60BE" w14:paraId="0169A21E" w14:textId="77777777">
      <w:pPr>
        <w:numPr>
          <w:ilvl w:val="0"/>
          <w:numId w:val="5"/>
        </w:numPr>
        <w:rPr>
          <w:sz w:val="22"/>
          <w:szCs w:val="22"/>
        </w:rPr>
      </w:pPr>
      <w:r>
        <w:rPr>
          <w:sz w:val="22"/>
          <w:szCs w:val="22"/>
        </w:rPr>
        <w:t>Good communications and inter-personal skills.</w:t>
      </w:r>
    </w:p>
    <w:p w:rsidR="009807F3" w:rsidP="002F60BE" w14:paraId="4C7D0FD2" w14:textId="77777777">
      <w:pPr>
        <w:rPr>
          <w:sz w:val="22"/>
          <w:szCs w:val="22"/>
        </w:rPr>
      </w:pPr>
    </w:p>
    <w:tbl>
      <w:tblPr>
        <w:tblW w:w="0" w:type="auto"/>
        <w:tblInd w:w="-88" w:type="dxa"/>
        <w:tblLayout w:type="fixed"/>
        <w:tblLook w:val="0000"/>
      </w:tblPr>
      <w:tblGrid>
        <w:gridCol w:w="9722"/>
      </w:tblGrid>
      <w:tr w14:paraId="226D36AF" w14:textId="77777777">
        <w:tblPrEx>
          <w:tblW w:w="0" w:type="auto"/>
          <w:tblInd w:w="-88" w:type="dxa"/>
          <w:tblLayout w:type="fixed"/>
          <w:tblLook w:val="0000"/>
        </w:tblPrEx>
        <w:tc>
          <w:tcPr>
            <w:tcW w:w="9722" w:type="dxa"/>
            <w:tcBorders>
              <w:top w:val="double" w:sz="1" w:space="0" w:color="C0C0C0"/>
              <w:left w:val="double" w:sz="1" w:space="0" w:color="C0C0C0"/>
              <w:bottom w:val="double" w:sz="1" w:space="0" w:color="C0C0C0"/>
              <w:right w:val="double" w:sz="1" w:space="0" w:color="C0C0C0"/>
            </w:tcBorders>
            <w:shd w:val="clear" w:color="auto" w:fill="D9D9D9"/>
          </w:tcPr>
          <w:p w:rsidR="007F1377" w:rsidP="002F60BE" w14:paraId="74D4CA99" w14:textId="77777777">
            <w:pPr>
              <w:pStyle w:val="Heading1"/>
              <w:keepNext/>
              <w:keepLines/>
              <w:snapToGrid w:val="0"/>
              <w:rPr>
                <w:rFonts w:ascii="Times New Roman" w:hAnsi="Times New Roman" w:cs="Times New Roman"/>
                <w:b/>
                <w:bCs/>
                <w:sz w:val="22"/>
                <w:szCs w:val="22"/>
              </w:rPr>
            </w:pPr>
            <w:r>
              <w:rPr>
                <w:rFonts w:ascii="Times New Roman" w:hAnsi="Times New Roman" w:cs="Times New Roman"/>
                <w:b/>
                <w:bCs/>
                <w:sz w:val="22"/>
                <w:szCs w:val="22"/>
              </w:rPr>
              <w:t>TECHNICAL SKILLS</w:t>
            </w:r>
          </w:p>
        </w:tc>
      </w:tr>
    </w:tbl>
    <w:p w:rsidR="009807F3" w:rsidRPr="009807F3" w:rsidP="002F60BE" w14:paraId="52D7AF04" w14:textId="77777777"/>
    <w:tbl>
      <w:tblPr>
        <w:tblW w:w="9533" w:type="dxa"/>
        <w:tblInd w:w="720" w:type="dxa"/>
        <w:tblBorders>
          <w:top w:val="double" w:sz="2" w:space="0" w:color="FFFFFF"/>
          <w:left w:val="double" w:sz="2" w:space="0" w:color="FFFFFF"/>
          <w:bottom w:val="double" w:sz="2" w:space="0" w:color="FFFFFF"/>
          <w:right w:val="double" w:sz="2" w:space="0" w:color="FFFFFF"/>
          <w:insideH w:val="double" w:sz="2" w:space="0" w:color="FFFFFF"/>
          <w:insideV w:val="double" w:sz="2" w:space="0" w:color="FFFFFF"/>
        </w:tblBorders>
        <w:tblLayout w:type="fixed"/>
        <w:tblLook w:val="0000"/>
      </w:tblPr>
      <w:tblGrid>
        <w:gridCol w:w="3943"/>
        <w:gridCol w:w="5590"/>
      </w:tblGrid>
      <w:tr w14:paraId="3FD27C2F" w14:textId="77777777" w:rsidTr="0064430B">
        <w:tblPrEx>
          <w:tblW w:w="9533" w:type="dxa"/>
          <w:tblInd w:w="720" w:type="dxa"/>
          <w:tblBorders>
            <w:top w:val="double" w:sz="2" w:space="0" w:color="FFFFFF"/>
            <w:left w:val="double" w:sz="2" w:space="0" w:color="FFFFFF"/>
            <w:bottom w:val="double" w:sz="2" w:space="0" w:color="FFFFFF"/>
            <w:right w:val="double" w:sz="2" w:space="0" w:color="FFFFFF"/>
            <w:insideH w:val="double" w:sz="2" w:space="0" w:color="FFFFFF"/>
            <w:insideV w:val="double" w:sz="2" w:space="0" w:color="FFFFFF"/>
          </w:tblBorders>
          <w:tblLayout w:type="fixed"/>
          <w:tblLook w:val="0000"/>
        </w:tblPrEx>
        <w:trPr>
          <w:trHeight w:val="239"/>
        </w:trPr>
        <w:tc>
          <w:tcPr>
            <w:tcW w:w="3943" w:type="dxa"/>
            <w:shd w:val="clear" w:color="auto" w:fill="auto"/>
          </w:tcPr>
          <w:p w:rsidR="007F1377" w:rsidP="002F60BE" w14:paraId="37620552" w14:textId="77777777">
            <w:pPr>
              <w:snapToGrid w:val="0"/>
              <w:rPr>
                <w:sz w:val="22"/>
                <w:szCs w:val="22"/>
              </w:rPr>
            </w:pPr>
            <w:r>
              <w:rPr>
                <w:sz w:val="22"/>
                <w:szCs w:val="22"/>
              </w:rPr>
              <w:t>Primary Skills</w:t>
            </w:r>
          </w:p>
        </w:tc>
        <w:tc>
          <w:tcPr>
            <w:tcW w:w="5590" w:type="dxa"/>
            <w:shd w:val="clear" w:color="auto" w:fill="auto"/>
          </w:tcPr>
          <w:p w:rsidR="007F1377" w:rsidP="00984D0B" w14:paraId="4672DE99" w14:textId="77777777">
            <w:pPr>
              <w:snapToGrid w:val="0"/>
              <w:rPr>
                <w:sz w:val="22"/>
                <w:szCs w:val="22"/>
              </w:rPr>
            </w:pPr>
            <w:r>
              <w:rPr>
                <w:sz w:val="22"/>
                <w:szCs w:val="22"/>
              </w:rPr>
              <w:t>Java, JEE</w:t>
            </w:r>
          </w:p>
        </w:tc>
      </w:tr>
      <w:tr w14:paraId="448376A8" w14:textId="77777777" w:rsidTr="0064430B">
        <w:tblPrEx>
          <w:tblW w:w="9533" w:type="dxa"/>
          <w:tblInd w:w="720" w:type="dxa"/>
          <w:tblLayout w:type="fixed"/>
          <w:tblLook w:val="0000"/>
        </w:tblPrEx>
        <w:trPr>
          <w:trHeight w:val="254"/>
        </w:trPr>
        <w:tc>
          <w:tcPr>
            <w:tcW w:w="3943" w:type="dxa"/>
            <w:shd w:val="clear" w:color="auto" w:fill="auto"/>
          </w:tcPr>
          <w:p w:rsidR="007F1377" w:rsidP="002F60BE" w14:paraId="08F2E06F" w14:textId="77777777">
            <w:pPr>
              <w:snapToGrid w:val="0"/>
              <w:rPr>
                <w:sz w:val="22"/>
                <w:szCs w:val="22"/>
              </w:rPr>
            </w:pPr>
            <w:r>
              <w:rPr>
                <w:sz w:val="22"/>
                <w:szCs w:val="22"/>
              </w:rPr>
              <w:t xml:space="preserve">Languages </w:t>
            </w:r>
          </w:p>
        </w:tc>
        <w:tc>
          <w:tcPr>
            <w:tcW w:w="5590" w:type="dxa"/>
            <w:shd w:val="clear" w:color="auto" w:fill="auto"/>
          </w:tcPr>
          <w:p w:rsidR="007F1377" w:rsidP="002F60BE" w14:paraId="6898AF21" w14:textId="77777777">
            <w:pPr>
              <w:snapToGrid w:val="0"/>
              <w:rPr>
                <w:sz w:val="22"/>
                <w:szCs w:val="22"/>
              </w:rPr>
            </w:pPr>
            <w:r>
              <w:rPr>
                <w:sz w:val="22"/>
                <w:szCs w:val="22"/>
              </w:rPr>
              <w:t xml:space="preserve">Java </w:t>
            </w:r>
          </w:p>
        </w:tc>
      </w:tr>
      <w:tr w14:paraId="005B563A" w14:textId="77777777" w:rsidTr="0064430B">
        <w:tblPrEx>
          <w:tblW w:w="9533" w:type="dxa"/>
          <w:tblInd w:w="720" w:type="dxa"/>
          <w:tblLayout w:type="fixed"/>
          <w:tblLook w:val="0000"/>
        </w:tblPrEx>
        <w:trPr>
          <w:trHeight w:val="298"/>
        </w:trPr>
        <w:tc>
          <w:tcPr>
            <w:tcW w:w="3943" w:type="dxa"/>
            <w:shd w:val="clear" w:color="auto" w:fill="auto"/>
          </w:tcPr>
          <w:p w:rsidR="007F1377" w:rsidP="002F60BE" w14:paraId="026BD391" w14:textId="77777777">
            <w:pPr>
              <w:snapToGrid w:val="0"/>
              <w:rPr>
                <w:sz w:val="22"/>
                <w:szCs w:val="22"/>
              </w:rPr>
            </w:pPr>
            <w:r>
              <w:rPr>
                <w:sz w:val="22"/>
                <w:szCs w:val="22"/>
              </w:rPr>
              <w:t>Client / Server Technologies</w:t>
            </w:r>
          </w:p>
        </w:tc>
        <w:tc>
          <w:tcPr>
            <w:tcW w:w="5590" w:type="dxa"/>
            <w:shd w:val="clear" w:color="auto" w:fill="auto"/>
          </w:tcPr>
          <w:p w:rsidR="007F1377" w:rsidP="00984D0B" w14:paraId="7DA00E8E" w14:textId="77777777">
            <w:pPr>
              <w:snapToGrid w:val="0"/>
              <w:rPr>
                <w:sz w:val="22"/>
                <w:szCs w:val="22"/>
              </w:rPr>
            </w:pPr>
            <w:r>
              <w:rPr>
                <w:sz w:val="22"/>
                <w:szCs w:val="22"/>
              </w:rPr>
              <w:t xml:space="preserve">Servlets , JSP </w:t>
            </w:r>
          </w:p>
        </w:tc>
      </w:tr>
      <w:tr w14:paraId="5E55B0C6" w14:textId="77777777" w:rsidTr="0064430B">
        <w:tblPrEx>
          <w:tblW w:w="9533" w:type="dxa"/>
          <w:tblInd w:w="720" w:type="dxa"/>
          <w:tblLayout w:type="fixed"/>
          <w:tblLook w:val="0000"/>
        </w:tblPrEx>
        <w:trPr>
          <w:trHeight w:val="239"/>
        </w:trPr>
        <w:tc>
          <w:tcPr>
            <w:tcW w:w="3943" w:type="dxa"/>
            <w:shd w:val="clear" w:color="auto" w:fill="auto"/>
          </w:tcPr>
          <w:p w:rsidR="007F1377" w:rsidP="002F60BE" w14:paraId="4B07A432" w14:textId="77777777">
            <w:pPr>
              <w:snapToGrid w:val="0"/>
              <w:rPr>
                <w:sz w:val="22"/>
                <w:szCs w:val="22"/>
              </w:rPr>
            </w:pPr>
            <w:r>
              <w:rPr>
                <w:sz w:val="22"/>
                <w:szCs w:val="22"/>
              </w:rPr>
              <w:t>Framework</w:t>
            </w:r>
          </w:p>
        </w:tc>
        <w:tc>
          <w:tcPr>
            <w:tcW w:w="5590" w:type="dxa"/>
            <w:shd w:val="clear" w:color="auto" w:fill="auto"/>
          </w:tcPr>
          <w:p w:rsidR="007F1377" w:rsidP="00AB2864" w14:paraId="7F32E3AF" w14:textId="5FD5B257">
            <w:pPr>
              <w:snapToGrid w:val="0"/>
              <w:rPr>
                <w:sz w:val="22"/>
                <w:szCs w:val="22"/>
              </w:rPr>
            </w:pPr>
            <w:r>
              <w:t>Spring,SpringBoot,JSF,Microservices</w:t>
            </w:r>
            <w:r>
              <w:rPr>
                <w:spacing w:val="-6"/>
              </w:rPr>
              <w:t xml:space="preserve"> </w:t>
            </w:r>
            <w:r>
              <w:t>Struts(Conceptual)</w:t>
            </w:r>
          </w:p>
        </w:tc>
      </w:tr>
      <w:tr w14:paraId="55687879" w14:textId="77777777" w:rsidTr="0064430B">
        <w:tblPrEx>
          <w:tblW w:w="9533" w:type="dxa"/>
          <w:tblInd w:w="720" w:type="dxa"/>
          <w:tblLayout w:type="fixed"/>
          <w:tblLook w:val="0000"/>
        </w:tblPrEx>
        <w:trPr>
          <w:trHeight w:val="239"/>
        </w:trPr>
        <w:tc>
          <w:tcPr>
            <w:tcW w:w="3943" w:type="dxa"/>
            <w:shd w:val="clear" w:color="auto" w:fill="auto"/>
          </w:tcPr>
          <w:p w:rsidR="00C07585" w:rsidP="002F60BE" w14:paraId="186B940B" w14:textId="77777777">
            <w:pPr>
              <w:snapToGrid w:val="0"/>
              <w:rPr>
                <w:sz w:val="22"/>
                <w:szCs w:val="22"/>
              </w:rPr>
            </w:pPr>
            <w:r>
              <w:rPr>
                <w:sz w:val="22"/>
                <w:szCs w:val="22"/>
              </w:rPr>
              <w:t>Distributed Technology</w:t>
            </w:r>
          </w:p>
          <w:p w:rsidR="00116C80" w:rsidP="002F60BE" w14:paraId="721B23FD" w14:textId="77777777">
            <w:pPr>
              <w:snapToGrid w:val="0"/>
              <w:rPr>
                <w:sz w:val="22"/>
                <w:szCs w:val="22"/>
              </w:rPr>
            </w:pPr>
            <w:r w:rsidRPr="00116C80">
              <w:rPr>
                <w:sz w:val="22"/>
                <w:szCs w:val="22"/>
              </w:rPr>
              <w:t>Web&amp; Other Technologies</w:t>
            </w:r>
          </w:p>
        </w:tc>
        <w:tc>
          <w:tcPr>
            <w:tcW w:w="5590" w:type="dxa"/>
            <w:shd w:val="clear" w:color="auto" w:fill="auto"/>
          </w:tcPr>
          <w:p w:rsidR="00116C80" w:rsidP="00FF232D" w14:paraId="16409161" w14:textId="77777777">
            <w:pPr>
              <w:snapToGrid w:val="0"/>
            </w:pPr>
            <w:r>
              <w:rPr>
                <w:sz w:val="22"/>
                <w:szCs w:val="22"/>
              </w:rPr>
              <w:t>Webservice (R</w:t>
            </w:r>
            <w:r w:rsidR="00FF232D">
              <w:rPr>
                <w:sz w:val="22"/>
                <w:szCs w:val="22"/>
              </w:rPr>
              <w:t>EST</w:t>
            </w:r>
            <w:r w:rsidR="00381D61">
              <w:rPr>
                <w:sz w:val="22"/>
                <w:szCs w:val="22"/>
              </w:rPr>
              <w:t>-ful</w:t>
            </w:r>
            <w:r>
              <w:rPr>
                <w:sz w:val="22"/>
                <w:szCs w:val="22"/>
              </w:rPr>
              <w:t>)</w:t>
            </w:r>
          </w:p>
          <w:p w:rsidR="00C76D1F" w:rsidP="00116C80" w14:paraId="46160271" w14:textId="2ABF2720">
            <w:pPr>
              <w:snapToGrid w:val="0"/>
              <w:rPr>
                <w:sz w:val="22"/>
                <w:szCs w:val="22"/>
              </w:rPr>
            </w:pPr>
            <w:r>
              <w:rPr>
                <w:sz w:val="22"/>
                <w:szCs w:val="22"/>
              </w:rPr>
              <w:t>Javascript,</w:t>
            </w:r>
            <w:r w:rsidR="00AB2864">
              <w:rPr>
                <w:sz w:val="22"/>
                <w:szCs w:val="22"/>
              </w:rPr>
              <w:t>Primefaces,Richfaces</w:t>
            </w:r>
          </w:p>
        </w:tc>
      </w:tr>
      <w:tr w14:paraId="6EF65DDE" w14:textId="77777777" w:rsidTr="0064430B">
        <w:tblPrEx>
          <w:tblW w:w="9533" w:type="dxa"/>
          <w:tblInd w:w="720" w:type="dxa"/>
          <w:tblLayout w:type="fixed"/>
          <w:tblLook w:val="0000"/>
        </w:tblPrEx>
        <w:trPr>
          <w:trHeight w:val="254"/>
        </w:trPr>
        <w:tc>
          <w:tcPr>
            <w:tcW w:w="3943" w:type="dxa"/>
            <w:shd w:val="clear" w:color="auto" w:fill="auto"/>
          </w:tcPr>
          <w:p w:rsidR="007F1377" w:rsidP="002F60BE" w14:paraId="23E2A87A" w14:textId="77777777">
            <w:pPr>
              <w:snapToGrid w:val="0"/>
              <w:rPr>
                <w:sz w:val="22"/>
                <w:szCs w:val="22"/>
              </w:rPr>
            </w:pPr>
            <w:r>
              <w:rPr>
                <w:sz w:val="22"/>
                <w:szCs w:val="22"/>
              </w:rPr>
              <w:t>ORM</w:t>
            </w:r>
          </w:p>
        </w:tc>
        <w:tc>
          <w:tcPr>
            <w:tcW w:w="5590" w:type="dxa"/>
            <w:shd w:val="clear" w:color="auto" w:fill="auto"/>
          </w:tcPr>
          <w:p w:rsidR="007F1377" w:rsidP="002F60BE" w14:paraId="49662716" w14:textId="77777777">
            <w:pPr>
              <w:snapToGrid w:val="0"/>
              <w:rPr>
                <w:sz w:val="22"/>
                <w:szCs w:val="22"/>
              </w:rPr>
            </w:pPr>
            <w:r>
              <w:rPr>
                <w:sz w:val="22"/>
                <w:szCs w:val="22"/>
              </w:rPr>
              <w:t xml:space="preserve">Hibernate </w:t>
            </w:r>
            <w:r w:rsidR="002C1B14">
              <w:rPr>
                <w:sz w:val="22"/>
                <w:szCs w:val="22"/>
              </w:rPr>
              <w:t>,JPA</w:t>
            </w:r>
          </w:p>
        </w:tc>
      </w:tr>
      <w:tr w14:paraId="4990BB1E" w14:textId="77777777" w:rsidTr="0064430B">
        <w:tblPrEx>
          <w:tblW w:w="9533" w:type="dxa"/>
          <w:tblInd w:w="720" w:type="dxa"/>
          <w:tblLayout w:type="fixed"/>
          <w:tblLook w:val="0000"/>
        </w:tblPrEx>
        <w:trPr>
          <w:trHeight w:val="239"/>
        </w:trPr>
        <w:tc>
          <w:tcPr>
            <w:tcW w:w="3943" w:type="dxa"/>
            <w:shd w:val="clear" w:color="auto" w:fill="auto"/>
          </w:tcPr>
          <w:p w:rsidR="007F1377" w:rsidP="002F60BE" w14:paraId="7C7BF68B" w14:textId="77777777">
            <w:pPr>
              <w:snapToGrid w:val="0"/>
              <w:rPr>
                <w:sz w:val="22"/>
                <w:szCs w:val="22"/>
              </w:rPr>
            </w:pPr>
            <w:r>
              <w:rPr>
                <w:sz w:val="22"/>
                <w:szCs w:val="22"/>
              </w:rPr>
              <w:t>Databases</w:t>
            </w:r>
          </w:p>
        </w:tc>
        <w:tc>
          <w:tcPr>
            <w:tcW w:w="5590" w:type="dxa"/>
            <w:shd w:val="clear" w:color="auto" w:fill="auto"/>
          </w:tcPr>
          <w:p w:rsidR="007F1377" w:rsidP="00FF232D" w14:paraId="3AAE3E17" w14:textId="77777777">
            <w:pPr>
              <w:snapToGrid w:val="0"/>
              <w:rPr>
                <w:sz w:val="22"/>
                <w:szCs w:val="22"/>
              </w:rPr>
            </w:pPr>
            <w:r>
              <w:rPr>
                <w:sz w:val="22"/>
                <w:szCs w:val="22"/>
              </w:rPr>
              <w:t xml:space="preserve">Oracle </w:t>
            </w:r>
            <w:r w:rsidR="00707A11">
              <w:rPr>
                <w:sz w:val="22"/>
                <w:szCs w:val="22"/>
              </w:rPr>
              <w:t>, MyS</w:t>
            </w:r>
            <w:r w:rsidR="00FF232D">
              <w:rPr>
                <w:sz w:val="22"/>
                <w:szCs w:val="22"/>
              </w:rPr>
              <w:t>QL</w:t>
            </w:r>
          </w:p>
        </w:tc>
      </w:tr>
      <w:tr w14:paraId="099DE821" w14:textId="77777777" w:rsidTr="0064430B">
        <w:tblPrEx>
          <w:tblW w:w="9533" w:type="dxa"/>
          <w:tblInd w:w="720" w:type="dxa"/>
          <w:tblLayout w:type="fixed"/>
          <w:tblLook w:val="0000"/>
        </w:tblPrEx>
        <w:trPr>
          <w:trHeight w:val="254"/>
        </w:trPr>
        <w:tc>
          <w:tcPr>
            <w:tcW w:w="3943" w:type="dxa"/>
            <w:shd w:val="clear" w:color="auto" w:fill="auto"/>
          </w:tcPr>
          <w:p w:rsidR="007F1377" w:rsidP="002F60BE" w14:paraId="506741AB" w14:textId="77777777">
            <w:pPr>
              <w:snapToGrid w:val="0"/>
              <w:rPr>
                <w:sz w:val="22"/>
                <w:szCs w:val="22"/>
              </w:rPr>
            </w:pPr>
            <w:r>
              <w:rPr>
                <w:sz w:val="22"/>
                <w:szCs w:val="22"/>
              </w:rPr>
              <w:t xml:space="preserve">Servers </w:t>
            </w:r>
          </w:p>
        </w:tc>
        <w:tc>
          <w:tcPr>
            <w:tcW w:w="5590" w:type="dxa"/>
            <w:shd w:val="clear" w:color="auto" w:fill="auto"/>
          </w:tcPr>
          <w:p w:rsidR="007F1377" w:rsidP="002F60BE" w14:paraId="244F19CF" w14:textId="77777777">
            <w:pPr>
              <w:snapToGrid w:val="0"/>
              <w:rPr>
                <w:sz w:val="22"/>
                <w:szCs w:val="22"/>
              </w:rPr>
            </w:pPr>
            <w:r>
              <w:rPr>
                <w:sz w:val="22"/>
                <w:szCs w:val="22"/>
              </w:rPr>
              <w:t>JBoss,Tomcat</w:t>
            </w:r>
          </w:p>
        </w:tc>
      </w:tr>
      <w:tr w14:paraId="7CC2FF8D" w14:textId="77777777" w:rsidTr="0064430B">
        <w:tblPrEx>
          <w:tblW w:w="9533" w:type="dxa"/>
          <w:tblInd w:w="720" w:type="dxa"/>
          <w:tblLayout w:type="fixed"/>
          <w:tblLook w:val="0000"/>
        </w:tblPrEx>
        <w:trPr>
          <w:trHeight w:val="286"/>
        </w:trPr>
        <w:tc>
          <w:tcPr>
            <w:tcW w:w="3943" w:type="dxa"/>
            <w:shd w:val="clear" w:color="auto" w:fill="auto"/>
          </w:tcPr>
          <w:p w:rsidR="007F1377" w:rsidP="002F60BE" w14:paraId="09DEE9DF" w14:textId="77777777">
            <w:pPr>
              <w:snapToGrid w:val="0"/>
              <w:rPr>
                <w:sz w:val="22"/>
                <w:szCs w:val="22"/>
              </w:rPr>
            </w:pPr>
            <w:r>
              <w:rPr>
                <w:sz w:val="22"/>
                <w:szCs w:val="22"/>
              </w:rPr>
              <w:t>Tools</w:t>
            </w:r>
          </w:p>
        </w:tc>
        <w:tc>
          <w:tcPr>
            <w:tcW w:w="5590" w:type="dxa"/>
            <w:shd w:val="clear" w:color="auto" w:fill="auto"/>
          </w:tcPr>
          <w:p w:rsidR="007F1377" w:rsidP="00FF0615" w14:paraId="5E562FCD" w14:textId="77777777">
            <w:pPr>
              <w:snapToGrid w:val="0"/>
              <w:rPr>
                <w:sz w:val="22"/>
                <w:szCs w:val="22"/>
              </w:rPr>
            </w:pPr>
            <w:r>
              <w:rPr>
                <w:sz w:val="22"/>
                <w:szCs w:val="22"/>
              </w:rPr>
              <w:t>SVN, Maven</w:t>
            </w:r>
            <w:r w:rsidR="00FF0615">
              <w:rPr>
                <w:sz w:val="22"/>
                <w:szCs w:val="22"/>
              </w:rPr>
              <w:t>,Gradle</w:t>
            </w:r>
            <w:r w:rsidR="0069044A">
              <w:rPr>
                <w:sz w:val="22"/>
                <w:szCs w:val="22"/>
              </w:rPr>
              <w:t xml:space="preserve">,JIRA </w:t>
            </w:r>
            <w:r w:rsidR="00F75B7E">
              <w:rPr>
                <w:sz w:val="22"/>
                <w:szCs w:val="22"/>
              </w:rPr>
              <w:t>,SMT</w:t>
            </w:r>
          </w:p>
          <w:p w:rsidR="00122DD9" w:rsidP="00FF0615" w14:paraId="47BEC61C" w14:textId="2B74A65D">
            <w:pPr>
              <w:snapToGrid w:val="0"/>
              <w:rPr>
                <w:sz w:val="22"/>
                <w:szCs w:val="22"/>
              </w:rPr>
            </w:pPr>
            <w:r>
              <w:t>GitHub,Azure,Postman,ServiceNow</w:t>
            </w:r>
          </w:p>
        </w:tc>
      </w:tr>
      <w:tr w14:paraId="41D6A4AA" w14:textId="77777777" w:rsidTr="0064430B">
        <w:tblPrEx>
          <w:tblW w:w="9533" w:type="dxa"/>
          <w:tblInd w:w="720" w:type="dxa"/>
          <w:tblLayout w:type="fixed"/>
          <w:tblLook w:val="0000"/>
        </w:tblPrEx>
        <w:trPr>
          <w:trHeight w:val="254"/>
        </w:trPr>
        <w:tc>
          <w:tcPr>
            <w:tcW w:w="3943" w:type="dxa"/>
            <w:shd w:val="clear" w:color="auto" w:fill="auto"/>
          </w:tcPr>
          <w:p w:rsidR="007F1377" w:rsidP="002F60BE" w14:paraId="5FD2CD31" w14:textId="77777777">
            <w:pPr>
              <w:snapToGrid w:val="0"/>
              <w:rPr>
                <w:sz w:val="22"/>
                <w:szCs w:val="22"/>
              </w:rPr>
            </w:pPr>
            <w:r>
              <w:rPr>
                <w:sz w:val="22"/>
                <w:szCs w:val="22"/>
              </w:rPr>
              <w:t>Development Tools</w:t>
            </w:r>
          </w:p>
        </w:tc>
        <w:tc>
          <w:tcPr>
            <w:tcW w:w="5590" w:type="dxa"/>
            <w:shd w:val="clear" w:color="auto" w:fill="auto"/>
          </w:tcPr>
          <w:p w:rsidR="007F1377" w:rsidP="002F60BE" w14:paraId="3516AC24" w14:textId="77777777">
            <w:pPr>
              <w:snapToGrid w:val="0"/>
              <w:rPr>
                <w:sz w:val="22"/>
                <w:szCs w:val="22"/>
              </w:rPr>
            </w:pPr>
            <w:r>
              <w:rPr>
                <w:sz w:val="22"/>
                <w:szCs w:val="22"/>
              </w:rPr>
              <w:t xml:space="preserve">Eclipse </w:t>
            </w:r>
          </w:p>
        </w:tc>
      </w:tr>
      <w:tr w14:paraId="218E6DF8" w14:textId="77777777" w:rsidTr="0064430B">
        <w:tblPrEx>
          <w:tblW w:w="9533" w:type="dxa"/>
          <w:tblInd w:w="720" w:type="dxa"/>
          <w:tblLayout w:type="fixed"/>
          <w:tblLook w:val="0000"/>
        </w:tblPrEx>
        <w:trPr>
          <w:trHeight w:val="269"/>
        </w:trPr>
        <w:tc>
          <w:tcPr>
            <w:tcW w:w="3943" w:type="dxa"/>
            <w:shd w:val="clear" w:color="auto" w:fill="auto"/>
          </w:tcPr>
          <w:p w:rsidR="007F1377" w:rsidP="002F60BE" w14:paraId="6277E173" w14:textId="77777777">
            <w:pPr>
              <w:snapToGrid w:val="0"/>
              <w:rPr>
                <w:sz w:val="22"/>
                <w:szCs w:val="22"/>
              </w:rPr>
            </w:pPr>
            <w:r>
              <w:rPr>
                <w:sz w:val="22"/>
                <w:szCs w:val="22"/>
              </w:rPr>
              <w:t>Database Connectivity</w:t>
            </w:r>
          </w:p>
        </w:tc>
        <w:tc>
          <w:tcPr>
            <w:tcW w:w="5590" w:type="dxa"/>
            <w:shd w:val="clear" w:color="auto" w:fill="auto"/>
          </w:tcPr>
          <w:p w:rsidR="007F1377" w:rsidP="002F60BE" w14:paraId="2C10F4DC" w14:textId="77777777">
            <w:pPr>
              <w:snapToGrid w:val="0"/>
              <w:rPr>
                <w:sz w:val="22"/>
                <w:szCs w:val="22"/>
              </w:rPr>
            </w:pPr>
            <w:r>
              <w:rPr>
                <w:sz w:val="22"/>
                <w:szCs w:val="22"/>
              </w:rPr>
              <w:t>JDBC</w:t>
            </w:r>
          </w:p>
        </w:tc>
      </w:tr>
    </w:tbl>
    <w:p w:rsidR="007F1377" w:rsidP="002F60BE" w14:paraId="701D98F5" w14:textId="77777777">
      <w:pPr>
        <w:ind w:firstLine="720"/>
      </w:pPr>
    </w:p>
    <w:p w:rsidR="009807F3" w:rsidP="002F60BE" w14:paraId="3A81F55A" w14:textId="77777777">
      <w:pPr>
        <w:ind w:firstLine="720"/>
      </w:pPr>
    </w:p>
    <w:tbl>
      <w:tblPr>
        <w:tblW w:w="9722" w:type="dxa"/>
        <w:tblInd w:w="-88" w:type="dxa"/>
        <w:tblLayout w:type="fixed"/>
        <w:tblLook w:val="0000"/>
      </w:tblPr>
      <w:tblGrid>
        <w:gridCol w:w="9722"/>
      </w:tblGrid>
      <w:tr w14:paraId="078F4965" w14:textId="77777777" w:rsidTr="00B52C54">
        <w:tblPrEx>
          <w:tblW w:w="9722" w:type="dxa"/>
          <w:tblInd w:w="-88" w:type="dxa"/>
          <w:tblLayout w:type="fixed"/>
          <w:tblLook w:val="0000"/>
        </w:tblPrEx>
        <w:tc>
          <w:tcPr>
            <w:tcW w:w="9722" w:type="dxa"/>
            <w:tcBorders>
              <w:top w:val="double" w:sz="1" w:space="0" w:color="C0C0C0"/>
              <w:left w:val="double" w:sz="1" w:space="0" w:color="C0C0C0"/>
              <w:bottom w:val="double" w:sz="1" w:space="0" w:color="C0C0C0"/>
              <w:right w:val="double" w:sz="1" w:space="0" w:color="C0C0C0"/>
            </w:tcBorders>
            <w:shd w:val="clear" w:color="auto" w:fill="D9D9D9"/>
          </w:tcPr>
          <w:p w:rsidR="007F1377" w:rsidP="002F60BE" w14:paraId="26AE4B66" w14:textId="77777777">
            <w:pPr>
              <w:pStyle w:val="Heading1"/>
              <w:keepNext/>
              <w:keepLines/>
              <w:snapToGrid w:val="0"/>
              <w:rPr>
                <w:rFonts w:ascii="Times New Roman" w:hAnsi="Times New Roman" w:cs="Times New Roman"/>
                <w:b/>
                <w:bCs/>
                <w:sz w:val="22"/>
                <w:szCs w:val="22"/>
              </w:rPr>
            </w:pPr>
            <w:r>
              <w:rPr>
                <w:rFonts w:ascii="Times New Roman" w:hAnsi="Times New Roman" w:cs="Times New Roman"/>
                <w:b/>
                <w:bCs/>
                <w:sz w:val="22"/>
                <w:szCs w:val="22"/>
              </w:rPr>
              <w:t>PROFESSIONAL EXPERIENCE</w:t>
            </w:r>
          </w:p>
        </w:tc>
      </w:tr>
    </w:tbl>
    <w:p w:rsidR="00F7511F" w:rsidRPr="00666257" w:rsidP="00666257" w14:paraId="7C29EA54" w14:textId="5AE51BF8">
      <w:pPr>
        <w:pStyle w:val="Heading3"/>
        <w:numPr>
          <w:ilvl w:val="0"/>
          <w:numId w:val="20"/>
        </w:numPr>
        <w:shd w:val="clear" w:color="auto" w:fill="FFFFFF"/>
        <w:rPr>
          <w:szCs w:val="22"/>
        </w:rPr>
      </w:pPr>
      <w:r>
        <w:t xml:space="preserve"> </w:t>
      </w:r>
      <w:r>
        <w:rPr>
          <w:szCs w:val="22"/>
        </w:rPr>
        <w:t>Worked as a Senior Consultant with ‘</w:t>
      </w:r>
      <w:r w:rsidRPr="00E45F9B">
        <w:rPr>
          <w:b/>
          <w:bCs/>
          <w:color w:val="040C28"/>
        </w:rPr>
        <w:t>Capgemini</w:t>
      </w:r>
      <w:r w:rsidRPr="00815003">
        <w:rPr>
          <w:b/>
          <w:szCs w:val="22"/>
        </w:rPr>
        <w:t>’</w:t>
      </w:r>
      <w:r>
        <w:rPr>
          <w:szCs w:val="22"/>
        </w:rPr>
        <w:t xml:space="preserve"> </w:t>
      </w:r>
      <w:r>
        <w:t>From Jan 201</w:t>
      </w:r>
      <w:r w:rsidR="007A43E8">
        <w:t>9</w:t>
      </w:r>
      <w:r>
        <w:t xml:space="preserve"> till March 2023.</w:t>
      </w:r>
    </w:p>
    <w:p w:rsidR="004F14C0" w:rsidRPr="00F7511F" w:rsidP="00F7511F" w14:paraId="59FBEE76" w14:textId="77777777">
      <w:pPr>
        <w:ind w:left="360"/>
      </w:pPr>
    </w:p>
    <w:p w:rsidR="000500DC" w:rsidP="00B52C54" w14:paraId="4798386D" w14:textId="77777777">
      <w:pPr>
        <w:pStyle w:val="Heading3"/>
        <w:numPr>
          <w:ilvl w:val="0"/>
          <w:numId w:val="20"/>
        </w:numPr>
        <w:shd w:val="clear" w:color="auto" w:fill="FFFFFF"/>
        <w:rPr>
          <w:szCs w:val="22"/>
        </w:rPr>
      </w:pPr>
      <w:r>
        <w:rPr>
          <w:szCs w:val="22"/>
        </w:rPr>
        <w:t>Worked</w:t>
      </w:r>
      <w:r w:rsidR="00EC05BC">
        <w:rPr>
          <w:szCs w:val="22"/>
        </w:rPr>
        <w:t xml:space="preserve"> as </w:t>
      </w:r>
      <w:r>
        <w:rPr>
          <w:szCs w:val="22"/>
        </w:rPr>
        <w:t xml:space="preserve">a </w:t>
      </w:r>
      <w:r w:rsidR="00EC05BC">
        <w:rPr>
          <w:szCs w:val="22"/>
        </w:rPr>
        <w:t>Senior Software Engineer with</w:t>
      </w:r>
      <w:r w:rsidR="001D53E6">
        <w:rPr>
          <w:szCs w:val="22"/>
        </w:rPr>
        <w:t xml:space="preserve"> ‘</w:t>
      </w:r>
      <w:r w:rsidRPr="00815003" w:rsidR="001D53E6">
        <w:rPr>
          <w:b/>
          <w:szCs w:val="22"/>
        </w:rPr>
        <w:t>Wipro Technologies’</w:t>
      </w:r>
      <w:r>
        <w:rPr>
          <w:szCs w:val="22"/>
        </w:rPr>
        <w:t xml:space="preserve"> on the payroll of </w:t>
      </w:r>
    </w:p>
    <w:p w:rsidR="00873005" w:rsidP="00873005" w14:paraId="35B99AC5" w14:textId="77777777">
      <w:pPr>
        <w:ind w:left="360"/>
      </w:pPr>
      <w:r>
        <w:rPr>
          <w:szCs w:val="22"/>
        </w:rPr>
        <w:t>eTeamInfoServices Private Limited</w:t>
      </w:r>
      <w:r w:rsidR="001D53E6">
        <w:rPr>
          <w:szCs w:val="22"/>
        </w:rPr>
        <w:t xml:space="preserve"> from August </w:t>
      </w:r>
      <w:r w:rsidR="00A512C1">
        <w:t>2018 till November 2018</w:t>
      </w:r>
    </w:p>
    <w:p w:rsidR="00EC05BC" w:rsidP="000500DC" w14:paraId="2C7343FF" w14:textId="77777777">
      <w:pPr>
        <w:pStyle w:val="Heading3"/>
        <w:shd w:val="clear" w:color="auto" w:fill="FFFFFF"/>
        <w:tabs>
          <w:tab w:val="clear" w:pos="0"/>
        </w:tabs>
        <w:ind w:left="360" w:firstLine="0"/>
        <w:rPr>
          <w:szCs w:val="22"/>
        </w:rPr>
      </w:pPr>
    </w:p>
    <w:p w:rsidR="00FF0615" w:rsidRPr="001D53E6" w:rsidP="001D53E6" w14:paraId="5D044B9A" w14:textId="77777777">
      <w:pPr>
        <w:ind w:left="360"/>
      </w:pPr>
    </w:p>
    <w:p w:rsidR="00B52C54" w:rsidRPr="008619CA" w:rsidP="00B52C54" w14:paraId="08D5351B" w14:textId="706D3DDA">
      <w:pPr>
        <w:pStyle w:val="Heading3"/>
        <w:numPr>
          <w:ilvl w:val="0"/>
          <w:numId w:val="20"/>
        </w:numPr>
        <w:shd w:val="clear" w:color="auto" w:fill="FFFFFF"/>
        <w:rPr>
          <w:szCs w:val="22"/>
        </w:rPr>
      </w:pPr>
      <w:r>
        <w:rPr>
          <w:sz w:val="22"/>
          <w:szCs w:val="22"/>
        </w:rPr>
        <w:t xml:space="preserve">Worked as a Senior </w:t>
      </w:r>
      <w:r w:rsidRPr="008619CA">
        <w:rPr>
          <w:sz w:val="22"/>
          <w:szCs w:val="22"/>
        </w:rPr>
        <w:t>Software Engineer</w:t>
      </w:r>
      <w:r>
        <w:rPr>
          <w:sz w:val="22"/>
          <w:szCs w:val="22"/>
        </w:rPr>
        <w:t xml:space="preserve"> with</w:t>
      </w:r>
      <w:r>
        <w:rPr>
          <w:b/>
        </w:rPr>
        <w:t xml:space="preserve"> ‘SLK Software’</w:t>
      </w:r>
      <w:r w:rsidR="004F14C0">
        <w:rPr>
          <w:b/>
        </w:rPr>
        <w:t xml:space="preserve"> </w:t>
      </w:r>
      <w:r w:rsidR="004F14C0">
        <w:t>on the payroll of A</w:t>
      </w:r>
      <w:r w:rsidRPr="00640F00" w:rsidR="004F14C0">
        <w:t xml:space="preserve">rtech </w:t>
      </w:r>
      <w:r w:rsidR="003E644F">
        <w:t>I</w:t>
      </w:r>
      <w:r w:rsidRPr="00640F00" w:rsidR="004F14C0">
        <w:t xml:space="preserve">nfosystems </w:t>
      </w:r>
      <w:r w:rsidR="006A1C4B">
        <w:t>P</w:t>
      </w:r>
      <w:r w:rsidRPr="00640F00" w:rsidR="004F14C0">
        <w:t xml:space="preserve">vt. </w:t>
      </w:r>
      <w:r w:rsidR="006A1C4B">
        <w:t>L</w:t>
      </w:r>
      <w:r w:rsidRPr="00640F00" w:rsidR="004F14C0">
        <w:t>td</w:t>
      </w:r>
      <w:r>
        <w:rPr>
          <w:b/>
        </w:rPr>
        <w:t xml:space="preserve"> </w:t>
      </w:r>
      <w:r>
        <w:rPr>
          <w:szCs w:val="22"/>
        </w:rPr>
        <w:t>from March 2018</w:t>
      </w:r>
      <w:r w:rsidRPr="008619CA">
        <w:rPr>
          <w:szCs w:val="22"/>
        </w:rPr>
        <w:t xml:space="preserve"> till </w:t>
      </w:r>
      <w:r>
        <w:rPr>
          <w:szCs w:val="22"/>
        </w:rPr>
        <w:t>May 2018</w:t>
      </w:r>
      <w:r w:rsidRPr="008619CA">
        <w:rPr>
          <w:szCs w:val="22"/>
        </w:rPr>
        <w:t>.</w:t>
      </w:r>
    </w:p>
    <w:p w:rsidR="007F1377" w:rsidP="00B52C54" w14:paraId="7662FE55" w14:textId="77777777">
      <w:pPr>
        <w:pStyle w:val="ListParagraph"/>
        <w:ind w:left="360"/>
      </w:pPr>
    </w:p>
    <w:p w:rsidR="00840BA2" w:rsidRPr="008619CA" w:rsidP="00AE6AE5" w14:paraId="4EC4058E" w14:textId="0E951EFA">
      <w:pPr>
        <w:pStyle w:val="Heading3"/>
        <w:numPr>
          <w:ilvl w:val="0"/>
          <w:numId w:val="20"/>
        </w:numPr>
        <w:shd w:val="clear" w:color="auto" w:fill="FFFFFF"/>
        <w:rPr>
          <w:szCs w:val="22"/>
        </w:rPr>
      </w:pPr>
      <w:r>
        <w:rPr>
          <w:sz w:val="22"/>
          <w:szCs w:val="22"/>
        </w:rPr>
        <w:t>Work</w:t>
      </w:r>
      <w:r w:rsidR="005D556A">
        <w:rPr>
          <w:sz w:val="22"/>
          <w:szCs w:val="22"/>
        </w:rPr>
        <w:t>ed</w:t>
      </w:r>
      <w:r>
        <w:rPr>
          <w:sz w:val="22"/>
          <w:szCs w:val="22"/>
        </w:rPr>
        <w:t xml:space="preserve"> as a </w:t>
      </w:r>
      <w:r>
        <w:rPr>
          <w:sz w:val="22"/>
          <w:szCs w:val="22"/>
        </w:rPr>
        <w:t xml:space="preserve">Senior </w:t>
      </w:r>
      <w:r w:rsidRPr="008619CA">
        <w:rPr>
          <w:sz w:val="22"/>
          <w:szCs w:val="22"/>
        </w:rPr>
        <w:t>Software Engineer</w:t>
      </w:r>
      <w:r>
        <w:rPr>
          <w:sz w:val="22"/>
          <w:szCs w:val="22"/>
        </w:rPr>
        <w:t xml:space="preserve"> with</w:t>
      </w:r>
      <w:r w:rsidR="00985E18">
        <w:rPr>
          <w:sz w:val="22"/>
          <w:szCs w:val="22"/>
        </w:rPr>
        <w:t xml:space="preserve"> </w:t>
      </w:r>
      <w:r w:rsidR="00163EF5">
        <w:rPr>
          <w:b/>
        </w:rPr>
        <w:t>‘</w:t>
      </w:r>
      <w:r>
        <w:rPr>
          <w:b/>
        </w:rPr>
        <w:t>Robert Bosch</w:t>
      </w:r>
      <w:r w:rsidR="00163EF5">
        <w:rPr>
          <w:b/>
        </w:rPr>
        <w:t>’</w:t>
      </w:r>
      <w:r w:rsidR="00985E18">
        <w:rPr>
          <w:b/>
        </w:rPr>
        <w:t xml:space="preserve"> </w:t>
      </w:r>
      <w:r w:rsidR="004F14C0">
        <w:t>on the payroll of A</w:t>
      </w:r>
      <w:r w:rsidRPr="00640F00" w:rsidR="004F14C0">
        <w:t>rtech infosystems pvt. ltd</w:t>
      </w:r>
      <w:r w:rsidR="004F14C0">
        <w:t xml:space="preserve"> </w:t>
      </w:r>
      <w:r>
        <w:rPr>
          <w:szCs w:val="22"/>
        </w:rPr>
        <w:t xml:space="preserve">from </w:t>
      </w:r>
      <w:r w:rsidRPr="008619CA">
        <w:rPr>
          <w:szCs w:val="22"/>
        </w:rPr>
        <w:t xml:space="preserve">April 2017 till </w:t>
      </w:r>
      <w:r w:rsidR="003D44B7">
        <w:rPr>
          <w:szCs w:val="22"/>
        </w:rPr>
        <w:t>Dec 2017</w:t>
      </w:r>
      <w:r w:rsidRPr="008619CA">
        <w:rPr>
          <w:szCs w:val="22"/>
        </w:rPr>
        <w:t>.</w:t>
      </w:r>
    </w:p>
    <w:p w:rsidR="00840BA2" w:rsidRPr="00840BA2" w:rsidP="00840BA2" w14:paraId="5115EA08" w14:textId="77777777"/>
    <w:p w:rsidR="005A4F47" w:rsidRPr="00DA3487" w:rsidP="002C00FA" w14:paraId="50C01FC1" w14:textId="77777777">
      <w:pPr>
        <w:numPr>
          <w:ilvl w:val="0"/>
          <w:numId w:val="6"/>
        </w:numPr>
        <w:rPr>
          <w:b/>
          <w:color w:val="C00000"/>
          <w:szCs w:val="22"/>
        </w:rPr>
      </w:pPr>
      <w:r w:rsidRPr="00DA3487">
        <w:rPr>
          <w:szCs w:val="22"/>
        </w:rPr>
        <w:t xml:space="preserve">Worked as a Software Engineer with </w:t>
      </w:r>
      <w:r w:rsidRPr="00DA3487">
        <w:rPr>
          <w:b/>
          <w:szCs w:val="22"/>
        </w:rPr>
        <w:t>MindsetIT Solutions</w:t>
      </w:r>
      <w:r w:rsidRPr="00DA3487">
        <w:rPr>
          <w:szCs w:val="22"/>
        </w:rPr>
        <w:t>, Bangalore from September 2013 till March 2017</w:t>
      </w:r>
    </w:p>
    <w:tbl>
      <w:tblPr>
        <w:tblW w:w="9722" w:type="dxa"/>
        <w:tblInd w:w="-88" w:type="dxa"/>
        <w:tblLayout w:type="fixed"/>
        <w:tblLook w:val="0000"/>
      </w:tblPr>
      <w:tblGrid>
        <w:gridCol w:w="9722"/>
      </w:tblGrid>
      <w:tr w14:paraId="0B740906" w14:textId="77777777" w:rsidTr="002432E1">
        <w:tblPrEx>
          <w:tblW w:w="9722" w:type="dxa"/>
          <w:tblInd w:w="-88" w:type="dxa"/>
          <w:tblLayout w:type="fixed"/>
          <w:tblLook w:val="0000"/>
        </w:tblPrEx>
        <w:tc>
          <w:tcPr>
            <w:tcW w:w="9722" w:type="dxa"/>
            <w:tcBorders>
              <w:top w:val="double" w:sz="1" w:space="0" w:color="C0C0C0"/>
              <w:left w:val="double" w:sz="1" w:space="0" w:color="C0C0C0"/>
              <w:bottom w:val="double" w:sz="1" w:space="0" w:color="C0C0C0"/>
              <w:right w:val="double" w:sz="1" w:space="0" w:color="C0C0C0"/>
            </w:tcBorders>
            <w:shd w:val="clear" w:color="auto" w:fill="D9D9D9"/>
          </w:tcPr>
          <w:p w:rsidR="007F1377" w:rsidP="002F60BE" w14:paraId="758F09B3" w14:textId="77777777">
            <w:pPr>
              <w:pStyle w:val="Heading1"/>
              <w:keepNext/>
              <w:keepLines/>
              <w:numPr>
                <w:ilvl w:val="0"/>
                <w:numId w:val="0"/>
              </w:numPr>
              <w:snapToGrid w:val="0"/>
              <w:rPr>
                <w:rFonts w:ascii="Times New Roman" w:hAnsi="Times New Roman" w:cs="Times New Roman"/>
                <w:b/>
                <w:bCs/>
                <w:sz w:val="22"/>
                <w:szCs w:val="22"/>
              </w:rPr>
            </w:pPr>
            <w:r>
              <w:rPr>
                <w:rFonts w:ascii="Times New Roman" w:hAnsi="Times New Roman" w:cs="Times New Roman"/>
                <w:b/>
                <w:bCs/>
                <w:sz w:val="22"/>
                <w:szCs w:val="22"/>
              </w:rPr>
              <w:t>PROJECTS UNDERTAKEN</w:t>
            </w:r>
          </w:p>
        </w:tc>
      </w:tr>
    </w:tbl>
    <w:p w:rsidR="00DA3487" w:rsidP="002F60BE" w14:paraId="7D8ADB5B" w14:textId="77777777">
      <w:pPr>
        <w:rPr>
          <w:b/>
        </w:rPr>
      </w:pPr>
    </w:p>
    <w:p w:rsidR="00F7511F" w:rsidP="00F7511F" w14:paraId="6081D11E" w14:textId="763C7551">
      <w:pPr>
        <w:rPr>
          <w:b/>
        </w:rPr>
      </w:pPr>
      <w:r>
        <w:rPr>
          <w:b/>
        </w:rPr>
        <w:t>1.</w:t>
      </w:r>
      <w:r w:rsidRPr="0027219E" w:rsidR="0027219E">
        <w:t xml:space="preserve"> </w:t>
      </w:r>
      <w:r w:rsidRPr="0027219E" w:rsidR="0027219E">
        <w:rPr>
          <w:b/>
          <w:bCs/>
        </w:rPr>
        <w:t>XPS,</w:t>
      </w:r>
      <w:r w:rsidRPr="0027219E" w:rsidR="0027219E">
        <w:rPr>
          <w:b/>
          <w:bCs/>
          <w:spacing w:val="-1"/>
        </w:rPr>
        <w:t xml:space="preserve"> </w:t>
      </w:r>
      <w:r w:rsidRPr="0027219E" w:rsidR="0027219E">
        <w:rPr>
          <w:b/>
          <w:bCs/>
        </w:rPr>
        <w:t>SJC</w:t>
      </w:r>
      <w:r>
        <w:rPr>
          <w:b/>
        </w:rPr>
        <w:t>:</w:t>
      </w:r>
    </w:p>
    <w:p w:rsidR="00F7511F" w:rsidP="00F7511F" w14:paraId="6F405BB0" w14:textId="77777777">
      <w:pPr>
        <w:rPr>
          <w:b/>
        </w:rPr>
      </w:pPr>
    </w:p>
    <w:p w:rsidR="00F7511F" w:rsidP="00F7511F" w14:paraId="130A6F71" w14:textId="77777777">
      <w:pPr>
        <w:rPr>
          <w:b/>
        </w:rPr>
      </w:pPr>
      <w:r>
        <w:rPr>
          <w:b/>
        </w:rPr>
        <w:t>Description:</w:t>
      </w:r>
    </w:p>
    <w:p w:rsidR="00F7511F" w:rsidRPr="00356AF8" w:rsidP="00F7511F" w14:paraId="12620950" w14:textId="2B4F101D">
      <w:r>
        <w:t>XPS stands for eXternal Production System. The application has</w:t>
      </w:r>
      <w:r>
        <w:rPr>
          <w:spacing w:val="-57"/>
        </w:rPr>
        <w:t xml:space="preserve"> </w:t>
      </w:r>
      <w:r>
        <w:t>one major function: communicating with installations and screw joint</w:t>
      </w:r>
      <w:r>
        <w:rPr>
          <w:spacing w:val="1"/>
        </w:rPr>
        <w:t xml:space="preserve"> </w:t>
      </w:r>
      <w:r>
        <w:t>controllers.</w:t>
      </w:r>
      <w:r>
        <w:rPr>
          <w:spacing w:val="-3"/>
        </w:rPr>
        <w:t xml:space="preserve"> </w:t>
      </w:r>
      <w:r>
        <w:t>XPS</w:t>
      </w:r>
      <w:r>
        <w:rPr>
          <w:spacing w:val="-3"/>
        </w:rPr>
        <w:t xml:space="preserve"> </w:t>
      </w:r>
      <w:r>
        <w:t>sends</w:t>
      </w:r>
      <w:r>
        <w:rPr>
          <w:spacing w:val="-6"/>
        </w:rPr>
        <w:t xml:space="preserve"> </w:t>
      </w:r>
      <w:r>
        <w:t>task</w:t>
      </w:r>
      <w:r>
        <w:rPr>
          <w:spacing w:val="-4"/>
        </w:rPr>
        <w:t xml:space="preserve"> </w:t>
      </w:r>
      <w:r>
        <w:t>files</w:t>
      </w:r>
      <w:r>
        <w:rPr>
          <w:spacing w:val="-6"/>
        </w:rPr>
        <w:t xml:space="preserve"> </w:t>
      </w:r>
      <w:r>
        <w:t>to</w:t>
      </w:r>
      <w:r>
        <w:rPr>
          <w:spacing w:val="-4"/>
        </w:rPr>
        <w:t xml:space="preserve"> </w:t>
      </w:r>
      <w:r>
        <w:t>the</w:t>
      </w:r>
      <w:r>
        <w:rPr>
          <w:spacing w:val="-5"/>
        </w:rPr>
        <w:t xml:space="preserve"> </w:t>
      </w:r>
      <w:r>
        <w:t>installations/Screwjoint controllers</w:t>
      </w:r>
      <w:r>
        <w:rPr>
          <w:spacing w:val="-6"/>
        </w:rPr>
        <w:t xml:space="preserve"> </w:t>
      </w:r>
      <w:r>
        <w:t xml:space="preserve">and </w:t>
      </w:r>
      <w:r>
        <w:rPr>
          <w:spacing w:val="-57"/>
        </w:rPr>
        <w:t xml:space="preserve"> </w:t>
      </w:r>
      <w:r>
        <w:t>stores</w:t>
      </w:r>
      <w:r>
        <w:rPr>
          <w:spacing w:val="-6"/>
        </w:rPr>
        <w:t xml:space="preserve"> </w:t>
      </w:r>
      <w:r>
        <w:t>the</w:t>
      </w:r>
      <w:r>
        <w:rPr>
          <w:spacing w:val="1"/>
        </w:rPr>
        <w:t xml:space="preserve"> </w:t>
      </w:r>
      <w:r>
        <w:t>feedback</w:t>
      </w:r>
      <w:r>
        <w:rPr>
          <w:spacing w:val="2"/>
        </w:rPr>
        <w:t xml:space="preserve"> </w:t>
      </w:r>
      <w:r>
        <w:t>that</w:t>
      </w:r>
      <w:r>
        <w:rPr>
          <w:spacing w:val="1"/>
        </w:rPr>
        <w:t xml:space="preserve"> </w:t>
      </w:r>
      <w:r>
        <w:t>they</w:t>
      </w:r>
      <w:r>
        <w:rPr>
          <w:spacing w:val="-8"/>
        </w:rPr>
        <w:t xml:space="preserve"> </w:t>
      </w:r>
      <w:r>
        <w:t>send</w:t>
      </w:r>
      <w:r>
        <w:rPr>
          <w:spacing w:val="6"/>
        </w:rPr>
        <w:t xml:space="preserve"> </w:t>
      </w:r>
      <w:r>
        <w:t>back</w:t>
      </w:r>
      <w:r w:rsidRPr="00356AF8">
        <w:t>.</w:t>
      </w:r>
    </w:p>
    <w:p w:rsidR="00F7511F" w:rsidP="00F7511F" w14:paraId="560BEB92" w14:textId="77777777">
      <w:pPr>
        <w:rPr>
          <w:b/>
        </w:rPr>
      </w:pPr>
    </w:p>
    <w:p w:rsidR="00F7511F" w:rsidP="00F7511F" w14:paraId="22593202" w14:textId="77777777">
      <w:pPr>
        <w:rPr>
          <w:b/>
        </w:rPr>
      </w:pPr>
      <w:r>
        <w:rPr>
          <w:b/>
        </w:rPr>
        <w:t>Roles and Responsibilities:</w:t>
      </w:r>
    </w:p>
    <w:p w:rsidR="00F7511F" w:rsidRPr="00356AF8" w:rsidP="00F7511F" w14:paraId="52E034C4" w14:textId="2DBF63D1">
      <w:pPr>
        <w:pStyle w:val="ListParagraph"/>
        <w:numPr>
          <w:ilvl w:val="0"/>
          <w:numId w:val="25"/>
        </w:numPr>
      </w:pPr>
      <w:r>
        <w:t xml:space="preserve">Developed Installation </w:t>
      </w:r>
      <w:r w:rsidR="00EB469C">
        <w:t>Microservices using Spring Boot</w:t>
      </w:r>
      <w:r w:rsidR="0027219E">
        <w:t>.</w:t>
      </w:r>
    </w:p>
    <w:p w:rsidR="00F7511F" w:rsidRPr="00356AF8" w:rsidP="00F7511F" w14:paraId="7E552C53" w14:textId="3F4F4763">
      <w:pPr>
        <w:pStyle w:val="ListParagraph"/>
        <w:numPr>
          <w:ilvl w:val="0"/>
          <w:numId w:val="25"/>
        </w:numPr>
      </w:pPr>
      <w:r>
        <w:t>Implemented JPA repository interface</w:t>
      </w:r>
      <w:r w:rsidR="0027219E">
        <w:t>.</w:t>
      </w:r>
    </w:p>
    <w:p w:rsidR="00F7511F" w:rsidP="00F7511F" w14:paraId="2492664A" w14:textId="4B6AC960">
      <w:pPr>
        <w:pStyle w:val="ListParagraph"/>
        <w:numPr>
          <w:ilvl w:val="0"/>
          <w:numId w:val="25"/>
        </w:numPr>
      </w:pPr>
      <w:r>
        <w:rPr>
          <w:rFonts w:ascii="Arial" w:hAnsi="Arial" w:cs="Arial"/>
          <w:sz w:val="20"/>
          <w:szCs w:val="20"/>
          <w:shd w:val="clear" w:color="auto" w:fill="FFFFFF"/>
        </w:rPr>
        <w:t>Implemented Controller and Service layer efficiently</w:t>
      </w:r>
      <w:r w:rsidRPr="00356AF8">
        <w:t>.</w:t>
      </w:r>
    </w:p>
    <w:p w:rsidR="0068499E" w:rsidRPr="002812A3" w:rsidP="0068499E" w14:paraId="47E68324" w14:textId="77777777">
      <w:pPr>
        <w:pStyle w:val="ListParagraph"/>
        <w:numPr>
          <w:ilvl w:val="0"/>
          <w:numId w:val="25"/>
        </w:numPr>
        <w:shd w:val="clear" w:color="auto" w:fill="FEFEFE"/>
        <w:spacing w:after="0" w:line="240" w:lineRule="auto"/>
        <w:rPr>
          <w:rFonts w:ascii="Arial" w:hAnsi="Arial" w:cs="Arial"/>
          <w:sz w:val="20"/>
          <w:szCs w:val="20"/>
          <w:shd w:val="clear" w:color="auto" w:fill="FFFFFF"/>
        </w:rPr>
      </w:pPr>
      <w:r>
        <w:rPr>
          <w:rFonts w:ascii="Arial" w:hAnsi="Arial" w:cs="Arial"/>
          <w:sz w:val="20"/>
          <w:szCs w:val="20"/>
          <w:shd w:val="clear" w:color="auto" w:fill="FFFFFF"/>
        </w:rPr>
        <w:t>Implemented the basic security(Spring Security) for the API.</w:t>
      </w:r>
    </w:p>
    <w:p w:rsidR="00E731FF" w:rsidRPr="00356AF8" w:rsidP="00C31589" w14:paraId="093749E3" w14:textId="77777777">
      <w:pPr>
        <w:pStyle w:val="ListParagraph"/>
      </w:pPr>
    </w:p>
    <w:p w:rsidR="00F7511F" w:rsidP="00F7511F" w14:paraId="140BDD83" w14:textId="76D49AAA">
      <w:r>
        <w:rPr>
          <w:b/>
        </w:rPr>
        <w:t>Environment:</w:t>
      </w:r>
      <w:r w:rsidRPr="00356AF8">
        <w:t>Java</w:t>
      </w:r>
      <w:r w:rsidR="006F736C">
        <w:t>8</w:t>
      </w:r>
      <w:r w:rsidRPr="00356AF8">
        <w:t>,Spring</w:t>
      </w:r>
      <w:r>
        <w:t xml:space="preserve"> </w:t>
      </w:r>
      <w:r w:rsidR="0027219E">
        <w:t>Boot</w:t>
      </w:r>
      <w:r w:rsidRPr="00356AF8">
        <w:t>, Hibernate,</w:t>
      </w:r>
      <w:r w:rsidRPr="00011BC7">
        <w:t xml:space="preserve"> </w:t>
      </w:r>
      <w:r w:rsidR="0027219E">
        <w:t>Microservices</w:t>
      </w:r>
      <w:r w:rsidRPr="00356AF8">
        <w:t>,Oracle,</w:t>
      </w:r>
      <w:r w:rsidR="009248BD">
        <w:t>MySql,Sql,</w:t>
      </w:r>
      <w:r w:rsidR="0027219E">
        <w:t>Maven</w:t>
      </w:r>
      <w:r w:rsidRPr="00356AF8">
        <w:t>,</w:t>
      </w:r>
      <w:r w:rsidR="0027219E">
        <w:t>Github</w:t>
      </w:r>
    </w:p>
    <w:p w:rsidR="0027219E" w:rsidRPr="00356AF8" w:rsidP="00F7511F" w14:paraId="16B3CCA0" w14:textId="77777777"/>
    <w:p w:rsidR="0027219E" w:rsidP="0027219E" w14:paraId="5E67B9F2" w14:textId="2CC2E768">
      <w:pPr>
        <w:rPr>
          <w:b/>
        </w:rPr>
      </w:pPr>
      <w:r>
        <w:rPr>
          <w:b/>
        </w:rPr>
        <w:t>2</w:t>
      </w:r>
      <w:r>
        <w:rPr>
          <w:b/>
        </w:rPr>
        <w:t>.</w:t>
      </w:r>
      <w:r>
        <w:rPr>
          <w:b/>
        </w:rPr>
        <w:t xml:space="preserve"> ATACQ</w:t>
      </w:r>
      <w:r>
        <w:rPr>
          <w:b/>
        </w:rPr>
        <w:t>:</w:t>
      </w:r>
    </w:p>
    <w:p w:rsidR="0027219E" w:rsidP="0027219E" w14:paraId="4C55737F" w14:textId="77777777">
      <w:pPr>
        <w:rPr>
          <w:b/>
        </w:rPr>
      </w:pPr>
    </w:p>
    <w:p w:rsidR="0027219E" w:rsidP="0027219E" w14:paraId="053CAF46" w14:textId="77777777">
      <w:pPr>
        <w:rPr>
          <w:b/>
        </w:rPr>
      </w:pPr>
      <w:r>
        <w:rPr>
          <w:b/>
        </w:rPr>
        <w:t>Description:</w:t>
      </w:r>
    </w:p>
    <w:p w:rsidR="0027219E" w:rsidRPr="00356AF8" w:rsidP="0027219E" w14:paraId="041CC5A2" w14:textId="0A110786">
      <w:r>
        <w:t>ATACQ manages all quality concerns on cars. To do this, it has</w:t>
      </w:r>
      <w:r>
        <w:rPr>
          <w:spacing w:val="-57"/>
        </w:rPr>
        <w:t xml:space="preserve"> </w:t>
      </w:r>
      <w:r>
        <w:t>enrolled</w:t>
      </w:r>
      <w:r>
        <w:rPr>
          <w:spacing w:val="-2"/>
        </w:rPr>
        <w:t xml:space="preserve"> </w:t>
      </w:r>
      <w:r>
        <w:t>a</w:t>
      </w:r>
      <w:r>
        <w:rPr>
          <w:spacing w:val="-2"/>
        </w:rPr>
        <w:t xml:space="preserve"> </w:t>
      </w:r>
      <w:r>
        <w:t>broad</w:t>
      </w:r>
      <w:r>
        <w:rPr>
          <w:spacing w:val="-1"/>
        </w:rPr>
        <w:t xml:space="preserve"> </w:t>
      </w:r>
      <w:r>
        <w:t>quality</w:t>
      </w:r>
      <w:r>
        <w:rPr>
          <w:spacing w:val="-6"/>
        </w:rPr>
        <w:t xml:space="preserve"> </w:t>
      </w:r>
      <w:r>
        <w:t>system with</w:t>
      </w:r>
      <w:r>
        <w:rPr>
          <w:spacing w:val="-5"/>
        </w:rPr>
        <w:t xml:space="preserve"> </w:t>
      </w:r>
      <w:r>
        <w:t>a</w:t>
      </w:r>
      <w:r>
        <w:rPr>
          <w:spacing w:val="2"/>
        </w:rPr>
        <w:t xml:space="preserve"> </w:t>
      </w:r>
      <w:r>
        <w:t>high</w:t>
      </w:r>
      <w:r>
        <w:rPr>
          <w:spacing w:val="-1"/>
        </w:rPr>
        <w:t xml:space="preserve"> </w:t>
      </w:r>
      <w:r>
        <w:t>number of</w:t>
      </w:r>
      <w:r>
        <w:rPr>
          <w:spacing w:val="-9"/>
        </w:rPr>
        <w:t xml:space="preserve"> </w:t>
      </w:r>
      <w:r>
        <w:t>transactions</w:t>
      </w:r>
      <w:r>
        <w:rPr>
          <w:spacing w:val="-3"/>
        </w:rPr>
        <w:t xml:space="preserve"> </w:t>
      </w:r>
      <w:r>
        <w:t>with</w:t>
      </w:r>
      <w:r>
        <w:rPr>
          <w:spacing w:val="-5"/>
        </w:rPr>
        <w:t xml:space="preserve"> </w:t>
      </w:r>
      <w:r>
        <w:t>which</w:t>
      </w:r>
      <w:r>
        <w:rPr>
          <w:spacing w:val="-58"/>
        </w:rPr>
        <w:t xml:space="preserve"> </w:t>
      </w:r>
      <w:r w:rsidR="0068499E">
        <w:rPr>
          <w:spacing w:val="-58"/>
        </w:rPr>
        <w:t xml:space="preserve">  </w:t>
      </w:r>
      <w:r>
        <w:t>end users</w:t>
      </w:r>
      <w:r>
        <w:rPr>
          <w:spacing w:val="-1"/>
        </w:rPr>
        <w:t xml:space="preserve"> </w:t>
      </w:r>
      <w:r>
        <w:t>can follow</w:t>
      </w:r>
      <w:r>
        <w:rPr>
          <w:spacing w:val="-1"/>
        </w:rPr>
        <w:t xml:space="preserve"> </w:t>
      </w:r>
      <w:r>
        <w:t>up</w:t>
      </w:r>
      <w:r>
        <w:rPr>
          <w:spacing w:val="1"/>
        </w:rPr>
        <w:t xml:space="preserve"> </w:t>
      </w:r>
      <w:r>
        <w:t>and</w:t>
      </w:r>
      <w:r>
        <w:rPr>
          <w:spacing w:val="4"/>
        </w:rPr>
        <w:t xml:space="preserve"> </w:t>
      </w:r>
      <w:r>
        <w:t>manage</w:t>
      </w:r>
      <w:r>
        <w:rPr>
          <w:spacing w:val="4"/>
        </w:rPr>
        <w:t xml:space="preserve"> </w:t>
      </w:r>
      <w:r>
        <w:t>quality</w:t>
      </w:r>
      <w:r>
        <w:rPr>
          <w:spacing w:val="-4"/>
        </w:rPr>
        <w:t xml:space="preserve"> </w:t>
      </w:r>
      <w:r>
        <w:t>issues</w:t>
      </w:r>
      <w:r>
        <w:rPr>
          <w:spacing w:val="-1"/>
        </w:rPr>
        <w:t xml:space="preserve"> </w:t>
      </w:r>
      <w:r>
        <w:t>on</w:t>
      </w:r>
      <w:r>
        <w:rPr>
          <w:spacing w:val="-5"/>
        </w:rPr>
        <w:t xml:space="preserve"> </w:t>
      </w:r>
      <w:r>
        <w:t>cars</w:t>
      </w:r>
      <w:r>
        <w:rPr>
          <w:spacing w:val="-6"/>
        </w:rPr>
        <w:t xml:space="preserve"> </w:t>
      </w:r>
      <w:r>
        <w:t>on</w:t>
      </w:r>
      <w:r>
        <w:rPr>
          <w:spacing w:val="-4"/>
        </w:rPr>
        <w:t xml:space="preserve"> </w:t>
      </w:r>
      <w:r>
        <w:t>a</w:t>
      </w:r>
      <w:r>
        <w:rPr>
          <w:spacing w:val="-1"/>
        </w:rPr>
        <w:t xml:space="preserve"> </w:t>
      </w:r>
      <w:r>
        <w:t>VCC</w:t>
      </w:r>
      <w:r>
        <w:rPr>
          <w:spacing w:val="-1"/>
        </w:rPr>
        <w:t xml:space="preserve"> </w:t>
      </w:r>
      <w:r>
        <w:t>site</w:t>
      </w:r>
      <w:r w:rsidRPr="00356AF8">
        <w:t>.</w:t>
      </w:r>
    </w:p>
    <w:p w:rsidR="0027219E" w:rsidP="0027219E" w14:paraId="5ED689FA" w14:textId="77777777">
      <w:pPr>
        <w:rPr>
          <w:b/>
        </w:rPr>
      </w:pPr>
    </w:p>
    <w:p w:rsidR="0027219E" w:rsidP="0027219E" w14:paraId="67782983" w14:textId="77777777">
      <w:pPr>
        <w:rPr>
          <w:b/>
        </w:rPr>
      </w:pPr>
      <w:r>
        <w:rPr>
          <w:b/>
        </w:rPr>
        <w:t>Roles and Responsibilities:</w:t>
      </w:r>
    </w:p>
    <w:p w:rsidR="0068499E" w:rsidP="0068499E" w14:paraId="49FCCC07" w14:textId="77777777">
      <w:pPr>
        <w:pStyle w:val="ListParagraph"/>
        <w:numPr>
          <w:ilvl w:val="0"/>
          <w:numId w:val="25"/>
        </w:numPr>
        <w:shd w:val="clear" w:color="auto" w:fill="FEFEFE"/>
        <w:spacing w:after="0" w:line="240" w:lineRule="auto"/>
        <w:rPr>
          <w:rFonts w:ascii="Arial" w:hAnsi="Arial" w:cs="Arial"/>
          <w:sz w:val="20"/>
          <w:szCs w:val="20"/>
          <w:shd w:val="clear" w:color="auto" w:fill="FFFFFF"/>
        </w:rPr>
      </w:pPr>
      <w:r>
        <w:rPr>
          <w:rFonts w:ascii="Arial" w:hAnsi="Arial" w:cs="Arial"/>
          <w:sz w:val="20"/>
          <w:szCs w:val="20"/>
          <w:shd w:val="clear" w:color="auto" w:fill="FFFFFF"/>
        </w:rPr>
        <w:t>Implemented Rest Microservices using Spring Boot.</w:t>
      </w:r>
    </w:p>
    <w:p w:rsidR="007774E2" w:rsidP="007774E2" w14:paraId="3533CB13" w14:textId="77777777">
      <w:pPr>
        <w:pStyle w:val="ListParagraph"/>
        <w:numPr>
          <w:ilvl w:val="0"/>
          <w:numId w:val="25"/>
        </w:numPr>
        <w:shd w:val="clear" w:color="auto" w:fill="FEFEFE"/>
        <w:spacing w:after="0" w:line="240" w:lineRule="auto"/>
        <w:rPr>
          <w:rFonts w:ascii="Arial" w:hAnsi="Arial" w:cs="Arial"/>
          <w:sz w:val="20"/>
          <w:szCs w:val="20"/>
          <w:shd w:val="clear" w:color="auto" w:fill="FFFFFF"/>
        </w:rPr>
      </w:pPr>
      <w:r>
        <w:rPr>
          <w:rFonts w:ascii="Arial" w:hAnsi="Arial" w:cs="Arial"/>
          <w:sz w:val="20"/>
          <w:szCs w:val="20"/>
          <w:shd w:val="clear" w:color="auto" w:fill="FFFFFF"/>
        </w:rPr>
        <w:t>Wrote controller and service classes.</w:t>
      </w:r>
    </w:p>
    <w:p w:rsidR="009248BD" w:rsidRPr="00356AF8" w:rsidP="009248BD" w14:paraId="0867BBB3" w14:textId="05188B32">
      <w:pPr>
        <w:pStyle w:val="ListParagraph"/>
        <w:numPr>
          <w:ilvl w:val="0"/>
          <w:numId w:val="25"/>
        </w:numPr>
      </w:pPr>
      <w:r>
        <w:t>Implemented JPA repository interface</w:t>
      </w:r>
      <w:r>
        <w:t>.</w:t>
      </w:r>
    </w:p>
    <w:p w:rsidR="0027219E" w:rsidRPr="009248BD" w:rsidP="0027219E" w14:paraId="2D6E5EAF" w14:textId="2B3E1E41">
      <w:pPr>
        <w:pStyle w:val="ListParagraph"/>
        <w:numPr>
          <w:ilvl w:val="0"/>
          <w:numId w:val="25"/>
        </w:numPr>
      </w:pPr>
      <w:bookmarkStart w:id="1" w:name="_Hlk136889534"/>
      <w:r w:rsidRPr="00E56882">
        <w:rPr>
          <w:rFonts w:ascii="Arial" w:hAnsi="Arial" w:cs="Arial"/>
          <w:bCs/>
          <w:sz w:val="20"/>
          <w:szCs w:val="20"/>
          <w:shd w:val="clear" w:color="auto" w:fill="FFFFFF"/>
        </w:rPr>
        <w:t>Completed the testing of the API from different perspective and with different input parameter</w:t>
      </w:r>
      <w:bookmarkEnd w:id="1"/>
      <w:r w:rsidRPr="00356AF8" w:rsidR="009248BD">
        <w:t>.</w:t>
      </w:r>
    </w:p>
    <w:p w:rsidR="0027219E" w:rsidP="0027219E" w14:paraId="7E331C0A" w14:textId="673E08F1">
      <w:r>
        <w:rPr>
          <w:b/>
        </w:rPr>
        <w:t>Environment:</w:t>
      </w:r>
      <w:r w:rsidRPr="00356AF8">
        <w:t>Java</w:t>
      </w:r>
      <w:r w:rsidR="00F96378">
        <w:t>8</w:t>
      </w:r>
      <w:r w:rsidRPr="00356AF8">
        <w:t>,</w:t>
      </w:r>
      <w:r w:rsidRPr="009248BD" w:rsidR="009248BD">
        <w:t xml:space="preserve"> </w:t>
      </w:r>
      <w:r w:rsidRPr="00356AF8" w:rsidR="009248BD">
        <w:t>Spring</w:t>
      </w:r>
      <w:r w:rsidR="009248BD">
        <w:t xml:space="preserve"> Boot</w:t>
      </w:r>
      <w:r w:rsidRPr="00356AF8" w:rsidR="009248BD">
        <w:t>, Hibernate,Oracle,</w:t>
      </w:r>
      <w:r w:rsidR="009248BD">
        <w:t>MySql,Sql,Maven</w:t>
      </w:r>
      <w:r w:rsidRPr="00356AF8" w:rsidR="009248BD">
        <w:t>,</w:t>
      </w:r>
      <w:r w:rsidR="009248BD">
        <w:t>Github</w:t>
      </w:r>
    </w:p>
    <w:p w:rsidR="009248BD" w:rsidRPr="00356AF8" w:rsidP="0027219E" w14:paraId="4A062DDB" w14:textId="77777777"/>
    <w:p w:rsidR="0027219E" w:rsidP="0027219E" w14:paraId="09C79BE1" w14:textId="158A0B38">
      <w:pPr>
        <w:rPr>
          <w:b/>
        </w:rPr>
      </w:pPr>
      <w:r>
        <w:rPr>
          <w:b/>
        </w:rPr>
        <w:t>3</w:t>
      </w:r>
      <w:r>
        <w:rPr>
          <w:b/>
        </w:rPr>
        <w:t>.</w:t>
      </w:r>
      <w:r w:rsidRPr="00D87AF3">
        <w:rPr>
          <w:rFonts w:ascii="Calibri"/>
          <w:b/>
        </w:rPr>
        <w:t xml:space="preserve"> </w:t>
      </w:r>
      <w:r>
        <w:rPr>
          <w:rFonts w:ascii="Calibri"/>
          <w:b/>
        </w:rPr>
        <w:t>HPRangeWeb</w:t>
      </w:r>
      <w:r>
        <w:rPr>
          <w:b/>
        </w:rPr>
        <w:t>:</w:t>
      </w:r>
    </w:p>
    <w:p w:rsidR="0027219E" w:rsidP="0027219E" w14:paraId="49B3BE1C" w14:textId="77777777">
      <w:pPr>
        <w:rPr>
          <w:b/>
        </w:rPr>
      </w:pPr>
    </w:p>
    <w:p w:rsidR="0027219E" w:rsidP="0027219E" w14:paraId="0F911AEE" w14:textId="77777777">
      <w:pPr>
        <w:rPr>
          <w:b/>
        </w:rPr>
      </w:pPr>
      <w:r>
        <w:rPr>
          <w:b/>
        </w:rPr>
        <w:t>Description:</w:t>
      </w:r>
    </w:p>
    <w:p w:rsidR="002A068A" w:rsidP="002A068A" w14:paraId="0E7755F7" w14:textId="77777777">
      <w:pPr>
        <w:pStyle w:val="TableParagraph"/>
        <w:spacing w:line="237" w:lineRule="auto"/>
        <w:ind w:left="892" w:right="197"/>
        <w:jc w:val="both"/>
        <w:rPr>
          <w:sz w:val="24"/>
        </w:rPr>
      </w:pPr>
      <w:r>
        <w:rPr>
          <w:rFonts w:ascii="Calibri"/>
          <w:b/>
        </w:rPr>
        <w:t xml:space="preserve">: </w:t>
      </w:r>
      <w:r>
        <w:rPr>
          <w:sz w:val="24"/>
        </w:rPr>
        <w:t>IHP2 is a retail management tool to develop and design</w:t>
      </w:r>
      <w:r>
        <w:rPr>
          <w:spacing w:val="-57"/>
          <w:sz w:val="24"/>
        </w:rPr>
        <w:t xml:space="preserve"> </w:t>
      </w:r>
      <w:r>
        <w:rPr>
          <w:sz w:val="24"/>
        </w:rPr>
        <w:t>kitchen designs by user and see the shopping list in Graphical User</w:t>
      </w:r>
      <w:r>
        <w:rPr>
          <w:spacing w:val="1"/>
          <w:sz w:val="24"/>
        </w:rPr>
        <w:t xml:space="preserve"> </w:t>
      </w:r>
      <w:r>
        <w:rPr>
          <w:sz w:val="24"/>
        </w:rPr>
        <w:t>Interface. The purpose for this is to support the customers to design</w:t>
      </w:r>
      <w:r>
        <w:rPr>
          <w:spacing w:val="1"/>
          <w:sz w:val="24"/>
        </w:rPr>
        <w:t xml:space="preserve"> </w:t>
      </w:r>
      <w:r>
        <w:rPr>
          <w:sz w:val="24"/>
        </w:rPr>
        <w:t>their kitchens using web browsers, save designs and to finalize the</w:t>
      </w:r>
      <w:r>
        <w:rPr>
          <w:spacing w:val="1"/>
          <w:sz w:val="24"/>
        </w:rPr>
        <w:t xml:space="preserve"> </w:t>
      </w:r>
      <w:r>
        <w:rPr>
          <w:sz w:val="24"/>
        </w:rPr>
        <w:t>shopping</w:t>
      </w:r>
      <w:r>
        <w:rPr>
          <w:spacing w:val="1"/>
          <w:sz w:val="24"/>
        </w:rPr>
        <w:t xml:space="preserve"> </w:t>
      </w:r>
      <w:r>
        <w:rPr>
          <w:sz w:val="24"/>
        </w:rPr>
        <w:t>list</w:t>
      </w:r>
      <w:r>
        <w:rPr>
          <w:spacing w:val="1"/>
          <w:sz w:val="24"/>
        </w:rPr>
        <w:t xml:space="preserve"> </w:t>
      </w:r>
      <w:r>
        <w:rPr>
          <w:sz w:val="24"/>
        </w:rPr>
        <w:t>.IHP2</w:t>
      </w:r>
      <w:r>
        <w:rPr>
          <w:spacing w:val="1"/>
          <w:sz w:val="24"/>
        </w:rPr>
        <w:t xml:space="preserve"> </w:t>
      </w:r>
      <w:r>
        <w:rPr>
          <w:sz w:val="24"/>
        </w:rPr>
        <w:t>has</w:t>
      </w:r>
      <w:r>
        <w:rPr>
          <w:spacing w:val="1"/>
          <w:sz w:val="24"/>
        </w:rPr>
        <w:t xml:space="preserve"> </w:t>
      </w:r>
      <w:r>
        <w:rPr>
          <w:sz w:val="24"/>
        </w:rPr>
        <w:t>different</w:t>
      </w:r>
      <w:r>
        <w:rPr>
          <w:spacing w:val="1"/>
          <w:sz w:val="24"/>
        </w:rPr>
        <w:t xml:space="preserve"> </w:t>
      </w:r>
      <w:r>
        <w:rPr>
          <w:sz w:val="24"/>
        </w:rPr>
        <w:t>flows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different</w:t>
      </w:r>
      <w:r>
        <w:rPr>
          <w:spacing w:val="1"/>
          <w:sz w:val="24"/>
        </w:rPr>
        <w:t xml:space="preserve"> </w:t>
      </w:r>
      <w:r>
        <w:rPr>
          <w:sz w:val="24"/>
        </w:rPr>
        <w:t>functionalities.</w:t>
      </w:r>
    </w:p>
    <w:p w:rsidR="002A068A" w:rsidP="002A068A" w14:paraId="1329AC5D" w14:textId="77777777">
      <w:pPr>
        <w:pStyle w:val="TableParagraph"/>
        <w:spacing w:before="2" w:line="242" w:lineRule="auto"/>
        <w:ind w:left="892" w:right="201" w:firstLine="542"/>
        <w:jc w:val="both"/>
        <w:rPr>
          <w:sz w:val="24"/>
        </w:rPr>
      </w:pPr>
      <w:r>
        <w:rPr>
          <w:sz w:val="24"/>
        </w:rPr>
        <w:t>HPRangeWeb is an application which prepares the data which</w:t>
      </w:r>
      <w:r>
        <w:rPr>
          <w:spacing w:val="1"/>
          <w:sz w:val="24"/>
        </w:rPr>
        <w:t xml:space="preserve"> </w:t>
      </w:r>
      <w:r>
        <w:rPr>
          <w:sz w:val="24"/>
        </w:rPr>
        <w:t>has</w:t>
      </w:r>
      <w:r>
        <w:rPr>
          <w:spacing w:val="-2"/>
          <w:sz w:val="24"/>
        </w:rPr>
        <w:t xml:space="preserve"> </w:t>
      </w:r>
      <w:r>
        <w:rPr>
          <w:sz w:val="24"/>
        </w:rPr>
        <w:t>to</w:t>
      </w:r>
      <w:r>
        <w:rPr>
          <w:spacing w:val="6"/>
          <w:sz w:val="24"/>
        </w:rPr>
        <w:t xml:space="preserve"> </w:t>
      </w:r>
      <w:r>
        <w:rPr>
          <w:sz w:val="24"/>
        </w:rPr>
        <w:t>be displayed</w:t>
      </w:r>
      <w:r>
        <w:rPr>
          <w:spacing w:val="5"/>
          <w:sz w:val="24"/>
        </w:rPr>
        <w:t xml:space="preserve"> </w:t>
      </w:r>
      <w:r>
        <w:rPr>
          <w:sz w:val="24"/>
        </w:rPr>
        <w:t>in</w:t>
      </w:r>
      <w:r>
        <w:rPr>
          <w:spacing w:val="-4"/>
          <w:sz w:val="24"/>
        </w:rPr>
        <w:t xml:space="preserve"> </w:t>
      </w:r>
      <w:r>
        <w:rPr>
          <w:sz w:val="24"/>
        </w:rPr>
        <w:t>the</w:t>
      </w:r>
      <w:r>
        <w:rPr>
          <w:spacing w:val="-1"/>
          <w:sz w:val="24"/>
        </w:rPr>
        <w:t xml:space="preserve"> </w:t>
      </w:r>
      <w:r>
        <w:rPr>
          <w:sz w:val="24"/>
        </w:rPr>
        <w:t>Graphical</w:t>
      </w:r>
      <w:r>
        <w:rPr>
          <w:spacing w:val="-4"/>
          <w:sz w:val="24"/>
        </w:rPr>
        <w:t xml:space="preserve"> </w:t>
      </w:r>
      <w:r>
        <w:rPr>
          <w:sz w:val="24"/>
        </w:rPr>
        <w:t>user</w:t>
      </w:r>
      <w:r>
        <w:rPr>
          <w:spacing w:val="7"/>
          <w:sz w:val="24"/>
        </w:rPr>
        <w:t xml:space="preserve"> </w:t>
      </w:r>
      <w:r>
        <w:rPr>
          <w:sz w:val="24"/>
        </w:rPr>
        <w:t>interface.</w:t>
      </w:r>
    </w:p>
    <w:p w:rsidR="0027219E" w:rsidRPr="00356AF8" w:rsidP="0027219E" w14:paraId="4CC2DF5F" w14:textId="46F05EF2">
      <w:r w:rsidRPr="00356AF8">
        <w:t>.</w:t>
      </w:r>
    </w:p>
    <w:p w:rsidR="0027219E" w:rsidP="0027219E" w14:paraId="6B002137" w14:textId="77777777">
      <w:pPr>
        <w:rPr>
          <w:b/>
        </w:rPr>
      </w:pPr>
    </w:p>
    <w:p w:rsidR="0027219E" w:rsidP="0027219E" w14:paraId="7F0735C9" w14:textId="77777777">
      <w:pPr>
        <w:rPr>
          <w:b/>
        </w:rPr>
      </w:pPr>
      <w:r>
        <w:rPr>
          <w:b/>
        </w:rPr>
        <w:t>Roles and Responsibilities:</w:t>
      </w:r>
    </w:p>
    <w:p w:rsidR="00D87AF3" w:rsidP="00D87AF3" w14:paraId="6161B169" w14:textId="77777777">
      <w:pPr>
        <w:pStyle w:val="TableParagraph"/>
        <w:spacing w:before="1"/>
        <w:rPr>
          <w:sz w:val="20"/>
        </w:rPr>
      </w:pPr>
    </w:p>
    <w:p w:rsidR="0027219E" w:rsidRPr="00356AF8" w:rsidP="00D87AF3" w14:paraId="52A75522" w14:textId="148379A0">
      <w:pPr>
        <w:pStyle w:val="ListParagraph"/>
        <w:numPr>
          <w:ilvl w:val="0"/>
          <w:numId w:val="25"/>
        </w:numPr>
      </w:pPr>
      <w:bookmarkStart w:id="2" w:name="_Hlk136697458"/>
      <w:r>
        <w:rPr>
          <w:sz w:val="24"/>
        </w:rPr>
        <w:t>Code</w:t>
      </w:r>
      <w:r>
        <w:rPr>
          <w:spacing w:val="-3"/>
          <w:sz w:val="24"/>
        </w:rPr>
        <w:t xml:space="preserve"> </w:t>
      </w:r>
      <w:r>
        <w:rPr>
          <w:sz w:val="24"/>
        </w:rPr>
        <w:t>changes for new</w:t>
      </w:r>
      <w:r>
        <w:rPr>
          <w:spacing w:val="-3"/>
          <w:sz w:val="24"/>
        </w:rPr>
        <w:t xml:space="preserve"> </w:t>
      </w:r>
      <w:r>
        <w:rPr>
          <w:sz w:val="24"/>
        </w:rPr>
        <w:t>requirement</w:t>
      </w:r>
      <w:r>
        <w:rPr>
          <w:spacing w:val="-2"/>
          <w:sz w:val="24"/>
        </w:rPr>
        <w:t xml:space="preserve"> </w:t>
      </w:r>
      <w:r>
        <w:rPr>
          <w:sz w:val="24"/>
        </w:rPr>
        <w:t>or</w:t>
      </w:r>
      <w:r>
        <w:rPr>
          <w:spacing w:val="-4"/>
          <w:sz w:val="24"/>
        </w:rPr>
        <w:t xml:space="preserve"> </w:t>
      </w:r>
      <w:r>
        <w:rPr>
          <w:sz w:val="24"/>
        </w:rPr>
        <w:t>CR</w:t>
      </w:r>
      <w:r w:rsidR="00033E97">
        <w:rPr>
          <w:sz w:val="24"/>
        </w:rPr>
        <w:t>.</w:t>
      </w:r>
    </w:p>
    <w:p w:rsidR="00033E97" w:rsidP="00033E97" w14:paraId="2E98E44A" w14:textId="77777777">
      <w:pPr>
        <w:pStyle w:val="TableParagraph"/>
        <w:numPr>
          <w:ilvl w:val="0"/>
          <w:numId w:val="25"/>
        </w:numPr>
        <w:tabs>
          <w:tab w:val="left" w:pos="2875"/>
          <w:tab w:val="left" w:pos="2876"/>
        </w:tabs>
        <w:spacing w:before="4" w:line="268" w:lineRule="auto"/>
        <w:ind w:right="528"/>
        <w:rPr>
          <w:sz w:val="24"/>
        </w:rPr>
      </w:pPr>
      <w:bookmarkStart w:id="3" w:name="_Hlk136697502"/>
      <w:bookmarkEnd w:id="2"/>
      <w:r>
        <w:rPr>
          <w:sz w:val="24"/>
        </w:rPr>
        <w:t>Writing</w:t>
      </w:r>
      <w:r>
        <w:rPr>
          <w:spacing w:val="-2"/>
          <w:sz w:val="24"/>
        </w:rPr>
        <w:t xml:space="preserve"> </w:t>
      </w:r>
      <w:r>
        <w:rPr>
          <w:sz w:val="24"/>
        </w:rPr>
        <w:t>DB</w:t>
      </w:r>
      <w:r>
        <w:rPr>
          <w:spacing w:val="-4"/>
          <w:sz w:val="24"/>
        </w:rPr>
        <w:t xml:space="preserve"> </w:t>
      </w:r>
      <w:r>
        <w:rPr>
          <w:sz w:val="24"/>
        </w:rPr>
        <w:t>script</w:t>
      </w:r>
      <w:r>
        <w:rPr>
          <w:spacing w:val="2"/>
          <w:sz w:val="24"/>
        </w:rPr>
        <w:t xml:space="preserve"> </w:t>
      </w:r>
      <w:r>
        <w:rPr>
          <w:sz w:val="24"/>
        </w:rPr>
        <w:t>using</w:t>
      </w:r>
      <w:r>
        <w:rPr>
          <w:spacing w:val="-2"/>
          <w:sz w:val="24"/>
        </w:rPr>
        <w:t xml:space="preserve"> </w:t>
      </w:r>
      <w:r>
        <w:rPr>
          <w:sz w:val="24"/>
        </w:rPr>
        <w:t>SQL</w:t>
      </w:r>
      <w:r>
        <w:rPr>
          <w:spacing w:val="-5"/>
          <w:sz w:val="24"/>
        </w:rPr>
        <w:t xml:space="preserve"> </w:t>
      </w:r>
      <w:r>
        <w:rPr>
          <w:sz w:val="24"/>
        </w:rPr>
        <w:t>and</w:t>
      </w:r>
      <w:r>
        <w:rPr>
          <w:spacing w:val="-2"/>
          <w:sz w:val="24"/>
        </w:rPr>
        <w:t xml:space="preserve"> </w:t>
      </w:r>
      <w:r>
        <w:rPr>
          <w:sz w:val="24"/>
        </w:rPr>
        <w:t>PLSql</w:t>
      </w:r>
      <w:r>
        <w:rPr>
          <w:spacing w:val="-7"/>
          <w:sz w:val="24"/>
        </w:rPr>
        <w:t xml:space="preserve"> </w:t>
      </w:r>
      <w:r>
        <w:rPr>
          <w:sz w:val="24"/>
        </w:rPr>
        <w:t xml:space="preserve">for </w:t>
      </w:r>
      <w:r>
        <w:rPr>
          <w:spacing w:val="-57"/>
          <w:sz w:val="24"/>
        </w:rPr>
        <w:t xml:space="preserve"> </w:t>
      </w:r>
      <w:r>
        <w:rPr>
          <w:sz w:val="24"/>
        </w:rPr>
        <w:t>new changes</w:t>
      </w:r>
    </w:p>
    <w:bookmarkEnd w:id="3"/>
    <w:p w:rsidR="0027219E" w:rsidRPr="00033E97" w:rsidP="00033E97" w14:paraId="34C9C2A5" w14:textId="4EC67590">
      <w:pPr>
        <w:pStyle w:val="TableParagraph"/>
        <w:numPr>
          <w:ilvl w:val="0"/>
          <w:numId w:val="25"/>
        </w:numPr>
        <w:tabs>
          <w:tab w:val="left" w:pos="2875"/>
          <w:tab w:val="left" w:pos="2876"/>
        </w:tabs>
        <w:spacing w:before="4" w:line="268" w:lineRule="auto"/>
        <w:ind w:right="528"/>
        <w:rPr>
          <w:sz w:val="24"/>
        </w:rPr>
      </w:pPr>
      <w:r w:rsidRPr="00033E97">
        <w:t>Resolving</w:t>
      </w:r>
      <w:r w:rsidRPr="00033E97">
        <w:rPr>
          <w:spacing w:val="52"/>
        </w:rPr>
        <w:t xml:space="preserve"> </w:t>
      </w:r>
      <w:r w:rsidRPr="00033E97">
        <w:t>application</w:t>
      </w:r>
      <w:r w:rsidRPr="00033E97">
        <w:rPr>
          <w:spacing w:val="-3"/>
        </w:rPr>
        <w:t xml:space="preserve"> </w:t>
      </w:r>
      <w:r w:rsidRPr="00033E97">
        <w:t>issues</w:t>
      </w:r>
      <w:r w:rsidRPr="00356AF8">
        <w:t>.</w:t>
      </w:r>
    </w:p>
    <w:p w:rsidR="00F7511F" w:rsidP="002F60BE" w14:paraId="04AC4939" w14:textId="5A363ED7">
      <w:r>
        <w:rPr>
          <w:b/>
        </w:rPr>
        <w:t>Environment:</w:t>
      </w:r>
      <w:r w:rsidR="00033E97">
        <w:t>Java</w:t>
      </w:r>
      <w:r w:rsidR="00414276">
        <w:t>8</w:t>
      </w:r>
      <w:r w:rsidR="00033E97">
        <w:t>,Spring,SpringBatch,JPA,Hibernate,sql,</w:t>
      </w:r>
      <w:r w:rsidRPr="00033E97" w:rsidR="00033E97">
        <w:rPr>
          <w:spacing w:val="-1"/>
        </w:rPr>
        <w:t xml:space="preserve"> </w:t>
      </w:r>
      <w:r w:rsidR="00033E97">
        <w:rPr>
          <w:spacing w:val="-1"/>
        </w:rPr>
        <w:t xml:space="preserve">      Jenkins,Maven,GitHub,WebSphere,Clearcase,Clearquest</w:t>
      </w:r>
      <w:r w:rsidR="00033E97">
        <w:t>.</w:t>
      </w:r>
      <w:r w:rsidR="00033E97">
        <w:tab/>
      </w:r>
    </w:p>
    <w:p w:rsidR="00033E97" w:rsidP="002F60BE" w14:paraId="0845E09E" w14:textId="77777777">
      <w:pPr>
        <w:rPr>
          <w:b/>
        </w:rPr>
      </w:pPr>
    </w:p>
    <w:p w:rsidR="0027219E" w:rsidP="0027219E" w14:paraId="05079B2A" w14:textId="59D54EAD">
      <w:pPr>
        <w:rPr>
          <w:b/>
        </w:rPr>
      </w:pPr>
      <w:r>
        <w:rPr>
          <w:b/>
        </w:rPr>
        <w:t>4</w:t>
      </w:r>
      <w:r>
        <w:rPr>
          <w:b/>
        </w:rPr>
        <w:t>.</w:t>
      </w:r>
      <w:r w:rsidRPr="00033E97" w:rsidR="00033E97">
        <w:rPr>
          <w:rFonts w:ascii="Calibri"/>
        </w:rPr>
        <w:t xml:space="preserve"> </w:t>
      </w:r>
      <w:r w:rsidRPr="00033E97" w:rsidR="00033E97">
        <w:rPr>
          <w:rFonts w:ascii="Calibri"/>
          <w:b/>
          <w:bCs/>
        </w:rPr>
        <w:t>TIHP</w:t>
      </w:r>
      <w:r>
        <w:rPr>
          <w:b/>
        </w:rPr>
        <w:t>:</w:t>
      </w:r>
    </w:p>
    <w:p w:rsidR="0027219E" w:rsidP="0027219E" w14:paraId="0FD84EC9" w14:textId="77777777">
      <w:pPr>
        <w:rPr>
          <w:b/>
        </w:rPr>
      </w:pPr>
    </w:p>
    <w:p w:rsidR="0027219E" w:rsidP="0027219E" w14:paraId="78533528" w14:textId="77777777">
      <w:pPr>
        <w:rPr>
          <w:b/>
        </w:rPr>
      </w:pPr>
      <w:r>
        <w:rPr>
          <w:b/>
        </w:rPr>
        <w:t>Description:</w:t>
      </w:r>
    </w:p>
    <w:p w:rsidR="0027219E" w:rsidP="00033E97" w14:paraId="32420330" w14:textId="22161295">
      <w:pPr>
        <w:pStyle w:val="TableParagraph"/>
        <w:ind w:left="110" w:right="209"/>
        <w:jc w:val="both"/>
        <w:rPr>
          <w:sz w:val="24"/>
        </w:rPr>
      </w:pPr>
      <w:r>
        <w:rPr>
          <w:sz w:val="24"/>
        </w:rPr>
        <w:t>IHP2 is a retail management tool to develop and design kitchen</w:t>
      </w:r>
      <w:r>
        <w:rPr>
          <w:spacing w:val="1"/>
          <w:sz w:val="24"/>
        </w:rPr>
        <w:t xml:space="preserve"> </w:t>
      </w:r>
      <w:r>
        <w:rPr>
          <w:sz w:val="24"/>
        </w:rPr>
        <w:t>designs</w:t>
      </w:r>
      <w:r>
        <w:rPr>
          <w:spacing w:val="-4"/>
          <w:sz w:val="24"/>
        </w:rPr>
        <w:t xml:space="preserve"> </w:t>
      </w:r>
      <w:r>
        <w:rPr>
          <w:sz w:val="24"/>
        </w:rPr>
        <w:t>by</w:t>
      </w:r>
      <w:r>
        <w:rPr>
          <w:spacing w:val="-11"/>
          <w:sz w:val="24"/>
        </w:rPr>
        <w:t xml:space="preserve"> </w:t>
      </w:r>
      <w:r>
        <w:rPr>
          <w:sz w:val="24"/>
        </w:rPr>
        <w:t>user</w:t>
      </w:r>
      <w:r>
        <w:rPr>
          <w:spacing w:val="-4"/>
          <w:sz w:val="24"/>
        </w:rPr>
        <w:t xml:space="preserve"> </w:t>
      </w:r>
      <w:r>
        <w:rPr>
          <w:sz w:val="24"/>
        </w:rPr>
        <w:t>and</w:t>
      </w:r>
      <w:r>
        <w:rPr>
          <w:spacing w:val="-7"/>
          <w:sz w:val="24"/>
        </w:rPr>
        <w:t xml:space="preserve"> </w:t>
      </w:r>
      <w:r>
        <w:rPr>
          <w:sz w:val="24"/>
        </w:rPr>
        <w:t>see</w:t>
      </w:r>
      <w:r>
        <w:rPr>
          <w:spacing w:val="-7"/>
          <w:sz w:val="24"/>
        </w:rPr>
        <w:t xml:space="preserve"> </w:t>
      </w:r>
      <w:r>
        <w:rPr>
          <w:sz w:val="24"/>
        </w:rPr>
        <w:t>the</w:t>
      </w:r>
      <w:r>
        <w:rPr>
          <w:spacing w:val="-7"/>
          <w:sz w:val="24"/>
        </w:rPr>
        <w:t xml:space="preserve"> </w:t>
      </w:r>
      <w:r>
        <w:rPr>
          <w:sz w:val="24"/>
        </w:rPr>
        <w:t>shopping</w:t>
      </w:r>
      <w:r>
        <w:rPr>
          <w:spacing w:val="-2"/>
          <w:sz w:val="24"/>
        </w:rPr>
        <w:t xml:space="preserve"> </w:t>
      </w:r>
      <w:r>
        <w:rPr>
          <w:sz w:val="24"/>
        </w:rPr>
        <w:t>list</w:t>
      </w:r>
      <w:r>
        <w:rPr>
          <w:spacing w:val="3"/>
          <w:sz w:val="24"/>
        </w:rPr>
        <w:t xml:space="preserve"> </w:t>
      </w:r>
      <w:r>
        <w:rPr>
          <w:sz w:val="24"/>
        </w:rPr>
        <w:t>in</w:t>
      </w:r>
      <w:r>
        <w:rPr>
          <w:spacing w:val="-11"/>
          <w:sz w:val="24"/>
        </w:rPr>
        <w:t xml:space="preserve"> </w:t>
      </w:r>
      <w:r>
        <w:rPr>
          <w:sz w:val="24"/>
        </w:rPr>
        <w:t>Graphical</w:t>
      </w:r>
      <w:r>
        <w:rPr>
          <w:spacing w:val="-15"/>
          <w:sz w:val="24"/>
        </w:rPr>
        <w:t xml:space="preserve"> </w:t>
      </w:r>
      <w:r>
        <w:rPr>
          <w:sz w:val="24"/>
        </w:rPr>
        <w:t>User</w:t>
      </w:r>
      <w:r>
        <w:rPr>
          <w:spacing w:val="-4"/>
          <w:sz w:val="24"/>
        </w:rPr>
        <w:t xml:space="preserve"> </w:t>
      </w:r>
      <w:r>
        <w:rPr>
          <w:sz w:val="24"/>
        </w:rPr>
        <w:t>Interface.</w:t>
      </w:r>
      <w:r>
        <w:rPr>
          <w:spacing w:val="-58"/>
          <w:sz w:val="24"/>
        </w:rPr>
        <w:t xml:space="preserve"> </w:t>
      </w:r>
      <w:r>
        <w:rPr>
          <w:sz w:val="24"/>
        </w:rPr>
        <w:t>The purpose for this is to support the customers to</w:t>
      </w:r>
      <w:r>
        <w:rPr>
          <w:spacing w:val="1"/>
          <w:sz w:val="24"/>
        </w:rPr>
        <w:t xml:space="preserve"> </w:t>
      </w:r>
      <w:r>
        <w:rPr>
          <w:sz w:val="24"/>
        </w:rPr>
        <w:t>design their</w:t>
      </w:r>
      <w:r>
        <w:rPr>
          <w:spacing w:val="1"/>
          <w:sz w:val="24"/>
        </w:rPr>
        <w:t xml:space="preserve"> </w:t>
      </w:r>
      <w:r>
        <w:rPr>
          <w:sz w:val="24"/>
        </w:rPr>
        <w:t>kitchens</w:t>
      </w:r>
      <w:r>
        <w:rPr>
          <w:spacing w:val="1"/>
          <w:sz w:val="24"/>
        </w:rPr>
        <w:t xml:space="preserve"> </w:t>
      </w:r>
      <w:r>
        <w:rPr>
          <w:sz w:val="24"/>
        </w:rPr>
        <w:t>using</w:t>
      </w:r>
      <w:r>
        <w:rPr>
          <w:spacing w:val="1"/>
          <w:sz w:val="24"/>
        </w:rPr>
        <w:t xml:space="preserve"> </w:t>
      </w:r>
      <w:r>
        <w:rPr>
          <w:sz w:val="24"/>
        </w:rPr>
        <w:t>web</w:t>
      </w:r>
      <w:r>
        <w:rPr>
          <w:spacing w:val="1"/>
          <w:sz w:val="24"/>
        </w:rPr>
        <w:t xml:space="preserve"> </w:t>
      </w:r>
      <w:r>
        <w:rPr>
          <w:sz w:val="24"/>
        </w:rPr>
        <w:t>browsers,</w:t>
      </w:r>
      <w:r>
        <w:rPr>
          <w:spacing w:val="1"/>
          <w:sz w:val="24"/>
        </w:rPr>
        <w:t xml:space="preserve"> </w:t>
      </w:r>
      <w:r>
        <w:rPr>
          <w:sz w:val="24"/>
        </w:rPr>
        <w:t>save</w:t>
      </w:r>
      <w:r>
        <w:rPr>
          <w:spacing w:val="1"/>
          <w:sz w:val="24"/>
        </w:rPr>
        <w:t xml:space="preserve"> </w:t>
      </w:r>
      <w:r>
        <w:rPr>
          <w:sz w:val="24"/>
        </w:rPr>
        <w:t>designs</w:t>
      </w:r>
      <w:r>
        <w:rPr>
          <w:spacing w:val="1"/>
          <w:sz w:val="24"/>
        </w:rPr>
        <w:t xml:space="preserve"> </w:t>
      </w:r>
      <w:r>
        <w:rPr>
          <w:sz w:val="24"/>
        </w:rPr>
        <w:t>and</w:t>
      </w:r>
      <w:r>
        <w:rPr>
          <w:spacing w:val="1"/>
          <w:sz w:val="24"/>
        </w:rPr>
        <w:t xml:space="preserve"> </w:t>
      </w:r>
      <w:r>
        <w:rPr>
          <w:sz w:val="24"/>
        </w:rPr>
        <w:t>to</w:t>
      </w:r>
      <w:r>
        <w:rPr>
          <w:spacing w:val="1"/>
          <w:sz w:val="24"/>
        </w:rPr>
        <w:t xml:space="preserve"> </w:t>
      </w:r>
      <w:r>
        <w:rPr>
          <w:sz w:val="24"/>
        </w:rPr>
        <w:t>finalize</w:t>
      </w:r>
      <w:r>
        <w:rPr>
          <w:spacing w:val="1"/>
          <w:sz w:val="24"/>
        </w:rPr>
        <w:t xml:space="preserve"> </w:t>
      </w:r>
      <w:r>
        <w:rPr>
          <w:sz w:val="24"/>
        </w:rPr>
        <w:t>the</w:t>
      </w:r>
      <w:r>
        <w:rPr>
          <w:spacing w:val="1"/>
          <w:sz w:val="24"/>
        </w:rPr>
        <w:t xml:space="preserve"> </w:t>
      </w:r>
      <w:r>
        <w:rPr>
          <w:sz w:val="24"/>
        </w:rPr>
        <w:t>shopping</w:t>
      </w:r>
      <w:r>
        <w:rPr>
          <w:spacing w:val="1"/>
          <w:sz w:val="24"/>
        </w:rPr>
        <w:t xml:space="preserve"> </w:t>
      </w:r>
      <w:r>
        <w:rPr>
          <w:sz w:val="24"/>
        </w:rPr>
        <w:t>list</w:t>
      </w:r>
      <w:r>
        <w:rPr>
          <w:spacing w:val="1"/>
          <w:sz w:val="24"/>
        </w:rPr>
        <w:t xml:space="preserve"> </w:t>
      </w:r>
      <w:r>
        <w:rPr>
          <w:sz w:val="24"/>
        </w:rPr>
        <w:t>.IHP2</w:t>
      </w:r>
      <w:r>
        <w:rPr>
          <w:spacing w:val="1"/>
          <w:sz w:val="24"/>
        </w:rPr>
        <w:t xml:space="preserve"> </w:t>
      </w:r>
      <w:r>
        <w:rPr>
          <w:sz w:val="24"/>
        </w:rPr>
        <w:t>has</w:t>
      </w:r>
      <w:r>
        <w:rPr>
          <w:spacing w:val="1"/>
          <w:sz w:val="24"/>
        </w:rPr>
        <w:t xml:space="preserve"> </w:t>
      </w:r>
      <w:r>
        <w:rPr>
          <w:sz w:val="24"/>
        </w:rPr>
        <w:t>different</w:t>
      </w:r>
      <w:r>
        <w:rPr>
          <w:spacing w:val="1"/>
          <w:sz w:val="24"/>
        </w:rPr>
        <w:t xml:space="preserve"> </w:t>
      </w:r>
      <w:r>
        <w:rPr>
          <w:sz w:val="24"/>
        </w:rPr>
        <w:t>flows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different</w:t>
      </w:r>
      <w:r>
        <w:rPr>
          <w:spacing w:val="1"/>
          <w:sz w:val="24"/>
        </w:rPr>
        <w:t xml:space="preserve"> </w:t>
      </w:r>
      <w:r>
        <w:rPr>
          <w:sz w:val="24"/>
        </w:rPr>
        <w:t>functionalities.</w:t>
      </w:r>
    </w:p>
    <w:p w:rsidR="00033E97" w:rsidRPr="00033E97" w:rsidP="00033E97" w14:paraId="26D3557E" w14:textId="77777777">
      <w:pPr>
        <w:pStyle w:val="TableParagraph"/>
        <w:ind w:left="110" w:right="209"/>
        <w:jc w:val="both"/>
        <w:rPr>
          <w:sz w:val="24"/>
        </w:rPr>
      </w:pPr>
    </w:p>
    <w:p w:rsidR="0027219E" w:rsidP="0027219E" w14:paraId="29811038" w14:textId="77777777">
      <w:pPr>
        <w:rPr>
          <w:b/>
        </w:rPr>
      </w:pPr>
      <w:r>
        <w:rPr>
          <w:b/>
        </w:rPr>
        <w:t>Roles and Responsibilities:</w:t>
      </w:r>
    </w:p>
    <w:p w:rsidR="00033E97" w:rsidRPr="00033E97" w:rsidP="00033E97" w14:paraId="0B39D38A" w14:textId="77777777">
      <w:pPr>
        <w:pStyle w:val="ListParagraph"/>
        <w:numPr>
          <w:ilvl w:val="0"/>
          <w:numId w:val="25"/>
        </w:numPr>
      </w:pPr>
      <w:r>
        <w:rPr>
          <w:sz w:val="24"/>
        </w:rPr>
        <w:t>Code</w:t>
      </w:r>
      <w:r>
        <w:rPr>
          <w:spacing w:val="-3"/>
          <w:sz w:val="24"/>
        </w:rPr>
        <w:t xml:space="preserve"> </w:t>
      </w:r>
      <w:r>
        <w:rPr>
          <w:sz w:val="24"/>
        </w:rPr>
        <w:t>changes for new</w:t>
      </w:r>
      <w:r>
        <w:rPr>
          <w:spacing w:val="-3"/>
          <w:sz w:val="24"/>
        </w:rPr>
        <w:t xml:space="preserve"> </w:t>
      </w:r>
      <w:r>
        <w:rPr>
          <w:sz w:val="24"/>
        </w:rPr>
        <w:t>requirement</w:t>
      </w:r>
      <w:r>
        <w:rPr>
          <w:spacing w:val="-2"/>
          <w:sz w:val="24"/>
        </w:rPr>
        <w:t xml:space="preserve"> </w:t>
      </w:r>
      <w:r>
        <w:rPr>
          <w:sz w:val="24"/>
        </w:rPr>
        <w:t>or</w:t>
      </w:r>
      <w:r>
        <w:rPr>
          <w:spacing w:val="-4"/>
          <w:sz w:val="24"/>
        </w:rPr>
        <w:t xml:space="preserve"> </w:t>
      </w:r>
      <w:r>
        <w:rPr>
          <w:sz w:val="24"/>
        </w:rPr>
        <w:t>CR.</w:t>
      </w:r>
    </w:p>
    <w:p w:rsidR="00033E97" w:rsidRPr="00033E97" w:rsidP="00033E97" w14:paraId="7BCED0A3" w14:textId="77777777">
      <w:pPr>
        <w:pStyle w:val="ListParagraph"/>
        <w:numPr>
          <w:ilvl w:val="0"/>
          <w:numId w:val="25"/>
        </w:numPr>
      </w:pPr>
      <w:r w:rsidRPr="00033E97">
        <w:rPr>
          <w:sz w:val="24"/>
        </w:rPr>
        <w:t>Writing</w:t>
      </w:r>
      <w:r w:rsidRPr="00033E97">
        <w:rPr>
          <w:spacing w:val="-2"/>
          <w:sz w:val="24"/>
        </w:rPr>
        <w:t xml:space="preserve"> </w:t>
      </w:r>
      <w:r w:rsidRPr="00033E97">
        <w:rPr>
          <w:sz w:val="24"/>
        </w:rPr>
        <w:t>DB</w:t>
      </w:r>
      <w:r w:rsidRPr="00033E97">
        <w:rPr>
          <w:spacing w:val="-4"/>
          <w:sz w:val="24"/>
        </w:rPr>
        <w:t xml:space="preserve"> </w:t>
      </w:r>
      <w:r w:rsidRPr="00033E97">
        <w:rPr>
          <w:sz w:val="24"/>
        </w:rPr>
        <w:t>script</w:t>
      </w:r>
      <w:r w:rsidRPr="00033E97">
        <w:rPr>
          <w:spacing w:val="2"/>
          <w:sz w:val="24"/>
        </w:rPr>
        <w:t xml:space="preserve"> </w:t>
      </w:r>
      <w:r w:rsidRPr="00033E97">
        <w:rPr>
          <w:sz w:val="24"/>
        </w:rPr>
        <w:t>using</w:t>
      </w:r>
      <w:r w:rsidRPr="00033E97">
        <w:rPr>
          <w:spacing w:val="-2"/>
          <w:sz w:val="24"/>
        </w:rPr>
        <w:t xml:space="preserve"> </w:t>
      </w:r>
      <w:r w:rsidRPr="00033E97">
        <w:rPr>
          <w:sz w:val="24"/>
        </w:rPr>
        <w:t>SQL</w:t>
      </w:r>
      <w:r w:rsidRPr="00033E97">
        <w:rPr>
          <w:spacing w:val="-5"/>
          <w:sz w:val="24"/>
        </w:rPr>
        <w:t xml:space="preserve"> </w:t>
      </w:r>
      <w:r w:rsidRPr="00033E97">
        <w:rPr>
          <w:sz w:val="24"/>
        </w:rPr>
        <w:t xml:space="preserve">for </w:t>
      </w:r>
      <w:r w:rsidRPr="00033E97">
        <w:rPr>
          <w:spacing w:val="-57"/>
          <w:sz w:val="24"/>
        </w:rPr>
        <w:t xml:space="preserve"> </w:t>
      </w:r>
      <w:r w:rsidRPr="00033E97">
        <w:rPr>
          <w:sz w:val="24"/>
        </w:rPr>
        <w:t>new changes</w:t>
      </w:r>
    </w:p>
    <w:p w:rsidR="0027219E" w:rsidRPr="00033E97" w:rsidP="0027219E" w14:paraId="29A342F6" w14:textId="3E733F41">
      <w:pPr>
        <w:pStyle w:val="ListParagraph"/>
        <w:numPr>
          <w:ilvl w:val="0"/>
          <w:numId w:val="25"/>
        </w:numPr>
      </w:pPr>
      <w:r w:rsidRPr="00033E97">
        <w:t>Resolving</w:t>
      </w:r>
      <w:r w:rsidRPr="00033E97">
        <w:rPr>
          <w:spacing w:val="52"/>
        </w:rPr>
        <w:t xml:space="preserve"> </w:t>
      </w:r>
      <w:r w:rsidRPr="00033E97">
        <w:t>application</w:t>
      </w:r>
      <w:r w:rsidRPr="00033E97">
        <w:rPr>
          <w:spacing w:val="-3"/>
        </w:rPr>
        <w:t xml:space="preserve"> </w:t>
      </w:r>
      <w:r w:rsidRPr="00033E97">
        <w:t>issues</w:t>
      </w:r>
      <w:r w:rsidRPr="00356AF8">
        <w:t>.</w:t>
      </w:r>
    </w:p>
    <w:p w:rsidR="00C14093" w:rsidP="00C14093" w14:paraId="16F6B063" w14:textId="3D819AF9">
      <w:pPr>
        <w:pStyle w:val="TableParagraph"/>
        <w:spacing w:line="249" w:lineRule="exact"/>
        <w:ind w:left="159"/>
        <w:jc w:val="both"/>
        <w:rPr>
          <w:rFonts w:ascii="Calibri"/>
        </w:rPr>
      </w:pPr>
      <w:r>
        <w:rPr>
          <w:b/>
        </w:rPr>
        <w:t>Environment:</w:t>
      </w:r>
      <w:r w:rsidRPr="00C14093">
        <w:rPr>
          <w:rFonts w:ascii="Calibri"/>
        </w:rPr>
        <w:t xml:space="preserve"> </w:t>
      </w:r>
      <w:r>
        <w:rPr>
          <w:rFonts w:ascii="Calibri"/>
        </w:rPr>
        <w:t>Java</w:t>
      </w:r>
      <w:r w:rsidR="006E6607">
        <w:rPr>
          <w:rFonts w:ascii="Calibri"/>
        </w:rPr>
        <w:t>8</w:t>
      </w:r>
      <w:r>
        <w:rPr>
          <w:rFonts w:ascii="Calibri"/>
        </w:rPr>
        <w:t>,Spring,Spring</w:t>
      </w:r>
      <w:r>
        <w:rPr>
          <w:rFonts w:ascii="Calibri"/>
          <w:spacing w:val="-6"/>
        </w:rPr>
        <w:t xml:space="preserve"> </w:t>
      </w:r>
      <w:r>
        <w:rPr>
          <w:rFonts w:ascii="Calibri"/>
        </w:rPr>
        <w:t>Boot,Hibernate,Jpa</w:t>
      </w:r>
    </w:p>
    <w:p w:rsidR="0027219E" w:rsidRPr="00356AF8" w:rsidP="0027219E" w14:paraId="774C940E" w14:textId="26DF5545">
      <w:r>
        <w:t xml:space="preserve">                                           </w:t>
      </w:r>
    </w:p>
    <w:p w:rsidR="0027219E" w:rsidP="002F60BE" w14:paraId="4A17904C" w14:textId="77777777">
      <w:pPr>
        <w:rPr>
          <w:b/>
        </w:rPr>
      </w:pPr>
    </w:p>
    <w:p w:rsidR="002C1B14" w:rsidP="002F60BE" w14:paraId="530E2A65" w14:textId="437163A6">
      <w:pPr>
        <w:rPr>
          <w:b/>
        </w:rPr>
      </w:pPr>
      <w:r>
        <w:rPr>
          <w:b/>
        </w:rPr>
        <w:t>5</w:t>
      </w:r>
      <w:r>
        <w:rPr>
          <w:b/>
        </w:rPr>
        <w:t>.TOPS-EasyJet:</w:t>
      </w:r>
    </w:p>
    <w:p w:rsidR="00C4135E" w:rsidP="002F60BE" w14:paraId="617D33BD" w14:textId="77777777">
      <w:pPr>
        <w:rPr>
          <w:b/>
        </w:rPr>
      </w:pPr>
    </w:p>
    <w:p w:rsidR="00C4135E" w:rsidP="002F60BE" w14:paraId="1B36CBB4" w14:textId="77777777">
      <w:pPr>
        <w:rPr>
          <w:b/>
        </w:rPr>
      </w:pPr>
      <w:r>
        <w:rPr>
          <w:b/>
        </w:rPr>
        <w:t>Description:</w:t>
      </w:r>
    </w:p>
    <w:p w:rsidR="002875FF" w:rsidRPr="00356AF8" w:rsidP="002F60BE" w14:paraId="20317D67" w14:textId="77777777">
      <w:r w:rsidRPr="00356AF8">
        <w:t>A</w:t>
      </w:r>
      <w:r w:rsidRPr="00356AF8" w:rsidR="00C4135E">
        <w:t>n Integrated Product Suite designed to support all maj</w:t>
      </w:r>
      <w:r w:rsidR="00985E18">
        <w:t>or processes in A</w:t>
      </w:r>
      <w:r w:rsidRPr="00356AF8" w:rsidR="00C4135E">
        <w:t>irline</w:t>
      </w:r>
      <w:r w:rsidR="00985E18">
        <w:t xml:space="preserve"> </w:t>
      </w:r>
      <w:r w:rsidRPr="00356AF8" w:rsidR="00C4135E">
        <w:t>Flight operations.</w:t>
      </w:r>
      <w:r w:rsidRPr="00356AF8">
        <w:t>TOPS helps airline enhance si</w:t>
      </w:r>
      <w:r w:rsidR="00985E18">
        <w:t>tuational awareness,efficiency,p</w:t>
      </w:r>
      <w:r w:rsidRPr="00356AF8">
        <w:t>rofitability and also safety of their operations.Feature rich and Integrated ‘Day of operations’</w:t>
      </w:r>
      <w:r w:rsidRPr="00356AF8">
        <w:t xml:space="preserve"> Crew and Aircraft Tracking S</w:t>
      </w:r>
      <w:r w:rsidRPr="00356AF8">
        <w:t xml:space="preserve">ystem </w:t>
      </w:r>
      <w:r w:rsidRPr="00356AF8">
        <w:t>with complete missionManagement functionality for the operations control center of Airline based onProactive Real Time Decision Support &amp; optimization capabilities.</w:t>
      </w:r>
    </w:p>
    <w:p w:rsidR="002875FF" w:rsidP="002F60BE" w14:paraId="25A4970F" w14:textId="77777777">
      <w:pPr>
        <w:rPr>
          <w:b/>
        </w:rPr>
      </w:pPr>
    </w:p>
    <w:p w:rsidR="002875FF" w:rsidP="002F60BE" w14:paraId="3643EE98" w14:textId="77777777">
      <w:pPr>
        <w:rPr>
          <w:b/>
        </w:rPr>
      </w:pPr>
      <w:r>
        <w:rPr>
          <w:b/>
        </w:rPr>
        <w:t>Roles and Responsibilities:</w:t>
      </w:r>
    </w:p>
    <w:p w:rsidR="002875FF" w:rsidRPr="00356AF8" w:rsidP="00356AF8" w14:paraId="67251662" w14:textId="77777777">
      <w:pPr>
        <w:pStyle w:val="ListParagraph"/>
        <w:numPr>
          <w:ilvl w:val="0"/>
          <w:numId w:val="25"/>
        </w:numPr>
      </w:pPr>
      <w:r w:rsidRPr="00356AF8">
        <w:t>Invoved in writing JPA Repository Interface.</w:t>
      </w:r>
    </w:p>
    <w:p w:rsidR="002875FF" w:rsidRPr="00356AF8" w:rsidP="00356AF8" w14:paraId="14D88D4A" w14:textId="77777777">
      <w:pPr>
        <w:pStyle w:val="ListParagraph"/>
        <w:numPr>
          <w:ilvl w:val="0"/>
          <w:numId w:val="25"/>
        </w:numPr>
      </w:pPr>
      <w:r w:rsidRPr="00356AF8">
        <w:t>Coding of server side components –Buiseness service and D</w:t>
      </w:r>
      <w:r w:rsidRPr="00356AF8" w:rsidR="00EC05BC">
        <w:t>S.</w:t>
      </w:r>
    </w:p>
    <w:p w:rsidR="00EC05BC" w:rsidRPr="00356AF8" w:rsidP="00356AF8" w14:paraId="52B101A2" w14:textId="77777777">
      <w:pPr>
        <w:pStyle w:val="ListParagraph"/>
        <w:numPr>
          <w:ilvl w:val="0"/>
          <w:numId w:val="25"/>
        </w:numPr>
      </w:pPr>
      <w:r w:rsidRPr="00356AF8">
        <w:t>Coding of Spring restful controller class.</w:t>
      </w:r>
    </w:p>
    <w:p w:rsidR="00EC05BC" w:rsidRPr="00356AF8" w:rsidP="00356AF8" w14:paraId="6B989511" w14:textId="77777777">
      <w:pPr>
        <w:pStyle w:val="ListParagraph"/>
        <w:numPr>
          <w:ilvl w:val="0"/>
          <w:numId w:val="25"/>
        </w:numPr>
      </w:pPr>
      <w:r w:rsidRPr="00356AF8">
        <w:t>Implemented column level search functionality .</w:t>
      </w:r>
    </w:p>
    <w:p w:rsidR="00EC05BC" w:rsidRPr="00356AF8" w:rsidP="00356AF8" w14:paraId="579B989F" w14:textId="77777777">
      <w:pPr>
        <w:pStyle w:val="ListParagraph"/>
        <w:numPr>
          <w:ilvl w:val="0"/>
          <w:numId w:val="25"/>
        </w:numPr>
      </w:pPr>
      <w:r w:rsidRPr="00356AF8">
        <w:t>Coding of both ui-side and server –side for filter functionality.</w:t>
      </w:r>
    </w:p>
    <w:p w:rsidR="00EC05BC" w:rsidP="002F60BE" w14:paraId="073AF7E3" w14:textId="77777777">
      <w:pPr>
        <w:rPr>
          <w:b/>
        </w:rPr>
      </w:pPr>
    </w:p>
    <w:p w:rsidR="00EC05BC" w:rsidRPr="00356AF8" w:rsidP="002F60BE" w14:paraId="7C44770F" w14:textId="77777777">
      <w:r>
        <w:rPr>
          <w:b/>
        </w:rPr>
        <w:t>Environment:</w:t>
      </w:r>
      <w:r w:rsidRPr="00356AF8">
        <w:t>Java,Spring</w:t>
      </w:r>
      <w:r w:rsidR="00011BC7">
        <w:t xml:space="preserve"> Data Jpa</w:t>
      </w:r>
      <w:r w:rsidRPr="00356AF8">
        <w:t>,</w:t>
      </w:r>
      <w:r w:rsidRPr="00356AF8" w:rsidR="00011BC7">
        <w:t xml:space="preserve"> </w:t>
      </w:r>
      <w:r w:rsidRPr="00356AF8">
        <w:t>Hibernate,</w:t>
      </w:r>
      <w:r w:rsidRPr="00011BC7" w:rsidR="00011BC7">
        <w:t xml:space="preserve"> </w:t>
      </w:r>
      <w:r w:rsidRPr="00356AF8" w:rsidR="00011BC7">
        <w:t>JPA,</w:t>
      </w:r>
      <w:r w:rsidRPr="00356AF8" w:rsidR="001D53E6">
        <w:t>JQuery,Oracle,Gradle,Tomcat</w:t>
      </w:r>
    </w:p>
    <w:p w:rsidR="002C1B14" w:rsidP="002F60BE" w14:paraId="6998721C" w14:textId="77777777">
      <w:pPr>
        <w:rPr>
          <w:b/>
        </w:rPr>
      </w:pPr>
    </w:p>
    <w:p w:rsidR="00B52C54" w:rsidP="002F60BE" w14:paraId="185E7929" w14:textId="16C03E4A">
      <w:pPr>
        <w:rPr>
          <w:b/>
        </w:rPr>
      </w:pPr>
      <w:r>
        <w:rPr>
          <w:b/>
        </w:rPr>
        <w:t>6</w:t>
      </w:r>
      <w:r w:rsidR="0023787D">
        <w:rPr>
          <w:b/>
        </w:rPr>
        <w:t>.RML:</w:t>
      </w:r>
    </w:p>
    <w:p w:rsidR="0023787D" w:rsidP="002F60BE" w14:paraId="7B5ADD54" w14:textId="77777777">
      <w:pPr>
        <w:rPr>
          <w:b/>
        </w:rPr>
      </w:pPr>
    </w:p>
    <w:p w:rsidR="0048124C" w:rsidP="002F60BE" w14:paraId="67E9CBA3" w14:textId="77777777">
      <w:pPr>
        <w:rPr>
          <w:b/>
        </w:rPr>
      </w:pPr>
      <w:r>
        <w:rPr>
          <w:b/>
        </w:rPr>
        <w:t>Description</w:t>
      </w:r>
      <w:r>
        <w:rPr>
          <w:b/>
        </w:rPr>
        <w:t>:</w:t>
      </w:r>
    </w:p>
    <w:p w:rsidR="005A40EF" w:rsidP="00EF7340" w14:paraId="0F360A41" w14:textId="5273C0FA">
      <w:pPr>
        <w:rPr>
          <w:b/>
        </w:rPr>
      </w:pPr>
      <w:r w:rsidRPr="00356AF8">
        <w:t>There are multiple intranet applications developed and maintained in-house of</w:t>
      </w:r>
      <w:r w:rsidR="00985E18">
        <w:t xml:space="preserve"> </w:t>
      </w:r>
      <w:r w:rsidRPr="00356AF8">
        <w:t xml:space="preserve">RML that caters to multiple </w:t>
      </w:r>
      <w:r w:rsidRPr="00356AF8" w:rsidR="00C86C1D">
        <w:t>business areas within RML.</w:t>
      </w:r>
      <w:r w:rsidRPr="00356AF8" w:rsidR="00BF6169">
        <w:t>These applications are</w:t>
      </w:r>
      <w:r w:rsidR="00985E18">
        <w:t xml:space="preserve"> </w:t>
      </w:r>
      <w:r w:rsidRPr="00356AF8" w:rsidR="00BF6169">
        <w:t>developed on</w:t>
      </w:r>
      <w:r w:rsidRPr="00356AF8" w:rsidR="00F42460">
        <w:t xml:space="preserve"> servlet and </w:t>
      </w:r>
      <w:r w:rsidRPr="00356AF8" w:rsidR="00BF6169">
        <w:t>jsp technology with Empress,Oracle and SQL as  the</w:t>
      </w:r>
      <w:r w:rsidR="005C7C7B">
        <w:t xml:space="preserve"> </w:t>
      </w:r>
      <w:r w:rsidRPr="00356AF8" w:rsidR="00BF6169">
        <w:t>backend systems.</w:t>
      </w:r>
    </w:p>
    <w:p w:rsidR="0071031C" w:rsidP="00BF6169" w14:paraId="27341184" w14:textId="77777777">
      <w:pPr>
        <w:jc w:val="left"/>
        <w:rPr>
          <w:b/>
        </w:rPr>
      </w:pPr>
    </w:p>
    <w:p w:rsidR="0071031C" w:rsidP="00BF6169" w14:paraId="1390CDBF" w14:textId="77777777">
      <w:pPr>
        <w:jc w:val="left"/>
        <w:rPr>
          <w:b/>
        </w:rPr>
      </w:pPr>
      <w:r>
        <w:rPr>
          <w:b/>
        </w:rPr>
        <w:t xml:space="preserve">  Responsibilities:</w:t>
      </w:r>
    </w:p>
    <w:p w:rsidR="00031DF6" w:rsidP="00BF6169" w14:paraId="3531D53B" w14:textId="77777777">
      <w:pPr>
        <w:jc w:val="left"/>
        <w:rPr>
          <w:b/>
        </w:rPr>
      </w:pPr>
    </w:p>
    <w:p w:rsidR="000F1455" w:rsidRPr="00356AF8" w:rsidP="00356AF8" w14:paraId="53CDFECA" w14:textId="77777777">
      <w:pPr>
        <w:pStyle w:val="ListParagraph"/>
        <w:numPr>
          <w:ilvl w:val="0"/>
          <w:numId w:val="26"/>
        </w:numPr>
      </w:pPr>
      <w:r w:rsidRPr="00356AF8">
        <w:t>Involved in the migration of application from</w:t>
      </w:r>
      <w:r w:rsidRPr="00356AF8" w:rsidR="00F42460">
        <w:t xml:space="preserve"> servlet and </w:t>
      </w:r>
      <w:r w:rsidRPr="00356AF8">
        <w:t xml:space="preserve">jsp to Spring </w:t>
      </w:r>
      <w:r w:rsidRPr="00356AF8">
        <w:t>.</w:t>
      </w:r>
    </w:p>
    <w:p w:rsidR="000F1455" w:rsidRPr="00356AF8" w:rsidP="00356AF8" w14:paraId="20B47ABA" w14:textId="77777777">
      <w:pPr>
        <w:pStyle w:val="ListParagraph"/>
        <w:numPr>
          <w:ilvl w:val="0"/>
          <w:numId w:val="26"/>
        </w:numPr>
      </w:pPr>
      <w:r w:rsidRPr="00356AF8">
        <w:t>Involved in writing of  Spring Controller classes.</w:t>
      </w:r>
    </w:p>
    <w:p w:rsidR="006E3658" w:rsidRPr="00356AF8" w:rsidP="00356AF8" w14:paraId="46D50843" w14:textId="77777777">
      <w:pPr>
        <w:pStyle w:val="ListParagraph"/>
        <w:numPr>
          <w:ilvl w:val="0"/>
          <w:numId w:val="26"/>
        </w:numPr>
      </w:pPr>
      <w:r w:rsidRPr="00356AF8">
        <w:t xml:space="preserve">Involved in coding of server side components </w:t>
      </w:r>
      <w:r w:rsidRPr="00356AF8" w:rsidR="00F42460">
        <w:t>–Business service and DAO.</w:t>
      </w:r>
    </w:p>
    <w:p w:rsidR="00F42460" w:rsidRPr="00356AF8" w:rsidP="00356AF8" w14:paraId="75AAD23F" w14:textId="77777777">
      <w:pPr>
        <w:pStyle w:val="ListParagraph"/>
        <w:numPr>
          <w:ilvl w:val="0"/>
          <w:numId w:val="26"/>
        </w:numPr>
      </w:pPr>
      <w:r w:rsidRPr="00356AF8">
        <w:t>Writing Dao interface and implementing with hibernate.</w:t>
      </w:r>
    </w:p>
    <w:p w:rsidR="0071031C" w:rsidRPr="00356AF8" w:rsidP="00356AF8" w14:paraId="3550A7E9" w14:textId="77777777">
      <w:pPr>
        <w:pStyle w:val="ListParagraph"/>
        <w:numPr>
          <w:ilvl w:val="0"/>
          <w:numId w:val="26"/>
        </w:numPr>
      </w:pPr>
      <w:r w:rsidRPr="00356AF8">
        <w:t xml:space="preserve">Involved in javascript enhancement of the various </w:t>
      </w:r>
      <w:r w:rsidRPr="00356AF8" w:rsidR="006E3658">
        <w:t>pages</w:t>
      </w:r>
      <w:r w:rsidRPr="00356AF8">
        <w:t>.</w:t>
      </w:r>
    </w:p>
    <w:p w:rsidR="0071031C" w:rsidRPr="00356AF8" w:rsidP="00356AF8" w14:paraId="72465435" w14:textId="77777777">
      <w:pPr>
        <w:pStyle w:val="ListParagraph"/>
        <w:numPr>
          <w:ilvl w:val="0"/>
          <w:numId w:val="26"/>
        </w:numPr>
      </w:pPr>
      <w:r w:rsidRPr="00356AF8">
        <w:t>Involved in resolving chrome compatilbility issue for various web pages.</w:t>
      </w:r>
    </w:p>
    <w:p w:rsidR="0071031C" w:rsidP="00BF6169" w14:paraId="0F1968CC" w14:textId="77777777">
      <w:pPr>
        <w:jc w:val="left"/>
        <w:rPr>
          <w:b/>
        </w:rPr>
      </w:pPr>
    </w:p>
    <w:p w:rsidR="0023787D" w:rsidP="002F60BE" w14:paraId="5CD6112E" w14:textId="77777777">
      <w:pPr>
        <w:rPr>
          <w:b/>
        </w:rPr>
      </w:pPr>
    </w:p>
    <w:p w:rsidR="001F2DA7" w:rsidP="002F60BE" w14:paraId="1B5DFEF5" w14:textId="77777777">
      <w:pPr>
        <w:rPr>
          <w:b/>
        </w:rPr>
      </w:pPr>
    </w:p>
    <w:p w:rsidR="001F2DA7" w:rsidP="002F60BE" w14:paraId="000AD067" w14:textId="77777777">
      <w:pPr>
        <w:rPr>
          <w:b/>
        </w:rPr>
      </w:pPr>
    </w:p>
    <w:p w:rsidR="001F2DA7" w:rsidP="002F60BE" w14:paraId="39E9B943" w14:textId="77777777">
      <w:pPr>
        <w:rPr>
          <w:b/>
        </w:rPr>
      </w:pPr>
    </w:p>
    <w:p w:rsidR="001F2DA7" w:rsidP="002F60BE" w14:paraId="567521DF" w14:textId="77777777">
      <w:pPr>
        <w:rPr>
          <w:b/>
        </w:rPr>
      </w:pPr>
    </w:p>
    <w:p w:rsidR="001F2DA7" w:rsidP="002F60BE" w14:paraId="66A14A04" w14:textId="77777777">
      <w:pPr>
        <w:rPr>
          <w:b/>
        </w:rPr>
      </w:pPr>
    </w:p>
    <w:p w:rsidR="001F2DA7" w:rsidP="002F60BE" w14:paraId="54A16BC5" w14:textId="77777777">
      <w:pPr>
        <w:rPr>
          <w:b/>
        </w:rPr>
      </w:pPr>
    </w:p>
    <w:p w:rsidR="001F2DA7" w:rsidP="002F60BE" w14:paraId="4FB0491F" w14:textId="77777777">
      <w:pPr>
        <w:rPr>
          <w:b/>
        </w:rPr>
      </w:pPr>
    </w:p>
    <w:p w:rsidR="00AE6AE5" w:rsidP="002F60BE" w14:paraId="38F1FAF6" w14:textId="34B5F294">
      <w:pPr>
        <w:rPr>
          <w:b/>
        </w:rPr>
      </w:pPr>
      <w:r>
        <w:rPr>
          <w:b/>
        </w:rPr>
        <w:t>7</w:t>
      </w:r>
      <w:r w:rsidR="0023787D">
        <w:rPr>
          <w:b/>
        </w:rPr>
        <w:t>.WorkOn:</w:t>
      </w:r>
    </w:p>
    <w:p w:rsidR="0023787D" w:rsidRPr="00AE6AE5" w:rsidP="002F60BE" w14:paraId="36357AE5" w14:textId="77777777">
      <w:pPr>
        <w:rPr>
          <w:b/>
        </w:rPr>
      </w:pPr>
    </w:p>
    <w:p w:rsidR="00163EF5" w:rsidP="002F60BE" w14:paraId="3CB880A1" w14:textId="77777777">
      <w:r>
        <w:rPr>
          <w:b/>
        </w:rPr>
        <w:t>Description</w:t>
      </w:r>
      <w:r w:rsidR="00AE6AE5">
        <w:t xml:space="preserve">  :WorkON is for people-centric workflow solution and also available for integrated workflow solution via e2 connection to interact with other systems(eg. SAP).</w:t>
      </w:r>
    </w:p>
    <w:p w:rsidR="00512482" w:rsidP="002F60BE" w14:paraId="0D2B6760" w14:textId="77777777"/>
    <w:p w:rsidR="00512482" w:rsidP="00512482" w14:paraId="55297AE8" w14:textId="77777777">
      <w:pPr>
        <w:numPr>
          <w:ilvl w:val="0"/>
          <w:numId w:val="22"/>
        </w:numPr>
      </w:pPr>
      <w:r w:rsidRPr="00512482">
        <w:t>RBSOFNCP</w:t>
      </w:r>
      <w:r>
        <w:t>:This application is regarding storage of non conforming products and subseque</w:t>
      </w:r>
      <w:r w:rsidR="008A1849">
        <w:t>nt outsourcing.The process is currently done manually and the application has been developed to make it automated.</w:t>
      </w:r>
    </w:p>
    <w:p w:rsidR="006E625C" w:rsidP="006E625C" w14:paraId="335CF67E" w14:textId="77777777">
      <w:pPr>
        <w:numPr>
          <w:ilvl w:val="0"/>
          <w:numId w:val="22"/>
        </w:numPr>
      </w:pPr>
      <w:r>
        <w:t>PAIC:</w:t>
      </w:r>
      <w:r>
        <w:t>For the invoicing checklist currently, the requester initiates the workflow by filling out basic info in the PDF and uploading the file, then each of other related persons have to download the file in between, make the necessary crosses, eletronically sign, and then upload it again.</w:t>
      </w:r>
    </w:p>
    <w:p w:rsidR="008A1849" w:rsidP="006E625C" w14:paraId="1068FBF2" w14:textId="77777777">
      <w:pPr>
        <w:ind w:left="720"/>
      </w:pPr>
      <w:r>
        <w:t xml:space="preserve"> Given the disadvantages of the manual file work, customer would like now to have an automatized workflow where information can be directly filled out online by requester, and the approvers should be able to finish the process by clicking on the buttons directly in the online workflow and not having to work with the PDF file offline. Therefore, the main benefit from the implementation is time saving and quicker process due to the automation.</w:t>
      </w:r>
    </w:p>
    <w:p w:rsidR="006E625C" w:rsidP="006E625C" w14:paraId="269620EC" w14:textId="77777777">
      <w:pPr>
        <w:ind w:left="720"/>
      </w:pPr>
    </w:p>
    <w:p w:rsidR="006E625C" w:rsidP="006E625C" w14:paraId="6879C570" w14:textId="77777777">
      <w:pPr>
        <w:pStyle w:val="Heading1"/>
        <w:rPr>
          <w:rFonts w:ascii="Times New Roman" w:hAnsi="Times New Roman" w:cs="Times New Roman"/>
          <w:b/>
        </w:rPr>
      </w:pPr>
      <w:r>
        <w:rPr>
          <w:rFonts w:ascii="Times New Roman" w:hAnsi="Times New Roman" w:cs="Times New Roman"/>
          <w:b/>
        </w:rPr>
        <w:t>Roles &amp; Responsibilities:</w:t>
      </w:r>
    </w:p>
    <w:p w:rsidR="004A7131" w:rsidRPr="004A7131" w:rsidP="004A7131" w14:paraId="22985360" w14:textId="77777777">
      <w:pPr>
        <w:numPr>
          <w:ilvl w:val="0"/>
          <w:numId w:val="23"/>
        </w:numPr>
      </w:pPr>
      <w:r>
        <w:t>Involved in designing the form pages using JSF components in xhtml format.</w:t>
      </w:r>
    </w:p>
    <w:p w:rsidR="001A6890" w:rsidRPr="00A47F8B" w:rsidP="001A6890" w14:paraId="48C33CC0" w14:textId="77777777">
      <w:pPr>
        <w:pStyle w:val="Heading1"/>
        <w:numPr>
          <w:ilvl w:val="0"/>
          <w:numId w:val="11"/>
        </w:numPr>
        <w:rPr>
          <w:rFonts w:ascii="Times New Roman" w:hAnsi="Times New Roman" w:cs="Times New Roman"/>
        </w:rPr>
      </w:pPr>
      <w:r w:rsidRPr="00A47F8B">
        <w:rPr>
          <w:rFonts w:ascii="Times New Roman" w:hAnsi="Times New Roman" w:cs="Times New Roman"/>
        </w:rPr>
        <w:t xml:space="preserve">Involved in the writing of </w:t>
      </w:r>
      <w:r w:rsidRPr="00271A8E">
        <w:rPr>
          <w:rFonts w:ascii="Times New Roman" w:hAnsi="Times New Roman" w:cs="Times New Roman"/>
        </w:rPr>
        <w:t>JSF managed beans</w:t>
      </w:r>
      <w:r>
        <w:rPr>
          <w:rFonts w:ascii="Times New Roman" w:hAnsi="Times New Roman" w:cs="Times New Roman"/>
        </w:rPr>
        <w:t>,</w:t>
      </w:r>
      <w:r w:rsidRPr="00271A8E">
        <w:rPr>
          <w:rFonts w:ascii="Times New Roman" w:hAnsi="Times New Roman" w:cs="Times New Roman"/>
        </w:rPr>
        <w:t>Delegate classes</w:t>
      </w:r>
      <w:r>
        <w:rPr>
          <w:rFonts w:ascii="Times New Roman" w:hAnsi="Times New Roman" w:cs="Times New Roman"/>
        </w:rPr>
        <w:t>.</w:t>
      </w:r>
    </w:p>
    <w:p w:rsidR="001A6890" w:rsidRPr="00A47F8B" w:rsidP="001A6890" w14:paraId="04FE7868" w14:textId="77777777">
      <w:pPr>
        <w:pStyle w:val="Heading1"/>
        <w:numPr>
          <w:ilvl w:val="0"/>
          <w:numId w:val="11"/>
        </w:numPr>
        <w:rPr>
          <w:rFonts w:ascii="Times New Roman" w:hAnsi="Times New Roman" w:cs="Times New Roman"/>
        </w:rPr>
      </w:pPr>
      <w:r w:rsidRPr="00A47F8B">
        <w:rPr>
          <w:rFonts w:ascii="Times New Roman" w:hAnsi="Times New Roman" w:cs="Times New Roman"/>
        </w:rPr>
        <w:t xml:space="preserve">Involved in Coding of server side components – Business Service and DAO. </w:t>
      </w:r>
    </w:p>
    <w:p w:rsidR="001A6890" w:rsidRPr="00A47F8B" w:rsidP="001A6890" w14:paraId="315DDB6A" w14:textId="77777777">
      <w:pPr>
        <w:pStyle w:val="Heading1"/>
        <w:numPr>
          <w:ilvl w:val="0"/>
          <w:numId w:val="11"/>
        </w:numPr>
        <w:rPr>
          <w:rFonts w:ascii="Times New Roman" w:hAnsi="Times New Roman" w:cs="Times New Roman"/>
        </w:rPr>
      </w:pPr>
      <w:r w:rsidRPr="00A47F8B">
        <w:rPr>
          <w:rFonts w:ascii="Times New Roman" w:hAnsi="Times New Roman" w:cs="Times New Roman"/>
        </w:rPr>
        <w:t>Writing DAO Int</w:t>
      </w:r>
      <w:r>
        <w:rPr>
          <w:rFonts w:ascii="Times New Roman" w:hAnsi="Times New Roman" w:cs="Times New Roman"/>
        </w:rPr>
        <w:t>erface and Implementing with Hibernate</w:t>
      </w:r>
      <w:r w:rsidRPr="00A47F8B">
        <w:rPr>
          <w:rFonts w:ascii="Times New Roman" w:hAnsi="Times New Roman" w:cs="Times New Roman"/>
        </w:rPr>
        <w:t>.</w:t>
      </w:r>
    </w:p>
    <w:p w:rsidR="001A6890" w:rsidRPr="00A47F8B" w:rsidP="001A6890" w14:paraId="78B73CBC" w14:textId="77777777">
      <w:pPr>
        <w:pStyle w:val="Heading1"/>
        <w:numPr>
          <w:ilvl w:val="0"/>
          <w:numId w:val="11"/>
        </w:numPr>
        <w:rPr>
          <w:rFonts w:ascii="Times New Roman" w:hAnsi="Times New Roman" w:cs="Times New Roman"/>
        </w:rPr>
      </w:pPr>
      <w:r w:rsidRPr="00A47F8B">
        <w:rPr>
          <w:rFonts w:ascii="Times New Roman" w:hAnsi="Times New Roman" w:cs="Times New Roman"/>
        </w:rPr>
        <w:t>Involved in validation of fields like client and server side.</w:t>
      </w:r>
    </w:p>
    <w:p w:rsidR="001A6890" w:rsidRPr="001A6890" w:rsidP="001A6890" w14:paraId="28A1E039" w14:textId="77777777"/>
    <w:p w:rsidR="001A6890" w:rsidP="001A6890" w14:paraId="6523C225" w14:textId="709C94F6">
      <w:pPr>
        <w:autoSpaceDE w:val="0"/>
        <w:autoSpaceDN w:val="0"/>
        <w:adjustRightInd w:val="0"/>
      </w:pPr>
      <w:r>
        <w:rPr>
          <w:b/>
          <w:bCs/>
        </w:rPr>
        <w:t xml:space="preserve">Environment  </w:t>
      </w:r>
      <w:r>
        <w:rPr>
          <w:bCs/>
        </w:rPr>
        <w:t>:</w:t>
      </w:r>
      <w:r w:rsidR="005663C0">
        <w:t xml:space="preserve">Java </w:t>
      </w:r>
      <w:r>
        <w:t>, JSF</w:t>
      </w:r>
      <w:r w:rsidR="005663C0">
        <w:t xml:space="preserve"> , Spring , Hibernate ,Javascript ,</w:t>
      </w:r>
      <w:r w:rsidR="001504E2">
        <w:t xml:space="preserve">MySQL,Maven </w:t>
      </w:r>
      <w:r w:rsidR="00432DB8">
        <w:t>,</w:t>
      </w:r>
      <w:r w:rsidR="00BA7421">
        <w:t>Zira,</w:t>
      </w:r>
      <w:r w:rsidR="00432DB8">
        <w:t xml:space="preserve"> Tomcat </w:t>
      </w:r>
    </w:p>
    <w:p w:rsidR="0023787D" w:rsidP="001A6890" w14:paraId="27DC04AC" w14:textId="77777777">
      <w:pPr>
        <w:autoSpaceDE w:val="0"/>
        <w:autoSpaceDN w:val="0"/>
        <w:adjustRightInd w:val="0"/>
        <w:rPr>
          <w:sz w:val="28"/>
          <w:szCs w:val="28"/>
        </w:rPr>
      </w:pPr>
    </w:p>
    <w:p w:rsidR="001F2DA7" w:rsidP="001A6890" w14:paraId="3EABFE4B" w14:textId="77777777">
      <w:pPr>
        <w:autoSpaceDE w:val="0"/>
        <w:autoSpaceDN w:val="0"/>
        <w:adjustRightInd w:val="0"/>
        <w:rPr>
          <w:sz w:val="28"/>
          <w:szCs w:val="28"/>
        </w:rPr>
      </w:pPr>
    </w:p>
    <w:p w:rsidR="001F2DA7" w:rsidP="001A6890" w14:paraId="67476BD8" w14:textId="77777777">
      <w:pPr>
        <w:autoSpaceDE w:val="0"/>
        <w:autoSpaceDN w:val="0"/>
        <w:adjustRightInd w:val="0"/>
        <w:rPr>
          <w:sz w:val="28"/>
          <w:szCs w:val="28"/>
        </w:rPr>
      </w:pPr>
    </w:p>
    <w:p w:rsidR="009807F3" w:rsidP="0023787D" w14:paraId="3A012D30" w14:textId="218B953B">
      <w:pPr>
        <w:rPr>
          <w:rFonts w:ascii="Calibri" w:hAnsi="Calibri" w:cs="Calibri"/>
          <w:b/>
        </w:rPr>
      </w:pPr>
      <w:r>
        <w:rPr>
          <w:b/>
        </w:rPr>
        <w:t>8</w:t>
      </w:r>
      <w:r w:rsidR="0065668B">
        <w:rPr>
          <w:b/>
        </w:rPr>
        <w:t xml:space="preserve">. </w:t>
      </w:r>
      <w:r w:rsidRPr="001F2DA7" w:rsidR="008A57CC">
        <w:rPr>
          <w:b/>
        </w:rPr>
        <w:t>U</w:t>
      </w:r>
      <w:r w:rsidR="00840CD1">
        <w:rPr>
          <w:b/>
        </w:rPr>
        <w:t>PC</w:t>
      </w:r>
    </w:p>
    <w:p w:rsidR="0023787D" w:rsidRPr="0023787D" w:rsidP="0023787D" w14:paraId="5A2F5D9B" w14:textId="77777777">
      <w:pPr>
        <w:rPr>
          <w:b/>
        </w:rPr>
      </w:pPr>
    </w:p>
    <w:p w:rsidR="0089732D" w:rsidP="002F60BE" w14:paraId="6626F4F9" w14:textId="77777777">
      <w:pPr>
        <w:autoSpaceDE w:val="0"/>
        <w:autoSpaceDN w:val="0"/>
        <w:adjustRightInd w:val="0"/>
      </w:pPr>
      <w:r>
        <w:rPr>
          <w:b/>
        </w:rPr>
        <w:t>Description</w:t>
      </w:r>
      <w:r>
        <w:tab/>
        <w:t>: Our client runs promotions where promotional codes are included inside products and the codes can be redeemed for various merchandise. The process is currently managed by a third party vendor who helps our client in generating and validating the codes. The purpose of this project is to manage the p</w:t>
      </w:r>
      <w:r w:rsidR="001734EA">
        <w:t>rocess in-house. This will help</w:t>
      </w:r>
      <w:r>
        <w:t xml:space="preserve"> our client in managing costs by not availing of third parties to generate random and unique codes.</w:t>
      </w:r>
    </w:p>
    <w:p w:rsidR="0089732D" w:rsidP="002F60BE" w14:paraId="7F90E359" w14:textId="77777777">
      <w:pPr>
        <w:autoSpaceDE w:val="0"/>
        <w:autoSpaceDN w:val="0"/>
        <w:adjustRightInd w:val="0"/>
      </w:pPr>
      <w:r>
        <w:t>The project includes:</w:t>
      </w:r>
    </w:p>
    <w:p w:rsidR="0089732D" w:rsidP="001F2DA7" w14:paraId="746EC6F0" w14:textId="77777777">
      <w:pPr>
        <w:pStyle w:val="ListParagraph"/>
        <w:numPr>
          <w:ilvl w:val="1"/>
          <w:numId w:val="28"/>
        </w:numPr>
        <w:autoSpaceDE w:val="0"/>
        <w:autoSpaceDN w:val="0"/>
        <w:adjustRightInd w:val="0"/>
      </w:pPr>
      <w:r>
        <w:t>Generation of a series of random and unique codes specific to a promotion</w:t>
      </w:r>
    </w:p>
    <w:p w:rsidR="0089732D" w:rsidP="001F2DA7" w14:paraId="58D2DDE5" w14:textId="77777777">
      <w:pPr>
        <w:pStyle w:val="ListParagraph"/>
        <w:numPr>
          <w:ilvl w:val="1"/>
          <w:numId w:val="28"/>
        </w:numPr>
        <w:autoSpaceDE w:val="0"/>
        <w:autoSpaceDN w:val="0"/>
        <w:adjustRightInd w:val="0"/>
      </w:pPr>
      <w:r>
        <w:t>Retrieval of generated codes by product type association / promotion</w:t>
      </w:r>
      <w:r>
        <w:tab/>
      </w:r>
    </w:p>
    <w:p w:rsidR="0089732D" w:rsidP="001F2DA7" w14:paraId="2C978C02" w14:textId="77777777">
      <w:pPr>
        <w:pStyle w:val="ListParagraph"/>
        <w:numPr>
          <w:ilvl w:val="1"/>
          <w:numId w:val="28"/>
        </w:numPr>
        <w:autoSpaceDE w:val="0"/>
        <w:autoSpaceDN w:val="0"/>
        <w:adjustRightInd w:val="0"/>
      </w:pPr>
      <w:r>
        <w:t>Validation and Redemption of codes</w:t>
      </w:r>
    </w:p>
    <w:p w:rsidR="0065668B" w:rsidP="002F60BE" w14:paraId="4CE2FF31" w14:textId="77777777">
      <w:pPr>
        <w:autoSpaceDE w:val="0"/>
        <w:autoSpaceDN w:val="0"/>
        <w:adjustRightInd w:val="0"/>
      </w:pPr>
    </w:p>
    <w:p w:rsidR="001F2DA7" w:rsidP="002F60BE" w14:paraId="3B64EC2B" w14:textId="77777777">
      <w:pPr>
        <w:pStyle w:val="Heading1"/>
        <w:rPr>
          <w:rFonts w:ascii="Times New Roman" w:hAnsi="Times New Roman" w:cs="Times New Roman"/>
          <w:b/>
        </w:rPr>
      </w:pPr>
    </w:p>
    <w:p w:rsidR="001F2DA7" w:rsidP="002F60BE" w14:paraId="29C500A5" w14:textId="77777777">
      <w:pPr>
        <w:pStyle w:val="Heading1"/>
        <w:rPr>
          <w:rFonts w:ascii="Times New Roman" w:hAnsi="Times New Roman" w:cs="Times New Roman"/>
          <w:b/>
        </w:rPr>
      </w:pPr>
    </w:p>
    <w:p w:rsidR="0089732D" w:rsidP="002F60BE" w14:paraId="05B67750" w14:textId="77777777">
      <w:pPr>
        <w:pStyle w:val="Heading1"/>
        <w:rPr>
          <w:rFonts w:ascii="Times New Roman" w:hAnsi="Times New Roman" w:cs="Times New Roman"/>
          <w:b/>
        </w:rPr>
      </w:pPr>
      <w:r>
        <w:rPr>
          <w:rFonts w:ascii="Times New Roman" w:hAnsi="Times New Roman" w:cs="Times New Roman"/>
          <w:b/>
        </w:rPr>
        <w:t>Roles &amp; Responsibilities</w:t>
      </w:r>
      <w:r w:rsidR="0065668B">
        <w:rPr>
          <w:rFonts w:ascii="Times New Roman" w:hAnsi="Times New Roman" w:cs="Times New Roman"/>
          <w:b/>
        </w:rPr>
        <w:t>:</w:t>
      </w:r>
    </w:p>
    <w:p w:rsidR="0065668B" w:rsidRPr="0065668B" w:rsidP="002F60BE" w14:paraId="440BE279" w14:textId="77777777"/>
    <w:p w:rsidR="0081623C" w:rsidRPr="00271A8E" w:rsidP="0081623C" w14:paraId="16FC0E75" w14:textId="77777777">
      <w:pPr>
        <w:pStyle w:val="Heading1"/>
        <w:numPr>
          <w:ilvl w:val="0"/>
          <w:numId w:val="11"/>
        </w:numPr>
        <w:rPr>
          <w:rFonts w:ascii="Times New Roman" w:hAnsi="Times New Roman" w:cs="Times New Roman"/>
        </w:rPr>
      </w:pPr>
      <w:r w:rsidRPr="00271A8E">
        <w:rPr>
          <w:rFonts w:ascii="Times New Roman" w:hAnsi="Times New Roman" w:cs="Times New Roman"/>
        </w:rPr>
        <w:t>Involved in the writing JSF managed beans, Delegate classes, Utility class.</w:t>
      </w:r>
    </w:p>
    <w:p w:rsidR="0081623C" w:rsidRPr="00271A8E" w:rsidP="0081623C" w14:paraId="5EC35174" w14:textId="77777777">
      <w:pPr>
        <w:pStyle w:val="Heading1"/>
        <w:numPr>
          <w:ilvl w:val="0"/>
          <w:numId w:val="11"/>
        </w:numPr>
        <w:rPr>
          <w:rFonts w:ascii="Times New Roman" w:hAnsi="Times New Roman" w:cs="Times New Roman"/>
        </w:rPr>
      </w:pPr>
      <w:r w:rsidRPr="00271A8E">
        <w:rPr>
          <w:rFonts w:ascii="Times New Roman" w:hAnsi="Times New Roman" w:cs="Times New Roman"/>
        </w:rPr>
        <w:t>Used facelet tags for constructing reusable templates.</w:t>
      </w:r>
    </w:p>
    <w:p w:rsidR="0063570D" w:rsidRPr="00271A8E" w:rsidP="0063570D" w14:paraId="0618BCC4" w14:textId="77777777">
      <w:pPr>
        <w:pStyle w:val="Heading1"/>
        <w:numPr>
          <w:ilvl w:val="0"/>
          <w:numId w:val="11"/>
        </w:numPr>
        <w:rPr>
          <w:rFonts w:ascii="Times New Roman" w:hAnsi="Times New Roman" w:cs="Times New Roman"/>
        </w:rPr>
      </w:pPr>
      <w:r w:rsidRPr="00271A8E">
        <w:rPr>
          <w:rFonts w:ascii="Times New Roman" w:hAnsi="Times New Roman" w:cs="Times New Roman"/>
        </w:rPr>
        <w:t>Used the Apache HTTP Client API to write code to send request to SpringMVC application which acted as a RESTful web Service.</w:t>
      </w:r>
    </w:p>
    <w:p w:rsidR="0063570D" w:rsidRPr="00271A8E" w:rsidP="0063570D" w14:paraId="7E0E54B6" w14:textId="77777777">
      <w:pPr>
        <w:pStyle w:val="Heading1"/>
        <w:numPr>
          <w:ilvl w:val="0"/>
          <w:numId w:val="11"/>
        </w:numPr>
        <w:rPr>
          <w:rFonts w:ascii="Times New Roman" w:hAnsi="Times New Roman" w:cs="Times New Roman"/>
        </w:rPr>
      </w:pPr>
      <w:r w:rsidRPr="00271A8E">
        <w:rPr>
          <w:rFonts w:ascii="Times New Roman" w:hAnsi="Times New Roman" w:cs="Times New Roman"/>
        </w:rPr>
        <w:t xml:space="preserve"> Implemented Authentication Filter using </w:t>
      </w:r>
      <w:r w:rsidRPr="00271A8E" w:rsidR="00F75B7E">
        <w:rPr>
          <w:rFonts w:ascii="Times New Roman" w:hAnsi="Times New Roman" w:cs="Times New Roman"/>
        </w:rPr>
        <w:t>spring</w:t>
      </w:r>
      <w:r w:rsidRPr="00271A8E">
        <w:rPr>
          <w:rFonts w:ascii="Times New Roman" w:hAnsi="Times New Roman" w:cs="Times New Roman"/>
        </w:rPr>
        <w:t xml:space="preserve"> security using DelegatingFilterProxy class to authenticate Httprequest to access the REST service.</w:t>
      </w:r>
    </w:p>
    <w:p w:rsidR="0089732D" w:rsidRPr="00271A8E" w:rsidP="0081623C" w14:paraId="06D4BC16" w14:textId="77777777">
      <w:pPr>
        <w:pStyle w:val="Heading1"/>
        <w:numPr>
          <w:ilvl w:val="0"/>
          <w:numId w:val="11"/>
        </w:numPr>
        <w:rPr>
          <w:rFonts w:ascii="Times New Roman" w:hAnsi="Times New Roman" w:cs="Times New Roman"/>
        </w:rPr>
      </w:pPr>
      <w:r w:rsidRPr="00271A8E">
        <w:rPr>
          <w:rFonts w:ascii="Times New Roman" w:hAnsi="Times New Roman" w:cs="Times New Roman"/>
        </w:rPr>
        <w:t xml:space="preserve">Involved in Coding of server side components – </w:t>
      </w:r>
      <w:r w:rsidRPr="00271A8E" w:rsidR="0063570D">
        <w:rPr>
          <w:rFonts w:ascii="Times New Roman" w:hAnsi="Times New Roman" w:cs="Times New Roman"/>
        </w:rPr>
        <w:t>SpringMVC controller classes and DAO</w:t>
      </w:r>
      <w:r w:rsidRPr="00271A8E">
        <w:rPr>
          <w:rFonts w:ascii="Times New Roman" w:hAnsi="Times New Roman" w:cs="Times New Roman"/>
        </w:rPr>
        <w:t>.</w:t>
      </w:r>
    </w:p>
    <w:p w:rsidR="00271A8E" w:rsidRPr="00271A8E" w:rsidP="0081623C" w14:paraId="2A40561C" w14:textId="77777777">
      <w:pPr>
        <w:pStyle w:val="ListParagraph"/>
        <w:numPr>
          <w:ilvl w:val="0"/>
          <w:numId w:val="11"/>
        </w:numPr>
        <w:autoSpaceDE w:val="0"/>
        <w:autoSpaceDN w:val="0"/>
        <w:adjustRightInd w:val="0"/>
        <w:jc w:val="both"/>
        <w:rPr>
          <w:rFonts w:ascii="Times New Roman" w:hAnsi="Times New Roman"/>
          <w:sz w:val="24"/>
          <w:szCs w:val="24"/>
        </w:rPr>
      </w:pPr>
      <w:r w:rsidRPr="00271A8E">
        <w:rPr>
          <w:rFonts w:ascii="Times New Roman" w:hAnsi="Times New Roman"/>
          <w:sz w:val="24"/>
          <w:szCs w:val="24"/>
        </w:rPr>
        <w:t>Testing the code of the Service and DAO classes by writing JUnit test cases.</w:t>
      </w:r>
    </w:p>
    <w:p w:rsidR="0065668B" w:rsidRPr="00271A8E" w:rsidP="002F60BE" w14:paraId="013439E8" w14:textId="77777777">
      <w:pPr>
        <w:pStyle w:val="ListParagraph"/>
        <w:numPr>
          <w:ilvl w:val="0"/>
          <w:numId w:val="11"/>
        </w:numPr>
        <w:autoSpaceDE w:val="0"/>
        <w:autoSpaceDN w:val="0"/>
        <w:adjustRightInd w:val="0"/>
        <w:jc w:val="both"/>
        <w:rPr>
          <w:b/>
          <w:bCs/>
        </w:rPr>
      </w:pPr>
      <w:r w:rsidRPr="00271A8E">
        <w:rPr>
          <w:rFonts w:ascii="Times New Roman" w:hAnsi="Times New Roman"/>
          <w:sz w:val="24"/>
          <w:szCs w:val="24"/>
        </w:rPr>
        <w:t>Involved in client side and server side validation of JSF fields.</w:t>
      </w:r>
    </w:p>
    <w:p w:rsidR="0089732D" w:rsidP="002F60BE" w14:paraId="4B9E2291" w14:textId="77777777">
      <w:pPr>
        <w:autoSpaceDE w:val="0"/>
        <w:autoSpaceDN w:val="0"/>
        <w:adjustRightInd w:val="0"/>
        <w:rPr>
          <w:sz w:val="28"/>
          <w:szCs w:val="28"/>
        </w:rPr>
      </w:pPr>
      <w:r>
        <w:rPr>
          <w:b/>
          <w:bCs/>
        </w:rPr>
        <w:t xml:space="preserve">Environment: </w:t>
      </w:r>
      <w:r w:rsidR="00FB59D3">
        <w:rPr>
          <w:bCs/>
        </w:rPr>
        <w:t>Java, JSF, Spring</w:t>
      </w:r>
      <w:r w:rsidRPr="001504E2" w:rsidR="001504E2">
        <w:rPr>
          <w:bCs/>
        </w:rPr>
        <w:t>, Web</w:t>
      </w:r>
      <w:r w:rsidR="00FB59D3">
        <w:rPr>
          <w:bCs/>
        </w:rPr>
        <w:t>Services(Restful), Hibernate</w:t>
      </w:r>
      <w:r w:rsidRPr="001504E2" w:rsidR="001504E2">
        <w:rPr>
          <w:bCs/>
        </w:rPr>
        <w:t xml:space="preserve">,javascript, </w:t>
      </w:r>
      <w:r w:rsidR="00FB59D3">
        <w:rPr>
          <w:bCs/>
        </w:rPr>
        <w:t xml:space="preserve">jquery,css, </w:t>
      </w:r>
      <w:r w:rsidR="002B258E">
        <w:rPr>
          <w:bCs/>
        </w:rPr>
        <w:t>Primefaces,</w:t>
      </w:r>
      <w:r w:rsidR="00FB59D3">
        <w:rPr>
          <w:bCs/>
        </w:rPr>
        <w:t>MySQL , Maven , JBoss</w:t>
      </w:r>
    </w:p>
    <w:p w:rsidR="0089732D" w:rsidP="002F60BE" w14:paraId="0CA0F1BE" w14:textId="77777777"/>
    <w:p w:rsidR="007F1377" w:rsidP="002F60BE" w14:paraId="1566B588" w14:textId="77777777">
      <w:pPr>
        <w:ind w:left="720"/>
        <w:rPr>
          <w:color w:val="000000"/>
          <w:sz w:val="22"/>
          <w:szCs w:val="22"/>
        </w:rPr>
      </w:pPr>
    </w:p>
    <w:p w:rsidR="001F2DA7" w:rsidP="002F60BE" w14:paraId="204EDC07" w14:textId="77777777">
      <w:pPr>
        <w:ind w:left="720"/>
        <w:rPr>
          <w:color w:val="000000"/>
          <w:sz w:val="22"/>
          <w:szCs w:val="22"/>
        </w:rPr>
      </w:pPr>
    </w:p>
    <w:p w:rsidR="001F2DA7" w:rsidP="002F60BE" w14:paraId="0C5BC62C" w14:textId="77777777">
      <w:pPr>
        <w:ind w:left="720"/>
        <w:rPr>
          <w:color w:val="000000"/>
          <w:sz w:val="22"/>
          <w:szCs w:val="22"/>
        </w:rPr>
      </w:pPr>
    </w:p>
    <w:p w:rsidR="001F2DA7" w:rsidP="001F2DA7" w14:paraId="56754258" w14:textId="77777777"/>
    <w:p w:rsidR="001F2DA7" w:rsidP="001F2DA7" w14:paraId="6B7EFE69" w14:textId="77777777"/>
    <w:p w:rsidR="001F2DA7" w:rsidP="001F2DA7" w14:paraId="01F2F730" w14:textId="77777777"/>
    <w:p w:rsidR="001F2DA7" w:rsidRPr="001F2DA7" w:rsidP="001F2DA7" w14:paraId="3525D90B" w14:textId="77777777"/>
    <w:p w:rsidR="007F1377" w:rsidP="002F60BE" w14:paraId="08045597" w14:textId="77777777">
      <w:pPr>
        <w:rPr>
          <w:sz w:val="2"/>
        </w:rPr>
      </w:pPr>
      <w:r>
        <w:pict>
          <v:shapetype id="_x0000_t202" coordsize="21600,21600" o:spt="202" path="m,l,21600r21600,l21600,xe">
            <v:stroke joinstyle="miter"/>
            <v:path gradientshapeok="t" o:connecttype="rect"/>
          </v:shapetype>
          <v:shape id="_x0000_s1028" type="#_x0000_t202" style="width:2.7pt;height:12.55pt;margin-top:4.9pt;margin-left:1in;mso-position-horizontal-relative:page;mso-wrap-distance-left:0;position:absolute;z-index:251658240" stroked="f">
            <v:fill opacity="0" color2="black"/>
            <v:textbox inset="0,0,0,0">
              <w:txbxContent>
                <w:p w:rsidR="007F1377" w14:paraId="20433B10" w14:textId="77777777">
                  <w:pPr>
                    <w:overflowPunct w:val="0"/>
                    <w:autoSpaceDE w:val="0"/>
                    <w:jc w:val="left"/>
                    <w:textAlignment w:val="baseline"/>
                    <w:rPr>
                      <w:color w:val="000000"/>
                      <w:sz w:val="22"/>
                      <w:szCs w:val="22"/>
                    </w:rPr>
                  </w:pPr>
                  <w:r>
                    <w:rPr>
                      <w:color w:val="000000"/>
                      <w:sz w:val="22"/>
                      <w:szCs w:val="22"/>
                    </w:rPr>
                    <w:t>.</w:t>
                  </w:r>
                </w:p>
              </w:txbxContent>
            </v:textbox>
            <w10:wrap type="square" side="largest"/>
          </v:shape>
        </w:pict>
      </w:r>
    </w:p>
    <w:tbl>
      <w:tblPr>
        <w:tblW w:w="0" w:type="auto"/>
        <w:tblInd w:w="-88" w:type="dxa"/>
        <w:tblLayout w:type="fixed"/>
        <w:tblLook w:val="0000"/>
      </w:tblPr>
      <w:tblGrid>
        <w:gridCol w:w="9722"/>
      </w:tblGrid>
      <w:tr w14:paraId="1C4749CE" w14:textId="77777777">
        <w:tblPrEx>
          <w:tblW w:w="0" w:type="auto"/>
          <w:tblInd w:w="-88" w:type="dxa"/>
          <w:tblLayout w:type="fixed"/>
          <w:tblLook w:val="0000"/>
        </w:tblPrEx>
        <w:tc>
          <w:tcPr>
            <w:tcW w:w="9722" w:type="dxa"/>
            <w:tcBorders>
              <w:top w:val="double" w:sz="1" w:space="0" w:color="C0C0C0"/>
              <w:left w:val="double" w:sz="1" w:space="0" w:color="C0C0C0"/>
              <w:bottom w:val="double" w:sz="1" w:space="0" w:color="C0C0C0"/>
              <w:right w:val="double" w:sz="1" w:space="0" w:color="C0C0C0"/>
            </w:tcBorders>
            <w:shd w:val="clear" w:color="auto" w:fill="D9D9D9"/>
          </w:tcPr>
          <w:p w:rsidR="007F1377" w:rsidP="002F60BE" w14:paraId="2954261F" w14:textId="77777777">
            <w:pPr>
              <w:pStyle w:val="Heading1"/>
              <w:keepNext/>
              <w:keepLines/>
              <w:snapToGrid w:val="0"/>
              <w:rPr>
                <w:rFonts w:ascii="Times New Roman" w:hAnsi="Times New Roman" w:cs="Times New Roman"/>
                <w:b/>
                <w:bCs/>
                <w:sz w:val="22"/>
                <w:szCs w:val="22"/>
              </w:rPr>
            </w:pPr>
            <w:r>
              <w:rPr>
                <w:rFonts w:ascii="Times New Roman" w:hAnsi="Times New Roman" w:cs="Times New Roman"/>
                <w:b/>
                <w:bCs/>
                <w:sz w:val="22"/>
                <w:szCs w:val="22"/>
              </w:rPr>
              <w:t>EDUCATION</w:t>
            </w:r>
          </w:p>
        </w:tc>
      </w:tr>
    </w:tbl>
    <w:p w:rsidR="007F1377" w:rsidP="002F60BE" w14:paraId="75E735CE" w14:textId="77777777">
      <w:pPr>
        <w:pStyle w:val="Heading1"/>
        <w:keepNext/>
        <w:keepLines/>
      </w:pPr>
    </w:p>
    <w:p w:rsidR="007F1377" w:rsidP="002F60BE" w14:paraId="42081519" w14:textId="2F48181E">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left"/>
        <w:rPr>
          <w:sz w:val="22"/>
          <w:szCs w:val="22"/>
        </w:rPr>
      </w:pPr>
      <w:r>
        <w:rPr>
          <w:b/>
          <w:bCs/>
          <w:sz w:val="22"/>
          <w:szCs w:val="22"/>
        </w:rPr>
        <w:t xml:space="preserve">Bachelor of Engineering in Telecommunication Engineering </w:t>
      </w:r>
      <w:r>
        <w:rPr>
          <w:sz w:val="22"/>
          <w:szCs w:val="22"/>
        </w:rPr>
        <w:t xml:space="preserve">Visvesvaraya Technological University, Karnataka. </w:t>
      </w:r>
    </w:p>
    <w:p w:rsidR="001F2DA7" w:rsidP="001F2DA7" w14:paraId="4B1E444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ind w:left="720"/>
        <w:jc w:val="left"/>
        <w:rPr>
          <w:sz w:val="22"/>
          <w:szCs w:val="22"/>
        </w:rPr>
      </w:pPr>
    </w:p>
    <w:p w:rsidR="00C37DB5" w:rsidP="002F60BE" w14:paraId="632D928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b/>
          <w:bCs/>
          <w:sz w:val="22"/>
          <w:szCs w:val="22"/>
        </w:rPr>
      </w:pPr>
    </w:p>
    <w:tbl>
      <w:tblPr>
        <w:tblW w:w="0" w:type="auto"/>
        <w:tblInd w:w="-88" w:type="dxa"/>
        <w:tblLayout w:type="fixed"/>
        <w:tblLook w:val="0000"/>
      </w:tblPr>
      <w:tblGrid>
        <w:gridCol w:w="9722"/>
      </w:tblGrid>
      <w:tr w14:paraId="7FABF930" w14:textId="77777777">
        <w:tblPrEx>
          <w:tblW w:w="0" w:type="auto"/>
          <w:tblInd w:w="-88" w:type="dxa"/>
          <w:tblLayout w:type="fixed"/>
          <w:tblLook w:val="0000"/>
        </w:tblPrEx>
        <w:tc>
          <w:tcPr>
            <w:tcW w:w="9722" w:type="dxa"/>
            <w:tcBorders>
              <w:top w:val="double" w:sz="1" w:space="0" w:color="C0C0C0"/>
              <w:left w:val="double" w:sz="1" w:space="0" w:color="C0C0C0"/>
              <w:bottom w:val="double" w:sz="1" w:space="0" w:color="C0C0C0"/>
              <w:right w:val="double" w:sz="1" w:space="0" w:color="C0C0C0"/>
            </w:tcBorders>
            <w:shd w:val="clear" w:color="auto" w:fill="D9D9D9"/>
          </w:tcPr>
          <w:p w:rsidR="007F1377" w:rsidP="002F60BE" w14:paraId="665C5815" w14:textId="77777777">
            <w:pPr>
              <w:pStyle w:val="Heading1"/>
              <w:keepNext/>
              <w:keepLines/>
              <w:snapToGrid w:val="0"/>
              <w:rPr>
                <w:rFonts w:ascii="Times New Roman" w:hAnsi="Times New Roman" w:cs="Times New Roman"/>
                <w:b/>
                <w:bCs/>
                <w:sz w:val="22"/>
                <w:szCs w:val="22"/>
              </w:rPr>
            </w:pPr>
            <w:r>
              <w:rPr>
                <w:rFonts w:ascii="Times New Roman" w:hAnsi="Times New Roman" w:cs="Times New Roman"/>
                <w:b/>
                <w:bCs/>
                <w:sz w:val="22"/>
                <w:szCs w:val="22"/>
              </w:rPr>
              <w:t>PERSONAL PROFILE</w:t>
            </w:r>
          </w:p>
        </w:tc>
      </w:tr>
    </w:tbl>
    <w:p w:rsidR="007F1377" w:rsidP="002F60BE" w14:paraId="0383A54C" w14:textId="77777777">
      <w:pPr>
        <w:tabs>
          <w:tab w:val="left" w:pos="4320"/>
        </w:tabs>
        <w:rPr>
          <w:color w:val="000000"/>
          <w:sz w:val="22"/>
          <w:szCs w:val="22"/>
        </w:rPr>
      </w:pPr>
    </w:p>
    <w:p w:rsidR="007F1377" w:rsidRPr="00DF5951" w:rsidP="002F60BE" w14:paraId="6C68F5A6" w14:textId="77777777">
      <w:pPr>
        <w:tabs>
          <w:tab w:val="left" w:pos="4320"/>
        </w:tabs>
        <w:ind w:left="720"/>
        <w:rPr>
          <w:color w:val="000000"/>
        </w:rPr>
      </w:pPr>
      <w:r>
        <w:rPr>
          <w:color w:val="000000"/>
        </w:rPr>
        <w:t>Father’s Name</w:t>
      </w:r>
      <w:r>
        <w:rPr>
          <w:color w:val="000000"/>
        </w:rPr>
        <w:tab/>
      </w:r>
      <w:r>
        <w:rPr>
          <w:b/>
          <w:color w:val="000000"/>
        </w:rPr>
        <w:t>:</w:t>
      </w:r>
      <w:r>
        <w:rPr>
          <w:color w:val="000000"/>
        </w:rPr>
        <w:t xml:space="preserve"> Om Prakash Singh</w:t>
      </w:r>
    </w:p>
    <w:p w:rsidR="007F1377" w:rsidP="002F60BE" w14:paraId="11A4E57B" w14:textId="77777777">
      <w:pPr>
        <w:tabs>
          <w:tab w:val="left" w:pos="4320"/>
        </w:tabs>
        <w:ind w:left="720"/>
        <w:rPr>
          <w:color w:val="000000"/>
        </w:rPr>
      </w:pPr>
      <w:r>
        <w:rPr>
          <w:color w:val="000000"/>
        </w:rPr>
        <w:t>Nationality</w:t>
      </w:r>
      <w:r>
        <w:rPr>
          <w:color w:val="000000"/>
        </w:rPr>
        <w:tab/>
      </w:r>
      <w:r>
        <w:rPr>
          <w:b/>
          <w:color w:val="000000"/>
        </w:rPr>
        <w:t>:</w:t>
      </w:r>
      <w:r>
        <w:rPr>
          <w:color w:val="000000"/>
        </w:rPr>
        <w:t xml:space="preserve"> Indian</w:t>
      </w:r>
    </w:p>
    <w:p w:rsidR="007F1377" w:rsidP="002F60BE" w14:paraId="7E04630A" w14:textId="77777777">
      <w:pPr>
        <w:tabs>
          <w:tab w:val="left" w:pos="4320"/>
        </w:tabs>
        <w:ind w:left="720"/>
        <w:rPr>
          <w:color w:val="000000"/>
        </w:rPr>
      </w:pPr>
      <w:r>
        <w:rPr>
          <w:color w:val="000000"/>
        </w:rPr>
        <w:t xml:space="preserve">Language Known </w:t>
      </w:r>
      <w:r>
        <w:rPr>
          <w:color w:val="000000"/>
        </w:rPr>
        <w:tab/>
      </w:r>
      <w:r>
        <w:rPr>
          <w:b/>
          <w:color w:val="000000"/>
        </w:rPr>
        <w:t>:</w:t>
      </w:r>
      <w:r>
        <w:rPr>
          <w:color w:val="000000"/>
        </w:rPr>
        <w:t xml:space="preserve"> English, Hindi.</w:t>
      </w:r>
    </w:p>
    <w:p w:rsidR="00271A8E" w:rsidRPr="008619CA" w:rsidP="00FA17BA" w14:paraId="6AB0E02D" w14:textId="77777777">
      <w:pPr>
        <w:tabs>
          <w:tab w:val="left" w:pos="4320"/>
        </w:tabs>
        <w:rPr>
          <w:color w:val="000000"/>
        </w:rPr>
      </w:pPr>
    </w:p>
    <w:p w:rsidR="00DB2ADF" w:rsidRPr="00792CB4" w:rsidP="008619CA" w14:paraId="1E951689" w14:textId="77777777">
      <w:pPr>
        <w:tabs>
          <w:tab w:val="left" w:pos="4320"/>
        </w:tabs>
        <w:ind w:left="720"/>
        <w:rPr>
          <w:color w:val="000000"/>
        </w:rPr>
      </w:pPr>
      <w:r w:rsidRPr="008619CA">
        <w:rPr>
          <w:color w:val="000000"/>
        </w:rPr>
        <w:t>Date:</w:t>
      </w:r>
    </w:p>
    <w:p w:rsidR="007F1377" w:rsidRPr="008619CA" w:rsidP="008619CA" w14:paraId="588E46BB" w14:textId="77777777">
      <w:pPr>
        <w:tabs>
          <w:tab w:val="left" w:pos="4320"/>
        </w:tabs>
        <w:ind w:left="720"/>
        <w:rPr>
          <w:color w:val="000000"/>
        </w:rPr>
      </w:pPr>
      <w:r w:rsidRPr="008619CA">
        <w:rPr>
          <w:color w:val="000000"/>
        </w:rPr>
        <w:t>Place:Bangalore</w:t>
      </w:r>
      <w:r w:rsidRPr="008619CA">
        <w:rPr>
          <w:color w:val="000000"/>
        </w:rPr>
        <w:tab/>
      </w:r>
      <w:r w:rsidR="008619CA">
        <w:rPr>
          <w:color w:val="000000"/>
        </w:rPr>
        <w:tab/>
      </w:r>
      <w:r w:rsidR="008619CA">
        <w:rPr>
          <w:color w:val="000000"/>
        </w:rPr>
        <w:tab/>
      </w:r>
      <w:r w:rsidR="008619CA">
        <w:rPr>
          <w:color w:val="000000"/>
        </w:rPr>
        <w:tab/>
      </w:r>
      <w:r w:rsidR="008619CA">
        <w:rPr>
          <w:color w:val="000000"/>
        </w:rPr>
        <w:tab/>
      </w:r>
      <w:r w:rsidRPr="008619CA">
        <w:rPr>
          <w:color w:val="000000"/>
        </w:rPr>
        <w:t>Amit Kumar Singh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5"/>
          </v:shape>
        </w:pict>
      </w:r>
    </w:p>
    <w:sectPr w:rsidSect="00B56257">
      <w:footerReference w:type="default" r:id="rId6"/>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1377" w14:paraId="3701A821" w14:textId="77777777">
    <w:pPr>
      <w:pStyle w:val="Footer"/>
      <w:rPr>
        <w:lang w:val="en-IN"/>
      </w:rPr>
    </w:pPr>
    <w:r>
      <w:rPr>
        <w:noProof/>
      </w:rPr>
      <w:pict>
        <v:shapetype id="_x0000_t202" coordsize="21600,21600" o:spt="202" path="m,l,21600r21600,l21600,xe">
          <v:stroke joinstyle="miter"/>
          <v:path gradientshapeok="t" o:connecttype="rect"/>
        </v:shapetype>
        <v:shape id="MSIPCMdde44093aa29f43e75c62b64" o:spid="_x0000_s2049" type="#_x0000_t202" alt="{&quot;HashCode&quot;:2133105206,&quot;Height&quot;:792.0,&quot;Width&quot;:612.0,&quot;Placement&quot;:&quot;Footer&quot;,&quot;Index&quot;:&quot;Primary&quot;,&quot;Section&quot;:1,&quot;Top&quot;:0.0,&quot;Left&quot;:0.0}" style="width:612pt;height:19.9pt;margin-top:757.1pt;margin-left:0;mso-position-horizontal-relative:page;mso-position-vertical-relative:page;position:absolute;v-text-anchor:bottom;z-index:251659264" o:allowincell="f" filled="f" stroked="f">
          <v:textbox inset=",0,,0">
            <w:txbxContent>
              <w:p w:rsidR="00356AF8" w:rsidRPr="00356AF8" w:rsidP="00356AF8" w14:paraId="353AB0F3" w14:textId="77777777">
                <w:pPr>
                  <w:jc w:val="center"/>
                  <w:rPr>
                    <w:rFonts w:ascii="Arial" w:hAnsi="Arial" w:cs="Arial"/>
                    <w:color w:val="000000"/>
                    <w:sz w:val="14"/>
                  </w:rPr>
                </w:pPr>
              </w:p>
            </w:txbxContent>
          </v:textbox>
        </v:shape>
      </w:pict>
    </w: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width:167.4pt;height:161.8pt;margin-top:630.15pt;margin-left:444.5pt;mso-position-horizontal-relative:page;mso-position-vertical-relative:page;position:absolute;z-index:-251658240" adj="21600" fillcolor="#d2eaf1" stroked="f">
          <v:fill color2="#2d150e"/>
          <v:stroke joinstyle="round"/>
          <v:textbox>
            <w:txbxContent>
              <w:p w:rsidR="007F1377" w14:paraId="39C2E3B4" w14:textId="77777777">
                <w:pPr>
                  <w:jc w:val="center"/>
                </w:pPr>
              </w:p>
            </w:txbxContent>
          </v:textbox>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Times New Roman"/>
        <w:b w:val="0"/>
        <w:i w:val="0"/>
        <w:strike w:val="0"/>
        <w:dstrike w:val="0"/>
        <w:color w:val="auto"/>
        <w:sz w:val="24"/>
        <w:szCs w:val="24"/>
        <w:u w:val="none"/>
      </w:rPr>
    </w:lvl>
  </w:abstractNum>
  <w:abstractNum w:abstractNumId="2">
    <w:nsid w:val="00000003"/>
    <w:multiLevelType w:val="singleLevel"/>
    <w:tmpl w:val="00000003"/>
    <w:name w:val="WW8Num3"/>
    <w:lvl w:ilvl="0">
      <w:start w:val="1"/>
      <w:numFmt w:val="decimal"/>
      <w:lvlText w:val="%1."/>
      <w:lvlJc w:val="left"/>
      <w:pPr>
        <w:tabs>
          <w:tab w:val="num" w:pos="0"/>
        </w:tabs>
        <w:ind w:left="36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Times New Roman"/>
      </w:rPr>
    </w:lvl>
  </w:abstractNum>
  <w:abstractNum w:abstractNumId="5">
    <w:nsid w:val="00000006"/>
    <w:multiLevelType w:val="singleLevel"/>
    <w:tmpl w:val="4F422BD4"/>
    <w:name w:val="WW8Num6"/>
    <w:lvl w:ilvl="0">
      <w:start w:val="1"/>
      <w:numFmt w:val="bullet"/>
      <w:lvlText w:val=""/>
      <w:lvlJc w:val="left"/>
      <w:pPr>
        <w:tabs>
          <w:tab w:val="num" w:pos="-360"/>
        </w:tabs>
        <w:ind w:left="360" w:hanging="360"/>
      </w:pPr>
      <w:rPr>
        <w:rFonts w:ascii="Wingdings" w:hAnsi="Wingdings"/>
        <w:b/>
        <w:color w:val="auto"/>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Wingdings" w:hAnsi="Wingding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
      <w:lvlJc w:val="left"/>
      <w:pPr>
        <w:tabs>
          <w:tab w:val="num" w:pos="3600"/>
        </w:tabs>
        <w:ind w:left="3600" w:hanging="360"/>
      </w:pPr>
      <w:rPr>
        <w:rFonts w:ascii="Wingdings" w:hAnsi="Wingdings" w:cs="Times New Roman"/>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
      <w:lvlJc w:val="left"/>
      <w:pPr>
        <w:tabs>
          <w:tab w:val="num" w:pos="5760"/>
        </w:tabs>
        <w:ind w:left="5760" w:hanging="360"/>
      </w:pPr>
      <w:rPr>
        <w:rFonts w:ascii="Wingdings" w:hAnsi="Wingdings" w:cs="Times New Roman"/>
      </w:rPr>
    </w:lvl>
    <w:lvl w:ilvl="8">
      <w:start w:val="1"/>
      <w:numFmt w:val="bullet"/>
      <w:lvlText w:val=""/>
      <w:lvlJc w:val="left"/>
      <w:pPr>
        <w:tabs>
          <w:tab w:val="num" w:pos="6480"/>
        </w:tabs>
        <w:ind w:left="6480" w:hanging="360"/>
      </w:pPr>
      <w:rPr>
        <w:rFonts w:ascii="Wingdings" w:hAnsi="Wingdings" w:cs="Times New Roman"/>
      </w:rPr>
    </w:lvl>
  </w:abstractNum>
  <w:abstractNum w:abstractNumId="8">
    <w:nsid w:val="0B486E06"/>
    <w:multiLevelType w:val="hybridMultilevel"/>
    <w:tmpl w:val="95BCB5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C24679F"/>
    <w:multiLevelType w:val="hybridMultilevel"/>
    <w:tmpl w:val="28FEE8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1D66EE8"/>
    <w:multiLevelType w:val="hybridMultilevel"/>
    <w:tmpl w:val="015C98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5A34CA2"/>
    <w:multiLevelType w:val="hybridMultilevel"/>
    <w:tmpl w:val="D90C1CA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16352086"/>
    <w:multiLevelType w:val="hybridMultilevel"/>
    <w:tmpl w:val="D5EE9BC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F7876A3"/>
    <w:multiLevelType w:val="hybridMultilevel"/>
    <w:tmpl w:val="2B0CC018"/>
    <w:lvl w:ilvl="0">
      <w:start w:val="0"/>
      <w:numFmt w:val="bullet"/>
      <w:lvlText w:val=""/>
      <w:lvlJc w:val="left"/>
      <w:pPr>
        <w:ind w:left="2875" w:hanging="360"/>
      </w:pPr>
      <w:rPr>
        <w:rFonts w:ascii="Symbol" w:eastAsia="Symbol" w:hAnsi="Symbol" w:cs="Symbol" w:hint="default"/>
        <w:w w:val="100"/>
        <w:sz w:val="24"/>
        <w:szCs w:val="24"/>
        <w:lang w:val="en-US" w:eastAsia="en-US" w:bidi="ar-SA"/>
      </w:rPr>
    </w:lvl>
    <w:lvl w:ilvl="1">
      <w:start w:val="0"/>
      <w:numFmt w:val="bullet"/>
      <w:lvlText w:val="•"/>
      <w:lvlJc w:val="left"/>
      <w:pPr>
        <w:ind w:left="3361" w:hanging="360"/>
      </w:pPr>
      <w:rPr>
        <w:rFonts w:hint="default"/>
        <w:lang w:val="en-US" w:eastAsia="en-US" w:bidi="ar-SA"/>
      </w:rPr>
    </w:lvl>
    <w:lvl w:ilvl="2">
      <w:start w:val="0"/>
      <w:numFmt w:val="bullet"/>
      <w:lvlText w:val="•"/>
      <w:lvlJc w:val="left"/>
      <w:pPr>
        <w:ind w:left="3842" w:hanging="360"/>
      </w:pPr>
      <w:rPr>
        <w:rFonts w:hint="default"/>
        <w:lang w:val="en-US" w:eastAsia="en-US" w:bidi="ar-SA"/>
      </w:rPr>
    </w:lvl>
    <w:lvl w:ilvl="3">
      <w:start w:val="0"/>
      <w:numFmt w:val="bullet"/>
      <w:lvlText w:val="•"/>
      <w:lvlJc w:val="left"/>
      <w:pPr>
        <w:ind w:left="4323"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285" w:hanging="360"/>
      </w:pPr>
      <w:rPr>
        <w:rFonts w:hint="default"/>
        <w:lang w:val="en-US" w:eastAsia="en-US" w:bidi="ar-SA"/>
      </w:rPr>
    </w:lvl>
    <w:lvl w:ilvl="6">
      <w:start w:val="0"/>
      <w:numFmt w:val="bullet"/>
      <w:lvlText w:val="•"/>
      <w:lvlJc w:val="left"/>
      <w:pPr>
        <w:ind w:left="5766" w:hanging="360"/>
      </w:pPr>
      <w:rPr>
        <w:rFonts w:hint="default"/>
        <w:lang w:val="en-US" w:eastAsia="en-US" w:bidi="ar-SA"/>
      </w:rPr>
    </w:lvl>
    <w:lvl w:ilvl="7">
      <w:start w:val="0"/>
      <w:numFmt w:val="bullet"/>
      <w:lvlText w:val="•"/>
      <w:lvlJc w:val="left"/>
      <w:pPr>
        <w:ind w:left="6247" w:hanging="360"/>
      </w:pPr>
      <w:rPr>
        <w:rFonts w:hint="default"/>
        <w:lang w:val="en-US" w:eastAsia="en-US" w:bidi="ar-SA"/>
      </w:rPr>
    </w:lvl>
    <w:lvl w:ilvl="8">
      <w:start w:val="0"/>
      <w:numFmt w:val="bullet"/>
      <w:lvlText w:val="•"/>
      <w:lvlJc w:val="left"/>
      <w:pPr>
        <w:ind w:left="6728" w:hanging="360"/>
      </w:pPr>
      <w:rPr>
        <w:rFonts w:hint="default"/>
        <w:lang w:val="en-US" w:eastAsia="en-US" w:bidi="ar-SA"/>
      </w:rPr>
    </w:lvl>
  </w:abstractNum>
  <w:abstractNum w:abstractNumId="14">
    <w:nsid w:val="26DD1DE7"/>
    <w:multiLevelType w:val="hybridMultilevel"/>
    <w:tmpl w:val="98A47A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51D67AB"/>
    <w:multiLevelType w:val="hybridMultilevel"/>
    <w:tmpl w:val="D6724FBE"/>
    <w:lvl w:ilvl="0">
      <w:start w:val="0"/>
      <w:numFmt w:val="bullet"/>
      <w:lvlText w:val=""/>
      <w:lvlJc w:val="left"/>
      <w:pPr>
        <w:ind w:left="1637" w:hanging="360"/>
      </w:pPr>
      <w:rPr>
        <w:rFonts w:ascii="Symbol" w:eastAsia="Symbol" w:hAnsi="Symbol" w:cs="Symbol" w:hint="default"/>
        <w:w w:val="100"/>
        <w:sz w:val="22"/>
        <w:szCs w:val="22"/>
        <w:lang w:val="en-US" w:eastAsia="en-US" w:bidi="ar-SA"/>
      </w:rPr>
    </w:lvl>
    <w:lvl w:ilvl="1">
      <w:start w:val="0"/>
      <w:numFmt w:val="bullet"/>
      <w:lvlText w:val="•"/>
      <w:lvlJc w:val="left"/>
      <w:pPr>
        <w:ind w:left="2824" w:hanging="360"/>
      </w:pPr>
      <w:rPr>
        <w:rFonts w:hint="default"/>
        <w:lang w:val="en-US" w:eastAsia="en-US" w:bidi="ar-SA"/>
      </w:rPr>
    </w:lvl>
    <w:lvl w:ilvl="2">
      <w:start w:val="0"/>
      <w:numFmt w:val="bullet"/>
      <w:lvlText w:val="•"/>
      <w:lvlJc w:val="left"/>
      <w:pPr>
        <w:ind w:left="3688" w:hanging="360"/>
      </w:pPr>
      <w:rPr>
        <w:rFonts w:hint="default"/>
        <w:lang w:val="en-US" w:eastAsia="en-US" w:bidi="ar-SA"/>
      </w:rPr>
    </w:lvl>
    <w:lvl w:ilvl="3">
      <w:start w:val="0"/>
      <w:numFmt w:val="bullet"/>
      <w:lvlText w:val="•"/>
      <w:lvlJc w:val="left"/>
      <w:pPr>
        <w:ind w:left="4552" w:hanging="360"/>
      </w:pPr>
      <w:rPr>
        <w:rFonts w:hint="default"/>
        <w:lang w:val="en-US" w:eastAsia="en-US" w:bidi="ar-SA"/>
      </w:rPr>
    </w:lvl>
    <w:lvl w:ilvl="4">
      <w:start w:val="0"/>
      <w:numFmt w:val="bullet"/>
      <w:lvlText w:val="•"/>
      <w:lvlJc w:val="left"/>
      <w:pPr>
        <w:ind w:left="5416" w:hanging="360"/>
      </w:pPr>
      <w:rPr>
        <w:rFonts w:hint="default"/>
        <w:lang w:val="en-US" w:eastAsia="en-US" w:bidi="ar-SA"/>
      </w:rPr>
    </w:lvl>
    <w:lvl w:ilvl="5">
      <w:start w:val="0"/>
      <w:numFmt w:val="bullet"/>
      <w:lvlText w:val="•"/>
      <w:lvlJc w:val="left"/>
      <w:pPr>
        <w:ind w:left="6280"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008" w:hanging="360"/>
      </w:pPr>
      <w:rPr>
        <w:rFonts w:hint="default"/>
        <w:lang w:val="en-US" w:eastAsia="en-US" w:bidi="ar-SA"/>
      </w:rPr>
    </w:lvl>
    <w:lvl w:ilvl="8">
      <w:start w:val="0"/>
      <w:numFmt w:val="bullet"/>
      <w:lvlText w:val="•"/>
      <w:lvlJc w:val="left"/>
      <w:pPr>
        <w:ind w:left="8872" w:hanging="360"/>
      </w:pPr>
      <w:rPr>
        <w:rFonts w:hint="default"/>
        <w:lang w:val="en-US" w:eastAsia="en-US" w:bidi="ar-SA"/>
      </w:rPr>
    </w:lvl>
  </w:abstractNum>
  <w:abstractNum w:abstractNumId="16">
    <w:nsid w:val="36E35A55"/>
    <w:multiLevelType w:val="hybridMultilevel"/>
    <w:tmpl w:val="09820284"/>
    <w:lvl w:ilvl="0">
      <w:start w:val="1"/>
      <w:numFmt w:val="decimal"/>
      <w:lvlText w:val="%1."/>
      <w:lvlJc w:val="left"/>
      <w:pPr>
        <w:ind w:left="108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4587D46"/>
    <w:multiLevelType w:val="hybridMultilevel"/>
    <w:tmpl w:val="7D523A90"/>
    <w:lvl w:ilvl="0">
      <w:start w:val="1"/>
      <w:numFmt w:val="bullet"/>
      <w:lvlText w:val=""/>
      <w:lvlJc w:val="left"/>
      <w:pPr>
        <w:ind w:left="360" w:hanging="360"/>
      </w:pPr>
      <w:rPr>
        <w:rFonts w:ascii="Wingdings" w:hAnsi="Wingdings" w:cs="Times New Roman"/>
        <w:b w:val="0"/>
        <w:i w:val="0"/>
        <w:strike w:val="0"/>
        <w:dstrike w:val="0"/>
        <w:color w:val="auto"/>
        <w:sz w:val="24"/>
        <w:szCs w:val="24"/>
        <w:u w:val="none"/>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546A2BF5"/>
    <w:multiLevelType w:val="hybridMultilevel"/>
    <w:tmpl w:val="DE8AF6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475492E"/>
    <w:multiLevelType w:val="hybridMultilevel"/>
    <w:tmpl w:val="770A19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6B86C48"/>
    <w:multiLevelType w:val="hybridMultilevel"/>
    <w:tmpl w:val="911AFD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87E6F0C"/>
    <w:multiLevelType w:val="hybridMultilevel"/>
    <w:tmpl w:val="A980001E"/>
    <w:lvl w:ilvl="0">
      <w:start w:val="1"/>
      <w:numFmt w:val="bullet"/>
      <w:lvlText w:val=""/>
      <w:lvlJc w:val="left"/>
      <w:pPr>
        <w:ind w:left="786" w:hanging="360"/>
      </w:pPr>
      <w:rPr>
        <w:rFonts w:ascii="Symbol" w:hAnsi="Symbol" w:hint="default"/>
      </w:rPr>
    </w:lvl>
    <w:lvl w:ilvl="1">
      <w:start w:val="0"/>
      <w:numFmt w:val="bullet"/>
      <w:lvlText w:val="·"/>
      <w:lvlJc w:val="left"/>
      <w:pPr>
        <w:ind w:left="1506" w:hanging="360"/>
      </w:pPr>
      <w:rPr>
        <w:rFonts w:ascii="Times New Roman" w:eastAsia="Times New Roman" w:hAnsi="Times New Roman" w:cs="Times New Roman"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22">
    <w:nsid w:val="692C1D3B"/>
    <w:multiLevelType w:val="hybridMultilevel"/>
    <w:tmpl w:val="C360EE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C6F2B30"/>
    <w:multiLevelType w:val="hybridMultilevel"/>
    <w:tmpl w:val="07D242C2"/>
    <w:lvl w:ilvl="0">
      <w:start w:val="1"/>
      <w:numFmt w:val="bullet"/>
      <w:lvlText w:val=""/>
      <w:lvlJc w:val="left"/>
      <w:pPr>
        <w:ind w:left="792" w:hanging="360"/>
      </w:pPr>
      <w:rPr>
        <w:rFonts w:ascii="Symbol" w:hAnsi="Symbol" w:hint="default"/>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24">
    <w:nsid w:val="6F1B1D3D"/>
    <w:multiLevelType w:val="hybridMultilevel"/>
    <w:tmpl w:val="B53A03E4"/>
    <w:lvl w:ilvl="0">
      <w:start w:val="1"/>
      <w:numFmt w:val="bullet"/>
      <w:lvlText w:val=""/>
      <w:lvlJc w:val="left"/>
      <w:pPr>
        <w:ind w:left="720" w:hanging="360"/>
      </w:pPr>
      <w:rPr>
        <w:rFonts w:ascii="Wingdings" w:hAnsi="Wingdings" w:cs="Times New Roman"/>
        <w:b w:val="0"/>
        <w:i w:val="0"/>
        <w:strike w:val="0"/>
        <w:dstrike w:val="0"/>
        <w:color w:val="auto"/>
        <w:sz w:val="24"/>
        <w:szCs w:val="24"/>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3"/>
  </w:num>
  <w:num w:numId="12">
    <w:abstractNumId w:val="0"/>
  </w:num>
  <w:num w:numId="13">
    <w:abstractNumId w:val="0"/>
  </w:num>
  <w:num w:numId="14">
    <w:abstractNumId w:val="18"/>
  </w:num>
  <w:num w:numId="15">
    <w:abstractNumId w:val="0"/>
  </w:num>
  <w:num w:numId="16">
    <w:abstractNumId w:val="22"/>
  </w:num>
  <w:num w:numId="17">
    <w:abstractNumId w:val="0"/>
  </w:num>
  <w:num w:numId="18">
    <w:abstractNumId w:val="8"/>
  </w:num>
  <w:num w:numId="19">
    <w:abstractNumId w:val="24"/>
  </w:num>
  <w:num w:numId="20">
    <w:abstractNumId w:val="17"/>
  </w:num>
  <w:num w:numId="21">
    <w:abstractNumId w:val="19"/>
  </w:num>
  <w:num w:numId="22">
    <w:abstractNumId w:val="9"/>
  </w:num>
  <w:num w:numId="23">
    <w:abstractNumId w:val="21"/>
  </w:num>
  <w:num w:numId="24">
    <w:abstractNumId w:val="16"/>
  </w:num>
  <w:num w:numId="25">
    <w:abstractNumId w:val="10"/>
  </w:num>
  <w:num w:numId="26">
    <w:abstractNumId w:val="20"/>
  </w:num>
  <w:num w:numId="27">
    <w:abstractNumId w:val="14"/>
  </w:num>
  <w:num w:numId="28">
    <w:abstractNumId w:val="12"/>
  </w:num>
  <w:num w:numId="29">
    <w:abstractNumId w:val="15"/>
  </w:num>
  <w:num w:numId="30">
    <w:abstractNumId w:val="1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F0"/>
    <w:rsid w:val="000077F8"/>
    <w:rsid w:val="00011BC7"/>
    <w:rsid w:val="00014931"/>
    <w:rsid w:val="00031DF6"/>
    <w:rsid w:val="00033E97"/>
    <w:rsid w:val="000500DC"/>
    <w:rsid w:val="0006026D"/>
    <w:rsid w:val="00061B04"/>
    <w:rsid w:val="000879A9"/>
    <w:rsid w:val="000911BB"/>
    <w:rsid w:val="000B6A2D"/>
    <w:rsid w:val="000C2FB1"/>
    <w:rsid w:val="000E5F6D"/>
    <w:rsid w:val="000F1455"/>
    <w:rsid w:val="00112742"/>
    <w:rsid w:val="00116C80"/>
    <w:rsid w:val="00117A4D"/>
    <w:rsid w:val="00122DD9"/>
    <w:rsid w:val="00124C63"/>
    <w:rsid w:val="001504E2"/>
    <w:rsid w:val="00161DEC"/>
    <w:rsid w:val="00163EF5"/>
    <w:rsid w:val="001734EA"/>
    <w:rsid w:val="0018283A"/>
    <w:rsid w:val="00194E5F"/>
    <w:rsid w:val="001A1CC2"/>
    <w:rsid w:val="001A3E40"/>
    <w:rsid w:val="001A6890"/>
    <w:rsid w:val="001B07C0"/>
    <w:rsid w:val="001C3280"/>
    <w:rsid w:val="001D1337"/>
    <w:rsid w:val="001D53E6"/>
    <w:rsid w:val="001F2DA7"/>
    <w:rsid w:val="001F66AB"/>
    <w:rsid w:val="00200AAE"/>
    <w:rsid w:val="002210B0"/>
    <w:rsid w:val="00224D3E"/>
    <w:rsid w:val="00231B12"/>
    <w:rsid w:val="00235F62"/>
    <w:rsid w:val="002363F6"/>
    <w:rsid w:val="0023787D"/>
    <w:rsid w:val="00237E6E"/>
    <w:rsid w:val="002432E1"/>
    <w:rsid w:val="00244519"/>
    <w:rsid w:val="00270490"/>
    <w:rsid w:val="00271A8E"/>
    <w:rsid w:val="0027219E"/>
    <w:rsid w:val="002812A3"/>
    <w:rsid w:val="00284930"/>
    <w:rsid w:val="002875FF"/>
    <w:rsid w:val="002A068A"/>
    <w:rsid w:val="002B258E"/>
    <w:rsid w:val="002C00FA"/>
    <w:rsid w:val="002C1B14"/>
    <w:rsid w:val="002D7A20"/>
    <w:rsid w:val="002E6D81"/>
    <w:rsid w:val="002F60BE"/>
    <w:rsid w:val="00305610"/>
    <w:rsid w:val="00344043"/>
    <w:rsid w:val="0035032D"/>
    <w:rsid w:val="00350A9C"/>
    <w:rsid w:val="0035487C"/>
    <w:rsid w:val="00356AF8"/>
    <w:rsid w:val="003574F7"/>
    <w:rsid w:val="00374824"/>
    <w:rsid w:val="00381D61"/>
    <w:rsid w:val="00382C37"/>
    <w:rsid w:val="003A6088"/>
    <w:rsid w:val="003A71BD"/>
    <w:rsid w:val="003A7C85"/>
    <w:rsid w:val="003C764D"/>
    <w:rsid w:val="003D44B7"/>
    <w:rsid w:val="003E2967"/>
    <w:rsid w:val="003E644F"/>
    <w:rsid w:val="003F7868"/>
    <w:rsid w:val="004015D7"/>
    <w:rsid w:val="00404852"/>
    <w:rsid w:val="00414276"/>
    <w:rsid w:val="00432DB8"/>
    <w:rsid w:val="0043536B"/>
    <w:rsid w:val="00444B76"/>
    <w:rsid w:val="00447201"/>
    <w:rsid w:val="0048008F"/>
    <w:rsid w:val="0048124C"/>
    <w:rsid w:val="0048606E"/>
    <w:rsid w:val="004917E9"/>
    <w:rsid w:val="004920EF"/>
    <w:rsid w:val="004974D6"/>
    <w:rsid w:val="00497CDF"/>
    <w:rsid w:val="004A4D17"/>
    <w:rsid w:val="004A7131"/>
    <w:rsid w:val="004C130F"/>
    <w:rsid w:val="004D28BD"/>
    <w:rsid w:val="004E5270"/>
    <w:rsid w:val="004E75B7"/>
    <w:rsid w:val="004F14C0"/>
    <w:rsid w:val="004F15AF"/>
    <w:rsid w:val="004F60F9"/>
    <w:rsid w:val="00512482"/>
    <w:rsid w:val="00526C16"/>
    <w:rsid w:val="00531DF7"/>
    <w:rsid w:val="00537AEF"/>
    <w:rsid w:val="005663C0"/>
    <w:rsid w:val="00571741"/>
    <w:rsid w:val="005730F3"/>
    <w:rsid w:val="005820EB"/>
    <w:rsid w:val="005A40EF"/>
    <w:rsid w:val="005A4F47"/>
    <w:rsid w:val="005B0414"/>
    <w:rsid w:val="005B6D9C"/>
    <w:rsid w:val="005C7C7B"/>
    <w:rsid w:val="005D556A"/>
    <w:rsid w:val="005D59C9"/>
    <w:rsid w:val="005E22B1"/>
    <w:rsid w:val="005F6DFB"/>
    <w:rsid w:val="006078F3"/>
    <w:rsid w:val="006234A9"/>
    <w:rsid w:val="0063570D"/>
    <w:rsid w:val="00640F00"/>
    <w:rsid w:val="00641B27"/>
    <w:rsid w:val="00642DBE"/>
    <w:rsid w:val="0064430B"/>
    <w:rsid w:val="0065668B"/>
    <w:rsid w:val="00657801"/>
    <w:rsid w:val="00660AAD"/>
    <w:rsid w:val="00661522"/>
    <w:rsid w:val="00662561"/>
    <w:rsid w:val="00666257"/>
    <w:rsid w:val="006665C1"/>
    <w:rsid w:val="006720A7"/>
    <w:rsid w:val="006831B1"/>
    <w:rsid w:val="0068499E"/>
    <w:rsid w:val="0069044A"/>
    <w:rsid w:val="006A1C4B"/>
    <w:rsid w:val="006A3A94"/>
    <w:rsid w:val="006A7883"/>
    <w:rsid w:val="006B5CB5"/>
    <w:rsid w:val="006C59E6"/>
    <w:rsid w:val="006D02A0"/>
    <w:rsid w:val="006E3658"/>
    <w:rsid w:val="006E625C"/>
    <w:rsid w:val="006E6607"/>
    <w:rsid w:val="006F736C"/>
    <w:rsid w:val="006F7BE6"/>
    <w:rsid w:val="00707A11"/>
    <w:rsid w:val="0071031C"/>
    <w:rsid w:val="00722FFD"/>
    <w:rsid w:val="0073290A"/>
    <w:rsid w:val="00737A2D"/>
    <w:rsid w:val="00746417"/>
    <w:rsid w:val="007478EC"/>
    <w:rsid w:val="007520B5"/>
    <w:rsid w:val="007563F0"/>
    <w:rsid w:val="00774DC2"/>
    <w:rsid w:val="007774E2"/>
    <w:rsid w:val="00780F32"/>
    <w:rsid w:val="00784A88"/>
    <w:rsid w:val="00786715"/>
    <w:rsid w:val="00792CB4"/>
    <w:rsid w:val="007A0A56"/>
    <w:rsid w:val="007A43E8"/>
    <w:rsid w:val="007A5264"/>
    <w:rsid w:val="007A59DC"/>
    <w:rsid w:val="007B5657"/>
    <w:rsid w:val="007C596B"/>
    <w:rsid w:val="007C6308"/>
    <w:rsid w:val="007D079D"/>
    <w:rsid w:val="007D193B"/>
    <w:rsid w:val="007E12D5"/>
    <w:rsid w:val="007E354C"/>
    <w:rsid w:val="007F1377"/>
    <w:rsid w:val="00810760"/>
    <w:rsid w:val="00815003"/>
    <w:rsid w:val="0081623C"/>
    <w:rsid w:val="0082204C"/>
    <w:rsid w:val="00822061"/>
    <w:rsid w:val="00833412"/>
    <w:rsid w:val="00837972"/>
    <w:rsid w:val="00840BA2"/>
    <w:rsid w:val="00840CD1"/>
    <w:rsid w:val="008426CD"/>
    <w:rsid w:val="00852081"/>
    <w:rsid w:val="008619CA"/>
    <w:rsid w:val="0086333B"/>
    <w:rsid w:val="00873005"/>
    <w:rsid w:val="00880927"/>
    <w:rsid w:val="0089732D"/>
    <w:rsid w:val="008974EC"/>
    <w:rsid w:val="008A1849"/>
    <w:rsid w:val="008A57CC"/>
    <w:rsid w:val="008C3168"/>
    <w:rsid w:val="008F1EFE"/>
    <w:rsid w:val="00910003"/>
    <w:rsid w:val="0091347F"/>
    <w:rsid w:val="009157CB"/>
    <w:rsid w:val="009248BD"/>
    <w:rsid w:val="00934985"/>
    <w:rsid w:val="00951AE8"/>
    <w:rsid w:val="0096168E"/>
    <w:rsid w:val="0096676C"/>
    <w:rsid w:val="009749D6"/>
    <w:rsid w:val="009807F3"/>
    <w:rsid w:val="00984D0B"/>
    <w:rsid w:val="00985E18"/>
    <w:rsid w:val="009B2104"/>
    <w:rsid w:val="009C327B"/>
    <w:rsid w:val="009D782F"/>
    <w:rsid w:val="009E735C"/>
    <w:rsid w:val="009F62EE"/>
    <w:rsid w:val="00A44C62"/>
    <w:rsid w:val="00A47F8B"/>
    <w:rsid w:val="00A512C1"/>
    <w:rsid w:val="00A57515"/>
    <w:rsid w:val="00A63439"/>
    <w:rsid w:val="00A73739"/>
    <w:rsid w:val="00A86DA6"/>
    <w:rsid w:val="00AA0F67"/>
    <w:rsid w:val="00AB2626"/>
    <w:rsid w:val="00AB2864"/>
    <w:rsid w:val="00AB34AF"/>
    <w:rsid w:val="00AC3EC4"/>
    <w:rsid w:val="00AE1584"/>
    <w:rsid w:val="00AE50D5"/>
    <w:rsid w:val="00AE6AE5"/>
    <w:rsid w:val="00AF0031"/>
    <w:rsid w:val="00AF4E97"/>
    <w:rsid w:val="00B07C97"/>
    <w:rsid w:val="00B13770"/>
    <w:rsid w:val="00B170ED"/>
    <w:rsid w:val="00B17363"/>
    <w:rsid w:val="00B52C54"/>
    <w:rsid w:val="00B56257"/>
    <w:rsid w:val="00B70FDA"/>
    <w:rsid w:val="00B847D4"/>
    <w:rsid w:val="00BA7421"/>
    <w:rsid w:val="00BF6169"/>
    <w:rsid w:val="00C02DED"/>
    <w:rsid w:val="00C030B4"/>
    <w:rsid w:val="00C03E69"/>
    <w:rsid w:val="00C07585"/>
    <w:rsid w:val="00C14093"/>
    <w:rsid w:val="00C31589"/>
    <w:rsid w:val="00C37DB5"/>
    <w:rsid w:val="00C4135E"/>
    <w:rsid w:val="00C54E6A"/>
    <w:rsid w:val="00C60EE0"/>
    <w:rsid w:val="00C66BCD"/>
    <w:rsid w:val="00C75042"/>
    <w:rsid w:val="00C75A72"/>
    <w:rsid w:val="00C76D1F"/>
    <w:rsid w:val="00C776CD"/>
    <w:rsid w:val="00C86C1D"/>
    <w:rsid w:val="00C90D54"/>
    <w:rsid w:val="00CA0EC7"/>
    <w:rsid w:val="00CA38A2"/>
    <w:rsid w:val="00CB6F9B"/>
    <w:rsid w:val="00CC0B3A"/>
    <w:rsid w:val="00CD6901"/>
    <w:rsid w:val="00CE798E"/>
    <w:rsid w:val="00D06FBF"/>
    <w:rsid w:val="00D072EE"/>
    <w:rsid w:val="00D158AB"/>
    <w:rsid w:val="00D329E3"/>
    <w:rsid w:val="00D34C6C"/>
    <w:rsid w:val="00D3757E"/>
    <w:rsid w:val="00D4212B"/>
    <w:rsid w:val="00D54A9F"/>
    <w:rsid w:val="00D57A8B"/>
    <w:rsid w:val="00D75ACA"/>
    <w:rsid w:val="00D87AF3"/>
    <w:rsid w:val="00DA05CB"/>
    <w:rsid w:val="00DA2608"/>
    <w:rsid w:val="00DA3487"/>
    <w:rsid w:val="00DB21B8"/>
    <w:rsid w:val="00DB2ADF"/>
    <w:rsid w:val="00DF0792"/>
    <w:rsid w:val="00DF5951"/>
    <w:rsid w:val="00E03AED"/>
    <w:rsid w:val="00E1099A"/>
    <w:rsid w:val="00E23D93"/>
    <w:rsid w:val="00E45F9B"/>
    <w:rsid w:val="00E56882"/>
    <w:rsid w:val="00E6349A"/>
    <w:rsid w:val="00E72420"/>
    <w:rsid w:val="00E731FF"/>
    <w:rsid w:val="00EB469C"/>
    <w:rsid w:val="00EC05BC"/>
    <w:rsid w:val="00ED5A29"/>
    <w:rsid w:val="00ED78F8"/>
    <w:rsid w:val="00EE766E"/>
    <w:rsid w:val="00EF7340"/>
    <w:rsid w:val="00F0046F"/>
    <w:rsid w:val="00F01EF1"/>
    <w:rsid w:val="00F037CC"/>
    <w:rsid w:val="00F26E51"/>
    <w:rsid w:val="00F33D37"/>
    <w:rsid w:val="00F42460"/>
    <w:rsid w:val="00F470E0"/>
    <w:rsid w:val="00F55412"/>
    <w:rsid w:val="00F7511F"/>
    <w:rsid w:val="00F75593"/>
    <w:rsid w:val="00F75B7E"/>
    <w:rsid w:val="00F82633"/>
    <w:rsid w:val="00F922B2"/>
    <w:rsid w:val="00F94793"/>
    <w:rsid w:val="00F96378"/>
    <w:rsid w:val="00FA17BA"/>
    <w:rsid w:val="00FB4CA9"/>
    <w:rsid w:val="00FB59D3"/>
    <w:rsid w:val="00FD6D94"/>
    <w:rsid w:val="00FE0E25"/>
    <w:rsid w:val="00FF0615"/>
    <w:rsid w:val="00FF13FB"/>
    <w:rsid w:val="00FF232D"/>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EmbedSmartTags/>
  <w15:docId w15:val="{CC3F563C-A81B-4F9D-9742-19291BCD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A9F"/>
    <w:pPr>
      <w:suppressAutoHyphens/>
      <w:jc w:val="both"/>
    </w:pPr>
    <w:rPr>
      <w:sz w:val="24"/>
      <w:szCs w:val="24"/>
      <w:lang w:val="en-US" w:eastAsia="ar-SA"/>
    </w:rPr>
  </w:style>
  <w:style w:type="paragraph" w:styleId="Heading1">
    <w:name w:val="heading 1"/>
    <w:basedOn w:val="Normal"/>
    <w:next w:val="Normal"/>
    <w:qFormat/>
    <w:rsid w:val="00D54A9F"/>
    <w:pPr>
      <w:widowControl w:val="0"/>
      <w:numPr>
        <w:numId w:val="1"/>
      </w:numPr>
      <w:autoSpaceDE w:val="0"/>
      <w:outlineLvl w:val="0"/>
    </w:pPr>
    <w:rPr>
      <w:rFonts w:ascii="Arial" w:hAnsi="Arial" w:cs="Arial"/>
    </w:rPr>
  </w:style>
  <w:style w:type="paragraph" w:styleId="Heading2">
    <w:name w:val="heading 2"/>
    <w:basedOn w:val="Normal"/>
    <w:next w:val="Normal"/>
    <w:qFormat/>
    <w:rsid w:val="00D54A9F"/>
    <w:pPr>
      <w:widowControl w:val="0"/>
      <w:tabs>
        <w:tab w:val="num" w:pos="0"/>
      </w:tabs>
      <w:autoSpaceDE w:val="0"/>
      <w:ind w:left="576" w:hanging="576"/>
      <w:outlineLvl w:val="1"/>
    </w:pPr>
    <w:rPr>
      <w:rFonts w:ascii="Arial" w:hAnsi="Arial" w:cs="Arial"/>
    </w:rPr>
  </w:style>
  <w:style w:type="paragraph" w:styleId="Heading3">
    <w:name w:val="heading 3"/>
    <w:basedOn w:val="Normal"/>
    <w:next w:val="Normal"/>
    <w:qFormat/>
    <w:rsid w:val="00D54A9F"/>
    <w:pPr>
      <w:widowControl w:val="0"/>
      <w:tabs>
        <w:tab w:val="num" w:pos="0"/>
      </w:tabs>
      <w:autoSpaceDE w:val="0"/>
      <w:ind w:left="720" w:hanging="720"/>
      <w:outlineLvl w:val="2"/>
    </w:pPr>
    <w:rPr>
      <w:rFonts w:ascii="Arial" w:hAnsi="Arial" w:cs="Arial"/>
    </w:rPr>
  </w:style>
  <w:style w:type="paragraph" w:styleId="Heading9">
    <w:name w:val="heading 9"/>
    <w:basedOn w:val="Normal"/>
    <w:next w:val="Normal"/>
    <w:qFormat/>
    <w:rsid w:val="00D54A9F"/>
    <w:pPr>
      <w:widowControl w:val="0"/>
      <w:tabs>
        <w:tab w:val="num" w:pos="0"/>
      </w:tabs>
      <w:autoSpaceDE w:val="0"/>
      <w:ind w:left="1584"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54A9F"/>
    <w:rPr>
      <w:rFonts w:ascii="Symbol" w:hAnsi="Symbol" w:cs="Times New Roman"/>
      <w:b w:val="0"/>
      <w:i w:val="0"/>
      <w:strike w:val="0"/>
      <w:dstrike w:val="0"/>
      <w:color w:val="auto"/>
      <w:sz w:val="24"/>
      <w:szCs w:val="24"/>
      <w:u w:val="none"/>
    </w:rPr>
  </w:style>
  <w:style w:type="character" w:customStyle="1" w:styleId="WW8Num3z0">
    <w:name w:val="WW8Num3z0"/>
    <w:rsid w:val="00D54A9F"/>
    <w:rPr>
      <w:rFonts w:ascii="Symbol" w:hAnsi="Symbol"/>
    </w:rPr>
  </w:style>
  <w:style w:type="character" w:customStyle="1" w:styleId="WW8Num4z0">
    <w:name w:val="WW8Num4z0"/>
    <w:rsid w:val="00D54A9F"/>
    <w:rPr>
      <w:rFonts w:ascii="Wingdings" w:hAnsi="Wingdings"/>
    </w:rPr>
  </w:style>
  <w:style w:type="character" w:customStyle="1" w:styleId="WW8Num5z0">
    <w:name w:val="WW8Num5z0"/>
    <w:rsid w:val="00D54A9F"/>
    <w:rPr>
      <w:rFonts w:ascii="Times New Roman" w:hAnsi="Times New Roman" w:cs="Times New Roman"/>
    </w:rPr>
  </w:style>
  <w:style w:type="character" w:customStyle="1" w:styleId="WW8Num6z0">
    <w:name w:val="WW8Num6z0"/>
    <w:rsid w:val="00D54A9F"/>
    <w:rPr>
      <w:rFonts w:ascii="Arial Narrow" w:hAnsi="Arial Narrow"/>
      <w:b/>
    </w:rPr>
  </w:style>
  <w:style w:type="character" w:customStyle="1" w:styleId="WW8Num7z0">
    <w:name w:val="WW8Num7z0"/>
    <w:rsid w:val="00D54A9F"/>
    <w:rPr>
      <w:rFonts w:ascii="Symbol" w:hAnsi="Symbol"/>
    </w:rPr>
  </w:style>
  <w:style w:type="character" w:customStyle="1" w:styleId="WW8Num8z0">
    <w:name w:val="WW8Num8z0"/>
    <w:rsid w:val="00D54A9F"/>
    <w:rPr>
      <w:rFonts w:ascii="Times New Roman" w:hAnsi="Times New Roman" w:cs="Times New Roman"/>
    </w:rPr>
  </w:style>
  <w:style w:type="character" w:customStyle="1" w:styleId="WW8Num8z1">
    <w:name w:val="WW8Num8z1"/>
    <w:rsid w:val="00D54A9F"/>
    <w:rPr>
      <w:rFonts w:ascii="Courier New" w:hAnsi="Courier New"/>
      <w:sz w:val="20"/>
    </w:rPr>
  </w:style>
  <w:style w:type="character" w:customStyle="1" w:styleId="Absatz-Standardschriftart">
    <w:name w:val="Absatz-Standardschriftart"/>
    <w:rsid w:val="00D54A9F"/>
  </w:style>
  <w:style w:type="character" w:customStyle="1" w:styleId="WW8Num3z1">
    <w:name w:val="WW8Num3z1"/>
    <w:rsid w:val="00D54A9F"/>
    <w:rPr>
      <w:rFonts w:ascii="Courier New" w:hAnsi="Courier New" w:cs="Courier New"/>
    </w:rPr>
  </w:style>
  <w:style w:type="character" w:customStyle="1" w:styleId="WW8Num3z2">
    <w:name w:val="WW8Num3z2"/>
    <w:rsid w:val="00D54A9F"/>
    <w:rPr>
      <w:rFonts w:ascii="Wingdings" w:hAnsi="Wingdings"/>
    </w:rPr>
  </w:style>
  <w:style w:type="character" w:customStyle="1" w:styleId="WW8Num4z1">
    <w:name w:val="WW8Num4z1"/>
    <w:rsid w:val="00D54A9F"/>
    <w:rPr>
      <w:rFonts w:ascii="Courier New" w:hAnsi="Courier New" w:cs="Courier New"/>
    </w:rPr>
  </w:style>
  <w:style w:type="character" w:customStyle="1" w:styleId="WW8Num4z3">
    <w:name w:val="WW8Num4z3"/>
    <w:rsid w:val="00D54A9F"/>
    <w:rPr>
      <w:rFonts w:ascii="Symbol" w:hAnsi="Symbol"/>
    </w:rPr>
  </w:style>
  <w:style w:type="character" w:customStyle="1" w:styleId="WW8Num7z1">
    <w:name w:val="WW8Num7z1"/>
    <w:rsid w:val="00D54A9F"/>
    <w:rPr>
      <w:rFonts w:ascii="Courier New" w:hAnsi="Courier New" w:cs="Courier New"/>
    </w:rPr>
  </w:style>
  <w:style w:type="character" w:customStyle="1" w:styleId="WW8Num7z2">
    <w:name w:val="WW8Num7z2"/>
    <w:rsid w:val="00D54A9F"/>
    <w:rPr>
      <w:rFonts w:ascii="Wingdings" w:hAnsi="Wingdings"/>
    </w:rPr>
  </w:style>
  <w:style w:type="character" w:customStyle="1" w:styleId="WW8Num9z0">
    <w:name w:val="WW8Num9z0"/>
    <w:rsid w:val="00D54A9F"/>
    <w:rPr>
      <w:rFonts w:ascii="Times New Roman" w:hAnsi="Times New Roman" w:cs="Times New Roman"/>
    </w:rPr>
  </w:style>
  <w:style w:type="character" w:customStyle="1" w:styleId="WW8Num10z0">
    <w:name w:val="WW8Num10z0"/>
    <w:rsid w:val="00D54A9F"/>
    <w:rPr>
      <w:rFonts w:ascii="Symbol" w:hAnsi="Symbol"/>
    </w:rPr>
  </w:style>
  <w:style w:type="character" w:customStyle="1" w:styleId="WW8Num10z1">
    <w:name w:val="WW8Num10z1"/>
    <w:rsid w:val="00D54A9F"/>
    <w:rPr>
      <w:rFonts w:ascii="Courier New" w:hAnsi="Courier New" w:cs="Courier New"/>
    </w:rPr>
  </w:style>
  <w:style w:type="character" w:customStyle="1" w:styleId="WW8Num10z2">
    <w:name w:val="WW8Num10z2"/>
    <w:rsid w:val="00D54A9F"/>
    <w:rPr>
      <w:rFonts w:ascii="Wingdings" w:hAnsi="Wingdings"/>
    </w:rPr>
  </w:style>
  <w:style w:type="character" w:customStyle="1" w:styleId="WW8Num11z0">
    <w:name w:val="WW8Num11z0"/>
    <w:rsid w:val="00D54A9F"/>
    <w:rPr>
      <w:rFonts w:ascii="Symbol" w:hAnsi="Symbol"/>
    </w:rPr>
  </w:style>
  <w:style w:type="character" w:customStyle="1" w:styleId="WW8Num11z1">
    <w:name w:val="WW8Num11z1"/>
    <w:rsid w:val="00D54A9F"/>
    <w:rPr>
      <w:rFonts w:ascii="Courier New" w:hAnsi="Courier New" w:cs="Courier New"/>
    </w:rPr>
  </w:style>
  <w:style w:type="character" w:customStyle="1" w:styleId="WW8Num11z2">
    <w:name w:val="WW8Num11z2"/>
    <w:rsid w:val="00D54A9F"/>
    <w:rPr>
      <w:rFonts w:ascii="Wingdings" w:hAnsi="Wingdings"/>
    </w:rPr>
  </w:style>
  <w:style w:type="character" w:customStyle="1" w:styleId="WW8Num12z0">
    <w:name w:val="WW8Num12z0"/>
    <w:rsid w:val="00D54A9F"/>
    <w:rPr>
      <w:rFonts w:ascii="Wingdings" w:hAnsi="Wingdings"/>
    </w:rPr>
  </w:style>
  <w:style w:type="character" w:customStyle="1" w:styleId="WW8Num12z1">
    <w:name w:val="WW8Num12z1"/>
    <w:rsid w:val="00D54A9F"/>
    <w:rPr>
      <w:rFonts w:ascii="Courier New" w:hAnsi="Courier New" w:cs="Courier New"/>
    </w:rPr>
  </w:style>
  <w:style w:type="character" w:customStyle="1" w:styleId="WW8Num12z3">
    <w:name w:val="WW8Num12z3"/>
    <w:rsid w:val="00D54A9F"/>
    <w:rPr>
      <w:rFonts w:ascii="Symbol" w:hAnsi="Symbol"/>
    </w:rPr>
  </w:style>
  <w:style w:type="character" w:customStyle="1" w:styleId="WW8Num13z0">
    <w:name w:val="WW8Num13z0"/>
    <w:rsid w:val="00D54A9F"/>
    <w:rPr>
      <w:rFonts w:ascii="Symbol" w:hAnsi="Symbol"/>
      <w:sz w:val="20"/>
    </w:rPr>
  </w:style>
  <w:style w:type="character" w:customStyle="1" w:styleId="WW8Num13z1">
    <w:name w:val="WW8Num13z1"/>
    <w:rsid w:val="00D54A9F"/>
    <w:rPr>
      <w:rFonts w:ascii="Courier New" w:hAnsi="Courier New"/>
      <w:sz w:val="20"/>
    </w:rPr>
  </w:style>
  <w:style w:type="character" w:customStyle="1" w:styleId="WW8Num13z2">
    <w:name w:val="WW8Num13z2"/>
    <w:rsid w:val="00D54A9F"/>
    <w:rPr>
      <w:rFonts w:ascii="Wingdings" w:hAnsi="Wingdings"/>
      <w:sz w:val="20"/>
    </w:rPr>
  </w:style>
  <w:style w:type="character" w:customStyle="1" w:styleId="WW8Num14z0">
    <w:name w:val="WW8Num14z0"/>
    <w:rsid w:val="00D54A9F"/>
    <w:rPr>
      <w:rFonts w:ascii="Times New Roman" w:hAnsi="Times New Roman" w:cs="Times New Roman"/>
    </w:rPr>
  </w:style>
  <w:style w:type="character" w:customStyle="1" w:styleId="WW8Num15z0">
    <w:name w:val="WW8Num15z0"/>
    <w:rsid w:val="00D54A9F"/>
    <w:rPr>
      <w:rFonts w:ascii="Wingdings" w:hAnsi="Wingdings"/>
    </w:rPr>
  </w:style>
  <w:style w:type="character" w:customStyle="1" w:styleId="WW8Num15z1">
    <w:name w:val="WW8Num15z1"/>
    <w:rsid w:val="00D54A9F"/>
    <w:rPr>
      <w:rFonts w:ascii="Courier New" w:hAnsi="Courier New" w:cs="Courier New"/>
    </w:rPr>
  </w:style>
  <w:style w:type="character" w:customStyle="1" w:styleId="WW8Num15z3">
    <w:name w:val="WW8Num15z3"/>
    <w:rsid w:val="00D54A9F"/>
    <w:rPr>
      <w:rFonts w:ascii="Symbol" w:hAnsi="Symbol"/>
    </w:rPr>
  </w:style>
  <w:style w:type="character" w:customStyle="1" w:styleId="WW8Num16z0">
    <w:name w:val="WW8Num16z0"/>
    <w:rsid w:val="00D54A9F"/>
    <w:rPr>
      <w:rFonts w:ascii="Wingdings" w:hAnsi="Wingdings"/>
    </w:rPr>
  </w:style>
  <w:style w:type="character" w:customStyle="1" w:styleId="WW8Num16z1">
    <w:name w:val="WW8Num16z1"/>
    <w:rsid w:val="00D54A9F"/>
    <w:rPr>
      <w:rFonts w:ascii="Courier New" w:hAnsi="Courier New" w:cs="Courier New"/>
    </w:rPr>
  </w:style>
  <w:style w:type="character" w:customStyle="1" w:styleId="WW8Num16z3">
    <w:name w:val="WW8Num16z3"/>
    <w:rsid w:val="00D54A9F"/>
    <w:rPr>
      <w:rFonts w:ascii="Symbol" w:hAnsi="Symbol"/>
    </w:rPr>
  </w:style>
  <w:style w:type="character" w:customStyle="1" w:styleId="WW8Num17z0">
    <w:name w:val="WW8Num17z0"/>
    <w:rsid w:val="00D54A9F"/>
    <w:rPr>
      <w:rFonts w:ascii="Symbol" w:hAnsi="Symbol"/>
    </w:rPr>
  </w:style>
  <w:style w:type="character" w:customStyle="1" w:styleId="WW8Num17z1">
    <w:name w:val="WW8Num17z1"/>
    <w:rsid w:val="00D54A9F"/>
    <w:rPr>
      <w:rFonts w:ascii="Courier New" w:hAnsi="Courier New" w:cs="Courier New"/>
    </w:rPr>
  </w:style>
  <w:style w:type="character" w:customStyle="1" w:styleId="WW8Num17z2">
    <w:name w:val="WW8Num17z2"/>
    <w:rsid w:val="00D54A9F"/>
    <w:rPr>
      <w:rFonts w:ascii="Wingdings" w:hAnsi="Wingdings"/>
    </w:rPr>
  </w:style>
  <w:style w:type="character" w:customStyle="1" w:styleId="WW8Num18z0">
    <w:name w:val="WW8Num18z0"/>
    <w:rsid w:val="00D54A9F"/>
    <w:rPr>
      <w:b/>
    </w:rPr>
  </w:style>
  <w:style w:type="character" w:customStyle="1" w:styleId="WW8Num19z0">
    <w:name w:val="WW8Num19z0"/>
    <w:rsid w:val="00D54A9F"/>
    <w:rPr>
      <w:rFonts w:ascii="Symbol" w:hAnsi="Symbol"/>
    </w:rPr>
  </w:style>
  <w:style w:type="character" w:customStyle="1" w:styleId="WW8Num19z1">
    <w:name w:val="WW8Num19z1"/>
    <w:rsid w:val="00D54A9F"/>
    <w:rPr>
      <w:rFonts w:ascii="Courier New" w:hAnsi="Courier New" w:cs="Courier New"/>
    </w:rPr>
  </w:style>
  <w:style w:type="character" w:customStyle="1" w:styleId="WW8Num19z2">
    <w:name w:val="WW8Num19z2"/>
    <w:rsid w:val="00D54A9F"/>
    <w:rPr>
      <w:rFonts w:ascii="Wingdings" w:hAnsi="Wingdings"/>
    </w:rPr>
  </w:style>
  <w:style w:type="character" w:customStyle="1" w:styleId="WW8Num20z0">
    <w:name w:val="WW8Num20z0"/>
    <w:rsid w:val="00D54A9F"/>
    <w:rPr>
      <w:rFonts w:ascii="Symbol" w:hAnsi="Symbol" w:cs="Times New Roman"/>
    </w:rPr>
  </w:style>
  <w:style w:type="character" w:customStyle="1" w:styleId="WW8Num20z1">
    <w:name w:val="WW8Num20z1"/>
    <w:rsid w:val="00D54A9F"/>
    <w:rPr>
      <w:rFonts w:ascii="Courier New" w:hAnsi="Courier New" w:cs="Courier New"/>
    </w:rPr>
  </w:style>
  <w:style w:type="character" w:customStyle="1" w:styleId="WW8Num20z2">
    <w:name w:val="WW8Num20z2"/>
    <w:rsid w:val="00D54A9F"/>
    <w:rPr>
      <w:rFonts w:ascii="Wingdings" w:hAnsi="Wingdings" w:cs="Times New Roman"/>
    </w:rPr>
  </w:style>
  <w:style w:type="character" w:customStyle="1" w:styleId="WW8Num21z0">
    <w:name w:val="WW8Num21z0"/>
    <w:rsid w:val="00D54A9F"/>
    <w:rPr>
      <w:rFonts w:ascii="Wingdings" w:hAnsi="Wingdings" w:cs="Wingdings"/>
    </w:rPr>
  </w:style>
  <w:style w:type="character" w:customStyle="1" w:styleId="WW8Num22z0">
    <w:name w:val="WW8Num22z0"/>
    <w:rsid w:val="00D54A9F"/>
    <w:rPr>
      <w:rFonts w:ascii="Times New Roman" w:hAnsi="Times New Roman" w:cs="Times New Roman"/>
    </w:rPr>
  </w:style>
  <w:style w:type="character" w:customStyle="1" w:styleId="WW8Num23z0">
    <w:name w:val="WW8Num23z0"/>
    <w:rsid w:val="00D54A9F"/>
    <w:rPr>
      <w:rFonts w:ascii="Symbol" w:hAnsi="Symbol"/>
    </w:rPr>
  </w:style>
  <w:style w:type="character" w:customStyle="1" w:styleId="WW8Num23z1">
    <w:name w:val="WW8Num23z1"/>
    <w:rsid w:val="00D54A9F"/>
    <w:rPr>
      <w:rFonts w:ascii="Courier New" w:hAnsi="Courier New" w:cs="Courier New"/>
    </w:rPr>
  </w:style>
  <w:style w:type="character" w:customStyle="1" w:styleId="WW8Num23z2">
    <w:name w:val="WW8Num23z2"/>
    <w:rsid w:val="00D54A9F"/>
    <w:rPr>
      <w:rFonts w:ascii="Wingdings" w:hAnsi="Wingdings"/>
    </w:rPr>
  </w:style>
  <w:style w:type="character" w:customStyle="1" w:styleId="WW8Num24z0">
    <w:name w:val="WW8Num24z0"/>
    <w:rsid w:val="00D54A9F"/>
    <w:rPr>
      <w:rFonts w:ascii="Times New Roman" w:hAnsi="Times New Roman" w:cs="Times New Roman"/>
    </w:rPr>
  </w:style>
  <w:style w:type="character" w:customStyle="1" w:styleId="WW8Num25z0">
    <w:name w:val="WW8Num25z0"/>
    <w:rsid w:val="00D54A9F"/>
    <w:rPr>
      <w:rFonts w:ascii="Symbol" w:hAnsi="Symbol" w:cs="Symbol"/>
    </w:rPr>
  </w:style>
  <w:style w:type="character" w:customStyle="1" w:styleId="WW8Num25z1">
    <w:name w:val="WW8Num25z1"/>
    <w:rsid w:val="00D54A9F"/>
    <w:rPr>
      <w:rFonts w:ascii="Courier New" w:hAnsi="Courier New" w:cs="Courier New"/>
    </w:rPr>
  </w:style>
  <w:style w:type="character" w:customStyle="1" w:styleId="WW8Num25z2">
    <w:name w:val="WW8Num25z2"/>
    <w:rsid w:val="00D54A9F"/>
    <w:rPr>
      <w:rFonts w:ascii="Wingdings" w:hAnsi="Wingdings" w:cs="Wingdings"/>
    </w:rPr>
  </w:style>
  <w:style w:type="character" w:customStyle="1" w:styleId="WW8Num26z0">
    <w:name w:val="WW8Num26z0"/>
    <w:rsid w:val="00D54A9F"/>
    <w:rPr>
      <w:rFonts w:ascii="Wingdings" w:hAnsi="Wingdings"/>
    </w:rPr>
  </w:style>
  <w:style w:type="character" w:customStyle="1" w:styleId="WW8Num26z1">
    <w:name w:val="WW8Num26z1"/>
    <w:rsid w:val="00D54A9F"/>
    <w:rPr>
      <w:rFonts w:ascii="Courier New" w:hAnsi="Courier New" w:cs="Courier New"/>
    </w:rPr>
  </w:style>
  <w:style w:type="character" w:customStyle="1" w:styleId="WW8Num26z3">
    <w:name w:val="WW8Num26z3"/>
    <w:rsid w:val="00D54A9F"/>
    <w:rPr>
      <w:rFonts w:ascii="Symbol" w:hAnsi="Symbol"/>
    </w:rPr>
  </w:style>
  <w:style w:type="character" w:customStyle="1" w:styleId="WW8Num27z0">
    <w:name w:val="WW8Num27z0"/>
    <w:rsid w:val="00D54A9F"/>
    <w:rPr>
      <w:rFonts w:ascii="Wingdings" w:hAnsi="Wingdings"/>
      <w:sz w:val="20"/>
      <w:szCs w:val="20"/>
    </w:rPr>
  </w:style>
  <w:style w:type="character" w:customStyle="1" w:styleId="WW8Num27z1">
    <w:name w:val="WW8Num27z1"/>
    <w:rsid w:val="00D54A9F"/>
    <w:rPr>
      <w:rFonts w:ascii="Courier New" w:hAnsi="Courier New" w:cs="Courier New"/>
    </w:rPr>
  </w:style>
  <w:style w:type="character" w:customStyle="1" w:styleId="WW8Num27z2">
    <w:name w:val="WW8Num27z2"/>
    <w:rsid w:val="00D54A9F"/>
    <w:rPr>
      <w:rFonts w:ascii="Wingdings" w:hAnsi="Wingdings"/>
    </w:rPr>
  </w:style>
  <w:style w:type="character" w:customStyle="1" w:styleId="WW8Num27z3">
    <w:name w:val="WW8Num27z3"/>
    <w:rsid w:val="00D54A9F"/>
    <w:rPr>
      <w:rFonts w:ascii="Symbol" w:hAnsi="Symbol"/>
    </w:rPr>
  </w:style>
  <w:style w:type="character" w:customStyle="1" w:styleId="WW8Num28z0">
    <w:name w:val="WW8Num28z0"/>
    <w:rsid w:val="00D54A9F"/>
    <w:rPr>
      <w:rFonts w:ascii="Wingdings" w:hAnsi="Wingdings"/>
    </w:rPr>
  </w:style>
  <w:style w:type="character" w:customStyle="1" w:styleId="WW8Num28z1">
    <w:name w:val="WW8Num28z1"/>
    <w:rsid w:val="00D54A9F"/>
    <w:rPr>
      <w:rFonts w:ascii="Courier New" w:hAnsi="Courier New" w:cs="Courier New"/>
    </w:rPr>
  </w:style>
  <w:style w:type="character" w:customStyle="1" w:styleId="WW8Num28z3">
    <w:name w:val="WW8Num28z3"/>
    <w:rsid w:val="00D54A9F"/>
    <w:rPr>
      <w:rFonts w:ascii="Symbol" w:hAnsi="Symbol"/>
    </w:rPr>
  </w:style>
  <w:style w:type="character" w:customStyle="1" w:styleId="WW8Num29z0">
    <w:name w:val="WW8Num29z0"/>
    <w:rsid w:val="00D54A9F"/>
    <w:rPr>
      <w:rFonts w:ascii="Wingdings" w:hAnsi="Wingdings"/>
      <w:sz w:val="20"/>
    </w:rPr>
  </w:style>
  <w:style w:type="character" w:customStyle="1" w:styleId="WW8Num29z1">
    <w:name w:val="WW8Num29z1"/>
    <w:rsid w:val="00D54A9F"/>
    <w:rPr>
      <w:rFonts w:ascii="Courier New" w:hAnsi="Courier New"/>
      <w:sz w:val="20"/>
    </w:rPr>
  </w:style>
  <w:style w:type="character" w:customStyle="1" w:styleId="WW8NumSt2z0">
    <w:name w:val="WW8NumSt2z0"/>
    <w:rsid w:val="00D54A9F"/>
    <w:rPr>
      <w:rFonts w:ascii="Times New Roman" w:hAnsi="Times New Roman" w:cs="Times New Roman"/>
    </w:rPr>
  </w:style>
  <w:style w:type="character" w:customStyle="1" w:styleId="WW8NumSt3z0">
    <w:name w:val="WW8NumSt3z0"/>
    <w:rsid w:val="00D54A9F"/>
    <w:rPr>
      <w:rFonts w:ascii="Symbol" w:hAnsi="Symbol" w:cs="Symbol"/>
    </w:rPr>
  </w:style>
  <w:style w:type="character" w:customStyle="1" w:styleId="WW8NumSt12z0">
    <w:name w:val="WW8NumSt12z0"/>
    <w:rsid w:val="00D54A9F"/>
    <w:rPr>
      <w:rFonts w:ascii="Wingdings" w:hAnsi="Wingdings"/>
      <w:sz w:val="12"/>
    </w:rPr>
  </w:style>
  <w:style w:type="character" w:customStyle="1" w:styleId="WW8NumSt13z0">
    <w:name w:val="WW8NumSt13z0"/>
    <w:rsid w:val="00D54A9F"/>
    <w:rPr>
      <w:rFonts w:ascii="Wingdings" w:hAnsi="Wingdings"/>
      <w:sz w:val="12"/>
    </w:rPr>
  </w:style>
  <w:style w:type="character" w:customStyle="1" w:styleId="WW8NumSt24z0">
    <w:name w:val="WW8NumSt24z0"/>
    <w:rsid w:val="00D54A9F"/>
    <w:rPr>
      <w:rFonts w:ascii="Symbol" w:hAnsi="Symbol" w:cs="Times New Roman"/>
      <w:b/>
      <w:i w:val="0"/>
      <w:strike w:val="0"/>
      <w:dstrike w:val="0"/>
      <w:color w:val="auto"/>
      <w:sz w:val="24"/>
      <w:szCs w:val="24"/>
      <w:u w:val="none"/>
    </w:rPr>
  </w:style>
  <w:style w:type="character" w:styleId="HTMLTypewriter">
    <w:name w:val="HTML Typewriter"/>
    <w:rsid w:val="00D54A9F"/>
    <w:rPr>
      <w:rFonts w:ascii="Courier New" w:eastAsia="Courier New" w:hAnsi="Courier New" w:cs="Courier New"/>
      <w:sz w:val="20"/>
      <w:szCs w:val="20"/>
    </w:rPr>
  </w:style>
  <w:style w:type="character" w:styleId="Strong">
    <w:name w:val="Strong"/>
    <w:qFormat/>
    <w:rsid w:val="00D54A9F"/>
    <w:rPr>
      <w:b/>
      <w:bCs/>
    </w:rPr>
  </w:style>
  <w:style w:type="character" w:styleId="Hyperlink">
    <w:name w:val="Hyperlink"/>
    <w:rsid w:val="00D54A9F"/>
    <w:rPr>
      <w:color w:val="0000FF"/>
      <w:u w:val="single"/>
    </w:rPr>
  </w:style>
  <w:style w:type="character" w:customStyle="1" w:styleId="HTMLPreformattedChar">
    <w:name w:val="HTML Preformatted Char"/>
    <w:rsid w:val="00D54A9F"/>
    <w:rPr>
      <w:rFonts w:ascii="Courier New" w:hAnsi="Courier New" w:cs="Courier New"/>
    </w:rPr>
  </w:style>
  <w:style w:type="character" w:customStyle="1" w:styleId="hp">
    <w:name w:val="hp"/>
    <w:basedOn w:val="DefaultParagraphFont"/>
    <w:rsid w:val="00D54A9F"/>
  </w:style>
  <w:style w:type="character" w:customStyle="1" w:styleId="NormalVerdanaChar">
    <w:name w:val="Normal + Verdana Char"/>
    <w:rsid w:val="00D54A9F"/>
    <w:rPr>
      <w:rFonts w:ascii="Arial" w:hAnsi="Arial" w:cs="Arial"/>
      <w:sz w:val="24"/>
      <w:szCs w:val="24"/>
    </w:rPr>
  </w:style>
  <w:style w:type="character" w:customStyle="1" w:styleId="HeaderChar">
    <w:name w:val="Header Char"/>
    <w:rsid w:val="00D54A9F"/>
    <w:rPr>
      <w:sz w:val="24"/>
      <w:szCs w:val="24"/>
    </w:rPr>
  </w:style>
  <w:style w:type="character" w:customStyle="1" w:styleId="FooterChar">
    <w:name w:val="Footer Char"/>
    <w:rsid w:val="00D54A9F"/>
    <w:rPr>
      <w:sz w:val="24"/>
      <w:szCs w:val="24"/>
    </w:rPr>
  </w:style>
  <w:style w:type="character" w:styleId="FollowedHyperlink">
    <w:name w:val="FollowedHyperlink"/>
    <w:rsid w:val="00D54A9F"/>
    <w:rPr>
      <w:color w:val="800080"/>
      <w:u w:val="single"/>
    </w:rPr>
  </w:style>
  <w:style w:type="paragraph" w:customStyle="1" w:styleId="Heading">
    <w:name w:val="Heading"/>
    <w:basedOn w:val="Normal"/>
    <w:next w:val="BodyText"/>
    <w:rsid w:val="00D54A9F"/>
    <w:pPr>
      <w:keepNext/>
      <w:spacing w:before="240" w:after="120"/>
    </w:pPr>
    <w:rPr>
      <w:rFonts w:ascii="Arial" w:eastAsia="Arial Unicode MS" w:hAnsi="Arial" w:cs="Mangal"/>
      <w:sz w:val="28"/>
      <w:szCs w:val="28"/>
    </w:rPr>
  </w:style>
  <w:style w:type="paragraph" w:styleId="BodyText">
    <w:name w:val="Body Text"/>
    <w:basedOn w:val="Normal"/>
    <w:rsid w:val="00D54A9F"/>
    <w:pPr>
      <w:widowControl w:val="0"/>
      <w:autoSpaceDE w:val="0"/>
    </w:pPr>
    <w:rPr>
      <w:rFonts w:ascii="Garamond" w:hAnsi="Garamond"/>
      <w:sz w:val="20"/>
      <w:szCs w:val="20"/>
    </w:rPr>
  </w:style>
  <w:style w:type="paragraph" w:styleId="List">
    <w:name w:val="List"/>
    <w:basedOn w:val="BodyText"/>
    <w:rsid w:val="00D54A9F"/>
    <w:rPr>
      <w:rFonts w:cs="Mangal"/>
    </w:rPr>
  </w:style>
  <w:style w:type="paragraph" w:styleId="Caption">
    <w:name w:val="caption"/>
    <w:basedOn w:val="Normal"/>
    <w:qFormat/>
    <w:rsid w:val="00D54A9F"/>
    <w:pPr>
      <w:suppressLineNumbers/>
      <w:spacing w:before="120" w:after="120"/>
    </w:pPr>
    <w:rPr>
      <w:rFonts w:cs="Mangal"/>
      <w:i/>
      <w:iCs/>
    </w:rPr>
  </w:style>
  <w:style w:type="paragraph" w:customStyle="1" w:styleId="Index">
    <w:name w:val="Index"/>
    <w:basedOn w:val="Normal"/>
    <w:rsid w:val="00D54A9F"/>
    <w:pPr>
      <w:suppressLineNumbers/>
    </w:pPr>
    <w:rPr>
      <w:rFonts w:cs="Mangal"/>
    </w:rPr>
  </w:style>
  <w:style w:type="paragraph" w:styleId="BodyText2">
    <w:name w:val="Body Text 2"/>
    <w:basedOn w:val="Normal"/>
    <w:rsid w:val="00D54A9F"/>
    <w:pPr>
      <w:widowControl w:val="0"/>
      <w:autoSpaceDE w:val="0"/>
    </w:pPr>
    <w:rPr>
      <w:rFonts w:ascii="Garamond" w:hAnsi="Garamond" w:cs="Arial"/>
      <w:sz w:val="20"/>
      <w:szCs w:val="20"/>
    </w:rPr>
  </w:style>
  <w:style w:type="paragraph" w:styleId="BalloonText">
    <w:name w:val="Balloon Text"/>
    <w:basedOn w:val="Normal"/>
    <w:rsid w:val="00D54A9F"/>
    <w:rPr>
      <w:rFonts w:ascii="Tahoma" w:hAnsi="Tahoma" w:cs="Tahoma"/>
      <w:sz w:val="16"/>
      <w:szCs w:val="16"/>
    </w:rPr>
  </w:style>
  <w:style w:type="paragraph" w:customStyle="1" w:styleId="Achievement">
    <w:name w:val="Achievement"/>
    <w:basedOn w:val="BodyText"/>
    <w:rsid w:val="00D54A9F"/>
    <w:pPr>
      <w:widowControl/>
      <w:autoSpaceDE/>
      <w:spacing w:after="60" w:line="240" w:lineRule="atLeast"/>
      <w:ind w:left="240" w:hanging="240"/>
    </w:pPr>
    <w:rPr>
      <w:sz w:val="22"/>
    </w:rPr>
  </w:style>
  <w:style w:type="paragraph" w:styleId="HTMLPreformatted">
    <w:name w:val="HTML Preformatted"/>
    <w:basedOn w:val="Normal"/>
    <w:rsid w:val="00D54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Indent">
    <w:name w:val="Body Text Indent"/>
    <w:basedOn w:val="Normal"/>
    <w:rsid w:val="00D54A9F"/>
    <w:pPr>
      <w:spacing w:after="120"/>
      <w:ind w:left="360"/>
    </w:pPr>
    <w:rPr>
      <w:sz w:val="20"/>
      <w:szCs w:val="20"/>
    </w:rPr>
  </w:style>
  <w:style w:type="paragraph" w:styleId="Title">
    <w:name w:val="Title"/>
    <w:basedOn w:val="Normal"/>
    <w:next w:val="Subtitle"/>
    <w:qFormat/>
    <w:rsid w:val="00D54A9F"/>
    <w:pPr>
      <w:jc w:val="center"/>
    </w:pPr>
    <w:rPr>
      <w:b/>
      <w:szCs w:val="20"/>
    </w:rPr>
  </w:style>
  <w:style w:type="paragraph" w:styleId="Subtitle">
    <w:name w:val="Subtitle"/>
    <w:basedOn w:val="Heading"/>
    <w:next w:val="BodyText"/>
    <w:qFormat/>
    <w:rsid w:val="00D54A9F"/>
    <w:pPr>
      <w:jc w:val="center"/>
    </w:pPr>
    <w:rPr>
      <w:i/>
      <w:iCs/>
    </w:rPr>
  </w:style>
  <w:style w:type="paragraph" w:customStyle="1" w:styleId="NormalVerdana">
    <w:name w:val="Normal + Verdana"/>
    <w:basedOn w:val="Normal"/>
    <w:rsid w:val="00D54A9F"/>
    <w:rPr>
      <w:rFonts w:ascii="Arial" w:hAnsi="Arial" w:cs="Arial"/>
    </w:rPr>
  </w:style>
  <w:style w:type="paragraph" w:customStyle="1" w:styleId="SectionTitle">
    <w:name w:val="Section Title"/>
    <w:basedOn w:val="Normal"/>
    <w:next w:val="Normal"/>
    <w:rsid w:val="00D54A9F"/>
    <w:pPr>
      <w:pBdr>
        <w:bottom w:val="single" w:sz="4" w:space="1" w:color="808080"/>
      </w:pBdr>
      <w:spacing w:before="220" w:line="220" w:lineRule="atLeast"/>
      <w:jc w:val="left"/>
    </w:pPr>
    <w:rPr>
      <w:rFonts w:ascii="Garamond" w:hAnsi="Garamond"/>
      <w:caps/>
      <w:spacing w:val="15"/>
      <w:sz w:val="20"/>
      <w:szCs w:val="20"/>
    </w:rPr>
  </w:style>
  <w:style w:type="paragraph" w:styleId="Header">
    <w:name w:val="header"/>
    <w:basedOn w:val="Normal"/>
    <w:rsid w:val="00D54A9F"/>
    <w:pPr>
      <w:tabs>
        <w:tab w:val="center" w:pos="4680"/>
        <w:tab w:val="right" w:pos="9360"/>
      </w:tabs>
    </w:pPr>
  </w:style>
  <w:style w:type="paragraph" w:styleId="Footer">
    <w:name w:val="footer"/>
    <w:basedOn w:val="Normal"/>
    <w:rsid w:val="00D54A9F"/>
    <w:pPr>
      <w:tabs>
        <w:tab w:val="center" w:pos="4680"/>
        <w:tab w:val="right" w:pos="9360"/>
      </w:tabs>
    </w:pPr>
  </w:style>
  <w:style w:type="paragraph" w:customStyle="1" w:styleId="TableContents">
    <w:name w:val="Table Contents"/>
    <w:basedOn w:val="Normal"/>
    <w:rsid w:val="00D54A9F"/>
    <w:pPr>
      <w:suppressLineNumbers/>
    </w:pPr>
  </w:style>
  <w:style w:type="paragraph" w:customStyle="1" w:styleId="TableHeading">
    <w:name w:val="Table Heading"/>
    <w:basedOn w:val="TableContents"/>
    <w:rsid w:val="00D54A9F"/>
    <w:pPr>
      <w:jc w:val="center"/>
    </w:pPr>
    <w:rPr>
      <w:b/>
      <w:bCs/>
    </w:rPr>
  </w:style>
  <w:style w:type="paragraph" w:customStyle="1" w:styleId="Framecontents">
    <w:name w:val="Frame contents"/>
    <w:basedOn w:val="BodyText"/>
    <w:rsid w:val="00D54A9F"/>
  </w:style>
  <w:style w:type="character" w:styleId="LineNumber">
    <w:name w:val="line number"/>
    <w:basedOn w:val="DefaultParagraphFont"/>
    <w:uiPriority w:val="99"/>
    <w:semiHidden/>
    <w:unhideWhenUsed/>
    <w:rsid w:val="00E23D93"/>
  </w:style>
  <w:style w:type="paragraph" w:styleId="ListParagraph">
    <w:name w:val="List Paragraph"/>
    <w:basedOn w:val="Normal"/>
    <w:qFormat/>
    <w:rsid w:val="0063570D"/>
    <w:pPr>
      <w:suppressAutoHyphens w:val="0"/>
      <w:spacing w:after="200" w:line="276" w:lineRule="auto"/>
      <w:ind w:left="720"/>
      <w:contextualSpacing/>
      <w:jc w:val="left"/>
    </w:pPr>
    <w:rPr>
      <w:rFonts w:ascii="Calibri" w:hAnsi="Calibri"/>
      <w:sz w:val="22"/>
      <w:szCs w:val="22"/>
      <w:lang w:eastAsia="en-US"/>
    </w:rPr>
  </w:style>
  <w:style w:type="paragraph" w:customStyle="1" w:styleId="TableParagraph">
    <w:name w:val="Table Paragraph"/>
    <w:basedOn w:val="Normal"/>
    <w:uiPriority w:val="1"/>
    <w:qFormat/>
    <w:rsid w:val="00D87AF3"/>
    <w:pPr>
      <w:widowControl w:val="0"/>
      <w:suppressAutoHyphens w:val="0"/>
      <w:autoSpaceDE w:val="0"/>
      <w:autoSpaceDN w:val="0"/>
      <w:jc w:val="lef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73dc6737bba6c27bcb3be973d12f017134f4b0419514c4847440321091b5b58120b150018455e5d0f435601514841481f0f2b561358191b195115495d0c00584e4209430247460c590858184508105042445b0c0f054e4108120211474a411b02154e49405d58380c4f03434e130d170010414a411b0b15416a44564a141a245d43400108100a184359550a52580f1b525a4553524f0e50491708110b1742584f44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74FFAA-6691-4D5C-9AA5-C5605CF1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23711</TotalTime>
  <Pages>6</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Mxyz Pxyz</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Mxyz Pxyz</dc:title>
  <dc:creator>USER</dc:creator>
  <cp:lastModifiedBy>Amit Singh</cp:lastModifiedBy>
  <cp:revision>72</cp:revision>
  <cp:lastPrinted>2005-09-14T09:58:00Z</cp:lastPrinted>
  <dcterms:created xsi:type="dcterms:W3CDTF">2018-01-11T10:19:00Z</dcterms:created>
  <dcterms:modified xsi:type="dcterms:W3CDTF">2024-02-05T12:09:00Z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RA392399@wipro.com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2018-11-16T10:58:57.7033058+05:30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