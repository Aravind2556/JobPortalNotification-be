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ind w:left="8971"/>
        <w:rPr>
          <w:rFonts w:ascii="Times New Roman"/>
        </w:rPr>
      </w:pPr>
      <w:r>
        <w:rPr>
          <w:noProof/>
        </w:rPr>
        <w:drawing>
          <wp:anchor distT="0" distB="0" distL="0" distR="0" simplePos="false" relativeHeight="3" behindDoc="false" locked="false" layoutInCell="true" allowOverlap="true">
            <wp:simplePos x="0" y="0"/>
            <wp:positionH relativeFrom="column">
              <wp:posOffset>5516880</wp:posOffset>
            </wp:positionH>
            <wp:positionV relativeFrom="paragraph">
              <wp:posOffset>-304800</wp:posOffset>
            </wp:positionV>
            <wp:extent cx="1319530" cy="1145135"/>
            <wp:effectExtent l="0" t="0" r="0" b="0"/>
            <wp:wrapNone/>
            <wp:docPr id="1026" name="Picture 3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73"/>
                    <pic:cNvPicPr/>
                  </pic:nvPicPr>
                  <pic:blipFill>
                    <a:blip r:embed="rId2" cstate="print"/>
                    <a:srcRect l="0" t="0" r="0" b="0"/>
                    <a:stretch/>
                  </pic:blipFill>
                  <pic:spPr>
                    <a:xfrm rot="0">
                      <a:off x="0" y="0"/>
                      <a:ext cx="1319530" cy="1145135"/>
                    </a:xfrm>
                    <a:prstGeom prst="rect"/>
                  </pic:spPr>
                </pic:pic>
              </a:graphicData>
            </a:graphic>
          </wp:anchor>
        </w:drawing>
      </w:r>
    </w:p>
    <w:p>
      <w:pPr>
        <w:pStyle w:val="style62"/>
        <w:rPr/>
      </w:pPr>
    </w:p>
    <w:p>
      <w:pPr>
        <w:pStyle w:val="style62"/>
        <w:rPr/>
      </w:pPr>
    </w:p>
    <w:p>
      <w:pPr>
        <w:pStyle w:val="style62"/>
        <w:rPr/>
      </w:pPr>
    </w:p>
    <w:p>
      <w:pPr>
        <w:pStyle w:val="style62"/>
        <w:rPr/>
      </w:pPr>
      <w:r>
        <w:t>ANOOP TRIVEDI</w:t>
      </w:r>
    </w:p>
    <w:p>
      <w:pPr>
        <w:pStyle w:val="style2"/>
        <w:spacing w:before="2" w:lineRule="exact" w:line="293"/>
        <w:rPr/>
      </w:pPr>
      <w:r>
        <w:t>Assistant Manager –</w:t>
      </w:r>
      <w:r>
        <w:rPr>
          <w:spacing w:val="-1"/>
        </w:rPr>
        <w:t xml:space="preserve"> </w:t>
      </w:r>
      <w:r>
        <w:t>Program Management |</w:t>
      </w:r>
      <w:r>
        <w:rPr>
          <w:spacing w:val="-5"/>
        </w:rPr>
        <w:t xml:space="preserve"> </w:t>
      </w:r>
      <w:r>
        <w:t>New</w:t>
      </w:r>
      <w:r>
        <w:rPr>
          <w:spacing w:val="-1"/>
        </w:rPr>
        <w:t xml:space="preserve"> </w:t>
      </w:r>
      <w:r>
        <w:t>Model</w:t>
      </w:r>
      <w:r>
        <w:rPr>
          <w:spacing w:val="-3"/>
        </w:rPr>
        <w:t xml:space="preserve"> </w:t>
      </w:r>
      <w:r>
        <w:t xml:space="preserve">Development | Process Engineering </w:t>
      </w:r>
    </w:p>
    <w:p>
      <w:pPr>
        <w:pStyle w:val="style66"/>
        <w:tabs>
          <w:tab w:val="left" w:leader="none" w:pos="5271"/>
        </w:tabs>
        <w:spacing w:lineRule="exact" w:line="244"/>
        <w:ind w:left="160"/>
        <w:rPr/>
      </w:pPr>
      <w:r>
        <w:rPr>
          <w:noProof/>
        </w:rPr>
        <w:drawing>
          <wp:anchor distT="0" distB="0" distL="0" distR="0" simplePos="false" relativeHeight="2" behindDoc="true" locked="false" layoutInCell="true" allowOverlap="true">
            <wp:simplePos x="0" y="0"/>
            <wp:positionH relativeFrom="page">
              <wp:posOffset>3558047</wp:posOffset>
            </wp:positionH>
            <wp:positionV relativeFrom="paragraph">
              <wp:posOffset>30853</wp:posOffset>
            </wp:positionV>
            <wp:extent cx="80993" cy="95329"/>
            <wp:effectExtent l="0" t="0" r="0" b="0"/>
            <wp:wrapNone/>
            <wp:docPr id="1027"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3" cstate="print"/>
                    <a:srcRect l="0" t="0" r="0" b="0"/>
                    <a:stretch/>
                  </pic:blipFill>
                  <pic:spPr>
                    <a:xfrm rot="0">
                      <a:off x="0" y="0"/>
                      <a:ext cx="80993" cy="95329"/>
                    </a:xfrm>
                    <a:prstGeom prst="rect"/>
                  </pic:spPr>
                </pic:pic>
              </a:graphicData>
            </a:graphic>
          </wp:anchor>
        </w:drawing>
      </w:r>
      <w:r>
        <w:rPr>
          <w:rFonts w:ascii="Wingdings" w:hAnsi="Wingdings"/>
        </w:rPr>
        <w:t></w:t>
      </w:r>
      <w:r>
        <w:t>+91</w:t>
      </w:r>
      <w:r>
        <w:rPr>
          <w:spacing w:val="-1"/>
        </w:rPr>
        <w:t xml:space="preserve"> </w:t>
      </w:r>
      <w:r>
        <w:t>–</w:t>
      </w:r>
      <w:r>
        <w:rPr>
          <w:spacing w:val="-2"/>
        </w:rPr>
        <w:t xml:space="preserve"> </w:t>
      </w:r>
      <w:r>
        <w:t>8755521824 | 9058495618|</w:t>
      </w:r>
      <w:r>
        <w:rPr>
          <w:spacing w:val="-3"/>
        </w:rPr>
        <w:t xml:space="preserve"> </w:t>
      </w:r>
      <w:r>
        <w:rPr>
          <w:rFonts w:ascii="Wingdings" w:hAnsi="Wingdings"/>
        </w:rPr>
        <w:t></w:t>
      </w:r>
      <w:r>
        <w:rPr>
          <w:rFonts w:ascii="Times New Roman" w:hAnsi="Times New Roman"/>
          <w:spacing w:val="-7"/>
        </w:rPr>
        <w:t xml:space="preserve"> </w:t>
      </w:r>
      <w:r>
        <w:rPr/>
        <w:fldChar w:fldCharType="begin"/>
      </w:r>
      <w:r>
        <w:instrText xml:space="preserve"> HYPERLINK "mailto:trivedianoop157@gmail.com%20" </w:instrText>
      </w:r>
      <w:r>
        <w:rPr/>
        <w:fldChar w:fldCharType="separate"/>
      </w:r>
      <w:r>
        <w:rPr>
          <w:rStyle w:val="style85"/>
        </w:rPr>
        <w:t xml:space="preserve">trivedianoop157@gmail.com </w:t>
      </w:r>
      <w:r>
        <w:rPr/>
        <w:fldChar w:fldCharType="end"/>
      </w:r>
      <w:r>
        <w:t xml:space="preserve">|Jaipur - Rajasthan </w:t>
      </w:r>
    </w:p>
    <w:p>
      <w:pPr>
        <w:pStyle w:val="style66"/>
        <w:spacing w:before="9"/>
        <w:rPr>
          <w:sz w:val="15"/>
        </w:rPr>
      </w:pPr>
    </w:p>
    <w:p>
      <w:pPr>
        <w:pStyle w:val="style2"/>
        <w:tabs>
          <w:tab w:val="left" w:leader="none" w:pos="10657"/>
        </w:tabs>
        <w:spacing w:before="51"/>
        <w:ind w:left="131"/>
        <w:rPr/>
      </w:pPr>
      <w:r>
        <w:rPr>
          <w:color w:val="f1f1f1"/>
          <w:spacing w:val="-26"/>
          <w:shd w:val="clear" w:color="auto" w:fill="313d4f"/>
        </w:rPr>
        <w:t xml:space="preserve"> </w:t>
      </w:r>
      <w:r>
        <w:rPr>
          <w:color w:val="f1f1f1"/>
          <w:shd w:val="clear" w:color="auto" w:fill="313d4f"/>
        </w:rPr>
        <w:t>CAREER</w:t>
      </w:r>
      <w:r>
        <w:rPr>
          <w:color w:val="f1f1f1"/>
          <w:spacing w:val="-2"/>
          <w:shd w:val="clear" w:color="auto" w:fill="313d4f"/>
        </w:rPr>
        <w:t xml:space="preserve"> </w:t>
      </w:r>
      <w:r>
        <w:rPr>
          <w:color w:val="f1f1f1"/>
          <w:shd w:val="clear" w:color="auto" w:fill="313d4f"/>
        </w:rPr>
        <w:t>OBJECTIVE</w:t>
      </w:r>
      <w:r>
        <w:rPr>
          <w:color w:val="f1f1f1"/>
          <w:shd w:val="clear" w:color="auto" w:fill="313d4f"/>
        </w:rPr>
        <w:tab/>
      </w:r>
    </w:p>
    <w:p>
      <w:pPr>
        <w:pStyle w:val="style66"/>
        <w:rPr>
          <w:b/>
          <w:sz w:val="22"/>
        </w:rPr>
      </w:pPr>
    </w:p>
    <w:p>
      <w:pPr>
        <w:pStyle w:val="style66"/>
        <w:ind w:left="160"/>
        <w:rPr/>
      </w:pPr>
      <w:r>
        <w:t>Proven</w:t>
      </w:r>
      <w:r>
        <w:rPr>
          <w:spacing w:val="-3"/>
        </w:rPr>
        <w:t xml:space="preserve"> </w:t>
      </w:r>
      <w:r>
        <w:t>career</w:t>
      </w:r>
      <w:r>
        <w:rPr>
          <w:spacing w:val="-2"/>
        </w:rPr>
        <w:t xml:space="preserve"> </w:t>
      </w:r>
      <w:r>
        <w:t>in</w:t>
      </w:r>
      <w:r>
        <w:rPr>
          <w:spacing w:val="-2"/>
        </w:rPr>
        <w:t xml:space="preserve"> </w:t>
      </w:r>
      <w:r>
        <w:t>conceiving</w:t>
      </w:r>
      <w:r>
        <w:rPr>
          <w:spacing w:val="-3"/>
        </w:rPr>
        <w:t xml:space="preserve"> </w:t>
      </w:r>
      <w:r>
        <w:t>&amp; implementing</w:t>
      </w:r>
      <w:r>
        <w:rPr>
          <w:spacing w:val="1"/>
        </w:rPr>
        <w:t xml:space="preserve"> </w:t>
      </w:r>
      <w:r>
        <w:t>effective</w:t>
      </w:r>
      <w:r>
        <w:rPr>
          <w:spacing w:val="-3"/>
        </w:rPr>
        <w:t xml:space="preserve"> </w:t>
      </w:r>
      <w:r>
        <w:t>ideas</w:t>
      </w:r>
      <w:r>
        <w:rPr>
          <w:spacing w:val="-5"/>
        </w:rPr>
        <w:t xml:space="preserve"> </w:t>
      </w:r>
      <w:r>
        <w:t>/</w:t>
      </w:r>
      <w:r>
        <w:rPr>
          <w:spacing w:val="-2"/>
        </w:rPr>
        <w:t xml:space="preserve"> </w:t>
      </w:r>
      <w:r>
        <w:t>strategies</w:t>
      </w:r>
      <w:r>
        <w:rPr>
          <w:spacing w:val="-4"/>
        </w:rPr>
        <w:t xml:space="preserve"> </w:t>
      </w:r>
      <w:r>
        <w:t>that</w:t>
      </w:r>
      <w:r>
        <w:rPr>
          <w:spacing w:val="-2"/>
        </w:rPr>
        <w:t xml:space="preserve"> </w:t>
      </w:r>
      <w:r>
        <w:t>can</w:t>
      </w:r>
      <w:r>
        <w:rPr>
          <w:spacing w:val="-2"/>
        </w:rPr>
        <w:t xml:space="preserve"> </w:t>
      </w:r>
      <w:r>
        <w:t>add</w:t>
      </w:r>
      <w:r>
        <w:rPr>
          <w:spacing w:val="-3"/>
        </w:rPr>
        <w:t xml:space="preserve"> </w:t>
      </w:r>
      <w:r>
        <w:t>value</w:t>
      </w:r>
      <w:r>
        <w:rPr>
          <w:spacing w:val="-3"/>
        </w:rPr>
        <w:t xml:space="preserve"> </w:t>
      </w:r>
      <w:r>
        <w:t>to</w:t>
      </w:r>
      <w:r>
        <w:rPr>
          <w:spacing w:val="-2"/>
        </w:rPr>
        <w:t xml:space="preserve"> </w:t>
      </w:r>
      <w:r>
        <w:t>organization</w:t>
      </w:r>
      <w:r>
        <w:rPr>
          <w:spacing w:val="-2"/>
        </w:rPr>
        <w:t xml:space="preserve"> </w:t>
      </w:r>
      <w:r>
        <w:t>through</w:t>
      </w:r>
      <w:r>
        <w:rPr>
          <w:spacing w:val="-3"/>
        </w:rPr>
        <w:t xml:space="preserve"> </w:t>
      </w:r>
      <w:r>
        <w:t>inspiring</w:t>
      </w:r>
      <w:r>
        <w:rPr>
          <w:spacing w:val="-42"/>
        </w:rPr>
        <w:t xml:space="preserve"> </w:t>
      </w:r>
      <w:r>
        <w:t>leadership,</w:t>
      </w:r>
      <w:r>
        <w:rPr>
          <w:spacing w:val="-1"/>
        </w:rPr>
        <w:t xml:space="preserve"> </w:t>
      </w:r>
      <w:r>
        <w:t>rich</w:t>
      </w:r>
      <w:r>
        <w:rPr>
          <w:spacing w:val="1"/>
        </w:rPr>
        <w:t xml:space="preserve"> </w:t>
      </w:r>
      <w:r>
        <w:t>experience</w:t>
      </w:r>
      <w:r>
        <w:rPr>
          <w:spacing w:val="-1"/>
        </w:rPr>
        <w:t xml:space="preserve"> </w:t>
      </w:r>
      <w:r>
        <w:t>&amp;</w:t>
      </w:r>
      <w:r>
        <w:rPr>
          <w:spacing w:val="1"/>
        </w:rPr>
        <w:t xml:space="preserve"> </w:t>
      </w:r>
      <w:r>
        <w:t>innovation</w:t>
      </w:r>
      <w:r>
        <w:rPr>
          <w:spacing w:val="1"/>
        </w:rPr>
        <w:t xml:space="preserve"> </w:t>
      </w:r>
      <w:r>
        <w:t>excellence.</w:t>
      </w:r>
    </w:p>
    <w:p>
      <w:pPr>
        <w:pStyle w:val="style66"/>
        <w:spacing w:before="9"/>
        <w:rPr>
          <w:sz w:val="15"/>
        </w:rPr>
      </w:pPr>
    </w:p>
    <w:p>
      <w:pPr>
        <w:pStyle w:val="style2"/>
        <w:tabs>
          <w:tab w:val="left" w:leader="none" w:pos="10657"/>
        </w:tabs>
        <w:spacing w:before="52"/>
        <w:ind w:left="131"/>
        <w:rPr/>
      </w:pPr>
      <w:r>
        <w:rPr>
          <w:color w:val="f1f1f1"/>
          <w:spacing w:val="-26"/>
          <w:shd w:val="clear" w:color="auto" w:fill="313d4f"/>
        </w:rPr>
        <w:t xml:space="preserve"> </w:t>
      </w:r>
      <w:r>
        <w:rPr>
          <w:color w:val="f1f1f1"/>
          <w:shd w:val="clear" w:color="auto" w:fill="313d4f"/>
        </w:rPr>
        <w:t>EDUCATION</w:t>
      </w:r>
      <w:r>
        <w:rPr>
          <w:color w:val="f1f1f1"/>
          <w:shd w:val="clear" w:color="auto" w:fill="313d4f"/>
        </w:rPr>
        <w:tab/>
      </w:r>
    </w:p>
    <w:p>
      <w:pPr>
        <w:pStyle w:val="style66"/>
        <w:spacing w:before="1"/>
        <w:rPr>
          <w:b/>
        </w:rPr>
      </w:pPr>
    </w:p>
    <w:p>
      <w:pPr>
        <w:pStyle w:val="style66"/>
        <w:ind w:left="160"/>
        <w:rPr/>
      </w:pPr>
      <w:r>
        <w:t>B.</w:t>
      </w:r>
      <w:r>
        <w:rPr>
          <w:spacing w:val="-3"/>
        </w:rPr>
        <w:t xml:space="preserve"> </w:t>
      </w:r>
      <w:r>
        <w:t>Tech.</w:t>
      </w:r>
      <w:r>
        <w:rPr>
          <w:spacing w:val="-2"/>
        </w:rPr>
        <w:t xml:space="preserve"> </w:t>
      </w:r>
      <w:r>
        <w:t>in</w:t>
      </w:r>
      <w:r>
        <w:rPr>
          <w:spacing w:val="-2"/>
        </w:rPr>
        <w:t xml:space="preserve"> </w:t>
      </w:r>
      <w:r>
        <w:t>Mechanical</w:t>
      </w:r>
      <w:r>
        <w:rPr>
          <w:spacing w:val="-2"/>
        </w:rPr>
        <w:t xml:space="preserve"> </w:t>
      </w:r>
      <w:r>
        <w:t>Engineering</w:t>
      </w:r>
      <w:r>
        <w:rPr>
          <w:spacing w:val="-3"/>
        </w:rPr>
        <w:t xml:space="preserve"> </w:t>
      </w:r>
      <w:r>
        <w:t>from</w:t>
      </w:r>
      <w:r>
        <w:rPr>
          <w:spacing w:val="-3"/>
        </w:rPr>
        <w:t xml:space="preserve"> </w:t>
      </w:r>
      <w:r>
        <w:t>GLA</w:t>
      </w:r>
      <w:r>
        <w:rPr>
          <w:spacing w:val="-2"/>
        </w:rPr>
        <w:t xml:space="preserve"> </w:t>
      </w:r>
      <w:r>
        <w:t>University,</w:t>
      </w:r>
      <w:r>
        <w:rPr>
          <w:spacing w:val="-2"/>
        </w:rPr>
        <w:t xml:space="preserve"> </w:t>
      </w:r>
      <w:r>
        <w:t>Mathura</w:t>
      </w:r>
      <w:r>
        <w:rPr>
          <w:spacing w:val="-3"/>
        </w:rPr>
        <w:t xml:space="preserve"> </w:t>
      </w:r>
      <w:r>
        <w:t>with</w:t>
      </w:r>
      <w:r>
        <w:rPr>
          <w:spacing w:val="-2"/>
        </w:rPr>
        <w:t xml:space="preserve"> </w:t>
      </w:r>
      <w:r>
        <w:t>71.7%</w:t>
      </w:r>
      <w:r>
        <w:rPr>
          <w:spacing w:val="-3"/>
        </w:rPr>
        <w:t xml:space="preserve"> </w:t>
      </w:r>
      <w:r>
        <w:t>marks</w:t>
      </w:r>
      <w:r>
        <w:rPr>
          <w:spacing w:val="-4"/>
        </w:rPr>
        <w:t xml:space="preserve"> </w:t>
      </w:r>
      <w:r>
        <w:t>(2014~2018)</w:t>
      </w:r>
    </w:p>
    <w:p>
      <w:pPr>
        <w:pStyle w:val="style66"/>
        <w:spacing w:before="10"/>
        <w:rPr>
          <w:sz w:val="19"/>
        </w:rPr>
      </w:pPr>
    </w:p>
    <w:p>
      <w:pPr>
        <w:pStyle w:val="style2"/>
        <w:tabs>
          <w:tab w:val="left" w:leader="none" w:pos="10657"/>
        </w:tabs>
        <w:spacing w:before="52"/>
        <w:ind w:left="131"/>
        <w:rPr/>
      </w:pPr>
      <w:r>
        <w:rPr>
          <w:color w:val="f1f1f1"/>
          <w:spacing w:val="-26"/>
          <w:shd w:val="clear" w:color="auto" w:fill="313d4f"/>
        </w:rPr>
        <w:t xml:space="preserve"> </w:t>
      </w:r>
      <w:r>
        <w:rPr>
          <w:color w:val="f1f1f1"/>
          <w:shd w:val="clear" w:color="auto" w:fill="313d4f"/>
        </w:rPr>
        <w:t>PROFILE</w:t>
      </w:r>
      <w:r>
        <w:rPr>
          <w:color w:val="f1f1f1"/>
          <w:spacing w:val="-3"/>
          <w:shd w:val="clear" w:color="auto" w:fill="313d4f"/>
        </w:rPr>
        <w:t xml:space="preserve"> </w:t>
      </w:r>
      <w:r>
        <w:rPr>
          <w:color w:val="f1f1f1"/>
          <w:shd w:val="clear" w:color="auto" w:fill="313d4f"/>
        </w:rPr>
        <w:t>SUMMARY</w:t>
      </w:r>
      <w:r>
        <w:rPr>
          <w:color w:val="f1f1f1"/>
          <w:shd w:val="clear" w:color="auto" w:fill="313d4f"/>
        </w:rPr>
        <w:tab/>
      </w:r>
    </w:p>
    <w:p>
      <w:pPr>
        <w:pStyle w:val="style66"/>
        <w:rPr>
          <w:b/>
        </w:rPr>
      </w:pPr>
    </w:p>
    <w:p>
      <w:pPr>
        <w:pStyle w:val="style179"/>
        <w:numPr>
          <w:ilvl w:val="0"/>
          <w:numId w:val="1"/>
        </w:numPr>
        <w:tabs>
          <w:tab w:val="left" w:leader="none" w:pos="881"/>
        </w:tabs>
        <w:spacing w:lineRule="auto" w:line="259"/>
        <w:ind w:right="137"/>
        <w:jc w:val="both"/>
        <w:rPr>
          <w:b/>
          <w:sz w:val="20"/>
        </w:rPr>
      </w:pPr>
      <w:r>
        <w:rPr>
          <w:sz w:val="20"/>
        </w:rPr>
        <w:t xml:space="preserve">I have 4.8+ years’ experience in the area of </w:t>
      </w:r>
      <w:r>
        <w:rPr>
          <w:b/>
          <w:sz w:val="20"/>
        </w:rPr>
        <w:t xml:space="preserve">Program Management and New model development </w:t>
      </w:r>
      <w:r>
        <w:rPr>
          <w:sz w:val="20"/>
        </w:rPr>
        <w:t>processes with</w:t>
      </w:r>
      <w:r>
        <w:rPr>
          <w:spacing w:val="1"/>
          <w:sz w:val="20"/>
        </w:rPr>
        <w:t xml:space="preserve"> </w:t>
      </w:r>
      <w:r>
        <w:rPr>
          <w:b/>
          <w:sz w:val="20"/>
        </w:rPr>
        <w:t>Machining/Heat Treatment/Assembly</w:t>
      </w:r>
      <w:r>
        <w:rPr>
          <w:sz w:val="20"/>
        </w:rPr>
        <w:t>.</w:t>
      </w:r>
    </w:p>
    <w:p>
      <w:pPr>
        <w:pStyle w:val="style179"/>
        <w:numPr>
          <w:ilvl w:val="0"/>
          <w:numId w:val="1"/>
        </w:numPr>
        <w:tabs>
          <w:tab w:val="left" w:leader="none" w:pos="881"/>
        </w:tabs>
        <w:spacing w:lineRule="auto" w:line="259"/>
        <w:ind w:right="135"/>
        <w:jc w:val="both"/>
        <w:rPr>
          <w:b/>
          <w:sz w:val="20"/>
        </w:rPr>
      </w:pPr>
      <w:r>
        <w:rPr>
          <w:sz w:val="20"/>
        </w:rPr>
        <w:t xml:space="preserve">I have the knowledge, skills, and experience in </w:t>
      </w:r>
      <w:r>
        <w:rPr>
          <w:b/>
          <w:sz w:val="20"/>
        </w:rPr>
        <w:t>Managing, planning, controlling, organizing the Project.</w:t>
      </w:r>
    </w:p>
    <w:p>
      <w:pPr>
        <w:pStyle w:val="style179"/>
        <w:numPr>
          <w:ilvl w:val="0"/>
          <w:numId w:val="1"/>
        </w:numPr>
        <w:tabs>
          <w:tab w:val="left" w:leader="none" w:pos="881"/>
        </w:tabs>
        <w:spacing w:lineRule="auto" w:line="256"/>
        <w:ind w:right="142"/>
        <w:jc w:val="both"/>
        <w:rPr>
          <w:sz w:val="20"/>
        </w:rPr>
      </w:pPr>
      <w:r>
        <w:rPr>
          <w:sz w:val="20"/>
        </w:rPr>
        <w:t xml:space="preserve">Extensive </w:t>
      </w:r>
      <w:r>
        <w:rPr>
          <w:b/>
          <w:bCs/>
          <w:sz w:val="20"/>
        </w:rPr>
        <w:t>Program Management &amp;</w:t>
      </w:r>
      <w:r>
        <w:rPr>
          <w:sz w:val="20"/>
        </w:rPr>
        <w:t xml:space="preserve"> </w:t>
      </w:r>
      <w:r>
        <w:rPr>
          <w:b/>
          <w:bCs/>
          <w:sz w:val="20"/>
        </w:rPr>
        <w:t>Operation</w:t>
      </w:r>
      <w:r>
        <w:rPr>
          <w:b/>
          <w:sz w:val="20"/>
        </w:rPr>
        <w:t xml:space="preserve"> management and cost control skills </w:t>
      </w:r>
      <w:r>
        <w:rPr>
          <w:sz w:val="20"/>
        </w:rPr>
        <w:t>with ability to conduct investigation of new techniques in</w:t>
      </w:r>
      <w:r>
        <w:rPr>
          <w:spacing w:val="1"/>
          <w:sz w:val="20"/>
        </w:rPr>
        <w:t xml:space="preserve"> </w:t>
      </w:r>
      <w:r>
        <w:rPr>
          <w:sz w:val="20"/>
        </w:rPr>
        <w:t>production</w:t>
      </w:r>
      <w:r>
        <w:rPr>
          <w:spacing w:val="-1"/>
          <w:sz w:val="20"/>
        </w:rPr>
        <w:t xml:space="preserve"> </w:t>
      </w:r>
      <w:r>
        <w:rPr>
          <w:sz w:val="20"/>
        </w:rPr>
        <w:t>process</w:t>
      </w:r>
      <w:r>
        <w:rPr>
          <w:spacing w:val="-2"/>
          <w:sz w:val="20"/>
        </w:rPr>
        <w:t xml:space="preserve"> </w:t>
      </w:r>
      <w:r>
        <w:rPr>
          <w:sz w:val="20"/>
        </w:rPr>
        <w:t>to improve</w:t>
      </w:r>
      <w:r>
        <w:rPr>
          <w:spacing w:val="-1"/>
          <w:sz w:val="20"/>
        </w:rPr>
        <w:t xml:space="preserve"> </w:t>
      </w:r>
      <w:r>
        <w:rPr>
          <w:sz w:val="20"/>
        </w:rPr>
        <w:t>production efficiency.</w:t>
      </w:r>
    </w:p>
    <w:p>
      <w:pPr>
        <w:pStyle w:val="style179"/>
        <w:numPr>
          <w:ilvl w:val="0"/>
          <w:numId w:val="1"/>
        </w:numPr>
        <w:tabs>
          <w:tab w:val="left" w:leader="none" w:pos="881"/>
        </w:tabs>
        <w:spacing w:before="2" w:lineRule="auto" w:line="259"/>
        <w:ind w:right="141"/>
        <w:jc w:val="both"/>
        <w:rPr>
          <w:b/>
          <w:sz w:val="20"/>
        </w:rPr>
      </w:pPr>
      <w:r>
        <w:rPr>
          <w:sz w:val="20"/>
        </w:rPr>
        <w:t>Powered</w:t>
      </w:r>
      <w:r>
        <w:rPr>
          <w:spacing w:val="1"/>
          <w:sz w:val="20"/>
        </w:rPr>
        <w:t xml:space="preserve"> </w:t>
      </w:r>
      <w:r>
        <w:rPr>
          <w:sz w:val="20"/>
        </w:rPr>
        <w:t>with</w:t>
      </w:r>
      <w:r>
        <w:rPr>
          <w:spacing w:val="1"/>
          <w:sz w:val="20"/>
        </w:rPr>
        <w:t xml:space="preserve"> </w:t>
      </w:r>
      <w:r>
        <w:rPr>
          <w:sz w:val="20"/>
        </w:rPr>
        <w:t>extensive</w:t>
      </w:r>
      <w:r>
        <w:rPr>
          <w:spacing w:val="1"/>
          <w:sz w:val="20"/>
        </w:rPr>
        <w:t xml:space="preserve"> </w:t>
      </w:r>
      <w:r>
        <w:rPr>
          <w:sz w:val="20"/>
        </w:rPr>
        <w:t>experience</w:t>
      </w:r>
      <w:r>
        <w:rPr>
          <w:spacing w:val="1"/>
          <w:sz w:val="20"/>
        </w:rPr>
        <w:t xml:space="preserve"> </w:t>
      </w:r>
      <w:r>
        <w:rPr>
          <w:sz w:val="20"/>
        </w:rPr>
        <w:t>in</w:t>
      </w:r>
      <w:r>
        <w:rPr>
          <w:spacing w:val="1"/>
          <w:sz w:val="20"/>
        </w:rPr>
        <w:t xml:space="preserve"> </w:t>
      </w:r>
      <w:r>
        <w:rPr>
          <w:b/>
          <w:bCs/>
          <w:spacing w:val="1"/>
          <w:sz w:val="20"/>
        </w:rPr>
        <w:t>Managing the Project</w:t>
      </w:r>
      <w:r>
        <w:rPr>
          <w:spacing w:val="1"/>
          <w:sz w:val="20"/>
        </w:rPr>
        <w:t xml:space="preserve">, </w:t>
      </w:r>
      <w:r>
        <w:rPr>
          <w:b/>
          <w:bCs/>
          <w:spacing w:val="1"/>
          <w:sz w:val="20"/>
        </w:rPr>
        <w:t>N</w:t>
      </w:r>
      <w:r>
        <w:rPr>
          <w:b/>
          <w:bCs/>
          <w:sz w:val="20"/>
        </w:rPr>
        <w:t>ew</w:t>
      </w:r>
      <w:r>
        <w:rPr>
          <w:b/>
          <w:spacing w:val="1"/>
          <w:sz w:val="20"/>
        </w:rPr>
        <w:t xml:space="preserve"> M</w:t>
      </w:r>
      <w:r>
        <w:rPr>
          <w:b/>
          <w:sz w:val="20"/>
        </w:rPr>
        <w:t>odel</w:t>
      </w:r>
      <w:r>
        <w:rPr>
          <w:b/>
          <w:spacing w:val="1"/>
          <w:sz w:val="20"/>
        </w:rPr>
        <w:t xml:space="preserve"> D</w:t>
      </w:r>
      <w:r>
        <w:rPr>
          <w:b/>
          <w:sz w:val="20"/>
        </w:rPr>
        <w:t>evelopment</w:t>
      </w:r>
      <w:r>
        <w:rPr>
          <w:b/>
          <w:spacing w:val="1"/>
          <w:sz w:val="20"/>
        </w:rPr>
        <w:t xml:space="preserve"> </w:t>
      </w:r>
      <w:r>
        <w:rPr>
          <w:b/>
          <w:sz w:val="20"/>
        </w:rPr>
        <w:t>and</w:t>
      </w:r>
      <w:r>
        <w:rPr>
          <w:b/>
          <w:spacing w:val="1"/>
          <w:sz w:val="20"/>
        </w:rPr>
        <w:t xml:space="preserve"> </w:t>
      </w:r>
      <w:r>
        <w:rPr>
          <w:b/>
          <w:sz w:val="20"/>
        </w:rPr>
        <w:t>quality</w:t>
      </w:r>
      <w:r>
        <w:rPr>
          <w:b/>
          <w:spacing w:val="1"/>
          <w:sz w:val="20"/>
        </w:rPr>
        <w:t xml:space="preserve"> </w:t>
      </w:r>
      <w:r>
        <w:rPr>
          <w:b/>
          <w:sz w:val="20"/>
        </w:rPr>
        <w:t>maturation</w:t>
      </w:r>
      <w:r>
        <w:rPr>
          <w:b/>
          <w:spacing w:val="1"/>
          <w:sz w:val="20"/>
        </w:rPr>
        <w:t xml:space="preserve"> </w:t>
      </w:r>
      <w:r>
        <w:rPr>
          <w:sz w:val="20"/>
        </w:rPr>
        <w:t>from</w:t>
      </w:r>
      <w:r>
        <w:rPr>
          <w:spacing w:val="-2"/>
          <w:sz w:val="20"/>
        </w:rPr>
        <w:t xml:space="preserve"> </w:t>
      </w:r>
      <w:r>
        <w:rPr>
          <w:sz w:val="20"/>
        </w:rPr>
        <w:t>Concept stage</w:t>
      </w:r>
      <w:r>
        <w:rPr>
          <w:spacing w:val="-3"/>
          <w:sz w:val="20"/>
        </w:rPr>
        <w:t xml:space="preserve"> </w:t>
      </w:r>
      <w:r>
        <w:rPr>
          <w:sz w:val="20"/>
        </w:rPr>
        <w:t>till</w:t>
      </w:r>
      <w:r>
        <w:rPr>
          <w:spacing w:val="-1"/>
          <w:sz w:val="20"/>
        </w:rPr>
        <w:t xml:space="preserve"> </w:t>
      </w:r>
      <w:r>
        <w:rPr>
          <w:sz w:val="20"/>
        </w:rPr>
        <w:t>mass production handover</w:t>
      </w:r>
      <w:r>
        <w:rPr>
          <w:spacing w:val="2"/>
          <w:sz w:val="20"/>
        </w:rPr>
        <w:t xml:space="preserve"> </w:t>
      </w:r>
      <w:r>
        <w:rPr>
          <w:b/>
          <w:sz w:val="20"/>
        </w:rPr>
        <w:t>as</w:t>
      </w:r>
      <w:r>
        <w:rPr>
          <w:b/>
          <w:spacing w:val="-2"/>
          <w:sz w:val="20"/>
        </w:rPr>
        <w:t xml:space="preserve"> </w:t>
      </w:r>
      <w:r>
        <w:rPr>
          <w:b/>
          <w:sz w:val="20"/>
        </w:rPr>
        <w:t>a project leader.</w:t>
      </w:r>
    </w:p>
    <w:p>
      <w:pPr>
        <w:pStyle w:val="style179"/>
        <w:numPr>
          <w:ilvl w:val="0"/>
          <w:numId w:val="1"/>
        </w:numPr>
        <w:tabs>
          <w:tab w:val="left" w:leader="none" w:pos="881"/>
        </w:tabs>
        <w:spacing w:before="2" w:lineRule="auto" w:line="259"/>
        <w:ind w:right="141"/>
        <w:jc w:val="both"/>
        <w:rPr>
          <w:b/>
          <w:sz w:val="20"/>
        </w:rPr>
      </w:pPr>
      <w:r>
        <w:rPr>
          <w:sz w:val="20"/>
        </w:rPr>
        <w:t>Maintaining the Healthy relation with Customer with on time delivery &amp; solution of their queries</w:t>
      </w:r>
      <w:r>
        <w:rPr>
          <w:b/>
          <w:sz w:val="20"/>
        </w:rPr>
        <w:t>.</w:t>
      </w:r>
    </w:p>
    <w:p>
      <w:pPr>
        <w:pStyle w:val="style179"/>
        <w:numPr>
          <w:ilvl w:val="0"/>
          <w:numId w:val="1"/>
        </w:numPr>
        <w:tabs>
          <w:tab w:val="left" w:leader="none" w:pos="881"/>
        </w:tabs>
        <w:spacing w:before="2" w:lineRule="auto" w:line="259"/>
        <w:ind w:right="141"/>
        <w:jc w:val="both"/>
        <w:rPr>
          <w:bCs/>
          <w:sz w:val="20"/>
        </w:rPr>
      </w:pPr>
      <w:r>
        <w:rPr>
          <w:bCs/>
          <w:sz w:val="20"/>
        </w:rPr>
        <w:t>Supplier Development &amp; Audit.</w:t>
      </w:r>
    </w:p>
    <w:p>
      <w:pPr>
        <w:pStyle w:val="style179"/>
        <w:numPr>
          <w:ilvl w:val="0"/>
          <w:numId w:val="1"/>
        </w:numPr>
        <w:tabs>
          <w:tab w:val="left" w:leader="none" w:pos="881"/>
        </w:tabs>
        <w:spacing w:before="2" w:lineRule="auto" w:line="259"/>
        <w:ind w:right="141"/>
        <w:jc w:val="both"/>
        <w:rPr>
          <w:bCs/>
          <w:sz w:val="20"/>
        </w:rPr>
      </w:pPr>
      <w:r>
        <w:rPr>
          <w:b/>
          <w:sz w:val="20"/>
        </w:rPr>
        <w:t>ECN/PCN</w:t>
      </w:r>
      <w:r>
        <w:rPr>
          <w:bCs/>
          <w:sz w:val="20"/>
        </w:rPr>
        <w:t xml:space="preserve"> implementation for the </w:t>
      </w:r>
      <w:r>
        <w:rPr>
          <w:b/>
          <w:sz w:val="20"/>
        </w:rPr>
        <w:t>Engineering &amp; Process</w:t>
      </w:r>
      <w:r>
        <w:rPr>
          <w:bCs/>
          <w:sz w:val="20"/>
        </w:rPr>
        <w:t xml:space="preserve"> change at Supplier End &amp; Inhouse newly developed &amp; modified parts.</w:t>
      </w:r>
    </w:p>
    <w:p>
      <w:pPr>
        <w:pStyle w:val="style179"/>
        <w:numPr>
          <w:ilvl w:val="0"/>
          <w:numId w:val="1"/>
        </w:numPr>
        <w:tabs>
          <w:tab w:val="left" w:leader="none" w:pos="881"/>
        </w:tabs>
        <w:spacing w:before="2" w:lineRule="auto" w:line="259"/>
        <w:ind w:right="141"/>
        <w:jc w:val="both"/>
        <w:rPr>
          <w:bCs/>
          <w:sz w:val="20"/>
        </w:rPr>
      </w:pPr>
      <w:r>
        <w:rPr>
          <w:bCs/>
          <w:sz w:val="20"/>
        </w:rPr>
        <w:t>Supporting the supplier to resolve the product development related quality issues.</w:t>
      </w:r>
    </w:p>
    <w:p>
      <w:pPr>
        <w:pStyle w:val="style179"/>
        <w:numPr>
          <w:ilvl w:val="0"/>
          <w:numId w:val="1"/>
        </w:numPr>
        <w:spacing w:before="1" w:lineRule="auto" w:line="259"/>
        <w:ind w:right="140"/>
        <w:jc w:val="both"/>
        <w:rPr>
          <w:sz w:val="20"/>
        </w:rPr>
      </w:pPr>
      <w:r>
        <w:rPr>
          <w:sz w:val="20"/>
        </w:rPr>
        <w:t xml:space="preserve">Well versed in machining processes </w:t>
      </w:r>
      <w:r>
        <w:rPr>
          <w:b/>
          <w:sz w:val="20"/>
        </w:rPr>
        <w:t xml:space="preserve">(Turning / Grinding / Gear Hobbing / Heat Treatment/Assembly) </w:t>
      </w:r>
      <w:r>
        <w:rPr>
          <w:sz w:val="20"/>
        </w:rPr>
        <w:t xml:space="preserve">&amp; adequate knowledge of </w:t>
      </w:r>
      <w:r>
        <w:rPr>
          <w:b/>
          <w:bCs/>
          <w:sz w:val="20"/>
        </w:rPr>
        <w:t>CNC</w:t>
      </w:r>
      <w:r>
        <w:rPr>
          <w:sz w:val="20"/>
        </w:rPr>
        <w:t xml:space="preserve"> </w:t>
      </w:r>
      <w:r>
        <w:rPr>
          <w:b/>
          <w:sz w:val="20"/>
        </w:rPr>
        <w:t>Programming</w:t>
      </w:r>
      <w:r>
        <w:rPr>
          <w:sz w:val="20"/>
        </w:rPr>
        <w:t>.</w:t>
      </w:r>
    </w:p>
    <w:p>
      <w:pPr>
        <w:pStyle w:val="style179"/>
        <w:numPr>
          <w:ilvl w:val="0"/>
          <w:numId w:val="1"/>
        </w:numPr>
        <w:spacing w:before="1" w:lineRule="auto" w:line="259"/>
        <w:ind w:right="140"/>
        <w:jc w:val="both"/>
        <w:rPr>
          <w:sz w:val="20"/>
        </w:rPr>
      </w:pPr>
      <w:r>
        <w:rPr>
          <w:sz w:val="20"/>
        </w:rPr>
        <w:t xml:space="preserve">Well versed in maintaining </w:t>
      </w:r>
      <w:r>
        <w:rPr>
          <w:b/>
          <w:bCs/>
          <w:sz w:val="20"/>
        </w:rPr>
        <w:t>Quality Documents (SPC, MSA, CP, PFMEA, PFC</w:t>
      </w:r>
      <w:r>
        <w:rPr>
          <w:b/>
          <w:bCs/>
          <w:sz w:val="20"/>
        </w:rPr>
        <w:t>,</w:t>
      </w:r>
      <w:r>
        <w:rPr>
          <w:b/>
          <w:bCs/>
          <w:sz w:val="20"/>
        </w:rPr>
        <w:t xml:space="preserve"> </w:t>
      </w:r>
      <w:r>
        <w:rPr>
          <w:b/>
          <w:bCs/>
          <w:sz w:val="20"/>
        </w:rPr>
        <w:t>WI,</w:t>
      </w:r>
      <w:r>
        <w:rPr>
          <w:b/>
          <w:bCs/>
          <w:sz w:val="20"/>
        </w:rPr>
        <w:t xml:space="preserve"> </w:t>
      </w:r>
      <w:r>
        <w:rPr>
          <w:b/>
          <w:bCs/>
          <w:sz w:val="20"/>
        </w:rPr>
        <w:t>SOP</w:t>
      </w:r>
      <w:r>
        <w:rPr>
          <w:b/>
          <w:bCs/>
          <w:sz w:val="20"/>
        </w:rPr>
        <w:t>).</w:t>
      </w:r>
    </w:p>
    <w:p>
      <w:pPr>
        <w:pStyle w:val="style179"/>
        <w:numPr>
          <w:ilvl w:val="0"/>
          <w:numId w:val="1"/>
        </w:numPr>
        <w:tabs>
          <w:tab w:val="left" w:leader="none" w:pos="880"/>
          <w:tab w:val="left" w:leader="none" w:pos="881"/>
        </w:tabs>
        <w:spacing w:before="19"/>
        <w:rPr>
          <w:b/>
          <w:sz w:val="20"/>
        </w:rPr>
      </w:pPr>
      <w:r>
        <w:rPr>
          <w:sz w:val="20"/>
        </w:rPr>
        <w:t>Having</w:t>
      </w:r>
      <w:r>
        <w:rPr>
          <w:spacing w:val="-5"/>
          <w:sz w:val="20"/>
        </w:rPr>
        <w:t xml:space="preserve"> </w:t>
      </w:r>
      <w:r>
        <w:rPr>
          <w:sz w:val="20"/>
        </w:rPr>
        <w:t>computer</w:t>
      </w:r>
      <w:r>
        <w:rPr>
          <w:spacing w:val="-5"/>
          <w:sz w:val="20"/>
        </w:rPr>
        <w:t xml:space="preserve"> </w:t>
      </w:r>
      <w:r>
        <w:rPr>
          <w:sz w:val="20"/>
        </w:rPr>
        <w:t>proficiency</w:t>
      </w:r>
      <w:r>
        <w:rPr>
          <w:spacing w:val="-4"/>
          <w:sz w:val="20"/>
        </w:rPr>
        <w:t xml:space="preserve"> </w:t>
      </w:r>
      <w:r>
        <w:rPr>
          <w:sz w:val="20"/>
        </w:rPr>
        <w:t>in</w:t>
      </w:r>
      <w:r>
        <w:rPr>
          <w:spacing w:val="-1"/>
          <w:sz w:val="20"/>
        </w:rPr>
        <w:t xml:space="preserve"> </w:t>
      </w:r>
      <w:r>
        <w:rPr>
          <w:b/>
          <w:sz w:val="20"/>
        </w:rPr>
        <w:t>MS-Office,</w:t>
      </w:r>
      <w:r>
        <w:rPr>
          <w:b/>
          <w:spacing w:val="-5"/>
          <w:sz w:val="20"/>
        </w:rPr>
        <w:t xml:space="preserve"> </w:t>
      </w:r>
      <w:r>
        <w:rPr>
          <w:b/>
          <w:sz w:val="20"/>
        </w:rPr>
        <w:t>Internet/Email</w:t>
      </w:r>
      <w:r>
        <w:rPr>
          <w:b/>
          <w:spacing w:val="-2"/>
          <w:sz w:val="20"/>
        </w:rPr>
        <w:t xml:space="preserve"> </w:t>
      </w:r>
      <w:r>
        <w:rPr>
          <w:b/>
          <w:sz w:val="20"/>
        </w:rPr>
        <w:t>Environment.</w:t>
      </w:r>
    </w:p>
    <w:p>
      <w:pPr>
        <w:pStyle w:val="style179"/>
        <w:numPr>
          <w:ilvl w:val="0"/>
          <w:numId w:val="1"/>
        </w:numPr>
        <w:tabs>
          <w:tab w:val="left" w:leader="none" w:pos="880"/>
          <w:tab w:val="left" w:leader="none" w:pos="881"/>
        </w:tabs>
        <w:spacing w:before="20"/>
        <w:rPr>
          <w:b/>
          <w:sz w:val="20"/>
        </w:rPr>
      </w:pPr>
      <w:r>
        <w:rPr>
          <w:sz w:val="20"/>
        </w:rPr>
        <w:t>Basic</w:t>
      </w:r>
      <w:r>
        <w:rPr>
          <w:spacing w:val="-3"/>
          <w:sz w:val="20"/>
        </w:rPr>
        <w:t xml:space="preserve"> </w:t>
      </w:r>
      <w:r>
        <w:rPr>
          <w:sz w:val="20"/>
        </w:rPr>
        <w:t>Knowledge</w:t>
      </w:r>
      <w:r>
        <w:rPr>
          <w:spacing w:val="-3"/>
          <w:sz w:val="20"/>
        </w:rPr>
        <w:t xml:space="preserve"> </w:t>
      </w:r>
      <w:r>
        <w:rPr>
          <w:sz w:val="20"/>
        </w:rPr>
        <w:t>of</w:t>
      </w:r>
      <w:r>
        <w:rPr>
          <w:spacing w:val="-3"/>
          <w:sz w:val="20"/>
        </w:rPr>
        <w:t xml:space="preserve"> </w:t>
      </w:r>
      <w:r>
        <w:rPr>
          <w:b/>
          <w:bCs/>
          <w:spacing w:val="-3"/>
          <w:sz w:val="20"/>
        </w:rPr>
        <w:t>D</w:t>
      </w:r>
      <w:r>
        <w:rPr>
          <w:b/>
          <w:bCs/>
          <w:sz w:val="20"/>
        </w:rPr>
        <w:t>esign</w:t>
      </w:r>
      <w:r>
        <w:rPr>
          <w:b/>
          <w:spacing w:val="-2"/>
          <w:sz w:val="20"/>
        </w:rPr>
        <w:t xml:space="preserve"> </w:t>
      </w:r>
      <w:r>
        <w:rPr>
          <w:b/>
          <w:sz w:val="20"/>
        </w:rPr>
        <w:t>software</w:t>
      </w:r>
      <w:r>
        <w:rPr>
          <w:b/>
          <w:spacing w:val="-2"/>
          <w:sz w:val="20"/>
        </w:rPr>
        <w:t xml:space="preserve"> </w:t>
      </w:r>
      <w:r>
        <w:rPr>
          <w:b/>
          <w:sz w:val="20"/>
        </w:rPr>
        <w:t>Creo/Auto</w:t>
      </w:r>
      <w:r>
        <w:rPr>
          <w:b/>
          <w:spacing w:val="3"/>
          <w:sz w:val="20"/>
        </w:rPr>
        <w:t xml:space="preserve"> </w:t>
      </w:r>
      <w:r>
        <w:rPr>
          <w:b/>
          <w:sz w:val="20"/>
        </w:rPr>
        <w:t>Cad.</w:t>
      </w:r>
    </w:p>
    <w:p>
      <w:pPr>
        <w:pStyle w:val="style179"/>
        <w:numPr>
          <w:ilvl w:val="0"/>
          <w:numId w:val="1"/>
        </w:numPr>
        <w:tabs>
          <w:tab w:val="left" w:leader="none" w:pos="880"/>
          <w:tab w:val="left" w:leader="none" w:pos="881"/>
        </w:tabs>
        <w:spacing w:before="20" w:lineRule="auto" w:line="259"/>
        <w:ind w:right="136"/>
        <w:rPr>
          <w:b/>
          <w:sz w:val="20"/>
        </w:rPr>
      </w:pPr>
      <w:r>
        <w:rPr>
          <w:spacing w:val="-1"/>
          <w:sz w:val="20"/>
        </w:rPr>
        <w:t>Hands-on</w:t>
      </w:r>
      <w:r>
        <w:rPr>
          <w:spacing w:val="-10"/>
          <w:sz w:val="20"/>
        </w:rPr>
        <w:t xml:space="preserve"> </w:t>
      </w:r>
      <w:r>
        <w:rPr>
          <w:sz w:val="20"/>
        </w:rPr>
        <w:t>experience</w:t>
      </w:r>
      <w:r>
        <w:rPr>
          <w:spacing w:val="-10"/>
          <w:sz w:val="20"/>
        </w:rPr>
        <w:t xml:space="preserve"> </w:t>
      </w:r>
      <w:r>
        <w:rPr>
          <w:sz w:val="20"/>
        </w:rPr>
        <w:t>in</w:t>
      </w:r>
      <w:r>
        <w:rPr>
          <w:spacing w:val="-8"/>
          <w:sz w:val="20"/>
        </w:rPr>
        <w:t xml:space="preserve"> </w:t>
      </w:r>
      <w:r>
        <w:rPr>
          <w:b/>
          <w:sz w:val="20"/>
        </w:rPr>
        <w:t>Lean</w:t>
      </w:r>
      <w:r>
        <w:rPr>
          <w:b/>
          <w:spacing w:val="-7"/>
          <w:sz w:val="20"/>
        </w:rPr>
        <w:t xml:space="preserve"> </w:t>
      </w:r>
      <w:r>
        <w:rPr>
          <w:b/>
          <w:sz w:val="20"/>
        </w:rPr>
        <w:t>Manufacturing</w:t>
      </w:r>
      <w:r>
        <w:rPr>
          <w:b/>
          <w:spacing w:val="-8"/>
          <w:sz w:val="20"/>
        </w:rPr>
        <w:t xml:space="preserve"> </w:t>
      </w:r>
      <w:r>
        <w:rPr>
          <w:sz w:val="20"/>
        </w:rPr>
        <w:t>as</w:t>
      </w:r>
      <w:r>
        <w:rPr>
          <w:spacing w:val="-10"/>
          <w:sz w:val="20"/>
        </w:rPr>
        <w:t xml:space="preserve"> </w:t>
      </w:r>
      <w:r>
        <w:rPr>
          <w:sz w:val="20"/>
        </w:rPr>
        <w:t>well</w:t>
      </w:r>
      <w:r>
        <w:rPr>
          <w:spacing w:val="-9"/>
          <w:sz w:val="20"/>
        </w:rPr>
        <w:t xml:space="preserve"> </w:t>
      </w:r>
      <w:r>
        <w:rPr>
          <w:sz w:val="20"/>
        </w:rPr>
        <w:t>as</w:t>
      </w:r>
      <w:r>
        <w:rPr>
          <w:spacing w:val="-12"/>
          <w:sz w:val="20"/>
        </w:rPr>
        <w:t xml:space="preserve"> </w:t>
      </w:r>
      <w:r>
        <w:rPr>
          <w:sz w:val="20"/>
        </w:rPr>
        <w:t>quality</w:t>
      </w:r>
      <w:r>
        <w:rPr>
          <w:spacing w:val="-8"/>
          <w:sz w:val="20"/>
        </w:rPr>
        <w:t xml:space="preserve"> </w:t>
      </w:r>
      <w:r>
        <w:rPr>
          <w:sz w:val="20"/>
        </w:rPr>
        <w:t>enhancement</w:t>
      </w:r>
      <w:r>
        <w:rPr>
          <w:spacing w:val="-9"/>
          <w:sz w:val="20"/>
        </w:rPr>
        <w:t xml:space="preserve"> </w:t>
      </w:r>
      <w:r>
        <w:rPr>
          <w:sz w:val="20"/>
        </w:rPr>
        <w:t>methodologies</w:t>
      </w:r>
      <w:r>
        <w:rPr>
          <w:spacing w:val="-10"/>
          <w:sz w:val="20"/>
        </w:rPr>
        <w:t xml:space="preserve"> </w:t>
      </w:r>
      <w:r>
        <w:rPr>
          <w:sz w:val="20"/>
        </w:rPr>
        <w:t>like</w:t>
      </w:r>
      <w:r>
        <w:rPr>
          <w:spacing w:val="-7"/>
          <w:sz w:val="20"/>
        </w:rPr>
        <w:t xml:space="preserve"> </w:t>
      </w:r>
      <w:r>
        <w:rPr>
          <w:b/>
          <w:sz w:val="20"/>
        </w:rPr>
        <w:t>Poka-yoke,</w:t>
      </w:r>
      <w:r>
        <w:rPr>
          <w:b/>
          <w:spacing w:val="-10"/>
          <w:sz w:val="20"/>
        </w:rPr>
        <w:t xml:space="preserve"> </w:t>
      </w:r>
      <w:r>
        <w:rPr>
          <w:b/>
          <w:sz w:val="20"/>
        </w:rPr>
        <w:t>5S</w:t>
      </w:r>
      <w:r>
        <w:rPr>
          <w:b/>
          <w:spacing w:val="-8"/>
          <w:sz w:val="20"/>
        </w:rPr>
        <w:t xml:space="preserve"> </w:t>
      </w:r>
      <w:r>
        <w:rPr>
          <w:b/>
          <w:sz w:val="20"/>
        </w:rPr>
        <w:t>&amp;</w:t>
      </w:r>
      <w:r>
        <w:rPr>
          <w:b/>
          <w:spacing w:val="-10"/>
          <w:sz w:val="20"/>
        </w:rPr>
        <w:t xml:space="preserve"> </w:t>
      </w:r>
      <w:r>
        <w:rPr>
          <w:b/>
          <w:sz w:val="20"/>
        </w:rPr>
        <w:t>Quality</w:t>
      </w:r>
      <w:r>
        <w:rPr>
          <w:b/>
          <w:spacing w:val="-43"/>
          <w:sz w:val="20"/>
        </w:rPr>
        <w:t xml:space="preserve"> </w:t>
      </w:r>
      <w:r>
        <w:rPr>
          <w:b/>
          <w:sz w:val="20"/>
        </w:rPr>
        <w:t>Systems.</w:t>
      </w:r>
    </w:p>
    <w:p>
      <w:pPr>
        <w:pStyle w:val="style179"/>
        <w:numPr>
          <w:ilvl w:val="0"/>
          <w:numId w:val="1"/>
        </w:numPr>
        <w:tabs>
          <w:tab w:val="left" w:leader="none" w:pos="880"/>
          <w:tab w:val="left" w:leader="none" w:pos="881"/>
        </w:tabs>
        <w:spacing w:before="1" w:lineRule="auto" w:line="256"/>
        <w:ind w:right="138"/>
        <w:rPr>
          <w:b/>
          <w:sz w:val="20"/>
        </w:rPr>
      </w:pPr>
      <w:r>
        <w:rPr>
          <w:sz w:val="20"/>
        </w:rPr>
        <w:t>Key</w:t>
      </w:r>
      <w:r>
        <w:rPr>
          <w:spacing w:val="1"/>
          <w:sz w:val="20"/>
        </w:rPr>
        <w:t xml:space="preserve"> </w:t>
      </w:r>
      <w:r>
        <w:rPr>
          <w:sz w:val="20"/>
        </w:rPr>
        <w:t>skills</w:t>
      </w:r>
      <w:r>
        <w:rPr>
          <w:spacing w:val="2"/>
          <w:sz w:val="20"/>
        </w:rPr>
        <w:t xml:space="preserve"> </w:t>
      </w:r>
      <w:r>
        <w:rPr>
          <w:sz w:val="20"/>
        </w:rPr>
        <w:t>in</w:t>
      </w:r>
      <w:r>
        <w:rPr>
          <w:spacing w:val="3"/>
          <w:sz w:val="20"/>
        </w:rPr>
        <w:t xml:space="preserve"> </w:t>
      </w:r>
      <w:r>
        <w:rPr>
          <w:b/>
          <w:sz w:val="20"/>
        </w:rPr>
        <w:t>all</w:t>
      </w:r>
      <w:r>
        <w:rPr>
          <w:b/>
          <w:spacing w:val="1"/>
          <w:sz w:val="20"/>
        </w:rPr>
        <w:t xml:space="preserve"> </w:t>
      </w:r>
      <w:r>
        <w:rPr>
          <w:b/>
          <w:sz w:val="20"/>
        </w:rPr>
        <w:t>shop</w:t>
      </w:r>
      <w:r>
        <w:rPr>
          <w:b/>
          <w:spacing w:val="1"/>
          <w:sz w:val="20"/>
        </w:rPr>
        <w:t xml:space="preserve"> </w:t>
      </w:r>
      <w:r>
        <w:rPr>
          <w:b/>
          <w:sz w:val="20"/>
        </w:rPr>
        <w:t>floor</w:t>
      </w:r>
      <w:r>
        <w:rPr>
          <w:b/>
          <w:spacing w:val="2"/>
          <w:sz w:val="20"/>
        </w:rPr>
        <w:t xml:space="preserve"> </w:t>
      </w:r>
      <w:r>
        <w:rPr>
          <w:b/>
          <w:sz w:val="20"/>
        </w:rPr>
        <w:t>activity, Quality,</w:t>
      </w:r>
      <w:r>
        <w:rPr>
          <w:b/>
          <w:spacing w:val="3"/>
          <w:sz w:val="20"/>
        </w:rPr>
        <w:t xml:space="preserve"> </w:t>
      </w:r>
      <w:r>
        <w:rPr>
          <w:b/>
          <w:sz w:val="20"/>
        </w:rPr>
        <w:t>Process,</w:t>
      </w:r>
      <w:r>
        <w:rPr>
          <w:b/>
          <w:spacing w:val="2"/>
          <w:sz w:val="20"/>
        </w:rPr>
        <w:t xml:space="preserve"> </w:t>
      </w:r>
      <w:r>
        <w:rPr>
          <w:b/>
          <w:sz w:val="20"/>
        </w:rPr>
        <w:t>Safety,</w:t>
      </w:r>
      <w:r>
        <w:rPr>
          <w:b/>
          <w:spacing w:val="1"/>
          <w:sz w:val="20"/>
        </w:rPr>
        <w:t xml:space="preserve"> </w:t>
      </w:r>
      <w:r>
        <w:rPr>
          <w:b/>
          <w:sz w:val="20"/>
        </w:rPr>
        <w:t>IR</w:t>
      </w:r>
      <w:r>
        <w:rPr>
          <w:b/>
          <w:spacing w:val="1"/>
          <w:sz w:val="20"/>
        </w:rPr>
        <w:t xml:space="preserve"> </w:t>
      </w:r>
      <w:r>
        <w:rPr>
          <w:b/>
          <w:sz w:val="20"/>
        </w:rPr>
        <w:t>issues,</w:t>
      </w:r>
      <w:r>
        <w:rPr>
          <w:b/>
          <w:spacing w:val="4"/>
          <w:sz w:val="20"/>
        </w:rPr>
        <w:t xml:space="preserve"> </w:t>
      </w:r>
      <w:r>
        <w:rPr>
          <w:b/>
          <w:sz w:val="20"/>
        </w:rPr>
        <w:t>actively</w:t>
      </w:r>
      <w:r>
        <w:rPr>
          <w:b/>
          <w:spacing w:val="3"/>
          <w:sz w:val="20"/>
        </w:rPr>
        <w:t xml:space="preserve"> </w:t>
      </w:r>
      <w:r>
        <w:rPr>
          <w:b/>
          <w:sz w:val="20"/>
        </w:rPr>
        <w:t>support</w:t>
      </w:r>
      <w:r>
        <w:rPr>
          <w:b/>
          <w:spacing w:val="1"/>
          <w:sz w:val="20"/>
        </w:rPr>
        <w:t xml:space="preserve"> </w:t>
      </w:r>
      <w:r>
        <w:rPr>
          <w:b/>
          <w:sz w:val="20"/>
        </w:rPr>
        <w:t>to Quality</w:t>
      </w:r>
      <w:r>
        <w:rPr>
          <w:b/>
          <w:spacing w:val="1"/>
          <w:sz w:val="20"/>
        </w:rPr>
        <w:t xml:space="preserve"> </w:t>
      </w:r>
      <w:r>
        <w:rPr>
          <w:b/>
          <w:sz w:val="20"/>
        </w:rPr>
        <w:t>system,</w:t>
      </w:r>
      <w:r>
        <w:rPr>
          <w:b/>
          <w:spacing w:val="-3"/>
          <w:sz w:val="20"/>
        </w:rPr>
        <w:t xml:space="preserve"> </w:t>
      </w:r>
      <w:r>
        <w:rPr>
          <w:b/>
          <w:sz w:val="20"/>
        </w:rPr>
        <w:t>jig/</w:t>
      </w:r>
      <w:r>
        <w:rPr>
          <w:b/>
          <w:spacing w:val="1"/>
          <w:sz w:val="20"/>
        </w:rPr>
        <w:t xml:space="preserve"> </w:t>
      </w:r>
      <w:r>
        <w:rPr>
          <w:b/>
          <w:sz w:val="20"/>
        </w:rPr>
        <w:t>fixtures</w:t>
      </w:r>
      <w:r>
        <w:rPr>
          <w:b/>
          <w:spacing w:val="-1"/>
          <w:sz w:val="20"/>
        </w:rPr>
        <w:t xml:space="preserve"> </w:t>
      </w:r>
      <w:r>
        <w:rPr>
          <w:b/>
          <w:sz w:val="20"/>
        </w:rPr>
        <w:t>&amp;</w:t>
      </w:r>
      <w:r>
        <w:rPr>
          <w:b/>
          <w:spacing w:val="-2"/>
          <w:sz w:val="20"/>
        </w:rPr>
        <w:t xml:space="preserve"> </w:t>
      </w:r>
      <w:r>
        <w:rPr>
          <w:b/>
          <w:sz w:val="20"/>
        </w:rPr>
        <w:t>tools.</w:t>
      </w:r>
    </w:p>
    <w:p>
      <w:pPr>
        <w:pStyle w:val="style0"/>
        <w:widowControl/>
        <w:numPr>
          <w:ilvl w:val="0"/>
          <w:numId w:val="1"/>
        </w:numPr>
        <w:shd w:val="clear" w:color="auto" w:fill="ffffff"/>
        <w:autoSpaceDE/>
        <w:autoSpaceDN/>
        <w:textAlignment w:val="baseline"/>
        <w:rPr>
          <w:rFonts w:eastAsia="Times New Roman"/>
          <w:color w:val="333333"/>
          <w:sz w:val="20"/>
          <w:szCs w:val="20"/>
          <w:lang w:val="en-IN" w:eastAsia="en-IN"/>
        </w:rPr>
      </w:pPr>
      <w:r>
        <w:rPr>
          <w:rFonts w:eastAsia="Times New Roman"/>
          <w:color w:val="333333"/>
          <w:sz w:val="20"/>
          <w:szCs w:val="20"/>
          <w:lang w:val="en-IN" w:eastAsia="en-IN"/>
        </w:rPr>
        <w:t xml:space="preserve">Exposure of </w:t>
      </w:r>
      <w:r>
        <w:rPr>
          <w:rFonts w:eastAsia="Times New Roman"/>
          <w:b/>
          <w:bCs/>
          <w:color w:val="333333"/>
          <w:sz w:val="20"/>
          <w:szCs w:val="20"/>
          <w:bdr w:val="none" w:sz="0" w:space="0" w:color="auto" w:frame="true"/>
          <w:lang w:val="en-IN" w:eastAsia="en-IN"/>
        </w:rPr>
        <w:t>VAVE</w:t>
      </w:r>
      <w:r>
        <w:rPr>
          <w:rFonts w:eastAsia="Times New Roman"/>
          <w:color w:val="333333"/>
          <w:sz w:val="20"/>
          <w:szCs w:val="20"/>
          <w:lang w:val="en-IN" w:eastAsia="en-IN"/>
        </w:rPr>
        <w:t> projects with idea generation, cost saving calculations, validations, approval and implementation.</w:t>
      </w:r>
    </w:p>
    <w:p>
      <w:pPr>
        <w:pStyle w:val="style0"/>
        <w:tabs>
          <w:tab w:val="left" w:leader="none" w:pos="880"/>
          <w:tab w:val="left" w:leader="none" w:pos="881"/>
        </w:tabs>
        <w:spacing w:before="1" w:lineRule="auto" w:line="256"/>
        <w:ind w:right="138"/>
        <w:rPr>
          <w:b/>
          <w:sz w:val="20"/>
        </w:rPr>
      </w:pPr>
    </w:p>
    <w:p>
      <w:pPr>
        <w:pStyle w:val="style66"/>
        <w:rPr>
          <w:b/>
        </w:rPr>
      </w:pPr>
    </w:p>
    <w:p>
      <w:pPr>
        <w:pStyle w:val="style66"/>
        <w:rPr>
          <w:b/>
        </w:rPr>
      </w:pPr>
    </w:p>
    <w:p>
      <w:pPr>
        <w:pStyle w:val="style66"/>
        <w:spacing w:before="11"/>
        <w:rPr>
          <w:b/>
          <w:sz w:val="14"/>
        </w:rPr>
      </w:pPr>
    </w:p>
    <w:p>
      <w:pPr>
        <w:pStyle w:val="style2"/>
        <w:tabs>
          <w:tab w:val="left" w:leader="none" w:pos="10657"/>
        </w:tabs>
        <w:spacing w:before="51"/>
        <w:ind w:left="131"/>
        <w:rPr/>
      </w:pPr>
      <w:r>
        <w:rPr>
          <w:color w:val="f1f1f1"/>
          <w:spacing w:val="-26"/>
          <w:shd w:val="clear" w:color="auto" w:fill="313d4f"/>
        </w:rPr>
        <w:t xml:space="preserve"> </w:t>
      </w:r>
      <w:r>
        <w:rPr>
          <w:color w:val="f1f1f1"/>
          <w:shd w:val="clear" w:color="auto" w:fill="313d4f"/>
        </w:rPr>
        <w:t>CORE</w:t>
      </w:r>
      <w:r>
        <w:rPr>
          <w:color w:val="f1f1f1"/>
          <w:spacing w:val="-2"/>
          <w:shd w:val="clear" w:color="auto" w:fill="313d4f"/>
        </w:rPr>
        <w:t xml:space="preserve"> </w:t>
      </w:r>
      <w:r>
        <w:rPr>
          <w:color w:val="f1f1f1"/>
          <w:shd w:val="clear" w:color="auto" w:fill="313d4f"/>
        </w:rPr>
        <w:t>COMPETENCIES</w:t>
      </w:r>
      <w:r>
        <w:rPr>
          <w:color w:val="f1f1f1"/>
          <w:shd w:val="clear" w:color="auto" w:fill="313d4f"/>
        </w:rPr>
        <w:tab/>
      </w:r>
    </w:p>
    <w:p>
      <w:pPr>
        <w:pStyle w:val="style66"/>
        <w:spacing w:before="2"/>
        <w:rPr>
          <w:b/>
          <w:sz w:val="23"/>
        </w:rPr>
      </w:pPr>
    </w:p>
    <w:tbl>
      <w:tblPr>
        <w:tblW w:w="0" w:type="auto"/>
        <w:tblInd w:w="117" w:type="dxa"/>
        <w:tblLayout w:type="fixed"/>
        <w:tblCellMar>
          <w:left w:w="0" w:type="dxa"/>
          <w:right w:w="0" w:type="dxa"/>
        </w:tblCellMar>
        <w:tblLook w:val="01E0" w:firstRow="1" w:lastRow="1" w:firstColumn="1" w:lastColumn="1" w:noHBand="0" w:noVBand="0"/>
      </w:tblPr>
      <w:tblGrid>
        <w:gridCol w:w="3335"/>
        <w:gridCol w:w="3909"/>
        <w:gridCol w:w="2625"/>
      </w:tblGrid>
      <w:tr>
        <w:trPr>
          <w:trHeight w:val="222" w:hRule="atLeast"/>
        </w:trPr>
        <w:tc>
          <w:tcPr>
            <w:tcW w:w="3335" w:type="dxa"/>
            <w:tcBorders/>
          </w:tcPr>
          <w:p>
            <w:pPr>
              <w:pStyle w:val="style4097"/>
              <w:rPr>
                <w:sz w:val="20"/>
              </w:rPr>
            </w:pPr>
            <w:r>
              <w:rPr>
                <w:sz w:val="20"/>
              </w:rPr>
              <w:t>Shop</w:t>
            </w:r>
            <w:r>
              <w:rPr>
                <w:spacing w:val="-4"/>
                <w:sz w:val="20"/>
              </w:rPr>
              <w:t xml:space="preserve"> </w:t>
            </w:r>
            <w:r>
              <w:rPr>
                <w:sz w:val="20"/>
              </w:rPr>
              <w:t>floor</w:t>
            </w:r>
            <w:r>
              <w:rPr>
                <w:spacing w:val="-3"/>
                <w:sz w:val="20"/>
              </w:rPr>
              <w:t xml:space="preserve"> </w:t>
            </w:r>
            <w:r>
              <w:rPr>
                <w:sz w:val="20"/>
              </w:rPr>
              <w:t>management</w:t>
            </w:r>
          </w:p>
        </w:tc>
        <w:tc>
          <w:tcPr>
            <w:tcW w:w="3909" w:type="dxa"/>
            <w:tcBorders/>
          </w:tcPr>
          <w:p>
            <w:pPr>
              <w:pStyle w:val="style4097"/>
              <w:ind w:left="630"/>
              <w:rPr>
                <w:sz w:val="20"/>
              </w:rPr>
            </w:pPr>
            <w:r>
              <w:rPr>
                <w:sz w:val="20"/>
              </w:rPr>
              <w:t>Operations</w:t>
            </w:r>
            <w:r>
              <w:rPr>
                <w:spacing w:val="-7"/>
                <w:sz w:val="20"/>
              </w:rPr>
              <w:t xml:space="preserve"> </w:t>
            </w:r>
            <w:r>
              <w:rPr>
                <w:sz w:val="20"/>
              </w:rPr>
              <w:t>Management</w:t>
            </w:r>
          </w:p>
        </w:tc>
        <w:tc>
          <w:tcPr>
            <w:tcW w:w="2625" w:type="dxa"/>
            <w:tcBorders/>
          </w:tcPr>
          <w:p>
            <w:pPr>
              <w:pStyle w:val="style4097"/>
              <w:ind w:left="340"/>
              <w:rPr>
                <w:sz w:val="20"/>
              </w:rPr>
            </w:pPr>
            <w:r>
              <w:rPr>
                <w:sz w:val="20"/>
              </w:rPr>
              <w:t>New</w:t>
            </w:r>
            <w:r>
              <w:rPr>
                <w:spacing w:val="-5"/>
                <w:sz w:val="20"/>
              </w:rPr>
              <w:t xml:space="preserve"> </w:t>
            </w:r>
            <w:r>
              <w:rPr>
                <w:sz w:val="20"/>
              </w:rPr>
              <w:t>Model</w:t>
            </w:r>
            <w:r>
              <w:rPr>
                <w:spacing w:val="-3"/>
                <w:sz w:val="20"/>
              </w:rPr>
              <w:t xml:space="preserve"> </w:t>
            </w:r>
            <w:r>
              <w:rPr>
                <w:sz w:val="20"/>
              </w:rPr>
              <w:t>Development</w:t>
            </w:r>
          </w:p>
        </w:tc>
      </w:tr>
      <w:tr>
        <w:tblPrEx/>
        <w:trPr>
          <w:trHeight w:val="244" w:hRule="atLeast"/>
        </w:trPr>
        <w:tc>
          <w:tcPr>
            <w:tcW w:w="3335" w:type="dxa"/>
            <w:tcBorders/>
          </w:tcPr>
          <w:p>
            <w:pPr>
              <w:pStyle w:val="style4097"/>
              <w:spacing w:lineRule="exact" w:line="225"/>
              <w:rPr>
                <w:sz w:val="20"/>
              </w:rPr>
            </w:pPr>
            <w:r>
              <w:rPr>
                <w:sz w:val="20"/>
              </w:rPr>
              <w:t>Production</w:t>
            </w:r>
            <w:r>
              <w:rPr>
                <w:spacing w:val="-3"/>
                <w:sz w:val="20"/>
              </w:rPr>
              <w:t xml:space="preserve"> </w:t>
            </w:r>
            <w:r>
              <w:rPr>
                <w:sz w:val="20"/>
              </w:rPr>
              <w:t>Planning</w:t>
            </w:r>
            <w:r>
              <w:rPr>
                <w:spacing w:val="-4"/>
                <w:sz w:val="20"/>
              </w:rPr>
              <w:t xml:space="preserve"> </w:t>
            </w:r>
            <w:r>
              <w:rPr>
                <w:sz w:val="20"/>
              </w:rPr>
              <w:t>&amp;</w:t>
            </w:r>
            <w:r>
              <w:rPr>
                <w:spacing w:val="-2"/>
                <w:sz w:val="20"/>
              </w:rPr>
              <w:t xml:space="preserve"> </w:t>
            </w:r>
            <w:r>
              <w:rPr>
                <w:sz w:val="20"/>
              </w:rPr>
              <w:t>Control</w:t>
            </w:r>
          </w:p>
        </w:tc>
        <w:tc>
          <w:tcPr>
            <w:tcW w:w="3909" w:type="dxa"/>
            <w:tcBorders/>
          </w:tcPr>
          <w:p>
            <w:pPr>
              <w:pStyle w:val="style4097"/>
              <w:spacing w:lineRule="exact" w:line="225"/>
              <w:ind w:left="640"/>
              <w:rPr>
                <w:sz w:val="20"/>
              </w:rPr>
            </w:pPr>
            <w:r>
              <w:rPr>
                <w:sz w:val="20"/>
              </w:rPr>
              <w:t>Quality</w:t>
            </w:r>
            <w:r>
              <w:rPr>
                <w:spacing w:val="-3"/>
                <w:sz w:val="20"/>
              </w:rPr>
              <w:t xml:space="preserve"> </w:t>
            </w:r>
            <w:r>
              <w:rPr>
                <w:sz w:val="20"/>
              </w:rPr>
              <w:t>Control/</w:t>
            </w:r>
            <w:r>
              <w:rPr>
                <w:spacing w:val="-3"/>
                <w:sz w:val="20"/>
              </w:rPr>
              <w:t xml:space="preserve"> </w:t>
            </w:r>
            <w:r>
              <w:rPr>
                <w:sz w:val="20"/>
              </w:rPr>
              <w:t>Assurance</w:t>
            </w:r>
          </w:p>
        </w:tc>
        <w:tc>
          <w:tcPr>
            <w:tcW w:w="2625" w:type="dxa"/>
            <w:tcBorders/>
          </w:tcPr>
          <w:p>
            <w:pPr>
              <w:pStyle w:val="style4097"/>
              <w:spacing w:lineRule="exact" w:line="225"/>
              <w:ind w:left="369"/>
              <w:rPr>
                <w:sz w:val="20"/>
              </w:rPr>
            </w:pPr>
            <w:r>
              <w:rPr>
                <w:sz w:val="20"/>
              </w:rPr>
              <w:t>Project</w:t>
            </w:r>
            <w:r>
              <w:rPr>
                <w:spacing w:val="-6"/>
                <w:sz w:val="20"/>
              </w:rPr>
              <w:t xml:space="preserve"> </w:t>
            </w:r>
            <w:r>
              <w:rPr>
                <w:sz w:val="20"/>
              </w:rPr>
              <w:t>management</w:t>
            </w:r>
          </w:p>
        </w:tc>
      </w:tr>
      <w:tr>
        <w:tblPrEx/>
        <w:trPr>
          <w:trHeight w:val="244" w:hRule="atLeast"/>
        </w:trPr>
        <w:tc>
          <w:tcPr>
            <w:tcW w:w="3335" w:type="dxa"/>
            <w:tcBorders/>
          </w:tcPr>
          <w:p>
            <w:pPr>
              <w:pStyle w:val="style4097"/>
              <w:spacing w:lineRule="exact" w:line="225"/>
              <w:rPr>
                <w:sz w:val="20"/>
              </w:rPr>
            </w:pPr>
            <w:r>
              <w:rPr>
                <w:sz w:val="20"/>
              </w:rPr>
              <w:t>Change</w:t>
            </w:r>
            <w:r>
              <w:rPr>
                <w:spacing w:val="-6"/>
                <w:sz w:val="20"/>
              </w:rPr>
              <w:t xml:space="preserve"> </w:t>
            </w:r>
            <w:r>
              <w:rPr>
                <w:sz w:val="20"/>
              </w:rPr>
              <w:t>Management</w:t>
            </w:r>
          </w:p>
        </w:tc>
        <w:tc>
          <w:tcPr>
            <w:tcW w:w="3909" w:type="dxa"/>
            <w:tcBorders/>
          </w:tcPr>
          <w:p>
            <w:pPr>
              <w:pStyle w:val="style4097"/>
              <w:spacing w:lineRule="exact" w:line="225"/>
              <w:ind w:left="632"/>
              <w:rPr>
                <w:sz w:val="20"/>
              </w:rPr>
            </w:pPr>
            <w:r>
              <w:rPr>
                <w:sz w:val="20"/>
              </w:rPr>
              <w:t>Training</w:t>
            </w:r>
            <w:r>
              <w:rPr>
                <w:spacing w:val="-5"/>
                <w:sz w:val="20"/>
              </w:rPr>
              <w:t xml:space="preserve"> </w:t>
            </w:r>
            <w:r>
              <w:rPr>
                <w:sz w:val="20"/>
              </w:rPr>
              <w:t>&amp;</w:t>
            </w:r>
            <w:r>
              <w:rPr>
                <w:spacing w:val="-4"/>
                <w:sz w:val="20"/>
              </w:rPr>
              <w:t xml:space="preserve"> </w:t>
            </w:r>
            <w:r>
              <w:rPr>
                <w:sz w:val="20"/>
              </w:rPr>
              <w:t>Team</w:t>
            </w:r>
            <w:r>
              <w:rPr>
                <w:spacing w:val="-5"/>
                <w:sz w:val="20"/>
              </w:rPr>
              <w:t xml:space="preserve"> </w:t>
            </w:r>
            <w:r>
              <w:rPr>
                <w:sz w:val="20"/>
              </w:rPr>
              <w:t>skill</w:t>
            </w:r>
            <w:r>
              <w:rPr>
                <w:spacing w:val="-4"/>
                <w:sz w:val="20"/>
              </w:rPr>
              <w:t xml:space="preserve"> </w:t>
            </w:r>
            <w:r>
              <w:rPr>
                <w:sz w:val="20"/>
              </w:rPr>
              <w:t>development</w:t>
            </w:r>
          </w:p>
        </w:tc>
        <w:tc>
          <w:tcPr>
            <w:tcW w:w="2625" w:type="dxa"/>
            <w:tcBorders/>
          </w:tcPr>
          <w:p>
            <w:pPr>
              <w:pStyle w:val="style4097"/>
              <w:spacing w:lineRule="exact" w:line="225"/>
              <w:ind w:left="372"/>
              <w:rPr>
                <w:sz w:val="20"/>
              </w:rPr>
            </w:pPr>
            <w:r>
              <w:rPr>
                <w:sz w:val="20"/>
              </w:rPr>
              <w:t>Budgeting</w:t>
            </w:r>
            <w:r>
              <w:rPr>
                <w:spacing w:val="-4"/>
                <w:sz w:val="20"/>
              </w:rPr>
              <w:t xml:space="preserve"> </w:t>
            </w:r>
            <w:r>
              <w:rPr>
                <w:sz w:val="20"/>
              </w:rPr>
              <w:t>and</w:t>
            </w:r>
            <w:r>
              <w:rPr>
                <w:spacing w:val="-3"/>
                <w:sz w:val="20"/>
              </w:rPr>
              <w:t xml:space="preserve"> </w:t>
            </w:r>
            <w:r>
              <w:rPr>
                <w:sz w:val="20"/>
              </w:rPr>
              <w:t>Cost</w:t>
            </w:r>
            <w:r>
              <w:rPr>
                <w:spacing w:val="-3"/>
                <w:sz w:val="20"/>
              </w:rPr>
              <w:t xml:space="preserve"> </w:t>
            </w:r>
            <w:r>
              <w:rPr>
                <w:sz w:val="20"/>
              </w:rPr>
              <w:t>control</w:t>
            </w:r>
          </w:p>
        </w:tc>
      </w:tr>
      <w:tr>
        <w:tblPrEx/>
        <w:trPr>
          <w:trHeight w:val="222" w:hRule="atLeast"/>
        </w:trPr>
        <w:tc>
          <w:tcPr>
            <w:tcW w:w="3335" w:type="dxa"/>
            <w:tcBorders/>
          </w:tcPr>
          <w:p>
            <w:pPr>
              <w:pStyle w:val="style4097"/>
              <w:rPr>
                <w:sz w:val="20"/>
              </w:rPr>
            </w:pPr>
            <w:r>
              <w:rPr>
                <w:sz w:val="20"/>
              </w:rPr>
              <w:t>Team</w:t>
            </w:r>
            <w:r>
              <w:rPr>
                <w:spacing w:val="-3"/>
                <w:sz w:val="20"/>
              </w:rPr>
              <w:t xml:space="preserve"> </w:t>
            </w:r>
            <w:r>
              <w:rPr>
                <w:sz w:val="20"/>
              </w:rPr>
              <w:t>management</w:t>
            </w:r>
            <w:r>
              <w:rPr>
                <w:spacing w:val="-2"/>
                <w:sz w:val="20"/>
              </w:rPr>
              <w:t xml:space="preserve"> </w:t>
            </w:r>
            <w:r>
              <w:rPr>
                <w:sz w:val="20"/>
              </w:rPr>
              <w:t>&amp;</w:t>
            </w:r>
            <w:r>
              <w:rPr>
                <w:spacing w:val="-2"/>
                <w:sz w:val="20"/>
              </w:rPr>
              <w:t xml:space="preserve"> </w:t>
            </w:r>
            <w:r>
              <w:rPr>
                <w:sz w:val="20"/>
              </w:rPr>
              <w:t>leadership</w:t>
            </w:r>
          </w:p>
        </w:tc>
        <w:tc>
          <w:tcPr>
            <w:tcW w:w="3909" w:type="dxa"/>
            <w:tcBorders/>
          </w:tcPr>
          <w:p>
            <w:pPr>
              <w:pStyle w:val="style4097"/>
              <w:ind w:left="640"/>
              <w:rPr>
                <w:sz w:val="20"/>
              </w:rPr>
            </w:pPr>
            <w:r>
              <w:rPr>
                <w:sz w:val="20"/>
              </w:rPr>
              <w:t>Process</w:t>
            </w:r>
            <w:r>
              <w:rPr>
                <w:spacing w:val="-7"/>
                <w:sz w:val="20"/>
              </w:rPr>
              <w:t xml:space="preserve"> </w:t>
            </w:r>
            <w:r>
              <w:rPr>
                <w:sz w:val="20"/>
              </w:rPr>
              <w:t>development/improvement</w:t>
            </w:r>
          </w:p>
        </w:tc>
        <w:tc>
          <w:tcPr>
            <w:tcW w:w="2625" w:type="dxa"/>
            <w:tcBorders/>
          </w:tcPr>
          <w:p>
            <w:pPr>
              <w:pStyle w:val="style4097"/>
              <w:ind w:left="386"/>
              <w:rPr>
                <w:sz w:val="20"/>
              </w:rPr>
            </w:pPr>
            <w:r>
              <w:rPr>
                <w:sz w:val="20"/>
              </w:rPr>
              <w:t>Document</w:t>
            </w:r>
            <w:r>
              <w:rPr>
                <w:spacing w:val="-7"/>
                <w:sz w:val="20"/>
              </w:rPr>
              <w:t xml:space="preserve"> </w:t>
            </w:r>
            <w:r>
              <w:rPr>
                <w:sz w:val="20"/>
              </w:rPr>
              <w:t>management</w:t>
            </w:r>
          </w:p>
        </w:tc>
      </w:tr>
    </w:tbl>
    <w:p>
      <w:pPr>
        <w:pStyle w:val="style0"/>
        <w:rPr>
          <w:sz w:val="20"/>
        </w:rPr>
        <w:sectPr>
          <w:type w:val="continuous"/>
          <w:pgSz w:w="11910" w:h="16840" w:orient="portrait"/>
          <w:pgMar w:top="720" w:right="580" w:bottom="280" w:left="560" w:header="720" w:footer="720" w:gutter="0"/>
          <w:cols w:space="720"/>
        </w:sectPr>
      </w:pPr>
    </w:p>
    <w:p>
      <w:pPr>
        <w:pStyle w:val="style0"/>
        <w:tabs>
          <w:tab w:val="left" w:leader="none" w:pos="10547"/>
        </w:tabs>
        <w:spacing w:before="41"/>
        <w:ind w:left="21"/>
        <w:jc w:val="center"/>
        <w:rPr>
          <w:b/>
          <w:sz w:val="24"/>
        </w:rPr>
      </w:pPr>
      <w:r>
        <w:rPr>
          <w:b/>
          <w:color w:val="f1f1f1"/>
          <w:spacing w:val="-26"/>
          <w:sz w:val="24"/>
          <w:shd w:val="clear" w:color="auto" w:fill="313d4f"/>
        </w:rPr>
        <w:t xml:space="preserve"> </w:t>
      </w:r>
      <w:r>
        <w:rPr>
          <w:b/>
          <w:color w:val="f1f1f1"/>
          <w:sz w:val="24"/>
          <w:shd w:val="clear" w:color="auto" w:fill="313d4f"/>
        </w:rPr>
        <w:t>WORK</w:t>
      </w:r>
      <w:r>
        <w:rPr>
          <w:b/>
          <w:color w:val="f1f1f1"/>
          <w:spacing w:val="-2"/>
          <w:sz w:val="24"/>
          <w:shd w:val="clear" w:color="auto" w:fill="313d4f"/>
        </w:rPr>
        <w:t xml:space="preserve"> </w:t>
      </w:r>
      <w:r>
        <w:rPr>
          <w:b/>
          <w:color w:val="f1f1f1"/>
          <w:sz w:val="24"/>
          <w:shd w:val="clear" w:color="auto" w:fill="313d4f"/>
        </w:rPr>
        <w:t>EXPERIENCE</w:t>
      </w:r>
      <w:r>
        <w:rPr>
          <w:b/>
          <w:color w:val="f1f1f1"/>
          <w:sz w:val="24"/>
          <w:shd w:val="clear" w:color="auto" w:fill="313d4f"/>
        </w:rPr>
        <w:tab/>
      </w:r>
    </w:p>
    <w:p>
      <w:pPr>
        <w:pStyle w:val="style66"/>
        <w:spacing w:before="11"/>
        <w:rPr>
          <w:b/>
          <w:sz w:val="27"/>
        </w:rPr>
      </w:pPr>
    </w:p>
    <w:p>
      <w:pPr>
        <w:pStyle w:val="style1"/>
        <w:numPr>
          <w:ilvl w:val="0"/>
          <w:numId w:val="21"/>
        </w:numPr>
        <w:spacing w:lineRule="auto" w:line="240"/>
        <w:rPr/>
      </w:pPr>
      <w:r>
        <w:t>NBC BEARING (NEI LIMITED), JAIPUR, RAJASTHAN</w:t>
      </w:r>
    </w:p>
    <w:p>
      <w:pPr>
        <w:pStyle w:val="style0"/>
        <w:spacing w:before="1"/>
        <w:ind w:left="21" w:right="363"/>
        <w:jc w:val="center"/>
        <w:rPr>
          <w:b/>
          <w:sz w:val="20"/>
        </w:rPr>
      </w:pPr>
      <w:r>
        <w:rPr>
          <w:b/>
          <w:sz w:val="20"/>
        </w:rPr>
        <w:t>Growth</w:t>
      </w:r>
      <w:r>
        <w:rPr>
          <w:b/>
          <w:spacing w:val="-3"/>
          <w:sz w:val="20"/>
        </w:rPr>
        <w:t xml:space="preserve"> </w:t>
      </w:r>
      <w:r>
        <w:rPr>
          <w:b/>
          <w:sz w:val="20"/>
        </w:rPr>
        <w:t>Path:</w:t>
      </w:r>
    </w:p>
    <w:p>
      <w:pPr>
        <w:pStyle w:val="style0"/>
        <w:spacing w:before="1"/>
        <w:ind w:left="3297" w:right="3273"/>
        <w:jc w:val="center"/>
        <w:rPr>
          <w:sz w:val="24"/>
        </w:rPr>
      </w:pPr>
      <w:r>
        <w:rPr>
          <w:sz w:val="24"/>
        </w:rPr>
        <w:t xml:space="preserve">May’23 to Till Now | Program Management </w:t>
      </w:r>
      <w:r>
        <w:rPr>
          <w:sz w:val="24"/>
        </w:rPr>
        <w:t>(NPD)</w:t>
      </w:r>
    </w:p>
    <w:p>
      <w:pPr>
        <w:pStyle w:val="style0"/>
        <w:spacing w:before="1"/>
        <w:ind w:left="3297" w:right="3273"/>
        <w:jc w:val="center"/>
        <w:rPr>
          <w:sz w:val="24"/>
        </w:rPr>
      </w:pPr>
    </w:p>
    <w:p>
      <w:pPr>
        <w:pStyle w:val="style66"/>
        <w:ind w:left="220" w:right="110" w:firstLine="960"/>
        <w:rPr>
          <w:rFonts w:ascii="Times New Roman" w:cs="Times New Roman" w:hAnsi="Times New Roman"/>
          <w:sz w:val="24"/>
          <w:szCs w:val="24"/>
        </w:rPr>
      </w:pPr>
      <w:r>
        <w:rPr>
          <w:rFonts w:ascii="Times New Roman" w:cs="Times New Roman" w:hAnsi="Times New Roman"/>
          <w:b/>
          <w:bCs/>
          <w:color w:val="202122"/>
          <w:sz w:val="24"/>
          <w:szCs w:val="24"/>
          <w:shd w:val="clear" w:color="auto" w:fill="ffffff"/>
        </w:rPr>
        <w:t>NBC Bearings</w:t>
      </w:r>
      <w:r>
        <w:rPr>
          <w:rFonts w:ascii="Times New Roman" w:cs="Times New Roman" w:hAnsi="Times New Roman"/>
          <w:color w:val="202122"/>
          <w:sz w:val="24"/>
          <w:szCs w:val="24"/>
          <w:shd w:val="clear" w:color="auto" w:fill="ffffff"/>
        </w:rPr>
        <w:t> is the brand of National Engineering Industries Limited (NEI), a part of the US$ 2.8 billion C K Birla Group, which manufactures a wide range of </w:t>
      </w:r>
      <w:r>
        <w:rPr>
          <w:rFonts w:ascii="Times New Roman" w:cs="Times New Roman" w:hAnsi="Times New Roman"/>
          <w:sz w:val="24"/>
          <w:szCs w:val="24"/>
        </w:rPr>
        <w:t>bearings</w:t>
      </w:r>
      <w:r>
        <w:rPr>
          <w:rFonts w:ascii="Times New Roman" w:cs="Times New Roman" w:hAnsi="Times New Roman"/>
          <w:color w:val="202122"/>
          <w:sz w:val="24"/>
          <w:szCs w:val="24"/>
          <w:shd w:val="clear" w:color="auto" w:fill="ffffff"/>
        </w:rPr>
        <w:t> for the automotive, industrial, aerospace and railways sector</w:t>
      </w:r>
      <w:r>
        <w:rPr>
          <w:rFonts w:ascii="Times New Roman" w:cs="Times New Roman" w:hAnsi="Times New Roman"/>
          <w:color w:val="333333"/>
          <w:sz w:val="24"/>
          <w:szCs w:val="24"/>
        </w:rPr>
        <w:t>.</w:t>
      </w:r>
      <w:r>
        <w:rPr>
          <w:rFonts w:ascii="Arial" w:cs="Arial" w:hAnsi="Arial"/>
          <w:color w:val="202122"/>
          <w:sz w:val="21"/>
          <w:szCs w:val="21"/>
          <w:shd w:val="clear" w:color="auto" w:fill="ffffff"/>
        </w:rPr>
        <w:t xml:space="preserve"> </w:t>
      </w:r>
      <w:r>
        <w:rPr>
          <w:rFonts w:ascii="Times New Roman" w:cs="Times New Roman" w:hAnsi="Times New Roman"/>
          <w:color w:val="202122"/>
          <w:sz w:val="24"/>
          <w:szCs w:val="24"/>
          <w:shd w:val="clear" w:color="auto" w:fill="ffffff"/>
        </w:rPr>
        <w:t>NEI is capable of developing bearings from 6mm bore to 2000mm outer diameter, in over 2300 sizes. Product range includes ball bearings, taper roller bearings, cylindrical bearings, spherical roller bearings, needle roller bearings, railway axle boxes and other special products.</w:t>
      </w:r>
    </w:p>
    <w:p>
      <w:pPr>
        <w:pStyle w:val="style0"/>
        <w:spacing w:before="1"/>
        <w:ind w:right="3273"/>
        <w:rPr>
          <w:sz w:val="24"/>
        </w:rPr>
      </w:pPr>
    </w:p>
    <w:p>
      <w:pPr>
        <w:pStyle w:val="style66"/>
        <w:spacing w:before="9"/>
        <w:rPr>
          <w:sz w:val="19"/>
        </w:rPr>
      </w:pPr>
    </w:p>
    <w:p>
      <w:pPr>
        <w:pStyle w:val="style0"/>
        <w:spacing w:before="52"/>
        <w:ind w:left="520"/>
        <w:rPr>
          <w:b/>
          <w:spacing w:val="-2"/>
          <w:sz w:val="24"/>
          <w:shd w:val="clear" w:color="auto" w:fill="d2d2d2"/>
        </w:rPr>
      </w:pPr>
      <w:r>
        <w:rPr>
          <w:b/>
          <w:sz w:val="24"/>
          <w:shd w:val="clear" w:color="auto" w:fill="d2d2d2"/>
        </w:rPr>
        <w:t>As</w:t>
      </w:r>
      <w:r>
        <w:rPr>
          <w:b/>
          <w:spacing w:val="-4"/>
          <w:sz w:val="24"/>
          <w:shd w:val="clear" w:color="auto" w:fill="d2d2d2"/>
        </w:rPr>
        <w:t xml:space="preserve"> Assistant Manager</w:t>
      </w:r>
      <w:r>
        <w:rPr>
          <w:b/>
          <w:sz w:val="24"/>
          <w:shd w:val="clear" w:color="auto" w:fill="d2d2d2"/>
        </w:rPr>
        <w:t>: May’23</w:t>
      </w:r>
      <w:r>
        <w:rPr>
          <w:b/>
          <w:spacing w:val="-2"/>
          <w:sz w:val="24"/>
          <w:shd w:val="clear" w:color="auto" w:fill="d2d2d2"/>
        </w:rPr>
        <w:t xml:space="preserve"> </w:t>
      </w:r>
      <w:r>
        <w:rPr>
          <w:b/>
          <w:sz w:val="24"/>
          <w:shd w:val="clear" w:color="auto" w:fill="d2d2d2"/>
        </w:rPr>
        <w:t>To</w:t>
      </w:r>
      <w:r>
        <w:rPr>
          <w:b/>
          <w:spacing w:val="-2"/>
          <w:sz w:val="24"/>
          <w:shd w:val="clear" w:color="auto" w:fill="d2d2d2"/>
        </w:rPr>
        <w:t xml:space="preserve"> </w:t>
      </w:r>
      <w:r>
        <w:rPr>
          <w:b/>
          <w:sz w:val="24"/>
          <w:shd w:val="clear" w:color="auto" w:fill="d2d2d2"/>
        </w:rPr>
        <w:t>Till Date</w:t>
      </w:r>
      <w:r>
        <w:rPr>
          <w:b/>
          <w:spacing w:val="-2"/>
          <w:sz w:val="24"/>
          <w:shd w:val="clear" w:color="auto" w:fill="d2d2d2"/>
        </w:rPr>
        <w:t xml:space="preserve"> </w:t>
      </w:r>
      <w:r>
        <w:rPr>
          <w:b/>
          <w:sz w:val="24"/>
          <w:shd w:val="clear" w:color="auto" w:fill="d2d2d2"/>
        </w:rPr>
        <w:t>Program Management</w:t>
      </w:r>
      <w:r>
        <w:rPr>
          <w:b/>
          <w:spacing w:val="-2"/>
          <w:sz w:val="24"/>
          <w:shd w:val="clear" w:color="auto" w:fill="d2d2d2"/>
        </w:rPr>
        <w:t xml:space="preserve"> (NPD)</w:t>
      </w:r>
    </w:p>
    <w:p>
      <w:pPr>
        <w:pStyle w:val="style0"/>
        <w:spacing w:before="52"/>
        <w:ind w:left="520"/>
        <w:rPr>
          <w:b/>
          <w:sz w:val="24"/>
        </w:rPr>
      </w:pPr>
    </w:p>
    <w:p>
      <w:pPr>
        <w:pStyle w:val="style3"/>
        <w:rPr>
          <w:u w:val="none"/>
        </w:rPr>
      </w:pPr>
      <w:r>
        <w:t>Responsibility:</w:t>
      </w:r>
    </w:p>
    <w:p>
      <w:pPr>
        <w:pStyle w:val="style179"/>
        <w:numPr>
          <w:ilvl w:val="1"/>
          <w:numId w:val="1"/>
        </w:numPr>
        <w:tabs>
          <w:tab w:val="left" w:leader="none" w:pos="911"/>
          <w:tab w:val="left" w:leader="none" w:pos="912"/>
        </w:tabs>
        <w:spacing w:before="127" w:after="80" w:lineRule="exact" w:line="252"/>
        <w:ind w:left="911" w:hanging="364"/>
        <w:rPr>
          <w:spacing w:val="-2"/>
        </w:rPr>
      </w:pPr>
      <w:r>
        <w:t xml:space="preserve">Creation of </w:t>
      </w:r>
      <w:r>
        <w:rPr>
          <w:b/>
          <w:bCs/>
        </w:rPr>
        <w:t>Master Development Schedule</w:t>
      </w:r>
      <w:r>
        <w:t xml:space="preserve"> for new </w:t>
      </w:r>
      <w:r>
        <w:rPr>
          <w:spacing w:val="-2"/>
        </w:rPr>
        <w:t>projects.</w:t>
      </w:r>
    </w:p>
    <w:p>
      <w:pPr>
        <w:pStyle w:val="style179"/>
        <w:numPr>
          <w:ilvl w:val="1"/>
          <w:numId w:val="1"/>
        </w:numPr>
        <w:tabs>
          <w:tab w:val="left" w:leader="none" w:pos="911"/>
          <w:tab w:val="left" w:leader="none" w:pos="912"/>
        </w:tabs>
        <w:spacing w:before="127" w:after="80" w:lineRule="exact" w:line="252"/>
        <w:ind w:left="911" w:hanging="364"/>
        <w:rPr/>
      </w:pPr>
      <w:r>
        <w:rPr>
          <w:spacing w:val="-2"/>
        </w:rPr>
        <w:t>Managing complete Product lifecycle. Defining Roadmap and generating new product idea as per the customer requirements &amp; customer experience.</w:t>
      </w:r>
    </w:p>
    <w:p>
      <w:pPr>
        <w:pStyle w:val="style179"/>
        <w:numPr>
          <w:ilvl w:val="1"/>
          <w:numId w:val="1"/>
        </w:numPr>
        <w:tabs>
          <w:tab w:val="left" w:leader="none" w:pos="911"/>
          <w:tab w:val="left" w:leader="none" w:pos="912"/>
        </w:tabs>
        <w:spacing w:before="1" w:after="80"/>
        <w:ind w:left="911" w:hanging="364"/>
        <w:rPr/>
      </w:pPr>
      <w:r>
        <w:rPr>
          <w:spacing w:val="-2"/>
        </w:rPr>
        <w:t>Lead the project in terms of project knowledge &amp; skills to execute the project within the stipulated time period.</w:t>
      </w:r>
    </w:p>
    <w:p>
      <w:pPr>
        <w:pStyle w:val="style179"/>
        <w:numPr>
          <w:ilvl w:val="1"/>
          <w:numId w:val="1"/>
        </w:numPr>
        <w:tabs>
          <w:tab w:val="left" w:leader="none" w:pos="911"/>
          <w:tab w:val="left" w:leader="none" w:pos="912"/>
        </w:tabs>
        <w:spacing w:before="127" w:after="80" w:lineRule="exact" w:line="252"/>
        <w:ind w:left="911" w:hanging="364"/>
        <w:rPr/>
      </w:pPr>
      <w:r>
        <w:t>Interacting with Customers for all technical specifications, feasibility of product, production &amp; quality issues.</w:t>
      </w:r>
    </w:p>
    <w:p>
      <w:pPr>
        <w:pStyle w:val="style179"/>
        <w:numPr>
          <w:ilvl w:val="1"/>
          <w:numId w:val="1"/>
        </w:numPr>
        <w:tabs>
          <w:tab w:val="left" w:leader="none" w:pos="911"/>
          <w:tab w:val="left" w:leader="none" w:pos="912"/>
        </w:tabs>
        <w:spacing w:before="127" w:after="80" w:lineRule="exact" w:line="252"/>
        <w:ind w:left="911" w:hanging="364"/>
        <w:rPr>
          <w:b/>
          <w:bCs/>
        </w:rPr>
      </w:pPr>
      <w:r>
        <w:t xml:space="preserve">Key Interfaces of Co-Ordination with all Departments </w:t>
      </w:r>
      <w:r>
        <w:rPr>
          <w:b/>
          <w:bCs/>
        </w:rPr>
        <w:t>(VD, QA, PPC, Strategic Purchase, Design, Tool room, testing Labs. &amp; Production).</w:t>
      </w:r>
    </w:p>
    <w:p>
      <w:pPr>
        <w:pStyle w:val="style179"/>
        <w:numPr>
          <w:ilvl w:val="1"/>
          <w:numId w:val="1"/>
        </w:numPr>
        <w:tabs>
          <w:tab w:val="left" w:leader="none" w:pos="911"/>
          <w:tab w:val="left" w:leader="none" w:pos="912"/>
        </w:tabs>
        <w:spacing w:before="127" w:after="80" w:lineRule="exact" w:line="252"/>
        <w:ind w:left="911" w:hanging="364"/>
        <w:rPr>
          <w:rFonts w:eastAsia="Times New Roman"/>
          <w:lang w:val="en-IN" w:eastAsia="en-IN"/>
        </w:rPr>
      </w:pPr>
      <w:r>
        <w:rPr>
          <w:spacing w:val="-2"/>
        </w:rPr>
        <w:t xml:space="preserve">Make &amp; release </w:t>
      </w:r>
      <w:r>
        <w:rPr>
          <w:b/>
          <w:bCs/>
          <w:spacing w:val="-2"/>
        </w:rPr>
        <w:t>Business case</w:t>
      </w:r>
      <w:r>
        <w:rPr>
          <w:spacing w:val="-2"/>
        </w:rPr>
        <w:t xml:space="preserve"> to all the stake holders related to the project.</w:t>
      </w:r>
    </w:p>
    <w:p>
      <w:pPr>
        <w:pStyle w:val="style179"/>
        <w:numPr>
          <w:ilvl w:val="1"/>
          <w:numId w:val="1"/>
        </w:numPr>
        <w:tabs>
          <w:tab w:val="left" w:leader="none" w:pos="911"/>
          <w:tab w:val="left" w:leader="none" w:pos="912"/>
        </w:tabs>
        <w:spacing w:before="127" w:after="80" w:lineRule="exact" w:line="252"/>
        <w:ind w:left="911" w:hanging="364"/>
        <w:rPr>
          <w:rFonts w:eastAsia="Times New Roman"/>
          <w:lang w:val="en-IN" w:eastAsia="en-IN"/>
        </w:rPr>
      </w:pPr>
      <w:r>
        <w:rPr>
          <w:spacing w:val="-2"/>
        </w:rPr>
        <w:t>Ensure</w:t>
      </w:r>
      <w:r>
        <w:rPr>
          <w:rFonts w:ascii="Segoe UI" w:cs="Segoe UI" w:eastAsia="Times New Roman" w:hAnsi="Segoe UI"/>
          <w:sz w:val="21"/>
          <w:szCs w:val="21"/>
          <w:lang w:val="en-IN" w:eastAsia="en-IN"/>
        </w:rPr>
        <w:t xml:space="preserve"> </w:t>
      </w:r>
      <w:r>
        <w:rPr>
          <w:spacing w:val="-2"/>
        </w:rPr>
        <w:t>sustained achievement of project targets and possibly adoption of project scope through continuous monitoring of new requirements and changed circumstances.</w:t>
      </w:r>
    </w:p>
    <w:p>
      <w:pPr>
        <w:pStyle w:val="style179"/>
        <w:numPr>
          <w:ilvl w:val="0"/>
          <w:numId w:val="1"/>
        </w:numPr>
        <w:tabs>
          <w:tab w:val="left" w:leader="none" w:pos="444"/>
        </w:tabs>
        <w:spacing w:before="1"/>
        <w:ind w:right="138"/>
        <w:rPr>
          <w:b/>
          <w:sz w:val="20"/>
        </w:rPr>
      </w:pPr>
      <w:r>
        <w:rPr>
          <w:sz w:val="20"/>
        </w:rPr>
        <w:t>Overseen</w:t>
      </w:r>
      <w:r>
        <w:rPr>
          <w:spacing w:val="3"/>
          <w:sz w:val="20"/>
        </w:rPr>
        <w:t xml:space="preserve"> </w:t>
      </w:r>
      <w:r>
        <w:rPr>
          <w:sz w:val="20"/>
        </w:rPr>
        <w:t>new</w:t>
      </w:r>
      <w:r>
        <w:rPr>
          <w:spacing w:val="4"/>
          <w:sz w:val="20"/>
        </w:rPr>
        <w:t xml:space="preserve"> </w:t>
      </w:r>
      <w:r>
        <w:rPr>
          <w:sz w:val="20"/>
        </w:rPr>
        <w:t>model</w:t>
      </w:r>
      <w:r>
        <w:rPr>
          <w:spacing w:val="2"/>
          <w:sz w:val="20"/>
        </w:rPr>
        <w:t xml:space="preserve"> </w:t>
      </w:r>
      <w:r>
        <w:rPr>
          <w:sz w:val="20"/>
        </w:rPr>
        <w:t>activities</w:t>
      </w:r>
      <w:r>
        <w:rPr>
          <w:spacing w:val="6"/>
          <w:sz w:val="20"/>
        </w:rPr>
        <w:t xml:space="preserve"> </w:t>
      </w:r>
      <w:r>
        <w:rPr>
          <w:sz w:val="20"/>
        </w:rPr>
        <w:t>–</w:t>
      </w:r>
      <w:r>
        <w:rPr>
          <w:spacing w:val="2"/>
          <w:sz w:val="20"/>
        </w:rPr>
        <w:t xml:space="preserve"> </w:t>
      </w:r>
      <w:r>
        <w:rPr>
          <w:b/>
          <w:sz w:val="20"/>
        </w:rPr>
        <w:t>Design</w:t>
      </w:r>
      <w:r>
        <w:rPr>
          <w:b/>
          <w:spacing w:val="3"/>
          <w:sz w:val="20"/>
        </w:rPr>
        <w:t xml:space="preserve"> </w:t>
      </w:r>
      <w:r>
        <w:rPr>
          <w:b/>
          <w:sz w:val="20"/>
        </w:rPr>
        <w:t>and</w:t>
      </w:r>
      <w:r>
        <w:rPr>
          <w:b/>
          <w:spacing w:val="3"/>
          <w:sz w:val="20"/>
        </w:rPr>
        <w:t xml:space="preserve"> </w:t>
      </w:r>
      <w:r>
        <w:rPr>
          <w:b/>
          <w:sz w:val="20"/>
        </w:rPr>
        <w:t>drawing</w:t>
      </w:r>
      <w:r>
        <w:rPr>
          <w:b/>
          <w:spacing w:val="3"/>
          <w:sz w:val="20"/>
        </w:rPr>
        <w:t xml:space="preserve"> </w:t>
      </w:r>
      <w:r>
        <w:rPr>
          <w:b/>
          <w:sz w:val="20"/>
        </w:rPr>
        <w:t>verification,</w:t>
      </w:r>
      <w:r>
        <w:rPr>
          <w:b/>
          <w:spacing w:val="1"/>
          <w:sz w:val="20"/>
        </w:rPr>
        <w:t xml:space="preserve"> </w:t>
      </w:r>
      <w:r>
        <w:rPr>
          <w:b/>
          <w:sz w:val="20"/>
        </w:rPr>
        <w:t>Change</w:t>
      </w:r>
      <w:r>
        <w:rPr>
          <w:b/>
          <w:spacing w:val="5"/>
          <w:sz w:val="20"/>
        </w:rPr>
        <w:t xml:space="preserve"> </w:t>
      </w:r>
      <w:r>
        <w:rPr>
          <w:b/>
          <w:sz w:val="20"/>
        </w:rPr>
        <w:t>point</w:t>
      </w:r>
      <w:r>
        <w:rPr>
          <w:b/>
          <w:spacing w:val="3"/>
          <w:sz w:val="20"/>
        </w:rPr>
        <w:t xml:space="preserve"> </w:t>
      </w:r>
      <w:r>
        <w:rPr>
          <w:b/>
          <w:sz w:val="20"/>
        </w:rPr>
        <w:t>identification,</w:t>
      </w:r>
      <w:r>
        <w:rPr>
          <w:b/>
          <w:spacing w:val="2"/>
          <w:sz w:val="20"/>
        </w:rPr>
        <w:t xml:space="preserve"> </w:t>
      </w:r>
      <w:r>
        <w:rPr>
          <w:b/>
          <w:sz w:val="20"/>
        </w:rPr>
        <w:t>Investment</w:t>
      </w:r>
      <w:r>
        <w:rPr>
          <w:b/>
          <w:spacing w:val="2"/>
          <w:sz w:val="20"/>
        </w:rPr>
        <w:t xml:space="preserve"> </w:t>
      </w:r>
      <w:r>
        <w:rPr>
          <w:b/>
          <w:sz w:val="20"/>
        </w:rPr>
        <w:t>/Expense</w:t>
      </w:r>
      <w:r>
        <w:rPr>
          <w:b/>
          <w:spacing w:val="-43"/>
          <w:sz w:val="20"/>
        </w:rPr>
        <w:t xml:space="preserve"> </w:t>
      </w:r>
      <w:r>
        <w:rPr>
          <w:b/>
          <w:sz w:val="20"/>
        </w:rPr>
        <w:t>planning,</w:t>
      </w:r>
      <w:r>
        <w:rPr>
          <w:b/>
          <w:spacing w:val="-2"/>
          <w:sz w:val="20"/>
        </w:rPr>
        <w:t xml:space="preserve"> </w:t>
      </w:r>
      <w:r>
        <w:rPr>
          <w:b/>
          <w:sz w:val="20"/>
        </w:rPr>
        <w:t>process and</w:t>
      </w:r>
      <w:r>
        <w:rPr>
          <w:b/>
          <w:spacing w:val="-1"/>
          <w:sz w:val="20"/>
        </w:rPr>
        <w:t xml:space="preserve"> </w:t>
      </w:r>
      <w:r>
        <w:rPr>
          <w:b/>
          <w:sz w:val="20"/>
        </w:rPr>
        <w:t>layout</w:t>
      </w:r>
      <w:r>
        <w:rPr>
          <w:b/>
          <w:spacing w:val="1"/>
          <w:sz w:val="20"/>
        </w:rPr>
        <w:t xml:space="preserve"> </w:t>
      </w:r>
      <w:r>
        <w:rPr>
          <w:b/>
          <w:sz w:val="20"/>
        </w:rPr>
        <w:t>planning,</w:t>
      </w:r>
      <w:r>
        <w:rPr>
          <w:b/>
          <w:spacing w:val="-1"/>
          <w:sz w:val="20"/>
        </w:rPr>
        <w:t xml:space="preserve"> </w:t>
      </w:r>
      <w:r>
        <w:rPr>
          <w:b/>
          <w:sz w:val="20"/>
        </w:rPr>
        <w:t>resource</w:t>
      </w:r>
      <w:r>
        <w:rPr>
          <w:b/>
          <w:spacing w:val="-1"/>
          <w:sz w:val="20"/>
        </w:rPr>
        <w:t xml:space="preserve"> </w:t>
      </w:r>
      <w:r>
        <w:rPr>
          <w:b/>
          <w:sz w:val="20"/>
        </w:rPr>
        <w:t>planning,</w:t>
      </w:r>
      <w:r>
        <w:rPr>
          <w:b/>
          <w:spacing w:val="-2"/>
          <w:sz w:val="20"/>
        </w:rPr>
        <w:t xml:space="preserve"> </w:t>
      </w:r>
      <w:r>
        <w:rPr>
          <w:b/>
          <w:sz w:val="20"/>
        </w:rPr>
        <w:t>facility</w:t>
      </w:r>
      <w:r>
        <w:rPr>
          <w:b/>
          <w:spacing w:val="2"/>
          <w:sz w:val="20"/>
        </w:rPr>
        <w:t xml:space="preserve"> </w:t>
      </w:r>
      <w:r>
        <w:rPr>
          <w:b/>
          <w:sz w:val="20"/>
        </w:rPr>
        <w:t>arrangement.</w:t>
      </w:r>
    </w:p>
    <w:p>
      <w:pPr>
        <w:pStyle w:val="style179"/>
        <w:numPr>
          <w:ilvl w:val="1"/>
          <w:numId w:val="1"/>
        </w:numPr>
        <w:tabs>
          <w:tab w:val="left" w:leader="none" w:pos="911"/>
          <w:tab w:val="left" w:leader="none" w:pos="912"/>
        </w:tabs>
        <w:spacing w:before="127" w:after="80" w:lineRule="exact" w:line="252"/>
        <w:ind w:left="911" w:hanging="364"/>
        <w:rPr/>
      </w:pPr>
      <w:r>
        <w:t xml:space="preserve">Participating in technical discussion related to </w:t>
      </w:r>
      <w:r>
        <w:rPr>
          <w:b/>
          <w:bCs/>
        </w:rPr>
        <w:t>P</w:t>
      </w:r>
      <w:r>
        <w:rPr>
          <w:b/>
          <w:bCs/>
        </w:rPr>
        <w:t xml:space="preserve">roduct </w:t>
      </w:r>
      <w:r>
        <w:rPr>
          <w:b/>
          <w:bCs/>
        </w:rPr>
        <w:t>D</w:t>
      </w:r>
      <w:r>
        <w:rPr>
          <w:b/>
          <w:bCs/>
        </w:rPr>
        <w:t>esign/</w:t>
      </w:r>
      <w:r>
        <w:rPr>
          <w:b/>
          <w:bCs/>
        </w:rPr>
        <w:t>D</w:t>
      </w:r>
      <w:r>
        <w:rPr>
          <w:b/>
          <w:bCs/>
        </w:rPr>
        <w:t>evelopment</w:t>
      </w:r>
      <w:r>
        <w:rPr>
          <w:b/>
          <w:bCs/>
        </w:rPr>
        <w:t>, Manufacturing Feasibility, Supplier Development</w:t>
      </w:r>
      <w:r>
        <w:t>.</w:t>
      </w:r>
    </w:p>
    <w:p>
      <w:pPr>
        <w:pStyle w:val="style179"/>
        <w:numPr>
          <w:ilvl w:val="1"/>
          <w:numId w:val="1"/>
        </w:numPr>
        <w:tabs>
          <w:tab w:val="left" w:leader="none" w:pos="911"/>
          <w:tab w:val="left" w:leader="none" w:pos="912"/>
        </w:tabs>
        <w:spacing w:before="127" w:after="80" w:lineRule="exact" w:line="252"/>
        <w:ind w:left="911" w:hanging="364"/>
        <w:rPr/>
      </w:pPr>
      <w:r>
        <w:t>Discussing and resolving quality related issue during the development stage and post development.</w:t>
      </w:r>
    </w:p>
    <w:p>
      <w:pPr>
        <w:pStyle w:val="style179"/>
        <w:numPr>
          <w:ilvl w:val="1"/>
          <w:numId w:val="1"/>
        </w:numPr>
        <w:tabs>
          <w:tab w:val="left" w:leader="none" w:pos="911"/>
          <w:tab w:val="left" w:leader="none" w:pos="912"/>
        </w:tabs>
        <w:spacing w:after="80" w:lineRule="exact" w:line="252"/>
        <w:ind w:left="911" w:hanging="364"/>
        <w:rPr/>
      </w:pPr>
      <w:r>
        <w:t xml:space="preserve">Make master plan for new projects: </w:t>
      </w:r>
      <w:r>
        <w:rPr>
          <w:b/>
          <w:bCs/>
          <w:spacing w:val="-2"/>
        </w:rPr>
        <w:t>ECN/PCR</w:t>
      </w:r>
    </w:p>
    <w:p>
      <w:pPr>
        <w:pStyle w:val="style179"/>
        <w:numPr>
          <w:ilvl w:val="1"/>
          <w:numId w:val="1"/>
        </w:numPr>
        <w:tabs>
          <w:tab w:val="left" w:leader="none" w:pos="911"/>
          <w:tab w:val="left" w:leader="none" w:pos="912"/>
        </w:tabs>
        <w:spacing w:after="80" w:lineRule="exact" w:line="252"/>
        <w:ind w:left="911" w:hanging="364"/>
        <w:rPr/>
      </w:pPr>
      <w:r>
        <w:t>Collaborating to the internal teams to define the project timeline.</w:t>
      </w:r>
    </w:p>
    <w:p>
      <w:pPr>
        <w:pStyle w:val="style179"/>
        <w:numPr>
          <w:ilvl w:val="1"/>
          <w:numId w:val="1"/>
        </w:numPr>
        <w:tabs>
          <w:tab w:val="left" w:leader="none" w:pos="911"/>
          <w:tab w:val="left" w:leader="none" w:pos="912"/>
        </w:tabs>
        <w:spacing w:after="80" w:lineRule="exact" w:line="252"/>
        <w:ind w:left="911" w:hanging="364"/>
        <w:rPr/>
      </w:pPr>
      <w:r>
        <w:t xml:space="preserve">Coordination with stakeholders to ensure product development as per </w:t>
      </w:r>
      <w:r>
        <w:rPr>
          <w:b/>
          <w:bCs/>
        </w:rPr>
        <w:t>QCD</w:t>
      </w:r>
      <w:r>
        <w:t xml:space="preserve"> targets.</w:t>
      </w:r>
    </w:p>
    <w:p>
      <w:pPr>
        <w:pStyle w:val="style179"/>
        <w:numPr>
          <w:ilvl w:val="1"/>
          <w:numId w:val="1"/>
        </w:numPr>
        <w:tabs>
          <w:tab w:val="left" w:leader="none" w:pos="911"/>
          <w:tab w:val="left" w:leader="none" w:pos="912"/>
        </w:tabs>
        <w:spacing w:before="6" w:after="80"/>
        <w:ind w:left="911" w:hanging="364"/>
        <w:rPr/>
      </w:pPr>
      <w:r>
        <w:rPr>
          <w:b/>
          <w:bCs/>
        </w:rPr>
        <w:t>QG</w:t>
      </w:r>
      <w:r>
        <w:t xml:space="preserve"> controlling and training to the </w:t>
      </w:r>
      <w:r>
        <w:rPr>
          <w:spacing w:val="-2"/>
        </w:rPr>
        <w:t>departments.</w:t>
      </w:r>
    </w:p>
    <w:p>
      <w:pPr>
        <w:pStyle w:val="style179"/>
        <w:numPr>
          <w:ilvl w:val="1"/>
          <w:numId w:val="1"/>
        </w:numPr>
        <w:tabs>
          <w:tab w:val="left" w:leader="none" w:pos="911"/>
          <w:tab w:val="left" w:leader="none" w:pos="912"/>
        </w:tabs>
        <w:spacing w:before="4" w:after="80" w:lineRule="exact" w:line="252"/>
        <w:ind w:left="911" w:hanging="364"/>
        <w:rPr/>
      </w:pPr>
      <w:r>
        <w:rPr>
          <w:b/>
          <w:bCs/>
          <w:spacing w:val="-2"/>
        </w:rPr>
        <w:t>Risk Analysis, mitigation &amp; controlling</w:t>
      </w:r>
      <w:r>
        <w:rPr>
          <w:spacing w:val="-2"/>
        </w:rPr>
        <w:t xml:space="preserve"> in coordination with CFT.</w:t>
      </w:r>
    </w:p>
    <w:p>
      <w:pPr>
        <w:pStyle w:val="style179"/>
        <w:numPr>
          <w:ilvl w:val="1"/>
          <w:numId w:val="1"/>
        </w:numPr>
        <w:tabs>
          <w:tab w:val="left" w:leader="none" w:pos="911"/>
          <w:tab w:val="left" w:leader="none" w:pos="912"/>
        </w:tabs>
        <w:spacing w:after="80" w:lineRule="exact" w:line="252"/>
        <w:ind w:left="911" w:hanging="364"/>
        <w:rPr/>
      </w:pPr>
      <w:r>
        <w:t xml:space="preserve">Co-ordination with customer and concern departments for </w:t>
      </w:r>
      <w:r>
        <w:rPr>
          <w:b/>
          <w:bCs/>
        </w:rPr>
        <w:t>D</w:t>
      </w:r>
      <w:r>
        <w:rPr>
          <w:b/>
          <w:bCs/>
        </w:rPr>
        <w:t xml:space="preserve">evelopment of New </w:t>
      </w:r>
      <w:r>
        <w:rPr>
          <w:b/>
          <w:bCs/>
          <w:spacing w:val="-2"/>
        </w:rPr>
        <w:t>Project</w:t>
      </w:r>
      <w:r>
        <w:rPr>
          <w:spacing w:val="-2"/>
        </w:rPr>
        <w:t>.</w:t>
      </w:r>
    </w:p>
    <w:p>
      <w:pPr>
        <w:pStyle w:val="style179"/>
        <w:numPr>
          <w:ilvl w:val="1"/>
          <w:numId w:val="1"/>
        </w:numPr>
        <w:tabs>
          <w:tab w:val="left" w:leader="none" w:pos="911"/>
          <w:tab w:val="left" w:leader="none" w:pos="912"/>
        </w:tabs>
        <w:spacing w:after="80" w:lineRule="exact" w:line="252"/>
        <w:ind w:left="911" w:hanging="364"/>
        <w:rPr/>
      </w:pPr>
      <w:r>
        <w:t xml:space="preserve">Co-ordination for preparation of samples based on customer </w:t>
      </w:r>
      <w:r>
        <w:rPr>
          <w:spacing w:val="-2"/>
        </w:rPr>
        <w:t>events.</w:t>
      </w:r>
    </w:p>
    <w:p>
      <w:pPr>
        <w:pStyle w:val="style179"/>
        <w:numPr>
          <w:ilvl w:val="1"/>
          <w:numId w:val="1"/>
        </w:numPr>
        <w:tabs>
          <w:tab w:val="left" w:leader="none" w:pos="911"/>
          <w:tab w:val="left" w:leader="none" w:pos="912"/>
        </w:tabs>
        <w:spacing w:after="80" w:lineRule="exact" w:line="252"/>
        <w:ind w:left="911" w:hanging="364"/>
        <w:rPr/>
      </w:pPr>
      <w:r>
        <w:t xml:space="preserve">Co-ordination with the team for procurement of </w:t>
      </w:r>
      <w:r>
        <w:rPr>
          <w:b/>
          <w:bCs/>
        </w:rPr>
        <w:t>Raw materials/Supplier</w:t>
      </w:r>
      <w:r>
        <w:t>.</w:t>
      </w:r>
    </w:p>
    <w:p>
      <w:pPr>
        <w:pStyle w:val="style179"/>
        <w:numPr>
          <w:ilvl w:val="1"/>
          <w:numId w:val="1"/>
        </w:numPr>
        <w:tabs>
          <w:tab w:val="left" w:leader="none" w:pos="911"/>
          <w:tab w:val="left" w:leader="none" w:pos="912"/>
        </w:tabs>
        <w:spacing w:before="2" w:after="80" w:lineRule="exact" w:line="252"/>
        <w:ind w:left="911" w:hanging="364"/>
        <w:rPr/>
      </w:pPr>
      <w:r>
        <w:t xml:space="preserve">Preparation of </w:t>
      </w:r>
      <w:r>
        <w:rPr>
          <w:b/>
          <w:bCs/>
        </w:rPr>
        <w:t>project progress reports</w:t>
      </w:r>
      <w:r>
        <w:t xml:space="preserve"> and present to senior management</w:t>
      </w:r>
      <w:r>
        <w:rPr>
          <w:spacing w:val="-2"/>
        </w:rPr>
        <w:t>.</w:t>
      </w:r>
    </w:p>
    <w:p>
      <w:pPr>
        <w:pStyle w:val="style179"/>
        <w:numPr>
          <w:ilvl w:val="1"/>
          <w:numId w:val="1"/>
        </w:numPr>
        <w:tabs>
          <w:tab w:val="left" w:leader="none" w:pos="911"/>
          <w:tab w:val="left" w:leader="none" w:pos="912"/>
        </w:tabs>
        <w:spacing w:before="2" w:after="80" w:lineRule="exact" w:line="252"/>
        <w:ind w:left="911" w:hanging="364"/>
        <w:rPr/>
      </w:pPr>
      <w:r>
        <w:rPr>
          <w:spacing w:val="-2"/>
        </w:rPr>
        <w:t xml:space="preserve">Escalation the </w:t>
      </w:r>
      <w:r>
        <w:rPr>
          <w:b/>
          <w:bCs/>
          <w:spacing w:val="-2"/>
        </w:rPr>
        <w:t>evaluated risk</w:t>
      </w:r>
      <w:r>
        <w:rPr>
          <w:spacing w:val="-2"/>
        </w:rPr>
        <w:t xml:space="preserve"> to management in weekly / monthly review meeting.</w:t>
      </w:r>
    </w:p>
    <w:p>
      <w:pPr>
        <w:pStyle w:val="style179"/>
        <w:numPr>
          <w:ilvl w:val="1"/>
          <w:numId w:val="1"/>
        </w:numPr>
        <w:tabs>
          <w:tab w:val="left" w:leader="none" w:pos="911"/>
          <w:tab w:val="left" w:leader="none" w:pos="912"/>
        </w:tabs>
        <w:spacing w:after="80" w:lineRule="exact" w:line="252"/>
        <w:ind w:left="911" w:hanging="364"/>
        <w:rPr/>
      </w:pPr>
      <w:r>
        <w:t xml:space="preserve">To make detailed activity planning as per requirement and follow up for the </w:t>
      </w:r>
      <w:r>
        <w:rPr>
          <w:spacing w:val="-2"/>
        </w:rPr>
        <w:t>same.</w:t>
      </w:r>
    </w:p>
    <w:p>
      <w:pPr>
        <w:pStyle w:val="style179"/>
        <w:numPr>
          <w:ilvl w:val="1"/>
          <w:numId w:val="1"/>
        </w:numPr>
        <w:tabs>
          <w:tab w:val="left" w:leader="none" w:pos="911"/>
          <w:tab w:val="left" w:leader="none" w:pos="912"/>
        </w:tabs>
        <w:spacing w:after="80" w:lineRule="exact" w:line="252"/>
        <w:ind w:left="911" w:hanging="364"/>
        <w:rPr/>
      </w:pPr>
      <w:r>
        <w:rPr>
          <w:b/>
          <w:sz w:val="20"/>
        </w:rPr>
        <w:t>Taking care of all jigs &amp; fixtures in Development Stage.</w:t>
      </w:r>
    </w:p>
    <w:p>
      <w:pPr>
        <w:pStyle w:val="style179"/>
        <w:numPr>
          <w:ilvl w:val="1"/>
          <w:numId w:val="1"/>
        </w:numPr>
        <w:tabs>
          <w:tab w:val="left" w:leader="none" w:pos="911"/>
          <w:tab w:val="left" w:leader="none" w:pos="912"/>
        </w:tabs>
        <w:spacing w:before="1" w:after="80"/>
        <w:ind w:left="911" w:hanging="364"/>
        <w:rPr/>
      </w:pPr>
      <w:r>
        <w:t>Conducting Line Trial activities (</w:t>
      </w:r>
      <w:r>
        <w:rPr>
          <w:b/>
          <w:bCs/>
        </w:rPr>
        <w:t>DEVELOPMENT</w:t>
      </w:r>
      <w:r>
        <w:t xml:space="preserve"> </w:t>
      </w:r>
      <w:r>
        <w:rPr>
          <w:b/>
          <w:bCs/>
        </w:rPr>
        <w:t>PROTO &amp; SOP</w:t>
      </w:r>
      <w:r>
        <w:t xml:space="preserve">) with </w:t>
      </w:r>
      <w:r>
        <w:rPr>
          <w:spacing w:val="-2"/>
        </w:rPr>
        <w:t>customer.</w:t>
      </w:r>
    </w:p>
    <w:p>
      <w:pPr>
        <w:pStyle w:val="style179"/>
        <w:numPr>
          <w:ilvl w:val="1"/>
          <w:numId w:val="1"/>
        </w:numPr>
        <w:tabs>
          <w:tab w:val="left" w:leader="none" w:pos="911"/>
          <w:tab w:val="left" w:leader="none" w:pos="912"/>
        </w:tabs>
        <w:spacing w:before="1" w:after="80"/>
        <w:ind w:left="911" w:hanging="364"/>
        <w:rPr>
          <w:spacing w:val="-2"/>
        </w:rPr>
      </w:pPr>
      <w:r>
        <w:rPr>
          <w:spacing w:val="-2"/>
        </w:rPr>
        <w:t xml:space="preserve">Closing the </w:t>
      </w:r>
      <w:r>
        <w:rPr>
          <w:b/>
          <w:bCs/>
          <w:spacing w:val="-2"/>
        </w:rPr>
        <w:t>TGR/TGW</w:t>
      </w:r>
      <w:r>
        <w:rPr>
          <w:spacing w:val="-2"/>
        </w:rPr>
        <w:t xml:space="preserve"> in the New project.</w:t>
      </w:r>
    </w:p>
    <w:p>
      <w:pPr>
        <w:pStyle w:val="style179"/>
        <w:numPr>
          <w:ilvl w:val="1"/>
          <w:numId w:val="1"/>
        </w:numPr>
        <w:tabs>
          <w:tab w:val="left" w:leader="none" w:pos="911"/>
          <w:tab w:val="left" w:leader="none" w:pos="912"/>
        </w:tabs>
        <w:spacing w:before="1" w:after="80"/>
        <w:ind w:left="911" w:hanging="364"/>
        <w:rPr/>
      </w:pPr>
      <w:r>
        <w:rPr>
          <w:spacing w:val="-2"/>
        </w:rPr>
        <w:t>Make</w:t>
      </w:r>
      <w:r>
        <w:rPr>
          <w:b/>
          <w:bCs/>
          <w:spacing w:val="-2"/>
        </w:rPr>
        <w:t xml:space="preserve"> APQP</w:t>
      </w:r>
      <w:r>
        <w:rPr>
          <w:spacing w:val="-2"/>
        </w:rPr>
        <w:t xml:space="preserve"> for New project &amp; manage the APQP timeline till implementation at mass production.</w:t>
      </w:r>
    </w:p>
    <w:p>
      <w:pPr>
        <w:pStyle w:val="style179"/>
        <w:numPr>
          <w:ilvl w:val="1"/>
          <w:numId w:val="1"/>
        </w:numPr>
        <w:tabs>
          <w:tab w:val="left" w:leader="none" w:pos="911"/>
          <w:tab w:val="left" w:leader="none" w:pos="912"/>
        </w:tabs>
        <w:spacing w:before="1" w:after="80"/>
        <w:ind w:left="911" w:hanging="364"/>
        <w:rPr/>
      </w:pPr>
      <w:r>
        <w:t xml:space="preserve">Coordinate with Design, SCM, PE, Production, Quality to Develop,update &amp; maintain </w:t>
      </w:r>
      <w:r>
        <w:rPr>
          <w:b/>
          <w:bCs/>
        </w:rPr>
        <w:t>PPAP</w:t>
      </w:r>
      <w:r>
        <w:t xml:space="preserve"> Documents.</w:t>
      </w:r>
    </w:p>
    <w:p>
      <w:pPr>
        <w:pStyle w:val="style179"/>
        <w:numPr>
          <w:ilvl w:val="1"/>
          <w:numId w:val="1"/>
        </w:numPr>
        <w:tabs>
          <w:tab w:val="left" w:leader="none" w:pos="911"/>
          <w:tab w:val="left" w:leader="none" w:pos="912"/>
        </w:tabs>
        <w:spacing w:before="1" w:after="80"/>
        <w:ind w:left="911" w:hanging="364"/>
        <w:rPr/>
      </w:pPr>
      <w:r>
        <w:rPr>
          <w:spacing w:val="-2"/>
        </w:rPr>
        <w:t>Achieve cost targets defined at the business case level &amp; provide a plan for year-on-year reduction strategy.</w:t>
      </w:r>
    </w:p>
    <w:p>
      <w:pPr>
        <w:pStyle w:val="style179"/>
        <w:numPr>
          <w:ilvl w:val="0"/>
          <w:numId w:val="0"/>
        </w:numPr>
        <w:tabs>
          <w:tab w:val="left" w:leader="none" w:pos="911"/>
          <w:tab w:val="left" w:leader="none" w:pos="912"/>
        </w:tabs>
        <w:spacing w:before="1" w:after="80"/>
        <w:ind w:left="911" w:firstLine="0"/>
        <w:rPr/>
      </w:pPr>
    </w:p>
    <w:p>
      <w:pPr>
        <w:pStyle w:val="style0"/>
        <w:tabs>
          <w:tab w:val="left" w:leader="none" w:pos="486"/>
          <w:tab w:val="left" w:leader="none" w:pos="487"/>
        </w:tabs>
        <w:spacing w:lineRule="exact" w:line="243"/>
        <w:rPr/>
      </w:pPr>
      <w:r>
        <w:rPr>
          <w:b/>
          <w:bCs/>
          <w:color w:val="f1f1f1"/>
          <w:spacing w:val="-26"/>
          <w:sz w:val="24"/>
          <w:shd w:val="clear" w:color="ffffff" w:fill="313d4f"/>
        </w:rPr>
        <w:t>CUSTOMER  DEALING  WITH  PROJECTS</w:t>
      </w:r>
      <w:r>
        <w:rPr>
          <w:b/>
          <w:bCs/>
          <w:color w:val="f1f1f1"/>
          <w:sz w:val="24"/>
          <w:shd w:val="clear" w:color="ffffff" w:fill="313d4f"/>
        </w:rPr>
        <w:t xml:space="preserve">                                                                                                                                         </w:t>
      </w:r>
    </w:p>
    <w:p>
      <w:pPr>
        <w:pStyle w:val="style0"/>
        <w:tabs>
          <w:tab w:val="left" w:leader="none" w:pos="486"/>
          <w:tab w:val="left" w:leader="none" w:pos="487"/>
        </w:tabs>
        <w:spacing w:lineRule="exact" w:line="243"/>
        <w:rPr/>
      </w:pPr>
    </w:p>
    <w:p>
      <w:pPr>
        <w:pStyle w:val="style179"/>
        <w:numPr>
          <w:ilvl w:val="0"/>
          <w:numId w:val="16"/>
        </w:numPr>
        <w:tabs>
          <w:tab w:val="left" w:leader="none" w:pos="486"/>
          <w:tab w:val="left" w:leader="none" w:pos="487"/>
        </w:tabs>
        <w:spacing w:lineRule="exact" w:line="243"/>
        <w:rPr>
          <w:sz w:val="20"/>
          <w:szCs w:val="20"/>
        </w:rPr>
      </w:pPr>
      <w:r>
        <w:rPr>
          <w:sz w:val="20"/>
          <w:szCs w:val="20"/>
        </w:rPr>
        <w:t>Daimler India Commercial Vehicle</w:t>
      </w:r>
      <w:r>
        <w:rPr>
          <w:sz w:val="20"/>
          <w:szCs w:val="20"/>
        </w:rPr>
        <w:t xml:space="preserve"> (</w:t>
      </w:r>
      <w:r>
        <w:rPr>
          <w:sz w:val="20"/>
          <w:szCs w:val="20"/>
        </w:rPr>
        <w:t>DICV</w:t>
      </w:r>
      <w:r>
        <w:rPr>
          <w:sz w:val="20"/>
          <w:szCs w:val="20"/>
        </w:rPr>
        <w:t>)</w:t>
      </w:r>
    </w:p>
    <w:p>
      <w:pPr>
        <w:pStyle w:val="style179"/>
        <w:tabs>
          <w:tab w:val="left" w:leader="none" w:pos="911"/>
          <w:tab w:val="left" w:leader="none" w:pos="912"/>
        </w:tabs>
        <w:spacing w:before="1" w:after="80"/>
        <w:ind w:left="911" w:firstLine="0"/>
        <w:rPr>
          <w:b/>
          <w:sz w:val="27"/>
        </w:rPr>
      </w:pPr>
    </w:p>
    <w:p>
      <w:pPr>
        <w:pStyle w:val="style179"/>
        <w:tabs>
          <w:tab w:val="left" w:leader="none" w:pos="911"/>
          <w:tab w:val="left" w:leader="none" w:pos="912"/>
        </w:tabs>
        <w:spacing w:before="1" w:after="80"/>
        <w:ind w:left="911" w:firstLine="0"/>
        <w:rPr>
          <w:b/>
          <w:sz w:val="27"/>
        </w:rPr>
      </w:pPr>
    </w:p>
    <w:p>
      <w:pPr>
        <w:pStyle w:val="style1"/>
        <w:numPr>
          <w:ilvl w:val="0"/>
          <w:numId w:val="20"/>
        </w:numPr>
        <w:spacing w:lineRule="auto" w:line="240"/>
        <w:rPr/>
      </w:pPr>
      <w:r>
        <w:t>JTEKT INDIA LIMITED, GURUGRAM, HARYANA</w:t>
      </w:r>
    </w:p>
    <w:p>
      <w:pPr>
        <w:pStyle w:val="style0"/>
        <w:spacing w:before="1"/>
        <w:ind w:left="21" w:right="363"/>
        <w:jc w:val="center"/>
        <w:rPr>
          <w:b/>
          <w:sz w:val="20"/>
        </w:rPr>
      </w:pPr>
      <w:r>
        <w:rPr>
          <w:b/>
          <w:sz w:val="20"/>
        </w:rPr>
        <w:t>Growth</w:t>
      </w:r>
      <w:r>
        <w:rPr>
          <w:b/>
          <w:spacing w:val="-3"/>
          <w:sz w:val="20"/>
        </w:rPr>
        <w:t xml:space="preserve"> </w:t>
      </w:r>
      <w:r>
        <w:rPr>
          <w:b/>
          <w:sz w:val="20"/>
        </w:rPr>
        <w:t>Path:</w:t>
      </w:r>
    </w:p>
    <w:p>
      <w:pPr>
        <w:pStyle w:val="style0"/>
        <w:spacing w:before="1"/>
        <w:ind w:left="3297" w:right="3273"/>
        <w:jc w:val="center"/>
        <w:rPr>
          <w:sz w:val="24"/>
        </w:rPr>
      </w:pPr>
      <w:r>
        <w:rPr>
          <w:sz w:val="24"/>
        </w:rPr>
        <w:t>Dec’18 to May'23 | GET | Section | Senior Engineer</w:t>
      </w:r>
    </w:p>
    <w:p>
      <w:pPr>
        <w:pStyle w:val="style66"/>
        <w:jc w:val="center"/>
        <w:rPr>
          <w:sz w:val="24"/>
        </w:rPr>
      </w:pPr>
    </w:p>
    <w:p>
      <w:pPr>
        <w:pStyle w:val="style66"/>
        <w:rPr>
          <w:sz w:val="22"/>
          <w:szCs w:val="22"/>
        </w:rPr>
      </w:pPr>
      <w:r>
        <w:rPr>
          <w:sz w:val="22"/>
          <w:szCs w:val="22"/>
        </w:rPr>
        <w:t>JTEKT India Limited (formerly known as Sona Koyo Steering Systems) is a part of JTEKT Corporation Japan and operates as part of JTEKT Group India. It is engaged in the business of manufacturing/ production, supply and sale of steering systems, viz. steering gears, columns and RPS assemblies, axle assemblies and other auto ancillaries to almost all Indian passenger car and utility vehicle manufacturers.</w:t>
      </w:r>
    </w:p>
    <w:p>
      <w:pPr>
        <w:pStyle w:val="style66"/>
        <w:spacing w:before="9"/>
        <w:rPr>
          <w:sz w:val="19"/>
        </w:rPr>
      </w:pPr>
    </w:p>
    <w:p>
      <w:pPr>
        <w:pStyle w:val="style0"/>
        <w:spacing w:before="52"/>
        <w:ind w:left="520"/>
        <w:rPr>
          <w:b/>
          <w:sz w:val="24"/>
        </w:rPr>
      </w:pPr>
      <w:r>
        <w:rPr>
          <w:b/>
          <w:sz w:val="24"/>
          <w:shd w:val="clear" w:color="auto" w:fill="d2d2d2"/>
        </w:rPr>
        <w:t>As</w:t>
      </w:r>
      <w:r>
        <w:rPr>
          <w:b/>
          <w:spacing w:val="-4"/>
          <w:sz w:val="24"/>
          <w:shd w:val="clear" w:color="auto" w:fill="d2d2d2"/>
        </w:rPr>
        <w:t xml:space="preserve"> </w:t>
      </w:r>
      <w:r>
        <w:rPr>
          <w:b/>
          <w:sz w:val="24"/>
          <w:shd w:val="clear" w:color="auto" w:fill="d2d2d2"/>
        </w:rPr>
        <w:t>Senior Engineer: Dec’18</w:t>
      </w:r>
      <w:r>
        <w:rPr>
          <w:b/>
          <w:spacing w:val="-2"/>
          <w:sz w:val="24"/>
          <w:shd w:val="clear" w:color="auto" w:fill="d2d2d2"/>
        </w:rPr>
        <w:t xml:space="preserve"> </w:t>
      </w:r>
      <w:r>
        <w:rPr>
          <w:b/>
          <w:sz w:val="24"/>
          <w:shd w:val="clear" w:color="auto" w:fill="d2d2d2"/>
        </w:rPr>
        <w:t>To May’23</w:t>
      </w:r>
      <w:r>
        <w:rPr>
          <w:b/>
          <w:spacing w:val="-2"/>
          <w:sz w:val="24"/>
          <w:shd w:val="clear" w:color="auto" w:fill="d2d2d2"/>
        </w:rPr>
        <w:t xml:space="preserve"> </w:t>
      </w:r>
      <w:r>
        <w:rPr>
          <w:b/>
          <w:sz w:val="24"/>
          <w:shd w:val="clear" w:color="auto" w:fill="d2d2d2"/>
        </w:rPr>
        <w:t>(Production Engineering -Machining/Heat Treatment/Assembly)</w:t>
      </w:r>
    </w:p>
    <w:p>
      <w:pPr>
        <w:pStyle w:val="style0"/>
        <w:spacing w:before="52"/>
        <w:ind w:left="520"/>
        <w:rPr>
          <w:b/>
          <w:sz w:val="24"/>
        </w:rPr>
      </w:pPr>
    </w:p>
    <w:p>
      <w:pPr>
        <w:pStyle w:val="style3"/>
        <w:rPr>
          <w:u w:val="none"/>
        </w:rPr>
      </w:pPr>
      <w:r>
        <w:t>Responsibility:</w:t>
      </w:r>
    </w:p>
    <w:p>
      <w:pPr>
        <w:pStyle w:val="style66"/>
        <w:spacing w:before="11"/>
        <w:rPr>
          <w:b/>
          <w:i/>
          <w:sz w:val="15"/>
        </w:rPr>
      </w:pPr>
    </w:p>
    <w:p>
      <w:pPr>
        <w:pStyle w:val="style179"/>
        <w:numPr>
          <w:ilvl w:val="0"/>
          <w:numId w:val="12"/>
        </w:numPr>
        <w:tabs>
          <w:tab w:val="left" w:leader="none" w:pos="444"/>
        </w:tabs>
        <w:spacing w:before="99"/>
        <w:ind w:right="134" w:hanging="360"/>
        <w:rPr>
          <w:b/>
          <w:sz w:val="20"/>
        </w:rPr>
      </w:pPr>
      <w:r>
        <w:rPr>
          <w:b/>
          <w:sz w:val="20"/>
        </w:rPr>
        <w:t>Responsible</w:t>
      </w:r>
      <w:r>
        <w:rPr>
          <w:b/>
          <w:spacing w:val="9"/>
          <w:sz w:val="20"/>
        </w:rPr>
        <w:t xml:space="preserve"> </w:t>
      </w:r>
      <w:r>
        <w:rPr>
          <w:b/>
          <w:sz w:val="20"/>
        </w:rPr>
        <w:t>for</w:t>
      </w:r>
      <w:r>
        <w:rPr>
          <w:b/>
          <w:spacing w:val="11"/>
          <w:sz w:val="20"/>
        </w:rPr>
        <w:t xml:space="preserve"> </w:t>
      </w:r>
      <w:r>
        <w:rPr>
          <w:b/>
          <w:sz w:val="20"/>
        </w:rPr>
        <w:t>RPS/HPS (PINION/INPUT SHAFT/TORSION BAR), CVJ Machining</w:t>
      </w:r>
      <w:r>
        <w:rPr>
          <w:b/>
          <w:spacing w:val="14"/>
          <w:sz w:val="20"/>
        </w:rPr>
        <w:t xml:space="preserve"> </w:t>
      </w:r>
      <w:r>
        <w:rPr>
          <w:sz w:val="20"/>
        </w:rPr>
        <w:t>to</w:t>
      </w:r>
      <w:r>
        <w:rPr>
          <w:spacing w:val="10"/>
          <w:sz w:val="20"/>
        </w:rPr>
        <w:t xml:space="preserve"> </w:t>
      </w:r>
      <w:r>
        <w:rPr>
          <w:sz w:val="20"/>
        </w:rPr>
        <w:t>be</w:t>
      </w:r>
      <w:r>
        <w:rPr>
          <w:spacing w:val="9"/>
          <w:sz w:val="20"/>
        </w:rPr>
        <w:t xml:space="preserve"> </w:t>
      </w:r>
      <w:r>
        <w:rPr>
          <w:sz w:val="20"/>
        </w:rPr>
        <w:t>developed</w:t>
      </w:r>
      <w:r>
        <w:rPr>
          <w:spacing w:val="10"/>
          <w:sz w:val="20"/>
        </w:rPr>
        <w:t xml:space="preserve"> </w:t>
      </w:r>
      <w:r>
        <w:rPr>
          <w:sz w:val="20"/>
        </w:rPr>
        <w:t>from</w:t>
      </w:r>
      <w:r>
        <w:rPr>
          <w:spacing w:val="11"/>
          <w:sz w:val="20"/>
        </w:rPr>
        <w:t xml:space="preserve"> </w:t>
      </w:r>
      <w:r>
        <w:rPr>
          <w:sz w:val="20"/>
        </w:rPr>
        <w:t>concept</w:t>
      </w:r>
      <w:r>
        <w:rPr>
          <w:spacing w:val="9"/>
          <w:sz w:val="20"/>
        </w:rPr>
        <w:t xml:space="preserve"> </w:t>
      </w:r>
      <w:r>
        <w:rPr>
          <w:sz w:val="20"/>
        </w:rPr>
        <w:t>to</w:t>
      </w:r>
      <w:r>
        <w:rPr>
          <w:spacing w:val="10"/>
          <w:sz w:val="20"/>
        </w:rPr>
        <w:t xml:space="preserve"> </w:t>
      </w:r>
      <w:r>
        <w:rPr>
          <w:sz w:val="20"/>
        </w:rPr>
        <w:t>Mass</w:t>
      </w:r>
      <w:r>
        <w:rPr>
          <w:spacing w:val="8"/>
          <w:sz w:val="20"/>
        </w:rPr>
        <w:t xml:space="preserve"> </w:t>
      </w:r>
      <w:r>
        <w:rPr>
          <w:sz w:val="20"/>
        </w:rPr>
        <w:t>Production</w:t>
      </w:r>
      <w:r>
        <w:rPr>
          <w:spacing w:val="14"/>
          <w:sz w:val="20"/>
        </w:rPr>
        <w:t xml:space="preserve"> </w:t>
      </w:r>
      <w:r>
        <w:rPr>
          <w:sz w:val="20"/>
        </w:rPr>
        <w:t>&amp;</w:t>
      </w:r>
      <w:r>
        <w:rPr>
          <w:spacing w:val="10"/>
          <w:sz w:val="20"/>
        </w:rPr>
        <w:t xml:space="preserve"> </w:t>
      </w:r>
      <w:r>
        <w:rPr>
          <w:sz w:val="20"/>
        </w:rPr>
        <w:t>its</w:t>
      </w:r>
      <w:r>
        <w:rPr>
          <w:spacing w:val="9"/>
          <w:sz w:val="20"/>
        </w:rPr>
        <w:t xml:space="preserve"> </w:t>
      </w:r>
      <w:r>
        <w:rPr>
          <w:sz w:val="20"/>
        </w:rPr>
        <w:t>handover</w:t>
      </w:r>
      <w:r>
        <w:rPr>
          <w:spacing w:val="10"/>
          <w:sz w:val="20"/>
        </w:rPr>
        <w:t xml:space="preserve"> </w:t>
      </w:r>
      <w:r>
        <w:rPr>
          <w:sz w:val="20"/>
        </w:rPr>
        <w:t>to</w:t>
      </w:r>
      <w:r>
        <w:rPr>
          <w:spacing w:val="13"/>
          <w:sz w:val="20"/>
        </w:rPr>
        <w:t xml:space="preserve"> </w:t>
      </w:r>
      <w:r>
        <w:rPr>
          <w:b/>
          <w:sz w:val="20"/>
        </w:rPr>
        <w:t>mass</w:t>
      </w:r>
      <w:r>
        <w:rPr>
          <w:b/>
          <w:spacing w:val="9"/>
          <w:sz w:val="20"/>
        </w:rPr>
        <w:t xml:space="preserve"> </w:t>
      </w:r>
      <w:r>
        <w:rPr>
          <w:b/>
          <w:sz w:val="20"/>
        </w:rPr>
        <w:t>production,</w:t>
      </w:r>
      <w:r>
        <w:rPr>
          <w:b/>
          <w:spacing w:val="-43"/>
          <w:sz w:val="20"/>
        </w:rPr>
        <w:t xml:space="preserve"> </w:t>
      </w:r>
      <w:r>
        <w:rPr>
          <w:b/>
          <w:sz w:val="20"/>
        </w:rPr>
        <w:t>quality,</w:t>
      </w:r>
      <w:r>
        <w:rPr>
          <w:b/>
          <w:spacing w:val="-2"/>
          <w:sz w:val="20"/>
        </w:rPr>
        <w:t xml:space="preserve"> </w:t>
      </w:r>
      <w:r>
        <w:rPr>
          <w:b/>
          <w:sz w:val="20"/>
        </w:rPr>
        <w:t>and maintenance team.</w:t>
      </w:r>
    </w:p>
    <w:p>
      <w:pPr>
        <w:pStyle w:val="style179"/>
        <w:numPr>
          <w:ilvl w:val="0"/>
          <w:numId w:val="12"/>
        </w:numPr>
        <w:tabs>
          <w:tab w:val="left" w:leader="none" w:pos="444"/>
        </w:tabs>
        <w:ind w:right="139" w:hanging="360"/>
        <w:rPr>
          <w:sz w:val="20"/>
        </w:rPr>
      </w:pPr>
      <w:r>
        <w:rPr>
          <w:sz w:val="20"/>
        </w:rPr>
        <w:t>Key</w:t>
      </w:r>
      <w:r>
        <w:rPr>
          <w:spacing w:val="11"/>
          <w:sz w:val="20"/>
        </w:rPr>
        <w:t xml:space="preserve"> </w:t>
      </w:r>
      <w:r>
        <w:rPr>
          <w:sz w:val="20"/>
        </w:rPr>
        <w:t>responsibility</w:t>
      </w:r>
      <w:r>
        <w:rPr>
          <w:spacing w:val="12"/>
          <w:sz w:val="20"/>
        </w:rPr>
        <w:t xml:space="preserve"> </w:t>
      </w:r>
      <w:r>
        <w:rPr>
          <w:sz w:val="20"/>
        </w:rPr>
        <w:t>to</w:t>
      </w:r>
      <w:r>
        <w:rPr>
          <w:spacing w:val="13"/>
          <w:sz w:val="20"/>
        </w:rPr>
        <w:t xml:space="preserve"> </w:t>
      </w:r>
      <w:r>
        <w:rPr>
          <w:b/>
          <w:sz w:val="20"/>
        </w:rPr>
        <w:t>coordinate</w:t>
      </w:r>
      <w:r>
        <w:rPr>
          <w:b/>
          <w:spacing w:val="11"/>
          <w:sz w:val="20"/>
        </w:rPr>
        <w:t xml:space="preserve"> </w:t>
      </w:r>
      <w:r>
        <w:rPr>
          <w:b/>
          <w:sz w:val="20"/>
        </w:rPr>
        <w:t>with</w:t>
      </w:r>
      <w:r>
        <w:rPr>
          <w:b/>
          <w:spacing w:val="13"/>
          <w:sz w:val="20"/>
        </w:rPr>
        <w:t xml:space="preserve"> Quality, ME, Production</w:t>
      </w:r>
      <w:r>
        <w:rPr>
          <w:b/>
          <w:spacing w:val="17"/>
          <w:sz w:val="20"/>
        </w:rPr>
        <w:t xml:space="preserve"> </w:t>
      </w:r>
      <w:r>
        <w:rPr>
          <w:sz w:val="20"/>
        </w:rPr>
        <w:t>and</w:t>
      </w:r>
      <w:r>
        <w:rPr>
          <w:spacing w:val="12"/>
          <w:sz w:val="20"/>
        </w:rPr>
        <w:t xml:space="preserve"> </w:t>
      </w:r>
      <w:r>
        <w:rPr>
          <w:b/>
          <w:sz w:val="20"/>
        </w:rPr>
        <w:t>Concern</w:t>
      </w:r>
      <w:r>
        <w:rPr>
          <w:b/>
          <w:spacing w:val="11"/>
          <w:sz w:val="20"/>
        </w:rPr>
        <w:t xml:space="preserve"> </w:t>
      </w:r>
      <w:r>
        <w:rPr>
          <w:b/>
          <w:sz w:val="20"/>
        </w:rPr>
        <w:t>Departments</w:t>
      </w:r>
      <w:r>
        <w:rPr>
          <w:b/>
          <w:spacing w:val="13"/>
          <w:sz w:val="20"/>
        </w:rPr>
        <w:t xml:space="preserve"> </w:t>
      </w:r>
      <w:r>
        <w:rPr>
          <w:sz w:val="20"/>
        </w:rPr>
        <w:t>for</w:t>
      </w:r>
      <w:r>
        <w:rPr>
          <w:spacing w:val="11"/>
          <w:sz w:val="20"/>
        </w:rPr>
        <w:t xml:space="preserve"> </w:t>
      </w:r>
      <w:r>
        <w:rPr>
          <w:sz w:val="20"/>
        </w:rPr>
        <w:t>project</w:t>
      </w:r>
      <w:r>
        <w:rPr>
          <w:spacing w:val="11"/>
          <w:sz w:val="20"/>
        </w:rPr>
        <w:t xml:space="preserve"> </w:t>
      </w:r>
      <w:r>
        <w:rPr>
          <w:sz w:val="20"/>
        </w:rPr>
        <w:t>planning</w:t>
      </w:r>
      <w:r>
        <w:rPr>
          <w:spacing w:val="11"/>
          <w:sz w:val="20"/>
        </w:rPr>
        <w:t xml:space="preserve"> </w:t>
      </w:r>
      <w:r>
        <w:rPr>
          <w:sz w:val="20"/>
        </w:rPr>
        <w:t>and</w:t>
      </w:r>
      <w:r>
        <w:rPr>
          <w:spacing w:val="12"/>
          <w:sz w:val="20"/>
        </w:rPr>
        <w:t xml:space="preserve"> </w:t>
      </w:r>
      <w:r>
        <w:rPr>
          <w:sz w:val="20"/>
        </w:rPr>
        <w:t>timely</w:t>
      </w:r>
      <w:r>
        <w:rPr>
          <w:spacing w:val="1"/>
          <w:sz w:val="20"/>
        </w:rPr>
        <w:t xml:space="preserve"> </w:t>
      </w:r>
      <w:r>
        <w:rPr>
          <w:sz w:val="20"/>
        </w:rPr>
        <w:t>execution.</w:t>
      </w:r>
    </w:p>
    <w:p>
      <w:pPr>
        <w:pStyle w:val="style179"/>
        <w:numPr>
          <w:ilvl w:val="0"/>
          <w:numId w:val="12"/>
        </w:numPr>
        <w:tabs>
          <w:tab w:val="left" w:leader="none" w:pos="444"/>
        </w:tabs>
        <w:ind w:right="139" w:hanging="360"/>
        <w:rPr>
          <w:sz w:val="20"/>
        </w:rPr>
      </w:pPr>
      <w:r>
        <w:rPr>
          <w:spacing w:val="-2"/>
        </w:rPr>
        <w:t>Lead the project team in terms of project knowledge &amp; skills to execute the project within the stipulated time period.</w:t>
      </w:r>
    </w:p>
    <w:p>
      <w:pPr>
        <w:pStyle w:val="style179"/>
        <w:numPr>
          <w:ilvl w:val="0"/>
          <w:numId w:val="12"/>
        </w:numPr>
        <w:tabs>
          <w:tab w:val="left" w:leader="none" w:pos="444"/>
        </w:tabs>
        <w:ind w:right="139"/>
        <w:rPr>
          <w:sz w:val="20"/>
        </w:rPr>
      </w:pPr>
      <w:r>
        <w:t>Managing complete Product lifecycle. Defining Roadmap and generating new product idea as per the customer requirements &amp; customer experience.</w:t>
      </w:r>
    </w:p>
    <w:p>
      <w:pPr>
        <w:pStyle w:val="style179"/>
        <w:numPr>
          <w:ilvl w:val="0"/>
          <w:numId w:val="12"/>
        </w:numPr>
        <w:tabs>
          <w:tab w:val="left" w:leader="none" w:pos="444"/>
        </w:tabs>
        <w:spacing w:before="1"/>
        <w:ind w:right="138" w:hanging="360"/>
        <w:rPr>
          <w:b/>
          <w:sz w:val="20"/>
        </w:rPr>
      </w:pPr>
      <w:r>
        <w:rPr>
          <w:sz w:val="20"/>
        </w:rPr>
        <w:t>Overseen</w:t>
      </w:r>
      <w:r>
        <w:rPr>
          <w:spacing w:val="3"/>
          <w:sz w:val="20"/>
        </w:rPr>
        <w:t xml:space="preserve"> </w:t>
      </w:r>
      <w:r>
        <w:rPr>
          <w:sz w:val="20"/>
        </w:rPr>
        <w:t>new</w:t>
      </w:r>
      <w:r>
        <w:rPr>
          <w:spacing w:val="4"/>
          <w:sz w:val="20"/>
        </w:rPr>
        <w:t xml:space="preserve"> </w:t>
      </w:r>
      <w:r>
        <w:rPr>
          <w:sz w:val="20"/>
        </w:rPr>
        <w:t>model</w:t>
      </w:r>
      <w:r>
        <w:rPr>
          <w:spacing w:val="2"/>
          <w:sz w:val="20"/>
        </w:rPr>
        <w:t xml:space="preserve"> </w:t>
      </w:r>
      <w:r>
        <w:rPr>
          <w:sz w:val="20"/>
        </w:rPr>
        <w:t>activities</w:t>
      </w:r>
      <w:r>
        <w:rPr>
          <w:spacing w:val="6"/>
          <w:sz w:val="20"/>
        </w:rPr>
        <w:t xml:space="preserve"> </w:t>
      </w:r>
      <w:r>
        <w:rPr>
          <w:sz w:val="20"/>
        </w:rPr>
        <w:t>–</w:t>
      </w:r>
      <w:r>
        <w:rPr>
          <w:spacing w:val="2"/>
          <w:sz w:val="20"/>
        </w:rPr>
        <w:t xml:space="preserve"> </w:t>
      </w:r>
      <w:r>
        <w:rPr>
          <w:b/>
          <w:sz w:val="20"/>
        </w:rPr>
        <w:t>Design</w:t>
      </w:r>
      <w:r>
        <w:rPr>
          <w:b/>
          <w:spacing w:val="3"/>
          <w:sz w:val="20"/>
        </w:rPr>
        <w:t xml:space="preserve"> </w:t>
      </w:r>
      <w:r>
        <w:rPr>
          <w:b/>
          <w:sz w:val="20"/>
        </w:rPr>
        <w:t>and</w:t>
      </w:r>
      <w:r>
        <w:rPr>
          <w:b/>
          <w:spacing w:val="3"/>
          <w:sz w:val="20"/>
        </w:rPr>
        <w:t xml:space="preserve"> </w:t>
      </w:r>
      <w:r>
        <w:rPr>
          <w:b/>
          <w:sz w:val="20"/>
        </w:rPr>
        <w:t>drawing</w:t>
      </w:r>
      <w:r>
        <w:rPr>
          <w:b/>
          <w:spacing w:val="3"/>
          <w:sz w:val="20"/>
        </w:rPr>
        <w:t xml:space="preserve"> </w:t>
      </w:r>
      <w:r>
        <w:rPr>
          <w:b/>
          <w:sz w:val="20"/>
        </w:rPr>
        <w:t>verification,</w:t>
      </w:r>
      <w:r>
        <w:rPr>
          <w:b/>
          <w:spacing w:val="1"/>
          <w:sz w:val="20"/>
        </w:rPr>
        <w:t xml:space="preserve"> </w:t>
      </w:r>
      <w:r>
        <w:rPr>
          <w:b/>
          <w:sz w:val="20"/>
        </w:rPr>
        <w:t>Change</w:t>
      </w:r>
      <w:r>
        <w:rPr>
          <w:b/>
          <w:spacing w:val="5"/>
          <w:sz w:val="20"/>
        </w:rPr>
        <w:t xml:space="preserve"> </w:t>
      </w:r>
      <w:r>
        <w:rPr>
          <w:b/>
          <w:sz w:val="20"/>
        </w:rPr>
        <w:t>point</w:t>
      </w:r>
      <w:r>
        <w:rPr>
          <w:b/>
          <w:spacing w:val="3"/>
          <w:sz w:val="20"/>
        </w:rPr>
        <w:t xml:space="preserve"> </w:t>
      </w:r>
      <w:r>
        <w:rPr>
          <w:b/>
          <w:sz w:val="20"/>
        </w:rPr>
        <w:t>identification,</w:t>
      </w:r>
      <w:r>
        <w:rPr>
          <w:b/>
          <w:spacing w:val="2"/>
          <w:sz w:val="20"/>
        </w:rPr>
        <w:t xml:space="preserve"> </w:t>
      </w:r>
      <w:r>
        <w:rPr>
          <w:b/>
          <w:sz w:val="20"/>
        </w:rPr>
        <w:t>Investment</w:t>
      </w:r>
      <w:r>
        <w:rPr>
          <w:b/>
          <w:spacing w:val="2"/>
          <w:sz w:val="20"/>
        </w:rPr>
        <w:t xml:space="preserve"> </w:t>
      </w:r>
      <w:r>
        <w:rPr>
          <w:b/>
          <w:sz w:val="20"/>
        </w:rPr>
        <w:t>/Expense</w:t>
      </w:r>
      <w:r>
        <w:rPr>
          <w:b/>
          <w:spacing w:val="-43"/>
          <w:sz w:val="20"/>
        </w:rPr>
        <w:t xml:space="preserve"> </w:t>
      </w:r>
      <w:r>
        <w:rPr>
          <w:b/>
          <w:sz w:val="20"/>
        </w:rPr>
        <w:t>planning,</w:t>
      </w:r>
      <w:r>
        <w:rPr>
          <w:b/>
          <w:spacing w:val="-2"/>
          <w:sz w:val="20"/>
        </w:rPr>
        <w:t xml:space="preserve"> </w:t>
      </w:r>
      <w:r>
        <w:rPr>
          <w:b/>
          <w:sz w:val="20"/>
        </w:rPr>
        <w:t>process and</w:t>
      </w:r>
      <w:r>
        <w:rPr>
          <w:b/>
          <w:spacing w:val="-1"/>
          <w:sz w:val="20"/>
        </w:rPr>
        <w:t xml:space="preserve"> </w:t>
      </w:r>
      <w:r>
        <w:rPr>
          <w:b/>
          <w:sz w:val="20"/>
        </w:rPr>
        <w:t>layout</w:t>
      </w:r>
      <w:r>
        <w:rPr>
          <w:b/>
          <w:spacing w:val="1"/>
          <w:sz w:val="20"/>
        </w:rPr>
        <w:t xml:space="preserve"> </w:t>
      </w:r>
      <w:r>
        <w:rPr>
          <w:b/>
          <w:sz w:val="20"/>
        </w:rPr>
        <w:t>planning,</w:t>
      </w:r>
      <w:r>
        <w:rPr>
          <w:b/>
          <w:spacing w:val="-1"/>
          <w:sz w:val="20"/>
        </w:rPr>
        <w:t xml:space="preserve"> </w:t>
      </w:r>
      <w:r>
        <w:rPr>
          <w:b/>
          <w:sz w:val="20"/>
        </w:rPr>
        <w:t>resource</w:t>
      </w:r>
      <w:r>
        <w:rPr>
          <w:b/>
          <w:spacing w:val="-1"/>
          <w:sz w:val="20"/>
        </w:rPr>
        <w:t xml:space="preserve"> </w:t>
      </w:r>
      <w:r>
        <w:rPr>
          <w:b/>
          <w:sz w:val="20"/>
        </w:rPr>
        <w:t>planning,</w:t>
      </w:r>
      <w:r>
        <w:rPr>
          <w:b/>
          <w:spacing w:val="-2"/>
          <w:sz w:val="20"/>
        </w:rPr>
        <w:t xml:space="preserve"> </w:t>
      </w:r>
      <w:r>
        <w:rPr>
          <w:b/>
          <w:sz w:val="20"/>
        </w:rPr>
        <w:t>facility</w:t>
      </w:r>
      <w:r>
        <w:rPr>
          <w:b/>
          <w:spacing w:val="2"/>
          <w:sz w:val="20"/>
        </w:rPr>
        <w:t xml:space="preserve"> </w:t>
      </w:r>
      <w:r>
        <w:rPr>
          <w:b/>
          <w:sz w:val="20"/>
        </w:rPr>
        <w:t>arrangement.</w:t>
      </w:r>
    </w:p>
    <w:p>
      <w:pPr>
        <w:pStyle w:val="style179"/>
        <w:numPr>
          <w:ilvl w:val="0"/>
          <w:numId w:val="12"/>
        </w:numPr>
        <w:tabs>
          <w:tab w:val="left" w:leader="none" w:pos="444"/>
        </w:tabs>
        <w:spacing w:before="1" w:lineRule="exact" w:line="254"/>
        <w:ind w:left="443"/>
        <w:rPr>
          <w:sz w:val="20"/>
        </w:rPr>
      </w:pPr>
      <w:r>
        <w:rPr>
          <w:sz w:val="20"/>
        </w:rPr>
        <w:t>Actively</w:t>
      </w:r>
      <w:r>
        <w:rPr>
          <w:spacing w:val="-3"/>
          <w:sz w:val="20"/>
        </w:rPr>
        <w:t xml:space="preserve"> </w:t>
      </w:r>
      <w:r>
        <w:rPr>
          <w:sz w:val="20"/>
        </w:rPr>
        <w:t>participated</w:t>
      </w:r>
      <w:r>
        <w:rPr>
          <w:spacing w:val="-2"/>
          <w:sz w:val="20"/>
        </w:rPr>
        <w:t xml:space="preserve"> </w:t>
      </w:r>
      <w:r>
        <w:rPr>
          <w:sz w:val="20"/>
        </w:rPr>
        <w:t>in</w:t>
      </w:r>
      <w:r>
        <w:rPr>
          <w:spacing w:val="-1"/>
          <w:sz w:val="20"/>
        </w:rPr>
        <w:t xml:space="preserve"> </w:t>
      </w:r>
      <w:r>
        <w:rPr>
          <w:sz w:val="20"/>
        </w:rPr>
        <w:t>Managing:</w:t>
      </w:r>
    </w:p>
    <w:p>
      <w:pPr>
        <w:pStyle w:val="style179"/>
        <w:numPr>
          <w:ilvl w:val="1"/>
          <w:numId w:val="12"/>
        </w:numPr>
        <w:tabs>
          <w:tab w:val="left" w:leader="none" w:pos="803"/>
          <w:tab w:val="left" w:leader="none" w:pos="804"/>
        </w:tabs>
        <w:spacing w:lineRule="exact" w:line="243"/>
        <w:rPr>
          <w:rFonts w:ascii="Wingdings" w:hAnsi="Wingdings"/>
          <w:b/>
          <w:sz w:val="20"/>
        </w:rPr>
      </w:pPr>
      <w:r>
        <w:rPr>
          <w:b/>
          <w:sz w:val="20"/>
        </w:rPr>
        <w:t>Build</w:t>
      </w:r>
      <w:r>
        <w:rPr>
          <w:b/>
          <w:spacing w:val="-1"/>
          <w:sz w:val="20"/>
        </w:rPr>
        <w:t xml:space="preserve"> </w:t>
      </w:r>
      <w:r>
        <w:rPr>
          <w:b/>
          <w:sz w:val="20"/>
        </w:rPr>
        <w:t>up</w:t>
      </w:r>
      <w:r>
        <w:rPr>
          <w:b/>
          <w:spacing w:val="-1"/>
          <w:sz w:val="20"/>
        </w:rPr>
        <w:t xml:space="preserve"> </w:t>
      </w:r>
      <w:r>
        <w:rPr>
          <w:b/>
          <w:sz w:val="20"/>
        </w:rPr>
        <w:t>plan.</w:t>
      </w:r>
    </w:p>
    <w:p>
      <w:pPr>
        <w:pStyle w:val="style179"/>
        <w:numPr>
          <w:ilvl w:val="1"/>
          <w:numId w:val="12"/>
        </w:numPr>
        <w:tabs>
          <w:tab w:val="left" w:leader="none" w:pos="803"/>
          <w:tab w:val="left" w:leader="none" w:pos="804"/>
        </w:tabs>
        <w:spacing w:lineRule="exact" w:line="243"/>
        <w:rPr>
          <w:rFonts w:ascii="Wingdings" w:hAnsi="Wingdings"/>
          <w:sz w:val="20"/>
        </w:rPr>
      </w:pPr>
      <w:r>
        <w:rPr>
          <w:b/>
          <w:sz w:val="20"/>
        </w:rPr>
        <w:t>RFQ</w:t>
      </w:r>
      <w:r>
        <w:rPr>
          <w:b/>
          <w:spacing w:val="-4"/>
          <w:sz w:val="20"/>
        </w:rPr>
        <w:t xml:space="preserve"> </w:t>
      </w:r>
      <w:r>
        <w:rPr>
          <w:b/>
          <w:sz w:val="20"/>
        </w:rPr>
        <w:t>/</w:t>
      </w:r>
      <w:r>
        <w:rPr>
          <w:b/>
          <w:spacing w:val="-2"/>
          <w:sz w:val="20"/>
        </w:rPr>
        <w:t xml:space="preserve"> </w:t>
      </w:r>
      <w:r>
        <w:rPr>
          <w:b/>
          <w:sz w:val="20"/>
        </w:rPr>
        <w:t>indenting</w:t>
      </w:r>
      <w:r>
        <w:rPr>
          <w:b/>
          <w:spacing w:val="-4"/>
          <w:sz w:val="20"/>
        </w:rPr>
        <w:t xml:space="preserve"> </w:t>
      </w:r>
      <w:r>
        <w:rPr>
          <w:b/>
          <w:sz w:val="20"/>
        </w:rPr>
        <w:t>/</w:t>
      </w:r>
      <w:r>
        <w:rPr>
          <w:b/>
          <w:spacing w:val="-2"/>
          <w:sz w:val="20"/>
        </w:rPr>
        <w:t xml:space="preserve"> </w:t>
      </w:r>
      <w:r>
        <w:rPr>
          <w:b/>
          <w:sz w:val="20"/>
        </w:rPr>
        <w:t>ordering</w:t>
      </w:r>
      <w:r>
        <w:rPr>
          <w:b/>
          <w:spacing w:val="-2"/>
          <w:sz w:val="20"/>
        </w:rPr>
        <w:t xml:space="preserve"> </w:t>
      </w:r>
      <w:r>
        <w:rPr>
          <w:sz w:val="20"/>
        </w:rPr>
        <w:t>for</w:t>
      </w:r>
      <w:r>
        <w:rPr>
          <w:spacing w:val="-3"/>
          <w:sz w:val="20"/>
        </w:rPr>
        <w:t xml:space="preserve"> </w:t>
      </w:r>
      <w:r>
        <w:rPr>
          <w:sz w:val="20"/>
        </w:rPr>
        <w:t>resource</w:t>
      </w:r>
      <w:r>
        <w:rPr>
          <w:spacing w:val="-1"/>
          <w:sz w:val="20"/>
        </w:rPr>
        <w:t xml:space="preserve"> </w:t>
      </w:r>
      <w:r>
        <w:rPr>
          <w:sz w:val="20"/>
        </w:rPr>
        <w:t>arrangement.</w:t>
      </w:r>
    </w:p>
    <w:p>
      <w:pPr>
        <w:pStyle w:val="style179"/>
        <w:numPr>
          <w:ilvl w:val="1"/>
          <w:numId w:val="12"/>
        </w:numPr>
        <w:tabs>
          <w:tab w:val="left" w:leader="none" w:pos="803"/>
          <w:tab w:val="left" w:leader="none" w:pos="804"/>
        </w:tabs>
        <w:spacing w:lineRule="exact" w:line="243"/>
        <w:rPr>
          <w:rFonts w:ascii="Wingdings" w:hAnsi="Wingdings"/>
          <w:sz w:val="20"/>
        </w:rPr>
      </w:pPr>
      <w:r>
        <w:rPr>
          <w:b/>
          <w:sz w:val="20"/>
        </w:rPr>
        <w:t>Project</w:t>
      </w:r>
      <w:r>
        <w:rPr>
          <w:b/>
          <w:spacing w:val="-4"/>
          <w:sz w:val="20"/>
        </w:rPr>
        <w:t xml:space="preserve"> </w:t>
      </w:r>
      <w:r>
        <w:rPr>
          <w:b/>
          <w:sz w:val="20"/>
        </w:rPr>
        <w:t>documentation</w:t>
      </w:r>
      <w:r>
        <w:rPr>
          <w:b/>
          <w:spacing w:val="-1"/>
          <w:sz w:val="20"/>
        </w:rPr>
        <w:t xml:space="preserve"> </w:t>
      </w:r>
      <w:r>
        <w:rPr>
          <w:sz w:val="20"/>
        </w:rPr>
        <w:t>including</w:t>
      </w:r>
      <w:r>
        <w:rPr>
          <w:spacing w:val="-3"/>
          <w:sz w:val="20"/>
        </w:rPr>
        <w:t xml:space="preserve"> </w:t>
      </w:r>
      <w:r>
        <w:rPr>
          <w:sz w:val="20"/>
        </w:rPr>
        <w:t>PART</w:t>
      </w:r>
      <w:r>
        <w:rPr>
          <w:spacing w:val="-6"/>
          <w:sz w:val="20"/>
        </w:rPr>
        <w:t xml:space="preserve"> </w:t>
      </w:r>
      <w:r>
        <w:rPr>
          <w:sz w:val="20"/>
        </w:rPr>
        <w:t>LIST/</w:t>
      </w:r>
      <w:r>
        <w:rPr>
          <w:spacing w:val="-3"/>
          <w:sz w:val="20"/>
        </w:rPr>
        <w:t xml:space="preserve"> </w:t>
      </w:r>
      <w:r>
        <w:rPr>
          <w:sz w:val="20"/>
        </w:rPr>
        <w:t>PFMEA/ PROCESS</w:t>
      </w:r>
      <w:r>
        <w:rPr>
          <w:spacing w:val="-2"/>
          <w:sz w:val="20"/>
        </w:rPr>
        <w:t xml:space="preserve"> </w:t>
      </w:r>
      <w:r>
        <w:rPr>
          <w:sz w:val="20"/>
        </w:rPr>
        <w:t>SHEET</w:t>
      </w:r>
      <w:r>
        <w:rPr>
          <w:spacing w:val="-3"/>
          <w:sz w:val="20"/>
        </w:rPr>
        <w:t xml:space="preserve"> </w:t>
      </w:r>
      <w:r>
        <w:rPr>
          <w:sz w:val="20"/>
        </w:rPr>
        <w:t>/</w:t>
      </w:r>
      <w:r>
        <w:rPr>
          <w:spacing w:val="-3"/>
          <w:sz w:val="20"/>
        </w:rPr>
        <w:t xml:space="preserve"> </w:t>
      </w:r>
      <w:r>
        <w:rPr>
          <w:sz w:val="20"/>
        </w:rPr>
        <w:t>PPIS/ CP/ PFC/</w:t>
      </w:r>
      <w:r>
        <w:rPr>
          <w:spacing w:val="-4"/>
          <w:sz w:val="20"/>
        </w:rPr>
        <w:t xml:space="preserve"> </w:t>
      </w:r>
      <w:r>
        <w:rPr>
          <w:sz w:val="20"/>
        </w:rPr>
        <w:t>REQUIRED</w:t>
      </w:r>
      <w:r>
        <w:rPr>
          <w:spacing w:val="-5"/>
          <w:sz w:val="20"/>
        </w:rPr>
        <w:t xml:space="preserve"> </w:t>
      </w:r>
      <w:r>
        <w:rPr>
          <w:sz w:val="20"/>
        </w:rPr>
        <w:t>CHECK</w:t>
      </w:r>
      <w:r>
        <w:rPr>
          <w:spacing w:val="-5"/>
          <w:sz w:val="20"/>
        </w:rPr>
        <w:t xml:space="preserve"> </w:t>
      </w:r>
      <w:r>
        <w:rPr>
          <w:sz w:val="20"/>
        </w:rPr>
        <w:t>SHEETS</w:t>
      </w:r>
      <w:r>
        <w:rPr>
          <w:spacing w:val="-2"/>
          <w:sz w:val="20"/>
        </w:rPr>
        <w:t xml:space="preserve"> </w:t>
      </w:r>
      <w:r>
        <w:rPr>
          <w:sz w:val="20"/>
        </w:rPr>
        <w:t>etc.</w:t>
      </w:r>
    </w:p>
    <w:p>
      <w:pPr>
        <w:pStyle w:val="style179"/>
        <w:numPr>
          <w:ilvl w:val="0"/>
          <w:numId w:val="12"/>
        </w:numPr>
        <w:tabs>
          <w:tab w:val="left" w:leader="none" w:pos="444"/>
        </w:tabs>
        <w:spacing w:before="2" w:lineRule="exact" w:line="254"/>
        <w:ind w:left="443"/>
        <w:rPr>
          <w:sz w:val="20"/>
        </w:rPr>
      </w:pPr>
      <w:r>
        <w:rPr>
          <w:sz w:val="20"/>
        </w:rPr>
        <w:t>Capture</w:t>
      </w:r>
      <w:r>
        <w:rPr>
          <w:spacing w:val="-3"/>
          <w:sz w:val="20"/>
        </w:rPr>
        <w:t xml:space="preserve"> </w:t>
      </w:r>
      <w:r>
        <w:rPr>
          <w:sz w:val="20"/>
        </w:rPr>
        <w:t>best</w:t>
      </w:r>
      <w:r>
        <w:rPr>
          <w:spacing w:val="-3"/>
          <w:sz w:val="20"/>
        </w:rPr>
        <w:t xml:space="preserve"> </w:t>
      </w:r>
      <w:r>
        <w:rPr>
          <w:sz w:val="20"/>
        </w:rPr>
        <w:t>practices</w:t>
      </w:r>
      <w:r>
        <w:rPr>
          <w:spacing w:val="-3"/>
          <w:sz w:val="20"/>
        </w:rPr>
        <w:t xml:space="preserve"> </w:t>
      </w:r>
      <w:r>
        <w:rPr>
          <w:sz w:val="20"/>
        </w:rPr>
        <w:t>and</w:t>
      </w:r>
      <w:r>
        <w:rPr>
          <w:spacing w:val="-2"/>
          <w:sz w:val="20"/>
        </w:rPr>
        <w:t xml:space="preserve"> </w:t>
      </w:r>
      <w:r>
        <w:rPr>
          <w:sz w:val="20"/>
        </w:rPr>
        <w:t>most</w:t>
      </w:r>
      <w:r>
        <w:rPr>
          <w:spacing w:val="-3"/>
          <w:sz w:val="20"/>
        </w:rPr>
        <w:t xml:space="preserve"> </w:t>
      </w:r>
      <w:r>
        <w:rPr>
          <w:sz w:val="20"/>
        </w:rPr>
        <w:t>efficient</w:t>
      </w:r>
      <w:r>
        <w:rPr>
          <w:spacing w:val="-2"/>
          <w:sz w:val="20"/>
        </w:rPr>
        <w:t xml:space="preserve"> </w:t>
      </w:r>
      <w:r>
        <w:rPr>
          <w:sz w:val="20"/>
        </w:rPr>
        <w:t>method</w:t>
      </w:r>
      <w:r>
        <w:rPr>
          <w:spacing w:val="-2"/>
          <w:sz w:val="20"/>
        </w:rPr>
        <w:t xml:space="preserve"> </w:t>
      </w:r>
      <w:r>
        <w:rPr>
          <w:sz w:val="20"/>
        </w:rPr>
        <w:t>of</w:t>
      </w:r>
      <w:r>
        <w:rPr>
          <w:spacing w:val="-4"/>
          <w:sz w:val="20"/>
        </w:rPr>
        <w:t xml:space="preserve"> </w:t>
      </w:r>
      <w:r>
        <w:rPr>
          <w:sz w:val="20"/>
        </w:rPr>
        <w:t>production</w:t>
      </w:r>
      <w:r>
        <w:rPr>
          <w:spacing w:val="-2"/>
          <w:sz w:val="20"/>
        </w:rPr>
        <w:t xml:space="preserve"> </w:t>
      </w:r>
      <w:r>
        <w:rPr>
          <w:sz w:val="20"/>
        </w:rPr>
        <w:t>by</w:t>
      </w:r>
    </w:p>
    <w:p>
      <w:pPr>
        <w:pStyle w:val="style179"/>
        <w:numPr>
          <w:ilvl w:val="1"/>
          <w:numId w:val="12"/>
        </w:numPr>
        <w:tabs>
          <w:tab w:val="left" w:leader="none" w:pos="803"/>
          <w:tab w:val="left" w:leader="none" w:pos="804"/>
        </w:tabs>
        <w:spacing w:lineRule="exact" w:line="243"/>
        <w:rPr>
          <w:rFonts w:ascii="Wingdings" w:hAnsi="Wingdings"/>
          <w:b/>
          <w:sz w:val="17"/>
        </w:rPr>
      </w:pPr>
      <w:r>
        <w:rPr>
          <w:sz w:val="20"/>
        </w:rPr>
        <w:t>T-Stage</w:t>
      </w:r>
      <w:r>
        <w:rPr>
          <w:spacing w:val="-4"/>
          <w:sz w:val="20"/>
        </w:rPr>
        <w:t xml:space="preserve"> </w:t>
      </w:r>
      <w:r>
        <w:rPr>
          <w:sz w:val="20"/>
        </w:rPr>
        <w:t>of</w:t>
      </w:r>
      <w:r>
        <w:rPr>
          <w:spacing w:val="-4"/>
          <w:sz w:val="20"/>
        </w:rPr>
        <w:t xml:space="preserve"> </w:t>
      </w:r>
      <w:r>
        <w:rPr>
          <w:sz w:val="20"/>
        </w:rPr>
        <w:t>event</w:t>
      </w:r>
      <w:r>
        <w:rPr>
          <w:spacing w:val="-3"/>
          <w:sz w:val="20"/>
        </w:rPr>
        <w:t xml:space="preserve"> </w:t>
      </w:r>
      <w:r>
        <w:rPr>
          <w:sz w:val="20"/>
        </w:rPr>
        <w:t>ITO/TTO/HVPT/SOP</w:t>
      </w:r>
      <w:r>
        <w:rPr>
          <w:spacing w:val="-2"/>
          <w:sz w:val="20"/>
        </w:rPr>
        <w:t xml:space="preserve"> </w:t>
      </w:r>
      <w:r>
        <w:rPr>
          <w:sz w:val="20"/>
        </w:rPr>
        <w:t>activity</w:t>
      </w:r>
      <w:r>
        <w:rPr>
          <w:spacing w:val="-1"/>
          <w:sz w:val="20"/>
        </w:rPr>
        <w:t xml:space="preserve"> </w:t>
      </w:r>
      <w:r>
        <w:rPr>
          <w:sz w:val="20"/>
        </w:rPr>
        <w:t>plan</w:t>
      </w:r>
      <w:r>
        <w:rPr>
          <w:spacing w:val="-1"/>
          <w:sz w:val="20"/>
        </w:rPr>
        <w:t xml:space="preserve"> </w:t>
      </w:r>
      <w:r>
        <w:rPr>
          <w:sz w:val="20"/>
        </w:rPr>
        <w:t>to</w:t>
      </w:r>
      <w:r>
        <w:rPr>
          <w:spacing w:val="-3"/>
          <w:sz w:val="20"/>
        </w:rPr>
        <w:t xml:space="preserve"> </w:t>
      </w:r>
      <w:r>
        <w:rPr>
          <w:sz w:val="20"/>
        </w:rPr>
        <w:t>achieve</w:t>
      </w:r>
      <w:r>
        <w:rPr>
          <w:spacing w:val="-3"/>
          <w:sz w:val="20"/>
        </w:rPr>
        <w:t xml:space="preserve"> </w:t>
      </w:r>
      <w:r>
        <w:rPr>
          <w:sz w:val="20"/>
        </w:rPr>
        <w:t xml:space="preserve">the </w:t>
      </w:r>
      <w:r>
        <w:rPr>
          <w:b/>
          <w:sz w:val="20"/>
        </w:rPr>
        <w:t>QDCM</w:t>
      </w:r>
      <w:r>
        <w:rPr>
          <w:b/>
          <w:spacing w:val="-2"/>
          <w:sz w:val="20"/>
        </w:rPr>
        <w:t xml:space="preserve"> </w:t>
      </w:r>
      <w:r>
        <w:rPr>
          <w:b/>
          <w:sz w:val="20"/>
        </w:rPr>
        <w:t>targets.</w:t>
      </w:r>
    </w:p>
    <w:p>
      <w:pPr>
        <w:pStyle w:val="style179"/>
        <w:numPr>
          <w:ilvl w:val="1"/>
          <w:numId w:val="12"/>
        </w:numPr>
        <w:tabs>
          <w:tab w:val="left" w:leader="none" w:pos="803"/>
          <w:tab w:val="left" w:leader="none" w:pos="804"/>
        </w:tabs>
        <w:spacing w:before="1"/>
        <w:rPr>
          <w:rFonts w:ascii="Wingdings" w:hAnsi="Wingdings"/>
          <w:b/>
          <w:sz w:val="17"/>
        </w:rPr>
      </w:pPr>
      <w:r>
        <w:rPr>
          <w:sz w:val="20"/>
        </w:rPr>
        <w:t>Handling</w:t>
      </w:r>
      <w:r>
        <w:rPr>
          <w:spacing w:val="-3"/>
          <w:sz w:val="20"/>
        </w:rPr>
        <w:t xml:space="preserve"> </w:t>
      </w:r>
      <w:r>
        <w:rPr>
          <w:sz w:val="20"/>
        </w:rPr>
        <w:t>in</w:t>
      </w:r>
      <w:r>
        <w:rPr>
          <w:spacing w:val="-1"/>
          <w:sz w:val="20"/>
        </w:rPr>
        <w:t xml:space="preserve"> </w:t>
      </w:r>
      <w:r>
        <w:rPr>
          <w:b/>
          <w:sz w:val="20"/>
        </w:rPr>
        <w:t>Process</w:t>
      </w:r>
      <w:r>
        <w:rPr>
          <w:b/>
          <w:spacing w:val="-3"/>
          <w:sz w:val="20"/>
        </w:rPr>
        <w:t xml:space="preserve"> </w:t>
      </w:r>
      <w:r>
        <w:rPr>
          <w:b/>
          <w:sz w:val="20"/>
        </w:rPr>
        <w:t>jig</w:t>
      </w:r>
      <w:r>
        <w:rPr>
          <w:b/>
          <w:spacing w:val="-4"/>
          <w:sz w:val="20"/>
        </w:rPr>
        <w:t xml:space="preserve"> </w:t>
      </w:r>
      <w:r>
        <w:rPr>
          <w:b/>
          <w:sz w:val="20"/>
        </w:rPr>
        <w:t>/</w:t>
      </w:r>
      <w:r>
        <w:rPr>
          <w:b/>
          <w:spacing w:val="-1"/>
          <w:sz w:val="20"/>
        </w:rPr>
        <w:t xml:space="preserve"> </w:t>
      </w:r>
      <w:r>
        <w:rPr>
          <w:b/>
          <w:sz w:val="20"/>
        </w:rPr>
        <w:t>Equipment</w:t>
      </w:r>
      <w:r>
        <w:rPr>
          <w:b/>
          <w:spacing w:val="-2"/>
          <w:sz w:val="20"/>
        </w:rPr>
        <w:t xml:space="preserve"> </w:t>
      </w:r>
      <w:r>
        <w:rPr>
          <w:b/>
          <w:sz w:val="20"/>
        </w:rPr>
        <w:t>/</w:t>
      </w:r>
      <w:r>
        <w:rPr>
          <w:b/>
          <w:spacing w:val="-2"/>
          <w:sz w:val="20"/>
        </w:rPr>
        <w:t xml:space="preserve"> </w:t>
      </w:r>
      <w:r>
        <w:rPr>
          <w:b/>
          <w:sz w:val="20"/>
        </w:rPr>
        <w:t>Spec</w:t>
      </w:r>
      <w:r>
        <w:rPr>
          <w:b/>
          <w:spacing w:val="-4"/>
          <w:sz w:val="20"/>
        </w:rPr>
        <w:t xml:space="preserve"> </w:t>
      </w:r>
      <w:r>
        <w:rPr>
          <w:b/>
          <w:sz w:val="20"/>
        </w:rPr>
        <w:t>&amp;</w:t>
      </w:r>
      <w:r>
        <w:rPr>
          <w:b/>
          <w:spacing w:val="-3"/>
          <w:sz w:val="20"/>
        </w:rPr>
        <w:t xml:space="preserve"> </w:t>
      </w:r>
      <w:r>
        <w:rPr>
          <w:b/>
          <w:sz w:val="20"/>
        </w:rPr>
        <w:t>workability</w:t>
      </w:r>
      <w:r>
        <w:rPr>
          <w:b/>
          <w:spacing w:val="-3"/>
          <w:sz w:val="20"/>
        </w:rPr>
        <w:t xml:space="preserve"> </w:t>
      </w:r>
      <w:r>
        <w:rPr>
          <w:b/>
          <w:sz w:val="20"/>
        </w:rPr>
        <w:t>issue.</w:t>
      </w:r>
    </w:p>
    <w:p>
      <w:pPr>
        <w:pStyle w:val="style179"/>
        <w:numPr>
          <w:ilvl w:val="1"/>
          <w:numId w:val="12"/>
        </w:numPr>
        <w:tabs>
          <w:tab w:val="left" w:leader="none" w:pos="803"/>
          <w:tab w:val="left" w:leader="none" w:pos="804"/>
        </w:tabs>
        <w:spacing w:before="1" w:lineRule="exact" w:line="244"/>
        <w:rPr>
          <w:rFonts w:ascii="Wingdings" w:hAnsi="Wingdings"/>
          <w:sz w:val="17"/>
        </w:rPr>
      </w:pPr>
      <w:r>
        <w:rPr>
          <w:sz w:val="20"/>
        </w:rPr>
        <w:t>Improving</w:t>
      </w:r>
      <w:r>
        <w:rPr>
          <w:spacing w:val="-3"/>
          <w:sz w:val="20"/>
        </w:rPr>
        <w:t xml:space="preserve"> </w:t>
      </w:r>
      <w:r>
        <w:rPr>
          <w:b/>
          <w:sz w:val="20"/>
        </w:rPr>
        <w:t>processes</w:t>
      </w:r>
      <w:r>
        <w:rPr>
          <w:b/>
          <w:spacing w:val="-2"/>
          <w:sz w:val="20"/>
        </w:rPr>
        <w:t xml:space="preserve"> </w:t>
      </w:r>
      <w:r>
        <w:rPr>
          <w:sz w:val="20"/>
        </w:rPr>
        <w:t>according</w:t>
      </w:r>
      <w:r>
        <w:rPr>
          <w:spacing w:val="-1"/>
          <w:sz w:val="20"/>
        </w:rPr>
        <w:t xml:space="preserve"> </w:t>
      </w:r>
      <w:r>
        <w:rPr>
          <w:sz w:val="20"/>
        </w:rPr>
        <w:t>to</w:t>
      </w:r>
      <w:r>
        <w:rPr>
          <w:spacing w:val="-3"/>
          <w:sz w:val="20"/>
        </w:rPr>
        <w:t xml:space="preserve"> </w:t>
      </w:r>
      <w:r>
        <w:rPr>
          <w:sz w:val="20"/>
        </w:rPr>
        <w:t>mass</w:t>
      </w:r>
      <w:r>
        <w:rPr>
          <w:spacing w:val="-4"/>
          <w:sz w:val="20"/>
        </w:rPr>
        <w:t xml:space="preserve"> </w:t>
      </w:r>
      <w:r>
        <w:rPr>
          <w:sz w:val="20"/>
        </w:rPr>
        <w:t>production</w:t>
      </w:r>
      <w:r>
        <w:rPr>
          <w:spacing w:val="-3"/>
          <w:sz w:val="20"/>
        </w:rPr>
        <w:t xml:space="preserve"> </w:t>
      </w:r>
      <w:r>
        <w:rPr>
          <w:sz w:val="20"/>
        </w:rPr>
        <w:t>requirement.</w:t>
      </w:r>
    </w:p>
    <w:p>
      <w:pPr>
        <w:pStyle w:val="style179"/>
        <w:numPr>
          <w:ilvl w:val="0"/>
          <w:numId w:val="12"/>
        </w:numPr>
        <w:tabs>
          <w:tab w:val="left" w:leader="none" w:pos="519"/>
          <w:tab w:val="left" w:leader="none" w:pos="520"/>
        </w:tabs>
        <w:ind w:left="524" w:right="1933" w:hanging="365"/>
        <w:rPr>
          <w:sz w:val="20"/>
        </w:rPr>
      </w:pPr>
      <w:r>
        <w:rPr>
          <w:b/>
          <w:sz w:val="20"/>
        </w:rPr>
        <w:t>Management</w:t>
      </w:r>
      <w:r>
        <w:rPr>
          <w:b/>
          <w:spacing w:val="-4"/>
          <w:sz w:val="20"/>
        </w:rPr>
        <w:t xml:space="preserve"> </w:t>
      </w:r>
      <w:r>
        <w:rPr>
          <w:b/>
          <w:sz w:val="20"/>
        </w:rPr>
        <w:t>evaluation</w:t>
      </w:r>
      <w:r>
        <w:rPr>
          <w:b/>
          <w:spacing w:val="-2"/>
          <w:sz w:val="20"/>
        </w:rPr>
        <w:t xml:space="preserve"> </w:t>
      </w:r>
      <w:r>
        <w:rPr>
          <w:b/>
          <w:sz w:val="20"/>
        </w:rPr>
        <w:t>&amp;</w:t>
      </w:r>
      <w:r>
        <w:rPr>
          <w:b/>
          <w:spacing w:val="-5"/>
          <w:sz w:val="20"/>
        </w:rPr>
        <w:t xml:space="preserve"> </w:t>
      </w:r>
      <w:r>
        <w:rPr>
          <w:b/>
          <w:sz w:val="20"/>
        </w:rPr>
        <w:t>Quality</w:t>
      </w:r>
      <w:r>
        <w:rPr>
          <w:b/>
          <w:spacing w:val="-4"/>
          <w:sz w:val="20"/>
        </w:rPr>
        <w:t xml:space="preserve"> </w:t>
      </w:r>
      <w:r>
        <w:rPr>
          <w:b/>
          <w:sz w:val="20"/>
        </w:rPr>
        <w:t>control</w:t>
      </w:r>
      <w:r>
        <w:rPr>
          <w:b/>
          <w:spacing w:val="-5"/>
          <w:sz w:val="20"/>
        </w:rPr>
        <w:t xml:space="preserve"> </w:t>
      </w:r>
      <w:r>
        <w:rPr>
          <w:b/>
          <w:sz w:val="20"/>
        </w:rPr>
        <w:t>documentation.</w:t>
      </w:r>
      <w:r>
        <w:rPr>
          <w:sz w:val="20"/>
        </w:rPr>
        <w:t xml:space="preserve"> </w:t>
      </w:r>
    </w:p>
    <w:p>
      <w:pPr>
        <w:pStyle w:val="style179"/>
        <w:numPr>
          <w:ilvl w:val="0"/>
          <w:numId w:val="12"/>
        </w:numPr>
        <w:tabs>
          <w:tab w:val="left" w:leader="none" w:pos="519"/>
          <w:tab w:val="left" w:leader="none" w:pos="520"/>
        </w:tabs>
        <w:ind w:left="524" w:right="1933" w:hanging="365"/>
        <w:rPr>
          <w:sz w:val="20"/>
        </w:rPr>
      </w:pPr>
      <w:r>
        <w:rPr>
          <w:sz w:val="20"/>
        </w:rPr>
        <w:t>Handling</w:t>
      </w:r>
      <w:r>
        <w:rPr>
          <w:spacing w:val="-3"/>
          <w:sz w:val="20"/>
        </w:rPr>
        <w:t xml:space="preserve"> </w:t>
      </w:r>
      <w:r>
        <w:rPr>
          <w:sz w:val="20"/>
        </w:rPr>
        <w:t>new</w:t>
      </w:r>
      <w:r>
        <w:rPr>
          <w:spacing w:val="-4"/>
          <w:sz w:val="20"/>
        </w:rPr>
        <w:t xml:space="preserve"> </w:t>
      </w:r>
      <w:r>
        <w:rPr>
          <w:sz w:val="20"/>
        </w:rPr>
        <w:t>product</w:t>
      </w:r>
      <w:r>
        <w:rPr>
          <w:spacing w:val="-2"/>
          <w:sz w:val="20"/>
        </w:rPr>
        <w:t xml:space="preserve"> </w:t>
      </w:r>
      <w:r>
        <w:rPr>
          <w:sz w:val="20"/>
        </w:rPr>
        <w:t>documentation</w:t>
      </w:r>
      <w:r>
        <w:rPr>
          <w:spacing w:val="-3"/>
          <w:sz w:val="20"/>
        </w:rPr>
        <w:t xml:space="preserve"> </w:t>
      </w:r>
      <w:r>
        <w:rPr>
          <w:sz w:val="20"/>
        </w:rPr>
        <w:t>such</w:t>
      </w:r>
      <w:r>
        <w:rPr>
          <w:spacing w:val="-2"/>
          <w:sz w:val="20"/>
        </w:rPr>
        <w:t xml:space="preserve"> </w:t>
      </w:r>
      <w:r>
        <w:rPr>
          <w:sz w:val="20"/>
        </w:rPr>
        <w:t xml:space="preserve">as </w:t>
      </w:r>
      <w:r>
        <w:rPr>
          <w:b/>
          <w:sz w:val="20"/>
        </w:rPr>
        <w:t>preparing APQP/PPAP</w:t>
      </w:r>
      <w:r>
        <w:rPr>
          <w:b/>
          <w:spacing w:val="-1"/>
          <w:sz w:val="20"/>
        </w:rPr>
        <w:t xml:space="preserve"> </w:t>
      </w:r>
      <w:r>
        <w:rPr>
          <w:b/>
          <w:sz w:val="20"/>
        </w:rPr>
        <w:t>&amp;</w:t>
      </w:r>
      <w:r>
        <w:rPr>
          <w:b/>
          <w:spacing w:val="-5"/>
          <w:sz w:val="20"/>
        </w:rPr>
        <w:t xml:space="preserve"> </w:t>
      </w:r>
      <w:r>
        <w:rPr>
          <w:b/>
          <w:sz w:val="20"/>
        </w:rPr>
        <w:t>Key</w:t>
      </w:r>
      <w:r>
        <w:rPr>
          <w:b/>
          <w:spacing w:val="-4"/>
          <w:sz w:val="20"/>
        </w:rPr>
        <w:t xml:space="preserve"> </w:t>
      </w:r>
      <w:r>
        <w:rPr>
          <w:b/>
          <w:sz w:val="20"/>
        </w:rPr>
        <w:t>Quality</w:t>
      </w:r>
      <w:r>
        <w:rPr>
          <w:b/>
          <w:spacing w:val="-3"/>
          <w:sz w:val="20"/>
        </w:rPr>
        <w:t xml:space="preserve"> </w:t>
      </w:r>
      <w:r>
        <w:rPr>
          <w:b/>
          <w:sz w:val="20"/>
        </w:rPr>
        <w:t>Points</w:t>
      </w:r>
      <w:r>
        <w:rPr>
          <w:b/>
          <w:spacing w:val="-3"/>
          <w:sz w:val="20"/>
        </w:rPr>
        <w:t xml:space="preserve"> </w:t>
      </w:r>
      <w:r>
        <w:rPr>
          <w:b/>
          <w:sz w:val="20"/>
        </w:rPr>
        <w:t>for</w:t>
      </w:r>
      <w:r>
        <w:rPr>
          <w:b/>
          <w:spacing w:val="-42"/>
          <w:sz w:val="20"/>
        </w:rPr>
        <w:t xml:space="preserve">             </w:t>
      </w:r>
      <w:r>
        <w:rPr>
          <w:b/>
          <w:sz w:val="20"/>
        </w:rPr>
        <w:t>New</w:t>
      </w:r>
      <w:r>
        <w:rPr>
          <w:b/>
          <w:spacing w:val="-3"/>
          <w:sz w:val="20"/>
        </w:rPr>
        <w:t xml:space="preserve"> </w:t>
      </w:r>
      <w:r>
        <w:rPr>
          <w:b/>
          <w:sz w:val="20"/>
        </w:rPr>
        <w:t>models</w:t>
      </w:r>
      <w:r>
        <w:rPr>
          <w:sz w:val="20"/>
        </w:rPr>
        <w:t>.</w:t>
      </w:r>
    </w:p>
    <w:p>
      <w:pPr>
        <w:pStyle w:val="style179"/>
        <w:numPr>
          <w:ilvl w:val="0"/>
          <w:numId w:val="12"/>
        </w:numPr>
        <w:tabs>
          <w:tab w:val="left" w:leader="none" w:pos="444"/>
        </w:tabs>
        <w:ind w:left="443"/>
        <w:jc w:val="both"/>
        <w:rPr>
          <w:b/>
          <w:sz w:val="20"/>
        </w:rPr>
      </w:pPr>
      <w:r>
        <w:rPr>
          <w:b/>
          <w:sz w:val="20"/>
        </w:rPr>
        <w:t xml:space="preserve"> </w:t>
      </w:r>
      <w:r>
        <w:rPr>
          <w:b/>
          <w:sz w:val="20"/>
        </w:rPr>
        <w:t>Taking care of all jigs &amp; fixtures in Development Stage.</w:t>
      </w:r>
    </w:p>
    <w:p>
      <w:pPr>
        <w:pStyle w:val="style179"/>
        <w:numPr>
          <w:ilvl w:val="0"/>
          <w:numId w:val="12"/>
        </w:numPr>
        <w:tabs>
          <w:tab w:val="left" w:leader="none" w:pos="444"/>
        </w:tabs>
        <w:ind w:left="443"/>
        <w:jc w:val="both"/>
        <w:rPr>
          <w:b/>
          <w:sz w:val="20"/>
        </w:rPr>
      </w:pPr>
      <w:r>
        <w:rPr>
          <w:sz w:val="20"/>
        </w:rPr>
        <w:t xml:space="preserve"> </w:t>
      </w:r>
      <w:r>
        <w:rPr>
          <w:sz w:val="20"/>
        </w:rPr>
        <w:t>Handling</w:t>
      </w:r>
      <w:r>
        <w:rPr>
          <w:spacing w:val="-3"/>
          <w:sz w:val="20"/>
        </w:rPr>
        <w:t xml:space="preserve"> </w:t>
      </w:r>
      <w:r>
        <w:rPr>
          <w:sz w:val="20"/>
        </w:rPr>
        <w:t>the</w:t>
      </w:r>
      <w:r>
        <w:rPr>
          <w:spacing w:val="-2"/>
          <w:sz w:val="20"/>
        </w:rPr>
        <w:t xml:space="preserve"> </w:t>
      </w:r>
      <w:r>
        <w:rPr>
          <w:b/>
          <w:sz w:val="20"/>
        </w:rPr>
        <w:t>quality</w:t>
      </w:r>
      <w:r>
        <w:rPr>
          <w:b/>
          <w:spacing w:val="-2"/>
          <w:sz w:val="20"/>
        </w:rPr>
        <w:t xml:space="preserve"> </w:t>
      </w:r>
      <w:r>
        <w:rPr>
          <w:b/>
          <w:sz w:val="20"/>
        </w:rPr>
        <w:t>activities</w:t>
      </w:r>
      <w:r>
        <w:rPr>
          <w:b/>
          <w:spacing w:val="-3"/>
          <w:sz w:val="20"/>
        </w:rPr>
        <w:t xml:space="preserve"> </w:t>
      </w:r>
      <w:r>
        <w:rPr>
          <w:b/>
          <w:sz w:val="20"/>
        </w:rPr>
        <w:t>of Machining Processes/Heat Treatment.</w:t>
      </w:r>
    </w:p>
    <w:p>
      <w:pPr>
        <w:pStyle w:val="style179"/>
        <w:numPr>
          <w:ilvl w:val="0"/>
          <w:numId w:val="12"/>
        </w:numPr>
        <w:tabs>
          <w:tab w:val="left" w:leader="none" w:pos="444"/>
        </w:tabs>
        <w:ind w:left="443"/>
        <w:jc w:val="both"/>
        <w:rPr>
          <w:b/>
          <w:sz w:val="20"/>
        </w:rPr>
      </w:pPr>
      <w:r>
        <w:rPr>
          <w:sz w:val="20"/>
        </w:rPr>
        <w:t xml:space="preserve"> </w:t>
      </w:r>
      <w:r>
        <w:rPr>
          <w:sz w:val="20"/>
        </w:rPr>
        <w:t>Managing</w:t>
      </w:r>
      <w:r>
        <w:rPr>
          <w:spacing w:val="-4"/>
          <w:sz w:val="20"/>
        </w:rPr>
        <w:t xml:space="preserve"> </w:t>
      </w:r>
      <w:r>
        <w:rPr>
          <w:sz w:val="20"/>
        </w:rPr>
        <w:t>and</w:t>
      </w:r>
      <w:r>
        <w:rPr>
          <w:spacing w:val="-1"/>
          <w:sz w:val="20"/>
        </w:rPr>
        <w:t xml:space="preserve"> </w:t>
      </w:r>
      <w:r>
        <w:rPr>
          <w:b/>
          <w:sz w:val="20"/>
        </w:rPr>
        <w:t>coordinating</w:t>
      </w:r>
      <w:r>
        <w:rPr>
          <w:b/>
          <w:spacing w:val="-4"/>
          <w:sz w:val="20"/>
        </w:rPr>
        <w:t xml:space="preserve"> </w:t>
      </w:r>
      <w:r>
        <w:rPr>
          <w:b/>
          <w:sz w:val="20"/>
        </w:rPr>
        <w:t>all</w:t>
      </w:r>
      <w:r>
        <w:rPr>
          <w:b/>
          <w:spacing w:val="-2"/>
          <w:sz w:val="20"/>
        </w:rPr>
        <w:t xml:space="preserve"> </w:t>
      </w:r>
      <w:r>
        <w:rPr>
          <w:b/>
          <w:sz w:val="20"/>
        </w:rPr>
        <w:t>internal/external</w:t>
      </w:r>
      <w:r>
        <w:rPr>
          <w:b/>
          <w:spacing w:val="-5"/>
          <w:sz w:val="20"/>
        </w:rPr>
        <w:t xml:space="preserve"> </w:t>
      </w:r>
      <w:r>
        <w:rPr>
          <w:b/>
          <w:sz w:val="20"/>
        </w:rPr>
        <w:t>audits.</w:t>
      </w:r>
    </w:p>
    <w:p>
      <w:pPr>
        <w:pStyle w:val="style179"/>
        <w:numPr>
          <w:ilvl w:val="0"/>
          <w:numId w:val="12"/>
        </w:numPr>
        <w:tabs>
          <w:tab w:val="left" w:leader="none" w:pos="444"/>
        </w:tabs>
        <w:ind w:left="443"/>
        <w:jc w:val="both"/>
        <w:rPr>
          <w:b/>
          <w:sz w:val="20"/>
        </w:rPr>
      </w:pPr>
      <w:r>
        <w:rPr>
          <w:sz w:val="20"/>
        </w:rPr>
        <w:t xml:space="preserve"> </w:t>
      </w:r>
      <w:r>
        <w:rPr>
          <w:sz w:val="20"/>
        </w:rPr>
        <w:t>Drive</w:t>
      </w:r>
      <w:r>
        <w:rPr>
          <w:spacing w:val="-1"/>
          <w:sz w:val="20"/>
        </w:rPr>
        <w:t xml:space="preserve"> </w:t>
      </w:r>
      <w:r>
        <w:rPr>
          <w:b/>
          <w:sz w:val="20"/>
        </w:rPr>
        <w:t>5S</w:t>
      </w:r>
      <w:r>
        <w:rPr>
          <w:b/>
          <w:spacing w:val="-3"/>
          <w:sz w:val="20"/>
        </w:rPr>
        <w:t xml:space="preserve"> </w:t>
      </w:r>
      <w:r>
        <w:rPr>
          <w:b/>
          <w:sz w:val="20"/>
        </w:rPr>
        <w:t>&amp;</w:t>
      </w:r>
      <w:r>
        <w:rPr>
          <w:b/>
          <w:spacing w:val="-1"/>
          <w:sz w:val="20"/>
        </w:rPr>
        <w:t xml:space="preserve"> </w:t>
      </w:r>
      <w:r>
        <w:rPr>
          <w:b/>
          <w:sz w:val="20"/>
        </w:rPr>
        <w:t>Kaizen</w:t>
      </w:r>
      <w:r>
        <w:rPr>
          <w:b/>
          <w:spacing w:val="-2"/>
          <w:sz w:val="20"/>
        </w:rPr>
        <w:t xml:space="preserve"> </w:t>
      </w:r>
      <w:r>
        <w:rPr>
          <w:b/>
          <w:sz w:val="20"/>
        </w:rPr>
        <w:t>events</w:t>
      </w:r>
      <w:r>
        <w:rPr>
          <w:b/>
          <w:spacing w:val="-2"/>
          <w:sz w:val="20"/>
        </w:rPr>
        <w:t xml:space="preserve"> </w:t>
      </w:r>
      <w:r>
        <w:rPr>
          <w:sz w:val="20"/>
        </w:rPr>
        <w:t>for</w:t>
      </w:r>
      <w:r>
        <w:rPr>
          <w:spacing w:val="-2"/>
          <w:sz w:val="20"/>
        </w:rPr>
        <w:t xml:space="preserve"> </w:t>
      </w:r>
      <w:r>
        <w:rPr>
          <w:sz w:val="20"/>
        </w:rPr>
        <w:t>continuous</w:t>
      </w:r>
      <w:r>
        <w:rPr>
          <w:spacing w:val="-5"/>
          <w:sz w:val="20"/>
        </w:rPr>
        <w:t xml:space="preserve"> </w:t>
      </w:r>
      <w:r>
        <w:rPr>
          <w:sz w:val="20"/>
        </w:rPr>
        <w:t>improvements</w:t>
      </w:r>
      <w:r>
        <w:rPr>
          <w:spacing w:val="-4"/>
          <w:sz w:val="20"/>
        </w:rPr>
        <w:t xml:space="preserve"> </w:t>
      </w:r>
      <w:r>
        <w:rPr>
          <w:sz w:val="20"/>
        </w:rPr>
        <w:t>on</w:t>
      </w:r>
      <w:r>
        <w:rPr>
          <w:spacing w:val="-2"/>
          <w:sz w:val="20"/>
        </w:rPr>
        <w:t xml:space="preserve"> </w:t>
      </w:r>
      <w:r>
        <w:rPr>
          <w:sz w:val="20"/>
        </w:rPr>
        <w:t>machining</w:t>
      </w:r>
      <w:r>
        <w:rPr>
          <w:spacing w:val="-3"/>
          <w:sz w:val="20"/>
        </w:rPr>
        <w:t xml:space="preserve"> </w:t>
      </w:r>
      <w:r>
        <w:rPr>
          <w:sz w:val="20"/>
        </w:rPr>
        <w:t>line.</w:t>
      </w:r>
      <w:r>
        <w:rPr>
          <w:b/>
          <w:sz w:val="20"/>
        </w:rPr>
        <w:t xml:space="preserve"> </w:t>
      </w:r>
    </w:p>
    <w:p>
      <w:pPr>
        <w:pStyle w:val="style179"/>
        <w:numPr>
          <w:ilvl w:val="0"/>
          <w:numId w:val="5"/>
        </w:numPr>
        <w:tabs>
          <w:tab w:val="left" w:leader="none" w:pos="486"/>
          <w:tab w:val="left" w:leader="none" w:pos="487"/>
        </w:tabs>
        <w:spacing w:lineRule="exact" w:line="243"/>
        <w:ind w:left="486"/>
        <w:rPr>
          <w:sz w:val="20"/>
        </w:rPr>
      </w:pPr>
      <w:r>
        <w:rPr>
          <w:b/>
          <w:sz w:val="20"/>
        </w:rPr>
        <w:t>Minimizing</w:t>
      </w:r>
      <w:r>
        <w:rPr>
          <w:b/>
          <w:spacing w:val="-3"/>
          <w:sz w:val="20"/>
        </w:rPr>
        <w:t xml:space="preserve"> </w:t>
      </w:r>
      <w:r>
        <w:rPr>
          <w:b/>
          <w:sz w:val="20"/>
        </w:rPr>
        <w:t>bottlenecks machines</w:t>
      </w:r>
      <w:r>
        <w:rPr>
          <w:b/>
          <w:spacing w:val="2"/>
          <w:sz w:val="20"/>
        </w:rPr>
        <w:t xml:space="preserve"> </w:t>
      </w:r>
      <w:r>
        <w:rPr>
          <w:sz w:val="20"/>
        </w:rPr>
        <w:t>for</w:t>
      </w:r>
      <w:r>
        <w:rPr>
          <w:spacing w:val="-3"/>
          <w:sz w:val="20"/>
        </w:rPr>
        <w:t xml:space="preserve"> </w:t>
      </w:r>
      <w:r>
        <w:rPr>
          <w:sz w:val="20"/>
        </w:rPr>
        <w:t>achieving</w:t>
      </w:r>
      <w:r>
        <w:rPr>
          <w:spacing w:val="-4"/>
          <w:sz w:val="20"/>
        </w:rPr>
        <w:t xml:space="preserve"> </w:t>
      </w:r>
      <w:r>
        <w:rPr>
          <w:sz w:val="20"/>
        </w:rPr>
        <w:t>high</w:t>
      </w:r>
      <w:r>
        <w:rPr>
          <w:spacing w:val="-3"/>
          <w:sz w:val="20"/>
        </w:rPr>
        <w:t xml:space="preserve"> </w:t>
      </w:r>
      <w:r>
        <w:rPr>
          <w:sz w:val="20"/>
        </w:rPr>
        <w:t>productivity.</w:t>
      </w:r>
      <w:r>
        <w:rPr>
          <w:b/>
          <w:sz w:val="20"/>
        </w:rPr>
        <w:t xml:space="preserve"> </w:t>
      </w:r>
    </w:p>
    <w:p>
      <w:pPr>
        <w:pStyle w:val="style179"/>
        <w:numPr>
          <w:ilvl w:val="0"/>
          <w:numId w:val="5"/>
        </w:numPr>
        <w:tabs>
          <w:tab w:val="left" w:leader="none" w:pos="486"/>
          <w:tab w:val="left" w:leader="none" w:pos="487"/>
        </w:tabs>
        <w:spacing w:before="1"/>
        <w:ind w:left="486"/>
        <w:rPr>
          <w:sz w:val="20"/>
        </w:rPr>
      </w:pPr>
      <w:r>
        <w:rPr>
          <w:b/>
          <w:sz w:val="20"/>
        </w:rPr>
        <w:t>Line</w:t>
      </w:r>
      <w:r>
        <w:rPr>
          <w:b/>
          <w:spacing w:val="-3"/>
          <w:sz w:val="20"/>
        </w:rPr>
        <w:t xml:space="preserve"> </w:t>
      </w:r>
      <w:r>
        <w:rPr>
          <w:b/>
          <w:sz w:val="20"/>
        </w:rPr>
        <w:t>balancing</w:t>
      </w:r>
      <w:r>
        <w:rPr>
          <w:b/>
          <w:spacing w:val="-2"/>
          <w:sz w:val="20"/>
        </w:rPr>
        <w:t xml:space="preserve"> </w:t>
      </w:r>
      <w:r>
        <w:rPr>
          <w:sz w:val="20"/>
        </w:rPr>
        <w:t>as</w:t>
      </w:r>
      <w:r>
        <w:rPr>
          <w:spacing w:val="-4"/>
          <w:sz w:val="20"/>
        </w:rPr>
        <w:t xml:space="preserve"> </w:t>
      </w:r>
      <w:r>
        <w:rPr>
          <w:sz w:val="20"/>
        </w:rPr>
        <w:t>per</w:t>
      </w:r>
      <w:r>
        <w:rPr>
          <w:spacing w:val="-2"/>
          <w:sz w:val="20"/>
        </w:rPr>
        <w:t xml:space="preserve"> </w:t>
      </w:r>
      <w:r>
        <w:rPr>
          <w:sz w:val="20"/>
        </w:rPr>
        <w:t>different</w:t>
      </w:r>
      <w:r>
        <w:rPr>
          <w:spacing w:val="-3"/>
          <w:sz w:val="20"/>
        </w:rPr>
        <w:t xml:space="preserve"> </w:t>
      </w:r>
      <w:r>
        <w:rPr>
          <w:sz w:val="20"/>
        </w:rPr>
        <w:t>models.</w:t>
      </w:r>
      <w:r>
        <w:rPr>
          <w:b/>
          <w:sz w:val="20"/>
        </w:rPr>
        <w:t xml:space="preserve"> </w:t>
      </w:r>
    </w:p>
    <w:p>
      <w:pPr>
        <w:pStyle w:val="style179"/>
        <w:numPr>
          <w:ilvl w:val="0"/>
          <w:numId w:val="5"/>
        </w:numPr>
        <w:tabs>
          <w:tab w:val="left" w:leader="none" w:pos="486"/>
          <w:tab w:val="left" w:leader="none" w:pos="487"/>
        </w:tabs>
        <w:spacing w:before="1"/>
        <w:ind w:left="486"/>
        <w:rPr>
          <w:sz w:val="20"/>
        </w:rPr>
      </w:pPr>
      <w:r>
        <w:rPr>
          <w:b/>
          <w:sz w:val="20"/>
        </w:rPr>
        <w:t>Planning</w:t>
      </w:r>
      <w:r>
        <w:rPr>
          <w:b/>
          <w:spacing w:val="-6"/>
          <w:sz w:val="20"/>
        </w:rPr>
        <w:t xml:space="preserve"> </w:t>
      </w:r>
      <w:r>
        <w:rPr>
          <w:b/>
          <w:sz w:val="20"/>
        </w:rPr>
        <w:t>and</w:t>
      </w:r>
      <w:r>
        <w:rPr>
          <w:b/>
          <w:spacing w:val="-3"/>
          <w:sz w:val="20"/>
        </w:rPr>
        <w:t xml:space="preserve"> </w:t>
      </w:r>
      <w:r>
        <w:rPr>
          <w:b/>
          <w:sz w:val="20"/>
        </w:rPr>
        <w:t>imparting</w:t>
      </w:r>
      <w:r>
        <w:rPr>
          <w:b/>
          <w:spacing w:val="-4"/>
          <w:sz w:val="20"/>
        </w:rPr>
        <w:t xml:space="preserve"> </w:t>
      </w:r>
      <w:r>
        <w:rPr>
          <w:b/>
          <w:sz w:val="20"/>
        </w:rPr>
        <w:t>training</w:t>
      </w:r>
      <w:r>
        <w:rPr>
          <w:b/>
          <w:spacing w:val="-5"/>
          <w:sz w:val="20"/>
        </w:rPr>
        <w:t xml:space="preserve"> </w:t>
      </w:r>
      <w:r>
        <w:rPr>
          <w:b/>
          <w:sz w:val="20"/>
        </w:rPr>
        <w:t>to</w:t>
      </w:r>
      <w:r>
        <w:rPr>
          <w:b/>
          <w:spacing w:val="-3"/>
          <w:sz w:val="20"/>
        </w:rPr>
        <w:t xml:space="preserve"> </w:t>
      </w:r>
      <w:r>
        <w:rPr>
          <w:b/>
          <w:sz w:val="20"/>
        </w:rPr>
        <w:t>supervisors/technicians</w:t>
      </w:r>
      <w:r>
        <w:rPr>
          <w:b/>
          <w:spacing w:val="1"/>
          <w:sz w:val="20"/>
        </w:rPr>
        <w:t xml:space="preserve"> </w:t>
      </w:r>
      <w:r>
        <w:rPr>
          <w:sz w:val="20"/>
        </w:rPr>
        <w:t>to</w:t>
      </w:r>
      <w:r>
        <w:rPr>
          <w:spacing w:val="-3"/>
          <w:sz w:val="20"/>
        </w:rPr>
        <w:t xml:space="preserve"> </w:t>
      </w:r>
      <w:r>
        <w:rPr>
          <w:sz w:val="20"/>
        </w:rPr>
        <w:t>improve</w:t>
      </w:r>
      <w:r>
        <w:rPr>
          <w:spacing w:val="-4"/>
          <w:sz w:val="20"/>
        </w:rPr>
        <w:t xml:space="preserve"> </w:t>
      </w:r>
      <w:r>
        <w:rPr>
          <w:sz w:val="20"/>
        </w:rPr>
        <w:t>skills</w:t>
      </w:r>
      <w:r>
        <w:rPr>
          <w:spacing w:val="-5"/>
          <w:sz w:val="20"/>
        </w:rPr>
        <w:t xml:space="preserve"> </w:t>
      </w:r>
      <w:r>
        <w:rPr>
          <w:sz w:val="20"/>
        </w:rPr>
        <w:t>and</w:t>
      </w:r>
      <w:r>
        <w:rPr>
          <w:spacing w:val="-3"/>
          <w:sz w:val="20"/>
        </w:rPr>
        <w:t xml:space="preserve"> </w:t>
      </w:r>
      <w:r>
        <w:rPr>
          <w:sz w:val="20"/>
        </w:rPr>
        <w:t>effectiveness.</w:t>
      </w:r>
    </w:p>
    <w:p>
      <w:pPr>
        <w:pStyle w:val="style179"/>
        <w:numPr>
          <w:ilvl w:val="0"/>
          <w:numId w:val="5"/>
        </w:numPr>
        <w:tabs>
          <w:tab w:val="left" w:leader="none" w:pos="486"/>
          <w:tab w:val="left" w:leader="none" w:pos="487"/>
        </w:tabs>
        <w:spacing w:lineRule="exact" w:line="243"/>
        <w:ind w:left="486"/>
        <w:rPr>
          <w:sz w:val="20"/>
        </w:rPr>
      </w:pPr>
      <w:r>
        <w:rPr>
          <w:sz w:val="20"/>
        </w:rPr>
        <w:t xml:space="preserve">Implementing various techniques for </w:t>
      </w:r>
      <w:r>
        <w:rPr>
          <w:b/>
          <w:sz w:val="20"/>
        </w:rPr>
        <w:t>cycle time / cost reduction</w:t>
      </w:r>
      <w:r>
        <w:rPr>
          <w:sz w:val="20"/>
        </w:rPr>
        <w:t>.</w:t>
      </w:r>
    </w:p>
    <w:p>
      <w:pPr>
        <w:pStyle w:val="style179"/>
        <w:numPr>
          <w:ilvl w:val="0"/>
          <w:numId w:val="5"/>
        </w:numPr>
        <w:tabs>
          <w:tab w:val="left" w:leader="none" w:pos="486"/>
          <w:tab w:val="left" w:leader="none" w:pos="487"/>
        </w:tabs>
        <w:spacing w:lineRule="exact" w:line="243"/>
        <w:ind w:left="486"/>
        <w:rPr>
          <w:sz w:val="20"/>
          <w:szCs w:val="20"/>
        </w:rPr>
      </w:pPr>
      <w:r>
        <w:rPr>
          <w:rFonts w:eastAsia="Times New Roman"/>
          <w:color w:val="333333"/>
          <w:sz w:val="20"/>
          <w:szCs w:val="20"/>
          <w:lang w:val="en-IN" w:eastAsia="en-IN"/>
        </w:rPr>
        <w:t>Exposure of system Audits such a IATF / TS 16949 requirements for automotive industry</w:t>
      </w:r>
      <w:r>
        <w:rPr>
          <w:rFonts w:ascii="Arial" w:cs="Arial" w:eastAsia="Times New Roman" w:hAnsi="Arial"/>
          <w:color w:val="333333"/>
          <w:sz w:val="20"/>
          <w:szCs w:val="20"/>
          <w:lang w:val="en-IN" w:eastAsia="en-IN"/>
        </w:rPr>
        <w:t>.</w:t>
      </w:r>
    </w:p>
    <w:p>
      <w:pPr>
        <w:pStyle w:val="style0"/>
        <w:tabs>
          <w:tab w:val="left" w:leader="none" w:pos="486"/>
          <w:tab w:val="left" w:leader="none" w:pos="487"/>
        </w:tabs>
        <w:spacing w:lineRule="exact" w:line="243"/>
        <w:rPr>
          <w:sz w:val="20"/>
          <w:szCs w:val="20"/>
        </w:rPr>
      </w:pPr>
    </w:p>
    <w:p>
      <w:pPr>
        <w:pStyle w:val="style0"/>
        <w:tabs>
          <w:tab w:val="left" w:leader="none" w:pos="486"/>
          <w:tab w:val="left" w:leader="none" w:pos="487"/>
        </w:tabs>
        <w:spacing w:lineRule="exact" w:line="243"/>
        <w:rPr>
          <w:sz w:val="20"/>
          <w:szCs w:val="20"/>
        </w:rPr>
      </w:pPr>
    </w:p>
    <w:p>
      <w:pPr>
        <w:pStyle w:val="style0"/>
        <w:tabs>
          <w:tab w:val="left" w:leader="none" w:pos="486"/>
          <w:tab w:val="left" w:leader="none" w:pos="487"/>
        </w:tabs>
        <w:spacing w:lineRule="exact" w:line="243"/>
        <w:rPr>
          <w:sz w:val="20"/>
          <w:szCs w:val="20"/>
        </w:rPr>
      </w:pPr>
    </w:p>
    <w:p>
      <w:pPr>
        <w:pStyle w:val="style0"/>
        <w:tabs>
          <w:tab w:val="left" w:leader="none" w:pos="486"/>
          <w:tab w:val="left" w:leader="none" w:pos="487"/>
        </w:tabs>
        <w:spacing w:lineRule="exact" w:line="243"/>
        <w:rPr/>
      </w:pPr>
      <w:r>
        <w:rPr>
          <w:b/>
          <w:bCs/>
          <w:color w:val="f1f1f1"/>
          <w:spacing w:val="-26"/>
          <w:sz w:val="24"/>
          <w:shd w:val="clear" w:color="ffffff" w:fill="313d4f"/>
        </w:rPr>
        <w:t xml:space="preserve"> CUSTOMER  DEALING  WITH  PROJECTS</w:t>
      </w:r>
      <w:r>
        <w:rPr>
          <w:b/>
          <w:bCs/>
          <w:color w:val="f1f1f1"/>
          <w:sz w:val="24"/>
          <w:shd w:val="clear" w:color="ffffff" w:fill="313d4f"/>
        </w:rPr>
        <w:t xml:space="preserve">                                                                                                                                         </w:t>
      </w:r>
    </w:p>
    <w:p>
      <w:pPr>
        <w:pStyle w:val="style0"/>
        <w:tabs>
          <w:tab w:val="left" w:leader="none" w:pos="486"/>
          <w:tab w:val="left" w:leader="none" w:pos="487"/>
        </w:tabs>
        <w:spacing w:lineRule="exact" w:line="243"/>
        <w:rPr/>
      </w:pPr>
    </w:p>
    <w:p>
      <w:pPr>
        <w:pStyle w:val="style179"/>
        <w:numPr>
          <w:ilvl w:val="0"/>
          <w:numId w:val="16"/>
        </w:numPr>
        <w:tabs>
          <w:tab w:val="left" w:leader="none" w:pos="486"/>
          <w:tab w:val="left" w:leader="none" w:pos="487"/>
        </w:tabs>
        <w:spacing w:lineRule="exact" w:line="243"/>
        <w:rPr>
          <w:sz w:val="20"/>
          <w:szCs w:val="20"/>
        </w:rPr>
      </w:pPr>
      <w:r>
        <w:rPr>
          <w:sz w:val="20"/>
          <w:szCs w:val="20"/>
        </w:rPr>
        <w:t>Maruti Suzuki India Limited (MSIL)</w:t>
      </w:r>
    </w:p>
    <w:p>
      <w:pPr>
        <w:pStyle w:val="style179"/>
        <w:numPr>
          <w:ilvl w:val="0"/>
          <w:numId w:val="16"/>
        </w:numPr>
        <w:tabs>
          <w:tab w:val="left" w:leader="none" w:pos="486"/>
          <w:tab w:val="left" w:leader="none" w:pos="487"/>
        </w:tabs>
        <w:spacing w:lineRule="exact" w:line="243"/>
        <w:rPr>
          <w:sz w:val="20"/>
          <w:szCs w:val="20"/>
        </w:rPr>
      </w:pPr>
      <w:r>
        <w:rPr>
          <w:sz w:val="20"/>
          <w:szCs w:val="20"/>
        </w:rPr>
        <w:t>FCA</w:t>
      </w:r>
    </w:p>
    <w:p>
      <w:pPr>
        <w:pStyle w:val="style179"/>
        <w:numPr>
          <w:ilvl w:val="0"/>
          <w:numId w:val="16"/>
        </w:numPr>
        <w:tabs>
          <w:tab w:val="left" w:leader="none" w:pos="486"/>
          <w:tab w:val="left" w:leader="none" w:pos="487"/>
        </w:tabs>
        <w:spacing w:lineRule="exact" w:line="243"/>
        <w:rPr>
          <w:sz w:val="20"/>
          <w:szCs w:val="20"/>
        </w:rPr>
      </w:pPr>
      <w:r>
        <w:rPr>
          <w:sz w:val="20"/>
          <w:szCs w:val="20"/>
        </w:rPr>
        <w:t>Honda Cars India Limited (HCIL)</w:t>
      </w:r>
    </w:p>
    <w:p>
      <w:pPr>
        <w:pStyle w:val="style179"/>
        <w:numPr>
          <w:ilvl w:val="0"/>
          <w:numId w:val="16"/>
        </w:numPr>
        <w:tabs>
          <w:tab w:val="left" w:leader="none" w:pos="486"/>
          <w:tab w:val="left" w:leader="none" w:pos="487"/>
        </w:tabs>
        <w:spacing w:lineRule="exact" w:line="243"/>
        <w:rPr>
          <w:b/>
          <w:sz w:val="24"/>
          <w:u w:val="single"/>
        </w:rPr>
      </w:pPr>
      <w:r>
        <w:rPr>
          <w:sz w:val="20"/>
          <w:szCs w:val="20"/>
        </w:rPr>
        <w:t>Isuzu</w:t>
      </w:r>
    </w:p>
    <w:p>
      <w:pPr>
        <w:pStyle w:val="style179"/>
        <w:numPr>
          <w:ilvl w:val="0"/>
          <w:numId w:val="0"/>
        </w:numPr>
        <w:tabs>
          <w:tab w:val="left" w:leader="none" w:pos="486"/>
          <w:tab w:val="left" w:leader="none" w:pos="487"/>
        </w:tabs>
        <w:spacing w:lineRule="exact" w:line="243"/>
        <w:ind w:left="720" w:firstLine="0"/>
        <w:rPr>
          <w:b/>
          <w:sz w:val="24"/>
          <w:u w:val="single"/>
        </w:rPr>
      </w:pPr>
    </w:p>
    <w:p>
      <w:pPr>
        <w:pStyle w:val="style179"/>
        <w:numPr>
          <w:ilvl w:val="0"/>
          <w:numId w:val="0"/>
        </w:numPr>
        <w:tabs>
          <w:tab w:val="left" w:leader="none" w:pos="486"/>
          <w:tab w:val="left" w:leader="none" w:pos="487"/>
        </w:tabs>
        <w:spacing w:lineRule="exact" w:line="243"/>
        <w:ind w:left="720" w:firstLine="0"/>
        <w:rPr>
          <w:b/>
          <w:sz w:val="24"/>
          <w:u w:val="single"/>
        </w:rPr>
      </w:pPr>
    </w:p>
    <w:p>
      <w:pPr>
        <w:pStyle w:val="style0"/>
        <w:ind w:left="160"/>
        <w:rPr>
          <w:b/>
          <w:sz w:val="24"/>
        </w:rPr>
      </w:pPr>
      <w:r>
        <w:rPr>
          <w:b/>
          <w:sz w:val="24"/>
          <w:u w:val="single"/>
        </w:rPr>
        <w:t>Achievements:</w:t>
      </w:r>
      <w:r>
        <w:rPr>
          <w:b/>
          <w:spacing w:val="-2"/>
          <w:sz w:val="24"/>
          <w:u w:val="single"/>
        </w:rPr>
        <w:t xml:space="preserve"> </w:t>
      </w:r>
      <w:r>
        <w:rPr>
          <w:b/>
          <w:sz w:val="24"/>
          <w:u w:val="single"/>
        </w:rPr>
        <w:t>-</w:t>
      </w:r>
    </w:p>
    <w:p>
      <w:pPr>
        <w:pStyle w:val="style0"/>
        <w:ind w:left="160"/>
        <w:rPr>
          <w:b/>
          <w:sz w:val="24"/>
        </w:rPr>
      </w:pPr>
    </w:p>
    <w:p>
      <w:pPr>
        <w:pStyle w:val="style66"/>
        <w:ind w:left="131"/>
        <w:rPr/>
      </w:pPr>
      <w:r>
        <w:rPr>
          <w:noProof/>
        </w:rPr>
      </w:r>
      <w:r>
        <w:rPr>
          <w:noProof/>
        </w:rPr>
      </w:r>
      <w:r>
        <w:rPr>
          <w:noProof/>
        </w:rPr>
      </w:r>
      <w:r>
        <w:rPr>
          <w:noProof/>
        </w:rPr>
        <mc:AlternateContent>
          <mc:Choice Requires="wps">
            <w:drawing>
              <wp:inline distL="0" distT="0" distB="0" distR="0">
                <wp:extent cx="6684009" cy="2041363"/>
                <wp:effectExtent l="0" t="0" r="3175" b="0"/>
                <wp:docPr id="1028"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84009" cy="2041363"/>
                        </a:xfrm>
                        <a:prstGeom prst="rect"/>
                        <a:solidFill>
                          <a:srgbClr val="d9e1f3"/>
                        </a:solidFill>
                        <a:ln>
                          <a:noFill/>
                        </a:ln>
                      </wps:spPr>
                      <wps:txbx id="1028">
                        <w:txbxContent>
                          <w:p>
                            <w:pPr>
                              <w:pStyle w:val="style66"/>
                              <w:spacing w:lineRule="exact" w:line="243"/>
                              <w:ind w:left="28"/>
                              <w:rPr/>
                            </w:pPr>
                            <w:r>
                              <w:t>Selected</w:t>
                            </w:r>
                            <w:r>
                              <w:rPr>
                                <w:spacing w:val="-3"/>
                              </w:rPr>
                              <w:t xml:space="preserve"> </w:t>
                            </w:r>
                            <w:r>
                              <w:t>by</w:t>
                            </w:r>
                            <w:r>
                              <w:rPr>
                                <w:spacing w:val="-2"/>
                              </w:rPr>
                              <w:t xml:space="preserve"> </w:t>
                            </w:r>
                            <w:r>
                              <w:t>the</w:t>
                            </w:r>
                            <w:r>
                              <w:rPr>
                                <w:spacing w:val="-3"/>
                              </w:rPr>
                              <w:t xml:space="preserve"> </w:t>
                            </w:r>
                            <w:r>
                              <w:t>company</w:t>
                            </w:r>
                            <w:r>
                              <w:rPr>
                                <w:spacing w:val="-2"/>
                              </w:rPr>
                              <w:t xml:space="preserve"> </w:t>
                            </w:r>
                            <w:r>
                              <w:t>to</w:t>
                            </w:r>
                            <w:r>
                              <w:rPr>
                                <w:spacing w:val="-3"/>
                              </w:rPr>
                              <w:t xml:space="preserve"> </w:t>
                            </w:r>
                            <w:r>
                              <w:t>manage</w:t>
                            </w:r>
                            <w:r>
                              <w:rPr>
                                <w:spacing w:val="-3"/>
                              </w:rPr>
                              <w:t xml:space="preserve"> </w:t>
                            </w:r>
                            <w:r>
                              <w:t>the</w:t>
                            </w:r>
                            <w:r>
                              <w:rPr>
                                <w:spacing w:val="-3"/>
                              </w:rPr>
                              <w:t xml:space="preserve"> </w:t>
                            </w:r>
                            <w:r>
                              <w:t>several</w:t>
                            </w:r>
                            <w:r>
                              <w:rPr>
                                <w:spacing w:val="-2"/>
                              </w:rPr>
                              <w:t xml:space="preserve"> </w:t>
                            </w:r>
                            <w:r>
                              <w:t>projects</w:t>
                            </w:r>
                          </w:p>
                          <w:p>
                            <w:pPr>
                              <w:pStyle w:val="style66"/>
                              <w:numPr>
                                <w:ilvl w:val="0"/>
                                <w:numId w:val="11"/>
                              </w:numPr>
                              <w:tabs>
                                <w:tab w:val="left" w:leader="none" w:pos="358"/>
                              </w:tabs>
                              <w:spacing w:before="1"/>
                              <w:ind w:right="26" w:hanging="721"/>
                              <w:rPr/>
                            </w:pPr>
                            <w:r>
                              <w:t>Executed</w:t>
                            </w:r>
                            <w:r>
                              <w:rPr>
                                <w:spacing w:val="18"/>
                              </w:rPr>
                              <w:t xml:space="preserve"> </w:t>
                            </w:r>
                            <w:r>
                              <w:t>complete</w:t>
                            </w:r>
                            <w:r>
                              <w:rPr>
                                <w:spacing w:val="20"/>
                              </w:rPr>
                              <w:t xml:space="preserve"> </w:t>
                            </w:r>
                            <w:r>
                              <w:rPr>
                                <w:b/>
                              </w:rPr>
                              <w:t>development</w:t>
                            </w:r>
                            <w:r>
                              <w:rPr>
                                <w:b/>
                                <w:spacing w:val="18"/>
                              </w:rPr>
                              <w:t xml:space="preserve"> </w:t>
                            </w:r>
                            <w:r>
                              <w:rPr>
                                <w:b/>
                              </w:rPr>
                              <w:t>and</w:t>
                            </w:r>
                            <w:r>
                              <w:rPr>
                                <w:b/>
                                <w:spacing w:val="17"/>
                              </w:rPr>
                              <w:t xml:space="preserve"> </w:t>
                            </w:r>
                            <w:r>
                              <w:rPr>
                                <w:b/>
                              </w:rPr>
                              <w:t>quality</w:t>
                            </w:r>
                            <w:r>
                              <w:rPr>
                                <w:b/>
                                <w:spacing w:val="18"/>
                              </w:rPr>
                              <w:t xml:space="preserve"> </w:t>
                            </w:r>
                            <w:r>
                              <w:rPr>
                                <w:b/>
                              </w:rPr>
                              <w:t>maturation</w:t>
                            </w:r>
                            <w:r>
                              <w:rPr>
                                <w:b/>
                                <w:spacing w:val="24"/>
                              </w:rPr>
                              <w:t xml:space="preserve"> </w:t>
                            </w:r>
                            <w:r>
                              <w:t>of</w:t>
                            </w:r>
                            <w:r>
                              <w:rPr>
                                <w:spacing w:val="17"/>
                              </w:rPr>
                              <w:t xml:space="preserve"> </w:t>
                            </w:r>
                            <w:r>
                              <w:t>Full</w:t>
                            </w:r>
                            <w:r>
                              <w:rPr>
                                <w:spacing w:val="18"/>
                              </w:rPr>
                              <w:t xml:space="preserve"> </w:t>
                            </w:r>
                            <w:r>
                              <w:t>model</w:t>
                            </w:r>
                            <w:r>
                              <w:rPr>
                                <w:spacing w:val="18"/>
                              </w:rPr>
                              <w:t xml:space="preserve"> </w:t>
                            </w:r>
                            <w:r>
                              <w:t>change</w:t>
                            </w:r>
                            <w:r>
                              <w:rPr>
                                <w:spacing w:val="17"/>
                              </w:rPr>
                              <w:t xml:space="preserve"> </w:t>
                            </w:r>
                            <w:r>
                              <w:t>Project</w:t>
                            </w:r>
                            <w:r>
                              <w:rPr>
                                <w:spacing w:val="21"/>
                              </w:rPr>
                              <w:t xml:space="preserve"> </w:t>
                            </w:r>
                            <w:r>
                              <w:t>(OEM)</w:t>
                            </w:r>
                            <w:r>
                              <w:rPr>
                                <w:spacing w:val="-1"/>
                              </w:rPr>
                              <w:t xml:space="preserve"> </w:t>
                            </w:r>
                            <w:r>
                              <w:t>as</w:t>
                            </w:r>
                            <w:r>
                              <w:rPr>
                                <w:spacing w:val="-3"/>
                              </w:rPr>
                              <w:t xml:space="preserve"> </w:t>
                            </w:r>
                            <w:r>
                              <w:t>a project leader</w:t>
                            </w:r>
                            <w:r>
                              <w:rPr>
                                <w:spacing w:val="-1"/>
                              </w:rPr>
                              <w:t xml:space="preserve"> </w:t>
                            </w:r>
                            <w:r>
                              <w:t>from</w:t>
                            </w:r>
                            <w:r>
                              <w:rPr>
                                <w:spacing w:val="-1"/>
                              </w:rPr>
                              <w:t xml:space="preserve"> </w:t>
                            </w:r>
                            <w:r>
                              <w:t>Concept</w:t>
                            </w:r>
                            <w:r>
                              <w:rPr>
                                <w:spacing w:val="-1"/>
                              </w:rPr>
                              <w:t xml:space="preserve"> </w:t>
                            </w:r>
                            <w:r>
                              <w:t>stage</w:t>
                            </w:r>
                            <w:r>
                              <w:rPr>
                                <w:spacing w:val="-1"/>
                              </w:rPr>
                              <w:t xml:space="preserve"> </w:t>
                            </w:r>
                            <w:r>
                              <w:t>till</w:t>
                            </w:r>
                            <w:r>
                              <w:rPr>
                                <w:spacing w:val="-1"/>
                              </w:rPr>
                              <w:t xml:space="preserve"> </w:t>
                            </w:r>
                            <w:r>
                              <w:t>mass</w:t>
                            </w:r>
                            <w:r>
                              <w:rPr>
                                <w:spacing w:val="-3"/>
                              </w:rPr>
                              <w:t xml:space="preserve"> </w:t>
                            </w:r>
                            <w:r>
                              <w:t>production Handover.</w:t>
                            </w:r>
                          </w:p>
                          <w:p>
                            <w:pPr>
                              <w:pStyle w:val="style0"/>
                              <w:numPr>
                                <w:ilvl w:val="0"/>
                                <w:numId w:val="11"/>
                              </w:numPr>
                              <w:tabs>
                                <w:tab w:val="left" w:leader="none" w:pos="312"/>
                              </w:tabs>
                              <w:spacing w:lineRule="exact" w:line="268"/>
                              <w:ind w:left="312" w:hanging="284"/>
                              <w:rPr/>
                            </w:pPr>
                            <w:r>
                              <w:rPr>
                                <w:sz w:val="20"/>
                              </w:rPr>
                              <w:t>Productivity</w:t>
                            </w:r>
                            <w:r>
                              <w:rPr>
                                <w:spacing w:val="-2"/>
                                <w:sz w:val="20"/>
                              </w:rPr>
                              <w:t xml:space="preserve"> </w:t>
                            </w:r>
                            <w:r>
                              <w:rPr>
                                <w:sz w:val="20"/>
                              </w:rPr>
                              <w:t>improvement</w:t>
                            </w:r>
                            <w:r>
                              <w:rPr>
                                <w:spacing w:val="-2"/>
                                <w:sz w:val="20"/>
                              </w:rPr>
                              <w:t xml:space="preserve"> </w:t>
                            </w:r>
                            <w:r>
                              <w:rPr>
                                <w:sz w:val="20"/>
                              </w:rPr>
                              <w:t>by</w:t>
                            </w:r>
                            <w:r>
                              <w:rPr>
                                <w:spacing w:val="-2"/>
                                <w:sz w:val="20"/>
                              </w:rPr>
                              <w:t xml:space="preserve"> </w:t>
                            </w:r>
                            <w:r>
                              <w:rPr>
                                <w:b/>
                                <w:sz w:val="20"/>
                              </w:rPr>
                              <w:t>Lay</w:t>
                            </w:r>
                            <w:r>
                              <w:rPr>
                                <w:b/>
                                <w:spacing w:val="-3"/>
                                <w:sz w:val="20"/>
                              </w:rPr>
                              <w:t xml:space="preserve"> </w:t>
                            </w:r>
                            <w:r>
                              <w:rPr>
                                <w:b/>
                                <w:sz w:val="20"/>
                              </w:rPr>
                              <w:t>Out</w:t>
                            </w:r>
                            <w:r>
                              <w:rPr>
                                <w:b/>
                                <w:spacing w:val="-3"/>
                                <w:sz w:val="20"/>
                              </w:rPr>
                              <w:t xml:space="preserve"> </w:t>
                            </w:r>
                            <w:r>
                              <w:rPr>
                                <w:b/>
                                <w:sz w:val="20"/>
                              </w:rPr>
                              <w:t>changes</w:t>
                            </w:r>
                            <w:r>
                              <w:rPr>
                                <w:b/>
                                <w:spacing w:val="-4"/>
                                <w:sz w:val="20"/>
                              </w:rPr>
                              <w:t xml:space="preserve"> </w:t>
                            </w:r>
                            <w:r>
                              <w:rPr>
                                <w:b/>
                                <w:sz w:val="20"/>
                              </w:rPr>
                              <w:t>and</w:t>
                            </w:r>
                            <w:r>
                              <w:rPr>
                                <w:b/>
                                <w:spacing w:val="-1"/>
                                <w:sz w:val="20"/>
                              </w:rPr>
                              <w:t xml:space="preserve"> </w:t>
                            </w:r>
                            <w:r>
                              <w:rPr>
                                <w:b/>
                                <w:sz w:val="20"/>
                              </w:rPr>
                              <w:t>modification.</w:t>
                            </w:r>
                          </w:p>
                          <w:p>
                            <w:pPr>
                              <w:pStyle w:val="style0"/>
                              <w:numPr>
                                <w:ilvl w:val="0"/>
                                <w:numId w:val="11"/>
                              </w:numPr>
                              <w:tabs>
                                <w:tab w:val="left" w:leader="none" w:pos="312"/>
                              </w:tabs>
                              <w:spacing w:lineRule="exact" w:line="268"/>
                              <w:ind w:left="312" w:hanging="284"/>
                              <w:rPr/>
                            </w:pPr>
                            <w:r>
                              <w:rPr>
                                <w:bCs/>
                                <w:sz w:val="20"/>
                              </w:rPr>
                              <w:t>Productivity Improvement by</w:t>
                            </w:r>
                            <w:r>
                              <w:rPr>
                                <w:b/>
                                <w:sz w:val="20"/>
                              </w:rPr>
                              <w:t xml:space="preserve"> Cycle Time reduction.</w:t>
                            </w:r>
                          </w:p>
                          <w:p>
                            <w:pPr>
                              <w:pStyle w:val="style0"/>
                              <w:numPr>
                                <w:ilvl w:val="0"/>
                                <w:numId w:val="11"/>
                              </w:numPr>
                              <w:tabs>
                                <w:tab w:val="left" w:leader="none" w:pos="312"/>
                              </w:tabs>
                              <w:spacing w:lineRule="exact" w:line="268"/>
                              <w:ind w:left="312" w:hanging="284"/>
                              <w:rPr/>
                            </w:pPr>
                            <w:r>
                              <w:rPr>
                                <w:b/>
                                <w:sz w:val="20"/>
                              </w:rPr>
                              <w:t>Reduced</w:t>
                            </w:r>
                            <w:r>
                              <w:rPr>
                                <w:b/>
                                <w:spacing w:val="-2"/>
                                <w:sz w:val="20"/>
                              </w:rPr>
                              <w:t xml:space="preserve"> </w:t>
                            </w:r>
                            <w:r>
                              <w:rPr>
                                <w:b/>
                                <w:sz w:val="20"/>
                              </w:rPr>
                              <w:t>scrap</w:t>
                            </w:r>
                            <w:r>
                              <w:rPr>
                                <w:b/>
                                <w:spacing w:val="-2"/>
                                <w:sz w:val="20"/>
                              </w:rPr>
                              <w:t xml:space="preserve"> </w:t>
                            </w:r>
                            <w:r>
                              <w:rPr>
                                <w:b/>
                                <w:sz w:val="20"/>
                              </w:rPr>
                              <w:t>cost</w:t>
                            </w:r>
                            <w:r>
                              <w:rPr>
                                <w:b/>
                                <w:spacing w:val="1"/>
                                <w:sz w:val="20"/>
                              </w:rPr>
                              <w:t xml:space="preserve"> </w:t>
                            </w:r>
                            <w:r>
                              <w:rPr>
                                <w:sz w:val="20"/>
                              </w:rPr>
                              <w:t>by</w:t>
                            </w:r>
                            <w:r>
                              <w:rPr>
                                <w:spacing w:val="-2"/>
                                <w:sz w:val="20"/>
                              </w:rPr>
                              <w:t xml:space="preserve"> </w:t>
                            </w:r>
                            <w:r>
                              <w:rPr>
                                <w:sz w:val="20"/>
                              </w:rPr>
                              <w:t>daily</w:t>
                            </w:r>
                            <w:r>
                              <w:rPr>
                                <w:spacing w:val="-3"/>
                                <w:sz w:val="20"/>
                              </w:rPr>
                              <w:t xml:space="preserve"> </w:t>
                            </w:r>
                            <w:r>
                              <w:rPr>
                                <w:sz w:val="20"/>
                              </w:rPr>
                              <w:t>monitoring</w:t>
                            </w:r>
                            <w:r>
                              <w:rPr>
                                <w:spacing w:val="-3"/>
                                <w:sz w:val="20"/>
                              </w:rPr>
                              <w:t xml:space="preserve"> </w:t>
                            </w:r>
                            <w:r>
                              <w:rPr>
                                <w:sz w:val="20"/>
                              </w:rPr>
                              <w:t>on</w:t>
                            </w:r>
                            <w:r>
                              <w:rPr>
                                <w:spacing w:val="-2"/>
                                <w:sz w:val="20"/>
                              </w:rPr>
                              <w:t xml:space="preserve"> </w:t>
                            </w:r>
                            <w:r>
                              <w:rPr>
                                <w:sz w:val="20"/>
                              </w:rPr>
                              <w:t>4M</w:t>
                            </w:r>
                            <w:r>
                              <w:rPr>
                                <w:spacing w:val="-2"/>
                                <w:sz w:val="20"/>
                              </w:rPr>
                              <w:t xml:space="preserve"> </w:t>
                            </w:r>
                            <w:r>
                              <w:rPr>
                                <w:sz w:val="20"/>
                              </w:rPr>
                              <w:t>basis</w:t>
                            </w:r>
                            <w:r>
                              <w:rPr>
                                <w:spacing w:val="-4"/>
                                <w:sz w:val="20"/>
                              </w:rPr>
                              <w:t xml:space="preserve"> </w:t>
                            </w:r>
                            <w:r>
                              <w:rPr>
                                <w:sz w:val="20"/>
                              </w:rPr>
                              <w:t>and</w:t>
                            </w:r>
                            <w:r>
                              <w:rPr>
                                <w:spacing w:val="-2"/>
                                <w:sz w:val="20"/>
                              </w:rPr>
                              <w:t xml:space="preserve"> </w:t>
                            </w:r>
                            <w:r>
                              <w:rPr>
                                <w:sz w:val="20"/>
                              </w:rPr>
                              <w:t>take</w:t>
                            </w:r>
                            <w:r>
                              <w:rPr>
                                <w:spacing w:val="-2"/>
                                <w:sz w:val="20"/>
                              </w:rPr>
                              <w:t xml:space="preserve"> </w:t>
                            </w:r>
                            <w:r>
                              <w:rPr>
                                <w:sz w:val="20"/>
                              </w:rPr>
                              <w:t>CM’s.</w:t>
                            </w:r>
                          </w:p>
                          <w:p>
                            <w:pPr>
                              <w:pStyle w:val="style0"/>
                              <w:numPr>
                                <w:ilvl w:val="0"/>
                                <w:numId w:val="11"/>
                              </w:numPr>
                              <w:tabs>
                                <w:tab w:val="left" w:leader="none" w:pos="312"/>
                              </w:tabs>
                              <w:spacing w:lineRule="exact" w:line="268"/>
                              <w:ind w:left="312" w:hanging="284"/>
                              <w:rPr/>
                            </w:pPr>
                            <w:r>
                              <w:rPr>
                                <w:sz w:val="20"/>
                              </w:rPr>
                              <w:t xml:space="preserve"> Played</w:t>
                            </w:r>
                            <w:r>
                              <w:rPr>
                                <w:spacing w:val="-3"/>
                                <w:sz w:val="20"/>
                              </w:rPr>
                              <w:t xml:space="preserve"> </w:t>
                            </w:r>
                            <w:r>
                              <w:rPr>
                                <w:sz w:val="20"/>
                              </w:rPr>
                              <w:t>a</w:t>
                            </w:r>
                            <w:r>
                              <w:rPr>
                                <w:spacing w:val="-2"/>
                                <w:sz w:val="20"/>
                              </w:rPr>
                              <w:t xml:space="preserve"> </w:t>
                            </w:r>
                            <w:r>
                              <w:rPr>
                                <w:sz w:val="20"/>
                              </w:rPr>
                              <w:t>key</w:t>
                            </w:r>
                            <w:r>
                              <w:rPr>
                                <w:spacing w:val="-3"/>
                                <w:sz w:val="20"/>
                              </w:rPr>
                              <w:t xml:space="preserve"> </w:t>
                            </w:r>
                            <w:r>
                              <w:rPr>
                                <w:sz w:val="20"/>
                              </w:rPr>
                              <w:t>role</w:t>
                            </w:r>
                            <w:r>
                              <w:rPr>
                                <w:spacing w:val="-4"/>
                                <w:sz w:val="20"/>
                              </w:rPr>
                              <w:t xml:space="preserve"> </w:t>
                            </w:r>
                            <w:r>
                              <w:rPr>
                                <w:sz w:val="20"/>
                              </w:rPr>
                              <w:t>in</w:t>
                            </w:r>
                            <w:r>
                              <w:rPr>
                                <w:spacing w:val="1"/>
                                <w:sz w:val="20"/>
                              </w:rPr>
                              <w:t xml:space="preserve"> I</w:t>
                            </w:r>
                            <w:r>
                              <w:rPr>
                                <w:b/>
                                <w:sz w:val="20"/>
                              </w:rPr>
                              <w:t>ntroducing</w:t>
                            </w:r>
                            <w:r>
                              <w:rPr>
                                <w:b/>
                                <w:spacing w:val="-4"/>
                                <w:sz w:val="20"/>
                              </w:rPr>
                              <w:t xml:space="preserve"> </w:t>
                            </w:r>
                            <w:r>
                              <w:rPr>
                                <w:b/>
                                <w:sz w:val="20"/>
                              </w:rPr>
                              <w:t>New</w:t>
                            </w:r>
                            <w:r>
                              <w:rPr>
                                <w:b/>
                                <w:spacing w:val="-3"/>
                                <w:sz w:val="20"/>
                              </w:rPr>
                              <w:t xml:space="preserve"> </w:t>
                            </w:r>
                            <w:r>
                              <w:rPr>
                                <w:b/>
                                <w:sz w:val="20"/>
                              </w:rPr>
                              <w:t>model</w:t>
                            </w:r>
                            <w:r>
                              <w:t>.</w:t>
                            </w:r>
                          </w:p>
                          <w:p>
                            <w:pPr>
                              <w:pStyle w:val="style0"/>
                              <w:numPr>
                                <w:ilvl w:val="0"/>
                                <w:numId w:val="11"/>
                              </w:numPr>
                              <w:tabs>
                                <w:tab w:val="left" w:leader="none" w:pos="312"/>
                              </w:tabs>
                              <w:spacing w:lineRule="exact" w:line="268"/>
                              <w:ind w:left="312" w:hanging="284"/>
                              <w:rPr/>
                            </w:pPr>
                            <w:r>
                              <w:t>Localize the child &amp; saving cost of 11 million annually.</w:t>
                            </w:r>
                          </w:p>
                          <w:p>
                            <w:pPr>
                              <w:pStyle w:val="style0"/>
                              <w:numPr>
                                <w:ilvl w:val="0"/>
                                <w:numId w:val="11"/>
                              </w:numPr>
                              <w:tabs>
                                <w:tab w:val="left" w:leader="none" w:pos="312"/>
                              </w:tabs>
                              <w:spacing w:lineRule="exact" w:line="268"/>
                              <w:ind w:left="312" w:hanging="284"/>
                              <w:rPr/>
                            </w:pPr>
                            <w:r>
                              <w:t>Localize the Pinion shaft forging by developing &amp; help local supplier &amp; save cost 65 INR per component.</w:t>
                            </w:r>
                          </w:p>
                        </w:txbxContent>
                      </wps:txbx>
                      <wps:bodyPr lIns="0" rIns="0" tIns="0" bIns="0" vert="horz" anchor="t" wrap="square" upright="true">
                        <a:prstTxWarp prst="textNoShape"/>
                        <a:noAutofit/>
                      </wps:bodyPr>
                    </wps:wsp>
                  </a:graphicData>
                </a:graphic>
              </wp:inline>
            </w:drawing>
          </mc:Choice>
          <mc:Fallback>
            <w:pict>
              <v:rect id="1028" fillcolor="#d9e1f3" stroked="f" style="margin-left:0.0pt;margin-top:0.0pt;width:526.3pt;height:160.74pt;mso-wrap-distance-left:0.0pt;mso-wrap-distance-right:0.0pt;visibility:visible;">
                <w10:anchorlock/>
                <v:stroke on="f"/>
                <v:fill rotate="true"/>
                <v:textbox inset="0.0pt,0.0pt,0.0pt,0.0pt">
                  <w:txbxContent>
                    <w:p>
                      <w:pPr>
                        <w:pStyle w:val="style66"/>
                        <w:spacing w:lineRule="exact" w:line="243"/>
                        <w:ind w:left="28"/>
                        <w:rPr/>
                      </w:pPr>
                      <w:r>
                        <w:t>Selected</w:t>
                      </w:r>
                      <w:r>
                        <w:rPr>
                          <w:spacing w:val="-3"/>
                        </w:rPr>
                        <w:t xml:space="preserve"> </w:t>
                      </w:r>
                      <w:r>
                        <w:t>by</w:t>
                      </w:r>
                      <w:r>
                        <w:rPr>
                          <w:spacing w:val="-2"/>
                        </w:rPr>
                        <w:t xml:space="preserve"> </w:t>
                      </w:r>
                      <w:r>
                        <w:t>the</w:t>
                      </w:r>
                      <w:r>
                        <w:rPr>
                          <w:spacing w:val="-3"/>
                        </w:rPr>
                        <w:t xml:space="preserve"> </w:t>
                      </w:r>
                      <w:r>
                        <w:t>company</w:t>
                      </w:r>
                      <w:r>
                        <w:rPr>
                          <w:spacing w:val="-2"/>
                        </w:rPr>
                        <w:t xml:space="preserve"> </w:t>
                      </w:r>
                      <w:r>
                        <w:t>to</w:t>
                      </w:r>
                      <w:r>
                        <w:rPr>
                          <w:spacing w:val="-3"/>
                        </w:rPr>
                        <w:t xml:space="preserve"> </w:t>
                      </w:r>
                      <w:r>
                        <w:t>manage</w:t>
                      </w:r>
                      <w:r>
                        <w:rPr>
                          <w:spacing w:val="-3"/>
                        </w:rPr>
                        <w:t xml:space="preserve"> </w:t>
                      </w:r>
                      <w:r>
                        <w:t>the</w:t>
                      </w:r>
                      <w:r>
                        <w:rPr>
                          <w:spacing w:val="-3"/>
                        </w:rPr>
                        <w:t xml:space="preserve"> </w:t>
                      </w:r>
                      <w:r>
                        <w:t>several</w:t>
                      </w:r>
                      <w:r>
                        <w:rPr>
                          <w:spacing w:val="-2"/>
                        </w:rPr>
                        <w:t xml:space="preserve"> </w:t>
                      </w:r>
                      <w:r>
                        <w:t>projects</w:t>
                      </w:r>
                    </w:p>
                    <w:p>
                      <w:pPr>
                        <w:pStyle w:val="style66"/>
                        <w:numPr>
                          <w:ilvl w:val="0"/>
                          <w:numId w:val="11"/>
                        </w:numPr>
                        <w:tabs>
                          <w:tab w:val="left" w:leader="none" w:pos="358"/>
                        </w:tabs>
                        <w:spacing w:before="1"/>
                        <w:ind w:right="26" w:hanging="721"/>
                        <w:rPr/>
                      </w:pPr>
                      <w:r>
                        <w:t>Executed</w:t>
                      </w:r>
                      <w:r>
                        <w:rPr>
                          <w:spacing w:val="18"/>
                        </w:rPr>
                        <w:t xml:space="preserve"> </w:t>
                      </w:r>
                      <w:r>
                        <w:t>complete</w:t>
                      </w:r>
                      <w:r>
                        <w:rPr>
                          <w:spacing w:val="20"/>
                        </w:rPr>
                        <w:t xml:space="preserve"> </w:t>
                      </w:r>
                      <w:r>
                        <w:rPr>
                          <w:b/>
                        </w:rPr>
                        <w:t>development</w:t>
                      </w:r>
                      <w:r>
                        <w:rPr>
                          <w:b/>
                          <w:spacing w:val="18"/>
                        </w:rPr>
                        <w:t xml:space="preserve"> </w:t>
                      </w:r>
                      <w:r>
                        <w:rPr>
                          <w:b/>
                        </w:rPr>
                        <w:t>and</w:t>
                      </w:r>
                      <w:r>
                        <w:rPr>
                          <w:b/>
                          <w:spacing w:val="17"/>
                        </w:rPr>
                        <w:t xml:space="preserve"> </w:t>
                      </w:r>
                      <w:r>
                        <w:rPr>
                          <w:b/>
                        </w:rPr>
                        <w:t>quality</w:t>
                      </w:r>
                      <w:r>
                        <w:rPr>
                          <w:b/>
                          <w:spacing w:val="18"/>
                        </w:rPr>
                        <w:t xml:space="preserve"> </w:t>
                      </w:r>
                      <w:r>
                        <w:rPr>
                          <w:b/>
                        </w:rPr>
                        <w:t>maturation</w:t>
                      </w:r>
                      <w:r>
                        <w:rPr>
                          <w:b/>
                          <w:spacing w:val="24"/>
                        </w:rPr>
                        <w:t xml:space="preserve"> </w:t>
                      </w:r>
                      <w:r>
                        <w:t>of</w:t>
                      </w:r>
                      <w:r>
                        <w:rPr>
                          <w:spacing w:val="17"/>
                        </w:rPr>
                        <w:t xml:space="preserve"> </w:t>
                      </w:r>
                      <w:r>
                        <w:t>Full</w:t>
                      </w:r>
                      <w:r>
                        <w:rPr>
                          <w:spacing w:val="18"/>
                        </w:rPr>
                        <w:t xml:space="preserve"> </w:t>
                      </w:r>
                      <w:r>
                        <w:t>model</w:t>
                      </w:r>
                      <w:r>
                        <w:rPr>
                          <w:spacing w:val="18"/>
                        </w:rPr>
                        <w:t xml:space="preserve"> </w:t>
                      </w:r>
                      <w:r>
                        <w:t>change</w:t>
                      </w:r>
                      <w:r>
                        <w:rPr>
                          <w:spacing w:val="17"/>
                        </w:rPr>
                        <w:t xml:space="preserve"> </w:t>
                      </w:r>
                      <w:r>
                        <w:t>Project</w:t>
                      </w:r>
                      <w:r>
                        <w:rPr>
                          <w:spacing w:val="21"/>
                        </w:rPr>
                        <w:t xml:space="preserve"> </w:t>
                      </w:r>
                      <w:r>
                        <w:t>(OEM)</w:t>
                      </w:r>
                      <w:r>
                        <w:rPr>
                          <w:spacing w:val="-1"/>
                        </w:rPr>
                        <w:t xml:space="preserve"> </w:t>
                      </w:r>
                      <w:r>
                        <w:t>as</w:t>
                      </w:r>
                      <w:r>
                        <w:rPr>
                          <w:spacing w:val="-3"/>
                        </w:rPr>
                        <w:t xml:space="preserve"> </w:t>
                      </w:r>
                      <w:r>
                        <w:t>a project leader</w:t>
                      </w:r>
                      <w:r>
                        <w:rPr>
                          <w:spacing w:val="-1"/>
                        </w:rPr>
                        <w:t xml:space="preserve"> </w:t>
                      </w:r>
                      <w:r>
                        <w:t>from</w:t>
                      </w:r>
                      <w:r>
                        <w:rPr>
                          <w:spacing w:val="-1"/>
                        </w:rPr>
                        <w:t xml:space="preserve"> </w:t>
                      </w:r>
                      <w:r>
                        <w:t>Concept</w:t>
                      </w:r>
                      <w:r>
                        <w:rPr>
                          <w:spacing w:val="-1"/>
                        </w:rPr>
                        <w:t xml:space="preserve"> </w:t>
                      </w:r>
                      <w:r>
                        <w:t>stage</w:t>
                      </w:r>
                      <w:r>
                        <w:rPr>
                          <w:spacing w:val="-1"/>
                        </w:rPr>
                        <w:t xml:space="preserve"> </w:t>
                      </w:r>
                      <w:r>
                        <w:t>till</w:t>
                      </w:r>
                      <w:r>
                        <w:rPr>
                          <w:spacing w:val="-1"/>
                        </w:rPr>
                        <w:t xml:space="preserve"> </w:t>
                      </w:r>
                      <w:r>
                        <w:t>mass</w:t>
                      </w:r>
                      <w:r>
                        <w:rPr>
                          <w:spacing w:val="-3"/>
                        </w:rPr>
                        <w:t xml:space="preserve"> </w:t>
                      </w:r>
                      <w:r>
                        <w:t>production Handover.</w:t>
                      </w:r>
                    </w:p>
                    <w:p>
                      <w:pPr>
                        <w:pStyle w:val="style0"/>
                        <w:numPr>
                          <w:ilvl w:val="0"/>
                          <w:numId w:val="11"/>
                        </w:numPr>
                        <w:tabs>
                          <w:tab w:val="left" w:leader="none" w:pos="312"/>
                        </w:tabs>
                        <w:spacing w:lineRule="exact" w:line="268"/>
                        <w:ind w:left="312" w:hanging="284"/>
                        <w:rPr/>
                      </w:pPr>
                      <w:r>
                        <w:rPr>
                          <w:sz w:val="20"/>
                        </w:rPr>
                        <w:t>Productivity</w:t>
                      </w:r>
                      <w:r>
                        <w:rPr>
                          <w:spacing w:val="-2"/>
                          <w:sz w:val="20"/>
                        </w:rPr>
                        <w:t xml:space="preserve"> </w:t>
                      </w:r>
                      <w:r>
                        <w:rPr>
                          <w:sz w:val="20"/>
                        </w:rPr>
                        <w:t>improvement</w:t>
                      </w:r>
                      <w:r>
                        <w:rPr>
                          <w:spacing w:val="-2"/>
                          <w:sz w:val="20"/>
                        </w:rPr>
                        <w:t xml:space="preserve"> </w:t>
                      </w:r>
                      <w:r>
                        <w:rPr>
                          <w:sz w:val="20"/>
                        </w:rPr>
                        <w:t>by</w:t>
                      </w:r>
                      <w:r>
                        <w:rPr>
                          <w:spacing w:val="-2"/>
                          <w:sz w:val="20"/>
                        </w:rPr>
                        <w:t xml:space="preserve"> </w:t>
                      </w:r>
                      <w:r>
                        <w:rPr>
                          <w:b/>
                          <w:sz w:val="20"/>
                        </w:rPr>
                        <w:t>Lay</w:t>
                      </w:r>
                      <w:r>
                        <w:rPr>
                          <w:b/>
                          <w:spacing w:val="-3"/>
                          <w:sz w:val="20"/>
                        </w:rPr>
                        <w:t xml:space="preserve"> </w:t>
                      </w:r>
                      <w:r>
                        <w:rPr>
                          <w:b/>
                          <w:sz w:val="20"/>
                        </w:rPr>
                        <w:t>Out</w:t>
                      </w:r>
                      <w:r>
                        <w:rPr>
                          <w:b/>
                          <w:spacing w:val="-3"/>
                          <w:sz w:val="20"/>
                        </w:rPr>
                        <w:t xml:space="preserve"> </w:t>
                      </w:r>
                      <w:r>
                        <w:rPr>
                          <w:b/>
                          <w:sz w:val="20"/>
                        </w:rPr>
                        <w:t>changes</w:t>
                      </w:r>
                      <w:r>
                        <w:rPr>
                          <w:b/>
                          <w:spacing w:val="-4"/>
                          <w:sz w:val="20"/>
                        </w:rPr>
                        <w:t xml:space="preserve"> </w:t>
                      </w:r>
                      <w:r>
                        <w:rPr>
                          <w:b/>
                          <w:sz w:val="20"/>
                        </w:rPr>
                        <w:t>and</w:t>
                      </w:r>
                      <w:r>
                        <w:rPr>
                          <w:b/>
                          <w:spacing w:val="-1"/>
                          <w:sz w:val="20"/>
                        </w:rPr>
                        <w:t xml:space="preserve"> </w:t>
                      </w:r>
                      <w:r>
                        <w:rPr>
                          <w:b/>
                          <w:sz w:val="20"/>
                        </w:rPr>
                        <w:t>modification.</w:t>
                      </w:r>
                    </w:p>
                    <w:p>
                      <w:pPr>
                        <w:pStyle w:val="style0"/>
                        <w:numPr>
                          <w:ilvl w:val="0"/>
                          <w:numId w:val="11"/>
                        </w:numPr>
                        <w:tabs>
                          <w:tab w:val="left" w:leader="none" w:pos="312"/>
                        </w:tabs>
                        <w:spacing w:lineRule="exact" w:line="268"/>
                        <w:ind w:left="312" w:hanging="284"/>
                        <w:rPr/>
                      </w:pPr>
                      <w:r>
                        <w:rPr>
                          <w:bCs/>
                          <w:sz w:val="20"/>
                        </w:rPr>
                        <w:t>Productivity Improvement by</w:t>
                      </w:r>
                      <w:r>
                        <w:rPr>
                          <w:b/>
                          <w:sz w:val="20"/>
                        </w:rPr>
                        <w:t xml:space="preserve"> Cycle Time reduction.</w:t>
                      </w:r>
                    </w:p>
                    <w:p>
                      <w:pPr>
                        <w:pStyle w:val="style0"/>
                        <w:numPr>
                          <w:ilvl w:val="0"/>
                          <w:numId w:val="11"/>
                        </w:numPr>
                        <w:tabs>
                          <w:tab w:val="left" w:leader="none" w:pos="312"/>
                        </w:tabs>
                        <w:spacing w:lineRule="exact" w:line="268"/>
                        <w:ind w:left="312" w:hanging="284"/>
                        <w:rPr/>
                      </w:pPr>
                      <w:r>
                        <w:rPr>
                          <w:b/>
                          <w:sz w:val="20"/>
                        </w:rPr>
                        <w:t>Reduced</w:t>
                      </w:r>
                      <w:r>
                        <w:rPr>
                          <w:b/>
                          <w:spacing w:val="-2"/>
                          <w:sz w:val="20"/>
                        </w:rPr>
                        <w:t xml:space="preserve"> </w:t>
                      </w:r>
                      <w:r>
                        <w:rPr>
                          <w:b/>
                          <w:sz w:val="20"/>
                        </w:rPr>
                        <w:t>scrap</w:t>
                      </w:r>
                      <w:r>
                        <w:rPr>
                          <w:b/>
                          <w:spacing w:val="-2"/>
                          <w:sz w:val="20"/>
                        </w:rPr>
                        <w:t xml:space="preserve"> </w:t>
                      </w:r>
                      <w:r>
                        <w:rPr>
                          <w:b/>
                          <w:sz w:val="20"/>
                        </w:rPr>
                        <w:t>cost</w:t>
                      </w:r>
                      <w:r>
                        <w:rPr>
                          <w:b/>
                          <w:spacing w:val="1"/>
                          <w:sz w:val="20"/>
                        </w:rPr>
                        <w:t xml:space="preserve"> </w:t>
                      </w:r>
                      <w:r>
                        <w:rPr>
                          <w:sz w:val="20"/>
                        </w:rPr>
                        <w:t>by</w:t>
                      </w:r>
                      <w:r>
                        <w:rPr>
                          <w:spacing w:val="-2"/>
                          <w:sz w:val="20"/>
                        </w:rPr>
                        <w:t xml:space="preserve"> </w:t>
                      </w:r>
                      <w:r>
                        <w:rPr>
                          <w:sz w:val="20"/>
                        </w:rPr>
                        <w:t>daily</w:t>
                      </w:r>
                      <w:r>
                        <w:rPr>
                          <w:spacing w:val="-3"/>
                          <w:sz w:val="20"/>
                        </w:rPr>
                        <w:t xml:space="preserve"> </w:t>
                      </w:r>
                      <w:r>
                        <w:rPr>
                          <w:sz w:val="20"/>
                        </w:rPr>
                        <w:t>monitoring</w:t>
                      </w:r>
                      <w:r>
                        <w:rPr>
                          <w:spacing w:val="-3"/>
                          <w:sz w:val="20"/>
                        </w:rPr>
                        <w:t xml:space="preserve"> </w:t>
                      </w:r>
                      <w:r>
                        <w:rPr>
                          <w:sz w:val="20"/>
                        </w:rPr>
                        <w:t>on</w:t>
                      </w:r>
                      <w:r>
                        <w:rPr>
                          <w:spacing w:val="-2"/>
                          <w:sz w:val="20"/>
                        </w:rPr>
                        <w:t xml:space="preserve"> </w:t>
                      </w:r>
                      <w:r>
                        <w:rPr>
                          <w:sz w:val="20"/>
                        </w:rPr>
                        <w:t>4M</w:t>
                      </w:r>
                      <w:r>
                        <w:rPr>
                          <w:spacing w:val="-2"/>
                          <w:sz w:val="20"/>
                        </w:rPr>
                        <w:t xml:space="preserve"> </w:t>
                      </w:r>
                      <w:r>
                        <w:rPr>
                          <w:sz w:val="20"/>
                        </w:rPr>
                        <w:t>basis</w:t>
                      </w:r>
                      <w:r>
                        <w:rPr>
                          <w:spacing w:val="-4"/>
                          <w:sz w:val="20"/>
                        </w:rPr>
                        <w:t xml:space="preserve"> </w:t>
                      </w:r>
                      <w:r>
                        <w:rPr>
                          <w:sz w:val="20"/>
                        </w:rPr>
                        <w:t>and</w:t>
                      </w:r>
                      <w:r>
                        <w:rPr>
                          <w:spacing w:val="-2"/>
                          <w:sz w:val="20"/>
                        </w:rPr>
                        <w:t xml:space="preserve"> </w:t>
                      </w:r>
                      <w:r>
                        <w:rPr>
                          <w:sz w:val="20"/>
                        </w:rPr>
                        <w:t>take</w:t>
                      </w:r>
                      <w:r>
                        <w:rPr>
                          <w:spacing w:val="-2"/>
                          <w:sz w:val="20"/>
                        </w:rPr>
                        <w:t xml:space="preserve"> </w:t>
                      </w:r>
                      <w:r>
                        <w:rPr>
                          <w:sz w:val="20"/>
                        </w:rPr>
                        <w:t>CM’s.</w:t>
                      </w:r>
                    </w:p>
                    <w:p>
                      <w:pPr>
                        <w:pStyle w:val="style0"/>
                        <w:numPr>
                          <w:ilvl w:val="0"/>
                          <w:numId w:val="11"/>
                        </w:numPr>
                        <w:tabs>
                          <w:tab w:val="left" w:leader="none" w:pos="312"/>
                        </w:tabs>
                        <w:spacing w:lineRule="exact" w:line="268"/>
                        <w:ind w:left="312" w:hanging="284"/>
                        <w:rPr/>
                      </w:pPr>
                      <w:r>
                        <w:rPr>
                          <w:sz w:val="20"/>
                        </w:rPr>
                        <w:t xml:space="preserve"> Played</w:t>
                      </w:r>
                      <w:r>
                        <w:rPr>
                          <w:spacing w:val="-3"/>
                          <w:sz w:val="20"/>
                        </w:rPr>
                        <w:t xml:space="preserve"> </w:t>
                      </w:r>
                      <w:r>
                        <w:rPr>
                          <w:sz w:val="20"/>
                        </w:rPr>
                        <w:t>a</w:t>
                      </w:r>
                      <w:r>
                        <w:rPr>
                          <w:spacing w:val="-2"/>
                          <w:sz w:val="20"/>
                        </w:rPr>
                        <w:t xml:space="preserve"> </w:t>
                      </w:r>
                      <w:r>
                        <w:rPr>
                          <w:sz w:val="20"/>
                        </w:rPr>
                        <w:t>key</w:t>
                      </w:r>
                      <w:r>
                        <w:rPr>
                          <w:spacing w:val="-3"/>
                          <w:sz w:val="20"/>
                        </w:rPr>
                        <w:t xml:space="preserve"> </w:t>
                      </w:r>
                      <w:r>
                        <w:rPr>
                          <w:sz w:val="20"/>
                        </w:rPr>
                        <w:t>role</w:t>
                      </w:r>
                      <w:r>
                        <w:rPr>
                          <w:spacing w:val="-4"/>
                          <w:sz w:val="20"/>
                        </w:rPr>
                        <w:t xml:space="preserve"> </w:t>
                      </w:r>
                      <w:r>
                        <w:rPr>
                          <w:sz w:val="20"/>
                        </w:rPr>
                        <w:t>in</w:t>
                      </w:r>
                      <w:r>
                        <w:rPr>
                          <w:spacing w:val="1"/>
                          <w:sz w:val="20"/>
                        </w:rPr>
                        <w:t xml:space="preserve"> I</w:t>
                      </w:r>
                      <w:r>
                        <w:rPr>
                          <w:b/>
                          <w:sz w:val="20"/>
                        </w:rPr>
                        <w:t>ntroducing</w:t>
                      </w:r>
                      <w:r>
                        <w:rPr>
                          <w:b/>
                          <w:spacing w:val="-4"/>
                          <w:sz w:val="20"/>
                        </w:rPr>
                        <w:t xml:space="preserve"> </w:t>
                      </w:r>
                      <w:r>
                        <w:rPr>
                          <w:b/>
                          <w:sz w:val="20"/>
                        </w:rPr>
                        <w:t>New</w:t>
                      </w:r>
                      <w:r>
                        <w:rPr>
                          <w:b/>
                          <w:spacing w:val="-3"/>
                          <w:sz w:val="20"/>
                        </w:rPr>
                        <w:t xml:space="preserve"> </w:t>
                      </w:r>
                      <w:r>
                        <w:rPr>
                          <w:b/>
                          <w:sz w:val="20"/>
                        </w:rPr>
                        <w:t>model</w:t>
                      </w:r>
                      <w:r>
                        <w:t>.</w:t>
                      </w:r>
                    </w:p>
                    <w:p>
                      <w:pPr>
                        <w:pStyle w:val="style0"/>
                        <w:numPr>
                          <w:ilvl w:val="0"/>
                          <w:numId w:val="11"/>
                        </w:numPr>
                        <w:tabs>
                          <w:tab w:val="left" w:leader="none" w:pos="312"/>
                        </w:tabs>
                        <w:spacing w:lineRule="exact" w:line="268"/>
                        <w:ind w:left="312" w:hanging="284"/>
                        <w:rPr/>
                      </w:pPr>
                      <w:r>
                        <w:t>Localize the child &amp; saving cost of 11 million annually.</w:t>
                      </w:r>
                    </w:p>
                    <w:p>
                      <w:pPr>
                        <w:pStyle w:val="style0"/>
                        <w:numPr>
                          <w:ilvl w:val="0"/>
                          <w:numId w:val="11"/>
                        </w:numPr>
                        <w:tabs>
                          <w:tab w:val="left" w:leader="none" w:pos="312"/>
                        </w:tabs>
                        <w:spacing w:lineRule="exact" w:line="268"/>
                        <w:ind w:left="312" w:hanging="284"/>
                        <w:rPr/>
                      </w:pPr>
                      <w:r>
                        <w:t>Localize the Pinion shaft forging by developing &amp; help local supplier &amp; save cost 65 INR per component.</w:t>
                      </w:r>
                    </w:p>
                  </w:txbxContent>
                </v:textbox>
              </v:rect>
            </w:pict>
          </mc:Fallback>
        </mc:AlternateContent>
      </w:r>
      <w:r>
        <w:rPr>
          <w:noProof/>
        </w:rPr>
      </w:r>
      <w:r>
        <w:rPr>
          <w:noProof/>
        </w:rPr>
      </w:r>
    </w:p>
    <w:p>
      <w:pPr>
        <w:pStyle w:val="style66"/>
        <w:ind w:left="131"/>
        <w:rPr/>
      </w:pPr>
    </w:p>
    <w:p>
      <w:pPr>
        <w:pStyle w:val="style66"/>
        <w:ind w:left="131"/>
        <w:rPr/>
      </w:pPr>
    </w:p>
    <w:p>
      <w:pPr>
        <w:pStyle w:val="style66"/>
        <w:ind w:left="131"/>
        <w:rPr/>
      </w:pPr>
    </w:p>
    <w:p>
      <w:pPr>
        <w:pStyle w:val="style0"/>
        <w:tabs>
          <w:tab w:val="left" w:leader="none" w:pos="10657"/>
        </w:tabs>
        <w:ind w:left="131"/>
        <w:rPr>
          <w:b/>
          <w:color w:val="ffffff"/>
          <w:sz w:val="24"/>
          <w:shd w:val="clear" w:color="auto" w:fill="313d4f"/>
        </w:rPr>
      </w:pPr>
      <w:r>
        <w:rPr>
          <w:b/>
          <w:color w:val="f1f1f1"/>
          <w:spacing w:val="-26"/>
          <w:sz w:val="24"/>
          <w:shd w:val="clear" w:color="auto" w:fill="313d4f"/>
        </w:rPr>
        <w:t xml:space="preserve"> </w:t>
      </w:r>
      <w:r>
        <w:rPr>
          <w:b/>
          <w:color w:val="f1f1f1"/>
          <w:sz w:val="24"/>
          <w:shd w:val="clear" w:color="auto" w:fill="313d4f"/>
        </w:rPr>
        <w:t>PERSONAL</w:t>
      </w:r>
      <w:r>
        <w:rPr>
          <w:b/>
          <w:color w:val="f1f1f1"/>
          <w:spacing w:val="-3"/>
          <w:sz w:val="24"/>
          <w:shd w:val="clear" w:color="auto" w:fill="313d4f"/>
        </w:rPr>
        <w:t xml:space="preserve"> </w:t>
      </w:r>
      <w:r>
        <w:rPr>
          <w:b/>
          <w:color w:val="ffffff"/>
          <w:sz w:val="24"/>
          <w:shd w:val="clear" w:color="auto" w:fill="313d4f"/>
        </w:rPr>
        <w:t>DETAILS:</w:t>
      </w:r>
      <w:r>
        <w:rPr>
          <w:b/>
          <w:color w:val="ffffff"/>
          <w:sz w:val="24"/>
          <w:shd w:val="clear" w:color="auto" w:fill="313d4f"/>
        </w:rPr>
        <w:tab/>
      </w:r>
    </w:p>
    <w:p>
      <w:pPr>
        <w:pStyle w:val="style0"/>
        <w:tabs>
          <w:tab w:val="left" w:leader="none" w:pos="10657"/>
        </w:tabs>
        <w:ind w:left="131"/>
        <w:rPr>
          <w:b/>
          <w:sz w:val="24"/>
        </w:rPr>
      </w:pPr>
    </w:p>
    <w:p>
      <w:pPr>
        <w:pStyle w:val="style66"/>
        <w:tabs>
          <w:tab w:val="left" w:leader="none" w:pos="2320"/>
          <w:tab w:val="left" w:leader="none" w:pos="3030"/>
        </w:tabs>
        <w:ind w:left="160" w:right="6511"/>
        <w:rPr/>
      </w:pPr>
      <w:r>
        <w:t>Date</w:t>
      </w:r>
      <w:r>
        <w:rPr>
          <w:spacing w:val="-3"/>
        </w:rPr>
        <w:t xml:space="preserve"> </w:t>
      </w:r>
      <w:r>
        <w:t>of</w:t>
      </w:r>
      <w:r>
        <w:rPr>
          <w:spacing w:val="-3"/>
        </w:rPr>
        <w:t xml:space="preserve"> </w:t>
      </w:r>
      <w:r>
        <w:t>Birth</w:t>
      </w:r>
      <w:r>
        <w:tab/>
      </w:r>
      <w:r>
        <w:t>:    17</w:t>
      </w:r>
      <w:r>
        <w:rPr>
          <w:vertAlign w:val="superscript"/>
        </w:rPr>
        <w:t>st</w:t>
      </w:r>
      <w:r>
        <w:t xml:space="preserve"> May 1996</w:t>
      </w:r>
      <w:r>
        <w:rPr>
          <w:spacing w:val="1"/>
        </w:rPr>
        <w:t xml:space="preserve"> </w:t>
      </w:r>
      <w:r>
        <w:t>Languages</w:t>
      </w:r>
      <w:r>
        <w:rPr>
          <w:spacing w:val="-4"/>
        </w:rPr>
        <w:t xml:space="preserve"> </w:t>
      </w:r>
      <w:r>
        <w:t>Known        :     Hindi &amp; English</w:t>
      </w:r>
      <w:r>
        <w:rPr>
          <w:spacing w:val="-42"/>
        </w:rPr>
        <w:t xml:space="preserve"> </w:t>
      </w:r>
    </w:p>
    <w:p>
      <w:pPr>
        <w:pStyle w:val="style66"/>
        <w:tabs>
          <w:tab w:val="left" w:leader="none" w:pos="2320"/>
          <w:tab w:val="left" w:leader="none" w:pos="3030"/>
        </w:tabs>
        <w:ind w:left="160" w:right="6511"/>
        <w:rPr/>
      </w:pPr>
      <w:r>
        <w:t>Marital</w:t>
      </w:r>
      <w:r>
        <w:rPr>
          <w:spacing w:val="-1"/>
        </w:rPr>
        <w:t xml:space="preserve"> </w:t>
      </w:r>
      <w:r>
        <w:t>status</w:t>
      </w:r>
      <w:r>
        <w:tab/>
      </w:r>
      <w:r>
        <w:t>:     Unmarried</w:t>
      </w:r>
    </w:p>
    <w:p>
      <w:pPr>
        <w:pStyle w:val="style66"/>
        <w:tabs>
          <w:tab w:val="left" w:leader="none" w:pos="2320"/>
          <w:tab w:val="left" w:leader="none" w:pos="3040"/>
        </w:tabs>
        <w:ind w:left="160" w:right="3282"/>
        <w:rPr/>
      </w:pPr>
      <w:r>
        <w:t>Permanent</w:t>
      </w:r>
      <w:r>
        <w:rPr>
          <w:spacing w:val="-2"/>
        </w:rPr>
        <w:t xml:space="preserve"> </w:t>
      </w:r>
      <w:r>
        <w:t>address</w:t>
      </w:r>
      <w:r>
        <w:tab/>
      </w:r>
      <w:r>
        <w:t>:     T-2, B-48, Himgiri-2, Techman City, Mathura (U.P.)</w:t>
      </w:r>
      <w:r>
        <w:rPr>
          <w:spacing w:val="-43"/>
        </w:rPr>
        <w:t xml:space="preserve"> </w:t>
      </w:r>
    </w:p>
    <w:p>
      <w:pPr>
        <w:pStyle w:val="style66"/>
        <w:tabs>
          <w:tab w:val="left" w:leader="none" w:pos="2320"/>
          <w:tab w:val="left" w:leader="none" w:pos="3040"/>
        </w:tabs>
        <w:spacing w:before="1"/>
        <w:ind w:left="160"/>
        <w:rPr/>
      </w:pPr>
    </w:p>
    <w:p>
      <w:pPr>
        <w:pStyle w:val="style66"/>
        <w:tabs>
          <w:tab w:val="left" w:leader="none" w:pos="2320"/>
          <w:tab w:val="left" w:leader="none" w:pos="3040"/>
        </w:tabs>
        <w:spacing w:before="1"/>
        <w:ind w:left="160"/>
        <w:rPr/>
      </w:pPr>
    </w:p>
    <w:p>
      <w:pPr>
        <w:pStyle w:val="style66"/>
        <w:tabs>
          <w:tab w:val="left" w:leader="none" w:pos="2320"/>
          <w:tab w:val="left" w:leader="none" w:pos="3040"/>
        </w:tabs>
        <w:spacing w:before="1"/>
        <w:ind w:left="160"/>
        <w:rPr/>
      </w:pPr>
    </w:p>
    <w:p>
      <w:pPr>
        <w:pStyle w:val="style66"/>
        <w:tabs>
          <w:tab w:val="left" w:leader="none" w:pos="3820"/>
        </w:tabs>
        <w:spacing w:lineRule="auto" w:line="501"/>
        <w:ind w:left="460" w:right="2681"/>
        <w:rPr/>
      </w:pPr>
      <w:r>
        <w:t>I hereby declare that all the details furnished here are true to the best of my knowledge.</w:t>
      </w:r>
    </w:p>
    <w:bookmarkStart w:id="0" w:name="DATE:_ANOOP_TRIVEDI"/>
    <w:bookmarkEnd w:id="0"/>
    <w:p>
      <w:pPr>
        <w:pStyle w:val="style0"/>
        <w:tabs>
          <w:tab w:val="left" w:leader="none" w:pos="8861"/>
        </w:tabs>
        <w:ind w:left="220"/>
        <w:rPr>
          <w:b/>
        </w:rPr>
      </w:pPr>
      <w:r>
        <w:rPr>
          <w:b/>
          <w:spacing w:val="-2"/>
        </w:rPr>
        <w:t>DATE:</w:t>
      </w:r>
      <w:r>
        <w:rPr>
          <w:b/>
        </w:rPr>
        <w:tab/>
      </w:r>
      <w:r>
        <w:rPr>
          <w:b/>
        </w:rPr>
        <w:t>ANOOP</w:t>
      </w:r>
      <w:r>
        <w:rPr>
          <w:b/>
          <w:spacing w:val="-2"/>
        </w:rPr>
        <w:t>TRIVEDI</w:t>
      </w:r>
    </w:p>
    <w:p>
      <w:pPr>
        <w:pStyle w:val="style66"/>
        <w:tabs>
          <w:tab w:val="left" w:leader="none" w:pos="2320"/>
          <w:tab w:val="left" w:leader="none" w:pos="3040"/>
        </w:tabs>
        <w:spacing w:before="1"/>
        <w:ind w:left="160"/>
        <w:rPr/>
      </w:pPr>
    </w:p>
    <w:sectPr>
      <w:pgSz w:w="11910" w:h="16840" w:orient="portrait"/>
      <w:pgMar w:top="680" w:right="5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SimSun">
    <w:altName w:val="宋体"/>
    <w:panose1 w:val="02010600030001010101"/>
    <w:charset w:val="86"/>
    <w:family w:val="auto"/>
    <w:pitch w:val="variable"/>
    <w:sig w:usb0="00000203" w:usb1="288F0000" w:usb2="00000016" w:usb3="00000000" w:csb0="00040001"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B26B756"/>
    <w:lvl w:ilvl="0" w:tplc="FB1E7260">
      <w:start w:val="1"/>
      <w:numFmt w:val="bullet"/>
      <w:lvlText w:val=""/>
      <w:lvlJc w:val="left"/>
      <w:pPr>
        <w:ind w:left="520" w:hanging="284"/>
      </w:pPr>
      <w:rPr>
        <w:rFonts w:ascii="Symbol" w:cs="Symbol" w:eastAsia="Symbol" w:hAnsi="Symbol" w:hint="default"/>
        <w:w w:val="99"/>
        <w:sz w:val="20"/>
        <w:szCs w:val="20"/>
        <w:lang w:val="en-US" w:bidi="ar-SA" w:eastAsia="en-US"/>
      </w:rPr>
    </w:lvl>
    <w:lvl w:ilvl="1" w:tplc="2E724276">
      <w:start w:val="1"/>
      <w:numFmt w:val="bullet"/>
      <w:lvlText w:val=""/>
      <w:lvlJc w:val="left"/>
      <w:pPr>
        <w:ind w:left="803" w:hanging="361"/>
      </w:pPr>
      <w:rPr>
        <w:rFonts w:hint="default"/>
        <w:w w:val="100"/>
        <w:lang w:val="en-US" w:bidi="ar-SA" w:eastAsia="en-US"/>
      </w:rPr>
    </w:lvl>
    <w:lvl w:ilvl="2" w:tplc="28EAFF12">
      <w:start w:val="1"/>
      <w:numFmt w:val="bullet"/>
      <w:lvlText w:val="•"/>
      <w:lvlJc w:val="left"/>
      <w:pPr>
        <w:ind w:left="1907" w:hanging="361"/>
      </w:pPr>
      <w:rPr>
        <w:rFonts w:hint="default"/>
        <w:lang w:val="en-US" w:bidi="ar-SA" w:eastAsia="en-US"/>
      </w:rPr>
    </w:lvl>
    <w:lvl w:ilvl="3" w:tplc="242ADC0C">
      <w:start w:val="1"/>
      <w:numFmt w:val="bullet"/>
      <w:lvlText w:val="•"/>
      <w:lvlJc w:val="left"/>
      <w:pPr>
        <w:ind w:left="3014" w:hanging="361"/>
      </w:pPr>
      <w:rPr>
        <w:rFonts w:hint="default"/>
        <w:lang w:val="en-US" w:bidi="ar-SA" w:eastAsia="en-US"/>
      </w:rPr>
    </w:lvl>
    <w:lvl w:ilvl="4" w:tplc="47F04868">
      <w:start w:val="1"/>
      <w:numFmt w:val="bullet"/>
      <w:lvlText w:val="•"/>
      <w:lvlJc w:val="left"/>
      <w:pPr>
        <w:ind w:left="4122" w:hanging="361"/>
      </w:pPr>
      <w:rPr>
        <w:rFonts w:hint="default"/>
        <w:lang w:val="en-US" w:bidi="ar-SA" w:eastAsia="en-US"/>
      </w:rPr>
    </w:lvl>
    <w:lvl w:ilvl="5" w:tplc="35F20B2A">
      <w:start w:val="1"/>
      <w:numFmt w:val="bullet"/>
      <w:lvlText w:val="•"/>
      <w:lvlJc w:val="left"/>
      <w:pPr>
        <w:ind w:left="5229" w:hanging="361"/>
      </w:pPr>
      <w:rPr>
        <w:rFonts w:hint="default"/>
        <w:lang w:val="en-US" w:bidi="ar-SA" w:eastAsia="en-US"/>
      </w:rPr>
    </w:lvl>
    <w:lvl w:ilvl="6" w:tplc="A0763732">
      <w:start w:val="1"/>
      <w:numFmt w:val="bullet"/>
      <w:lvlText w:val="•"/>
      <w:lvlJc w:val="left"/>
      <w:pPr>
        <w:ind w:left="6336" w:hanging="361"/>
      </w:pPr>
      <w:rPr>
        <w:rFonts w:hint="default"/>
        <w:lang w:val="en-US" w:bidi="ar-SA" w:eastAsia="en-US"/>
      </w:rPr>
    </w:lvl>
    <w:lvl w:ilvl="7" w:tplc="E846676E">
      <w:start w:val="1"/>
      <w:numFmt w:val="bullet"/>
      <w:lvlText w:val="•"/>
      <w:lvlJc w:val="left"/>
      <w:pPr>
        <w:ind w:left="7444" w:hanging="361"/>
      </w:pPr>
      <w:rPr>
        <w:rFonts w:hint="default"/>
        <w:lang w:val="en-US" w:bidi="ar-SA" w:eastAsia="en-US"/>
      </w:rPr>
    </w:lvl>
    <w:lvl w:ilvl="8" w:tplc="548279F2">
      <w:start w:val="1"/>
      <w:numFmt w:val="bullet"/>
      <w:lvlText w:val="•"/>
      <w:lvlJc w:val="left"/>
      <w:pPr>
        <w:ind w:left="8551" w:hanging="361"/>
      </w:pPr>
      <w:rPr>
        <w:rFonts w:hint="default"/>
        <w:lang w:val="en-US" w:bidi="ar-SA" w:eastAsia="en-US"/>
      </w:rPr>
    </w:lvl>
  </w:abstractNum>
  <w:abstractNum w:abstractNumId="1">
    <w:nsid w:val="00000001"/>
    <w:multiLevelType w:val="hybridMultilevel"/>
    <w:tmpl w:val="62BE6D22"/>
    <w:lvl w:ilvl="0" w:tplc="19C4E358">
      <w:start w:val="1"/>
      <w:numFmt w:val="bullet"/>
      <w:lvlText w:val=""/>
      <w:lvlJc w:val="left"/>
      <w:pPr>
        <w:ind w:left="880" w:hanging="361"/>
      </w:pPr>
      <w:rPr>
        <w:rFonts w:ascii="Wingdings" w:cs="Wingdings" w:eastAsia="Wingdings" w:hAnsi="Wingdings" w:hint="default"/>
        <w:w w:val="99"/>
        <w:sz w:val="20"/>
        <w:szCs w:val="20"/>
        <w:lang w:val="en-US" w:bidi="ar-SA" w:eastAsia="en-US"/>
      </w:rPr>
    </w:lvl>
    <w:lvl w:ilvl="1" w:tplc="49FE086C">
      <w:start w:val="1"/>
      <w:numFmt w:val="bullet"/>
      <w:lvlText w:val="•"/>
      <w:lvlJc w:val="left"/>
      <w:pPr>
        <w:ind w:left="1868" w:hanging="361"/>
      </w:pPr>
      <w:rPr>
        <w:rFonts w:hint="default"/>
        <w:lang w:val="en-US" w:bidi="ar-SA" w:eastAsia="en-US"/>
      </w:rPr>
    </w:lvl>
    <w:lvl w:ilvl="2" w:tplc="8034E408">
      <w:start w:val="1"/>
      <w:numFmt w:val="bullet"/>
      <w:lvlText w:val="•"/>
      <w:lvlJc w:val="left"/>
      <w:pPr>
        <w:ind w:left="2857" w:hanging="361"/>
      </w:pPr>
      <w:rPr>
        <w:rFonts w:hint="default"/>
        <w:lang w:val="en-US" w:bidi="ar-SA" w:eastAsia="en-US"/>
      </w:rPr>
    </w:lvl>
    <w:lvl w:ilvl="3" w:tplc="C76C27BE">
      <w:start w:val="1"/>
      <w:numFmt w:val="bullet"/>
      <w:lvlText w:val="•"/>
      <w:lvlJc w:val="left"/>
      <w:pPr>
        <w:ind w:left="3845" w:hanging="361"/>
      </w:pPr>
      <w:rPr>
        <w:rFonts w:hint="default"/>
        <w:lang w:val="en-US" w:bidi="ar-SA" w:eastAsia="en-US"/>
      </w:rPr>
    </w:lvl>
    <w:lvl w:ilvl="4" w:tplc="07A4793C">
      <w:start w:val="1"/>
      <w:numFmt w:val="bullet"/>
      <w:lvlText w:val="•"/>
      <w:lvlJc w:val="left"/>
      <w:pPr>
        <w:ind w:left="4834" w:hanging="361"/>
      </w:pPr>
      <w:rPr>
        <w:rFonts w:hint="default"/>
        <w:lang w:val="en-US" w:bidi="ar-SA" w:eastAsia="en-US"/>
      </w:rPr>
    </w:lvl>
    <w:lvl w:ilvl="5" w:tplc="63B814E8">
      <w:start w:val="1"/>
      <w:numFmt w:val="bullet"/>
      <w:lvlText w:val="•"/>
      <w:lvlJc w:val="left"/>
      <w:pPr>
        <w:ind w:left="5823" w:hanging="361"/>
      </w:pPr>
      <w:rPr>
        <w:rFonts w:hint="default"/>
        <w:lang w:val="en-US" w:bidi="ar-SA" w:eastAsia="en-US"/>
      </w:rPr>
    </w:lvl>
    <w:lvl w:ilvl="6" w:tplc="8F88DDFE">
      <w:start w:val="1"/>
      <w:numFmt w:val="bullet"/>
      <w:lvlText w:val="•"/>
      <w:lvlJc w:val="left"/>
      <w:pPr>
        <w:ind w:left="6811" w:hanging="361"/>
      </w:pPr>
      <w:rPr>
        <w:rFonts w:hint="default"/>
        <w:lang w:val="en-US" w:bidi="ar-SA" w:eastAsia="en-US"/>
      </w:rPr>
    </w:lvl>
    <w:lvl w:ilvl="7" w:tplc="D7FA2754">
      <w:start w:val="1"/>
      <w:numFmt w:val="bullet"/>
      <w:lvlText w:val="•"/>
      <w:lvlJc w:val="left"/>
      <w:pPr>
        <w:ind w:left="7800" w:hanging="361"/>
      </w:pPr>
      <w:rPr>
        <w:rFonts w:hint="default"/>
        <w:lang w:val="en-US" w:bidi="ar-SA" w:eastAsia="en-US"/>
      </w:rPr>
    </w:lvl>
    <w:lvl w:ilvl="8" w:tplc="2ACC38C6">
      <w:start w:val="1"/>
      <w:numFmt w:val="bullet"/>
      <w:lvlText w:val="•"/>
      <w:lvlJc w:val="left"/>
      <w:pPr>
        <w:ind w:left="8789" w:hanging="361"/>
      </w:pPr>
      <w:rPr>
        <w:rFonts w:hint="default"/>
        <w:lang w:val="en-US" w:bidi="ar-SA" w:eastAsia="en-US"/>
      </w:rPr>
    </w:lvl>
  </w:abstractNum>
  <w:abstractNum w:abstractNumId="2">
    <w:nsid w:val="00000002"/>
    <w:multiLevelType w:val="hybridMultilevel"/>
    <w:tmpl w:val="C94E633E"/>
    <w:lvl w:ilvl="0" w:tplc="B8C0214E">
      <w:start w:val="1"/>
      <w:numFmt w:val="bullet"/>
      <w:lvlText w:val=""/>
      <w:lvlJc w:val="left"/>
      <w:pPr>
        <w:ind w:left="388" w:hanging="360"/>
      </w:pPr>
      <w:rPr>
        <w:rFonts w:ascii="Wingdings" w:cs="Wingdings" w:eastAsia="Wingdings" w:hAnsi="Wingdings" w:hint="default"/>
        <w:w w:val="99"/>
        <w:sz w:val="20"/>
        <w:szCs w:val="20"/>
        <w:lang w:val="en-US" w:bidi="ar-SA" w:eastAsia="en-US"/>
      </w:rPr>
    </w:lvl>
    <w:lvl w:ilvl="1" w:tplc="115A1E1E">
      <w:start w:val="1"/>
      <w:numFmt w:val="bullet"/>
      <w:lvlText w:val="•"/>
      <w:lvlJc w:val="left"/>
      <w:pPr>
        <w:ind w:left="1394" w:hanging="360"/>
      </w:pPr>
      <w:rPr>
        <w:rFonts w:hint="default"/>
        <w:lang w:val="en-US" w:bidi="ar-SA" w:eastAsia="en-US"/>
      </w:rPr>
    </w:lvl>
    <w:lvl w:ilvl="2" w:tplc="E0EA08F4">
      <w:start w:val="1"/>
      <w:numFmt w:val="bullet"/>
      <w:lvlText w:val="•"/>
      <w:lvlJc w:val="left"/>
      <w:pPr>
        <w:ind w:left="2409" w:hanging="360"/>
      </w:pPr>
      <w:rPr>
        <w:rFonts w:hint="default"/>
        <w:lang w:val="en-US" w:bidi="ar-SA" w:eastAsia="en-US"/>
      </w:rPr>
    </w:lvl>
    <w:lvl w:ilvl="3" w:tplc="DD20BA4A">
      <w:start w:val="1"/>
      <w:numFmt w:val="bullet"/>
      <w:lvlText w:val="•"/>
      <w:lvlJc w:val="left"/>
      <w:pPr>
        <w:ind w:left="3423" w:hanging="360"/>
      </w:pPr>
      <w:rPr>
        <w:rFonts w:hint="default"/>
        <w:lang w:val="en-US" w:bidi="ar-SA" w:eastAsia="en-US"/>
      </w:rPr>
    </w:lvl>
    <w:lvl w:ilvl="4" w:tplc="5B2E750E">
      <w:start w:val="1"/>
      <w:numFmt w:val="bullet"/>
      <w:lvlText w:val="•"/>
      <w:lvlJc w:val="left"/>
      <w:pPr>
        <w:ind w:left="4438" w:hanging="360"/>
      </w:pPr>
      <w:rPr>
        <w:rFonts w:hint="default"/>
        <w:lang w:val="en-US" w:bidi="ar-SA" w:eastAsia="en-US"/>
      </w:rPr>
    </w:lvl>
    <w:lvl w:ilvl="5" w:tplc="31D2A042">
      <w:start w:val="1"/>
      <w:numFmt w:val="bullet"/>
      <w:lvlText w:val="•"/>
      <w:lvlJc w:val="left"/>
      <w:pPr>
        <w:ind w:left="5453" w:hanging="360"/>
      </w:pPr>
      <w:rPr>
        <w:rFonts w:hint="default"/>
        <w:lang w:val="en-US" w:bidi="ar-SA" w:eastAsia="en-US"/>
      </w:rPr>
    </w:lvl>
    <w:lvl w:ilvl="6" w:tplc="9B801934">
      <w:start w:val="1"/>
      <w:numFmt w:val="bullet"/>
      <w:lvlText w:val="•"/>
      <w:lvlJc w:val="left"/>
      <w:pPr>
        <w:ind w:left="6467" w:hanging="360"/>
      </w:pPr>
      <w:rPr>
        <w:rFonts w:hint="default"/>
        <w:lang w:val="en-US" w:bidi="ar-SA" w:eastAsia="en-US"/>
      </w:rPr>
    </w:lvl>
    <w:lvl w:ilvl="7" w:tplc="22B4A6DA">
      <w:start w:val="1"/>
      <w:numFmt w:val="bullet"/>
      <w:lvlText w:val="•"/>
      <w:lvlJc w:val="left"/>
      <w:pPr>
        <w:ind w:left="7482" w:hanging="360"/>
      </w:pPr>
      <w:rPr>
        <w:rFonts w:hint="default"/>
        <w:lang w:val="en-US" w:bidi="ar-SA" w:eastAsia="en-US"/>
      </w:rPr>
    </w:lvl>
    <w:lvl w:ilvl="8" w:tplc="A2FADAEE">
      <w:start w:val="1"/>
      <w:numFmt w:val="bullet"/>
      <w:lvlText w:val="•"/>
      <w:lvlJc w:val="left"/>
      <w:pPr>
        <w:ind w:left="8496" w:hanging="360"/>
      </w:pPr>
      <w:rPr>
        <w:rFonts w:hint="default"/>
        <w:lang w:val="en-US" w:bidi="ar-SA" w:eastAsia="en-US"/>
      </w:rPr>
    </w:lvl>
  </w:abstractNum>
  <w:abstractNum w:abstractNumId="3">
    <w:nsid w:val="00000003"/>
    <w:multiLevelType w:val="hybridMultilevel"/>
    <w:tmpl w:val="030418CE"/>
    <w:lvl w:ilvl="0" w:tplc="EA54362A">
      <w:start w:val="1"/>
      <w:numFmt w:val="bullet"/>
      <w:lvlText w:val=""/>
      <w:lvlJc w:val="left"/>
      <w:pPr>
        <w:ind w:left="388" w:hanging="360"/>
      </w:pPr>
      <w:rPr>
        <w:rFonts w:ascii="Wingdings" w:cs="Wingdings" w:eastAsia="Wingdings" w:hAnsi="Wingdings" w:hint="default"/>
        <w:w w:val="99"/>
        <w:sz w:val="20"/>
        <w:szCs w:val="20"/>
        <w:lang w:val="en-US" w:bidi="ar-SA" w:eastAsia="en-US"/>
      </w:rPr>
    </w:lvl>
    <w:lvl w:ilvl="1" w:tplc="59965426">
      <w:start w:val="1"/>
      <w:numFmt w:val="bullet"/>
      <w:lvlText w:val="•"/>
      <w:lvlJc w:val="left"/>
      <w:pPr>
        <w:ind w:left="1394" w:hanging="360"/>
      </w:pPr>
      <w:rPr>
        <w:rFonts w:hint="default"/>
        <w:lang w:val="en-US" w:bidi="ar-SA" w:eastAsia="en-US"/>
      </w:rPr>
    </w:lvl>
    <w:lvl w:ilvl="2" w:tplc="A5A4F884">
      <w:start w:val="1"/>
      <w:numFmt w:val="bullet"/>
      <w:lvlText w:val="•"/>
      <w:lvlJc w:val="left"/>
      <w:pPr>
        <w:ind w:left="2409" w:hanging="360"/>
      </w:pPr>
      <w:rPr>
        <w:rFonts w:hint="default"/>
        <w:lang w:val="en-US" w:bidi="ar-SA" w:eastAsia="en-US"/>
      </w:rPr>
    </w:lvl>
    <w:lvl w:ilvl="3" w:tplc="920E8E8A">
      <w:start w:val="1"/>
      <w:numFmt w:val="bullet"/>
      <w:lvlText w:val="•"/>
      <w:lvlJc w:val="left"/>
      <w:pPr>
        <w:ind w:left="3423" w:hanging="360"/>
      </w:pPr>
      <w:rPr>
        <w:rFonts w:hint="default"/>
        <w:lang w:val="en-US" w:bidi="ar-SA" w:eastAsia="en-US"/>
      </w:rPr>
    </w:lvl>
    <w:lvl w:ilvl="4" w:tplc="AD44AAA6">
      <w:start w:val="1"/>
      <w:numFmt w:val="bullet"/>
      <w:lvlText w:val="•"/>
      <w:lvlJc w:val="left"/>
      <w:pPr>
        <w:ind w:left="4438" w:hanging="360"/>
      </w:pPr>
      <w:rPr>
        <w:rFonts w:hint="default"/>
        <w:lang w:val="en-US" w:bidi="ar-SA" w:eastAsia="en-US"/>
      </w:rPr>
    </w:lvl>
    <w:lvl w:ilvl="5" w:tplc="427E5FB2">
      <w:start w:val="1"/>
      <w:numFmt w:val="bullet"/>
      <w:lvlText w:val="•"/>
      <w:lvlJc w:val="left"/>
      <w:pPr>
        <w:ind w:left="5453" w:hanging="360"/>
      </w:pPr>
      <w:rPr>
        <w:rFonts w:hint="default"/>
        <w:lang w:val="en-US" w:bidi="ar-SA" w:eastAsia="en-US"/>
      </w:rPr>
    </w:lvl>
    <w:lvl w:ilvl="6" w:tplc="9B3837C6">
      <w:start w:val="1"/>
      <w:numFmt w:val="bullet"/>
      <w:lvlText w:val="•"/>
      <w:lvlJc w:val="left"/>
      <w:pPr>
        <w:ind w:left="6467" w:hanging="360"/>
      </w:pPr>
      <w:rPr>
        <w:rFonts w:hint="default"/>
        <w:lang w:val="en-US" w:bidi="ar-SA" w:eastAsia="en-US"/>
      </w:rPr>
    </w:lvl>
    <w:lvl w:ilvl="7" w:tplc="00C4E078">
      <w:start w:val="1"/>
      <w:numFmt w:val="bullet"/>
      <w:lvlText w:val="•"/>
      <w:lvlJc w:val="left"/>
      <w:pPr>
        <w:ind w:left="7482" w:hanging="360"/>
      </w:pPr>
      <w:rPr>
        <w:rFonts w:hint="default"/>
        <w:lang w:val="en-US" w:bidi="ar-SA" w:eastAsia="en-US"/>
      </w:rPr>
    </w:lvl>
    <w:lvl w:ilvl="8" w:tplc="1F30C79C">
      <w:start w:val="1"/>
      <w:numFmt w:val="bullet"/>
      <w:lvlText w:val="•"/>
      <w:lvlJc w:val="left"/>
      <w:pPr>
        <w:ind w:left="8496" w:hanging="360"/>
      </w:pPr>
      <w:rPr>
        <w:rFonts w:hint="default"/>
        <w:lang w:val="en-US" w:bidi="ar-SA" w:eastAsia="en-US"/>
      </w:rPr>
    </w:lvl>
  </w:abstractNum>
  <w:abstractNum w:abstractNumId="4">
    <w:nsid w:val="00000004"/>
    <w:multiLevelType w:val="hybridMultilevel"/>
    <w:tmpl w:val="CF4E899A"/>
    <w:lvl w:ilvl="0" w:tplc="5E36BDEA">
      <w:start w:val="1"/>
      <w:numFmt w:val="bullet"/>
      <w:lvlText w:val=""/>
      <w:lvlJc w:val="left"/>
      <w:pPr>
        <w:ind w:left="388" w:hanging="360"/>
      </w:pPr>
      <w:rPr>
        <w:rFonts w:ascii="Wingdings" w:cs="Wingdings" w:eastAsia="Wingdings" w:hAnsi="Wingdings" w:hint="default"/>
        <w:w w:val="99"/>
        <w:sz w:val="20"/>
        <w:szCs w:val="20"/>
        <w:lang w:val="en-US" w:bidi="ar-SA" w:eastAsia="en-US"/>
      </w:rPr>
    </w:lvl>
    <w:lvl w:ilvl="1" w:tplc="5478E202">
      <w:start w:val="1"/>
      <w:numFmt w:val="bullet"/>
      <w:lvlText w:val="•"/>
      <w:lvlJc w:val="left"/>
      <w:pPr>
        <w:ind w:left="1380" w:hanging="360"/>
      </w:pPr>
      <w:rPr>
        <w:rFonts w:hint="default"/>
        <w:lang w:val="en-US" w:bidi="ar-SA" w:eastAsia="en-US"/>
      </w:rPr>
    </w:lvl>
    <w:lvl w:ilvl="2" w:tplc="F19A5296">
      <w:start w:val="1"/>
      <w:numFmt w:val="bullet"/>
      <w:lvlText w:val="•"/>
      <w:lvlJc w:val="left"/>
      <w:pPr>
        <w:ind w:left="2380" w:hanging="360"/>
      </w:pPr>
      <w:rPr>
        <w:rFonts w:hint="default"/>
        <w:lang w:val="en-US" w:bidi="ar-SA" w:eastAsia="en-US"/>
      </w:rPr>
    </w:lvl>
    <w:lvl w:ilvl="3" w:tplc="9BDA8C6E">
      <w:start w:val="1"/>
      <w:numFmt w:val="bullet"/>
      <w:lvlText w:val="•"/>
      <w:lvlJc w:val="left"/>
      <w:pPr>
        <w:ind w:left="3381" w:hanging="360"/>
      </w:pPr>
      <w:rPr>
        <w:rFonts w:hint="default"/>
        <w:lang w:val="en-US" w:bidi="ar-SA" w:eastAsia="en-US"/>
      </w:rPr>
    </w:lvl>
    <w:lvl w:ilvl="4" w:tplc="D91A3498">
      <w:start w:val="1"/>
      <w:numFmt w:val="bullet"/>
      <w:lvlText w:val="•"/>
      <w:lvlJc w:val="left"/>
      <w:pPr>
        <w:ind w:left="4381" w:hanging="360"/>
      </w:pPr>
      <w:rPr>
        <w:rFonts w:hint="default"/>
        <w:lang w:val="en-US" w:bidi="ar-SA" w:eastAsia="en-US"/>
      </w:rPr>
    </w:lvl>
    <w:lvl w:ilvl="5" w:tplc="12F6C022">
      <w:start w:val="1"/>
      <w:numFmt w:val="bullet"/>
      <w:lvlText w:val="•"/>
      <w:lvlJc w:val="left"/>
      <w:pPr>
        <w:ind w:left="5382" w:hanging="360"/>
      </w:pPr>
      <w:rPr>
        <w:rFonts w:hint="default"/>
        <w:lang w:val="en-US" w:bidi="ar-SA" w:eastAsia="en-US"/>
      </w:rPr>
    </w:lvl>
    <w:lvl w:ilvl="6" w:tplc="76B0CC64">
      <w:start w:val="1"/>
      <w:numFmt w:val="bullet"/>
      <w:lvlText w:val="•"/>
      <w:lvlJc w:val="left"/>
      <w:pPr>
        <w:ind w:left="6382" w:hanging="360"/>
      </w:pPr>
      <w:rPr>
        <w:rFonts w:hint="default"/>
        <w:lang w:val="en-US" w:bidi="ar-SA" w:eastAsia="en-US"/>
      </w:rPr>
    </w:lvl>
    <w:lvl w:ilvl="7" w:tplc="CCAECE28">
      <w:start w:val="1"/>
      <w:numFmt w:val="bullet"/>
      <w:lvlText w:val="•"/>
      <w:lvlJc w:val="left"/>
      <w:pPr>
        <w:ind w:left="7383" w:hanging="360"/>
      </w:pPr>
      <w:rPr>
        <w:rFonts w:hint="default"/>
        <w:lang w:val="en-US" w:bidi="ar-SA" w:eastAsia="en-US"/>
      </w:rPr>
    </w:lvl>
    <w:lvl w:ilvl="8" w:tplc="6462A22A">
      <w:start w:val="1"/>
      <w:numFmt w:val="bullet"/>
      <w:lvlText w:val="•"/>
      <w:lvlJc w:val="left"/>
      <w:pPr>
        <w:ind w:left="8383" w:hanging="360"/>
      </w:pPr>
      <w:rPr>
        <w:rFonts w:hint="default"/>
        <w:lang w:val="en-US" w:bidi="ar-SA" w:eastAsia="en-US"/>
      </w:rPr>
    </w:lvl>
  </w:abstractNum>
  <w:abstractNum w:abstractNumId="5">
    <w:nsid w:val="00000005"/>
    <w:multiLevelType w:val="hybridMultilevel"/>
    <w:tmpl w:val="FCA4BE0A"/>
    <w:lvl w:ilvl="0" w:tplc="203AD46C">
      <w:start w:val="1"/>
      <w:numFmt w:val="bullet"/>
      <w:lvlText w:val="•"/>
      <w:lvlJc w:val="left"/>
      <w:pPr>
        <w:ind w:left="570" w:hanging="327"/>
      </w:pPr>
      <w:rPr>
        <w:rFonts w:ascii="Calibri" w:cs="Calibri" w:eastAsia="Calibri" w:hAnsi="Calibri" w:hint="default"/>
        <w:w w:val="99"/>
        <w:sz w:val="20"/>
        <w:szCs w:val="20"/>
        <w:lang w:val="en-US" w:bidi="ar-SA" w:eastAsia="en-US"/>
      </w:rPr>
    </w:lvl>
    <w:lvl w:ilvl="1" w:tplc="D486A9AC">
      <w:start w:val="1"/>
      <w:numFmt w:val="bullet"/>
      <w:lvlText w:val="•"/>
      <w:lvlJc w:val="left"/>
      <w:pPr>
        <w:ind w:left="1598" w:hanging="327"/>
      </w:pPr>
      <w:rPr>
        <w:rFonts w:hint="default"/>
        <w:lang w:val="en-US" w:bidi="ar-SA" w:eastAsia="en-US"/>
      </w:rPr>
    </w:lvl>
    <w:lvl w:ilvl="2" w:tplc="E11EB63A">
      <w:start w:val="1"/>
      <w:numFmt w:val="bullet"/>
      <w:lvlText w:val="•"/>
      <w:lvlJc w:val="left"/>
      <w:pPr>
        <w:ind w:left="2617" w:hanging="327"/>
      </w:pPr>
      <w:rPr>
        <w:rFonts w:hint="default"/>
        <w:lang w:val="en-US" w:bidi="ar-SA" w:eastAsia="en-US"/>
      </w:rPr>
    </w:lvl>
    <w:lvl w:ilvl="3" w:tplc="72E8BCD0">
      <w:start w:val="1"/>
      <w:numFmt w:val="bullet"/>
      <w:lvlText w:val="•"/>
      <w:lvlJc w:val="left"/>
      <w:pPr>
        <w:ind w:left="3635" w:hanging="327"/>
      </w:pPr>
      <w:rPr>
        <w:rFonts w:hint="default"/>
        <w:lang w:val="en-US" w:bidi="ar-SA" w:eastAsia="en-US"/>
      </w:rPr>
    </w:lvl>
    <w:lvl w:ilvl="4" w:tplc="10E207DE">
      <w:start w:val="1"/>
      <w:numFmt w:val="bullet"/>
      <w:lvlText w:val="•"/>
      <w:lvlJc w:val="left"/>
      <w:pPr>
        <w:ind w:left="4654" w:hanging="327"/>
      </w:pPr>
      <w:rPr>
        <w:rFonts w:hint="default"/>
        <w:lang w:val="en-US" w:bidi="ar-SA" w:eastAsia="en-US"/>
      </w:rPr>
    </w:lvl>
    <w:lvl w:ilvl="5" w:tplc="25F82528">
      <w:start w:val="1"/>
      <w:numFmt w:val="bullet"/>
      <w:lvlText w:val="•"/>
      <w:lvlJc w:val="left"/>
      <w:pPr>
        <w:ind w:left="5673" w:hanging="327"/>
      </w:pPr>
      <w:rPr>
        <w:rFonts w:hint="default"/>
        <w:lang w:val="en-US" w:bidi="ar-SA" w:eastAsia="en-US"/>
      </w:rPr>
    </w:lvl>
    <w:lvl w:ilvl="6" w:tplc="B6765666">
      <w:start w:val="1"/>
      <w:numFmt w:val="bullet"/>
      <w:lvlText w:val="•"/>
      <w:lvlJc w:val="left"/>
      <w:pPr>
        <w:ind w:left="6691" w:hanging="327"/>
      </w:pPr>
      <w:rPr>
        <w:rFonts w:hint="default"/>
        <w:lang w:val="en-US" w:bidi="ar-SA" w:eastAsia="en-US"/>
      </w:rPr>
    </w:lvl>
    <w:lvl w:ilvl="7" w:tplc="189C772A">
      <w:start w:val="1"/>
      <w:numFmt w:val="bullet"/>
      <w:lvlText w:val="•"/>
      <w:lvlJc w:val="left"/>
      <w:pPr>
        <w:ind w:left="7710" w:hanging="327"/>
      </w:pPr>
      <w:rPr>
        <w:rFonts w:hint="default"/>
        <w:lang w:val="en-US" w:bidi="ar-SA" w:eastAsia="en-US"/>
      </w:rPr>
    </w:lvl>
    <w:lvl w:ilvl="8" w:tplc="18A6092A">
      <w:start w:val="1"/>
      <w:numFmt w:val="bullet"/>
      <w:lvlText w:val="•"/>
      <w:lvlJc w:val="left"/>
      <w:pPr>
        <w:ind w:left="8729" w:hanging="327"/>
      </w:pPr>
      <w:rPr>
        <w:rFonts w:hint="default"/>
        <w:lang w:val="en-US" w:bidi="ar-SA" w:eastAsia="en-US"/>
      </w:rPr>
    </w:lvl>
  </w:abstractNum>
  <w:abstractNum w:abstractNumId="6">
    <w:nsid w:val="00000006"/>
    <w:multiLevelType w:val="hybridMultilevel"/>
    <w:tmpl w:val="EFFE68E4"/>
    <w:lvl w:ilvl="0" w:tplc="61E28330">
      <w:start w:val="1"/>
      <w:numFmt w:val="bullet"/>
      <w:lvlText w:val=""/>
      <w:lvlJc w:val="left"/>
      <w:pPr>
        <w:ind w:left="388" w:hanging="360"/>
      </w:pPr>
      <w:rPr>
        <w:rFonts w:ascii="Wingdings" w:cs="Wingdings" w:eastAsia="Wingdings" w:hAnsi="Wingdings" w:hint="default"/>
        <w:w w:val="99"/>
        <w:sz w:val="20"/>
        <w:szCs w:val="20"/>
        <w:lang w:val="en-US" w:bidi="ar-SA" w:eastAsia="en-US"/>
      </w:rPr>
    </w:lvl>
    <w:lvl w:ilvl="1" w:tplc="49EAFBFC">
      <w:start w:val="1"/>
      <w:numFmt w:val="bullet"/>
      <w:lvlText w:val="•"/>
      <w:lvlJc w:val="left"/>
      <w:pPr>
        <w:ind w:left="1394" w:hanging="360"/>
      </w:pPr>
      <w:rPr>
        <w:rFonts w:hint="default"/>
        <w:lang w:val="en-US" w:bidi="ar-SA" w:eastAsia="en-US"/>
      </w:rPr>
    </w:lvl>
    <w:lvl w:ilvl="2" w:tplc="B91A90E8">
      <w:start w:val="1"/>
      <w:numFmt w:val="bullet"/>
      <w:lvlText w:val="•"/>
      <w:lvlJc w:val="left"/>
      <w:pPr>
        <w:ind w:left="2409" w:hanging="360"/>
      </w:pPr>
      <w:rPr>
        <w:rFonts w:hint="default"/>
        <w:lang w:val="en-US" w:bidi="ar-SA" w:eastAsia="en-US"/>
      </w:rPr>
    </w:lvl>
    <w:lvl w:ilvl="3" w:tplc="98021088">
      <w:start w:val="1"/>
      <w:numFmt w:val="bullet"/>
      <w:lvlText w:val="•"/>
      <w:lvlJc w:val="left"/>
      <w:pPr>
        <w:ind w:left="3423" w:hanging="360"/>
      </w:pPr>
      <w:rPr>
        <w:rFonts w:hint="default"/>
        <w:lang w:val="en-US" w:bidi="ar-SA" w:eastAsia="en-US"/>
      </w:rPr>
    </w:lvl>
    <w:lvl w:ilvl="4" w:tplc="A672D53A">
      <w:start w:val="1"/>
      <w:numFmt w:val="bullet"/>
      <w:lvlText w:val="•"/>
      <w:lvlJc w:val="left"/>
      <w:pPr>
        <w:ind w:left="4438" w:hanging="360"/>
      </w:pPr>
      <w:rPr>
        <w:rFonts w:hint="default"/>
        <w:lang w:val="en-US" w:bidi="ar-SA" w:eastAsia="en-US"/>
      </w:rPr>
    </w:lvl>
    <w:lvl w:ilvl="5" w:tplc="96E6A34C">
      <w:start w:val="1"/>
      <w:numFmt w:val="bullet"/>
      <w:lvlText w:val="•"/>
      <w:lvlJc w:val="left"/>
      <w:pPr>
        <w:ind w:left="5453" w:hanging="360"/>
      </w:pPr>
      <w:rPr>
        <w:rFonts w:hint="default"/>
        <w:lang w:val="en-US" w:bidi="ar-SA" w:eastAsia="en-US"/>
      </w:rPr>
    </w:lvl>
    <w:lvl w:ilvl="6" w:tplc="2C2043DA">
      <w:start w:val="1"/>
      <w:numFmt w:val="bullet"/>
      <w:lvlText w:val="•"/>
      <w:lvlJc w:val="left"/>
      <w:pPr>
        <w:ind w:left="6467" w:hanging="360"/>
      </w:pPr>
      <w:rPr>
        <w:rFonts w:hint="default"/>
        <w:lang w:val="en-US" w:bidi="ar-SA" w:eastAsia="en-US"/>
      </w:rPr>
    </w:lvl>
    <w:lvl w:ilvl="7" w:tplc="88024D76">
      <w:start w:val="1"/>
      <w:numFmt w:val="bullet"/>
      <w:lvlText w:val="•"/>
      <w:lvlJc w:val="left"/>
      <w:pPr>
        <w:ind w:left="7482" w:hanging="360"/>
      </w:pPr>
      <w:rPr>
        <w:rFonts w:hint="default"/>
        <w:lang w:val="en-US" w:bidi="ar-SA" w:eastAsia="en-US"/>
      </w:rPr>
    </w:lvl>
    <w:lvl w:ilvl="8" w:tplc="12D010BC">
      <w:start w:val="1"/>
      <w:numFmt w:val="bullet"/>
      <w:lvlText w:val="•"/>
      <w:lvlJc w:val="left"/>
      <w:pPr>
        <w:ind w:left="8496" w:hanging="360"/>
      </w:pPr>
      <w:rPr>
        <w:rFonts w:hint="default"/>
        <w:lang w:val="en-US" w:bidi="ar-SA" w:eastAsia="en-US"/>
      </w:rPr>
    </w:lvl>
  </w:abstractNum>
  <w:abstractNum w:abstractNumId="7">
    <w:nsid w:val="00000007"/>
    <w:multiLevelType w:val="hybridMultilevel"/>
    <w:tmpl w:val="C8B43D3A"/>
    <w:lvl w:ilvl="0" w:tplc="58122A3E">
      <w:start w:val="1"/>
      <w:numFmt w:val="bullet"/>
      <w:lvlText w:val="•"/>
      <w:lvlJc w:val="left"/>
      <w:pPr>
        <w:ind w:left="479" w:hanging="326"/>
      </w:pPr>
      <w:rPr>
        <w:rFonts w:ascii="Calibri" w:cs="Calibri" w:eastAsia="Calibri" w:hAnsi="Calibri" w:hint="default"/>
        <w:w w:val="99"/>
        <w:sz w:val="20"/>
        <w:szCs w:val="20"/>
        <w:lang w:val="en-US" w:bidi="ar-SA" w:eastAsia="en-US"/>
      </w:rPr>
    </w:lvl>
    <w:lvl w:ilvl="1" w:tplc="F25A14A6">
      <w:start w:val="1"/>
      <w:numFmt w:val="bullet"/>
      <w:lvlText w:val="•"/>
      <w:lvlJc w:val="left"/>
      <w:pPr>
        <w:ind w:left="1508" w:hanging="326"/>
      </w:pPr>
      <w:rPr>
        <w:rFonts w:hint="default"/>
        <w:lang w:val="en-US" w:bidi="ar-SA" w:eastAsia="en-US"/>
      </w:rPr>
    </w:lvl>
    <w:lvl w:ilvl="2" w:tplc="8578AAF6">
      <w:start w:val="1"/>
      <w:numFmt w:val="bullet"/>
      <w:lvlText w:val="•"/>
      <w:lvlJc w:val="left"/>
      <w:pPr>
        <w:ind w:left="2537" w:hanging="326"/>
      </w:pPr>
      <w:rPr>
        <w:rFonts w:hint="default"/>
        <w:lang w:val="en-US" w:bidi="ar-SA" w:eastAsia="en-US"/>
      </w:rPr>
    </w:lvl>
    <w:lvl w:ilvl="3" w:tplc="4A2496C0">
      <w:start w:val="1"/>
      <w:numFmt w:val="bullet"/>
      <w:lvlText w:val="•"/>
      <w:lvlJc w:val="left"/>
      <w:pPr>
        <w:ind w:left="3565" w:hanging="326"/>
      </w:pPr>
      <w:rPr>
        <w:rFonts w:hint="default"/>
        <w:lang w:val="en-US" w:bidi="ar-SA" w:eastAsia="en-US"/>
      </w:rPr>
    </w:lvl>
    <w:lvl w:ilvl="4" w:tplc="DB8C14EC">
      <w:start w:val="1"/>
      <w:numFmt w:val="bullet"/>
      <w:lvlText w:val="•"/>
      <w:lvlJc w:val="left"/>
      <w:pPr>
        <w:ind w:left="4594" w:hanging="326"/>
      </w:pPr>
      <w:rPr>
        <w:rFonts w:hint="default"/>
        <w:lang w:val="en-US" w:bidi="ar-SA" w:eastAsia="en-US"/>
      </w:rPr>
    </w:lvl>
    <w:lvl w:ilvl="5" w:tplc="E1D0A9E4">
      <w:start w:val="1"/>
      <w:numFmt w:val="bullet"/>
      <w:lvlText w:val="•"/>
      <w:lvlJc w:val="left"/>
      <w:pPr>
        <w:ind w:left="5623" w:hanging="326"/>
      </w:pPr>
      <w:rPr>
        <w:rFonts w:hint="default"/>
        <w:lang w:val="en-US" w:bidi="ar-SA" w:eastAsia="en-US"/>
      </w:rPr>
    </w:lvl>
    <w:lvl w:ilvl="6" w:tplc="09D0B9C0">
      <w:start w:val="1"/>
      <w:numFmt w:val="bullet"/>
      <w:lvlText w:val="•"/>
      <w:lvlJc w:val="left"/>
      <w:pPr>
        <w:ind w:left="6651" w:hanging="326"/>
      </w:pPr>
      <w:rPr>
        <w:rFonts w:hint="default"/>
        <w:lang w:val="en-US" w:bidi="ar-SA" w:eastAsia="en-US"/>
      </w:rPr>
    </w:lvl>
    <w:lvl w:ilvl="7" w:tplc="7E587032">
      <w:start w:val="1"/>
      <w:numFmt w:val="bullet"/>
      <w:lvlText w:val="•"/>
      <w:lvlJc w:val="left"/>
      <w:pPr>
        <w:ind w:left="7680" w:hanging="326"/>
      </w:pPr>
      <w:rPr>
        <w:rFonts w:hint="default"/>
        <w:lang w:val="en-US" w:bidi="ar-SA" w:eastAsia="en-US"/>
      </w:rPr>
    </w:lvl>
    <w:lvl w:ilvl="8" w:tplc="98A45866">
      <w:start w:val="1"/>
      <w:numFmt w:val="bullet"/>
      <w:lvlText w:val="•"/>
      <w:lvlJc w:val="left"/>
      <w:pPr>
        <w:ind w:left="8709" w:hanging="326"/>
      </w:pPr>
      <w:rPr>
        <w:rFonts w:hint="default"/>
        <w:lang w:val="en-US" w:bidi="ar-SA" w:eastAsia="en-US"/>
      </w:rPr>
    </w:lvl>
  </w:abstractNum>
  <w:abstractNum w:abstractNumId="8">
    <w:nsid w:val="00000008"/>
    <w:multiLevelType w:val="hybridMultilevel"/>
    <w:tmpl w:val="619AB2B2"/>
    <w:lvl w:ilvl="0" w:tplc="CD88851E">
      <w:start w:val="1"/>
      <w:numFmt w:val="bullet"/>
      <w:lvlText w:val="•"/>
      <w:lvlJc w:val="left"/>
      <w:pPr>
        <w:ind w:left="520" w:hanging="360"/>
      </w:pPr>
      <w:rPr>
        <w:rFonts w:ascii="Calibri" w:cs="Calibri" w:eastAsia="Calibri" w:hAnsi="Calibri" w:hint="default"/>
        <w:i/>
        <w:iCs/>
        <w:w w:val="100"/>
        <w:sz w:val="22"/>
        <w:szCs w:val="22"/>
        <w:lang w:val="en-US" w:bidi="ar-SA" w:eastAsia="en-US"/>
      </w:rPr>
    </w:lvl>
    <w:lvl w:ilvl="1" w:tplc="35100ACC">
      <w:start w:val="1"/>
      <w:numFmt w:val="bullet"/>
      <w:lvlText w:val="•"/>
      <w:lvlJc w:val="left"/>
      <w:pPr>
        <w:ind w:left="1544" w:hanging="360"/>
      </w:pPr>
      <w:rPr>
        <w:rFonts w:hint="default"/>
        <w:lang w:val="en-US" w:bidi="ar-SA" w:eastAsia="en-US"/>
      </w:rPr>
    </w:lvl>
    <w:lvl w:ilvl="2" w:tplc="6ECE43A0">
      <w:start w:val="1"/>
      <w:numFmt w:val="bullet"/>
      <w:lvlText w:val="•"/>
      <w:lvlJc w:val="left"/>
      <w:pPr>
        <w:ind w:left="2569" w:hanging="360"/>
      </w:pPr>
      <w:rPr>
        <w:rFonts w:hint="default"/>
        <w:lang w:val="en-US" w:bidi="ar-SA" w:eastAsia="en-US"/>
      </w:rPr>
    </w:lvl>
    <w:lvl w:ilvl="3" w:tplc="D9DED0C2">
      <w:start w:val="1"/>
      <w:numFmt w:val="bullet"/>
      <w:lvlText w:val="•"/>
      <w:lvlJc w:val="left"/>
      <w:pPr>
        <w:ind w:left="3593" w:hanging="360"/>
      </w:pPr>
      <w:rPr>
        <w:rFonts w:hint="default"/>
        <w:lang w:val="en-US" w:bidi="ar-SA" w:eastAsia="en-US"/>
      </w:rPr>
    </w:lvl>
    <w:lvl w:ilvl="4" w:tplc="4C34F550">
      <w:start w:val="1"/>
      <w:numFmt w:val="bullet"/>
      <w:lvlText w:val="•"/>
      <w:lvlJc w:val="left"/>
      <w:pPr>
        <w:ind w:left="4618" w:hanging="360"/>
      </w:pPr>
      <w:rPr>
        <w:rFonts w:hint="default"/>
        <w:lang w:val="en-US" w:bidi="ar-SA" w:eastAsia="en-US"/>
      </w:rPr>
    </w:lvl>
    <w:lvl w:ilvl="5" w:tplc="C58E88AC">
      <w:start w:val="1"/>
      <w:numFmt w:val="bullet"/>
      <w:lvlText w:val="•"/>
      <w:lvlJc w:val="left"/>
      <w:pPr>
        <w:ind w:left="5643" w:hanging="360"/>
      </w:pPr>
      <w:rPr>
        <w:rFonts w:hint="default"/>
        <w:lang w:val="en-US" w:bidi="ar-SA" w:eastAsia="en-US"/>
      </w:rPr>
    </w:lvl>
    <w:lvl w:ilvl="6" w:tplc="A5808C32">
      <w:start w:val="1"/>
      <w:numFmt w:val="bullet"/>
      <w:lvlText w:val="•"/>
      <w:lvlJc w:val="left"/>
      <w:pPr>
        <w:ind w:left="6667" w:hanging="360"/>
      </w:pPr>
      <w:rPr>
        <w:rFonts w:hint="default"/>
        <w:lang w:val="en-US" w:bidi="ar-SA" w:eastAsia="en-US"/>
      </w:rPr>
    </w:lvl>
    <w:lvl w:ilvl="7" w:tplc="DA42CDF4">
      <w:start w:val="1"/>
      <w:numFmt w:val="bullet"/>
      <w:lvlText w:val="•"/>
      <w:lvlJc w:val="left"/>
      <w:pPr>
        <w:ind w:left="7692" w:hanging="360"/>
      </w:pPr>
      <w:rPr>
        <w:rFonts w:hint="default"/>
        <w:lang w:val="en-US" w:bidi="ar-SA" w:eastAsia="en-US"/>
      </w:rPr>
    </w:lvl>
    <w:lvl w:ilvl="8" w:tplc="AC42E0F0">
      <w:start w:val="1"/>
      <w:numFmt w:val="bullet"/>
      <w:lvlText w:val="•"/>
      <w:lvlJc w:val="left"/>
      <w:pPr>
        <w:ind w:left="8717" w:hanging="360"/>
      </w:pPr>
      <w:rPr>
        <w:rFonts w:hint="default"/>
        <w:lang w:val="en-US" w:bidi="ar-SA" w:eastAsia="en-US"/>
      </w:rPr>
    </w:lvl>
  </w:abstractNum>
  <w:abstractNum w:abstractNumId="9">
    <w:nsid w:val="00000009"/>
    <w:multiLevelType w:val="hybridMultilevel"/>
    <w:tmpl w:val="5100D4D0"/>
    <w:lvl w:ilvl="0" w:tplc="A77832F2">
      <w:start w:val="1"/>
      <w:numFmt w:val="bullet"/>
      <w:lvlText w:val="•"/>
      <w:lvlJc w:val="left"/>
      <w:pPr>
        <w:ind w:left="485" w:hanging="326"/>
      </w:pPr>
      <w:rPr>
        <w:rFonts w:ascii="Calibri" w:cs="Calibri" w:eastAsia="Calibri" w:hAnsi="Calibri" w:hint="default"/>
        <w:b/>
        <w:bCs/>
        <w:w w:val="99"/>
        <w:sz w:val="20"/>
        <w:szCs w:val="20"/>
        <w:lang w:val="en-US" w:bidi="ar-SA" w:eastAsia="en-US"/>
      </w:rPr>
    </w:lvl>
    <w:lvl w:ilvl="1" w:tplc="DCB4962E">
      <w:start w:val="1"/>
      <w:numFmt w:val="bullet"/>
      <w:lvlText w:val="•"/>
      <w:lvlJc w:val="left"/>
      <w:pPr>
        <w:ind w:left="1508" w:hanging="326"/>
      </w:pPr>
      <w:rPr>
        <w:rFonts w:hint="default"/>
        <w:lang w:val="en-US" w:bidi="ar-SA" w:eastAsia="en-US"/>
      </w:rPr>
    </w:lvl>
    <w:lvl w:ilvl="2" w:tplc="DE4EDAA2">
      <w:start w:val="1"/>
      <w:numFmt w:val="bullet"/>
      <w:lvlText w:val="•"/>
      <w:lvlJc w:val="left"/>
      <w:pPr>
        <w:ind w:left="2537" w:hanging="326"/>
      </w:pPr>
      <w:rPr>
        <w:rFonts w:hint="default"/>
        <w:lang w:val="en-US" w:bidi="ar-SA" w:eastAsia="en-US"/>
      </w:rPr>
    </w:lvl>
    <w:lvl w:ilvl="3" w:tplc="2BA6D7A2">
      <w:start w:val="1"/>
      <w:numFmt w:val="bullet"/>
      <w:lvlText w:val="•"/>
      <w:lvlJc w:val="left"/>
      <w:pPr>
        <w:ind w:left="3565" w:hanging="326"/>
      </w:pPr>
      <w:rPr>
        <w:rFonts w:hint="default"/>
        <w:lang w:val="en-US" w:bidi="ar-SA" w:eastAsia="en-US"/>
      </w:rPr>
    </w:lvl>
    <w:lvl w:ilvl="4" w:tplc="F67461C2">
      <w:start w:val="1"/>
      <w:numFmt w:val="bullet"/>
      <w:lvlText w:val="•"/>
      <w:lvlJc w:val="left"/>
      <w:pPr>
        <w:ind w:left="4594" w:hanging="326"/>
      </w:pPr>
      <w:rPr>
        <w:rFonts w:hint="default"/>
        <w:lang w:val="en-US" w:bidi="ar-SA" w:eastAsia="en-US"/>
      </w:rPr>
    </w:lvl>
    <w:lvl w:ilvl="5" w:tplc="B9C67A1A">
      <w:start w:val="1"/>
      <w:numFmt w:val="bullet"/>
      <w:lvlText w:val="•"/>
      <w:lvlJc w:val="left"/>
      <w:pPr>
        <w:ind w:left="5623" w:hanging="326"/>
      </w:pPr>
      <w:rPr>
        <w:rFonts w:hint="default"/>
        <w:lang w:val="en-US" w:bidi="ar-SA" w:eastAsia="en-US"/>
      </w:rPr>
    </w:lvl>
    <w:lvl w:ilvl="6" w:tplc="94A0683A">
      <w:start w:val="1"/>
      <w:numFmt w:val="bullet"/>
      <w:lvlText w:val="•"/>
      <w:lvlJc w:val="left"/>
      <w:pPr>
        <w:ind w:left="6651" w:hanging="326"/>
      </w:pPr>
      <w:rPr>
        <w:rFonts w:hint="default"/>
        <w:lang w:val="en-US" w:bidi="ar-SA" w:eastAsia="en-US"/>
      </w:rPr>
    </w:lvl>
    <w:lvl w:ilvl="7" w:tplc="EE70E6CC">
      <w:start w:val="1"/>
      <w:numFmt w:val="bullet"/>
      <w:lvlText w:val="•"/>
      <w:lvlJc w:val="left"/>
      <w:pPr>
        <w:ind w:left="7680" w:hanging="326"/>
      </w:pPr>
      <w:rPr>
        <w:rFonts w:hint="default"/>
        <w:lang w:val="en-US" w:bidi="ar-SA" w:eastAsia="en-US"/>
      </w:rPr>
    </w:lvl>
    <w:lvl w:ilvl="8" w:tplc="9E2C8DD6">
      <w:start w:val="1"/>
      <w:numFmt w:val="bullet"/>
      <w:lvlText w:val="•"/>
      <w:lvlJc w:val="left"/>
      <w:pPr>
        <w:ind w:left="8709" w:hanging="326"/>
      </w:pPr>
      <w:rPr>
        <w:rFonts w:hint="default"/>
        <w:lang w:val="en-US" w:bidi="ar-SA" w:eastAsia="en-US"/>
      </w:rPr>
    </w:lvl>
  </w:abstractNum>
  <w:abstractNum w:abstractNumId="10">
    <w:nsid w:val="0000000A"/>
    <w:multiLevelType w:val="hybridMultilevel"/>
    <w:tmpl w:val="599E99AA"/>
    <w:lvl w:ilvl="0" w:tplc="8EC247CE">
      <w:start w:val="1"/>
      <w:numFmt w:val="bullet"/>
      <w:lvlText w:val=""/>
      <w:lvlJc w:val="left"/>
      <w:pPr>
        <w:ind w:left="749" w:hanging="329"/>
      </w:pPr>
      <w:rPr>
        <w:rFonts w:ascii="Wingdings" w:cs="Wingdings" w:eastAsia="Wingdings" w:hAnsi="Wingdings" w:hint="default"/>
        <w:w w:val="99"/>
        <w:sz w:val="20"/>
        <w:szCs w:val="20"/>
        <w:lang w:val="en-US" w:bidi="ar-SA" w:eastAsia="en-US"/>
      </w:rPr>
    </w:lvl>
    <w:lvl w:ilvl="1" w:tplc="1DC677C2">
      <w:start w:val="1"/>
      <w:numFmt w:val="bullet"/>
      <w:lvlText w:val="•"/>
      <w:lvlJc w:val="left"/>
      <w:pPr>
        <w:ind w:left="1718" w:hanging="329"/>
      </w:pPr>
      <w:rPr>
        <w:rFonts w:hint="default"/>
        <w:lang w:val="en-US" w:bidi="ar-SA" w:eastAsia="en-US"/>
      </w:rPr>
    </w:lvl>
    <w:lvl w:ilvl="2" w:tplc="AF944B60">
      <w:start w:val="1"/>
      <w:numFmt w:val="bullet"/>
      <w:lvlText w:val="•"/>
      <w:lvlJc w:val="left"/>
      <w:pPr>
        <w:ind w:left="2697" w:hanging="329"/>
      </w:pPr>
      <w:rPr>
        <w:rFonts w:hint="default"/>
        <w:lang w:val="en-US" w:bidi="ar-SA" w:eastAsia="en-US"/>
      </w:rPr>
    </w:lvl>
    <w:lvl w:ilvl="3" w:tplc="30AC8B5E">
      <w:start w:val="1"/>
      <w:numFmt w:val="bullet"/>
      <w:lvlText w:val="•"/>
      <w:lvlJc w:val="left"/>
      <w:pPr>
        <w:ind w:left="3675" w:hanging="329"/>
      </w:pPr>
      <w:rPr>
        <w:rFonts w:hint="default"/>
        <w:lang w:val="en-US" w:bidi="ar-SA" w:eastAsia="en-US"/>
      </w:rPr>
    </w:lvl>
    <w:lvl w:ilvl="4" w:tplc="009CC604">
      <w:start w:val="1"/>
      <w:numFmt w:val="bullet"/>
      <w:lvlText w:val="•"/>
      <w:lvlJc w:val="left"/>
      <w:pPr>
        <w:ind w:left="4654" w:hanging="329"/>
      </w:pPr>
      <w:rPr>
        <w:rFonts w:hint="default"/>
        <w:lang w:val="en-US" w:bidi="ar-SA" w:eastAsia="en-US"/>
      </w:rPr>
    </w:lvl>
    <w:lvl w:ilvl="5" w:tplc="43F6AD40">
      <w:start w:val="1"/>
      <w:numFmt w:val="bullet"/>
      <w:lvlText w:val="•"/>
      <w:lvlJc w:val="left"/>
      <w:pPr>
        <w:ind w:left="5633" w:hanging="329"/>
      </w:pPr>
      <w:rPr>
        <w:rFonts w:hint="default"/>
        <w:lang w:val="en-US" w:bidi="ar-SA" w:eastAsia="en-US"/>
      </w:rPr>
    </w:lvl>
    <w:lvl w:ilvl="6" w:tplc="246A8088">
      <w:start w:val="1"/>
      <w:numFmt w:val="bullet"/>
      <w:lvlText w:val="•"/>
      <w:lvlJc w:val="left"/>
      <w:pPr>
        <w:ind w:left="6611" w:hanging="329"/>
      </w:pPr>
      <w:rPr>
        <w:rFonts w:hint="default"/>
        <w:lang w:val="en-US" w:bidi="ar-SA" w:eastAsia="en-US"/>
      </w:rPr>
    </w:lvl>
    <w:lvl w:ilvl="7" w:tplc="7C5AEB1A">
      <w:start w:val="1"/>
      <w:numFmt w:val="bullet"/>
      <w:lvlText w:val="•"/>
      <w:lvlJc w:val="left"/>
      <w:pPr>
        <w:ind w:left="7590" w:hanging="329"/>
      </w:pPr>
      <w:rPr>
        <w:rFonts w:hint="default"/>
        <w:lang w:val="en-US" w:bidi="ar-SA" w:eastAsia="en-US"/>
      </w:rPr>
    </w:lvl>
    <w:lvl w:ilvl="8" w:tplc="EB34D982">
      <w:start w:val="1"/>
      <w:numFmt w:val="bullet"/>
      <w:lvlText w:val="•"/>
      <w:lvlJc w:val="left"/>
      <w:pPr>
        <w:ind w:left="8568" w:hanging="329"/>
      </w:pPr>
      <w:rPr>
        <w:rFonts w:hint="default"/>
        <w:lang w:val="en-US" w:bidi="ar-SA" w:eastAsia="en-US"/>
      </w:rPr>
    </w:lvl>
  </w:abstractNum>
  <w:abstractNum w:abstractNumId="11">
    <w:nsid w:val="0000000B"/>
    <w:multiLevelType w:val="multilevel"/>
    <w:tmpl w:val="1EB20D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FFFFFFFF"/>
    <w:lvl w:ilvl="0" w:tplc="3DE01920">
      <w:start w:val="1"/>
      <w:numFmt w:val="bullet"/>
      <w:lvlText w:val="•"/>
      <w:lvlJc w:val="left"/>
      <w:pPr>
        <w:ind w:left="705"/>
      </w:pPr>
      <w:rPr>
        <w:rFonts w:ascii="Arial" w:cs="Arial" w:eastAsia="Arial" w:hAnsi="Arial"/>
        <w:b w:val="false"/>
        <w:i w:val="false"/>
        <w:color w:val="58585f"/>
        <w:sz w:val="20"/>
        <w:szCs w:val="20"/>
        <w:u w:val="none" w:color="000000"/>
        <w:bdr w:val="none" w:sz="0" w:space="0" w:color="auto"/>
        <w:shd w:val="clear" w:color="auto" w:fill="auto"/>
        <w:vertAlign w:val="baseline"/>
      </w:rPr>
    </w:lvl>
    <w:lvl w:ilvl="1" w:tplc="69347E82">
      <w:start w:val="1"/>
      <w:numFmt w:val="bullet"/>
      <w:lvlText w:val="o"/>
      <w:lvlJc w:val="left"/>
      <w:pPr>
        <w:ind w:left="162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lvl w:ilvl="2" w:tplc="AA449746">
      <w:start w:val="1"/>
      <w:numFmt w:val="bullet"/>
      <w:lvlText w:val="▪"/>
      <w:lvlJc w:val="left"/>
      <w:pPr>
        <w:ind w:left="234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lvl w:ilvl="3" w:tplc="C916D1A4">
      <w:start w:val="1"/>
      <w:numFmt w:val="bullet"/>
      <w:lvlText w:val="•"/>
      <w:lvlJc w:val="left"/>
      <w:pPr>
        <w:ind w:left="3060"/>
      </w:pPr>
      <w:rPr>
        <w:rFonts w:ascii="Arial" w:cs="Arial" w:eastAsia="Arial" w:hAnsi="Arial"/>
        <w:b w:val="false"/>
        <w:i w:val="false"/>
        <w:color w:val="58585f"/>
        <w:sz w:val="20"/>
        <w:szCs w:val="20"/>
        <w:u w:val="none" w:color="000000"/>
        <w:bdr w:val="none" w:sz="0" w:space="0" w:color="auto"/>
        <w:shd w:val="clear" w:color="auto" w:fill="auto"/>
        <w:vertAlign w:val="baseline"/>
      </w:rPr>
    </w:lvl>
    <w:lvl w:ilvl="4" w:tplc="27E854D2">
      <w:start w:val="1"/>
      <w:numFmt w:val="bullet"/>
      <w:lvlText w:val="o"/>
      <w:lvlJc w:val="left"/>
      <w:pPr>
        <w:ind w:left="378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lvl w:ilvl="5" w:tplc="97B2FE3A">
      <w:start w:val="1"/>
      <w:numFmt w:val="bullet"/>
      <w:lvlText w:val="▪"/>
      <w:lvlJc w:val="left"/>
      <w:pPr>
        <w:ind w:left="450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lvl w:ilvl="6" w:tplc="A4920A3C">
      <w:start w:val="1"/>
      <w:numFmt w:val="bullet"/>
      <w:lvlText w:val="•"/>
      <w:lvlJc w:val="left"/>
      <w:pPr>
        <w:ind w:left="5220"/>
      </w:pPr>
      <w:rPr>
        <w:rFonts w:ascii="Arial" w:cs="Arial" w:eastAsia="Arial" w:hAnsi="Arial"/>
        <w:b w:val="false"/>
        <w:i w:val="false"/>
        <w:color w:val="58585f"/>
        <w:sz w:val="20"/>
        <w:szCs w:val="20"/>
        <w:u w:val="none" w:color="000000"/>
        <w:bdr w:val="none" w:sz="0" w:space="0" w:color="auto"/>
        <w:shd w:val="clear" w:color="auto" w:fill="auto"/>
        <w:vertAlign w:val="baseline"/>
      </w:rPr>
    </w:lvl>
    <w:lvl w:ilvl="7" w:tplc="E6389632">
      <w:start w:val="1"/>
      <w:numFmt w:val="bullet"/>
      <w:lvlText w:val="o"/>
      <w:lvlJc w:val="left"/>
      <w:pPr>
        <w:ind w:left="594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lvl w:ilvl="8" w:tplc="8B9E8E4C">
      <w:start w:val="1"/>
      <w:numFmt w:val="bullet"/>
      <w:lvlText w:val="▪"/>
      <w:lvlJc w:val="left"/>
      <w:pPr>
        <w:ind w:left="6660"/>
      </w:pPr>
      <w:rPr>
        <w:rFonts w:ascii="Segoe UI Symbol" w:cs="Segoe UI Symbol" w:eastAsia="Segoe UI Symbol" w:hAnsi="Segoe UI Symbol"/>
        <w:b w:val="false"/>
        <w:i w:val="false"/>
        <w:color w:val="58585f"/>
        <w:sz w:val="20"/>
        <w:szCs w:val="20"/>
        <w:u w:val="none" w:color="000000"/>
        <w:bdr w:val="none" w:sz="0" w:space="0" w:color="auto"/>
        <w:shd w:val="clear" w:color="auto" w:fill="auto"/>
        <w:vertAlign w:val="baseline"/>
      </w:rPr>
    </w:lvl>
  </w:abstractNum>
  <w:abstractNum w:abstractNumId="13">
    <w:nsid w:val="0000000D"/>
    <w:multiLevelType w:val="multilevel"/>
    <w:tmpl w:val="E3AA9B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764CCDDE"/>
    <w:lvl w:ilvl="0" w:tplc="64020B78">
      <w:start w:val="1"/>
      <w:numFmt w:val="bullet"/>
      <w:lvlText w:val="•"/>
      <w:lvlJc w:val="left"/>
      <w:pPr>
        <w:ind w:left="532" w:hanging="372"/>
      </w:pPr>
      <w:rPr>
        <w:rFonts w:ascii="Calibri" w:cs="Calibri" w:eastAsia="Calibri" w:hAnsi="Calibri" w:hint="default"/>
        <w:i/>
        <w:iCs/>
        <w:w w:val="99"/>
        <w:sz w:val="20"/>
        <w:szCs w:val="20"/>
        <w:lang w:val="en-US" w:bidi="ar-SA" w:eastAsia="en-US"/>
      </w:rPr>
    </w:lvl>
    <w:lvl w:ilvl="1" w:tplc="5EE00F6E">
      <w:start w:val="1"/>
      <w:numFmt w:val="bullet"/>
      <w:lvlText w:val="•"/>
      <w:lvlJc w:val="left"/>
      <w:pPr>
        <w:ind w:left="1562" w:hanging="372"/>
      </w:pPr>
      <w:rPr>
        <w:rFonts w:hint="default"/>
        <w:lang w:val="en-US" w:bidi="ar-SA" w:eastAsia="en-US"/>
      </w:rPr>
    </w:lvl>
    <w:lvl w:ilvl="2" w:tplc="3788B0F0">
      <w:start w:val="1"/>
      <w:numFmt w:val="bullet"/>
      <w:lvlText w:val="•"/>
      <w:lvlJc w:val="left"/>
      <w:pPr>
        <w:ind w:left="2585" w:hanging="372"/>
      </w:pPr>
      <w:rPr>
        <w:rFonts w:hint="default"/>
        <w:lang w:val="en-US" w:bidi="ar-SA" w:eastAsia="en-US"/>
      </w:rPr>
    </w:lvl>
    <w:lvl w:ilvl="3" w:tplc="77741CB8">
      <w:start w:val="1"/>
      <w:numFmt w:val="bullet"/>
      <w:lvlText w:val="•"/>
      <w:lvlJc w:val="left"/>
      <w:pPr>
        <w:ind w:left="3607" w:hanging="372"/>
      </w:pPr>
      <w:rPr>
        <w:rFonts w:hint="default"/>
        <w:lang w:val="en-US" w:bidi="ar-SA" w:eastAsia="en-US"/>
      </w:rPr>
    </w:lvl>
    <w:lvl w:ilvl="4" w:tplc="1B26E830">
      <w:start w:val="1"/>
      <w:numFmt w:val="bullet"/>
      <w:lvlText w:val="•"/>
      <w:lvlJc w:val="left"/>
      <w:pPr>
        <w:ind w:left="4630" w:hanging="372"/>
      </w:pPr>
      <w:rPr>
        <w:rFonts w:hint="default"/>
        <w:lang w:val="en-US" w:bidi="ar-SA" w:eastAsia="en-US"/>
      </w:rPr>
    </w:lvl>
    <w:lvl w:ilvl="5" w:tplc="19F4F01C">
      <w:start w:val="1"/>
      <w:numFmt w:val="bullet"/>
      <w:lvlText w:val="•"/>
      <w:lvlJc w:val="left"/>
      <w:pPr>
        <w:ind w:left="5653" w:hanging="372"/>
      </w:pPr>
      <w:rPr>
        <w:rFonts w:hint="default"/>
        <w:lang w:val="en-US" w:bidi="ar-SA" w:eastAsia="en-US"/>
      </w:rPr>
    </w:lvl>
    <w:lvl w:ilvl="6" w:tplc="EE66557A">
      <w:start w:val="1"/>
      <w:numFmt w:val="bullet"/>
      <w:lvlText w:val="•"/>
      <w:lvlJc w:val="left"/>
      <w:pPr>
        <w:ind w:left="6675" w:hanging="372"/>
      </w:pPr>
      <w:rPr>
        <w:rFonts w:hint="default"/>
        <w:lang w:val="en-US" w:bidi="ar-SA" w:eastAsia="en-US"/>
      </w:rPr>
    </w:lvl>
    <w:lvl w:ilvl="7" w:tplc="A83216C6">
      <w:start w:val="1"/>
      <w:numFmt w:val="bullet"/>
      <w:lvlText w:val="•"/>
      <w:lvlJc w:val="left"/>
      <w:pPr>
        <w:ind w:left="7698" w:hanging="372"/>
      </w:pPr>
      <w:rPr>
        <w:rFonts w:hint="default"/>
        <w:lang w:val="en-US" w:bidi="ar-SA" w:eastAsia="en-US"/>
      </w:rPr>
    </w:lvl>
    <w:lvl w:ilvl="8" w:tplc="010EC634">
      <w:start w:val="1"/>
      <w:numFmt w:val="bullet"/>
      <w:lvlText w:val="•"/>
      <w:lvlJc w:val="left"/>
      <w:pPr>
        <w:ind w:left="8721" w:hanging="372"/>
      </w:pPr>
      <w:rPr>
        <w:rFonts w:hint="default"/>
        <w:lang w:val="en-US" w:bidi="ar-SA" w:eastAsia="en-US"/>
      </w:rPr>
    </w:lvl>
  </w:abstractNum>
  <w:abstractNum w:abstractNumId="16">
    <w:nsid w:val="00000010"/>
    <w:multiLevelType w:val="multilevel"/>
    <w:tmpl w:val="9A4E48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AF0CDD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multilevel"/>
    <w:tmpl w:val="40602C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hybridMultilevel"/>
    <w:tmpl w:val="00000000"/>
    <w:lvl w:ilvl="0" w:tplc="0409000B">
      <w:start w:val="1"/>
      <w:numFmt w:val="bullet"/>
      <w:lvlText w:val=""/>
      <w:lvlJc w:val="left"/>
      <w:pPr>
        <w:ind w:left="379" w:hanging="360"/>
      </w:pPr>
      <w:rPr>
        <w:rFonts w:ascii="Wingdings" w:hAnsi="Wingdings" w:hint="default"/>
      </w:rPr>
    </w:lvl>
    <w:lvl w:ilvl="1" w:tplc="04090003" w:tentative="1">
      <w:start w:val="1"/>
      <w:numFmt w:val="bullet"/>
      <w:lvlText w:val="o"/>
      <w:lvlJc w:val="left"/>
      <w:pPr>
        <w:ind w:left="1099" w:hanging="360"/>
      </w:pPr>
      <w:rPr>
        <w:rFonts w:ascii="Courier New" w:cs="Courier New" w:hAnsi="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cs="Courier New" w:hAnsi="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cs="Courier New" w:hAnsi="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20">
    <w:nsid w:val="00000014"/>
    <w:multiLevelType w:val="hybridMultilevel"/>
    <w:tmpl w:val="00000000"/>
    <w:lvl w:ilvl="0" w:tplc="0409000B">
      <w:start w:val="1"/>
      <w:numFmt w:val="bullet"/>
      <w:lvlText w:val=""/>
      <w:lvlJc w:val="left"/>
      <w:pPr>
        <w:ind w:left="379" w:hanging="360"/>
      </w:pPr>
      <w:rPr>
        <w:rFonts w:ascii="Wingdings" w:hAnsi="Wingdings" w:hint="default"/>
      </w:rPr>
    </w:lvl>
    <w:lvl w:ilvl="1" w:tplc="04090003" w:tentative="1">
      <w:start w:val="1"/>
      <w:numFmt w:val="bullet"/>
      <w:lvlText w:val="o"/>
      <w:lvlJc w:val="left"/>
      <w:pPr>
        <w:ind w:left="1099" w:hanging="360"/>
      </w:pPr>
      <w:rPr>
        <w:rFonts w:ascii="Courier New" w:cs="Courier New" w:hAnsi="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cs="Courier New" w:hAnsi="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cs="Courier New" w:hAnsi="Courier New" w:hint="default"/>
      </w:rPr>
    </w:lvl>
    <w:lvl w:ilvl="8" w:tplc="04090005" w:tentative="1">
      <w:start w:val="1"/>
      <w:numFmt w:val="bullet"/>
      <w:lvlText w:val=""/>
      <w:lvlJc w:val="left"/>
      <w:pPr>
        <w:ind w:left="6139"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5"/>
  </w:num>
  <w:num w:numId="6">
    <w:abstractNumId w:val="15"/>
  </w:num>
  <w:num w:numId="7">
    <w:abstractNumId w:val="4"/>
  </w:num>
  <w:num w:numId="8">
    <w:abstractNumId w:val="7"/>
  </w:num>
  <w:num w:numId="9">
    <w:abstractNumId w:val="9"/>
  </w:num>
  <w:num w:numId="10">
    <w:abstractNumId w:val="8"/>
  </w:num>
  <w:num w:numId="11">
    <w:abstractNumId w:val="10"/>
  </w:num>
  <w:num w:numId="12">
    <w:abstractNumId w:val="0"/>
  </w:num>
  <w:num w:numId="13">
    <w:abstractNumId w:val="12"/>
  </w:num>
  <w:num w:numId="14">
    <w:abstractNumId w:val="13"/>
  </w:num>
  <w:num w:numId="15">
    <w:abstractNumId w:val="11"/>
  </w:num>
  <w:num w:numId="16">
    <w:abstractNumId w:val="14"/>
  </w:num>
  <w:num w:numId="17">
    <w:abstractNumId w:val="17"/>
  </w:num>
  <w:num w:numId="18">
    <w:abstractNumId w:val="16"/>
  </w:num>
  <w:num w:numId="19">
    <w:abstractNumId w:val="18"/>
  </w:num>
  <w:num w:numId="20">
    <w:abstractNumId w:val="19"/>
  </w:num>
  <w:num w:numId="21">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cs="Calibri"/>
    </w:rPr>
  </w:style>
  <w:style w:type="paragraph" w:styleId="style1">
    <w:name w:val="heading 1"/>
    <w:basedOn w:val="style0"/>
    <w:next w:val="style1"/>
    <w:qFormat/>
    <w:uiPriority w:val="9"/>
    <w:pPr>
      <w:spacing w:lineRule="exact" w:line="341"/>
      <w:ind w:left="18"/>
      <w:jc w:val="center"/>
      <w:outlineLvl w:val="0"/>
    </w:pPr>
    <w:rPr>
      <w:b/>
      <w:bCs/>
      <w:sz w:val="28"/>
      <w:szCs w:val="28"/>
    </w:rPr>
  </w:style>
  <w:style w:type="paragraph" w:styleId="style2">
    <w:name w:val="heading 2"/>
    <w:basedOn w:val="style0"/>
    <w:next w:val="style2"/>
    <w:qFormat/>
    <w:uiPriority w:val="9"/>
    <w:pPr>
      <w:ind w:left="160"/>
      <w:outlineLvl w:val="1"/>
    </w:pPr>
    <w:rPr>
      <w:b/>
      <w:bCs/>
      <w:sz w:val="24"/>
      <w:szCs w:val="24"/>
    </w:rPr>
  </w:style>
  <w:style w:type="paragraph" w:styleId="style3">
    <w:name w:val="heading 3"/>
    <w:basedOn w:val="style0"/>
    <w:next w:val="style3"/>
    <w:qFormat/>
    <w:uiPriority w:val="9"/>
    <w:pPr>
      <w:ind w:left="160"/>
      <w:outlineLvl w:val="2"/>
    </w:pPr>
    <w:rPr>
      <w:b/>
      <w:bCs/>
      <w:i/>
      <w:iCs/>
      <w:sz w:val="24"/>
      <w:szCs w:val="24"/>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62">
    <w:name w:val="Title"/>
    <w:basedOn w:val="style0"/>
    <w:next w:val="style62"/>
    <w:qFormat/>
    <w:uiPriority w:val="10"/>
    <w:pPr>
      <w:spacing w:lineRule="exact" w:line="375"/>
      <w:ind w:left="160"/>
    </w:pPr>
    <w:rPr>
      <w:b/>
      <w:bCs/>
      <w:sz w:val="32"/>
      <w:szCs w:val="32"/>
    </w:rPr>
  </w:style>
  <w:style w:type="paragraph" w:styleId="style179">
    <w:name w:val="List Paragraph"/>
    <w:basedOn w:val="style0"/>
    <w:next w:val="style179"/>
    <w:qFormat/>
    <w:uiPriority w:val="1"/>
    <w:pPr>
      <w:ind w:left="520" w:hanging="360"/>
    </w:pPr>
    <w:rPr/>
  </w:style>
  <w:style w:type="paragraph" w:customStyle="1" w:styleId="style4097">
    <w:name w:val="Table Paragraph"/>
    <w:basedOn w:val="style0"/>
    <w:next w:val="style4097"/>
    <w:qFormat/>
    <w:uiPriority w:val="1"/>
    <w:pPr>
      <w:spacing w:lineRule="exact" w:line="202"/>
      <w:ind w:left="50"/>
    </w:pPr>
    <w:rPr/>
  </w:style>
  <w:style w:type="character" w:styleId="style85">
    <w:name w:val="Hyperlink"/>
    <w:basedOn w:val="style65"/>
    <w:next w:val="style85"/>
    <w:uiPriority w:val="99"/>
    <w:rPr>
      <w:color w:val="0000ff"/>
      <w:u w:val="single"/>
    </w:rPr>
  </w:style>
  <w:style w:type="character" w:customStyle="1" w:styleId="style4098">
    <w:name w:val="Unresolved Mention1"/>
    <w:basedOn w:val="style65"/>
    <w:next w:val="style4098"/>
    <w:uiPriority w:val="99"/>
    <w:rPr>
      <w:color w:val="605e5c"/>
      <w:shd w:val="clear" w:color="auto" w:fill="e1dfdd"/>
    </w:rPr>
  </w:style>
  <w:style w:type="character" w:styleId="style87">
    <w:name w:val="Strong"/>
    <w:basedOn w:val="style65"/>
    <w:next w:val="style87"/>
    <w:qFormat/>
    <w:uiPriority w:val="22"/>
    <w:rPr>
      <w:b/>
      <w:bCs/>
    </w:rPr>
  </w:style>
  <w:style w:type="paragraph" w:customStyle="1" w:styleId="style4099">
    <w:name w:val="Heading 11"/>
    <w:basedOn w:val="style0"/>
    <w:next w:val="style4099"/>
    <w:qFormat/>
    <w:uiPriority w:val="1"/>
    <w:pPr>
      <w:ind w:left="644" w:hanging="361"/>
      <w:outlineLvl w:val="1"/>
    </w:pPr>
    <w:rPr>
      <w:rFonts w:ascii="Times New Roman" w:cs="Times New Roman" w:eastAsia="Times New Roman" w:hAnsi="Times New Roman"/>
      <w:b/>
      <w:bCs/>
      <w:sz w:val="24"/>
      <w:szCs w:val="24"/>
      <w:u w:val="single" w:color="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Words>1317</Words>
  <Pages>4</Pages>
  <Characters>8034</Characters>
  <Application>WPS Office</Application>
  <DocSecurity>0</DocSecurity>
  <Paragraphs>172</Paragraphs>
  <ScaleCrop>false</ScaleCrop>
  <LinksUpToDate>false</LinksUpToDate>
  <CharactersWithSpaces>9573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2021-10-21T17:32:00Z</dcterms:created>
  <dc:creator>Microsoft account</dc:creator>
  <lastModifiedBy>AC2001</lastModifiedBy>
  <dcterms:modified xsi:type="dcterms:W3CDTF">2023-08-05T10:54:54Z</dcterms:modified>
  <revision>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Creator">
    <vt:lpwstr>Microsoft® Word 2013</vt:lpwstr>
  </property>
  <property fmtid="{D5CDD505-2E9C-101B-9397-08002B2CF9AE}" pid="4" name="LastSaved">
    <vt:filetime>2021-10-21T00:00:00Z</vt:filetime>
  </property>
  <property fmtid="{D5CDD505-2E9C-101B-9397-08002B2CF9AE}" pid="5" name="ICV">
    <vt:lpwstr>58bac142bd704e8ca17c653aca3d5c4b</vt:lpwstr>
  </property>
</Properties>
</file>