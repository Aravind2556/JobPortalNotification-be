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D6E6C" w:rsidP="00FD6E6C">
      <w:pPr>
        <w:pBdr>
          <w:bottom w:val="single" w:sz="8" w:space="1" w:color="000000"/>
        </w:pBd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</w:t>
      </w:r>
    </w:p>
    <w:p w:rsidR="00F44684" w:rsidRPr="005A1C07" w:rsidP="00FD6E6C">
      <w:pPr>
        <w:pBdr>
          <w:bottom w:val="single" w:sz="8" w:space="1" w:color="000000"/>
        </w:pBdr>
        <w:shd w:val="clear" w:color="auto" w:fill="FFFFFF" w:themeFill="background1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Ankamma Rao</w:t>
      </w:r>
      <w:r w:rsidR="0037780A">
        <w:rPr>
          <w:rFonts w:asciiTheme="minorHAnsi" w:hAnsiTheme="minorHAnsi"/>
          <w:b/>
          <w:sz w:val="22"/>
          <w:szCs w:val="22"/>
        </w:rPr>
        <w:t xml:space="preserve"> </w:t>
      </w:r>
      <w:r w:rsidR="0037780A">
        <w:rPr>
          <w:rFonts w:asciiTheme="minorHAnsi" w:hAnsiTheme="minorHAnsi"/>
          <w:b/>
          <w:sz w:val="22"/>
          <w:szCs w:val="22"/>
        </w:rPr>
        <w:tab/>
      </w:r>
      <w:r w:rsidR="0037780A">
        <w:rPr>
          <w:rFonts w:asciiTheme="minorHAnsi" w:hAnsiTheme="minorHAnsi"/>
          <w:b/>
          <w:sz w:val="22"/>
          <w:szCs w:val="22"/>
        </w:rPr>
        <w:tab/>
        <w:t xml:space="preserve">              </w:t>
      </w:r>
      <w:r w:rsidR="004C6F83">
        <w:rPr>
          <w:rFonts w:asciiTheme="minorHAnsi" w:hAnsiTheme="minorHAnsi"/>
          <w:b/>
          <w:sz w:val="22"/>
          <w:szCs w:val="22"/>
        </w:rPr>
        <w:tab/>
      </w:r>
      <w:r w:rsidR="004C6F83">
        <w:rPr>
          <w:rFonts w:asciiTheme="minorHAnsi" w:hAnsiTheme="minorHAnsi"/>
          <w:b/>
          <w:sz w:val="22"/>
          <w:szCs w:val="22"/>
        </w:rPr>
        <w:tab/>
      </w:r>
      <w:r w:rsidR="004C6F83">
        <w:rPr>
          <w:rFonts w:asciiTheme="minorHAnsi" w:hAnsiTheme="minorHAnsi"/>
          <w:b/>
          <w:sz w:val="22"/>
          <w:szCs w:val="22"/>
        </w:rPr>
        <w:tab/>
      </w:r>
      <w:r w:rsidR="004C6F83">
        <w:rPr>
          <w:rFonts w:asciiTheme="minorHAnsi" w:hAnsiTheme="minorHAnsi"/>
          <w:b/>
          <w:sz w:val="22"/>
          <w:szCs w:val="22"/>
        </w:rPr>
        <w:tab/>
      </w:r>
      <w:r w:rsidR="004C6F83">
        <w:rPr>
          <w:rFonts w:asciiTheme="minorHAnsi" w:hAnsiTheme="minorHAnsi"/>
          <w:b/>
          <w:sz w:val="22"/>
          <w:szCs w:val="22"/>
        </w:rPr>
        <w:tab/>
      </w:r>
      <w:r w:rsidR="007E4167">
        <w:rPr>
          <w:rFonts w:asciiTheme="minorHAnsi" w:hAnsiTheme="minorHAnsi"/>
          <w:b/>
          <w:sz w:val="22"/>
          <w:szCs w:val="22"/>
        </w:rPr>
        <w:t xml:space="preserve">                  </w:t>
      </w:r>
      <w:r w:rsidRPr="005A1C07" w:rsidR="00177D8E">
        <w:rPr>
          <w:rFonts w:asciiTheme="minorHAnsi" w:hAnsiTheme="minorHAnsi"/>
          <w:b/>
          <w:sz w:val="22"/>
          <w:szCs w:val="22"/>
          <w:shd w:val="clear" w:color="auto" w:fill="FFFFFF" w:themeFill="background1"/>
        </w:rPr>
        <w:t>Email:</w:t>
      </w:r>
      <w:r w:rsidR="007E4167">
        <w:rPr>
          <w:rFonts w:asciiTheme="minorHAnsi" w:hAnsiTheme="minorHAnsi"/>
          <w:b/>
          <w:sz w:val="22"/>
          <w:szCs w:val="22"/>
          <w:shd w:val="clear" w:color="auto" w:fill="FFFFFF" w:themeFill="background1"/>
        </w:rPr>
        <w:t>-</w:t>
      </w:r>
      <w:r w:rsidR="00BE2D13">
        <w:rPr>
          <w:rFonts w:asciiTheme="minorHAnsi" w:hAnsiTheme="minorHAnsi"/>
          <w:b/>
          <w:sz w:val="22"/>
          <w:szCs w:val="22"/>
          <w:shd w:val="clear" w:color="auto" w:fill="FFFFFF" w:themeFill="background1"/>
        </w:rPr>
        <w:t>tenelaankammarao</w:t>
      </w:r>
      <w:r w:rsidR="007C173F">
        <w:rPr>
          <w:rFonts w:asciiTheme="minorHAnsi" w:hAnsiTheme="minorHAnsi"/>
          <w:b/>
          <w:sz w:val="22"/>
          <w:szCs w:val="22"/>
          <w:shd w:val="clear" w:color="auto" w:fill="FFFFFF" w:themeFill="background1"/>
        </w:rPr>
        <w:t>96</w:t>
      </w:r>
      <w:r w:rsidR="00BE2D13">
        <w:rPr>
          <w:rFonts w:asciiTheme="minorHAnsi" w:hAnsiTheme="minorHAnsi"/>
          <w:b/>
          <w:sz w:val="22"/>
          <w:szCs w:val="22"/>
          <w:shd w:val="clear" w:color="auto" w:fill="FFFFFF" w:themeFill="background1"/>
        </w:rPr>
        <w:t>8@gmail.com</w:t>
      </w:r>
    </w:p>
    <w:p w:rsidR="00D93CCD" w:rsidRPr="005A1C07" w:rsidP="00FD6E6C">
      <w:pPr>
        <w:pBdr>
          <w:bottom w:val="single" w:sz="8" w:space="1" w:color="000000"/>
        </w:pBdr>
        <w:spacing w:line="276" w:lineRule="auto"/>
        <w:jc w:val="both"/>
        <w:rPr>
          <w:rFonts w:eastAsia="MS Mincho"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Pr="005A1C07" w:rsidR="00F44684">
        <w:rPr>
          <w:rFonts w:asciiTheme="minorHAnsi" w:hAnsiTheme="minorHAnsi"/>
          <w:b/>
          <w:sz w:val="22"/>
          <w:szCs w:val="22"/>
        </w:rPr>
        <w:tab/>
      </w:r>
      <w:r w:rsidR="004C6F83">
        <w:rPr>
          <w:rFonts w:asciiTheme="minorHAnsi" w:hAnsiTheme="minorHAnsi"/>
          <w:b/>
          <w:sz w:val="22"/>
          <w:szCs w:val="22"/>
        </w:rPr>
        <w:t xml:space="preserve">               </w:t>
      </w:r>
      <w:r w:rsidRPr="005A1C07" w:rsidR="00FE4BD0">
        <w:rPr>
          <w:rFonts w:asciiTheme="minorHAnsi" w:hAnsiTheme="minorHAnsi"/>
          <w:b/>
          <w:sz w:val="22"/>
          <w:szCs w:val="22"/>
        </w:rPr>
        <w:t>Ph: +91</w:t>
      </w:r>
      <w:r w:rsidR="007E4167">
        <w:rPr>
          <w:rFonts w:asciiTheme="minorHAnsi" w:hAnsiTheme="minorHAnsi"/>
          <w:b/>
          <w:sz w:val="22"/>
          <w:szCs w:val="22"/>
        </w:rPr>
        <w:t xml:space="preserve">  </w:t>
      </w:r>
      <w:r w:rsidR="00C145AB">
        <w:rPr>
          <w:rFonts w:asciiTheme="minorHAnsi" w:hAnsiTheme="minorHAnsi"/>
          <w:b/>
          <w:sz w:val="22"/>
          <w:szCs w:val="22"/>
        </w:rPr>
        <w:t>7396137356</w:t>
      </w:r>
    </w:p>
    <w:p w:rsidR="00BE1C6C" w:rsidRPr="005A1C07" w:rsidP="00D93CCD">
      <w:pPr>
        <w:rPr>
          <w:rFonts w:eastAsia="MS Mincho" w:asciiTheme="minorHAnsi" w:hAnsiTheme="minorHAnsi"/>
          <w:b/>
          <w:sz w:val="22"/>
          <w:szCs w:val="22"/>
          <w:u w:val="single"/>
        </w:rPr>
      </w:pPr>
    </w:p>
    <w:p w:rsidR="00D93CCD" w:rsidRPr="005A1C07" w:rsidP="00D93CCD">
      <w:pPr>
        <w:rPr>
          <w:rFonts w:eastAsia="MS Mincho" w:asciiTheme="minorHAnsi" w:hAnsiTheme="minorHAnsi"/>
          <w:b/>
          <w:sz w:val="22"/>
          <w:szCs w:val="22"/>
          <w:u w:val="single"/>
        </w:rPr>
      </w:pPr>
      <w:r>
        <w:rPr>
          <w:rFonts w:eastAsia="MS Mincho" w:asciiTheme="minorHAnsi" w:hAnsiTheme="minorHAnsi"/>
          <w:b/>
          <w:sz w:val="22"/>
          <w:szCs w:val="22"/>
          <w:u w:val="single"/>
        </w:rPr>
        <w:t>SUMMARY OF EXPERIENCE :-</w:t>
      </w:r>
    </w:p>
    <w:p w:rsidR="00BE1C6C" w:rsidRPr="005A1C07" w:rsidP="00D93CCD">
      <w:pPr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D93CCD" w:rsidRPr="005A1C07" w:rsidP="00FD6E6C">
      <w:pPr>
        <w:pStyle w:val="BodyText"/>
        <w:widowControl w:val="0"/>
        <w:numPr>
          <w:ilvl w:val="0"/>
          <w:numId w:val="20"/>
        </w:numPr>
        <w:tabs>
          <w:tab w:val="num" w:pos="540"/>
          <w:tab w:val="clear" w:pos="1080"/>
        </w:tabs>
        <w:overflowPunct/>
        <w:autoSpaceDE/>
        <w:spacing w:line="300" w:lineRule="exact"/>
        <w:ind w:left="540" w:right="72"/>
        <w:contextualSpacing/>
        <w:textAlignment w:val="auto"/>
        <w:rPr>
          <w:rFonts w:asciiTheme="minorHAnsi" w:hAnsiTheme="minorHAnsi" w:cs="Times New Roman"/>
          <w:b/>
          <w:color w:val="000000"/>
          <w:szCs w:val="22"/>
        </w:rPr>
      </w:pPr>
      <w:r w:rsidRPr="005A1C07">
        <w:rPr>
          <w:rFonts w:asciiTheme="minorHAnsi" w:hAnsiTheme="minorHAnsi" w:cs="Times New Roman"/>
          <w:b/>
          <w:bCs/>
          <w:color w:val="000000"/>
          <w:szCs w:val="22"/>
        </w:rPr>
        <w:t>Over all</w:t>
      </w:r>
      <w:r w:rsidR="004C6F83">
        <w:rPr>
          <w:rFonts w:asciiTheme="minorHAnsi" w:hAnsiTheme="minorHAnsi" w:cs="Times New Roman"/>
          <w:b/>
          <w:bCs/>
          <w:color w:val="000000"/>
          <w:szCs w:val="22"/>
        </w:rPr>
        <w:t xml:space="preserve"> </w:t>
      </w:r>
      <w:r w:rsidR="00BE2D13">
        <w:rPr>
          <w:rFonts w:asciiTheme="minorHAnsi" w:hAnsiTheme="minorHAnsi" w:cs="Times New Roman"/>
          <w:b/>
          <w:bCs/>
          <w:color w:val="000000"/>
          <w:szCs w:val="22"/>
        </w:rPr>
        <w:t>5.2</w:t>
      </w:r>
      <w:r w:rsidR="007E4167">
        <w:rPr>
          <w:rFonts w:asciiTheme="minorHAnsi" w:hAnsiTheme="minorHAnsi" w:cs="Times New Roman"/>
          <w:b/>
          <w:bCs/>
          <w:color w:val="000000"/>
          <w:szCs w:val="22"/>
        </w:rPr>
        <w:t xml:space="preserve"> </w:t>
      </w:r>
      <w:r w:rsidRPr="005A1C07" w:rsidR="00FD6E6C">
        <w:rPr>
          <w:rFonts w:asciiTheme="minorHAnsi" w:hAnsiTheme="minorHAnsi" w:cs="Times New Roman"/>
          <w:b/>
          <w:bCs/>
          <w:color w:val="000000"/>
          <w:szCs w:val="22"/>
        </w:rPr>
        <w:t>years</w:t>
      </w:r>
      <w:r w:rsidRPr="005A1C07">
        <w:rPr>
          <w:rFonts w:asciiTheme="minorHAnsi" w:hAnsiTheme="minorHAnsi" w:cs="Times New Roman"/>
          <w:b/>
          <w:color w:val="000000"/>
          <w:szCs w:val="22"/>
        </w:rPr>
        <w:t xml:space="preserve"> of experience in the IT Industry on </w:t>
      </w:r>
      <w:r w:rsidRPr="005A1C07">
        <w:rPr>
          <w:rFonts w:asciiTheme="minorHAnsi" w:hAnsiTheme="minorHAnsi" w:cs="Times New Roman"/>
          <w:b/>
          <w:bCs/>
          <w:szCs w:val="22"/>
        </w:rPr>
        <w:t>middleware</w:t>
      </w:r>
      <w:r w:rsidRPr="005A1C07">
        <w:rPr>
          <w:rFonts w:asciiTheme="minorHAnsi" w:hAnsiTheme="minorHAnsi" w:cs="Times New Roman"/>
          <w:b/>
          <w:szCs w:val="22"/>
        </w:rPr>
        <w:t xml:space="preserve"> Technologies</w:t>
      </w:r>
      <w:r w:rsidRPr="005A1C07" w:rsidR="00FD6E6C">
        <w:rPr>
          <w:rFonts w:asciiTheme="minorHAnsi" w:hAnsiTheme="minorHAnsi" w:cs="Times New Roman"/>
          <w:b/>
          <w:color w:val="000000"/>
          <w:szCs w:val="22"/>
        </w:rPr>
        <w:t>on development</w:t>
      </w:r>
      <w:r w:rsidRPr="005A1C07">
        <w:rPr>
          <w:rFonts w:asciiTheme="minorHAnsi" w:hAnsiTheme="minorHAnsi" w:cs="Times New Roman"/>
          <w:b/>
          <w:color w:val="000000"/>
          <w:szCs w:val="22"/>
        </w:rPr>
        <w:t xml:space="preserve">, implementation and maintenance of  WebSphere </w:t>
      </w:r>
      <w:r w:rsidRPr="005A1C07" w:rsidR="004F0217">
        <w:rPr>
          <w:rFonts w:asciiTheme="minorHAnsi" w:hAnsiTheme="minorHAnsi" w:cs="Times New Roman"/>
          <w:b/>
          <w:color w:val="000000"/>
          <w:szCs w:val="22"/>
        </w:rPr>
        <w:t>MQ</w:t>
      </w:r>
      <w:r w:rsidR="00DF7E42">
        <w:rPr>
          <w:rFonts w:asciiTheme="minorHAnsi" w:hAnsiTheme="minorHAnsi" w:cs="Times New Roman"/>
          <w:b/>
          <w:color w:val="000000"/>
          <w:szCs w:val="22"/>
        </w:rPr>
        <w:t xml:space="preserve"> </w:t>
      </w:r>
      <w:r w:rsidRPr="005A1C07" w:rsidR="004F0217">
        <w:rPr>
          <w:rFonts w:asciiTheme="minorHAnsi" w:hAnsiTheme="minorHAnsi" w:cs="Times New Roman"/>
          <w:b/>
          <w:color w:val="000000"/>
          <w:szCs w:val="22"/>
        </w:rPr>
        <w:t>AND MB.</w:t>
      </w:r>
    </w:p>
    <w:p w:rsidR="00FD6E6C" w:rsidRPr="005A1C07" w:rsidP="00FD6E6C">
      <w:pPr>
        <w:numPr>
          <w:ilvl w:val="0"/>
          <w:numId w:val="20"/>
        </w:numPr>
        <w:tabs>
          <w:tab w:val="num" w:pos="540"/>
          <w:tab w:val="clear" w:pos="1080"/>
        </w:tabs>
        <w:suppressAutoHyphens/>
        <w:overflowPunct/>
        <w:autoSpaceDE/>
        <w:autoSpaceDN/>
        <w:adjustRightInd/>
        <w:spacing w:line="300" w:lineRule="exact"/>
        <w:ind w:left="540"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color w:val="000000"/>
          <w:sz w:val="22"/>
          <w:szCs w:val="22"/>
        </w:rPr>
        <w:t>Experince in Administration of</w:t>
      </w:r>
      <w:r w:rsidRPr="005A1C07" w:rsidR="00D87BC9">
        <w:rPr>
          <w:rFonts w:asciiTheme="minorHAnsi" w:hAnsiTheme="minorHAnsi"/>
          <w:b/>
          <w:color w:val="000000"/>
          <w:sz w:val="22"/>
          <w:szCs w:val="22"/>
        </w:rPr>
        <w:t xml:space="preserve">  IBM Websphere MQ </w:t>
      </w:r>
      <w:r w:rsidRPr="005A1C07" w:rsidR="007272C1">
        <w:rPr>
          <w:rFonts w:asciiTheme="minorHAnsi" w:hAnsiTheme="minorHAnsi"/>
          <w:b/>
          <w:color w:val="000000"/>
          <w:sz w:val="22"/>
          <w:szCs w:val="22"/>
        </w:rPr>
        <w:t>7.0</w:t>
      </w:r>
      <w:r w:rsidR="008C48C9">
        <w:rPr>
          <w:rFonts w:asciiTheme="minorHAnsi" w:hAnsiTheme="minorHAnsi"/>
          <w:b/>
          <w:color w:val="000000"/>
          <w:sz w:val="22"/>
          <w:szCs w:val="22"/>
        </w:rPr>
        <w:t xml:space="preserve">x,8.0x, and 9.0x and IIB </w:t>
      </w:r>
      <w:r w:rsidRPr="005A1C07">
        <w:rPr>
          <w:rFonts w:asciiTheme="minorHAnsi" w:hAnsiTheme="minorHAnsi"/>
          <w:b/>
          <w:color w:val="000000"/>
          <w:sz w:val="22"/>
          <w:szCs w:val="22"/>
        </w:rPr>
        <w:t>on</w:t>
      </w:r>
      <w:r w:rsidRPr="005A1C07" w:rsidR="00F44684">
        <w:rPr>
          <w:rFonts w:asciiTheme="minorHAnsi" w:hAnsiTheme="minorHAnsi"/>
          <w:b/>
          <w:color w:val="000000"/>
          <w:sz w:val="22"/>
          <w:szCs w:val="22"/>
        </w:rPr>
        <w:t xml:space="preserve">Red Hat Linux </w:t>
      </w:r>
      <w:r w:rsidRPr="005A1C07">
        <w:rPr>
          <w:rFonts w:asciiTheme="minorHAnsi" w:hAnsiTheme="minorHAnsi"/>
          <w:b/>
          <w:color w:val="000000"/>
          <w:sz w:val="22"/>
          <w:szCs w:val="22"/>
        </w:rPr>
        <w:t xml:space="preserve">  and Windows XP/2003 environment.</w:t>
      </w:r>
    </w:p>
    <w:p w:rsidR="00D93CCD" w:rsidRPr="005A1C07" w:rsidP="00FD6E6C">
      <w:pPr>
        <w:numPr>
          <w:ilvl w:val="0"/>
          <w:numId w:val="20"/>
        </w:numPr>
        <w:tabs>
          <w:tab w:val="num" w:pos="540"/>
          <w:tab w:val="clear" w:pos="1080"/>
        </w:tabs>
        <w:suppressAutoHyphens/>
        <w:overflowPunct/>
        <w:autoSpaceDE/>
        <w:autoSpaceDN/>
        <w:adjustRightInd/>
        <w:spacing w:line="300" w:lineRule="exact"/>
        <w:ind w:left="540"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Experienced in Installation and configuration</w:t>
      </w:r>
      <w:r w:rsidRPr="005A1C07">
        <w:rPr>
          <w:rFonts w:asciiTheme="minorHAnsi" w:hAnsiTheme="minorHAnsi"/>
          <w:b/>
          <w:sz w:val="22"/>
          <w:szCs w:val="22"/>
        </w:rPr>
        <w:t xml:space="preserve"> of MQ Client / MQ Server in different environments and MQ System Administration.</w:t>
      </w:r>
    </w:p>
    <w:p w:rsidR="00FD6E6C" w:rsidRPr="005A1C07" w:rsidP="00FD6E6C">
      <w:pPr>
        <w:pStyle w:val="CoreExpertise"/>
        <w:numPr>
          <w:ilvl w:val="0"/>
          <w:numId w:val="20"/>
        </w:numPr>
        <w:tabs>
          <w:tab w:val="left" w:pos="450"/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bCs/>
          <w:sz w:val="22"/>
          <w:szCs w:val="22"/>
        </w:rPr>
        <w:t>Install of MQ and Message Broker and configuring WebSphere MQ in development and test environments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.</w:t>
      </w:r>
    </w:p>
    <w:p w:rsidR="00FD6E6C" w:rsidRPr="005A1C07" w:rsidP="00FD6E6C">
      <w:pPr>
        <w:pStyle w:val="CoreExpertise"/>
        <w:numPr>
          <w:ilvl w:val="0"/>
          <w:numId w:val="20"/>
        </w:numPr>
        <w:tabs>
          <w:tab w:val="left" w:pos="450"/>
          <w:tab w:val="num" w:pos="540"/>
          <w:tab w:val="clear" w:pos="1080"/>
          <w:tab w:val="left" w:pos="7560"/>
        </w:tabs>
        <w:spacing w:line="300" w:lineRule="exact"/>
        <w:ind w:left="540"/>
        <w:contextualSpacing/>
        <w:jc w:val="both"/>
        <w:rPr>
          <w:rFonts w:asciiTheme="minorHAnsi" w:hAnsiTheme="minorHAnsi" w:cs="Times New Roman"/>
          <w:b/>
          <w:bCs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Ability to administer the message objects associated with all WebSphere MQ objects such as Queues, Process Definitions, Channels and Listeners.</w:t>
      </w:r>
    </w:p>
    <w:p w:rsidR="00FD6E6C" w:rsidRPr="005A1C07" w:rsidP="00FD6E6C">
      <w:pPr>
        <w:pStyle w:val="CoreExpertise"/>
        <w:numPr>
          <w:ilvl w:val="0"/>
          <w:numId w:val="20"/>
        </w:numPr>
        <w:tabs>
          <w:tab w:val="left" w:pos="450"/>
          <w:tab w:val="num" w:pos="540"/>
          <w:tab w:val="clear" w:pos="1080"/>
          <w:tab w:val="left" w:pos="7560"/>
        </w:tabs>
        <w:spacing w:before="40" w:after="40" w:line="300" w:lineRule="exact"/>
        <w:ind w:left="54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Active participant in monitoring the middleware and Perform daily on call tasks (checking error logs, Fail over queues, System Logs, Backed out messages) to maintain a healthy system.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left" w:pos="450"/>
          <w:tab w:val="num" w:pos="540"/>
          <w:tab w:val="clear" w:pos="1080"/>
          <w:tab w:val="left" w:pos="7560"/>
        </w:tabs>
        <w:spacing w:before="40" w:after="40" w:line="300" w:lineRule="exact"/>
        <w:ind w:left="54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bCs/>
          <w:sz w:val="22"/>
          <w:szCs w:val="22"/>
        </w:rPr>
        <w:t xml:space="preserve">Hands on experience in MQ series triggering, Channel Initiator, SSL certificates, Dead letter queue configuration and distributed queuing. 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Experienced in setting up WebSphere MQ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distributed queuing</w:t>
      </w:r>
      <w:r w:rsidRPr="005A1C07">
        <w:rPr>
          <w:rFonts w:asciiTheme="minorHAnsi" w:hAnsiTheme="minorHAnsi" w:cs="Times New Roman"/>
          <w:b/>
          <w:sz w:val="22"/>
          <w:szCs w:val="22"/>
        </w:rPr>
        <w:t xml:space="preserve"> environment.    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Experienced in setting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MQ clustering</w:t>
      </w:r>
      <w:r w:rsidRPr="005A1C07">
        <w:rPr>
          <w:rFonts w:asciiTheme="minorHAnsi" w:hAnsiTheme="minorHAnsi" w:cs="Times New Roman"/>
          <w:b/>
          <w:sz w:val="22"/>
          <w:szCs w:val="22"/>
        </w:rPr>
        <w:t xml:space="preserve"> Environment.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Working on critical and major alerts of the production servers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Daily health check of the production servers.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Experienced in setting up application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triggering</w:t>
      </w:r>
      <w:r w:rsidRPr="005A1C07">
        <w:rPr>
          <w:rFonts w:asciiTheme="minorHAnsi" w:hAnsiTheme="minorHAnsi" w:cs="Times New Roman"/>
          <w:b/>
          <w:sz w:val="22"/>
          <w:szCs w:val="22"/>
        </w:rPr>
        <w:t xml:space="preserve"> in WebSphere MQ.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Experienced in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monitoring and defining MQ objects in Mainframe environment</w:t>
      </w:r>
      <w:r w:rsidRPr="005A1C07">
        <w:rPr>
          <w:rFonts w:asciiTheme="minorHAnsi" w:hAnsiTheme="minorHAnsi" w:cs="Times New Roman"/>
          <w:b/>
          <w:sz w:val="22"/>
          <w:szCs w:val="22"/>
        </w:rPr>
        <w:t>.</w:t>
      </w:r>
    </w:p>
    <w:p w:rsidR="00D93CCD" w:rsidRPr="005A1C07" w:rsidP="00FD6E6C">
      <w:pPr>
        <w:pStyle w:val="CoreExpertise"/>
        <w:widowControl w:val="0"/>
        <w:numPr>
          <w:ilvl w:val="0"/>
          <w:numId w:val="20"/>
        </w:numPr>
        <w:tabs>
          <w:tab w:val="num" w:pos="540"/>
          <w:tab w:val="clear" w:pos="1080"/>
        </w:tabs>
        <w:autoSpaceDE w:val="0"/>
        <w:spacing w:after="0" w:line="300" w:lineRule="exact"/>
        <w:ind w:left="54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Having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Good skills of Troubleshooting on WebSphere MQ  7.5,7.0 and 6.0.</w:t>
      </w:r>
    </w:p>
    <w:p w:rsidR="00D93CCD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Supported hundreds of Queue Managers and several serverson different platforms.</w:t>
      </w:r>
    </w:p>
    <w:p w:rsidR="00866116" w:rsidRPr="005A1C07" w:rsidP="00FD6E6C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 xml:space="preserve">Participated in 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Change Management/Incident management meetings and Client meetings</w:t>
      </w:r>
      <w:r w:rsidRPr="005A1C07">
        <w:rPr>
          <w:rFonts w:asciiTheme="minorHAnsi" w:hAnsiTheme="minorHAnsi" w:cs="Times New Roman"/>
          <w:b/>
          <w:bCs/>
          <w:sz w:val="22"/>
          <w:szCs w:val="22"/>
        </w:rPr>
        <w:t>.</w:t>
      </w:r>
    </w:p>
    <w:p w:rsidR="00926546" w:rsidRPr="005A1C07" w:rsidP="00583D9E">
      <w:pPr>
        <w:pStyle w:val="CoreExpertise"/>
        <w:numPr>
          <w:ilvl w:val="0"/>
          <w:numId w:val="20"/>
        </w:numPr>
        <w:tabs>
          <w:tab w:val="num" w:pos="540"/>
          <w:tab w:val="clear" w:pos="1080"/>
        </w:tabs>
        <w:spacing w:line="300" w:lineRule="exact"/>
        <w:ind w:left="54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5A1C07">
        <w:rPr>
          <w:rFonts w:asciiTheme="minorHAnsi" w:hAnsiTheme="minorHAnsi" w:cs="Times New Roman"/>
          <w:b/>
          <w:sz w:val="22"/>
          <w:szCs w:val="22"/>
        </w:rPr>
        <w:t>Very fast in adapting to a changing work environment and very good in working in high pressure and tight deadline requirements.</w:t>
      </w:r>
      <w:r w:rsidRPr="005A1C07">
        <w:rPr>
          <w:rFonts w:asciiTheme="minorHAnsi" w:hAnsiTheme="minorHAnsi"/>
          <w:b/>
          <w:sz w:val="22"/>
          <w:szCs w:val="22"/>
        </w:rPr>
        <w:tab/>
      </w:r>
    </w:p>
    <w:p w:rsidR="00926546" w:rsidRPr="005A1C07" w:rsidP="00313E3C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jc w:val="center"/>
        <w:rPr>
          <w:rFonts w:asciiTheme="minorHAnsi" w:hAnsiTheme="minorHAnsi"/>
          <w:b/>
          <w:bCs/>
          <w:color w:val="8064A2"/>
          <w:sz w:val="22"/>
          <w:szCs w:val="22"/>
        </w:rPr>
      </w:pPr>
      <w:r w:rsidRPr="005A1C07">
        <w:rPr>
          <w:rStyle w:val="IntenseEmphasis"/>
          <w:rFonts w:asciiTheme="minorHAnsi" w:hAnsiTheme="minorHAnsi"/>
          <w:bCs/>
          <w:i w:val="0"/>
          <w:iCs/>
          <w:color w:val="8064A2"/>
          <w:sz w:val="22"/>
          <w:szCs w:val="22"/>
        </w:rPr>
        <w:t>TECHNICAL SKILLS</w:t>
      </w:r>
    </w:p>
    <w:p w:rsidR="00926546" w:rsidRPr="005A1C07" w:rsidP="00313E3C">
      <w:pPr>
        <w:pStyle w:val="ListParagraph"/>
        <w:widowControl w:val="0"/>
        <w:numPr>
          <w:ilvl w:val="0"/>
          <w:numId w:val="22"/>
        </w:numPr>
        <w:suppressAutoHyphens/>
        <w:spacing w:line="360" w:lineRule="auto"/>
        <w:rPr>
          <w:rFonts w:asciiTheme="minorHAnsi" w:hAnsiTheme="minorHAnsi"/>
          <w:b/>
          <w:bCs/>
          <w:color w:val="000000"/>
        </w:rPr>
      </w:pPr>
      <w:r w:rsidRPr="005A1C07">
        <w:rPr>
          <w:rFonts w:asciiTheme="minorHAnsi" w:hAnsiTheme="minorHAnsi"/>
          <w:b/>
          <w:bCs/>
          <w:color w:val="000000"/>
        </w:rPr>
        <w:t xml:space="preserve">Middleware technologies     </w:t>
      </w:r>
      <w:r w:rsidRPr="005A1C07" w:rsidR="00583D9E">
        <w:rPr>
          <w:rFonts w:asciiTheme="minorHAnsi" w:hAnsiTheme="minorHAnsi"/>
          <w:b/>
          <w:bCs/>
          <w:color w:val="000000"/>
        </w:rPr>
        <w:tab/>
      </w:r>
      <w:r w:rsidRPr="005A1C07">
        <w:rPr>
          <w:rFonts w:asciiTheme="minorHAnsi" w:hAnsiTheme="minorHAnsi"/>
          <w:b/>
          <w:bCs/>
          <w:color w:val="000000"/>
        </w:rPr>
        <w:t>:</w:t>
      </w:r>
      <w:r w:rsidR="008D1829">
        <w:rPr>
          <w:rFonts w:asciiTheme="minorHAnsi" w:hAnsiTheme="minorHAnsi"/>
          <w:b/>
          <w:bCs/>
          <w:color w:val="000000"/>
        </w:rPr>
        <w:t>IBM MQSeries</w:t>
      </w:r>
      <w:r w:rsidRPr="005A1C07" w:rsidR="000A1913">
        <w:rPr>
          <w:rFonts w:asciiTheme="minorHAnsi" w:hAnsiTheme="minorHAnsi"/>
          <w:b/>
          <w:bCs/>
          <w:color w:val="000000"/>
        </w:rPr>
        <w:t xml:space="preserve"> V</w:t>
      </w:r>
      <w:r w:rsidRPr="005A1C07">
        <w:rPr>
          <w:rFonts w:asciiTheme="minorHAnsi" w:hAnsiTheme="minorHAnsi"/>
          <w:b/>
          <w:bCs/>
          <w:color w:val="000000"/>
        </w:rPr>
        <w:t>7</w:t>
      </w:r>
      <w:r w:rsidRPr="005A1C07" w:rsidR="004F0217">
        <w:rPr>
          <w:rFonts w:asciiTheme="minorHAnsi" w:hAnsiTheme="minorHAnsi"/>
          <w:b/>
          <w:bCs/>
          <w:color w:val="000000"/>
        </w:rPr>
        <w:t>.0</w:t>
      </w:r>
      <w:r w:rsidR="008C48C9">
        <w:rPr>
          <w:rFonts w:asciiTheme="minorHAnsi" w:hAnsiTheme="minorHAnsi"/>
          <w:b/>
          <w:bCs/>
          <w:color w:val="000000"/>
        </w:rPr>
        <w:t>x</w:t>
      </w:r>
      <w:r w:rsidRPr="005A1C07" w:rsidR="004F0217">
        <w:rPr>
          <w:rFonts w:asciiTheme="minorHAnsi" w:hAnsiTheme="minorHAnsi"/>
          <w:b/>
          <w:bCs/>
          <w:color w:val="000000"/>
        </w:rPr>
        <w:t>, &amp;</w:t>
      </w:r>
      <w:r w:rsidR="008C48C9">
        <w:rPr>
          <w:rFonts w:asciiTheme="minorHAnsi" w:hAnsiTheme="minorHAnsi"/>
          <w:b/>
          <w:bCs/>
          <w:color w:val="000000"/>
        </w:rPr>
        <w:t>8</w:t>
      </w:r>
      <w:r w:rsidRPr="005A1C07" w:rsidR="004F0217">
        <w:rPr>
          <w:rFonts w:asciiTheme="minorHAnsi" w:hAnsiTheme="minorHAnsi"/>
          <w:b/>
          <w:bCs/>
          <w:color w:val="000000"/>
        </w:rPr>
        <w:t>.</w:t>
      </w:r>
      <w:r w:rsidR="008C48C9">
        <w:rPr>
          <w:rFonts w:asciiTheme="minorHAnsi" w:hAnsiTheme="minorHAnsi"/>
          <w:b/>
          <w:bCs/>
          <w:color w:val="000000"/>
        </w:rPr>
        <w:t>0 and 9.0x</w:t>
      </w:r>
      <w:r w:rsidRPr="005A1C07" w:rsidR="004F0217">
        <w:rPr>
          <w:rFonts w:asciiTheme="minorHAnsi" w:hAnsiTheme="minorHAnsi"/>
          <w:b/>
          <w:bCs/>
          <w:color w:val="000000"/>
        </w:rPr>
        <w:t xml:space="preserve"> AND IIB </w:t>
      </w:r>
      <w:r w:rsidR="008C48C9">
        <w:rPr>
          <w:rFonts w:asciiTheme="minorHAnsi" w:hAnsiTheme="minorHAnsi"/>
          <w:b/>
          <w:bCs/>
          <w:color w:val="000000"/>
        </w:rPr>
        <w:t>10</w:t>
      </w:r>
      <w:r w:rsidRPr="005A1C07" w:rsidR="004F0217">
        <w:rPr>
          <w:rFonts w:asciiTheme="minorHAnsi" w:hAnsiTheme="minorHAnsi"/>
          <w:b/>
          <w:bCs/>
          <w:color w:val="000000"/>
        </w:rPr>
        <w:t>V.</w:t>
      </w:r>
    </w:p>
    <w:p w:rsidR="00357A98" w:rsidRPr="005A1C07" w:rsidP="00313E3C">
      <w:pPr>
        <w:pStyle w:val="ListParagraph"/>
        <w:widowControl w:val="0"/>
        <w:numPr>
          <w:ilvl w:val="0"/>
          <w:numId w:val="22"/>
        </w:numPr>
        <w:suppressAutoHyphens/>
        <w:spacing w:line="480" w:lineRule="auto"/>
        <w:rPr>
          <w:rFonts w:asciiTheme="minorHAnsi" w:hAnsiTheme="minorHAnsi"/>
          <w:b/>
        </w:rPr>
      </w:pPr>
      <w:r w:rsidRPr="005A1C07">
        <w:rPr>
          <w:rFonts w:asciiTheme="minorHAnsi" w:hAnsiTheme="minorHAnsi"/>
          <w:b/>
          <w:bCs/>
          <w:color w:val="000000"/>
        </w:rPr>
        <w:t>Operating Systems</w:t>
      </w:r>
      <w:r w:rsidRPr="005A1C07">
        <w:rPr>
          <w:rFonts w:asciiTheme="minorHAnsi" w:hAnsiTheme="minorHAnsi"/>
          <w:b/>
          <w:bCs/>
          <w:color w:val="000000"/>
        </w:rPr>
        <w:tab/>
      </w:r>
      <w:r w:rsidRPr="005A1C07" w:rsidR="00FD6E6C">
        <w:rPr>
          <w:rFonts w:asciiTheme="minorHAnsi" w:hAnsiTheme="minorHAnsi"/>
          <w:b/>
          <w:bCs/>
          <w:color w:val="000000"/>
        </w:rPr>
        <w:tab/>
      </w:r>
      <w:r w:rsidRPr="005A1C07" w:rsidR="00926546">
        <w:rPr>
          <w:rFonts w:asciiTheme="minorHAnsi" w:hAnsiTheme="minorHAnsi"/>
          <w:b/>
          <w:color w:val="000000"/>
        </w:rPr>
        <w:t>:</w:t>
      </w:r>
      <w:r w:rsidR="00A66D26">
        <w:rPr>
          <w:rFonts w:asciiTheme="minorHAnsi" w:hAnsiTheme="minorHAnsi"/>
          <w:b/>
        </w:rPr>
        <w:t>Windows, RHEL,Putty &amp; Winscp.</w:t>
      </w:r>
      <w:r w:rsidRPr="005A1C07" w:rsidR="00926546">
        <w:rPr>
          <w:rFonts w:asciiTheme="minorHAnsi" w:hAnsiTheme="minorHAnsi"/>
          <w:b/>
        </w:rPr>
        <w:t xml:space="preserve"> </w:t>
      </w:r>
    </w:p>
    <w:p w:rsidR="004F0217" w:rsidRPr="005A1C07" w:rsidP="004F0217">
      <w:pPr>
        <w:pStyle w:val="ListParagraph"/>
        <w:numPr>
          <w:ilvl w:val="0"/>
          <w:numId w:val="22"/>
        </w:numPr>
        <w:spacing w:line="480" w:lineRule="auto"/>
        <w:rPr>
          <w:rFonts w:eastAsia="Calibri" w:asciiTheme="minorHAnsi" w:hAnsiTheme="minorHAnsi"/>
          <w:b/>
        </w:rPr>
      </w:pPr>
      <w:r w:rsidRPr="005A1C07">
        <w:rPr>
          <w:rFonts w:eastAsia="Calibri" w:asciiTheme="minorHAnsi" w:hAnsiTheme="minorHAnsi"/>
          <w:b/>
        </w:rPr>
        <w:t xml:space="preserve">Incident  Management  Tool     :  </w:t>
      </w:r>
      <w:r w:rsidR="008C48C9">
        <w:rPr>
          <w:rFonts w:eastAsia="Calibri" w:asciiTheme="minorHAnsi" w:hAnsiTheme="minorHAnsi"/>
          <w:b/>
        </w:rPr>
        <w:t>Service Now</w:t>
      </w:r>
      <w:r w:rsidR="007E4167">
        <w:rPr>
          <w:rFonts w:eastAsia="Calibri" w:asciiTheme="minorHAnsi" w:hAnsiTheme="minorHAnsi"/>
          <w:b/>
        </w:rPr>
        <w:t xml:space="preserve"> .</w:t>
      </w:r>
    </w:p>
    <w:p w:rsidR="0037780A" w:rsidRPr="00ED2E06" w:rsidP="00ED2E06">
      <w:pPr>
        <w:pStyle w:val="ListParagraph"/>
        <w:numPr>
          <w:ilvl w:val="0"/>
          <w:numId w:val="22"/>
        </w:numPr>
        <w:spacing w:line="480" w:lineRule="auto"/>
        <w:rPr>
          <w:rFonts w:eastAsia="Calibri" w:asciiTheme="minorHAnsi" w:hAnsiTheme="minorHAnsi"/>
          <w:b/>
        </w:rPr>
      </w:pPr>
      <w:r>
        <w:rPr>
          <w:rFonts w:eastAsia="Calibri" w:asciiTheme="minorHAnsi" w:hAnsiTheme="minorHAnsi"/>
          <w:b/>
        </w:rPr>
        <w:t>Monitoring tool</w:t>
      </w:r>
      <w:r w:rsidRPr="005A1C07" w:rsidR="00583D9E">
        <w:rPr>
          <w:rFonts w:asciiTheme="minorHAnsi" w:hAnsiTheme="minorHAnsi"/>
          <w:b/>
        </w:rPr>
        <w:tab/>
      </w:r>
      <w:r w:rsidRPr="005A1C07" w:rsidR="00583D9E">
        <w:rPr>
          <w:rFonts w:asciiTheme="minorHAnsi" w:hAnsiTheme="minorHAnsi"/>
          <w:b/>
        </w:rPr>
        <w:tab/>
      </w:r>
      <w:r w:rsidRPr="005A1C07" w:rsidR="004F0217">
        <w:rPr>
          <w:rFonts w:eastAsia="Calibri" w:asciiTheme="minorHAnsi" w:hAnsiTheme="minorHAnsi"/>
          <w:b/>
        </w:rPr>
        <w:t>:  MQ</w:t>
      </w:r>
      <w:r w:rsidR="00A66D26">
        <w:rPr>
          <w:rFonts w:eastAsia="Calibri" w:asciiTheme="minorHAnsi" w:hAnsiTheme="minorHAnsi"/>
          <w:b/>
        </w:rPr>
        <w:t>Explor</w:t>
      </w:r>
      <w:r w:rsidR="00ED2E06">
        <w:rPr>
          <w:rFonts w:eastAsia="Calibri" w:asciiTheme="minorHAnsi" w:hAnsiTheme="minorHAnsi"/>
          <w:b/>
        </w:rPr>
        <w:t>er</w:t>
      </w:r>
      <w:r w:rsidRPr="00ED2E06">
        <w:rPr>
          <w:rFonts w:eastAsia="Calibri" w:asciiTheme="minorHAnsi" w:hAnsiTheme="minorHAnsi"/>
          <w:b/>
        </w:rPr>
        <w:t xml:space="preserve">           </w:t>
      </w:r>
      <w:r w:rsidRPr="00ED2E06" w:rsidR="00ED2E06">
        <w:rPr>
          <w:rFonts w:eastAsia="Calibri" w:asciiTheme="minorHAnsi" w:hAnsiTheme="minorHAnsi"/>
          <w:b/>
        </w:rPr>
        <w:t xml:space="preserve">    </w:t>
      </w:r>
    </w:p>
    <w:p w:rsidR="00357A98" w:rsidRPr="005A1C07" w:rsidP="00313E3C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jc w:val="center"/>
        <w:rPr>
          <w:rFonts w:asciiTheme="minorHAnsi" w:hAnsiTheme="minorHAnsi"/>
          <w:b/>
          <w:bCs/>
          <w:color w:val="8064A2"/>
          <w:sz w:val="22"/>
          <w:szCs w:val="22"/>
        </w:rPr>
      </w:pPr>
      <w:r w:rsidRPr="0037780A">
        <w:rPr>
          <w:rStyle w:val="IntenseEmphasis"/>
          <w:rFonts w:asciiTheme="minorHAnsi" w:hAnsiTheme="minorHAnsi"/>
          <w:bCs/>
          <w:i w:val="0"/>
          <w:iCs/>
          <w:color w:val="8064A2"/>
          <w:sz w:val="22"/>
          <w:szCs w:val="22"/>
        </w:rPr>
        <w:t>EDUCATION</w:t>
      </w:r>
    </w:p>
    <w:p w:rsidR="003302F2" w:rsidRPr="00C145AB" w:rsidP="00C145AB">
      <w:pPr>
        <w:ind w:right="-63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Degree from sriharishini degree college in 2017</w:t>
      </w:r>
    </w:p>
    <w:p w:rsidR="00357A98" w:rsidRPr="005A1C07" w:rsidP="00866116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jc w:val="center"/>
        <w:rPr>
          <w:rFonts w:asciiTheme="minorHAnsi" w:hAnsiTheme="minorHAnsi"/>
          <w:b/>
          <w:bCs/>
          <w:color w:val="8064A2"/>
          <w:sz w:val="22"/>
          <w:szCs w:val="22"/>
        </w:rPr>
      </w:pPr>
      <w:r w:rsidRPr="005A1C07">
        <w:rPr>
          <w:rStyle w:val="IntenseEmphasis"/>
          <w:rFonts w:asciiTheme="minorHAnsi" w:hAnsiTheme="minorHAnsi"/>
          <w:bCs/>
          <w:i w:val="0"/>
          <w:iCs/>
          <w:color w:val="8064A2"/>
          <w:sz w:val="22"/>
          <w:szCs w:val="22"/>
        </w:rPr>
        <w:t>WORK EXPERIENCE</w:t>
      </w:r>
    </w:p>
    <w:p w:rsidR="00E02070" w:rsidP="00313E3C">
      <w:pPr>
        <w:pStyle w:val="ListParagraph"/>
        <w:widowControl w:val="0"/>
        <w:numPr>
          <w:ilvl w:val="0"/>
          <w:numId w:val="24"/>
        </w:numPr>
        <w:suppressAutoHyphens/>
        <w:rPr>
          <w:rFonts w:asciiTheme="minorHAnsi" w:hAnsiTheme="minorHAnsi"/>
          <w:b/>
        </w:rPr>
      </w:pPr>
      <w:r w:rsidRPr="005A1C07">
        <w:rPr>
          <w:rFonts w:asciiTheme="minorHAnsi" w:hAnsiTheme="minorHAnsi"/>
          <w:b/>
        </w:rPr>
        <w:t>Currentl</w:t>
      </w:r>
      <w:r w:rsidRPr="005A1C07" w:rsidR="00CE2160">
        <w:rPr>
          <w:rFonts w:asciiTheme="minorHAnsi" w:hAnsiTheme="minorHAnsi"/>
          <w:b/>
        </w:rPr>
        <w:t xml:space="preserve">y Working </w:t>
      </w:r>
      <w:r w:rsidR="00B813EF">
        <w:rPr>
          <w:rFonts w:asciiTheme="minorHAnsi" w:hAnsiTheme="minorHAnsi"/>
          <w:b/>
        </w:rPr>
        <w:t>i</w:t>
      </w:r>
      <w:r w:rsidR="00C145AB">
        <w:rPr>
          <w:rFonts w:asciiTheme="minorHAnsi" w:hAnsiTheme="minorHAnsi"/>
          <w:b/>
        </w:rPr>
        <w:t>n Ericsson Bang</w:t>
      </w:r>
      <w:r w:rsidR="00926FFA">
        <w:rPr>
          <w:rFonts w:asciiTheme="minorHAnsi" w:hAnsiTheme="minorHAnsi"/>
          <w:b/>
        </w:rPr>
        <w:t>alore from july 2018</w:t>
      </w:r>
    </w:p>
    <w:p w:rsidR="00C3488C" w:rsidP="00C3488C">
      <w:pPr>
        <w:widowControl w:val="0"/>
        <w:suppressAutoHyphens/>
        <w:rPr>
          <w:rFonts w:asciiTheme="minorHAnsi" w:hAnsiTheme="minorHAnsi"/>
          <w:b/>
        </w:rPr>
      </w:pPr>
    </w:p>
    <w:p w:rsidR="00C3488C" w:rsidP="00C3488C">
      <w:pPr>
        <w:widowControl w:val="0"/>
        <w:suppressAutoHyphens/>
        <w:rPr>
          <w:rFonts w:asciiTheme="minorHAnsi" w:hAnsiTheme="minorHAnsi"/>
          <w:b/>
        </w:rPr>
      </w:pPr>
    </w:p>
    <w:p w:rsidR="00C3488C" w:rsidP="00C3488C">
      <w:pPr>
        <w:widowControl w:val="0"/>
        <w:suppressAutoHyphens/>
        <w:rPr>
          <w:rFonts w:asciiTheme="minorHAnsi" w:hAnsiTheme="minorHAnsi"/>
          <w:b/>
        </w:rPr>
      </w:pPr>
    </w:p>
    <w:p w:rsidR="00C3488C" w:rsidP="00C3488C">
      <w:pPr>
        <w:widowControl w:val="0"/>
        <w:suppressAutoHyphens/>
        <w:rPr>
          <w:rFonts w:asciiTheme="minorHAnsi" w:hAnsiTheme="minorHAnsi"/>
          <w:b/>
        </w:rPr>
      </w:pPr>
    </w:p>
    <w:p w:rsidR="00C3488C" w:rsidRPr="00C3488C" w:rsidP="00C3488C">
      <w:pPr>
        <w:widowControl w:val="0"/>
        <w:suppressAutoHyphens/>
        <w:rPr>
          <w:rFonts w:asciiTheme="minorHAnsi" w:hAnsiTheme="minorHAnsi"/>
          <w:b/>
        </w:rPr>
      </w:pPr>
    </w:p>
    <w:p w:rsidR="00CF17C1" w:rsidRPr="00C3488C" w:rsidP="00C3488C">
      <w:pPr>
        <w:widowControl w:val="0"/>
        <w:pBdr>
          <w:bottom w:val="single" w:sz="8" w:space="0" w:color="auto"/>
        </w:pBdr>
        <w:shd w:val="pct10" w:color="auto" w:fill="auto"/>
        <w:suppressAutoHyphens/>
        <w:spacing w:after="120"/>
        <w:rPr>
          <w:rFonts w:asciiTheme="minorHAnsi" w:hAnsiTheme="minorHAnsi"/>
          <w:b/>
          <w:bCs/>
          <w:color w:val="7030A0"/>
          <w:sz w:val="22"/>
          <w:szCs w:val="22"/>
        </w:rPr>
      </w:pPr>
      <w:r w:rsidRPr="005A1C07">
        <w:rPr>
          <w:rFonts w:asciiTheme="minorHAnsi" w:hAnsiTheme="minorHAnsi"/>
          <w:b/>
          <w:color w:val="7030A0"/>
          <w:sz w:val="22"/>
          <w:szCs w:val="22"/>
        </w:rPr>
        <w:t>PROJECT SUMMARY</w:t>
      </w:r>
    </w:p>
    <w:p w:rsidR="00926546" w:rsidRPr="00A66D26" w:rsidP="002C3D0A">
      <w:pPr>
        <w:pStyle w:val="Footer"/>
        <w:tabs>
          <w:tab w:val="left" w:pos="720"/>
        </w:tabs>
        <w:jc w:val="both"/>
        <w:outlineLvl w:val="0"/>
        <w:rPr>
          <w:rFonts w:asciiTheme="minorHAnsi" w:hAnsiTheme="minorHAnsi"/>
          <w:color w:val="000000"/>
          <w:sz w:val="24"/>
          <w:szCs w:val="24"/>
          <w:u w:val="single"/>
        </w:rPr>
      </w:pPr>
      <w:r w:rsidRPr="00A66D26">
        <w:rPr>
          <w:rFonts w:asciiTheme="minorHAnsi" w:hAnsiTheme="minorHAnsi"/>
          <w:color w:val="000000"/>
          <w:sz w:val="24"/>
          <w:szCs w:val="24"/>
          <w:u w:val="single"/>
        </w:rPr>
        <w:t>PROJECT</w:t>
      </w:r>
      <w:r w:rsidRPr="00A66D26" w:rsidR="00A66D26">
        <w:rPr>
          <w:rFonts w:asciiTheme="minorHAnsi" w:hAnsiTheme="minorHAnsi"/>
          <w:color w:val="000000"/>
          <w:sz w:val="24"/>
          <w:szCs w:val="24"/>
          <w:u w:val="single"/>
        </w:rPr>
        <w:t>:-</w:t>
      </w:r>
    </w:p>
    <w:p w:rsidR="00A66D26" w:rsidRPr="00A66D26" w:rsidP="002C3D0A">
      <w:pPr>
        <w:pStyle w:val="Footer"/>
        <w:tabs>
          <w:tab w:val="left" w:pos="720"/>
        </w:tabs>
        <w:jc w:val="both"/>
        <w:outlineLvl w:val="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926546" w:rsidRPr="005A1C07" w:rsidP="00866116">
      <w:pPr>
        <w:spacing w:line="276" w:lineRule="auto"/>
        <w:rPr>
          <w:rFonts w:asciiTheme="minorHAnsi" w:hAnsiTheme="minorHAnsi"/>
          <w:b/>
          <w:color w:val="000000"/>
          <w:sz w:val="22"/>
          <w:szCs w:val="22"/>
        </w:rPr>
      </w:pPr>
      <w:r w:rsidRPr="005A1C07">
        <w:rPr>
          <w:rFonts w:asciiTheme="minorHAnsi" w:hAnsiTheme="minorHAnsi"/>
          <w:b/>
          <w:color w:val="000000"/>
          <w:sz w:val="22"/>
          <w:szCs w:val="22"/>
        </w:rPr>
        <w:t>P</w:t>
      </w:r>
      <w:r w:rsidRPr="005A1C07">
        <w:rPr>
          <w:rFonts w:asciiTheme="minorHAnsi" w:hAnsiTheme="minorHAnsi"/>
          <w:b/>
          <w:color w:val="000000"/>
          <w:sz w:val="22"/>
          <w:szCs w:val="22"/>
        </w:rPr>
        <w:t>roject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               </w:t>
      </w:r>
      <w:r w:rsidR="004C6F83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C145AB">
        <w:rPr>
          <w:rFonts w:asciiTheme="minorHAnsi" w:hAnsiTheme="minorHAnsi"/>
          <w:b/>
          <w:color w:val="000000"/>
          <w:sz w:val="22"/>
          <w:szCs w:val="22"/>
        </w:rPr>
        <w:t>:  mobily</w:t>
      </w:r>
      <w:r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926546" w:rsidRPr="005A1C07" w:rsidP="00866116">
      <w:pPr>
        <w:spacing w:line="276" w:lineRule="auto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Role</w:t>
      </w:r>
      <w:r w:rsidRPr="005A1C07" w:rsidR="002A1F4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A1C07" w:rsidR="002A1F45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A1C07" w:rsidR="005C4DCB">
        <w:rPr>
          <w:rFonts w:asciiTheme="minorHAnsi" w:hAnsiTheme="minorHAnsi"/>
          <w:b/>
          <w:bCs/>
          <w:color w:val="000000"/>
          <w:sz w:val="22"/>
          <w:szCs w:val="22"/>
        </w:rPr>
        <w:t xml:space="preserve">:   </w:t>
      </w:r>
      <w:r w:rsidRPr="005A1C07">
        <w:rPr>
          <w:rFonts w:asciiTheme="minorHAnsi" w:hAnsiTheme="minorHAnsi"/>
          <w:b/>
          <w:bCs/>
          <w:color w:val="000000"/>
          <w:sz w:val="22"/>
          <w:szCs w:val="22"/>
        </w:rPr>
        <w:t>M</w:t>
      </w:r>
      <w:r w:rsidRPr="005A1C07" w:rsidR="00341E1E">
        <w:rPr>
          <w:rFonts w:asciiTheme="minorHAnsi" w:hAnsiTheme="minorHAnsi"/>
          <w:b/>
          <w:bCs/>
          <w:color w:val="000000"/>
          <w:sz w:val="22"/>
          <w:szCs w:val="22"/>
        </w:rPr>
        <w:t>iddleware</w:t>
      </w:r>
      <w:r w:rsidRPr="005A1C07">
        <w:rPr>
          <w:rFonts w:asciiTheme="minorHAnsi" w:hAnsiTheme="minorHAnsi"/>
          <w:b/>
          <w:bCs/>
          <w:color w:val="000000"/>
          <w:sz w:val="22"/>
          <w:szCs w:val="22"/>
        </w:rPr>
        <w:t xml:space="preserve"> Adminisrator</w:t>
      </w:r>
      <w:r w:rsidR="00A66D26">
        <w:rPr>
          <w:rFonts w:asciiTheme="minorHAnsi" w:hAnsiTheme="minorHAnsi"/>
          <w:b/>
          <w:bCs/>
          <w:color w:val="000000"/>
          <w:sz w:val="22"/>
          <w:szCs w:val="22"/>
        </w:rPr>
        <w:t>.</w:t>
      </w:r>
    </w:p>
    <w:p w:rsidR="00926546" w:rsidRPr="005A1C07" w:rsidP="00866116">
      <w:pPr>
        <w:spacing w:line="276" w:lineRule="auto"/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Tools       </w:t>
      </w:r>
      <w:r w:rsidR="004C6F83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             </w:t>
      </w:r>
      <w:r w:rsidRPr="005A1C07" w:rsidR="005C4DCB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:   </w:t>
      </w: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Service Now Ticketing Tool.</w:t>
      </w:r>
    </w:p>
    <w:p w:rsidR="002A1F45" w:rsidRPr="005A1C07" w:rsidP="002A1F45">
      <w:pPr>
        <w:spacing w:line="276" w:lineRule="auto"/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Dura</w:t>
      </w:r>
      <w:r w:rsidR="00B813EF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t</w:t>
      </w: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ion             </w:t>
      </w:r>
      <w:r w:rsidR="0023262B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  :JULY 2018 till now</w:t>
      </w:r>
    </w:p>
    <w:p w:rsidR="002A1F45" w:rsidRPr="005A1C07" w:rsidP="002A1F45">
      <w:pPr>
        <w:spacing w:line="276" w:lineRule="auto"/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</w:pPr>
    </w:p>
    <w:p w:rsidR="00926546" w:rsidRPr="005A1C07" w:rsidP="002C3D0A">
      <w:pPr>
        <w:jc w:val="both"/>
        <w:outlineLvl w:val="0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About client:-</w:t>
      </w:r>
    </w:p>
    <w:p w:rsidR="0037780A" w:rsidRPr="0037780A" w:rsidP="0037780A">
      <w:pPr>
        <w:pStyle w:val="Normal13pt"/>
        <w:rPr>
          <w:rFonts w:ascii="Cambria" w:hAnsi="Cambria"/>
          <w:b/>
          <w:bCs/>
        </w:rPr>
      </w:pPr>
      <w:r>
        <w:rPr>
          <w:rStyle w:val="TitleChar"/>
        </w:rPr>
        <w:t xml:space="preserve">Mobily EAI is backdone of KSA’S second largest Telecom service provider. It is a huge infrastructure with 100+ services each in MQ </w:t>
      </w:r>
      <w:r w:rsidR="00AE3DBB">
        <w:rPr>
          <w:rStyle w:val="TitleChar"/>
        </w:rPr>
        <w:t xml:space="preserve">,7 and </w:t>
      </w:r>
      <w:r>
        <w:rPr>
          <w:rStyle w:val="TitleChar"/>
        </w:rPr>
        <w:t>7.5</w:t>
      </w:r>
      <w:r w:rsidR="00AE3DBB">
        <w:rPr>
          <w:rStyle w:val="TitleChar"/>
        </w:rPr>
        <w:t>v,</w:t>
      </w:r>
      <w:r>
        <w:rPr>
          <w:rStyle w:val="TitleChar"/>
        </w:rPr>
        <w:t>MB</w:t>
      </w:r>
      <w:r w:rsidR="00AE3DBB">
        <w:rPr>
          <w:rStyle w:val="TitleChar"/>
        </w:rPr>
        <w:t xml:space="preserve"> </w:t>
      </w:r>
      <w:r>
        <w:rPr>
          <w:rStyle w:val="TitleChar"/>
        </w:rPr>
        <w:t xml:space="preserve"> 6 and MB 7. These services provide all the functionalities for mobily customers</w:t>
      </w:r>
    </w:p>
    <w:p w:rsidR="0037780A" w:rsidP="00F44684">
      <w:pPr>
        <w:jc w:val="both"/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</w:pPr>
    </w:p>
    <w:p w:rsidR="00F44684" w:rsidRPr="005A1C07" w:rsidP="00F44684">
      <w:pPr>
        <w:jc w:val="both"/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</w:pPr>
      <w:r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  <w:t xml:space="preserve">Roles &amp; </w:t>
      </w:r>
      <w:r w:rsidRPr="005A1C07"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  <w:t>Responsibilities:</w:t>
      </w:r>
      <w:r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  <w:t>-</w:t>
      </w:r>
      <w:r w:rsidRPr="005A1C07">
        <w:rPr>
          <w:rStyle w:val="normalchar"/>
          <w:rFonts w:asciiTheme="minorHAnsi" w:hAnsiTheme="minorHAnsi"/>
          <w:b/>
          <w:bCs/>
          <w:color w:val="333333"/>
          <w:sz w:val="22"/>
          <w:szCs w:val="22"/>
        </w:rPr>
        <w:t xml:space="preserve"> </w:t>
      </w:r>
    </w:p>
    <w:p w:rsidR="00F44684" w:rsidRPr="005A1C07" w:rsidP="00F44684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Installation of Web Sphere MQ, 7.0</w:t>
      </w:r>
      <w:r w:rsidR="00CF17C1">
        <w:rPr>
          <w:rFonts w:asciiTheme="minorHAnsi" w:hAnsiTheme="minorHAnsi"/>
          <w:b/>
          <w:bCs/>
          <w:sz w:val="22"/>
          <w:szCs w:val="22"/>
        </w:rPr>
        <w:t>,8.0</w:t>
      </w:r>
      <w:r w:rsidRPr="005A1C07">
        <w:rPr>
          <w:rFonts w:asciiTheme="minorHAnsi" w:hAnsiTheme="minorHAnsi"/>
          <w:b/>
          <w:bCs/>
          <w:sz w:val="22"/>
          <w:szCs w:val="22"/>
        </w:rPr>
        <w:t xml:space="preserve"> and </w:t>
      </w:r>
      <w:r w:rsidR="00CF17C1">
        <w:rPr>
          <w:rFonts w:asciiTheme="minorHAnsi" w:hAnsiTheme="minorHAnsi"/>
          <w:b/>
          <w:bCs/>
          <w:sz w:val="22"/>
          <w:szCs w:val="22"/>
        </w:rPr>
        <w:t>9</w:t>
      </w:r>
      <w:r w:rsidRPr="005A1C07">
        <w:rPr>
          <w:rFonts w:asciiTheme="minorHAnsi" w:hAnsiTheme="minorHAnsi"/>
          <w:b/>
          <w:bCs/>
          <w:sz w:val="22"/>
          <w:szCs w:val="22"/>
        </w:rPr>
        <w:t>.</w:t>
      </w:r>
      <w:r w:rsidR="00CF17C1">
        <w:rPr>
          <w:rFonts w:asciiTheme="minorHAnsi" w:hAnsiTheme="minorHAnsi"/>
          <w:b/>
          <w:bCs/>
          <w:sz w:val="22"/>
          <w:szCs w:val="22"/>
        </w:rPr>
        <w:t>2</w:t>
      </w:r>
      <w:r w:rsidRPr="005A1C07">
        <w:rPr>
          <w:rFonts w:asciiTheme="minorHAnsi" w:hAnsiTheme="minorHAnsi"/>
          <w:b/>
          <w:bCs/>
          <w:sz w:val="22"/>
          <w:szCs w:val="22"/>
        </w:rPr>
        <w:t>. on different Environments like, Linux, and Windows Systems.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Creation and Management of MQ objects such as Queues, Channels, Process definitions, Listeners.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Performed administrative tasks using MQSC commands.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Setting up of trigger definitions (both for channels and application queues).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Setting up of Distributed Queuing and management.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Creating new Queue Managers on UNIX and Windows systems with appropriate logging and file system sizing parameters.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bCs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Backing up of queue managers, logs and its object definitions and performing recovery.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Involved in packaging and deploying BAR files.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Recreation of damaged MQ objects using commands.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Fixing channel problems such as uncommitted messages, channel retry issues, sequence number mismatch issues.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N/>
        <w:adjustRightInd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 xml:space="preserve">Provide </w:t>
      </w:r>
      <w:r w:rsidRPr="005A1C07">
        <w:rPr>
          <w:rFonts w:asciiTheme="minorHAnsi" w:hAnsiTheme="minorHAnsi"/>
          <w:b/>
          <w:bCs/>
          <w:sz w:val="22"/>
          <w:szCs w:val="22"/>
        </w:rPr>
        <w:t>On-Call support</w:t>
      </w:r>
      <w:r w:rsidRPr="005A1C07">
        <w:rPr>
          <w:rFonts w:asciiTheme="minorHAnsi" w:hAnsiTheme="minorHAnsi"/>
          <w:b/>
          <w:sz w:val="22"/>
          <w:szCs w:val="22"/>
        </w:rPr>
        <w:t xml:space="preserve"> in case of critical issues in Production Environment, which will be handled over a bridge/conference line with an SLA of 4 hours.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N/>
        <w:adjustRightInd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Participated in design/development/Infrastructure build meetings. Install and Configure MQ on new servers per request by applications.</w:t>
      </w:r>
    </w:p>
    <w:p w:rsidR="00F44684" w:rsidRPr="005A1C07" w:rsidP="00F44684">
      <w:pPr>
        <w:keepNext/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Enabled Triggering on the Queues for monitoring and automation.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 xml:space="preserve">Fixing issues based on MQ return codes such as Queue full, authority issues, data format etc., 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Co-ordination with application teams in designing applications to use MQ.</w:t>
      </w:r>
    </w:p>
    <w:p w:rsidR="00BE1C6C" w:rsidRPr="005A1C07" w:rsidP="00BE1C6C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60" w:after="60" w:line="240" w:lineRule="exact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Closely worked with developers in Environment design &amp; Architecture, configuration, deployments &amp; troubleshooting of MQ issues.</w:t>
      </w:r>
    </w:p>
    <w:p w:rsidR="007272C1" w:rsidRPr="005A1C07" w:rsidP="00727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/>
        <w:autoSpaceDE/>
        <w:autoSpaceDN/>
        <w:adjustRightInd/>
        <w:spacing w:line="1" w:lineRule="atLeast"/>
        <w:textDirection w:val="btLr"/>
        <w:textAlignment w:val="top"/>
        <w:outlineLvl w:val="0"/>
        <w:rPr>
          <w:rFonts w:asciiTheme="minorHAnsi" w:hAnsiTheme="minorHAnsi"/>
          <w:b/>
          <w:sz w:val="22"/>
          <w:szCs w:val="22"/>
        </w:rPr>
      </w:pPr>
      <w:r w:rsidRPr="005A1C07">
        <w:rPr>
          <w:rFonts w:eastAsia="Calibri" w:asciiTheme="minorHAnsi" w:hAnsiTheme="minorHAnsi"/>
          <w:b/>
          <w:color w:val="000000"/>
          <w:sz w:val="22"/>
          <w:szCs w:val="22"/>
          <w:highlight w:val="white"/>
        </w:rPr>
        <w:t>Taking ownership on any issues with Message Broker on PRODUCTION and NON PRODUCTION Servers.</w:t>
      </w:r>
    </w:p>
    <w:p w:rsidR="00866116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120" w:line="276" w:lineRule="auto"/>
        <w:jc w:val="both"/>
        <w:textAlignment w:val="auto"/>
        <w:rPr>
          <w:rFonts w:asciiTheme="minorHAnsi" w:hAnsiTheme="minorHAnsi"/>
          <w:b/>
          <w:bCs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24x7 support, best practice trouble shooting, monitoring, capacity planning and maintenance.</w:t>
      </w:r>
    </w:p>
    <w:p w:rsidR="00866116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120" w:line="276" w:lineRule="auto"/>
        <w:jc w:val="both"/>
        <w:textAlignment w:val="auto"/>
        <w:rPr>
          <w:rFonts w:asciiTheme="minorHAnsi" w:hAnsiTheme="minorHAnsi"/>
          <w:b/>
          <w:bCs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Using MQSC Commands performed administration tasks.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before="120" w:line="276" w:lineRule="auto"/>
        <w:jc w:val="both"/>
        <w:textAlignment w:val="auto"/>
        <w:rPr>
          <w:rFonts w:asciiTheme="minorHAnsi" w:hAnsiTheme="minorHAnsi"/>
          <w:b/>
          <w:bCs/>
          <w:sz w:val="22"/>
          <w:szCs w:val="22"/>
        </w:rPr>
      </w:pPr>
      <w:r w:rsidRPr="005A1C07">
        <w:rPr>
          <w:rFonts w:asciiTheme="minorHAnsi" w:hAnsiTheme="minorHAnsi"/>
          <w:b/>
          <w:sz w:val="22"/>
          <w:szCs w:val="22"/>
        </w:rPr>
        <w:t>Active participant in monitoring the middleware and Perform daily on call tasks (checking error logs, Fail over queues, System Logs, Backed out messages) to maintain a healthy system.</w:t>
      </w:r>
    </w:p>
    <w:p w:rsidR="00F44684" w:rsidRPr="005A1C07" w:rsidP="00F44684">
      <w:pPr>
        <w:numPr>
          <w:ilvl w:val="0"/>
          <w:numId w:val="17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Used to take MQ Backup &amp; Recovery process in regular time intervals.</w:t>
      </w:r>
    </w:p>
    <w:p w:rsidR="00EB1E4F" w:rsidRPr="00C3488C" w:rsidP="00C3488C">
      <w:pPr>
        <w:numPr>
          <w:ilvl w:val="0"/>
          <w:numId w:val="17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rFonts w:asciiTheme="minorHAnsi" w:hAnsiTheme="minorHAnsi"/>
          <w:b/>
          <w:sz w:val="22"/>
          <w:szCs w:val="22"/>
        </w:rPr>
      </w:pPr>
      <w:r w:rsidRPr="005A1C07">
        <w:rPr>
          <w:rFonts w:asciiTheme="minorHAnsi" w:hAnsiTheme="minorHAnsi"/>
          <w:b/>
          <w:bCs/>
          <w:sz w:val="22"/>
          <w:szCs w:val="22"/>
        </w:rPr>
        <w:t>Successfully migrated MQ7.0 to MQ 7.5 in almost 200 hostes across all platforms.</w:t>
      </w:r>
    </w:p>
    <w:p w:rsidR="00EB1E4F" w:rsidRPr="00EB1E4F" w:rsidP="00EB1E4F">
      <w:pPr>
        <w:suppressAutoHyphens/>
        <w:overflowPunct/>
        <w:autoSpaceDE/>
        <w:autoSpaceDN/>
        <w:adjustRightInd/>
        <w:spacing w:line="276" w:lineRule="auto"/>
        <w:ind w:left="720"/>
        <w:textAlignment w:val="auto"/>
        <w:rPr>
          <w:rFonts w:asciiTheme="minorHAnsi" w:hAnsiTheme="minorHAnsi"/>
          <w:b/>
          <w:sz w:val="22"/>
          <w:szCs w:val="22"/>
        </w:rPr>
      </w:pPr>
    </w:p>
    <w:p w:rsidR="008E10EA" w:rsidRPr="00EB1E4F" w:rsidP="00004701">
      <w:pPr>
        <w:pBdr>
          <w:top w:val="nil"/>
          <w:left w:val="nil"/>
          <w:bottom w:val="nil"/>
          <w:right w:val="nil"/>
          <w:between w:val="nil"/>
        </w:pBdr>
        <w:suppressAutoHyphens/>
        <w:overflowPunct/>
        <w:autoSpaceDE/>
        <w:autoSpaceDN/>
        <w:adjustRightInd/>
        <w:spacing w:before="60" w:after="60" w:line="1" w:lineRule="atLeast"/>
        <w:textDirection w:val="btLr"/>
        <w:textAlignment w:val="top"/>
        <w:outlineLvl w:val="0"/>
        <w:rPr>
          <w:rFonts w:asciiTheme="minorHAnsi" w:hAnsiTheme="minorHAns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A537A">
      <w:headerReference w:type="default" r:id="rId5"/>
      <w:pgSz w:w="11909" w:h="16834" w:code="9"/>
      <w:pgMar w:top="720" w:right="1152" w:bottom="540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546">
    <w:pPr>
      <w:pStyle w:val="Header"/>
      <w:rPr>
        <w:rFonts w:ascii="Georgia" w:hAnsi="Georgia"/>
        <w:sz w:val="18"/>
      </w:rPr>
    </w:pPr>
    <w:r>
      <w:rPr>
        <w:rFonts w:ascii="Georgia" w:hAnsi="Georgia"/>
        <w:sz w:val="18"/>
      </w:rPr>
      <w:tab/>
    </w:r>
    <w:r>
      <w:rPr>
        <w:rFonts w:ascii="Georgia" w:hAnsi="Georgia"/>
        <w:sz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">
    <w:nsid w:val="00000007"/>
    <w:multiLevelType w:val="singleLevel"/>
    <w:tmpl w:val="00000007"/>
    <w:name w:val="WW8Num7"/>
    <w:lvl w:ilvl="0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6">
    <w:nsid w:val="0000000B"/>
    <w:multiLevelType w:val="multi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0ADA7676"/>
    <w:multiLevelType w:val="hybridMultilevel"/>
    <w:tmpl w:val="C9461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6BB"/>
    <w:multiLevelType w:val="hybridMultilevel"/>
    <w:tmpl w:val="6CAA1AC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F5C634C"/>
    <w:multiLevelType w:val="hybridMultilevel"/>
    <w:tmpl w:val="38A471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F78B6"/>
    <w:multiLevelType w:val="hybridMultilevel"/>
    <w:tmpl w:val="6BC87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26DEF"/>
    <w:multiLevelType w:val="hybridMultilevel"/>
    <w:tmpl w:val="5A945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713B7"/>
    <w:multiLevelType w:val="hybridMultilevel"/>
    <w:tmpl w:val="1FD80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45A0E"/>
    <w:multiLevelType w:val="hybridMultilevel"/>
    <w:tmpl w:val="26D89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3096F"/>
    <w:multiLevelType w:val="hybridMultilevel"/>
    <w:tmpl w:val="3B6292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F3F19"/>
    <w:multiLevelType w:val="hybridMultilevel"/>
    <w:tmpl w:val="C6B00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87ECB"/>
    <w:multiLevelType w:val="multilevel"/>
    <w:tmpl w:val="03ECCAAC"/>
    <w:lvl w:ilvl="0">
      <w:start w:val="1"/>
      <w:numFmt w:val="bullet"/>
      <w:pStyle w:val="NormalPalatinoLinotype"/>
      <w:lvlText w:val="▪"/>
      <w:lvlJc w:val="left"/>
      <w:pPr>
        <w:ind w:left="1080" w:firstLine="180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7">
    <w:nsid w:val="3A482AD6"/>
    <w:multiLevelType w:val="hybridMultilevel"/>
    <w:tmpl w:val="B662483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D5821BE"/>
    <w:multiLevelType w:val="multilevel"/>
    <w:tmpl w:val="82069D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sz w:val="24"/>
        <w:szCs w:val="24"/>
        <w:highlight w:val="white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9">
    <w:nsid w:val="3D912CB4"/>
    <w:multiLevelType w:val="hybridMultilevel"/>
    <w:tmpl w:val="76749A8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E725C1"/>
    <w:multiLevelType w:val="multilevel"/>
    <w:tmpl w:val="4462E3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sz w:val="24"/>
        <w:szCs w:val="24"/>
        <w:highlight w:val="white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1">
    <w:nsid w:val="495E5B65"/>
    <w:multiLevelType w:val="hybridMultilevel"/>
    <w:tmpl w:val="F4CA76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AB2CB6"/>
    <w:multiLevelType w:val="hybridMultilevel"/>
    <w:tmpl w:val="DA8473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F5CA3"/>
    <w:multiLevelType w:val="hybridMultilevel"/>
    <w:tmpl w:val="61348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F45B3"/>
    <w:multiLevelType w:val="hybridMultilevel"/>
    <w:tmpl w:val="29C4AC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7297A"/>
    <w:multiLevelType w:val="hybridMultilevel"/>
    <w:tmpl w:val="D208351C"/>
    <w:lvl w:ilvl="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7AFF64C0"/>
    <w:multiLevelType w:val="hybridMultilevel"/>
    <w:tmpl w:val="ACA82FD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5"/>
  </w:num>
  <w:num w:numId="4">
    <w:abstractNumId w:val="12"/>
  </w:num>
  <w:num w:numId="5">
    <w:abstractNumId w:val="17"/>
  </w:num>
  <w:num w:numId="6">
    <w:abstractNumId w:val="13"/>
  </w:num>
  <w:num w:numId="7">
    <w:abstractNumId w:val="14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21"/>
  </w:num>
  <w:num w:numId="13">
    <w:abstractNumId w:val="0"/>
  </w:num>
  <w:num w:numId="14">
    <w:abstractNumId w:val="4"/>
  </w:num>
  <w:num w:numId="15">
    <w:abstractNumId w:val="5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6"/>
  </w:num>
  <w:num w:numId="19">
    <w:abstractNumId w:val="22"/>
  </w:num>
  <w:num w:numId="20">
    <w:abstractNumId w:val="2"/>
  </w:num>
  <w:num w:numId="21">
    <w:abstractNumId w:val="3"/>
  </w:num>
  <w:num w:numId="22">
    <w:abstractNumId w:val="24"/>
  </w:num>
  <w:num w:numId="23">
    <w:abstractNumId w:val="25"/>
  </w:num>
  <w:num w:numId="24">
    <w:abstractNumId w:val="11"/>
  </w:num>
  <w:num w:numId="25">
    <w:abstractNumId w:val="16"/>
  </w:num>
  <w:num w:numId="26">
    <w:abstractNumId w:val="20"/>
  </w:num>
  <w:num w:numId="27">
    <w:abstractNumId w:val="18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10"/>
  <w:defaultTabStop w:val="720"/>
  <w:characterSpacingControl w:val="doNotCompress"/>
  <w:compat/>
  <w:rsids>
    <w:rsidRoot w:val="002C3D0A"/>
    <w:rsid w:val="00004701"/>
    <w:rsid w:val="00005CCB"/>
    <w:rsid w:val="00006DCF"/>
    <w:rsid w:val="00010E24"/>
    <w:rsid w:val="00023B19"/>
    <w:rsid w:val="00025C0A"/>
    <w:rsid w:val="00026157"/>
    <w:rsid w:val="00032D8B"/>
    <w:rsid w:val="00042050"/>
    <w:rsid w:val="00043299"/>
    <w:rsid w:val="00045A05"/>
    <w:rsid w:val="00055437"/>
    <w:rsid w:val="00062BD2"/>
    <w:rsid w:val="00063112"/>
    <w:rsid w:val="00065ECC"/>
    <w:rsid w:val="000754D9"/>
    <w:rsid w:val="0007708D"/>
    <w:rsid w:val="000960D3"/>
    <w:rsid w:val="000A12CD"/>
    <w:rsid w:val="000A1913"/>
    <w:rsid w:val="000B1993"/>
    <w:rsid w:val="000B68D0"/>
    <w:rsid w:val="000B6F63"/>
    <w:rsid w:val="000C08DB"/>
    <w:rsid w:val="000C26D9"/>
    <w:rsid w:val="000C57EC"/>
    <w:rsid w:val="000D23A0"/>
    <w:rsid w:val="000D3D7A"/>
    <w:rsid w:val="000D45A6"/>
    <w:rsid w:val="000D75DF"/>
    <w:rsid w:val="000F0E95"/>
    <w:rsid w:val="000F1628"/>
    <w:rsid w:val="000F57CB"/>
    <w:rsid w:val="001024F2"/>
    <w:rsid w:val="00103180"/>
    <w:rsid w:val="00105125"/>
    <w:rsid w:val="00113561"/>
    <w:rsid w:val="00114F29"/>
    <w:rsid w:val="00122AA1"/>
    <w:rsid w:val="0013174E"/>
    <w:rsid w:val="00140C58"/>
    <w:rsid w:val="001530EE"/>
    <w:rsid w:val="00161668"/>
    <w:rsid w:val="001623F6"/>
    <w:rsid w:val="00162834"/>
    <w:rsid w:val="00162A47"/>
    <w:rsid w:val="00162DE9"/>
    <w:rsid w:val="00163264"/>
    <w:rsid w:val="0016346E"/>
    <w:rsid w:val="00170203"/>
    <w:rsid w:val="00176384"/>
    <w:rsid w:val="00177D8E"/>
    <w:rsid w:val="00180452"/>
    <w:rsid w:val="001A1CA1"/>
    <w:rsid w:val="001A74CE"/>
    <w:rsid w:val="001B070C"/>
    <w:rsid w:val="001B1AB2"/>
    <w:rsid w:val="001B49AF"/>
    <w:rsid w:val="001E25DD"/>
    <w:rsid w:val="001E78F5"/>
    <w:rsid w:val="001F2BC0"/>
    <w:rsid w:val="001F56E5"/>
    <w:rsid w:val="001F7DA5"/>
    <w:rsid w:val="00200791"/>
    <w:rsid w:val="00202A3D"/>
    <w:rsid w:val="0020567B"/>
    <w:rsid w:val="002073FF"/>
    <w:rsid w:val="002153FD"/>
    <w:rsid w:val="002316C7"/>
    <w:rsid w:val="0023262B"/>
    <w:rsid w:val="00237645"/>
    <w:rsid w:val="002420A5"/>
    <w:rsid w:val="0024786D"/>
    <w:rsid w:val="00250B81"/>
    <w:rsid w:val="002634E8"/>
    <w:rsid w:val="00266221"/>
    <w:rsid w:val="0027353D"/>
    <w:rsid w:val="00273B83"/>
    <w:rsid w:val="0027503A"/>
    <w:rsid w:val="00276303"/>
    <w:rsid w:val="002831F5"/>
    <w:rsid w:val="0028340A"/>
    <w:rsid w:val="00284261"/>
    <w:rsid w:val="002A1F45"/>
    <w:rsid w:val="002A52CF"/>
    <w:rsid w:val="002A55E3"/>
    <w:rsid w:val="002A72D5"/>
    <w:rsid w:val="002B07C1"/>
    <w:rsid w:val="002C3487"/>
    <w:rsid w:val="002C3D0A"/>
    <w:rsid w:val="002C5CCE"/>
    <w:rsid w:val="002C726F"/>
    <w:rsid w:val="002D24A1"/>
    <w:rsid w:val="002E021B"/>
    <w:rsid w:val="002F6B91"/>
    <w:rsid w:val="00300D83"/>
    <w:rsid w:val="00302287"/>
    <w:rsid w:val="003034CB"/>
    <w:rsid w:val="00313E3C"/>
    <w:rsid w:val="00314CD0"/>
    <w:rsid w:val="00315659"/>
    <w:rsid w:val="00321484"/>
    <w:rsid w:val="003231C5"/>
    <w:rsid w:val="003302F2"/>
    <w:rsid w:val="00330D4D"/>
    <w:rsid w:val="00337DC8"/>
    <w:rsid w:val="00341E1E"/>
    <w:rsid w:val="003504A8"/>
    <w:rsid w:val="00356F71"/>
    <w:rsid w:val="00357A98"/>
    <w:rsid w:val="003628B7"/>
    <w:rsid w:val="00371826"/>
    <w:rsid w:val="0037362F"/>
    <w:rsid w:val="0037780A"/>
    <w:rsid w:val="00382076"/>
    <w:rsid w:val="00385217"/>
    <w:rsid w:val="003A3536"/>
    <w:rsid w:val="003A6A73"/>
    <w:rsid w:val="003A79BE"/>
    <w:rsid w:val="003B42F1"/>
    <w:rsid w:val="003B7291"/>
    <w:rsid w:val="003C6003"/>
    <w:rsid w:val="003E1080"/>
    <w:rsid w:val="003E659F"/>
    <w:rsid w:val="003E71CD"/>
    <w:rsid w:val="003F5A87"/>
    <w:rsid w:val="00402A4F"/>
    <w:rsid w:val="00405175"/>
    <w:rsid w:val="00405BEC"/>
    <w:rsid w:val="00416E5E"/>
    <w:rsid w:val="00430CFB"/>
    <w:rsid w:val="00436424"/>
    <w:rsid w:val="004421B7"/>
    <w:rsid w:val="00453293"/>
    <w:rsid w:val="00462BA5"/>
    <w:rsid w:val="0046539B"/>
    <w:rsid w:val="004722F7"/>
    <w:rsid w:val="00475054"/>
    <w:rsid w:val="00476932"/>
    <w:rsid w:val="00480A81"/>
    <w:rsid w:val="0049734F"/>
    <w:rsid w:val="004A060D"/>
    <w:rsid w:val="004A17FE"/>
    <w:rsid w:val="004A31CC"/>
    <w:rsid w:val="004C2720"/>
    <w:rsid w:val="004C2AD3"/>
    <w:rsid w:val="004C6F83"/>
    <w:rsid w:val="004E633A"/>
    <w:rsid w:val="004F0217"/>
    <w:rsid w:val="004F1556"/>
    <w:rsid w:val="004F2169"/>
    <w:rsid w:val="004F25B9"/>
    <w:rsid w:val="004F7537"/>
    <w:rsid w:val="00512671"/>
    <w:rsid w:val="00515D3D"/>
    <w:rsid w:val="00525E01"/>
    <w:rsid w:val="00535865"/>
    <w:rsid w:val="00536453"/>
    <w:rsid w:val="00540904"/>
    <w:rsid w:val="005414BD"/>
    <w:rsid w:val="00542267"/>
    <w:rsid w:val="005465F5"/>
    <w:rsid w:val="00550B28"/>
    <w:rsid w:val="00552D36"/>
    <w:rsid w:val="00555E9A"/>
    <w:rsid w:val="0056071A"/>
    <w:rsid w:val="00577DA1"/>
    <w:rsid w:val="00581B88"/>
    <w:rsid w:val="005832D6"/>
    <w:rsid w:val="00583D9E"/>
    <w:rsid w:val="005941FF"/>
    <w:rsid w:val="005A1C07"/>
    <w:rsid w:val="005A49F7"/>
    <w:rsid w:val="005C4DCB"/>
    <w:rsid w:val="005D0477"/>
    <w:rsid w:val="005E3E7C"/>
    <w:rsid w:val="005E46FC"/>
    <w:rsid w:val="005E634F"/>
    <w:rsid w:val="005E65FA"/>
    <w:rsid w:val="005F0C56"/>
    <w:rsid w:val="005F6B08"/>
    <w:rsid w:val="00602668"/>
    <w:rsid w:val="0060500A"/>
    <w:rsid w:val="006131C8"/>
    <w:rsid w:val="006208AD"/>
    <w:rsid w:val="00626F2E"/>
    <w:rsid w:val="00630757"/>
    <w:rsid w:val="00631293"/>
    <w:rsid w:val="006335B2"/>
    <w:rsid w:val="006346BF"/>
    <w:rsid w:val="00636301"/>
    <w:rsid w:val="00643E3E"/>
    <w:rsid w:val="00654715"/>
    <w:rsid w:val="0065490D"/>
    <w:rsid w:val="00656C5F"/>
    <w:rsid w:val="00656C63"/>
    <w:rsid w:val="00663B78"/>
    <w:rsid w:val="00667164"/>
    <w:rsid w:val="006765FA"/>
    <w:rsid w:val="00685F2C"/>
    <w:rsid w:val="006875A8"/>
    <w:rsid w:val="0069112C"/>
    <w:rsid w:val="00693BA1"/>
    <w:rsid w:val="00694348"/>
    <w:rsid w:val="00695A23"/>
    <w:rsid w:val="006A2A07"/>
    <w:rsid w:val="006B74CE"/>
    <w:rsid w:val="006C1308"/>
    <w:rsid w:val="006C30D7"/>
    <w:rsid w:val="006D2ED0"/>
    <w:rsid w:val="006D3FF8"/>
    <w:rsid w:val="006E23C8"/>
    <w:rsid w:val="006E2CAA"/>
    <w:rsid w:val="006F738B"/>
    <w:rsid w:val="00700D44"/>
    <w:rsid w:val="007039EE"/>
    <w:rsid w:val="007156AB"/>
    <w:rsid w:val="00722E93"/>
    <w:rsid w:val="007272C1"/>
    <w:rsid w:val="00730024"/>
    <w:rsid w:val="00733F07"/>
    <w:rsid w:val="007366F1"/>
    <w:rsid w:val="00745883"/>
    <w:rsid w:val="00746B39"/>
    <w:rsid w:val="00747A6C"/>
    <w:rsid w:val="00750DB6"/>
    <w:rsid w:val="007601DA"/>
    <w:rsid w:val="0076680D"/>
    <w:rsid w:val="00766C93"/>
    <w:rsid w:val="0077015E"/>
    <w:rsid w:val="00771E05"/>
    <w:rsid w:val="00784691"/>
    <w:rsid w:val="00784719"/>
    <w:rsid w:val="007A0E2B"/>
    <w:rsid w:val="007A1188"/>
    <w:rsid w:val="007A15CB"/>
    <w:rsid w:val="007A37BC"/>
    <w:rsid w:val="007A39DD"/>
    <w:rsid w:val="007A559F"/>
    <w:rsid w:val="007B792D"/>
    <w:rsid w:val="007C1377"/>
    <w:rsid w:val="007C173F"/>
    <w:rsid w:val="007C46B9"/>
    <w:rsid w:val="007D6DA3"/>
    <w:rsid w:val="007E00E5"/>
    <w:rsid w:val="007E4167"/>
    <w:rsid w:val="007F5A20"/>
    <w:rsid w:val="00804937"/>
    <w:rsid w:val="008124D2"/>
    <w:rsid w:val="00812E09"/>
    <w:rsid w:val="0081532C"/>
    <w:rsid w:val="00826A24"/>
    <w:rsid w:val="00833861"/>
    <w:rsid w:val="008375A7"/>
    <w:rsid w:val="0084243A"/>
    <w:rsid w:val="008648D5"/>
    <w:rsid w:val="00866116"/>
    <w:rsid w:val="008736F2"/>
    <w:rsid w:val="0087666C"/>
    <w:rsid w:val="00880839"/>
    <w:rsid w:val="0088089C"/>
    <w:rsid w:val="00881AB5"/>
    <w:rsid w:val="008A537A"/>
    <w:rsid w:val="008B54BE"/>
    <w:rsid w:val="008C48C9"/>
    <w:rsid w:val="008C4913"/>
    <w:rsid w:val="008C4932"/>
    <w:rsid w:val="008D1586"/>
    <w:rsid w:val="008D1829"/>
    <w:rsid w:val="008D65A0"/>
    <w:rsid w:val="008E10EA"/>
    <w:rsid w:val="008F0186"/>
    <w:rsid w:val="008F3D71"/>
    <w:rsid w:val="00906936"/>
    <w:rsid w:val="0090718B"/>
    <w:rsid w:val="009127F9"/>
    <w:rsid w:val="00926546"/>
    <w:rsid w:val="00926FFA"/>
    <w:rsid w:val="00934757"/>
    <w:rsid w:val="00934C81"/>
    <w:rsid w:val="00944B88"/>
    <w:rsid w:val="00954E29"/>
    <w:rsid w:val="00963A4C"/>
    <w:rsid w:val="00966904"/>
    <w:rsid w:val="009676DC"/>
    <w:rsid w:val="0097072A"/>
    <w:rsid w:val="0097755D"/>
    <w:rsid w:val="0098260C"/>
    <w:rsid w:val="009852C0"/>
    <w:rsid w:val="009944A0"/>
    <w:rsid w:val="00995F34"/>
    <w:rsid w:val="00997F18"/>
    <w:rsid w:val="009A7372"/>
    <w:rsid w:val="009B58D7"/>
    <w:rsid w:val="009B7768"/>
    <w:rsid w:val="009B7CD1"/>
    <w:rsid w:val="009C261C"/>
    <w:rsid w:val="009E1246"/>
    <w:rsid w:val="009E3C9A"/>
    <w:rsid w:val="009E470B"/>
    <w:rsid w:val="009F2BC9"/>
    <w:rsid w:val="00A021C4"/>
    <w:rsid w:val="00A04F81"/>
    <w:rsid w:val="00A27B08"/>
    <w:rsid w:val="00A40E6C"/>
    <w:rsid w:val="00A40F3D"/>
    <w:rsid w:val="00A439ED"/>
    <w:rsid w:val="00A467F1"/>
    <w:rsid w:val="00A64B2D"/>
    <w:rsid w:val="00A66D26"/>
    <w:rsid w:val="00A74C1F"/>
    <w:rsid w:val="00A87BA4"/>
    <w:rsid w:val="00A90613"/>
    <w:rsid w:val="00AA754D"/>
    <w:rsid w:val="00AB4247"/>
    <w:rsid w:val="00AC2090"/>
    <w:rsid w:val="00AE0F7C"/>
    <w:rsid w:val="00AE3DBB"/>
    <w:rsid w:val="00AE48E8"/>
    <w:rsid w:val="00AF2E78"/>
    <w:rsid w:val="00AF3AAE"/>
    <w:rsid w:val="00AF3E1D"/>
    <w:rsid w:val="00B12A30"/>
    <w:rsid w:val="00B24624"/>
    <w:rsid w:val="00B27423"/>
    <w:rsid w:val="00B34CF7"/>
    <w:rsid w:val="00B40198"/>
    <w:rsid w:val="00B42FF8"/>
    <w:rsid w:val="00B436A3"/>
    <w:rsid w:val="00B50819"/>
    <w:rsid w:val="00B51404"/>
    <w:rsid w:val="00B563EB"/>
    <w:rsid w:val="00B813EF"/>
    <w:rsid w:val="00B831B3"/>
    <w:rsid w:val="00BA070A"/>
    <w:rsid w:val="00BA4386"/>
    <w:rsid w:val="00BA4BA6"/>
    <w:rsid w:val="00BB0034"/>
    <w:rsid w:val="00BB2E86"/>
    <w:rsid w:val="00BC2435"/>
    <w:rsid w:val="00BC34C3"/>
    <w:rsid w:val="00BC60A4"/>
    <w:rsid w:val="00BC699F"/>
    <w:rsid w:val="00BE1C6C"/>
    <w:rsid w:val="00BE2D13"/>
    <w:rsid w:val="00BE5075"/>
    <w:rsid w:val="00BF45B4"/>
    <w:rsid w:val="00BF48E8"/>
    <w:rsid w:val="00C1233A"/>
    <w:rsid w:val="00C145AB"/>
    <w:rsid w:val="00C165B9"/>
    <w:rsid w:val="00C2528A"/>
    <w:rsid w:val="00C2575D"/>
    <w:rsid w:val="00C31EDB"/>
    <w:rsid w:val="00C3488C"/>
    <w:rsid w:val="00C4211D"/>
    <w:rsid w:val="00C466FB"/>
    <w:rsid w:val="00C524BC"/>
    <w:rsid w:val="00C7140B"/>
    <w:rsid w:val="00C72FF4"/>
    <w:rsid w:val="00C84A2D"/>
    <w:rsid w:val="00C908C6"/>
    <w:rsid w:val="00C956EE"/>
    <w:rsid w:val="00CA43F3"/>
    <w:rsid w:val="00CA456D"/>
    <w:rsid w:val="00CA4B23"/>
    <w:rsid w:val="00CA6278"/>
    <w:rsid w:val="00CB2A4E"/>
    <w:rsid w:val="00CB4767"/>
    <w:rsid w:val="00CE2160"/>
    <w:rsid w:val="00CF17C1"/>
    <w:rsid w:val="00CF4621"/>
    <w:rsid w:val="00D053D8"/>
    <w:rsid w:val="00D05458"/>
    <w:rsid w:val="00D21980"/>
    <w:rsid w:val="00D25430"/>
    <w:rsid w:val="00D2690F"/>
    <w:rsid w:val="00D332D8"/>
    <w:rsid w:val="00D34846"/>
    <w:rsid w:val="00D41E24"/>
    <w:rsid w:val="00D46DFF"/>
    <w:rsid w:val="00D47F73"/>
    <w:rsid w:val="00D50A7E"/>
    <w:rsid w:val="00D57629"/>
    <w:rsid w:val="00D66262"/>
    <w:rsid w:val="00D75A10"/>
    <w:rsid w:val="00D822F4"/>
    <w:rsid w:val="00D87BC9"/>
    <w:rsid w:val="00D93CCD"/>
    <w:rsid w:val="00D942E6"/>
    <w:rsid w:val="00DB3D7E"/>
    <w:rsid w:val="00DC7034"/>
    <w:rsid w:val="00DE3BAE"/>
    <w:rsid w:val="00DE3D6D"/>
    <w:rsid w:val="00DE6B12"/>
    <w:rsid w:val="00DF42AA"/>
    <w:rsid w:val="00DF7E42"/>
    <w:rsid w:val="00E01575"/>
    <w:rsid w:val="00E02070"/>
    <w:rsid w:val="00E0261E"/>
    <w:rsid w:val="00E0382E"/>
    <w:rsid w:val="00E03D5A"/>
    <w:rsid w:val="00E13FAF"/>
    <w:rsid w:val="00E23A83"/>
    <w:rsid w:val="00E47181"/>
    <w:rsid w:val="00E52F9F"/>
    <w:rsid w:val="00E55852"/>
    <w:rsid w:val="00E55CE7"/>
    <w:rsid w:val="00E563B8"/>
    <w:rsid w:val="00E56675"/>
    <w:rsid w:val="00E571D5"/>
    <w:rsid w:val="00E64302"/>
    <w:rsid w:val="00E660D3"/>
    <w:rsid w:val="00E73F83"/>
    <w:rsid w:val="00E74EBC"/>
    <w:rsid w:val="00E902B9"/>
    <w:rsid w:val="00E95DB6"/>
    <w:rsid w:val="00EB1E4F"/>
    <w:rsid w:val="00EB299B"/>
    <w:rsid w:val="00EB7925"/>
    <w:rsid w:val="00EB79EB"/>
    <w:rsid w:val="00EC1FC0"/>
    <w:rsid w:val="00EC3200"/>
    <w:rsid w:val="00EC6DEC"/>
    <w:rsid w:val="00ED2E06"/>
    <w:rsid w:val="00ED59D3"/>
    <w:rsid w:val="00EE6390"/>
    <w:rsid w:val="00EE6FCB"/>
    <w:rsid w:val="00EF3452"/>
    <w:rsid w:val="00EF438A"/>
    <w:rsid w:val="00F06246"/>
    <w:rsid w:val="00F10740"/>
    <w:rsid w:val="00F13F56"/>
    <w:rsid w:val="00F20EF4"/>
    <w:rsid w:val="00F252D9"/>
    <w:rsid w:val="00F30748"/>
    <w:rsid w:val="00F3515B"/>
    <w:rsid w:val="00F4236B"/>
    <w:rsid w:val="00F44684"/>
    <w:rsid w:val="00F45713"/>
    <w:rsid w:val="00F70B20"/>
    <w:rsid w:val="00F742EE"/>
    <w:rsid w:val="00F85FAA"/>
    <w:rsid w:val="00F91754"/>
    <w:rsid w:val="00FB46BF"/>
    <w:rsid w:val="00FD103F"/>
    <w:rsid w:val="00FD6E6C"/>
    <w:rsid w:val="00FD75B7"/>
    <w:rsid w:val="00FE4BD0"/>
    <w:rsid w:val="00FF3D9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0A"/>
    <w:pPr>
      <w:overflowPunct w:val="0"/>
      <w:autoSpaceDE w:val="0"/>
      <w:autoSpaceDN w:val="0"/>
      <w:adjustRightInd w:val="0"/>
      <w:textAlignment w:val="baseline"/>
    </w:pPr>
    <w:rPr>
      <w:rFonts w:ascii="Verdana" w:eastAsia="Times New Roman" w:hAnsi="Verdan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3D0A"/>
    <w:pPr>
      <w:tabs>
        <w:tab w:val="center" w:pos="4320"/>
        <w:tab w:val="right" w:pos="8640"/>
      </w:tabs>
    </w:pPr>
    <w:rPr>
      <w:noProof w:val="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3D0A"/>
    <w:rPr>
      <w:rFonts w:ascii="Verdana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C3D0A"/>
    <w:pPr>
      <w:tabs>
        <w:tab w:val="left" w:pos="0"/>
        <w:tab w:val="right" w:pos="6840"/>
      </w:tabs>
      <w:autoSpaceDE/>
      <w:autoSpaceDN/>
      <w:adjustRightInd/>
      <w:spacing w:line="220" w:lineRule="atLeast"/>
      <w:ind w:right="-360"/>
      <w:textAlignment w:val="auto"/>
    </w:pPr>
    <w:rPr>
      <w:rFonts w:ascii="Arial" w:hAnsi="Arial"/>
      <w:b/>
      <w:noProof w:val="0"/>
      <w:sz w:val="18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3D0A"/>
    <w:rPr>
      <w:rFonts w:ascii="Arial" w:hAnsi="Arial" w:cs="Times New Roman"/>
      <w:b/>
      <w:sz w:val="20"/>
      <w:szCs w:val="20"/>
      <w:lang w:eastAsia="ar-SA" w:bidi="ar-SA"/>
    </w:rPr>
  </w:style>
  <w:style w:type="paragraph" w:styleId="ListParagraph">
    <w:name w:val="List Paragraph"/>
    <w:basedOn w:val="Normal"/>
    <w:uiPriority w:val="99"/>
    <w:qFormat/>
    <w:rsid w:val="002C3D0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noProof w:val="0"/>
      <w:sz w:val="22"/>
      <w:szCs w:val="22"/>
    </w:rPr>
  </w:style>
  <w:style w:type="character" w:styleId="IntenseEmphasis">
    <w:name w:val="Intense Emphasis"/>
    <w:basedOn w:val="DefaultParagraphFont"/>
    <w:uiPriority w:val="99"/>
    <w:qFormat/>
    <w:rsid w:val="002C3D0A"/>
    <w:rPr>
      <w:b/>
      <w:i/>
      <w:color w:val="4F81BD"/>
    </w:rPr>
  </w:style>
  <w:style w:type="paragraph" w:styleId="BalloonText">
    <w:name w:val="Balloon Text"/>
    <w:basedOn w:val="Normal"/>
    <w:link w:val="BalloonTextChar"/>
    <w:uiPriority w:val="99"/>
    <w:semiHidden/>
    <w:rsid w:val="002C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3D0A"/>
    <w:rPr>
      <w:rFonts w:ascii="Tahoma" w:hAnsi="Tahoma" w:cs="Tahoma"/>
      <w:noProof/>
      <w:sz w:val="16"/>
      <w:szCs w:val="16"/>
    </w:rPr>
  </w:style>
  <w:style w:type="character" w:styleId="Strong">
    <w:name w:val="Strong"/>
    <w:basedOn w:val="DefaultParagraphFont"/>
    <w:uiPriority w:val="99"/>
    <w:qFormat/>
    <w:rsid w:val="00C84A2D"/>
    <w:rPr>
      <w:rFonts w:cs="Times New Roman"/>
      <w:b/>
      <w:bCs/>
    </w:rPr>
  </w:style>
  <w:style w:type="paragraph" w:customStyle="1" w:styleId="Normal13pt">
    <w:name w:val="Normal + 13 pt"/>
    <w:basedOn w:val="Normal"/>
    <w:rsid w:val="00C84A2D"/>
    <w:pPr>
      <w:overflowPunct/>
      <w:autoSpaceDE/>
      <w:autoSpaceDN/>
      <w:adjustRightInd/>
      <w:textAlignment w:val="auto"/>
    </w:pPr>
    <w:rPr>
      <w:rFonts w:ascii="Times New Roman" w:hAnsi="Times New Roman"/>
      <w:noProof w:val="0"/>
      <w:sz w:val="24"/>
      <w:szCs w:val="24"/>
    </w:rPr>
  </w:style>
  <w:style w:type="character" w:customStyle="1" w:styleId="normal1">
    <w:name w:val="normal1"/>
    <w:basedOn w:val="DefaultParagraphFont"/>
    <w:uiPriority w:val="99"/>
    <w:rsid w:val="00E902B9"/>
    <w:rPr>
      <w:rFonts w:ascii="Verdana" w:hAnsi="Verdana" w:cs="Times New Roman"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E902B9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noProof w:val="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902B9"/>
    <w:rPr>
      <w:rFonts w:ascii="Times New Roman" w:hAnsi="Times New Roman" w:cs="Times New Roman"/>
      <w:b/>
      <w:bCs/>
      <w:sz w:val="24"/>
      <w:szCs w:val="24"/>
    </w:rPr>
  </w:style>
  <w:style w:type="paragraph" w:customStyle="1" w:styleId="Achievement">
    <w:name w:val="Achievement"/>
    <w:basedOn w:val="Normal"/>
    <w:uiPriority w:val="99"/>
    <w:rsid w:val="00E902B9"/>
    <w:pPr>
      <w:pBdr>
        <w:left w:val="single" w:sz="6" w:space="5" w:color="auto"/>
      </w:pBdr>
      <w:overflowPunct/>
      <w:autoSpaceDE/>
      <w:autoSpaceDN/>
      <w:adjustRightInd/>
      <w:spacing w:after="80"/>
      <w:textAlignment w:val="auto"/>
    </w:pPr>
    <w:rPr>
      <w:rFonts w:ascii="Times New (W1)" w:hAnsi="Times New (W1)"/>
      <w:b/>
      <w:bCs/>
      <w:noProof w:val="0"/>
      <w:sz w:val="22"/>
      <w:szCs w:val="22"/>
    </w:rPr>
  </w:style>
  <w:style w:type="paragraph" w:customStyle="1" w:styleId="WW-PlainText">
    <w:name w:val="WW-Plain Text"/>
    <w:basedOn w:val="Normal"/>
    <w:uiPriority w:val="99"/>
    <w:rsid w:val="00E902B9"/>
    <w:pPr>
      <w:suppressAutoHyphens/>
      <w:overflowPunct/>
      <w:autoSpaceDN/>
      <w:adjustRightInd/>
      <w:textAlignment w:val="auto"/>
    </w:pPr>
    <w:rPr>
      <w:rFonts w:ascii="Courier New" w:hAnsi="Courier New"/>
      <w:noProof w:val="0"/>
      <w:lang w:eastAsia="ar-SA"/>
    </w:rPr>
  </w:style>
  <w:style w:type="character" w:customStyle="1" w:styleId="apple-converted-space">
    <w:name w:val="apple-converted-space"/>
    <w:basedOn w:val="DefaultParagraphFont"/>
    <w:uiPriority w:val="99"/>
    <w:rsid w:val="00065ECC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65EC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65EC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</w:rPr>
  </w:style>
  <w:style w:type="paragraph" w:styleId="BodyText">
    <w:name w:val="Body Text"/>
    <w:basedOn w:val="Normal"/>
    <w:link w:val="BodyTextChar"/>
    <w:rsid w:val="00D93CCD"/>
    <w:pPr>
      <w:suppressAutoHyphens/>
      <w:autoSpaceDN/>
      <w:adjustRightInd/>
      <w:jc w:val="both"/>
    </w:pPr>
    <w:rPr>
      <w:rFonts w:ascii="Arial" w:hAnsi="Arial" w:cs="Arial"/>
      <w:noProof w:val="0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D93CCD"/>
    <w:rPr>
      <w:rFonts w:ascii="Arial" w:eastAsia="Times New Roman" w:hAnsi="Arial" w:cs="Arial"/>
      <w:sz w:val="22"/>
      <w:lang w:eastAsia="ar-SA"/>
    </w:rPr>
  </w:style>
  <w:style w:type="paragraph" w:customStyle="1" w:styleId="CoreExpertise">
    <w:name w:val="Core_Expertise"/>
    <w:basedOn w:val="Normal"/>
    <w:rsid w:val="00D93CCD"/>
    <w:pPr>
      <w:suppressAutoHyphens/>
      <w:overflowPunct/>
      <w:autoSpaceDE/>
      <w:autoSpaceDN/>
      <w:adjustRightInd/>
      <w:spacing w:before="100" w:after="100"/>
      <w:textAlignment w:val="auto"/>
    </w:pPr>
    <w:rPr>
      <w:rFonts w:eastAsia="Calibri" w:cs="Verdana"/>
      <w:noProof w:val="0"/>
      <w:sz w:val="18"/>
      <w:szCs w:val="18"/>
      <w:lang w:eastAsia="ar-SA"/>
    </w:rPr>
  </w:style>
  <w:style w:type="character" w:customStyle="1" w:styleId="normalchar">
    <w:name w:val="normal__char"/>
    <w:basedOn w:val="DefaultParagraphFont"/>
    <w:rsid w:val="00F44684"/>
  </w:style>
  <w:style w:type="paragraph" w:customStyle="1" w:styleId="NormalPalatinoLinotype">
    <w:name w:val="Normal + Palatino Linotype"/>
    <w:basedOn w:val="Normal"/>
    <w:rsid w:val="004F0217"/>
    <w:pPr>
      <w:numPr>
        <w:numId w:val="25"/>
      </w:numPr>
      <w:pBdr>
        <w:top w:val="nil"/>
        <w:left w:val="nil"/>
        <w:bottom w:val="nil"/>
        <w:right w:val="nil"/>
        <w:between w:val="nil"/>
      </w:pBd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overflowPunct/>
      <w:autoSpaceDE/>
      <w:autoSpaceDN/>
      <w:adjustRightInd/>
      <w:spacing w:line="240" w:lineRule="atLeast"/>
      <w:ind w:left="0" w:hanging="1" w:leftChars="-1" w:hangingChars="1"/>
      <w:textDirection w:val="btLr"/>
      <w:textAlignment w:val="top"/>
      <w:outlineLvl w:val="0"/>
    </w:pPr>
    <w:rPr>
      <w:rFonts w:ascii="Palatino Linotype" w:eastAsia="Arial" w:hAnsi="Palatino Linotype" w:cs="Arial"/>
      <w:noProof w:val="0"/>
      <w:position w:val="-1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ac96e6ead2df12327f24734ed863dfe134f4b0419514c4847440321091b5b58120b120a12465d580a435601514841481f0f2b561358191b195115495d0c00584e4209430247460c590858184508105042445b0c0f054e4108120211474a411b02154e49405d58380c4f03434e130d170010414a411b0b15416a44564a141a245d4340010b170a15485f5c0851580f1b525a4553524f0f59491b0c100210475a4f44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Windows User</cp:lastModifiedBy>
  <cp:revision>2</cp:revision>
  <dcterms:created xsi:type="dcterms:W3CDTF">2024-04-22T06:32:00Z</dcterms:created>
  <dcterms:modified xsi:type="dcterms:W3CDTF">2024-04-22T06:32:00Z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1afd2e97-41e0-4bdd-9f5e-993505ff27db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2021-07-12T18:10:43Z</vt:lpwstr>
  </property>
  <property fmtid="{D5CDD505-2E9C-101B-9397-08002B2CF9AE}" pid="8" name="MSIP_Label_e463cba9-5f6c-478d-9329-7b2295e4e8ed_SiteId">
    <vt:lpwstr>33440fc6-b7c7-412c-bb73-0e70b0198d5a</vt:lpwstr>
  </property>
</Properties>
</file>