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32DFE" w:rsidRPr="00B55281" w:rsidP="00132DFE" w14:paraId="49E48B78" w14:textId="4F295014">
      <w:pPr>
        <w:spacing w:after="0" w:line="240" w:lineRule="auto"/>
        <w:rPr>
          <w:rFonts w:ascii="Cambria" w:eastAsia="Cambria" w:hAnsi="Cambria" w:cs="Cambria"/>
          <w:b/>
          <w:sz w:val="28"/>
        </w:rPr>
      </w:pPr>
      <w:r w:rsidRPr="00B55281">
        <w:rPr>
          <w:rFonts w:ascii="Cambria" w:eastAsia="Cambria" w:hAnsi="Cambria" w:cs="Cambria"/>
          <w:b/>
          <w:sz w:val="28"/>
        </w:rPr>
        <w:t xml:space="preserve">Abhishek Singh       </w:t>
      </w:r>
      <w:r w:rsidR="00AF461B">
        <w:rPr>
          <w:rFonts w:ascii="Cambria" w:eastAsia="Cambria" w:hAnsi="Cambria" w:cs="Cambria"/>
          <w:b/>
          <w:sz w:val="28"/>
        </w:rPr>
        <w:t xml:space="preserve">                                                                     </w:t>
      </w:r>
      <w:r w:rsidRPr="00B55281">
        <w:rPr>
          <w:rFonts w:ascii="Cambria" w:eastAsia="Cambria" w:hAnsi="Cambria" w:cs="Cambria"/>
          <w:b/>
          <w:sz w:val="28"/>
        </w:rPr>
        <w:t xml:space="preserve">  </w:t>
      </w:r>
      <w:r w:rsidR="004220AA">
        <w:rPr>
          <w:rFonts w:ascii="Cambria" w:eastAsia="Cambria" w:hAnsi="Cambria" w:cs="Cambria"/>
          <w:b/>
          <w:sz w:val="28"/>
        </w:rPr>
        <w:t xml:space="preserve">          </w:t>
      </w:r>
      <w:r w:rsidR="00AF461B">
        <w:rPr>
          <w:rFonts w:ascii="Cambria" w:eastAsia="Cambria" w:hAnsi="Cambria" w:cs="Cambria"/>
          <w:b/>
          <w:sz w:val="28"/>
        </w:rPr>
        <w:t xml:space="preserve">                                            </w:t>
      </w:r>
      <w:r w:rsidR="004220AA">
        <w:rPr>
          <w:rFonts w:ascii="Cambria" w:eastAsia="Cambria" w:hAnsi="Cambria" w:cs="Cambria"/>
          <w:b/>
          <w:sz w:val="28"/>
        </w:rPr>
        <w:t xml:space="preserve">                                           </w:t>
      </w:r>
      <w:r w:rsidRPr="00B55281">
        <w:rPr>
          <w:rFonts w:ascii="Cambria" w:eastAsia="Cambria" w:hAnsi="Cambria" w:cs="Cambria"/>
          <w:b/>
          <w:sz w:val="28"/>
        </w:rPr>
        <w:t xml:space="preserve"> </w:t>
      </w:r>
      <w:r w:rsidR="004220AA">
        <w:rPr>
          <w:rFonts w:ascii="Cambria" w:eastAsia="Cambria" w:hAnsi="Cambria" w:cs="Cambria"/>
          <w:b/>
          <w:sz w:val="28"/>
        </w:rPr>
        <w:t xml:space="preserve">                 </w:t>
      </w:r>
      <w:r w:rsidRPr="00B55281">
        <w:rPr>
          <w:rFonts w:ascii="Cambria" w:eastAsia="Cambria" w:hAnsi="Cambria" w:cs="Cambria"/>
          <w:b/>
          <w:sz w:val="28"/>
        </w:rPr>
        <w:t xml:space="preserve">        </w:t>
      </w:r>
    </w:p>
    <w:p w:rsidR="002D71F2" w:rsidP="00132DFE" w14:paraId="1E34EAB5" w14:textId="77777777">
      <w:pPr>
        <w:spacing w:after="0" w:line="240" w:lineRule="auto"/>
        <w:jc w:val="both"/>
        <w:rPr>
          <w:rFonts w:ascii="Cambria" w:eastAsia="Cambria" w:hAnsi="Cambria" w:cs="Cambria"/>
          <w:bCs/>
        </w:rPr>
      </w:pPr>
    </w:p>
    <w:p w:rsidR="00132DFE" w:rsidRPr="00804A9A" w:rsidP="00132DFE" w14:paraId="7B638E79" w14:textId="5B6F1F60">
      <w:pPr>
        <w:spacing w:after="0" w:line="240" w:lineRule="auto"/>
        <w:jc w:val="both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Sector-2B Vasundhara Ghaziabad</w:t>
      </w:r>
    </w:p>
    <w:p w:rsidR="00804A9A" w:rsidRPr="00804A9A" w:rsidP="00132DFE" w14:paraId="64344964" w14:textId="0A405A47">
      <w:pPr>
        <w:spacing w:after="0" w:line="240" w:lineRule="auto"/>
        <w:jc w:val="both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Near: Mewar College (201012</w:t>
      </w:r>
      <w:r w:rsidR="00B9229C">
        <w:rPr>
          <w:rFonts w:ascii="Cambria" w:eastAsia="Cambria" w:hAnsi="Cambria" w:cs="Cambria"/>
          <w:bCs/>
        </w:rPr>
        <w:t>)</w:t>
      </w:r>
    </w:p>
    <w:p w:rsidR="00132DFE" w:rsidRPr="00804A9A" w:rsidP="00132DFE" w14:paraId="355DC379" w14:textId="44F05C24">
      <w:pPr>
        <w:spacing w:after="0" w:line="240" w:lineRule="auto"/>
        <w:jc w:val="both"/>
        <w:rPr>
          <w:rFonts w:ascii="Cambria" w:eastAsia="Cambria" w:hAnsi="Cambria" w:cs="Cambria"/>
          <w:bCs/>
        </w:rPr>
      </w:pPr>
      <w:r w:rsidRPr="00804A9A">
        <w:rPr>
          <w:rFonts w:ascii="Cambria" w:eastAsia="Cambria" w:hAnsi="Cambria" w:cs="Cambria"/>
          <w:bCs/>
        </w:rPr>
        <w:t>mail:-</w:t>
      </w:r>
      <w:r w:rsidRPr="00804A9A" w:rsidR="00112386">
        <w:rPr>
          <w:rFonts w:ascii="Cambria" w:eastAsia="Cambria" w:hAnsi="Cambria" w:cs="Cambria"/>
          <w:bCs/>
          <w:color w:val="00B0F0"/>
          <w:u w:val="single"/>
        </w:rPr>
        <w:t>abhisheksingh3132@yahoo.in</w:t>
      </w:r>
      <w:r w:rsidRPr="00804A9A">
        <w:rPr>
          <w:rFonts w:ascii="Cambria" w:eastAsia="Cambria" w:hAnsi="Cambria" w:cs="Cambria"/>
          <w:bCs/>
        </w:rPr>
        <w:tab/>
      </w:r>
      <w:r w:rsidRPr="00804A9A">
        <w:rPr>
          <w:rFonts w:ascii="Cambria" w:eastAsia="Cambria" w:hAnsi="Cambria" w:cs="Cambria"/>
          <w:bCs/>
        </w:rPr>
        <w:tab/>
      </w:r>
      <w:r w:rsidRPr="00804A9A">
        <w:rPr>
          <w:rFonts w:ascii="Cambria" w:eastAsia="Cambria" w:hAnsi="Cambria" w:cs="Cambria"/>
          <w:bCs/>
        </w:rPr>
        <w:tab/>
      </w:r>
      <w:r w:rsidRPr="00804A9A">
        <w:rPr>
          <w:rFonts w:ascii="Cambria" w:eastAsia="Cambria" w:hAnsi="Cambria" w:cs="Cambria"/>
          <w:bCs/>
        </w:rPr>
        <w:tab/>
      </w:r>
      <w:r w:rsidRPr="00804A9A">
        <w:rPr>
          <w:rFonts w:ascii="Cambria" w:eastAsia="Cambria" w:hAnsi="Cambria" w:cs="Cambria"/>
          <w:bCs/>
        </w:rPr>
        <w:tab/>
      </w:r>
    </w:p>
    <w:p w:rsidR="00B55DF5" w:rsidP="002B3050" w14:paraId="59F84DFE" w14:textId="06A79C9F">
      <w:pPr>
        <w:spacing w:after="0" w:line="240" w:lineRule="auto"/>
        <w:jc w:val="both"/>
        <w:rPr>
          <w:rFonts w:ascii="Cambria" w:eastAsia="Cambria" w:hAnsi="Cambria" w:cs="Cambria"/>
          <w:bCs/>
          <w:bdr w:val="single" w:sz="4" w:space="0" w:color="auto"/>
        </w:rPr>
      </w:pPr>
      <w:r w:rsidRPr="00804A9A">
        <w:rPr>
          <w:rFonts w:ascii="Cambria" w:eastAsia="Cambria" w:hAnsi="Cambria" w:cs="Cambria"/>
          <w:bCs/>
        </w:rPr>
        <w:t>Mob:-</w:t>
      </w:r>
      <w:r w:rsidR="00A4053E">
        <w:rPr>
          <w:rFonts w:ascii="Cambria" w:eastAsia="Cambria" w:hAnsi="Cambria" w:cs="Cambria"/>
          <w:bCs/>
        </w:rPr>
        <w:t xml:space="preserve"> 9716478507</w:t>
      </w:r>
      <w:r w:rsidRPr="00804A9A" w:rsidR="00AB7EF4">
        <w:rPr>
          <w:rFonts w:ascii="Cambria" w:eastAsia="Cambria" w:hAnsi="Cambria" w:cs="Cambria"/>
          <w:bCs/>
          <w:bdr w:val="single" w:sz="4" w:space="0" w:color="auto"/>
        </w:rPr>
        <w:t xml:space="preserve">       </w:t>
      </w:r>
    </w:p>
    <w:p w:rsidR="00AD5827" w:rsidRPr="00804A9A" w:rsidP="002B3050" w14:paraId="32DDEA37" w14:textId="0173FE88">
      <w:pPr>
        <w:spacing w:after="0" w:line="240" w:lineRule="auto"/>
        <w:jc w:val="both"/>
        <w:rPr>
          <w:rFonts w:ascii="Cambria" w:eastAsia="Cambria" w:hAnsi="Cambria" w:cs="Cambria"/>
          <w:bCs/>
        </w:rPr>
      </w:pPr>
      <w:r w:rsidRPr="00804A9A">
        <w:rPr>
          <w:rFonts w:ascii="Cambria" w:eastAsia="Cambria" w:hAnsi="Cambria" w:cs="Cambria"/>
          <w:bCs/>
          <w:bdr w:val="single" w:sz="4" w:space="0" w:color="auto"/>
        </w:rPr>
        <w:t xml:space="preserve">                                                      </w:t>
      </w:r>
      <w:r w:rsidRPr="00804A9A" w:rsidR="004954F9">
        <w:rPr>
          <w:rFonts w:ascii="Cambria" w:eastAsia="Cambria" w:hAnsi="Cambria" w:cs="Cambria"/>
          <w:bCs/>
          <w:bdr w:val="single" w:sz="4" w:space="0" w:color="auto"/>
        </w:rPr>
        <w:t xml:space="preserve">                          </w:t>
      </w:r>
      <w:r w:rsidRPr="00804A9A" w:rsidR="00234E46">
        <w:rPr>
          <w:rFonts w:ascii="Cambria" w:eastAsia="Cambria" w:hAnsi="Cambria" w:cs="Cambria"/>
          <w:bCs/>
          <w:bdr w:val="single" w:sz="4" w:space="0" w:color="auto"/>
        </w:rPr>
        <w:t xml:space="preserve"> </w:t>
      </w:r>
      <w:r w:rsidRPr="00804A9A" w:rsidR="004954F9">
        <w:rPr>
          <w:rFonts w:ascii="Cambria" w:eastAsia="Cambria" w:hAnsi="Cambria" w:cs="Cambria"/>
          <w:bCs/>
          <w:bdr w:val="single" w:sz="4" w:space="0" w:color="auto"/>
        </w:rPr>
        <w:t xml:space="preserve">  </w:t>
      </w:r>
      <w:r w:rsidRPr="00804A9A" w:rsidR="00132DFE">
        <w:rPr>
          <w:rFonts w:ascii="Cambria" w:eastAsia="Cambria" w:hAnsi="Cambria" w:cs="Cambria"/>
          <w:bCs/>
          <w:bdr w:val="single" w:sz="4" w:space="0" w:color="auto"/>
        </w:rPr>
        <w:t xml:space="preserve">                                                                                     </w:t>
      </w:r>
      <w:r w:rsidRPr="00804A9A" w:rsidR="002172CB">
        <w:rPr>
          <w:rFonts w:ascii="Cambria" w:eastAsia="Cambria" w:hAnsi="Cambria" w:cs="Cambria"/>
          <w:bCs/>
          <w:bdr w:val="single" w:sz="4" w:space="0" w:color="auto"/>
        </w:rPr>
        <w:t xml:space="preserve">                 </w:t>
      </w:r>
      <w:r w:rsidRPr="00804A9A">
        <w:rPr>
          <w:rFonts w:ascii="Cambria" w:eastAsia="Cambria" w:hAnsi="Cambria" w:cs="Cambria"/>
          <w:bCs/>
          <w:bdr w:val="single" w:sz="4" w:space="0" w:color="auto"/>
        </w:rPr>
        <w:t xml:space="preserve">  </w:t>
      </w:r>
    </w:p>
    <w:p w:rsidR="00AD5827" w:rsidRPr="00AD5827" w:rsidP="00AD5827" w14:paraId="7D3BCF2A" w14:textId="0C7D02B7">
      <w:pPr>
        <w:pBdr>
          <w:bottom w:val="thickThinSmallGap" w:sz="24" w:space="1" w:color="000000"/>
        </w:pBdr>
        <w:tabs>
          <w:tab w:val="left" w:pos="2988"/>
        </w:tabs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</w:rPr>
        <w:t>OBJECTIVES</w:t>
      </w:r>
    </w:p>
    <w:p w:rsidR="00AD5827" w:rsidRPr="00AD6DA7" w:rsidP="00AD5827" w14:paraId="70695182" w14:textId="1A5802D6">
      <w:pPr>
        <w:rPr>
          <w:rFonts w:ascii="Calibri" w:hAnsi="Calibri" w:cs="Calibri"/>
        </w:rPr>
      </w:pPr>
      <w:r w:rsidRPr="00AD6DA7">
        <w:rPr>
          <w:rFonts w:ascii="Calibri" w:hAnsi="Calibri" w:cs="Calibri"/>
        </w:rPr>
        <w:t xml:space="preserve">Seeking a challenging and rewarding career in </w:t>
      </w:r>
      <w:r w:rsidRPr="00D65F51" w:rsidR="008149F2">
        <w:rPr>
          <w:rFonts w:ascii="Calibri" w:hAnsi="Calibri" w:cs="Calibri"/>
          <w:b/>
        </w:rPr>
        <w:t>LINUX</w:t>
      </w:r>
      <w:r w:rsidRPr="00AD6DA7" w:rsidR="008149F2">
        <w:rPr>
          <w:rFonts w:ascii="Calibri" w:hAnsi="Calibri" w:cs="Calibri"/>
        </w:rPr>
        <w:t>,</w:t>
      </w:r>
      <w:r w:rsidR="00A47A5D">
        <w:rPr>
          <w:rFonts w:ascii="Calibri" w:hAnsi="Calibri" w:cs="Calibri"/>
        </w:rPr>
        <w:t xml:space="preserve"> </w:t>
      </w:r>
      <w:r w:rsidRPr="00A47A5D" w:rsidR="008149F2">
        <w:rPr>
          <w:rFonts w:ascii="Calibri" w:hAnsi="Calibri" w:cs="Calibri"/>
          <w:b/>
        </w:rPr>
        <w:t>Azure</w:t>
      </w:r>
      <w:r w:rsidR="0086017C">
        <w:rPr>
          <w:rFonts w:ascii="Calibri" w:hAnsi="Calibri" w:cs="Calibri"/>
          <w:b/>
        </w:rPr>
        <w:t xml:space="preserve"> </w:t>
      </w:r>
      <w:r w:rsidR="008149F2">
        <w:rPr>
          <w:rFonts w:ascii="Calibri" w:hAnsi="Calibri" w:cs="Calibri"/>
          <w:b/>
        </w:rPr>
        <w:t>and</w:t>
      </w:r>
      <w:r w:rsidR="00A47A5D">
        <w:rPr>
          <w:rFonts w:ascii="Calibri" w:hAnsi="Calibri" w:cs="Calibri"/>
        </w:rPr>
        <w:t xml:space="preserve"> </w:t>
      </w:r>
      <w:r w:rsidRPr="006868F2">
        <w:rPr>
          <w:rFonts w:ascii="Calibri" w:hAnsi="Calibri" w:cs="Calibri"/>
          <w:b/>
        </w:rPr>
        <w:t>AWS</w:t>
      </w:r>
      <w:r>
        <w:rPr>
          <w:rFonts w:ascii="Calibri" w:hAnsi="Calibri" w:cs="Calibri"/>
        </w:rPr>
        <w:t xml:space="preserve"> </w:t>
      </w:r>
      <w:r w:rsidRPr="00AD6DA7">
        <w:rPr>
          <w:rFonts w:ascii="Calibri" w:hAnsi="Calibri" w:cs="Calibri"/>
        </w:rPr>
        <w:t>as professional where I can contribute my knowledge and skills for growth and development of the organization.</w:t>
      </w:r>
    </w:p>
    <w:p w:rsidR="00AD5827" w:rsidRPr="006C567C" w:rsidP="00AD5827" w14:paraId="549F7C15" w14:textId="3304E740">
      <w:pPr>
        <w:pBdr>
          <w:bottom w:val="thickThinSmallGap" w:sz="24" w:space="1" w:color="000000"/>
        </w:pBdr>
        <w:tabs>
          <w:tab w:val="left" w:pos="2988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0"/>
        </w:rPr>
        <w:t>Academic</w:t>
      </w:r>
      <w:r w:rsidRPr="006C567C">
        <w:rPr>
          <w:rFonts w:ascii="Calibri" w:hAnsi="Calibri" w:cs="Calibri"/>
          <w:b/>
          <w:color w:val="000000"/>
        </w:rPr>
        <w:t xml:space="preserve"> and Technical Certifications Trainings</w:t>
      </w:r>
      <w:r w:rsidRPr="006C567C">
        <w:rPr>
          <w:rFonts w:ascii="Calibri" w:hAnsi="Calibri" w:cs="Calibri"/>
          <w:b/>
          <w:color w:val="000000"/>
        </w:rPr>
        <w:tab/>
      </w:r>
      <w:r w:rsidRPr="006C567C">
        <w:rPr>
          <w:rFonts w:ascii="Calibri" w:hAnsi="Calibri" w:cs="Calibri"/>
          <w:b/>
          <w:color w:val="000000"/>
        </w:rPr>
        <w:tab/>
      </w:r>
    </w:p>
    <w:p w:rsidR="00AD5827" w:rsidRPr="00AD5827" w:rsidP="00AD5827" w14:paraId="3321BBA0" w14:textId="638832C3">
      <w:pPr>
        <w:numPr>
          <w:ilvl w:val="0"/>
          <w:numId w:val="32"/>
        </w:numPr>
        <w:tabs>
          <w:tab w:val="left" w:pos="360"/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16 </w:t>
      </w:r>
      <w:r w:rsidR="00E153DC">
        <w:rPr>
          <w:rFonts w:ascii="Calibri" w:hAnsi="Calibri" w:cs="Calibri"/>
        </w:rPr>
        <w:t xml:space="preserve">Month hardware/networking diploma from </w:t>
      </w:r>
      <w:r w:rsidRPr="009334B1" w:rsidR="009334B1">
        <w:rPr>
          <w:rFonts w:ascii="Calibri" w:hAnsi="Calibri" w:cs="Calibri"/>
          <w:b/>
        </w:rPr>
        <w:t>“Jet king</w:t>
      </w:r>
      <w:r w:rsidR="009334B1">
        <w:rPr>
          <w:rFonts w:ascii="Calibri" w:hAnsi="Calibri" w:cs="Calibri"/>
          <w:b/>
        </w:rPr>
        <w:t>”</w:t>
      </w:r>
      <w:r w:rsidR="00E153DC">
        <w:rPr>
          <w:rFonts w:ascii="Calibri" w:hAnsi="Calibri" w:cs="Calibri"/>
        </w:rPr>
        <w:t xml:space="preserve"> Karol </w:t>
      </w:r>
      <w:r w:rsidR="00350027">
        <w:rPr>
          <w:rFonts w:ascii="Calibri" w:hAnsi="Calibri" w:cs="Calibri"/>
        </w:rPr>
        <w:t>Bag</w:t>
      </w:r>
      <w:r w:rsidR="00E153DC">
        <w:rPr>
          <w:rFonts w:ascii="Calibri" w:hAnsi="Calibri" w:cs="Calibri"/>
        </w:rPr>
        <w:t xml:space="preserve"> New Delhi in 2010</w:t>
      </w:r>
    </w:p>
    <w:p w:rsidR="00AD5827" w:rsidRPr="00727CDA" w:rsidP="00AD5827" w14:paraId="05680853" w14:textId="27353A7B">
      <w:pPr>
        <w:numPr>
          <w:ilvl w:val="0"/>
          <w:numId w:val="32"/>
        </w:numPr>
        <w:tabs>
          <w:tab w:val="left" w:pos="2160"/>
        </w:tabs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  <w:r w:rsidRPr="00AD5827">
        <w:rPr>
          <w:rFonts w:ascii="Arial" w:hAnsi="Arial" w:cs="Arial"/>
          <w:sz w:val="20"/>
          <w:szCs w:val="20"/>
        </w:rPr>
        <w:t xml:space="preserve">3 Year bachelor’s degree (B.A. -Hns) from </w:t>
      </w:r>
      <w:r w:rsidRPr="00FD2F52" w:rsidR="00FD2F52">
        <w:rPr>
          <w:rFonts w:ascii="Arial" w:hAnsi="Arial" w:cs="Arial"/>
          <w:sz w:val="20"/>
          <w:szCs w:val="20"/>
          <w:shd w:val="clear" w:color="auto" w:fill="FFFFFF"/>
        </w:rPr>
        <w:t xml:space="preserve">Veer Bahadur Singh Purvanchal University </w:t>
      </w:r>
      <w:r w:rsidRPr="00AD5827">
        <w:rPr>
          <w:rFonts w:ascii="Arial" w:hAnsi="Arial" w:cs="Arial"/>
          <w:sz w:val="20"/>
          <w:szCs w:val="20"/>
          <w:shd w:val="clear" w:color="auto" w:fill="FFFFFF"/>
        </w:rPr>
        <w:t>Jaunpur Uttar Pradesh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in 2012</w:t>
      </w:r>
      <w:r w:rsidR="008206B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727CDA" w:rsidP="00727CDA" w14:paraId="40113549" w14:textId="6F35F8A0">
      <w:pPr>
        <w:tabs>
          <w:tab w:val="left" w:pos="2160"/>
        </w:tabs>
        <w:autoSpaceDE w:val="0"/>
        <w:autoSpaceDN w:val="0"/>
        <w:spacing w:after="0" w:line="240" w:lineRule="auto"/>
        <w:ind w:left="720"/>
        <w:rPr>
          <w:rFonts w:ascii="Arial" w:hAnsi="Arial" w:cs="Arial"/>
          <w:sz w:val="20"/>
          <w:szCs w:val="20"/>
          <w:shd w:val="clear" w:color="auto" w:fill="FFFFFF"/>
        </w:rPr>
      </w:pPr>
    </w:p>
    <w:p w:rsidR="00727CDA" w:rsidRPr="00FE70A8" w:rsidP="00727CDA" w14:paraId="2286FB72" w14:textId="77777777">
      <w:pPr>
        <w:tabs>
          <w:tab w:val="left" w:pos="2988"/>
        </w:tabs>
        <w:rPr>
          <w:rFonts w:ascii="Arial" w:hAnsi="Arial" w:cs="Arial"/>
          <w:b/>
          <w:sz w:val="20"/>
          <w:szCs w:val="20"/>
        </w:rPr>
      </w:pPr>
      <w:r w:rsidRPr="00FE70A8">
        <w:rPr>
          <w:rFonts w:ascii="Arial" w:hAnsi="Arial" w:cs="Arial"/>
          <w:b/>
          <w:sz w:val="20"/>
          <w:szCs w:val="20"/>
        </w:rPr>
        <w:t>Technical: -</w:t>
      </w:r>
    </w:p>
    <w:p w:rsidR="00727CDA" w:rsidP="00727CDA" w14:paraId="6366B291" w14:textId="44E11FFA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Calibri" w:hAnsi="Calibri" w:cs="Calibri"/>
        </w:rPr>
        <w:t>16 Month hardware/networking diploma</w:t>
      </w:r>
    </w:p>
    <w:p w:rsidR="00727CDA" w:rsidP="00727CDA" w14:paraId="2F6901B5" w14:textId="033EA98D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471454">
        <w:rPr>
          <w:rFonts w:ascii="Arial" w:hAnsi="Arial" w:cs="Arial"/>
          <w:sz w:val="18"/>
          <w:szCs w:val="18"/>
        </w:rPr>
        <w:t>AWS Certified Solutions Architect – Associate</w:t>
      </w:r>
    </w:p>
    <w:p w:rsidR="00D974C9" w:rsidP="00727CDA" w14:paraId="15FB2938" w14:textId="60E2D16A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AZ 104 Certified </w:t>
      </w:r>
    </w:p>
    <w:p w:rsidR="007032AA" w:rsidP="00727CDA" w14:paraId="7888B808" w14:textId="02384796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Azure 500</w:t>
      </w:r>
    </w:p>
    <w:p w:rsidR="007032AA" w:rsidRPr="007032AA" w:rsidP="007032AA" w14:paraId="441F02B5" w14:textId="07AA3F6C">
      <w:pPr>
        <w:pStyle w:val="ListParagraph"/>
        <w:keepNext/>
        <w:numPr>
          <w:ilvl w:val="0"/>
          <w:numId w:val="38"/>
        </w:numPr>
        <w:tabs>
          <w:tab w:val="left" w:pos="2177"/>
          <w:tab w:val="left" w:pos="3051"/>
          <w:tab w:val="left" w:pos="3120"/>
        </w:tabs>
        <w:spacing w:after="24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GCP Certificate  Associate Cloud Engineer</w:t>
      </w:r>
    </w:p>
    <w:p w:rsidR="00727CDA" w:rsidRPr="00CA2685" w:rsidP="00727CDA" w14:paraId="048FFA6E" w14:textId="77777777">
      <w:pPr>
        <w:tabs>
          <w:tab w:val="left" w:pos="2160"/>
        </w:tabs>
        <w:autoSpaceDE w:val="0"/>
        <w:autoSpaceDN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CA2685" w:rsidRPr="00AD5827" w:rsidP="008206B1" w14:paraId="42B32A2D" w14:textId="77777777">
      <w:pPr>
        <w:tabs>
          <w:tab w:val="left" w:pos="2160"/>
        </w:tabs>
        <w:autoSpaceDE w:val="0"/>
        <w:autoSpaceDN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132DFE" w:rsidRPr="00B55281" w:rsidP="00132DFE" w14:paraId="6ECEB492" w14:textId="72CCB5A8">
      <w:pPr>
        <w:spacing w:after="0"/>
        <w:jc w:val="both"/>
        <w:rPr>
          <w:rFonts w:ascii="Cambria" w:eastAsia="Cambria" w:hAnsi="Cambria" w:cs="Cambria"/>
          <w:b/>
          <w:color w:val="000000"/>
          <w:u w:val="single"/>
          <w:shd w:val="clear" w:color="auto" w:fill="FFFFFF"/>
        </w:rPr>
      </w:pPr>
      <w:r w:rsidRPr="00B55281">
        <w:rPr>
          <w:rFonts w:ascii="Cambria" w:eastAsia="Cambria" w:hAnsi="Cambria" w:cs="Cambria"/>
          <w:b/>
          <w:color w:val="000000"/>
          <w:u w:val="single"/>
          <w:shd w:val="clear" w:color="auto" w:fill="FFFFFF"/>
        </w:rPr>
        <w:t>Professional Summary:</w:t>
      </w:r>
      <w:r w:rsidR="008206B1">
        <w:rPr>
          <w:rFonts w:ascii="Cambria" w:eastAsia="Cambria" w:hAnsi="Cambria" w:cs="Cambria"/>
          <w:b/>
          <w:color w:val="000000"/>
          <w:u w:val="single"/>
          <w:shd w:val="clear" w:color="auto" w:fill="FFFFFF"/>
        </w:rPr>
        <w:t>-</w:t>
      </w:r>
    </w:p>
    <w:p w:rsidR="00132DFE" w:rsidRPr="00B55281" w:rsidP="00132DFE" w14:paraId="0AF23164" w14:textId="36174CC7">
      <w:pPr>
        <w:numPr>
          <w:ilvl w:val="0"/>
          <w:numId w:val="26"/>
        </w:numPr>
        <w:spacing w:after="0" w:line="240" w:lineRule="auto"/>
        <w:ind w:left="360" w:hanging="360"/>
        <w:rPr>
          <w:rFonts w:ascii="Cambria" w:eastAsia="Cambria" w:hAnsi="Cambria" w:cs="Cambria"/>
          <w:color w:val="000000"/>
        </w:rPr>
      </w:pPr>
      <w:r w:rsidRPr="00B55281">
        <w:rPr>
          <w:rFonts w:ascii="Cambria" w:eastAsia="Cambria" w:hAnsi="Cambria" w:cs="Cambria"/>
          <w:color w:val="000000"/>
        </w:rPr>
        <w:t>Working experience on administration and troubleshooting of Linux server</w:t>
      </w:r>
      <w:r w:rsidR="004F1B7B">
        <w:rPr>
          <w:rFonts w:ascii="Cambria" w:eastAsia="Cambria" w:hAnsi="Cambria" w:cs="Cambria"/>
          <w:color w:val="000000"/>
        </w:rPr>
        <w:t xml:space="preserve">, Azure and </w:t>
      </w:r>
      <w:r w:rsidRPr="00B55281" w:rsidR="004D6D1C">
        <w:rPr>
          <w:rFonts w:ascii="Cambria" w:eastAsia="Cambria" w:hAnsi="Cambria" w:cs="Cambria"/>
          <w:color w:val="000000"/>
        </w:rPr>
        <w:t>AWS</w:t>
      </w:r>
      <w:r w:rsidR="002E6A6C">
        <w:rPr>
          <w:rFonts w:ascii="Cambria" w:eastAsia="Cambria" w:hAnsi="Cambria" w:cs="Cambria"/>
          <w:color w:val="000000"/>
        </w:rPr>
        <w:t xml:space="preserve"> </w:t>
      </w:r>
      <w:r w:rsidRPr="00B55281" w:rsidR="004D6D1C">
        <w:rPr>
          <w:rFonts w:ascii="Cambria" w:eastAsia="Cambria" w:hAnsi="Cambria" w:cs="Cambria"/>
          <w:color w:val="000000"/>
        </w:rPr>
        <w:t>(Cloud)</w:t>
      </w:r>
      <w:r w:rsidR="00D002AF">
        <w:rPr>
          <w:rFonts w:ascii="Cambria" w:eastAsia="Cambria" w:hAnsi="Cambria" w:cs="Cambria"/>
          <w:color w:val="000000"/>
        </w:rPr>
        <w:t>.</w:t>
      </w:r>
    </w:p>
    <w:p w:rsidR="00132DFE" w:rsidRPr="00B55281" w:rsidP="00132DFE" w14:paraId="085D6F9F" w14:textId="2472040E">
      <w:pPr>
        <w:numPr>
          <w:ilvl w:val="0"/>
          <w:numId w:val="26"/>
        </w:numPr>
        <w:spacing w:after="0" w:line="240" w:lineRule="auto"/>
        <w:ind w:left="360" w:hanging="360"/>
        <w:rPr>
          <w:rFonts w:ascii="Cambria" w:eastAsia="Cambria" w:hAnsi="Cambria" w:cs="Cambria"/>
          <w:color w:val="000000"/>
        </w:rPr>
      </w:pPr>
      <w:r w:rsidRPr="00B55281">
        <w:rPr>
          <w:rFonts w:ascii="Cambria" w:eastAsia="Cambria" w:hAnsi="Cambria" w:cs="Cambria"/>
          <w:color w:val="000000"/>
        </w:rPr>
        <w:t>Pres</w:t>
      </w:r>
      <w:r w:rsidR="002B7E05">
        <w:rPr>
          <w:rFonts w:ascii="Cambria" w:eastAsia="Cambria" w:hAnsi="Cambria" w:cs="Cambria"/>
          <w:color w:val="000000"/>
        </w:rPr>
        <w:t xml:space="preserve">ently </w:t>
      </w:r>
      <w:r w:rsidR="00926004">
        <w:rPr>
          <w:rFonts w:ascii="Cambria" w:eastAsia="Cambria" w:hAnsi="Cambria" w:cs="Cambria"/>
          <w:color w:val="000000"/>
        </w:rPr>
        <w:t>“</w:t>
      </w:r>
      <w:r w:rsidR="004F1B7B">
        <w:rPr>
          <w:rFonts w:ascii="Cambria" w:eastAsia="Cambria" w:hAnsi="Cambria" w:cs="Cambria"/>
          <w:b/>
          <w:color w:val="000000"/>
        </w:rPr>
        <w:t>HCL</w:t>
      </w:r>
      <w:r w:rsidR="00926004">
        <w:rPr>
          <w:rFonts w:ascii="Cambria" w:eastAsia="Cambria" w:hAnsi="Cambria" w:cs="Cambria"/>
          <w:b/>
          <w:color w:val="000000"/>
        </w:rPr>
        <w:t>”</w:t>
      </w:r>
      <w:r w:rsidR="002B7E05">
        <w:rPr>
          <w:rFonts w:ascii="Cambria" w:eastAsia="Cambria" w:hAnsi="Cambria" w:cs="Cambria"/>
          <w:color w:val="000000"/>
        </w:rPr>
        <w:t xml:space="preserve"> </w:t>
      </w:r>
      <w:r w:rsidR="004F1B7B">
        <w:rPr>
          <w:rFonts w:ascii="Cambria" w:eastAsia="Cambria" w:hAnsi="Cambria" w:cs="Cambria"/>
          <w:color w:val="000000"/>
        </w:rPr>
        <w:t xml:space="preserve">as a Technical </w:t>
      </w:r>
      <w:r w:rsidR="00D974C9">
        <w:rPr>
          <w:rFonts w:ascii="Cambria" w:eastAsia="Cambria" w:hAnsi="Cambria" w:cs="Cambria"/>
          <w:color w:val="000000"/>
        </w:rPr>
        <w:t>specialist</w:t>
      </w:r>
      <w:r w:rsidR="00D002AF">
        <w:rPr>
          <w:rFonts w:ascii="Cambria" w:eastAsia="Cambria" w:hAnsi="Cambria" w:cs="Cambria"/>
          <w:color w:val="000000"/>
        </w:rPr>
        <w:t>.</w:t>
      </w:r>
    </w:p>
    <w:p w:rsidR="004C1E0C" w:rsidRPr="00B55281" w:rsidP="004C1E0C" w14:paraId="038FD346" w14:textId="77777777">
      <w:pPr>
        <w:spacing w:after="0" w:line="240" w:lineRule="auto"/>
        <w:ind w:left="360"/>
        <w:rPr>
          <w:rFonts w:ascii="Cambria" w:eastAsia="Cambria" w:hAnsi="Cambria" w:cs="Cambria"/>
          <w:b/>
          <w:color w:val="000000"/>
        </w:rPr>
      </w:pPr>
    </w:p>
    <w:tbl>
      <w:tblPr>
        <w:tblW w:w="8260" w:type="dxa"/>
        <w:tblInd w:w="108" w:type="dxa"/>
        <w:tblLook w:val="04A0"/>
      </w:tblPr>
      <w:tblGrid>
        <w:gridCol w:w="2480"/>
        <w:gridCol w:w="2260"/>
        <w:gridCol w:w="3520"/>
      </w:tblGrid>
      <w:tr w14:paraId="1F45C82F" w14:textId="77777777" w:rsidTr="004C1E0C">
        <w:tblPrEx>
          <w:tblW w:w="8260" w:type="dxa"/>
          <w:tblInd w:w="108" w:type="dxa"/>
          <w:tblLook w:val="04A0"/>
        </w:tblPrEx>
        <w:trPr>
          <w:trHeight w:val="3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E0C" w:rsidRPr="00B55281" w:rsidP="004C1E0C" w14:paraId="3FA8D3DC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B55281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Relevant Field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E0C" w:rsidRPr="00B55281" w:rsidP="004C1E0C" w14:paraId="4AD477F0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 </w:t>
            </w:r>
            <w:r w:rsidRPr="00B55281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Experience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E0C" w:rsidRPr="00B55281" w:rsidP="004C1E0C" w14:paraId="540A03EF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B55281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Last work</w:t>
            </w:r>
          </w:p>
        </w:tc>
      </w:tr>
      <w:tr w14:paraId="741C0196" w14:textId="77777777" w:rsidTr="00CD348B">
        <w:tblPrEx>
          <w:tblW w:w="8260" w:type="dxa"/>
          <w:tblInd w:w="108" w:type="dxa"/>
          <w:tblLook w:val="04A0"/>
        </w:tblPrEx>
        <w:trPr>
          <w:trHeight w:val="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E0C" w:rsidRPr="00B55281" w:rsidP="004C1E0C" w14:paraId="531D7D2D" w14:textId="5B41E6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B55281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Total IT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E0C" w:rsidRPr="00B55281" w:rsidP="004C1E0C" w14:paraId="2D5819D7" w14:textId="6AB617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 </w:t>
            </w:r>
            <w:r w:rsidR="00476449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10</w:t>
            </w:r>
            <w:r w:rsidR="00721B59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 </w:t>
            </w:r>
            <w:r w:rsidR="002A4686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 +</w:t>
            </w:r>
            <w:r w:rsidRPr="00B55281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Years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E0C" w:rsidRPr="00B55281" w:rsidP="004C1E0C" w14:paraId="27E41590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</w:p>
        </w:tc>
      </w:tr>
      <w:tr w14:paraId="14466284" w14:textId="77777777" w:rsidTr="004C1E0C">
        <w:tblPrEx>
          <w:tblW w:w="8260" w:type="dxa"/>
          <w:tblInd w:w="108" w:type="dxa"/>
          <w:tblLook w:val="04A0"/>
        </w:tblPrEx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E0C" w:rsidRPr="00B55281" w:rsidP="004C1E0C" w14:paraId="7175D43F" w14:textId="72F832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AWS </w:t>
            </w:r>
            <w:r w:rsidRPr="00B55281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Admin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E0C" w:rsidRPr="00B55281" w:rsidP="004C1E0C" w14:paraId="505C5F5C" w14:textId="03DE9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 </w:t>
            </w:r>
            <w:r w:rsidR="00D974C9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1</w:t>
            </w:r>
            <w:r w:rsidR="001D3755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 </w:t>
            </w:r>
            <w:r w:rsidR="001F5275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</w:t>
            </w:r>
            <w:r w:rsidR="00E40F89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ars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E0C" w:rsidRPr="00B55281" w:rsidP="004F0B51" w14:paraId="02C32A9C" w14:textId="4E963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Present</w:t>
            </w:r>
          </w:p>
        </w:tc>
      </w:tr>
      <w:tr w14:paraId="2DCE8310" w14:textId="77777777" w:rsidTr="004C1E0C">
        <w:tblPrEx>
          <w:tblW w:w="8260" w:type="dxa"/>
          <w:tblInd w:w="108" w:type="dxa"/>
          <w:tblLook w:val="04A0"/>
        </w:tblPrEx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06E4" w:rsidP="004C1E0C" w14:paraId="7142A49F" w14:textId="246A5E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Azure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06E4" w:rsidP="004C1E0C" w14:paraId="24B251DD" w14:textId="29785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4+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 years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06E4" w:rsidP="004F0B51" w14:paraId="67FB468D" w14:textId="62D4E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Present</w:t>
            </w:r>
          </w:p>
        </w:tc>
      </w:tr>
      <w:tr w14:paraId="664899E8" w14:textId="77777777" w:rsidTr="004C1E0C">
        <w:tblPrEx>
          <w:tblW w:w="8260" w:type="dxa"/>
          <w:tblInd w:w="108" w:type="dxa"/>
          <w:tblLook w:val="04A0"/>
        </w:tblPrEx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766" w:rsidRPr="00B55281" w:rsidP="004507B5" w14:paraId="6B3E0C23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B55281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Linux Admin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766" w:rsidRPr="00B55281" w:rsidP="004507B5" w14:paraId="466495AC" w14:textId="50F88C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 </w:t>
            </w:r>
            <w:r w:rsidR="00DD20C2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7+</w:t>
            </w:r>
            <w:r w:rsidR="002D7E7B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 </w:t>
            </w:r>
            <w:r w:rsidRPr="00B55281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Years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766" w:rsidRPr="00B55281" w:rsidP="004507B5" w14:paraId="1BCEC42C" w14:textId="0E014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 </w:t>
            </w:r>
            <w:r w:rsidR="00830627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Present</w:t>
            </w:r>
          </w:p>
        </w:tc>
      </w:tr>
    </w:tbl>
    <w:p w:rsidR="004C1E0C" w:rsidRPr="00B55281" w:rsidP="004C1E0C" w14:paraId="75D9951C" w14:textId="77777777">
      <w:pP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tbl>
      <w:tblPr>
        <w:tblW w:w="8240" w:type="dxa"/>
        <w:tblInd w:w="108" w:type="dxa"/>
        <w:tblLook w:val="04A0"/>
      </w:tblPr>
      <w:tblGrid>
        <w:gridCol w:w="2660"/>
        <w:gridCol w:w="3220"/>
        <w:gridCol w:w="2360"/>
      </w:tblGrid>
      <w:tr w14:paraId="61541582" w14:textId="77777777" w:rsidTr="00740F46">
        <w:tblPrEx>
          <w:tblW w:w="8240" w:type="dxa"/>
          <w:tblInd w:w="108" w:type="dxa"/>
          <w:tblLook w:val="04A0"/>
        </w:tblPrEx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F46" w:rsidRPr="00B55281" w:rsidP="00740F46" w14:paraId="373A4F67" w14:textId="77777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 w:bidi="ar-SA"/>
              </w:rPr>
            </w:pPr>
            <w:r w:rsidRPr="00B55281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ar-SA"/>
              </w:rPr>
              <w:t xml:space="preserve"> Company Name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F46" w:rsidRPr="00B55281" w:rsidP="00740F46" w14:paraId="5305028D" w14:textId="77777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 w:bidi="ar-SA"/>
              </w:rPr>
            </w:pPr>
            <w:r w:rsidRPr="00B55281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 w:bidi="ar-SA"/>
              </w:rPr>
              <w:t xml:space="preserve"> Designation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F46" w:rsidRPr="00B55281" w:rsidP="00740F46" w14:paraId="023FB6CA" w14:textId="77777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 w:bidi="ar-SA"/>
              </w:rPr>
            </w:pPr>
            <w:r w:rsidRPr="00B55281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 w:bidi="ar-SA"/>
              </w:rPr>
              <w:t xml:space="preserve">          Service Time</w:t>
            </w:r>
          </w:p>
        </w:tc>
      </w:tr>
      <w:tr w14:paraId="1BD513EB" w14:textId="77777777" w:rsidTr="00740F46">
        <w:tblPrEx>
          <w:tblW w:w="8240" w:type="dxa"/>
          <w:tblInd w:w="108" w:type="dxa"/>
          <w:tblLook w:val="04A0"/>
        </w:tblPrEx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F46" w:rsidRPr="00B55281" w:rsidP="00740F46" w14:paraId="71CA09EC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ar-SA"/>
              </w:rPr>
              <w:t xml:space="preserve">1: </w:t>
            </w:r>
            <w:r w:rsidRPr="00B55281">
              <w:rPr>
                <w:rFonts w:ascii="Calibri" w:eastAsia="Times New Roman" w:hAnsi="Calibri" w:cs="Times New Roman"/>
                <w:color w:val="000000"/>
                <w:lang w:eastAsia="en-IN" w:bidi="ar-SA"/>
              </w:rPr>
              <w:t xml:space="preserve"> PCS Technology Ltd.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F46" w:rsidRPr="00B55281" w:rsidP="00740F46" w14:paraId="6EEB9094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 </w:t>
            </w:r>
            <w:r w:rsidRPr="00B55281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FMS Support Engineer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F46" w:rsidRPr="00B55281" w:rsidP="00740F46" w14:paraId="5E1662B1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B55281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Jan-2013 to Jan-2014</w:t>
            </w:r>
          </w:p>
        </w:tc>
      </w:tr>
      <w:tr w14:paraId="287A6906" w14:textId="77777777" w:rsidTr="00740F46">
        <w:tblPrEx>
          <w:tblW w:w="8240" w:type="dxa"/>
          <w:tblInd w:w="108" w:type="dxa"/>
          <w:tblLook w:val="04A0"/>
        </w:tblPrEx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F46" w:rsidRPr="00B55281" w:rsidP="00740F46" w14:paraId="5869DC43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ar-SA"/>
              </w:rPr>
              <w:t xml:space="preserve">2: </w:t>
            </w:r>
            <w:r w:rsidRPr="00B55281">
              <w:rPr>
                <w:rFonts w:ascii="Calibri" w:eastAsia="Times New Roman" w:hAnsi="Calibri" w:cs="Times New Roman"/>
                <w:color w:val="000000"/>
                <w:lang w:eastAsia="en-IN" w:bidi="ar-SA"/>
              </w:rPr>
              <w:t xml:space="preserve"> Bharat IT Service Ltd.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F46" w:rsidRPr="00B55281" w:rsidP="00740F46" w14:paraId="7033D186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B55281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Customer Support Engineer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F46" w:rsidRPr="00B55281" w:rsidP="00740F46" w14:paraId="0EFA040F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B55281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Jan-2014 to Mar-2017</w:t>
            </w:r>
          </w:p>
        </w:tc>
      </w:tr>
      <w:tr w14:paraId="31661F77" w14:textId="77777777" w:rsidTr="00740F46">
        <w:tblPrEx>
          <w:tblW w:w="8240" w:type="dxa"/>
          <w:tblInd w:w="108" w:type="dxa"/>
          <w:tblLook w:val="04A0"/>
        </w:tblPrEx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AD3" w:rsidRPr="00B55281" w:rsidP="00CE1AD3" w14:paraId="7B1BE025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ar-SA"/>
              </w:rPr>
              <w:t xml:space="preserve">3: </w:t>
            </w:r>
            <w:r w:rsidRPr="00B55281">
              <w:rPr>
                <w:rFonts w:ascii="Calibri" w:eastAsia="Times New Roman" w:hAnsi="Calibri" w:cs="Times New Roman"/>
                <w:color w:val="000000"/>
                <w:lang w:eastAsia="en-IN" w:bidi="ar-SA"/>
              </w:rPr>
              <w:t xml:space="preserve"> LRS Services Pvt. Ltd.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AD3" w:rsidRPr="00B55281" w:rsidP="00CE1AD3" w14:paraId="7772EAE4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B55281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System Administrator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1AD3" w:rsidRPr="00B55281" w:rsidP="00CE1AD3" w14:paraId="0EAA2BFC" w14:textId="77777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April-2017 to August-19</w:t>
            </w:r>
          </w:p>
        </w:tc>
      </w:tr>
      <w:tr w14:paraId="149F0D67" w14:textId="77777777" w:rsidTr="00740F46">
        <w:tblPrEx>
          <w:tblW w:w="8240" w:type="dxa"/>
          <w:tblInd w:w="108" w:type="dxa"/>
          <w:tblLook w:val="04A0"/>
        </w:tblPrEx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FD6" w:rsidRPr="00693BBB" w:rsidP="00693BBB" w14:paraId="109D57D1" w14:textId="615D23F3">
            <w:pPr>
              <w:suppressAutoHyphens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ar-SA"/>
              </w:rPr>
              <w:t xml:space="preserve">4:  Adecco India Pvt. Ltd.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FD6" w:rsidRPr="00B55281" w:rsidP="00243FD6" w14:paraId="7F3E9FF3" w14:textId="1C5D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B55281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System Administrator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3FD6" w:rsidP="00243FD6" w14:paraId="208B21DE" w14:textId="42755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Nov-2019 to Feb-2021</w:t>
            </w:r>
          </w:p>
        </w:tc>
      </w:tr>
      <w:tr w14:paraId="1E72B418" w14:textId="77777777" w:rsidTr="00740F46">
        <w:tblPrEx>
          <w:tblW w:w="8240" w:type="dxa"/>
          <w:tblInd w:w="108" w:type="dxa"/>
          <w:tblLook w:val="04A0"/>
        </w:tblPrEx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D6" w:rsidRPr="00B55281" w:rsidP="00243FD6" w14:paraId="35D1E58F" w14:textId="602FED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ar-SA"/>
              </w:rPr>
              <w:t>5: HCL</w:t>
            </w:r>
            <w:r w:rsidR="00693BBB">
              <w:rPr>
                <w:rFonts w:ascii="Calibri" w:eastAsia="Times New Roman" w:hAnsi="Calibri" w:cs="Times New Roman"/>
                <w:color w:val="000000"/>
                <w:lang w:eastAsia="en-IN" w:bidi="ar-SA"/>
              </w:rPr>
              <w:t xml:space="preserve"> Tech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D6" w:rsidRPr="00B55281" w:rsidP="00243FD6" w14:paraId="506063CF" w14:textId="01496E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Technical Specialist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D6" w:rsidRPr="00B55281" w:rsidP="00243FD6" w14:paraId="1CE1D345" w14:textId="4A1EC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10</w:t>
            </w:r>
            <w:r w:rsidRPr="00243FD6">
              <w:rPr>
                <w:rFonts w:ascii="Calibri" w:eastAsia="Times New Roman" w:hAnsi="Calibri" w:cs="Times New Roman"/>
                <w:color w:val="000000"/>
                <w:vertAlign w:val="superscript"/>
                <w:lang w:val="en-IN" w:eastAsia="en-IN" w:bidi="ar-SA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 xml:space="preserve"> March-21 to till</w:t>
            </w:r>
          </w:p>
        </w:tc>
      </w:tr>
    </w:tbl>
    <w:p w:rsidR="002933AD" w:rsidP="00132DFE" w14:paraId="3173AEC6" w14:textId="4D7295E2">
      <w:pPr>
        <w:spacing w:after="0"/>
        <w:rPr>
          <w:rFonts w:ascii="Cambria" w:eastAsia="Cambria" w:hAnsi="Cambria" w:cs="Cambria"/>
          <w:b/>
          <w:color w:val="000000"/>
          <w:u w:val="single"/>
        </w:rPr>
      </w:pPr>
    </w:p>
    <w:p w:rsidR="00A50BC3" w:rsidP="005D5A9D" w14:paraId="01B1055C" w14:textId="77777777">
      <w:pPr>
        <w:spacing w:after="0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p w:rsidR="00A50BC3" w:rsidP="005D5A9D" w14:paraId="21C78386" w14:textId="77777777">
      <w:pPr>
        <w:spacing w:after="0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p w:rsidR="00A50BC3" w:rsidP="005D5A9D" w14:paraId="65D9A73B" w14:textId="77777777">
      <w:pPr>
        <w:spacing w:after="0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p w:rsidR="00A50BC3" w:rsidP="005D5A9D" w14:paraId="6E1F9C10" w14:textId="77777777">
      <w:pPr>
        <w:spacing w:after="0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p w:rsidR="005D5A9D" w:rsidP="005D5A9D" w14:paraId="7EEC1FF6" w14:textId="69F16E41">
      <w:pPr>
        <w:spacing w:after="0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Job Description:-</w:t>
      </w:r>
      <w:r w:rsidRPr="002933AD">
        <w:rPr>
          <w:rFonts w:ascii="Cambria" w:eastAsia="Cambria" w:hAnsi="Cambria" w:cs="Cambria"/>
          <w:color w:val="000000"/>
          <w:sz w:val="21"/>
          <w:szCs w:val="21"/>
        </w:rPr>
        <w:t xml:space="preserve"> 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                                                                                  </w:t>
      </w:r>
    </w:p>
    <w:p w:rsidR="00CF46E1" w:rsidP="006B2592" w14:paraId="255F62D0" w14:textId="06FD1494">
      <w:pPr>
        <w:spacing w:after="0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  </w:t>
      </w:r>
    </w:p>
    <w:p w:rsidR="00BD4F0D" w:rsidP="00BD4F0D" w14:paraId="625347B5" w14:textId="2D0D9647">
      <w:pPr>
        <w:numPr>
          <w:ilvl w:val="0"/>
          <w:numId w:val="32"/>
        </w:numPr>
        <w:tabs>
          <w:tab w:val="left" w:pos="360"/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 w:rsidRPr="00AD6DA7">
        <w:rPr>
          <w:rFonts w:ascii="Calibri" w:hAnsi="Calibri" w:cs="Calibri"/>
        </w:rPr>
        <w:t xml:space="preserve">Monitored the </w:t>
      </w:r>
      <w:r>
        <w:rPr>
          <w:rFonts w:ascii="Calibri" w:hAnsi="Calibri" w:cs="Calibri"/>
        </w:rPr>
        <w:t>incident queue</w:t>
      </w:r>
      <w:r w:rsidRPr="00AD6DA7">
        <w:rPr>
          <w:rFonts w:ascii="Calibri" w:hAnsi="Calibri" w:cs="Calibri"/>
        </w:rPr>
        <w:t xml:space="preserve"> and performed troubleshooting steps – Tested and installed the latest software on server</w:t>
      </w:r>
      <w:r>
        <w:rPr>
          <w:rFonts w:ascii="Calibri" w:hAnsi="Calibri" w:cs="Calibri"/>
        </w:rPr>
        <w:t xml:space="preserve">, apply patches </w:t>
      </w:r>
      <w:r w:rsidRPr="0003752C">
        <w:rPr>
          <w:rFonts w:ascii="Calibri" w:hAnsi="Calibri" w:cs="Calibri"/>
        </w:rPr>
        <w:t>and installed the latest software on server for end-users.</w:t>
      </w:r>
    </w:p>
    <w:p w:rsidR="00A50BC3" w:rsidRPr="006B2592" w:rsidP="00A50BC3" w14:paraId="3E7C605B" w14:textId="77777777">
      <w:pPr>
        <w:numPr>
          <w:ilvl w:val="0"/>
          <w:numId w:val="32"/>
        </w:numPr>
        <w:tabs>
          <w:tab w:val="left" w:pos="2160"/>
        </w:tabs>
        <w:autoSpaceDE w:val="0"/>
        <w:autoSpaceDN w:val="0"/>
        <w:spacing w:after="0" w:line="240" w:lineRule="auto"/>
        <w:rPr>
          <w:sz w:val="20"/>
          <w:szCs w:val="20"/>
        </w:rPr>
      </w:pPr>
      <w:r w:rsidRPr="006B2592">
        <w:rPr>
          <w:sz w:val="20"/>
          <w:szCs w:val="20"/>
        </w:rPr>
        <w:t>Provided day to day support of the Test Environments and the users of their environments</w:t>
      </w:r>
    </w:p>
    <w:p w:rsidR="00A50BC3" w:rsidRPr="006B2592" w:rsidP="00A50BC3" w14:paraId="44894E36" w14:textId="07566671">
      <w:pPr>
        <w:numPr>
          <w:ilvl w:val="0"/>
          <w:numId w:val="32"/>
        </w:numPr>
        <w:tabs>
          <w:tab w:val="left" w:pos="2160"/>
        </w:tabs>
        <w:autoSpaceDE w:val="0"/>
        <w:autoSpaceDN w:val="0"/>
        <w:spacing w:after="0" w:line="240" w:lineRule="auto"/>
        <w:rPr>
          <w:sz w:val="20"/>
          <w:szCs w:val="20"/>
        </w:rPr>
      </w:pPr>
      <w:r w:rsidRPr="006B2592">
        <w:rPr>
          <w:sz w:val="20"/>
          <w:szCs w:val="20"/>
        </w:rPr>
        <w:t xml:space="preserve">Managed and installed patches and software packages using YUM and RPM and creating </w:t>
      </w:r>
      <w:r>
        <w:rPr>
          <w:sz w:val="20"/>
          <w:szCs w:val="20"/>
        </w:rPr>
        <w:t xml:space="preserve">YUM repository files for </w:t>
      </w:r>
      <w:r>
        <w:rPr>
          <w:rFonts w:ascii="Arial" w:hAnsi="Arial" w:cs="Arial"/>
          <w:sz w:val="18"/>
          <w:szCs w:val="18"/>
        </w:rPr>
        <w:t xml:space="preserve">RHEL, SUSE, UBUNTU, </w:t>
      </w:r>
      <w:r w:rsidRPr="003A38A5">
        <w:rPr>
          <w:rFonts w:ascii="Arial" w:hAnsi="Arial" w:cs="Arial"/>
          <w:sz w:val="18"/>
          <w:szCs w:val="18"/>
        </w:rPr>
        <w:t>&amp; Centos Servers</w:t>
      </w:r>
      <w:r w:rsidRPr="006B2592">
        <w:rPr>
          <w:sz w:val="20"/>
          <w:szCs w:val="20"/>
        </w:rPr>
        <w:t>.</w:t>
      </w:r>
    </w:p>
    <w:p w:rsidR="00CE7CCE" w:rsidRPr="006B2592" w:rsidP="00CE7CCE" w14:paraId="0B0F2776" w14:textId="77777777">
      <w:pPr>
        <w:numPr>
          <w:ilvl w:val="0"/>
          <w:numId w:val="32"/>
        </w:numPr>
        <w:tabs>
          <w:tab w:val="left" w:pos="2160"/>
        </w:tabs>
        <w:autoSpaceDE w:val="0"/>
        <w:autoSpaceDN w:val="0"/>
        <w:spacing w:after="0" w:line="240" w:lineRule="auto"/>
        <w:rPr>
          <w:sz w:val="20"/>
          <w:szCs w:val="20"/>
        </w:rPr>
      </w:pPr>
      <w:r w:rsidRPr="006B2592">
        <w:rPr>
          <w:sz w:val="20"/>
          <w:szCs w:val="20"/>
        </w:rPr>
        <w:t>Managed and resolved incident tickets opened by clients as well as those logged by event monitoring system.</w:t>
      </w:r>
    </w:p>
    <w:p w:rsidR="00CE7CCE" w:rsidRPr="00590567" w:rsidP="00CE7CCE" w14:paraId="5F69A206" w14:textId="77777777">
      <w:pPr>
        <w:numPr>
          <w:ilvl w:val="0"/>
          <w:numId w:val="32"/>
        </w:numPr>
        <w:tabs>
          <w:tab w:val="left" w:pos="2160"/>
        </w:tabs>
        <w:suppressAutoHyphens/>
        <w:spacing w:after="0" w:line="240" w:lineRule="auto"/>
        <w:rPr>
          <w:rFonts w:ascii="Calibri" w:hAnsi="Calibri" w:cs="Calibri"/>
          <w:sz w:val="20"/>
          <w:szCs w:val="20"/>
        </w:rPr>
      </w:pPr>
      <w:r w:rsidRPr="006B2592">
        <w:rPr>
          <w:sz w:val="20"/>
          <w:szCs w:val="20"/>
        </w:rPr>
        <w:t>Provided</w:t>
      </w:r>
      <w:r>
        <w:rPr>
          <w:sz w:val="20"/>
          <w:szCs w:val="20"/>
        </w:rPr>
        <w:t xml:space="preserve"> </w:t>
      </w:r>
      <w:r w:rsidRPr="006B2592">
        <w:rPr>
          <w:sz w:val="20"/>
          <w:szCs w:val="20"/>
        </w:rPr>
        <w:t xml:space="preserve">assistance and documentation which allowed the 24/7 operations department </w:t>
      </w:r>
    </w:p>
    <w:p w:rsidR="00A50BC3" w:rsidP="00CE7CCE" w14:paraId="7D4AED3E" w14:textId="7279ADF0">
      <w:pPr>
        <w:numPr>
          <w:ilvl w:val="0"/>
          <w:numId w:val="32"/>
        </w:numPr>
        <w:tabs>
          <w:tab w:val="left" w:pos="360"/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>
        <w:rPr>
          <w:rFonts w:ascii="Arial" w:hAnsi="Arial" w:cs="Arial"/>
          <w:sz w:val="18"/>
          <w:szCs w:val="18"/>
        </w:rPr>
        <w:t>Create reports to represent in weekly and monthly governance calls</w:t>
      </w:r>
    </w:p>
    <w:p w:rsidR="00BD4F0D" w:rsidP="00BD4F0D" w14:paraId="2FF2C4F8" w14:textId="77777777">
      <w:pPr>
        <w:numPr>
          <w:ilvl w:val="0"/>
          <w:numId w:val="32"/>
        </w:numPr>
        <w:tabs>
          <w:tab w:val="left" w:pos="360"/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Involved vendors in case of vendor support required.</w:t>
      </w:r>
    </w:p>
    <w:p w:rsidR="00BD4F0D" w:rsidRPr="0003752C" w:rsidP="00BD4F0D" w14:paraId="0F7B2C3F" w14:textId="77777777">
      <w:pPr>
        <w:numPr>
          <w:ilvl w:val="0"/>
          <w:numId w:val="32"/>
        </w:numPr>
        <w:tabs>
          <w:tab w:val="left" w:pos="360"/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Handing customer emails &amp; chats provide them solutions or guide them for their queries.</w:t>
      </w:r>
    </w:p>
    <w:p w:rsidR="00BD4F0D" w:rsidRPr="00C153C2" w:rsidP="00BD4F0D" w14:paraId="035D31AD" w14:textId="35E2DB3F">
      <w:pPr>
        <w:numPr>
          <w:ilvl w:val="0"/>
          <w:numId w:val="32"/>
        </w:numPr>
        <w:tabs>
          <w:tab w:val="left" w:pos="360"/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Attend MS Teams</w:t>
      </w:r>
      <w:r>
        <w:rPr>
          <w:rFonts w:ascii="Calibri" w:hAnsi="Calibri" w:cs="Calibri"/>
        </w:rPr>
        <w:t xml:space="preserve"> Meeting &amp; Sev1/Sev2 </w:t>
      </w:r>
      <w:r w:rsidRPr="00AD6DA7">
        <w:rPr>
          <w:rFonts w:ascii="Calibri" w:hAnsi="Calibri" w:cs="Calibri"/>
        </w:rPr>
        <w:t>ca</w:t>
      </w:r>
      <w:r>
        <w:rPr>
          <w:rFonts w:ascii="Calibri" w:hAnsi="Calibri" w:cs="Calibri"/>
        </w:rPr>
        <w:t xml:space="preserve">lls/chats related to customer queries/Outage &amp; </w:t>
      </w:r>
      <w:r w:rsidRPr="00AD6DA7">
        <w:rPr>
          <w:rFonts w:ascii="Calibri" w:hAnsi="Calibri" w:cs="Calibri"/>
        </w:rPr>
        <w:t xml:space="preserve">offered </w:t>
      </w:r>
      <w:r>
        <w:rPr>
          <w:rFonts w:ascii="Calibri" w:hAnsi="Calibri" w:cs="Calibri"/>
        </w:rPr>
        <w:t xml:space="preserve">quick </w:t>
      </w:r>
      <w:r w:rsidRPr="00AD6DA7">
        <w:rPr>
          <w:rFonts w:ascii="Calibri" w:hAnsi="Calibri" w:cs="Calibri"/>
        </w:rPr>
        <w:t>solutions</w:t>
      </w:r>
      <w:r>
        <w:rPr>
          <w:rFonts w:ascii="Calibri" w:hAnsi="Calibri" w:cs="Calibri"/>
        </w:rPr>
        <w:t xml:space="preserve"> to minimize the impact.</w:t>
      </w:r>
    </w:p>
    <w:p w:rsidR="00BD4F0D" w:rsidRPr="00500654" w:rsidP="00BD4F0D" w14:paraId="29476396" w14:textId="77777777">
      <w:pPr>
        <w:numPr>
          <w:ilvl w:val="0"/>
          <w:numId w:val="32"/>
        </w:numPr>
        <w:tabs>
          <w:tab w:val="left" w:pos="360"/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Schedule and Plan changes with Customer approval. Raise new changes related to infra with clear implementation &amp; Back out steps &amp; engage multiple Teams by adding tasks to their group for successful implementation, review the change plan, represent in CAB and take approvals.</w:t>
      </w:r>
    </w:p>
    <w:p w:rsidR="00BD4F0D" w:rsidRPr="007F34C5" w:rsidP="00BD4F0D" w14:paraId="32C42BA3" w14:textId="77777777">
      <w:pPr>
        <w:numPr>
          <w:ilvl w:val="0"/>
          <w:numId w:val="32"/>
        </w:numPr>
        <w:tabs>
          <w:tab w:val="left" w:pos="360"/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 the schedule changes in presence of four eyes viewer to avoid human error and attach the change success report on portal for customer/management review. </w:t>
      </w:r>
    </w:p>
    <w:p w:rsidR="00BD4F0D" w:rsidRPr="00B75339" w:rsidP="00BD4F0D" w14:paraId="2ACAE442" w14:textId="77777777">
      <w:pPr>
        <w:numPr>
          <w:ilvl w:val="0"/>
          <w:numId w:val="32"/>
        </w:numPr>
        <w:tabs>
          <w:tab w:val="left" w:pos="360"/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Provide RCA for open problem tickets and action plan as well to avoid the re occurrence of issue in future within the agreed timeline from customer &amp; do complete the action items.</w:t>
      </w:r>
    </w:p>
    <w:p w:rsidR="00BD4F0D" w:rsidRPr="007E224A" w:rsidP="00BD4F0D" w14:paraId="44A37BDD" w14:textId="77777777">
      <w:pPr>
        <w:numPr>
          <w:ilvl w:val="0"/>
          <w:numId w:val="32"/>
        </w:numPr>
        <w:tabs>
          <w:tab w:val="left" w:pos="360"/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Conveyance customer to plan &amp; implement new changes in infra for betterment.</w:t>
      </w:r>
    </w:p>
    <w:p w:rsidR="00BD4F0D" w:rsidRPr="00AD6DA7" w:rsidP="00BD4F0D" w14:paraId="4ED3967D" w14:textId="77777777">
      <w:pPr>
        <w:numPr>
          <w:ilvl w:val="0"/>
          <w:numId w:val="32"/>
        </w:numPr>
        <w:tabs>
          <w:tab w:val="left" w:pos="360"/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Highlight the risks to the customer &amp; maintain the risk registers.</w:t>
      </w:r>
    </w:p>
    <w:p w:rsidR="00BD4F0D" w:rsidRPr="00AD6DA7" w:rsidP="00BD4F0D" w14:paraId="26412502" w14:textId="77777777">
      <w:pPr>
        <w:numPr>
          <w:ilvl w:val="0"/>
          <w:numId w:val="32"/>
        </w:numPr>
        <w:tabs>
          <w:tab w:val="left" w:pos="360"/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Alert Optimization and incident Elimination by keeping Proactive approach &amp; from analyzing incident trends.</w:t>
      </w:r>
    </w:p>
    <w:p w:rsidR="00333488" w:rsidRPr="00333488" w:rsidP="00333488" w14:paraId="6F83E941" w14:textId="75619CF7">
      <w:pPr>
        <w:numPr>
          <w:ilvl w:val="0"/>
          <w:numId w:val="32"/>
        </w:numPr>
        <w:pBdr>
          <w:bottom w:val="thickThinSmallGap" w:sz="24" w:space="1" w:color="000000"/>
        </w:pBdr>
        <w:tabs>
          <w:tab w:val="left" w:pos="360"/>
          <w:tab w:val="left" w:pos="2988"/>
        </w:tabs>
        <w:suppressAutoHyphens/>
        <w:spacing w:after="0" w:line="240" w:lineRule="auto"/>
        <w:rPr>
          <w:rFonts w:ascii="Calibri" w:hAnsi="Calibri" w:cs="Calibri"/>
          <w:b/>
          <w:color w:val="000000"/>
        </w:rPr>
      </w:pPr>
      <w:r w:rsidRPr="00EB7FE9">
        <w:rPr>
          <w:rFonts w:ascii="Calibri" w:hAnsi="Calibri" w:cs="Calibri"/>
        </w:rPr>
        <w:t xml:space="preserve">Do RTPA (risk to production acceptance) tests before moving any servers to production and take sign off risk from </w:t>
      </w:r>
      <w:r w:rsidRPr="00333488">
        <w:rPr>
          <w:rFonts w:ascii="Calibri" w:hAnsi="Calibri" w:cs="Calibri"/>
        </w:rPr>
        <w:t>Customer.</w:t>
      </w:r>
    </w:p>
    <w:p w:rsidR="00473D4C" w:rsidP="00473D4C" w14:paraId="04347130" w14:textId="77E9539C">
      <w:pPr>
        <w:pBdr>
          <w:bottom w:val="thickThinSmallGap" w:sz="24" w:space="1" w:color="000000"/>
        </w:pBdr>
        <w:tabs>
          <w:tab w:val="left" w:pos="360"/>
          <w:tab w:val="left" w:pos="2988"/>
        </w:tabs>
        <w:suppressAutoHyphens/>
        <w:spacing w:after="0" w:line="240" w:lineRule="auto"/>
        <w:ind w:left="36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                                                                                                </w:t>
      </w:r>
    </w:p>
    <w:p w:rsidR="00473D4C" w:rsidRPr="00473D4C" w:rsidP="00473D4C" w14:paraId="4D398B52" w14:textId="77777777">
      <w:pPr>
        <w:pBdr>
          <w:bottom w:val="thickThinSmallGap" w:sz="24" w:space="1" w:color="000000"/>
        </w:pBdr>
        <w:tabs>
          <w:tab w:val="left" w:pos="360"/>
          <w:tab w:val="left" w:pos="2988"/>
        </w:tabs>
        <w:suppressAutoHyphens/>
        <w:spacing w:after="0" w:line="240" w:lineRule="auto"/>
        <w:ind w:left="360"/>
        <w:rPr>
          <w:rFonts w:ascii="Calibri" w:hAnsi="Calibri" w:cs="Calibri"/>
          <w:b/>
          <w:color w:val="000000"/>
        </w:rPr>
      </w:pPr>
    </w:p>
    <w:p w:rsidR="00364B3A" w:rsidP="00473D4C" w14:paraId="719169DF" w14:textId="77777777">
      <w:pPr>
        <w:spacing w:after="0"/>
        <w:rPr>
          <w:rFonts w:ascii="Cambria" w:eastAsia="Cambria" w:hAnsi="Cambria" w:cs="Cambria"/>
          <w:b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      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 </w:t>
      </w:r>
    </w:p>
    <w:p w:rsidR="00473D4C" w:rsidP="00473D4C" w14:paraId="33A2A82D" w14:textId="61DC32E3">
      <w:pPr>
        <w:spacing w:after="0"/>
        <w:rPr>
          <w:rFonts w:ascii="Cambria" w:eastAsia="Cambria" w:hAnsi="Cambria" w:cs="Cambria"/>
          <w:b/>
          <w:color w:val="000000"/>
          <w:sz w:val="21"/>
          <w:szCs w:val="21"/>
        </w:rPr>
      </w:pP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         </w:t>
      </w:r>
      <w:r w:rsidRPr="00EB7F11">
        <w:rPr>
          <w:rFonts w:ascii="Cambria" w:eastAsia="Cambria" w:hAnsi="Cambria" w:cs="Cambria"/>
          <w:b/>
          <w:color w:val="000000"/>
          <w:sz w:val="21"/>
          <w:szCs w:val="21"/>
        </w:rPr>
        <w:t>CURRENT ROLES &amp; RESPONSIBILITIES A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>S Technical Specialist (Mar 2021</w:t>
      </w:r>
      <w:r w:rsidRPr="00EB7F11">
        <w:rPr>
          <w:rFonts w:ascii="Cambria" w:eastAsia="Cambria" w:hAnsi="Cambria" w:cs="Cambria"/>
          <w:b/>
          <w:color w:val="000000"/>
          <w:sz w:val="21"/>
          <w:szCs w:val="21"/>
        </w:rPr>
        <w:t xml:space="preserve"> to till date)</w:t>
      </w:r>
    </w:p>
    <w:p w:rsidR="00EB7F11" w:rsidRPr="00473D4C" w:rsidP="00333488" w14:paraId="6FE36E93" w14:textId="7F521C21">
      <w:pPr>
        <w:spacing w:after="0"/>
        <w:rPr>
          <w:rFonts w:ascii="Cambria" w:eastAsia="Cambria" w:hAnsi="Cambria" w:cs="Cambria"/>
          <w:b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     </w:t>
      </w:r>
      <w:r>
        <w:rPr>
          <w:rFonts w:ascii="Cambria" w:eastAsia="Cambria" w:hAnsi="Cambria" w:cs="Cambria"/>
          <w:b/>
          <w:color w:val="000000"/>
          <w:sz w:val="21"/>
          <w:szCs w:val="21"/>
        </w:rPr>
        <w:t xml:space="preserve"> </w:t>
      </w:r>
    </w:p>
    <w:p w:rsidR="00EB7F11" w:rsidRPr="00473D4C" w:rsidP="00EB7F11" w14:paraId="77B734B6" w14:textId="00B1FDB3">
      <w:pPr>
        <w:tabs>
          <w:tab w:val="left" w:pos="360"/>
          <w:tab w:val="left" w:pos="2988"/>
        </w:tabs>
        <w:suppressAutoHyphens/>
        <w:rPr>
          <w:rFonts w:ascii="Calibri" w:hAnsi="Calibri" w:cs="Calibri"/>
          <w:b/>
        </w:rPr>
      </w:pPr>
      <w:r w:rsidRPr="00473D4C">
        <w:rPr>
          <w:rFonts w:ascii="Calibri" w:hAnsi="Calibri" w:cs="Calibri"/>
          <w:b/>
        </w:rPr>
        <w:t xml:space="preserve">Project-  Omya, DB cheque  ASM, MMG, </w:t>
      </w:r>
      <w:r w:rsidRPr="00473D4C">
        <w:rPr>
          <w:rFonts w:ascii="Calibri" w:hAnsi="Calibri" w:cs="Calibri"/>
          <w:b/>
        </w:rPr>
        <w:t xml:space="preserve"> </w:t>
      </w:r>
      <w:r w:rsidRPr="00473D4C" w:rsidR="00473D4C">
        <w:rPr>
          <w:rFonts w:ascii="Calibri" w:hAnsi="Calibri" w:cs="Calibri"/>
          <w:b/>
        </w:rPr>
        <w:t>and Nokia</w:t>
      </w:r>
    </w:p>
    <w:p w:rsidR="00EB7F11" w:rsidP="00EB7F11" w14:paraId="4A6E21A1" w14:textId="77777777">
      <w:pPr>
        <w:tabs>
          <w:tab w:val="left" w:pos="360"/>
          <w:tab w:val="left" w:pos="2988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 xml:space="preserve"> Location – HCL SEZ, NOIDA</w:t>
      </w:r>
    </w:p>
    <w:p w:rsidR="00EB7F11" w:rsidP="00EB7F11" w14:paraId="7E0CEC89" w14:textId="6B28FF1C">
      <w:pPr>
        <w:rPr>
          <w:rFonts w:ascii="Calibri" w:hAnsi="Calibri" w:cs="Calibri"/>
        </w:rPr>
      </w:pPr>
      <w:r w:rsidRPr="00BE55D2">
        <w:rPr>
          <w:rFonts w:ascii="Calibri" w:hAnsi="Calibri" w:cs="Calibri"/>
          <w:b/>
          <w:u w:val="single"/>
        </w:rPr>
        <w:t>Technical:</w:t>
      </w:r>
      <w:r>
        <w:rPr>
          <w:rFonts w:ascii="Calibri" w:hAnsi="Calibri" w:cs="Calibri"/>
        </w:rPr>
        <w:t xml:space="preserve"> (</w:t>
      </w:r>
      <w:r w:rsidRPr="00D52CDD">
        <w:rPr>
          <w:rFonts w:ascii="Calibri" w:hAnsi="Calibri" w:cs="Calibri"/>
          <w:b/>
        </w:rPr>
        <w:t>AWS</w:t>
      </w:r>
      <w:r>
        <w:rPr>
          <w:rFonts w:ascii="Calibri" w:hAnsi="Calibri" w:cs="Calibri"/>
        </w:rPr>
        <w:t xml:space="preserve">, </w:t>
      </w:r>
      <w:r w:rsidR="00473D4C">
        <w:rPr>
          <w:rFonts w:ascii="Calibri" w:hAnsi="Calibri" w:cs="Calibri"/>
          <w:b/>
        </w:rPr>
        <w:t>Azure, RHEL</w:t>
      </w:r>
      <w:r w:rsidRPr="002006DB">
        <w:rPr>
          <w:rFonts w:ascii="Calibri" w:hAnsi="Calibri" w:cs="Calibri"/>
          <w:b/>
        </w:rPr>
        <w:t xml:space="preserve">, </w:t>
      </w:r>
      <w:r w:rsidR="00473D4C">
        <w:rPr>
          <w:rFonts w:ascii="Calibri" w:hAnsi="Calibri" w:cs="Calibri"/>
          <w:b/>
        </w:rPr>
        <w:t>Centos, Ubuntu and Suse</w:t>
      </w:r>
      <w:r>
        <w:rPr>
          <w:rFonts w:ascii="Calibri" w:hAnsi="Calibri" w:cs="Calibri"/>
        </w:rPr>
        <w:t>)</w:t>
      </w:r>
    </w:p>
    <w:p w:rsidR="00EB7F11" w:rsidRPr="00EB7F11" w:rsidP="00333488" w14:paraId="79C0E251" w14:textId="77777777">
      <w:pPr>
        <w:spacing w:after="0"/>
        <w:rPr>
          <w:rFonts w:ascii="Cambria" w:eastAsia="Cambria" w:hAnsi="Cambria" w:cs="Cambria"/>
          <w:b/>
          <w:color w:val="000000"/>
          <w:sz w:val="21"/>
          <w:szCs w:val="21"/>
        </w:rPr>
      </w:pPr>
    </w:p>
    <w:p w:rsidR="00590567" w:rsidRPr="00590567" w:rsidP="00590567" w14:paraId="22F1787F" w14:textId="6CD658DB">
      <w:pPr>
        <w:tabs>
          <w:tab w:val="left" w:pos="360"/>
          <w:tab w:val="left" w:pos="2988"/>
        </w:tabs>
        <w:suppressAutoHyphens/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</w:t>
      </w:r>
      <w:r w:rsidRPr="00590567">
        <w:rPr>
          <w:rFonts w:ascii="Arial" w:hAnsi="Arial" w:cs="Arial"/>
          <w:b/>
          <w:sz w:val="18"/>
          <w:szCs w:val="18"/>
          <w:u w:val="single"/>
        </w:rPr>
        <w:t>Key Skills, Roles and Responsibilities</w:t>
      </w:r>
    </w:p>
    <w:p w:rsidR="00A26DBA" w:rsidRPr="008206B1" w:rsidP="00A26DBA" w14:paraId="05EA2D19" w14:textId="270623B6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 xml:space="preserve">OS </w:t>
      </w:r>
      <w:r w:rsidRPr="008206B1">
        <w:rPr>
          <w:rFonts w:ascii="Arial" w:hAnsi="Arial" w:cs="Arial"/>
          <w:b/>
          <w:sz w:val="18"/>
          <w:szCs w:val="18"/>
          <w:u w:val="single"/>
        </w:rPr>
        <w:t>Linux : -</w:t>
      </w:r>
    </w:p>
    <w:p w:rsidR="00A26DBA" w:rsidRPr="003A38A5" w:rsidP="00A26DBA" w14:paraId="03D0C7AA" w14:textId="7F6E464D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7+</w:t>
      </w:r>
      <w:r w:rsidRPr="003A38A5">
        <w:rPr>
          <w:rFonts w:ascii="Arial" w:hAnsi="Arial" w:cs="Arial"/>
          <w:sz w:val="18"/>
          <w:szCs w:val="18"/>
        </w:rPr>
        <w:t xml:space="preserve"> years of expertise in Implementing Organization Strategy in the environments of Linux</w:t>
      </w:r>
    </w:p>
    <w:p w:rsidR="00A26DBA" w:rsidRPr="003A38A5" w:rsidP="00A26DBA" w14:paraId="7B888558" w14:textId="77777777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Monitor logs for better understanding the functioning of the system.</w:t>
      </w:r>
    </w:p>
    <w:p w:rsidR="00A26DBA" w:rsidP="00A26DBA" w14:paraId="3F7070D6" w14:textId="6E55DA51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 xml:space="preserve">Installed and configured </w:t>
      </w:r>
      <w:r w:rsidR="00590567">
        <w:rPr>
          <w:rFonts w:ascii="Arial" w:hAnsi="Arial" w:cs="Arial"/>
          <w:sz w:val="18"/>
          <w:szCs w:val="18"/>
        </w:rPr>
        <w:t>various services like NFS,</w:t>
      </w:r>
      <w:r w:rsidR="002932AC">
        <w:rPr>
          <w:rFonts w:ascii="Arial" w:hAnsi="Arial" w:cs="Arial"/>
          <w:sz w:val="18"/>
          <w:szCs w:val="18"/>
        </w:rPr>
        <w:t xml:space="preserve"> </w:t>
      </w:r>
      <w:r w:rsidRPr="003A38A5">
        <w:rPr>
          <w:rFonts w:ascii="Arial" w:hAnsi="Arial" w:cs="Arial"/>
          <w:sz w:val="18"/>
          <w:szCs w:val="18"/>
        </w:rPr>
        <w:t>and SSH.</w:t>
      </w:r>
    </w:p>
    <w:p w:rsidR="002932AC" w:rsidRPr="00DF7192" w:rsidP="00A26DBA" w14:paraId="50B2364B" w14:textId="24DBBE4D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6B2592">
        <w:rPr>
          <w:rFonts w:ascii="Cambria" w:eastAsia="Cambria" w:hAnsi="Cambria" w:cs="Cambria"/>
          <w:color w:val="000000"/>
          <w:sz w:val="20"/>
          <w:szCs w:val="20"/>
        </w:rPr>
        <w:t>User management &amp; implementing the ACL for Files, directories, users and groups</w:t>
      </w:r>
      <w:r w:rsidR="00DF7192"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DF7192" w:rsidRPr="00DF7192" w:rsidP="00DF7192" w14:paraId="1D205309" w14:textId="6C1A30AD">
      <w:pPr>
        <w:numPr>
          <w:ilvl w:val="0"/>
          <w:numId w:val="38"/>
        </w:numP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 w:rsidRPr="006B2592">
        <w:rPr>
          <w:rFonts w:ascii="Cambria" w:eastAsia="Cambria" w:hAnsi="Cambria" w:cs="Cambria"/>
          <w:color w:val="000000"/>
          <w:sz w:val="20"/>
          <w:szCs w:val="20"/>
        </w:rPr>
        <w:t>File System management using LVM &amp; Boot level troubleshooting and password recover of root.</w:t>
      </w:r>
    </w:p>
    <w:p w:rsidR="00A26DBA" w:rsidRPr="003A38A5" w:rsidP="00A26DBA" w14:paraId="57A5A2EC" w14:textId="77777777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Managed and installed patches and software packages using YUM and RPM and creating YUM repository files for offline servers.</w:t>
      </w:r>
    </w:p>
    <w:p w:rsidR="00A26DBA" w:rsidP="00A26DBA" w14:paraId="08682821" w14:textId="1156D016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 xml:space="preserve"> </w:t>
      </w:r>
      <w:r w:rsidRPr="003A38A5" w:rsidR="002932AC">
        <w:rPr>
          <w:rFonts w:ascii="Arial" w:hAnsi="Arial" w:cs="Arial"/>
          <w:sz w:val="18"/>
          <w:szCs w:val="18"/>
        </w:rPr>
        <w:t>Prepare</w:t>
      </w:r>
      <w:r w:rsidRPr="003A38A5">
        <w:rPr>
          <w:rFonts w:ascii="Arial" w:hAnsi="Arial" w:cs="Arial"/>
          <w:sz w:val="18"/>
          <w:szCs w:val="18"/>
        </w:rPr>
        <w:t xml:space="preserve"> and configure new servers for the environment.</w:t>
      </w:r>
    </w:p>
    <w:p w:rsidR="00364B3A" w:rsidRPr="00450E63" w:rsidP="00364B3A" w14:paraId="35B5526E" w14:textId="77777777">
      <w:pPr>
        <w:numPr>
          <w:ilvl w:val="0"/>
          <w:numId w:val="38"/>
        </w:numPr>
        <w:tabs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 w:rsidRPr="00450E63">
        <w:rPr>
          <w:rFonts w:ascii="Calibri" w:hAnsi="Calibri" w:cs="Calibri"/>
        </w:rPr>
        <w:t>Created and Managed User Accounts, Log Management, Shared Folders, Reporting, Group Policy Restrictions, etc.</w:t>
      </w:r>
    </w:p>
    <w:p w:rsidR="00364B3A" w:rsidRPr="003A38A5" w:rsidP="00364B3A" w14:paraId="4A79977C" w14:textId="08280C66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450E63">
        <w:rPr>
          <w:rFonts w:ascii="Calibri" w:hAnsi="Calibri" w:cs="Calibri"/>
        </w:rPr>
        <w:t>Responsible for Troubleshoot various network problems, system problems like Core Dump Analysis</w:t>
      </w:r>
    </w:p>
    <w:p w:rsidR="00A26DBA" w:rsidRPr="003A38A5" w:rsidP="00A26DBA" w14:paraId="1ED83F26" w14:textId="08280C66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Managed and resolved incident tickets opened by clients as well as those logged by event monitoring system.</w:t>
      </w:r>
    </w:p>
    <w:p w:rsidR="00A26DBA" w:rsidRPr="003A38A5" w:rsidP="00A26DBA" w14:paraId="68FB6161" w14:textId="77777777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Provid</w:t>
      </w:r>
      <w:r>
        <w:rPr>
          <w:rFonts w:ascii="Arial" w:hAnsi="Arial" w:cs="Arial"/>
          <w:sz w:val="18"/>
          <w:szCs w:val="18"/>
        </w:rPr>
        <w:t>e</w:t>
      </w:r>
      <w:r w:rsidRPr="003A38A5">
        <w:rPr>
          <w:rFonts w:ascii="Arial" w:hAnsi="Arial" w:cs="Arial"/>
          <w:sz w:val="18"/>
          <w:szCs w:val="18"/>
        </w:rPr>
        <w:t xml:space="preserve"> assistance and documentation which allowed the 24/7 operations department to troubleshoot and correct problems without needing to page other employees.</w:t>
      </w:r>
    </w:p>
    <w:p w:rsidR="00A26DBA" w:rsidRPr="003A38A5" w:rsidP="00A26DBA" w14:paraId="0ED3B882" w14:textId="275C234C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Providing Level </w:t>
      </w:r>
      <w:r w:rsidR="00364B3A">
        <w:rPr>
          <w:rFonts w:ascii="Arial" w:hAnsi="Arial" w:cs="Arial"/>
          <w:sz w:val="18"/>
          <w:szCs w:val="18"/>
        </w:rPr>
        <w:t>2 and Level 3</w:t>
      </w:r>
      <w:r w:rsidRPr="003A38A5">
        <w:rPr>
          <w:rFonts w:ascii="Arial" w:hAnsi="Arial" w:cs="Arial"/>
          <w:sz w:val="18"/>
          <w:szCs w:val="18"/>
        </w:rPr>
        <w:t xml:space="preserve"> support </w:t>
      </w:r>
      <w:r w:rsidR="00364B3A">
        <w:rPr>
          <w:rFonts w:ascii="Arial" w:hAnsi="Arial" w:cs="Arial"/>
          <w:sz w:val="18"/>
          <w:szCs w:val="18"/>
        </w:rPr>
        <w:t xml:space="preserve">of </w:t>
      </w:r>
      <w:r w:rsidRPr="00EB7FE9" w:rsidR="00364B3A">
        <w:rPr>
          <w:rFonts w:ascii="Calibri" w:hAnsi="Calibri" w:cs="Calibri"/>
        </w:rPr>
        <w:t xml:space="preserve">around 1000 </w:t>
      </w:r>
      <w:r w:rsidRPr="003A38A5">
        <w:rPr>
          <w:rFonts w:ascii="Arial" w:hAnsi="Arial" w:cs="Arial"/>
          <w:sz w:val="18"/>
          <w:szCs w:val="18"/>
        </w:rPr>
        <w:t xml:space="preserve">on </w:t>
      </w:r>
      <w:r w:rsidR="00350027">
        <w:rPr>
          <w:rFonts w:ascii="Arial" w:hAnsi="Arial" w:cs="Arial"/>
          <w:sz w:val="18"/>
          <w:szCs w:val="18"/>
        </w:rPr>
        <w:t xml:space="preserve">RHEL, SUSE, UBUNTU, </w:t>
      </w:r>
      <w:r w:rsidRPr="003A38A5">
        <w:rPr>
          <w:rFonts w:ascii="Arial" w:hAnsi="Arial" w:cs="Arial"/>
          <w:sz w:val="18"/>
          <w:szCs w:val="18"/>
        </w:rPr>
        <w:t>&amp; Ce</w:t>
      </w:r>
      <w:r w:rsidR="00364B3A">
        <w:rPr>
          <w:rFonts w:ascii="Arial" w:hAnsi="Arial" w:cs="Arial"/>
          <w:sz w:val="18"/>
          <w:szCs w:val="18"/>
        </w:rPr>
        <w:t>ntos Servers in infra.</w:t>
      </w:r>
    </w:p>
    <w:p w:rsidR="00A26DBA" w:rsidRPr="003A38A5" w:rsidP="00A26DBA" w14:paraId="6B5A06C6" w14:textId="63733AC1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Troubleshoot all OS related issues including performa</w:t>
      </w:r>
      <w:r w:rsidR="00364B3A">
        <w:rPr>
          <w:rFonts w:ascii="Arial" w:hAnsi="Arial" w:cs="Arial"/>
          <w:sz w:val="18"/>
          <w:szCs w:val="18"/>
        </w:rPr>
        <w:t>nce, ping, ssh connectivity</w:t>
      </w:r>
      <w:r w:rsidR="00831317">
        <w:rPr>
          <w:rFonts w:ascii="Arial" w:hAnsi="Arial" w:cs="Arial"/>
          <w:sz w:val="18"/>
          <w:szCs w:val="18"/>
        </w:rPr>
        <w:t>, permissions</w:t>
      </w:r>
      <w:r w:rsidR="00364B3A">
        <w:rPr>
          <w:rFonts w:ascii="Arial" w:hAnsi="Arial" w:cs="Arial"/>
          <w:sz w:val="18"/>
          <w:szCs w:val="18"/>
        </w:rPr>
        <w:t>,</w:t>
      </w:r>
      <w:r w:rsidRPr="003A38A5">
        <w:rPr>
          <w:rFonts w:ascii="Arial" w:hAnsi="Arial" w:cs="Arial"/>
          <w:sz w:val="18"/>
          <w:szCs w:val="18"/>
        </w:rPr>
        <w:t xml:space="preserve"> network eth</w:t>
      </w:r>
      <w:r w:rsidR="0064431C">
        <w:rPr>
          <w:rFonts w:ascii="Arial" w:hAnsi="Arial" w:cs="Arial"/>
          <w:sz w:val="18"/>
          <w:szCs w:val="18"/>
        </w:rPr>
        <w:t>/bond related,</w:t>
      </w:r>
      <w:r w:rsidRPr="003A38A5">
        <w:rPr>
          <w:rFonts w:ascii="Arial" w:hAnsi="Arial" w:cs="Arial"/>
          <w:sz w:val="18"/>
          <w:szCs w:val="18"/>
        </w:rPr>
        <w:t xml:space="preserve"> lvm, firew</w:t>
      </w:r>
      <w:r w:rsidR="00364B3A">
        <w:rPr>
          <w:rFonts w:ascii="Arial" w:hAnsi="Arial" w:cs="Arial"/>
          <w:sz w:val="18"/>
          <w:szCs w:val="18"/>
        </w:rPr>
        <w:t>all, port, load, cpu</w:t>
      </w:r>
      <w:r w:rsidRPr="003A38A5">
        <w:rPr>
          <w:rFonts w:ascii="Arial" w:hAnsi="Arial" w:cs="Arial"/>
          <w:sz w:val="18"/>
          <w:szCs w:val="18"/>
        </w:rPr>
        <w:t xml:space="preserve">, memory, swap, ntp &amp; space related issues. </w:t>
      </w:r>
    </w:p>
    <w:p w:rsidR="00A26DBA" w:rsidRPr="003A38A5" w:rsidP="00A26DBA" w14:paraId="09091E2C" w14:textId="74CF3341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Installati</w:t>
      </w:r>
      <w:r w:rsidR="00350027">
        <w:rPr>
          <w:rFonts w:ascii="Arial" w:hAnsi="Arial" w:cs="Arial"/>
          <w:sz w:val="18"/>
          <w:szCs w:val="18"/>
        </w:rPr>
        <w:t xml:space="preserve">on/Building the new </w:t>
      </w:r>
      <w:r w:rsidRPr="003A38A5" w:rsidR="00350027">
        <w:rPr>
          <w:rFonts w:ascii="Arial" w:hAnsi="Arial" w:cs="Arial"/>
          <w:sz w:val="18"/>
          <w:szCs w:val="18"/>
        </w:rPr>
        <w:t>Virtual</w:t>
      </w:r>
      <w:r w:rsidRPr="003A38A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L</w:t>
      </w:r>
      <w:r w:rsidRPr="003A38A5">
        <w:rPr>
          <w:rFonts w:ascii="Arial" w:hAnsi="Arial" w:cs="Arial"/>
          <w:sz w:val="18"/>
          <w:szCs w:val="18"/>
        </w:rPr>
        <w:t xml:space="preserve">inux Servers as required by business e.g </w:t>
      </w:r>
      <w:r w:rsidR="00350027">
        <w:rPr>
          <w:rFonts w:ascii="Arial" w:hAnsi="Arial" w:cs="Arial"/>
          <w:sz w:val="18"/>
          <w:szCs w:val="18"/>
        </w:rPr>
        <w:t>.</w:t>
      </w:r>
    </w:p>
    <w:p w:rsidR="00A26DBA" w:rsidRPr="003A38A5" w:rsidP="00A26DBA" w14:paraId="3D95D78D" w14:textId="77777777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Hardening of Servers &amp; apply internal controls as per security guidelines.</w:t>
      </w:r>
    </w:p>
    <w:p w:rsidR="00A26DBA" w:rsidRPr="003A38A5" w:rsidP="00A26DBA" w14:paraId="387B2460" w14:textId="6EF0C518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Updating VM</w:t>
      </w:r>
      <w:r w:rsidR="00350027">
        <w:rPr>
          <w:rFonts w:ascii="Arial" w:hAnsi="Arial" w:cs="Arial"/>
          <w:sz w:val="18"/>
          <w:szCs w:val="18"/>
        </w:rPr>
        <w:t>s</w:t>
      </w:r>
      <w:r w:rsidRPr="003A38A5">
        <w:rPr>
          <w:rFonts w:ascii="Arial" w:hAnsi="Arial" w:cs="Arial"/>
          <w:sz w:val="18"/>
          <w:szCs w:val="18"/>
        </w:rPr>
        <w:t xml:space="preserve"> Tools on every quarter for VM</w:t>
      </w:r>
      <w:r w:rsidR="00350027">
        <w:rPr>
          <w:rFonts w:ascii="Arial" w:hAnsi="Arial" w:cs="Arial"/>
          <w:sz w:val="18"/>
          <w:szCs w:val="18"/>
        </w:rPr>
        <w:t>s</w:t>
      </w:r>
      <w:r w:rsidRPr="003A38A5">
        <w:rPr>
          <w:rFonts w:ascii="Arial" w:hAnsi="Arial" w:cs="Arial"/>
          <w:sz w:val="18"/>
          <w:szCs w:val="18"/>
        </w:rPr>
        <w:t xml:space="preserve"> servers in order to enhance performance.</w:t>
      </w:r>
    </w:p>
    <w:p w:rsidR="00A26DBA" w:rsidRPr="003A38A5" w:rsidP="00A26DBA" w14:paraId="672F3CC8" w14:textId="77777777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Taking snapshot or clone as per required mostly always in network disable modes.</w:t>
      </w:r>
    </w:p>
    <w:p w:rsidR="00A26DBA" w:rsidRPr="003A38A5" w:rsidP="00A26DBA" w14:paraId="1A3BB08E" w14:textId="77777777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Adding Disk, CPU &amp; Memory configuring network Parameters for Virtual Linux Servers,</w:t>
      </w:r>
    </w:p>
    <w:p w:rsidR="00A26DBA" w:rsidP="0064431C" w14:paraId="7EB2713C" w14:textId="188966B0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Managing (adding/removing) disks</w:t>
      </w:r>
      <w:r w:rsidR="00364B3A">
        <w:rPr>
          <w:rFonts w:ascii="Arial" w:hAnsi="Arial" w:cs="Arial"/>
          <w:sz w:val="18"/>
          <w:szCs w:val="18"/>
        </w:rPr>
        <w:t xml:space="preserve"> and partitions (LVM, SWAP</w:t>
      </w:r>
      <w:r w:rsidRPr="003A38A5">
        <w:rPr>
          <w:rFonts w:ascii="Arial" w:hAnsi="Arial" w:cs="Arial"/>
          <w:sz w:val="18"/>
          <w:szCs w:val="18"/>
        </w:rPr>
        <w:t xml:space="preserve">, EXTENDED, SIMPLE LINUX PARTITION) for </w:t>
      </w:r>
      <w:r w:rsidR="00350027">
        <w:rPr>
          <w:rFonts w:ascii="Arial" w:hAnsi="Arial" w:cs="Arial"/>
          <w:sz w:val="18"/>
          <w:szCs w:val="18"/>
        </w:rPr>
        <w:t xml:space="preserve">RHEL, SUSE, UBUNTU, </w:t>
      </w:r>
      <w:r w:rsidRPr="003A38A5" w:rsidR="00350027">
        <w:rPr>
          <w:rFonts w:ascii="Arial" w:hAnsi="Arial" w:cs="Arial"/>
          <w:sz w:val="18"/>
          <w:szCs w:val="18"/>
        </w:rPr>
        <w:t>&amp; Centos Servers</w:t>
      </w:r>
      <w:r w:rsidRPr="003A38A5">
        <w:rPr>
          <w:rFonts w:ascii="Arial" w:hAnsi="Arial" w:cs="Arial"/>
          <w:sz w:val="18"/>
          <w:szCs w:val="18"/>
        </w:rPr>
        <w:t>.</w:t>
      </w:r>
    </w:p>
    <w:p w:rsidR="001F5FB6" w:rsidRPr="00EE5516" w:rsidP="0064431C" w14:paraId="6A353A36" w14:textId="01BBD178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8C1090">
        <w:rPr>
          <w:rFonts w:ascii="Calibri" w:hAnsi="Calibri" w:cs="Calibri"/>
        </w:rPr>
        <w:t>Samba Server configuration with Samba Client &amp; Create NFS shares</w:t>
      </w:r>
    </w:p>
    <w:p w:rsidR="00EE5516" w:rsidRPr="00EE5516" w:rsidP="00EE5516" w14:paraId="1D5F9BEC" w14:textId="3A28EEC0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Install and configure AD in RHEL, Suse and Ubuntu and troubleshoot the issue.</w:t>
      </w:r>
    </w:p>
    <w:p w:rsidR="00A26DBA" w:rsidP="00A26DBA" w14:paraId="1EAF0D19" w14:textId="019D572C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 xml:space="preserve">Display, Modify and Managing SELinux (Security enhanced Linux). </w:t>
      </w:r>
    </w:p>
    <w:p w:rsidR="001F5FB6" w:rsidRPr="00EB7FE9" w:rsidP="001F5FB6" w14:paraId="2779B259" w14:textId="77777777">
      <w:pPr>
        <w:numPr>
          <w:ilvl w:val="0"/>
          <w:numId w:val="38"/>
        </w:numPr>
        <w:tabs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 w:rsidRPr="008C1090">
        <w:rPr>
          <w:rFonts w:ascii="Calibri" w:hAnsi="Calibri" w:cs="Calibri"/>
        </w:rPr>
        <w:t>Handling customer complaints forwarded by Technical support group.</w:t>
      </w:r>
    </w:p>
    <w:p w:rsidR="001F5FB6" w:rsidRPr="008C1090" w:rsidP="001F5FB6" w14:paraId="02BBD531" w14:textId="77777777">
      <w:pPr>
        <w:numPr>
          <w:ilvl w:val="0"/>
          <w:numId w:val="38"/>
        </w:numPr>
        <w:tabs>
          <w:tab w:val="left" w:pos="2988"/>
        </w:tabs>
        <w:suppressAutoHyphens/>
        <w:spacing w:after="0" w:line="240" w:lineRule="auto"/>
        <w:rPr>
          <w:rFonts w:ascii="Calibri" w:hAnsi="Calibri" w:cs="Calibri"/>
        </w:rPr>
      </w:pPr>
      <w:r w:rsidRPr="008C1090">
        <w:rPr>
          <w:rFonts w:ascii="Calibri" w:hAnsi="Calibri" w:cs="Calibri"/>
        </w:rPr>
        <w:t>Arranging Knowledge sharing session for team on regular basis in order to focus/improve us</w:t>
      </w:r>
    </w:p>
    <w:p w:rsidR="001F5FB6" w:rsidRPr="001F5FB6" w:rsidP="001F5FB6" w14:paraId="0C25F6CC" w14:textId="6C76A8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Pr="008C1090">
        <w:rPr>
          <w:rFonts w:ascii="Calibri" w:hAnsi="Calibri" w:cs="Calibri"/>
        </w:rPr>
        <w:t xml:space="preserve"> Works and enhancing skills</w:t>
      </w:r>
    </w:p>
    <w:p w:rsidR="0050094A" w:rsidP="0050094A" w14:paraId="2F882B45" w14:textId="15F0CFE9">
      <w:pPr>
        <w:suppressAutoHyphens/>
        <w:spacing w:after="0" w:line="240" w:lineRule="auto"/>
        <w:ind w:left="360"/>
        <w:rPr>
          <w:rFonts w:ascii="Arial" w:hAnsi="Arial" w:cs="Arial"/>
          <w:sz w:val="18"/>
          <w:szCs w:val="18"/>
        </w:rPr>
      </w:pPr>
    </w:p>
    <w:p w:rsidR="0050094A" w:rsidRPr="0050094A" w:rsidP="0050094A" w14:paraId="0F8AFFC2" w14:textId="5D69F2C2">
      <w:pPr>
        <w:suppressAutoHyphens/>
        <w:spacing w:after="0" w:line="240" w:lineRule="auto"/>
        <w:rPr>
          <w:rFonts w:cs="Arial"/>
          <w:sz w:val="20"/>
          <w:szCs w:val="20"/>
        </w:rPr>
      </w:pPr>
      <w:r w:rsidRPr="0050094A">
        <w:rPr>
          <w:rFonts w:ascii="Arial" w:hAnsi="Arial" w:cs="Arial"/>
          <w:b/>
          <w:sz w:val="18"/>
          <w:szCs w:val="18"/>
        </w:rPr>
        <w:t>Azure</w:t>
      </w:r>
      <w:r>
        <w:rPr>
          <w:rFonts w:ascii="Arial" w:hAnsi="Arial" w:cs="Arial"/>
          <w:b/>
          <w:sz w:val="18"/>
          <w:szCs w:val="18"/>
        </w:rPr>
        <w:t xml:space="preserve">:- </w:t>
      </w:r>
    </w:p>
    <w:p w:rsidR="0050094A" w:rsidRPr="00621A7A" w:rsidP="0050094A" w14:paraId="0EE76AF1" w14:textId="533DB061">
      <w:pPr>
        <w:numPr>
          <w:ilvl w:val="0"/>
          <w:numId w:val="38"/>
        </w:numPr>
        <w:suppressAutoHyphens/>
        <w:spacing w:after="0" w:line="240" w:lineRule="auto"/>
        <w:rPr>
          <w:rFonts w:cs="Arial"/>
          <w:sz w:val="20"/>
          <w:szCs w:val="20"/>
        </w:rPr>
      </w:pPr>
      <w:r w:rsidRPr="00DF7192">
        <w:rPr>
          <w:rFonts w:cs="Arial"/>
          <w:sz w:val="20"/>
          <w:szCs w:val="20"/>
        </w:rPr>
        <w:t>P</w:t>
      </w:r>
      <w:r w:rsidR="00272D9B">
        <w:rPr>
          <w:rFonts w:cs="Arial"/>
          <w:sz w:val="20"/>
          <w:szCs w:val="20"/>
        </w:rPr>
        <w:t>rofessional with 4</w:t>
      </w:r>
      <w:r w:rsidRPr="00DF7192">
        <w:rPr>
          <w:rFonts w:cs="Arial"/>
          <w:sz w:val="20"/>
          <w:szCs w:val="20"/>
        </w:rPr>
        <w:t xml:space="preserve"> yea</w:t>
      </w:r>
      <w:r>
        <w:rPr>
          <w:rFonts w:cs="Arial"/>
          <w:sz w:val="20"/>
          <w:szCs w:val="20"/>
        </w:rPr>
        <w:t>rs of relevant experience in Azure</w:t>
      </w:r>
      <w:r w:rsidRPr="00DF7192">
        <w:rPr>
          <w:rFonts w:cs="Arial"/>
          <w:sz w:val="20"/>
          <w:szCs w:val="20"/>
        </w:rPr>
        <w:t xml:space="preserve"> comprising of build release management, </w:t>
      </w:r>
      <w:r>
        <w:rPr>
          <w:rFonts w:cs="Arial"/>
          <w:sz w:val="20"/>
          <w:szCs w:val="20"/>
        </w:rPr>
        <w:t xml:space="preserve">       </w:t>
      </w:r>
      <w:r w:rsidRPr="00DF7192">
        <w:rPr>
          <w:rFonts w:cs="Arial"/>
          <w:sz w:val="20"/>
          <w:szCs w:val="20"/>
        </w:rPr>
        <w:t>software configuration, design, development and cloud implementation.</w:t>
      </w:r>
      <w:r w:rsidRPr="00D37E70">
        <w:rPr>
          <w:rFonts w:ascii="Arial" w:hAnsi="Arial" w:cs="Arial"/>
          <w:sz w:val="18"/>
          <w:szCs w:val="18"/>
        </w:rPr>
        <w:t>.</w:t>
      </w:r>
    </w:p>
    <w:p w:rsidR="00EE5516" w:rsidP="00EE5516" w14:paraId="4848D5D4" w14:textId="2018EFC1">
      <w:pPr>
        <w:numPr>
          <w:ilvl w:val="0"/>
          <w:numId w:val="38"/>
        </w:numPr>
        <w:suppressAutoHyphen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Hands-on Experience of Az</w:t>
      </w:r>
      <w:r>
        <w:rPr>
          <w:rFonts w:cs="Arial"/>
          <w:sz w:val="20"/>
          <w:szCs w:val="20"/>
        </w:rPr>
        <w:t>ure IaaS, Vnet, Subnet, peers  and NSG, sound understanding of Networking</w:t>
      </w:r>
    </w:p>
    <w:p w:rsidR="00EE5516" w:rsidP="00EE5516" w14:paraId="47953104" w14:textId="4AD0AC6B">
      <w:pPr>
        <w:suppressAutoHyphens/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Knowledge</w:t>
      </w:r>
    </w:p>
    <w:p w:rsidR="00EE5516" w:rsidP="00EE5516" w14:paraId="42736108" w14:textId="3ECD467E">
      <w:pPr>
        <w:numPr>
          <w:ilvl w:val="0"/>
          <w:numId w:val="38"/>
        </w:numPr>
        <w:suppressAutoHyphen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Deployed Key services-  Traffic manager, Application gateway, Azure front end, Key vault ,</w:t>
      </w:r>
    </w:p>
    <w:p w:rsidR="00056459" w:rsidRPr="00EE5516" w:rsidP="00056459" w14:paraId="0796B1D1" w14:textId="78329166">
      <w:pPr>
        <w:suppressAutoHyphens/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Blob Storage etc.</w:t>
      </w:r>
    </w:p>
    <w:p w:rsidR="0050094A" w:rsidRPr="0001704A" w:rsidP="0050094A" w14:paraId="5EFE630F" w14:textId="1469E3F3">
      <w:pPr>
        <w:numPr>
          <w:ilvl w:val="0"/>
          <w:numId w:val="38"/>
        </w:numPr>
        <w:suppressAutoHyphens/>
        <w:spacing w:after="0" w:line="240" w:lineRule="auto"/>
        <w:rPr>
          <w:rFonts w:cs="Arial"/>
          <w:sz w:val="18"/>
          <w:szCs w:val="18"/>
        </w:rPr>
      </w:pPr>
      <w:r w:rsidRPr="0001704A">
        <w:rPr>
          <w:rFonts w:cs="Arial"/>
          <w:sz w:val="18"/>
          <w:szCs w:val="18"/>
        </w:rPr>
        <w:t>Moni</w:t>
      </w:r>
      <w:r>
        <w:rPr>
          <w:rFonts w:cs="Arial"/>
          <w:sz w:val="18"/>
          <w:szCs w:val="18"/>
        </w:rPr>
        <w:t xml:space="preserve">toring resources, such as azure DB Services, CPU </w:t>
      </w:r>
      <w:r w:rsidR="007D6603">
        <w:rPr>
          <w:rFonts w:cs="Arial"/>
          <w:sz w:val="18"/>
          <w:szCs w:val="18"/>
        </w:rPr>
        <w:t>Memory, disk</w:t>
      </w:r>
      <w:r>
        <w:rPr>
          <w:rFonts w:cs="Arial"/>
          <w:sz w:val="18"/>
          <w:szCs w:val="18"/>
        </w:rPr>
        <w:t xml:space="preserve"> and file system</w:t>
      </w:r>
      <w:r w:rsidRPr="0001704A">
        <w:rPr>
          <w:rFonts w:cs="Arial"/>
          <w:sz w:val="18"/>
          <w:szCs w:val="18"/>
        </w:rPr>
        <w:t>.</w:t>
      </w:r>
    </w:p>
    <w:p w:rsidR="0050094A" w:rsidRPr="0001704A" w:rsidP="0050094A" w14:paraId="602B298A" w14:textId="3DF194F9">
      <w:pPr>
        <w:numPr>
          <w:ilvl w:val="0"/>
          <w:numId w:val="38"/>
        </w:numPr>
        <w:suppressAutoHyphens/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Setup and managed file system and assign static </w:t>
      </w:r>
      <w:r w:rsidR="001E48C7">
        <w:rPr>
          <w:rFonts w:cs="Arial"/>
          <w:sz w:val="18"/>
          <w:szCs w:val="18"/>
        </w:rPr>
        <w:t>IP and</w:t>
      </w:r>
      <w:r w:rsidRPr="0001704A">
        <w:rPr>
          <w:rFonts w:cs="Arial"/>
          <w:sz w:val="18"/>
          <w:szCs w:val="18"/>
        </w:rPr>
        <w:t xml:space="preserve"> </w:t>
      </w:r>
      <w:r>
        <w:rPr>
          <w:rFonts w:eastAsia="Times New Roman" w:cs="Arial"/>
          <w:color w:val="000000"/>
          <w:sz w:val="20"/>
          <w:szCs w:val="20"/>
          <w:lang w:eastAsia="en-IN"/>
        </w:rPr>
        <w:t>migrate on-</w:t>
      </w:r>
      <w:r w:rsidR="00EE5516">
        <w:rPr>
          <w:rFonts w:eastAsia="Times New Roman" w:cs="Arial"/>
          <w:color w:val="000000"/>
          <w:sz w:val="20"/>
          <w:szCs w:val="20"/>
          <w:lang w:eastAsia="en-IN"/>
        </w:rPr>
        <w:t>prem servers</w:t>
      </w:r>
      <w:r w:rsidR="001E48C7">
        <w:rPr>
          <w:rFonts w:eastAsia="Times New Roman" w:cs="Arial"/>
          <w:color w:val="000000"/>
          <w:sz w:val="20"/>
          <w:szCs w:val="20"/>
          <w:lang w:eastAsia="en-IN"/>
        </w:rPr>
        <w:t xml:space="preserve"> in</w:t>
      </w:r>
      <w:r>
        <w:rPr>
          <w:rFonts w:eastAsia="Times New Roman" w:cs="Arial"/>
          <w:color w:val="000000"/>
          <w:sz w:val="20"/>
          <w:szCs w:val="20"/>
          <w:lang w:eastAsia="en-IN"/>
        </w:rPr>
        <w:t xml:space="preserve"> azure VM</w:t>
      </w:r>
      <w:r w:rsidR="007D6603">
        <w:rPr>
          <w:rFonts w:eastAsia="Times New Roman" w:cs="Arial"/>
          <w:color w:val="000000"/>
          <w:sz w:val="20"/>
          <w:szCs w:val="20"/>
          <w:lang w:eastAsia="en-IN"/>
        </w:rPr>
        <w:t>s</w:t>
      </w:r>
      <w:r w:rsidRPr="0001704A">
        <w:rPr>
          <w:rFonts w:eastAsia="Times New Roman" w:cs="Arial"/>
          <w:color w:val="000000"/>
          <w:sz w:val="20"/>
          <w:szCs w:val="20"/>
          <w:lang w:eastAsia="en-IN"/>
        </w:rPr>
        <w:t>.</w:t>
      </w:r>
    </w:p>
    <w:p w:rsidR="0050094A" w:rsidRPr="0001704A" w:rsidP="0050094A" w14:paraId="72E56CF8" w14:textId="77777777">
      <w:pPr>
        <w:numPr>
          <w:ilvl w:val="0"/>
          <w:numId w:val="38"/>
        </w:numPr>
        <w:suppressAutoHyphens/>
        <w:spacing w:after="0" w:line="240" w:lineRule="auto"/>
        <w:rPr>
          <w:rFonts w:cs="Arial"/>
          <w:sz w:val="18"/>
          <w:szCs w:val="18"/>
        </w:rPr>
      </w:pPr>
      <w:r w:rsidRPr="0001704A">
        <w:rPr>
          <w:rFonts w:cs="Arial"/>
          <w:sz w:val="18"/>
          <w:szCs w:val="18"/>
        </w:rPr>
        <w:t>Responsible for Troubleshoot various network problems, system problems like Core Dump Analysis.</w:t>
      </w:r>
    </w:p>
    <w:p w:rsidR="0050094A" w:rsidRPr="0001704A" w:rsidP="0050094A" w14:paraId="66925E20" w14:textId="1C496A63">
      <w:pPr>
        <w:numPr>
          <w:ilvl w:val="0"/>
          <w:numId w:val="38"/>
        </w:numPr>
        <w:suppressAutoHyphens/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Proficient in Azure services like Vnet/subnet, peering and resource group.</w:t>
      </w:r>
    </w:p>
    <w:p w:rsidR="0050094A" w:rsidRPr="003A38A5" w:rsidP="0050094A" w14:paraId="1831F188" w14:textId="2C1F7523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Possess good knowled</w:t>
      </w:r>
      <w:r w:rsidR="007C3AED">
        <w:rPr>
          <w:rFonts w:ascii="Arial" w:hAnsi="Arial" w:cs="Arial"/>
          <w:sz w:val="18"/>
          <w:szCs w:val="18"/>
        </w:rPr>
        <w:t>ge in creating and build new VMs using Snapshots</w:t>
      </w:r>
      <w:r w:rsidRPr="003A38A5" w:rsidR="007C3AED">
        <w:rPr>
          <w:rFonts w:ascii="Arial" w:hAnsi="Arial" w:cs="Arial"/>
          <w:sz w:val="18"/>
          <w:szCs w:val="18"/>
        </w:rPr>
        <w:t>’</w:t>
      </w:r>
      <w:r w:rsidRPr="003A38A5">
        <w:rPr>
          <w:rFonts w:ascii="Arial" w:hAnsi="Arial" w:cs="Arial"/>
          <w:sz w:val="18"/>
          <w:szCs w:val="18"/>
        </w:rPr>
        <w:t xml:space="preserve"> of Linu</w:t>
      </w:r>
      <w:r w:rsidR="002C7A7A">
        <w:rPr>
          <w:rFonts w:ascii="Arial" w:hAnsi="Arial" w:cs="Arial"/>
          <w:sz w:val="18"/>
          <w:szCs w:val="18"/>
        </w:rPr>
        <w:t>x, Ubuntu, RHEL, centos and suse.</w:t>
      </w:r>
    </w:p>
    <w:p w:rsidR="0050094A" w:rsidP="0050094A" w14:paraId="4F0BA434" w14:textId="5BBB7591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Used IAM for creating roles, users, groups and also implemented MFA to pr</w:t>
      </w:r>
      <w:r w:rsidR="007C3AED">
        <w:rPr>
          <w:rFonts w:ascii="Arial" w:hAnsi="Arial" w:cs="Arial"/>
          <w:sz w:val="18"/>
          <w:szCs w:val="18"/>
        </w:rPr>
        <w:t xml:space="preserve">ovide additional security to azure </w:t>
      </w:r>
      <w:r w:rsidRPr="003A38A5" w:rsidR="007C3AED">
        <w:rPr>
          <w:rFonts w:ascii="Arial" w:hAnsi="Arial" w:cs="Arial"/>
          <w:sz w:val="18"/>
          <w:szCs w:val="18"/>
        </w:rPr>
        <w:t>account</w:t>
      </w:r>
      <w:r w:rsidRPr="003A38A5">
        <w:rPr>
          <w:rFonts w:ascii="Arial" w:hAnsi="Arial" w:cs="Arial"/>
          <w:sz w:val="18"/>
          <w:szCs w:val="18"/>
        </w:rPr>
        <w:t xml:space="preserve"> and its resources.</w:t>
      </w:r>
    </w:p>
    <w:p w:rsidR="0050094A" w:rsidRPr="00EE5516" w:rsidP="00EE5516" w14:paraId="089F53EF" w14:textId="040C1A78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Responsible for managing, installing, renewal of certificates </w:t>
      </w:r>
      <w:r w:rsidRPr="000C022B">
        <w:rPr>
          <w:rFonts w:ascii="Arial" w:hAnsi="Arial" w:cs="Arial"/>
          <w:sz w:val="18"/>
          <w:szCs w:val="18"/>
        </w:rPr>
        <w:t>TLS/SSL/HTTPS en</w:t>
      </w:r>
      <w:r>
        <w:rPr>
          <w:rFonts w:ascii="Arial" w:hAnsi="Arial" w:cs="Arial"/>
          <w:sz w:val="18"/>
          <w:szCs w:val="18"/>
        </w:rPr>
        <w:t>vironments.</w:t>
      </w:r>
      <w:r w:rsidRPr="00EE5516">
        <w:rPr>
          <w:rFonts w:ascii="Arial" w:hAnsi="Arial" w:cs="Arial"/>
          <w:sz w:val="18"/>
          <w:szCs w:val="18"/>
        </w:rPr>
        <w:t xml:space="preserve">. </w:t>
      </w:r>
    </w:p>
    <w:p w:rsidR="0050094A" w:rsidRPr="003A38A5" w:rsidP="0050094A" w14:paraId="6363AB4C" w14:textId="6B97868A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Created snapshots to take backups of the volumes and also images to store launch con</w:t>
      </w:r>
      <w:r w:rsidR="001F3D7E">
        <w:rPr>
          <w:rFonts w:ascii="Arial" w:hAnsi="Arial" w:cs="Arial"/>
          <w:sz w:val="18"/>
          <w:szCs w:val="18"/>
        </w:rPr>
        <w:t>figurations of the VMs</w:t>
      </w:r>
      <w:r w:rsidRPr="003A38A5">
        <w:rPr>
          <w:rFonts w:ascii="Arial" w:hAnsi="Arial" w:cs="Arial"/>
          <w:sz w:val="18"/>
          <w:szCs w:val="18"/>
        </w:rPr>
        <w:t>.</w:t>
      </w:r>
    </w:p>
    <w:p w:rsidR="0050094A" w:rsidP="0050094A" w14:paraId="01AF7AA6" w14:textId="77777777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Responsible for performing tasks like Tagging</w:t>
      </w:r>
    </w:p>
    <w:p w:rsidR="0050094A" w:rsidP="0050094A" w14:paraId="4400E555" w14:textId="2A78F3DD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troubleshooting connectivity and performance issues.</w:t>
      </w:r>
    </w:p>
    <w:p w:rsidR="001F3D7E" w:rsidP="0050094A" w14:paraId="7D30371A" w14:textId="7CADF957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 LB and add backend pool and assign rules as per user required.</w:t>
      </w:r>
    </w:p>
    <w:p w:rsidR="001F3D7E" w:rsidP="0050094A" w14:paraId="39437691" w14:textId="5D69B09F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 private end point and configure dns part as per user request.</w:t>
      </w:r>
    </w:p>
    <w:p w:rsidR="001F3D7E" w:rsidP="0050094A" w14:paraId="3AA9A1A6" w14:textId="2176A932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 key vault, public IP</w:t>
      </w:r>
      <w:r w:rsidR="00D974C9">
        <w:rPr>
          <w:rFonts w:ascii="Arial" w:hAnsi="Arial" w:cs="Arial"/>
          <w:sz w:val="18"/>
          <w:szCs w:val="18"/>
        </w:rPr>
        <w:t xml:space="preserve">, </w:t>
      </w:r>
      <w:r w:rsidR="002C7A7A">
        <w:rPr>
          <w:rFonts w:ascii="Arial" w:hAnsi="Arial" w:cs="Arial"/>
          <w:sz w:val="18"/>
          <w:szCs w:val="18"/>
        </w:rPr>
        <w:t>automation account, synapse workspace via</w:t>
      </w:r>
      <w:r w:rsidR="006D27CC">
        <w:rPr>
          <w:rFonts w:ascii="Arial" w:hAnsi="Arial" w:cs="Arial"/>
          <w:sz w:val="18"/>
          <w:szCs w:val="18"/>
        </w:rPr>
        <w:t xml:space="preserve"> manual/</w:t>
      </w:r>
      <w:r w:rsidR="002C7A7A">
        <w:rPr>
          <w:rFonts w:ascii="Arial" w:hAnsi="Arial" w:cs="Arial"/>
          <w:sz w:val="18"/>
          <w:szCs w:val="18"/>
        </w:rPr>
        <w:t xml:space="preserve"> pipeline </w:t>
      </w:r>
      <w:r w:rsidR="00AA36B1">
        <w:rPr>
          <w:rFonts w:ascii="Arial" w:hAnsi="Arial" w:cs="Arial"/>
          <w:sz w:val="18"/>
          <w:szCs w:val="18"/>
        </w:rPr>
        <w:t xml:space="preserve">and using </w:t>
      </w:r>
      <w:r w:rsidR="002C7A7A">
        <w:rPr>
          <w:rFonts w:ascii="Arial" w:hAnsi="Arial" w:cs="Arial"/>
          <w:sz w:val="18"/>
          <w:szCs w:val="18"/>
        </w:rPr>
        <w:t>azure ARM</w:t>
      </w:r>
      <w:r w:rsidR="00056459">
        <w:rPr>
          <w:rFonts w:ascii="Arial" w:hAnsi="Arial" w:cs="Arial"/>
          <w:sz w:val="18"/>
          <w:szCs w:val="18"/>
        </w:rPr>
        <w:t xml:space="preserve"> template and deploy new VMs etc.</w:t>
      </w:r>
      <w:r w:rsidR="002C7A7A">
        <w:rPr>
          <w:rFonts w:ascii="Arial" w:hAnsi="Arial" w:cs="Arial"/>
          <w:sz w:val="18"/>
          <w:szCs w:val="18"/>
        </w:rPr>
        <w:t>.</w:t>
      </w:r>
    </w:p>
    <w:p w:rsidR="002C7A7A" w:rsidP="0050094A" w14:paraId="24C2ADE5" w14:textId="2A1FF7D3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Upgrade AKS version via CLI and troubleshoot the issue.</w:t>
      </w:r>
    </w:p>
    <w:p w:rsidR="001F3D7E" w:rsidP="0050094A" w14:paraId="7F37AE16" w14:textId="45A9EEB4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 storage account Via</w:t>
      </w:r>
      <w:r w:rsidR="006D27CC">
        <w:rPr>
          <w:rFonts w:ascii="Arial" w:hAnsi="Arial" w:cs="Arial"/>
          <w:sz w:val="18"/>
          <w:szCs w:val="18"/>
        </w:rPr>
        <w:t xml:space="preserve"> </w:t>
      </w:r>
      <w:r w:rsidR="006D27CC">
        <w:rPr>
          <w:rFonts w:ascii="Arial" w:hAnsi="Arial" w:cs="Arial"/>
          <w:sz w:val="18"/>
          <w:szCs w:val="18"/>
        </w:rPr>
        <w:t>Manual /</w:t>
      </w:r>
      <w:r>
        <w:rPr>
          <w:rFonts w:ascii="Arial" w:hAnsi="Arial" w:cs="Arial"/>
          <w:sz w:val="18"/>
          <w:szCs w:val="18"/>
        </w:rPr>
        <w:t xml:space="preserve"> pipeline and configure file share.</w:t>
      </w:r>
    </w:p>
    <w:p w:rsidR="00997E7C" w:rsidP="00997E7C" w14:paraId="42A6F332" w14:textId="4EAC217E">
      <w:p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</w:p>
    <w:p w:rsidR="0050094A" w:rsidRPr="0050094A" w:rsidP="0050094A" w14:paraId="5264C8F4" w14:textId="651D98F5">
      <w:pPr>
        <w:suppressAutoHyphens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590567" w:rsidP="00A26DBA" w14:paraId="22F59124" w14:textId="77777777">
      <w:pPr>
        <w:suppressAutoHyphens/>
        <w:spacing w:after="0" w:line="240" w:lineRule="auto"/>
        <w:ind w:left="360"/>
        <w:rPr>
          <w:rFonts w:ascii="Arial" w:hAnsi="Arial" w:cs="Arial"/>
          <w:sz w:val="18"/>
          <w:szCs w:val="18"/>
        </w:rPr>
      </w:pPr>
    </w:p>
    <w:p w:rsidR="00A26DBA" w:rsidRPr="0008399F" w:rsidP="00BC332F" w14:paraId="07413177" w14:textId="00615F54">
      <w:pPr>
        <w:suppressAutoHyphens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08399F">
        <w:rPr>
          <w:rFonts w:ascii="Arial" w:hAnsi="Arial" w:cs="Arial"/>
          <w:b/>
          <w:sz w:val="18"/>
          <w:szCs w:val="18"/>
          <w:u w:val="single"/>
        </w:rPr>
        <w:t>AWS:-</w:t>
      </w:r>
    </w:p>
    <w:p w:rsidR="00DF7192" w:rsidP="00A26DBA" w14:paraId="4393BAE9" w14:textId="77777777">
      <w:pPr>
        <w:suppressAutoHyphens/>
        <w:spacing w:after="0" w:line="240" w:lineRule="auto"/>
        <w:ind w:left="360"/>
        <w:rPr>
          <w:rFonts w:ascii="Arial" w:hAnsi="Arial" w:cs="Arial"/>
          <w:b/>
          <w:sz w:val="18"/>
          <w:szCs w:val="18"/>
        </w:rPr>
      </w:pPr>
    </w:p>
    <w:p w:rsidR="00DF7192" w:rsidRPr="00D37E70" w:rsidP="00D37E70" w14:paraId="3E71CE6E" w14:textId="4625F780">
      <w:pPr>
        <w:numPr>
          <w:ilvl w:val="0"/>
          <w:numId w:val="38"/>
        </w:numPr>
        <w:suppressAutoHyphen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Professional with 1+</w:t>
      </w:r>
      <w:r w:rsidRPr="00DF7192">
        <w:rPr>
          <w:rFonts w:cs="Arial"/>
          <w:sz w:val="20"/>
          <w:szCs w:val="20"/>
        </w:rPr>
        <w:t xml:space="preserve"> years of relevant experience in AWS comprising of build release management, </w:t>
      </w:r>
      <w:r>
        <w:rPr>
          <w:rFonts w:cs="Arial"/>
          <w:sz w:val="20"/>
          <w:szCs w:val="20"/>
        </w:rPr>
        <w:t xml:space="preserve">       </w:t>
      </w:r>
      <w:r w:rsidRPr="00DF7192">
        <w:rPr>
          <w:rFonts w:cs="Arial"/>
          <w:sz w:val="20"/>
          <w:szCs w:val="20"/>
        </w:rPr>
        <w:t>software configuration, design, development and cloud implementation.</w:t>
      </w:r>
      <w:r w:rsidRPr="00D37E70">
        <w:rPr>
          <w:rFonts w:ascii="Arial" w:hAnsi="Arial" w:cs="Arial"/>
          <w:sz w:val="18"/>
          <w:szCs w:val="18"/>
        </w:rPr>
        <w:t>.</w:t>
      </w:r>
    </w:p>
    <w:p w:rsidR="00DF7192" w:rsidRPr="0001704A" w:rsidP="00DF7192" w14:paraId="2F092B5A" w14:textId="77777777">
      <w:pPr>
        <w:numPr>
          <w:ilvl w:val="0"/>
          <w:numId w:val="38"/>
        </w:numPr>
        <w:suppressAutoHyphens/>
        <w:spacing w:after="0" w:line="240" w:lineRule="auto"/>
        <w:rPr>
          <w:rFonts w:cs="Arial"/>
          <w:sz w:val="18"/>
          <w:szCs w:val="18"/>
        </w:rPr>
      </w:pPr>
      <w:r w:rsidRPr="0001704A">
        <w:rPr>
          <w:rFonts w:cs="Arial"/>
          <w:sz w:val="18"/>
          <w:szCs w:val="18"/>
        </w:rPr>
        <w:t>Monitoring resources, such as Amazon DB Services, CPU Memory, EBS volumes.</w:t>
      </w:r>
    </w:p>
    <w:p w:rsidR="00DF7192" w:rsidRPr="0001704A" w:rsidP="00DF7192" w14:paraId="0DD0E9ED" w14:textId="78E8292B">
      <w:pPr>
        <w:numPr>
          <w:ilvl w:val="0"/>
          <w:numId w:val="38"/>
        </w:numPr>
        <w:suppressAutoHyphens/>
        <w:spacing w:after="0" w:line="240" w:lineRule="auto"/>
        <w:rPr>
          <w:rFonts w:cs="Arial"/>
          <w:sz w:val="18"/>
          <w:szCs w:val="18"/>
        </w:rPr>
      </w:pPr>
      <w:r w:rsidRPr="0001704A">
        <w:rPr>
          <w:rFonts w:cs="Arial"/>
          <w:sz w:val="18"/>
          <w:szCs w:val="18"/>
        </w:rPr>
        <w:t>Setup and managed EBS V</w:t>
      </w:r>
      <w:r w:rsidRPr="0001704A" w:rsidR="00BC332F">
        <w:rPr>
          <w:rFonts w:cs="Arial"/>
          <w:sz w:val="18"/>
          <w:szCs w:val="18"/>
        </w:rPr>
        <w:t xml:space="preserve">olumes and EIP to EC2 Instances and </w:t>
      </w:r>
      <w:r w:rsidRPr="0001704A" w:rsidR="00BC332F">
        <w:rPr>
          <w:rFonts w:eastAsia="Times New Roman" w:cs="Arial"/>
          <w:color w:val="000000"/>
          <w:sz w:val="20"/>
          <w:szCs w:val="20"/>
          <w:lang w:eastAsia="en-IN"/>
        </w:rPr>
        <w:t>migrate AWS instance.</w:t>
      </w:r>
    </w:p>
    <w:p w:rsidR="00DF7192" w:rsidRPr="0001704A" w:rsidP="00DF7192" w14:paraId="22AACE7D" w14:textId="77777777">
      <w:pPr>
        <w:numPr>
          <w:ilvl w:val="0"/>
          <w:numId w:val="38"/>
        </w:numPr>
        <w:suppressAutoHyphens/>
        <w:spacing w:after="0" w:line="240" w:lineRule="auto"/>
        <w:rPr>
          <w:rFonts w:cs="Arial"/>
          <w:sz w:val="18"/>
          <w:szCs w:val="18"/>
        </w:rPr>
      </w:pPr>
      <w:r w:rsidRPr="0001704A">
        <w:rPr>
          <w:rFonts w:cs="Arial"/>
          <w:sz w:val="18"/>
          <w:szCs w:val="18"/>
        </w:rPr>
        <w:t>Responsible for Troubleshoot various network problems, system problems like Core Dump Analysis.</w:t>
      </w:r>
    </w:p>
    <w:p w:rsidR="00DF7192" w:rsidRPr="0001704A" w:rsidP="00DF7192" w14:paraId="0DC05D64" w14:textId="07309E11">
      <w:pPr>
        <w:numPr>
          <w:ilvl w:val="0"/>
          <w:numId w:val="38"/>
        </w:numPr>
        <w:suppressAutoHyphens/>
        <w:spacing w:after="0" w:line="240" w:lineRule="auto"/>
        <w:rPr>
          <w:rFonts w:cs="Arial"/>
          <w:sz w:val="18"/>
          <w:szCs w:val="18"/>
        </w:rPr>
      </w:pPr>
      <w:r w:rsidRPr="0001704A">
        <w:rPr>
          <w:rFonts w:cs="Arial"/>
          <w:sz w:val="18"/>
          <w:szCs w:val="18"/>
        </w:rPr>
        <w:t xml:space="preserve">Proficient in AWS services like VPC, peering, EC2, S3, ELB, Auto Scaling Group </w:t>
      </w:r>
      <w:r w:rsidRPr="0001704A" w:rsidR="00D37E70">
        <w:rPr>
          <w:rFonts w:cs="Arial"/>
          <w:sz w:val="18"/>
          <w:szCs w:val="18"/>
        </w:rPr>
        <w:t xml:space="preserve">(ASG), EBS, IAM, </w:t>
      </w:r>
      <w:r w:rsidRPr="0001704A">
        <w:rPr>
          <w:rFonts w:cs="Arial"/>
          <w:sz w:val="18"/>
          <w:szCs w:val="18"/>
        </w:rPr>
        <w:t>Cloud</w:t>
      </w:r>
      <w:r w:rsidRPr="0001704A" w:rsidR="00D37E70">
        <w:rPr>
          <w:rFonts w:cs="Arial"/>
          <w:sz w:val="18"/>
          <w:szCs w:val="18"/>
        </w:rPr>
        <w:t>-</w:t>
      </w:r>
      <w:r w:rsidRPr="0001704A">
        <w:rPr>
          <w:rFonts w:cs="Arial"/>
          <w:sz w:val="18"/>
          <w:szCs w:val="18"/>
        </w:rPr>
        <w:t>Front</w:t>
      </w:r>
      <w:r w:rsidRPr="0001704A" w:rsidR="00D37E70">
        <w:rPr>
          <w:rFonts w:cs="Arial"/>
          <w:sz w:val="18"/>
          <w:szCs w:val="18"/>
        </w:rPr>
        <w:t xml:space="preserve"> (CDN).</w:t>
      </w:r>
    </w:p>
    <w:p w:rsidR="00DF7192" w:rsidRPr="003A38A5" w:rsidP="00DF7192" w14:paraId="72535E56" w14:textId="609C8680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Possess good knowledge in creating and launching EC2 instances using AMI’s of Linu</w:t>
      </w:r>
      <w:r w:rsidR="002C7A7A">
        <w:rPr>
          <w:rFonts w:ascii="Arial" w:hAnsi="Arial" w:cs="Arial"/>
          <w:sz w:val="18"/>
          <w:szCs w:val="18"/>
        </w:rPr>
        <w:t>x, Ubuntu, RHEL, centos and suse.</w:t>
      </w:r>
    </w:p>
    <w:p w:rsidR="00DF7192" w:rsidP="00DF7192" w14:paraId="0356FAB0" w14:textId="77777777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Used IAM for creating roles, users, groups and also implemented MFA to provide additional security to AWS account and its resources.</w:t>
      </w:r>
    </w:p>
    <w:p w:rsidR="00DF7192" w:rsidP="00DF7192" w14:paraId="3ADBE5B7" w14:textId="41657A20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Responsible for managing, installing, renewal of certificates </w:t>
      </w:r>
      <w:r w:rsidRPr="000C022B">
        <w:rPr>
          <w:rFonts w:ascii="Arial" w:hAnsi="Arial" w:cs="Arial"/>
          <w:sz w:val="18"/>
          <w:szCs w:val="18"/>
        </w:rPr>
        <w:t>TLS/SSL/HTTPS en</w:t>
      </w:r>
      <w:r>
        <w:rPr>
          <w:rFonts w:ascii="Arial" w:hAnsi="Arial" w:cs="Arial"/>
          <w:sz w:val="18"/>
          <w:szCs w:val="18"/>
        </w:rPr>
        <w:t>vironments.</w:t>
      </w:r>
    </w:p>
    <w:p w:rsidR="00D37E70" w:rsidRPr="00BC332F" w:rsidP="00BC332F" w14:paraId="309E3BB6" w14:textId="1677BD32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 VPC Peering connection different account and regions. </w:t>
      </w:r>
    </w:p>
    <w:p w:rsidR="00DF7192" w:rsidRPr="003A38A5" w:rsidP="00DF7192" w14:paraId="5A0A96A9" w14:textId="77777777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Created snapshots to take backups of the volumes and also images to store launch configurations of the EC2 instances.</w:t>
      </w:r>
    </w:p>
    <w:p w:rsidR="00DF7192" w:rsidP="00DF7192" w14:paraId="6342C77B" w14:textId="77777777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Responsible for performing tasks like Tagging</w:t>
      </w:r>
    </w:p>
    <w:p w:rsidR="00DF7192" w:rsidP="00DF7192" w14:paraId="13EB9DB7" w14:textId="55D4D49D">
      <w:pPr>
        <w:numPr>
          <w:ilvl w:val="0"/>
          <w:numId w:val="38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troubleshooting connectivity and performance issues.</w:t>
      </w:r>
    </w:p>
    <w:p w:rsidR="009F5764" w:rsidP="009F5764" w14:paraId="60ED659F" w14:textId="77777777">
      <w:pPr>
        <w:suppressAutoHyphens/>
        <w:spacing w:after="0" w:line="240" w:lineRule="auto"/>
        <w:ind w:left="360"/>
        <w:rPr>
          <w:rFonts w:ascii="Arial" w:hAnsi="Arial" w:cs="Arial"/>
          <w:sz w:val="18"/>
          <w:szCs w:val="18"/>
        </w:rPr>
      </w:pPr>
    </w:p>
    <w:p w:rsidR="00411D09" w:rsidP="00411D09" w14:paraId="32E6EAE8" w14:textId="2DAC7477">
      <w:pPr>
        <w:suppressAutoHyphens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411D09">
        <w:rPr>
          <w:rFonts w:ascii="Arial" w:hAnsi="Arial" w:cs="Arial"/>
          <w:b/>
          <w:sz w:val="18"/>
          <w:szCs w:val="18"/>
          <w:u w:val="single"/>
        </w:rPr>
        <w:t>Career Profile:-</w:t>
      </w:r>
    </w:p>
    <w:p w:rsidR="00411D09" w:rsidP="00411D09" w14:paraId="690EEA47" w14:textId="7C3E9DAD">
      <w:pPr>
        <w:suppressAutoHyphens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411D09" w:rsidP="00411D09" w14:paraId="274B3B4D" w14:textId="2B0CF1AF">
      <w:pPr>
        <w:suppressAutoHyphens/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Adecco India Pvt Ltd.</w:t>
      </w:r>
    </w:p>
    <w:p w:rsidR="00411D09" w:rsidRPr="00A62A6D" w:rsidP="00411D09" w14:paraId="0C2ECAF3" w14:textId="7D348FF2">
      <w:p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Nov-2019</w:t>
      </w:r>
      <w:r w:rsidR="0059573D">
        <w:rPr>
          <w:rFonts w:ascii="Arial" w:hAnsi="Arial" w:cs="Arial"/>
          <w:sz w:val="18"/>
          <w:szCs w:val="18"/>
        </w:rPr>
        <w:t xml:space="preserve"> to Feb-2021</w:t>
      </w:r>
      <w:r>
        <w:rPr>
          <w:rFonts w:ascii="Arial" w:hAnsi="Arial" w:cs="Arial"/>
          <w:sz w:val="18"/>
          <w:szCs w:val="18"/>
        </w:rPr>
        <w:t xml:space="preserve"> </w:t>
      </w:r>
    </w:p>
    <w:p w:rsidR="00411D09" w:rsidRPr="00A62A6D" w:rsidP="00411D09" w14:paraId="7A2C74CF" w14:textId="77777777">
      <w:p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A62A6D">
        <w:rPr>
          <w:rFonts w:ascii="Arial" w:hAnsi="Arial" w:cs="Arial"/>
          <w:sz w:val="18"/>
          <w:szCs w:val="18"/>
        </w:rPr>
        <w:t>Role:  Sr. System Admin</w:t>
      </w:r>
    </w:p>
    <w:p w:rsidR="00411D09" w:rsidP="00411D09" w14:paraId="168A33AB" w14:textId="65EAB2A6">
      <w:pPr>
        <w:suppressAutoHyphens/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Environment:  Linux and Azure</w:t>
      </w:r>
      <w:r w:rsidRPr="00A62A6D">
        <w:rPr>
          <w:rFonts w:ascii="Arial" w:hAnsi="Arial" w:cs="Arial"/>
          <w:sz w:val="18"/>
          <w:szCs w:val="18"/>
        </w:rPr>
        <w:t xml:space="preserve"> (Cloud</w:t>
      </w:r>
      <w:r>
        <w:rPr>
          <w:rFonts w:ascii="Arial" w:hAnsi="Arial" w:cs="Arial"/>
          <w:b/>
          <w:sz w:val="18"/>
          <w:szCs w:val="18"/>
        </w:rPr>
        <w:t>)</w:t>
      </w:r>
    </w:p>
    <w:p w:rsidR="00411D09" w:rsidP="00411D09" w14:paraId="4EECF45F" w14:textId="77777777">
      <w:pPr>
        <w:suppressAutoHyphens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FA423B" w:rsidP="00FA423B" w14:paraId="5C762B12" w14:textId="3C5F2D2D">
      <w:p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</w:p>
    <w:p w:rsidR="00FA423B" w:rsidP="00FA423B" w14:paraId="2A54F6CF" w14:textId="355ABAAD">
      <w:pPr>
        <w:suppressAutoHyphens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FA423B">
        <w:rPr>
          <w:rFonts w:ascii="Arial" w:hAnsi="Arial" w:cs="Arial"/>
          <w:b/>
          <w:sz w:val="18"/>
          <w:szCs w:val="18"/>
        </w:rPr>
        <w:t>LRS Services PVt. Ltd.</w:t>
      </w:r>
    </w:p>
    <w:p w:rsidR="00FA423B" w:rsidRPr="00A62A6D" w:rsidP="00FA423B" w14:paraId="419229AC" w14:textId="79BAC122">
      <w:p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A62A6D">
        <w:rPr>
          <w:rFonts w:ascii="Arial" w:hAnsi="Arial" w:cs="Arial"/>
          <w:sz w:val="18"/>
          <w:szCs w:val="18"/>
        </w:rPr>
        <w:t>April -2017 to August -2019</w:t>
      </w:r>
    </w:p>
    <w:p w:rsidR="00FA423B" w:rsidRPr="00A62A6D" w:rsidP="00FA423B" w14:paraId="0C901CFB" w14:textId="749B9A57">
      <w:p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A62A6D">
        <w:rPr>
          <w:rFonts w:ascii="Arial" w:hAnsi="Arial" w:cs="Arial"/>
          <w:sz w:val="18"/>
          <w:szCs w:val="18"/>
        </w:rPr>
        <w:t>Role:  Sr. System Admin</w:t>
      </w:r>
    </w:p>
    <w:p w:rsidR="00FA423B" w:rsidP="00FA423B" w14:paraId="6F4BB115" w14:textId="04D77E63">
      <w:pPr>
        <w:suppressAutoHyphens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A62A6D">
        <w:rPr>
          <w:rFonts w:ascii="Arial" w:hAnsi="Arial" w:cs="Arial"/>
          <w:sz w:val="18"/>
          <w:szCs w:val="18"/>
        </w:rPr>
        <w:t>En</w:t>
      </w:r>
      <w:r w:rsidR="00FB5688">
        <w:rPr>
          <w:rFonts w:ascii="Arial" w:hAnsi="Arial" w:cs="Arial"/>
          <w:sz w:val="18"/>
          <w:szCs w:val="18"/>
        </w:rPr>
        <w:t>vironment:  Linux</w:t>
      </w:r>
    </w:p>
    <w:p w:rsidR="00A62A6D" w:rsidP="00FB5688" w14:paraId="6D29B845" w14:textId="3BB594CD">
      <w:p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</w:p>
    <w:p w:rsidR="00FA423B" w:rsidRPr="00B27B41" w:rsidP="00FA423B" w14:paraId="0B3D9D42" w14:textId="7D278FB4">
      <w:pPr>
        <w:numPr>
          <w:ilvl w:val="0"/>
          <w:numId w:val="40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OS:  Linux and </w:t>
      </w:r>
      <w:r w:rsidR="00A62A6D">
        <w:rPr>
          <w:rFonts w:ascii="Arial" w:hAnsi="Arial" w:cs="Arial"/>
          <w:sz w:val="18"/>
          <w:szCs w:val="18"/>
        </w:rPr>
        <w:t>Ubuntu.</w:t>
      </w:r>
    </w:p>
    <w:p w:rsidR="00FA423B" w:rsidRPr="00FA423B" w:rsidP="00FA423B" w14:paraId="1883DEC5" w14:textId="20D0C30B">
      <w:pPr>
        <w:suppressAutoHyphens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D843E4" w:rsidP="00132DFE" w14:paraId="7A3425DF" w14:textId="209AD790">
      <w:pPr>
        <w:spacing w:after="0"/>
        <w:rPr>
          <w:rFonts w:ascii="Cambria" w:eastAsia="Cambria" w:hAnsi="Cambria" w:cs="Cambria"/>
          <w:b/>
          <w:color w:val="000000"/>
          <w:u w:val="single"/>
        </w:rPr>
      </w:pPr>
    </w:p>
    <w:p w:rsidR="00C47D14" w:rsidRPr="00A62A6D" w:rsidP="00BE1F5E" w14:paraId="1A0FA29F" w14:textId="4A24B23F">
      <w:pPr>
        <w:spacing w:after="0"/>
        <w:rPr>
          <w:rFonts w:ascii="Cambria" w:eastAsia="Cambria" w:hAnsi="Cambria" w:cs="Cambria"/>
          <w:b/>
          <w:color w:val="000000"/>
        </w:rPr>
      </w:pPr>
      <w:r w:rsidRPr="00A62A6D">
        <w:rPr>
          <w:rFonts w:ascii="Cambria" w:eastAsia="Cambria" w:hAnsi="Cambria" w:cs="Cambria"/>
          <w:b/>
          <w:color w:val="000000"/>
        </w:rPr>
        <w:t>Bharat IT Services Ltd.</w:t>
      </w:r>
    </w:p>
    <w:p w:rsidR="00A62A6D" w:rsidRPr="00A62A6D" w:rsidP="00BE1F5E" w14:paraId="7CD70163" w14:textId="34F9DA03">
      <w:pPr>
        <w:spacing w:after="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Jan- 2014</w:t>
      </w:r>
      <w:r w:rsidRPr="00A62A6D">
        <w:rPr>
          <w:rFonts w:ascii="Cambria" w:eastAsia="Cambria" w:hAnsi="Cambria" w:cs="Cambria"/>
          <w:color w:val="000000"/>
          <w:sz w:val="20"/>
          <w:szCs w:val="20"/>
        </w:rPr>
        <w:t xml:space="preserve"> to Mar -2017</w:t>
      </w:r>
    </w:p>
    <w:p w:rsidR="00130DFF" w:rsidRPr="00A62A6D" w:rsidP="00A62A6D" w14:paraId="160DE958" w14:textId="7FA39119">
      <w:pPr>
        <w:spacing w:after="0"/>
        <w:rPr>
          <w:rFonts w:ascii="Cambria" w:eastAsia="Cambria" w:hAnsi="Cambria" w:cs="Cambria"/>
          <w:color w:val="000000"/>
        </w:rPr>
      </w:pPr>
      <w:r w:rsidRPr="00A62A6D">
        <w:rPr>
          <w:rFonts w:ascii="Cambria" w:eastAsia="Cambria" w:hAnsi="Cambria" w:cs="Cambria"/>
          <w:color w:val="000000"/>
          <w:sz w:val="20"/>
          <w:szCs w:val="20"/>
        </w:rPr>
        <w:t>Role: Technical Support Engineer</w:t>
      </w:r>
      <w:r>
        <w:rPr>
          <w:rFonts w:ascii="Cambria" w:eastAsia="Cambria" w:hAnsi="Cambria" w:cs="Cambria"/>
          <w:color w:val="000000"/>
        </w:rPr>
        <w:t>,</w:t>
      </w:r>
    </w:p>
    <w:p w:rsidR="00F96F98" w:rsidP="00F96F98" w14:paraId="7DEFEBCD" w14:textId="4E3FA3DC">
      <w:pPr>
        <w:rPr>
          <w:rFonts w:ascii="Arial" w:hAnsi="Arial" w:cs="Arial"/>
          <w:sz w:val="18"/>
          <w:szCs w:val="18"/>
        </w:rPr>
      </w:pPr>
      <w:r w:rsidRPr="00B27B41">
        <w:rPr>
          <w:rFonts w:ascii="Arial" w:hAnsi="Arial" w:cs="Arial"/>
          <w:sz w:val="18"/>
          <w:szCs w:val="18"/>
        </w:rPr>
        <w:t>Environment:</w:t>
      </w:r>
      <w:r w:rsidRPr="00B27B41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Linux, Windows and Data Center.</w:t>
      </w:r>
    </w:p>
    <w:p w:rsidR="00F96F98" w:rsidP="00F96F98" w14:paraId="38959448" w14:textId="77777777">
      <w:pPr>
        <w:numPr>
          <w:ilvl w:val="0"/>
          <w:numId w:val="40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B27B41">
        <w:rPr>
          <w:rFonts w:ascii="Arial" w:hAnsi="Arial" w:cs="Arial"/>
          <w:sz w:val="18"/>
          <w:szCs w:val="18"/>
        </w:rPr>
        <w:t>Implementing monitoring and reporting solutions across a range of environments and platforms</w:t>
      </w:r>
      <w:r>
        <w:rPr>
          <w:rFonts w:ascii="Arial" w:hAnsi="Arial" w:cs="Arial"/>
          <w:sz w:val="18"/>
          <w:szCs w:val="18"/>
        </w:rPr>
        <w:t>.</w:t>
      </w:r>
    </w:p>
    <w:p w:rsidR="00F96F98" w:rsidRPr="00F96F98" w:rsidP="00F96F98" w14:paraId="7A7E1100" w14:textId="449F914A">
      <w:pPr>
        <w:numPr>
          <w:ilvl w:val="0"/>
          <w:numId w:val="40"/>
        </w:numPr>
        <w:suppressAutoHyphens/>
        <w:spacing w:after="0" w:line="240" w:lineRule="auto"/>
        <w:rPr>
          <w:rFonts w:ascii="Arial" w:hAnsi="Arial" w:cs="Arial"/>
          <w:sz w:val="18"/>
          <w:szCs w:val="18"/>
        </w:rPr>
      </w:pPr>
      <w:r w:rsidRPr="00F96F98">
        <w:rPr>
          <w:rFonts w:ascii="Arial" w:hAnsi="Arial" w:cs="Arial"/>
          <w:sz w:val="18"/>
          <w:szCs w:val="18"/>
        </w:rPr>
        <w:t>Set up and maintained Build and Test processes</w:t>
      </w:r>
    </w:p>
    <w:p w:rsidR="00A51904" w:rsidP="00F31814" w14:paraId="2EBDA37F" w14:textId="6E64AF7A">
      <w:pPr>
        <w:tabs>
          <w:tab w:val="left" w:pos="8820"/>
        </w:tabs>
        <w:spacing w:after="0" w:line="240" w:lineRule="auto"/>
        <w:rPr>
          <w:rFonts w:ascii="Cambria" w:eastAsia="Cambria" w:hAnsi="Cambria" w:cs="Cambria"/>
          <w:color w:val="000000"/>
        </w:rPr>
      </w:pPr>
    </w:p>
    <w:p w:rsidR="00F96F98" w:rsidP="00F31814" w14:paraId="2B44B205" w14:textId="7270B672">
      <w:pPr>
        <w:tabs>
          <w:tab w:val="left" w:pos="8820"/>
        </w:tabs>
        <w:spacing w:after="0" w:line="240" w:lineRule="auto"/>
        <w:rPr>
          <w:rFonts w:ascii="Cambria" w:eastAsia="Cambria" w:hAnsi="Cambria" w:cs="Cambria"/>
          <w:color w:val="000000"/>
        </w:rPr>
      </w:pPr>
      <w:r w:rsidRPr="00A62A6D">
        <w:rPr>
          <w:rFonts w:ascii="Cambria" w:eastAsia="Cambria" w:hAnsi="Cambria" w:cs="Cambria"/>
          <w:b/>
          <w:color w:val="000000"/>
        </w:rPr>
        <w:t>PCS Technology Ltd</w:t>
      </w:r>
      <w:r>
        <w:rPr>
          <w:rFonts w:ascii="Cambria" w:eastAsia="Cambria" w:hAnsi="Cambria" w:cs="Cambria"/>
          <w:color w:val="000000"/>
        </w:rPr>
        <w:t>.</w:t>
      </w:r>
    </w:p>
    <w:p w:rsidR="00A62A6D" w:rsidRPr="00A62A6D" w:rsidP="00F31814" w14:paraId="69143483" w14:textId="3335E600">
      <w:pPr>
        <w:tabs>
          <w:tab w:val="left" w:pos="8820"/>
        </w:tabs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 w:rsidRPr="00A62A6D">
        <w:rPr>
          <w:rFonts w:ascii="Cambria" w:eastAsia="Cambria" w:hAnsi="Cambria" w:cs="Cambria"/>
          <w:color w:val="000000"/>
          <w:sz w:val="20"/>
          <w:szCs w:val="20"/>
        </w:rPr>
        <w:t>Jan -2013 to Jan -2014</w:t>
      </w:r>
    </w:p>
    <w:p w:rsidR="00E92846" w:rsidP="00A62A6D" w14:paraId="0466618C" w14:textId="39C70753">
      <w:pPr>
        <w:tabs>
          <w:tab w:val="left" w:pos="8820"/>
        </w:tabs>
        <w:spacing w:after="0" w:line="240" w:lineRule="auto"/>
        <w:rPr>
          <w:rFonts w:ascii="Cambria" w:eastAsia="Cambria" w:hAnsi="Cambria" w:cs="Cambria"/>
          <w:color w:val="000000"/>
        </w:rPr>
      </w:pPr>
      <w:r w:rsidRPr="00A62A6D">
        <w:rPr>
          <w:rFonts w:ascii="Cambria" w:eastAsia="Cambria" w:hAnsi="Cambria" w:cs="Cambria"/>
          <w:color w:val="000000"/>
          <w:sz w:val="20"/>
          <w:szCs w:val="20"/>
        </w:rPr>
        <w:t>Role: FMS Support Engineer</w:t>
      </w:r>
      <w:r>
        <w:rPr>
          <w:rFonts w:ascii="Cambria" w:eastAsia="Cambria" w:hAnsi="Cambria" w:cs="Cambria"/>
          <w:color w:val="000000"/>
        </w:rPr>
        <w:t>.</w:t>
      </w:r>
    </w:p>
    <w:p w:rsidR="00A62A6D" w:rsidRPr="00A62A6D" w:rsidP="00A62A6D" w14:paraId="2370DC09" w14:textId="77777777">
      <w:pPr>
        <w:tabs>
          <w:tab w:val="left" w:pos="8820"/>
        </w:tabs>
        <w:spacing w:after="0" w:line="240" w:lineRule="auto"/>
        <w:rPr>
          <w:rFonts w:ascii="Cambria" w:eastAsia="Cambria" w:hAnsi="Cambria" w:cs="Cambria"/>
          <w:color w:val="000000"/>
        </w:rPr>
      </w:pPr>
    </w:p>
    <w:p w:rsidR="00E92846" w:rsidRPr="003A38A5" w:rsidP="00E92846" w14:paraId="012C973E" w14:textId="25ACE537">
      <w:pPr>
        <w:numPr>
          <w:ilvl w:val="0"/>
          <w:numId w:val="39"/>
        </w:numPr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Providing maintenance, supp</w:t>
      </w:r>
      <w:r w:rsidR="00A62A6D">
        <w:rPr>
          <w:rFonts w:ascii="Arial" w:hAnsi="Arial" w:cs="Arial"/>
          <w:sz w:val="18"/>
          <w:szCs w:val="18"/>
        </w:rPr>
        <w:t>ort to various clients in field</w:t>
      </w:r>
    </w:p>
    <w:p w:rsidR="00E92846" w:rsidP="00E92846" w14:paraId="26B2D208" w14:textId="5A38E1AF">
      <w:pPr>
        <w:numPr>
          <w:ilvl w:val="0"/>
          <w:numId w:val="39"/>
        </w:numPr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B27B41">
        <w:rPr>
          <w:rFonts w:ascii="Arial" w:hAnsi="Arial" w:cs="Arial"/>
          <w:sz w:val="18"/>
          <w:szCs w:val="18"/>
        </w:rPr>
        <w:t xml:space="preserve">Upgrading the </w:t>
      </w:r>
      <w:r>
        <w:rPr>
          <w:rFonts w:ascii="Arial" w:hAnsi="Arial" w:cs="Arial"/>
          <w:sz w:val="18"/>
          <w:szCs w:val="18"/>
        </w:rPr>
        <w:t>CIPA application.</w:t>
      </w:r>
    </w:p>
    <w:p w:rsidR="00E92846" w:rsidRPr="00E92846" w:rsidP="00E92846" w14:paraId="5E265F8D" w14:textId="03512B13">
      <w:pPr>
        <w:numPr>
          <w:ilvl w:val="0"/>
          <w:numId w:val="39"/>
        </w:numPr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E92846">
        <w:rPr>
          <w:rFonts w:ascii="Arial" w:hAnsi="Arial" w:cs="Arial"/>
          <w:sz w:val="18"/>
          <w:szCs w:val="18"/>
        </w:rPr>
        <w:t>Providing maintenance, support on Desktop and laptops</w:t>
      </w:r>
    </w:p>
    <w:p w:rsidR="006B3312" w:rsidRPr="006B3312" w:rsidP="006B3312" w14:paraId="4D4F7F68" w14:textId="77777777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1"/>
          <w:szCs w:val="21"/>
        </w:rPr>
      </w:pPr>
    </w:p>
    <w:p w:rsidR="005C01E3" w:rsidRPr="00804E06" w:rsidP="00804E06" w14:paraId="0A985F4F" w14:textId="5221D92C">
      <w:pPr>
        <w:spacing w:after="0" w:line="240" w:lineRule="auto"/>
        <w:rPr>
          <w:rFonts w:ascii="Cambria" w:eastAsia="Cambria" w:hAnsi="Cambria" w:cs="Cambria"/>
          <w:b/>
          <w:spacing w:val="8"/>
          <w:u w:val="single"/>
          <w:shd w:val="clear" w:color="auto" w:fill="FFFFFF"/>
        </w:rPr>
      </w:pPr>
      <w:r w:rsidRPr="00B55281">
        <w:rPr>
          <w:rFonts w:ascii="Cambria" w:eastAsia="Cambria" w:hAnsi="Cambria" w:cs="Cambria"/>
          <w:b/>
          <w:spacing w:val="8"/>
          <w:u w:val="single"/>
          <w:shd w:val="clear" w:color="auto" w:fill="FFFFFF"/>
        </w:rPr>
        <w:t>Technical Skill:</w:t>
      </w:r>
      <w:r w:rsidR="0008399F">
        <w:rPr>
          <w:rFonts w:ascii="Cambria" w:eastAsia="Cambria" w:hAnsi="Cambria" w:cs="Cambria"/>
          <w:b/>
          <w:spacing w:val="8"/>
          <w:u w:val="single"/>
          <w:shd w:val="clear" w:color="auto" w:fill="FFFFFF"/>
        </w:rPr>
        <w:t>-</w:t>
      </w:r>
    </w:p>
    <w:p w:rsidR="003C4EF1" w:rsidP="00F42119" w14:paraId="6B627004" w14:textId="3F6BEAD8">
      <w:pPr>
        <w:pStyle w:val="ListParagraph"/>
        <w:keepNext/>
        <w:numPr>
          <w:ilvl w:val="0"/>
          <w:numId w:val="30"/>
        </w:numPr>
        <w:tabs>
          <w:tab w:val="left" w:pos="2177"/>
          <w:tab w:val="left" w:pos="3051"/>
          <w:tab w:val="left" w:pos="3120"/>
        </w:tabs>
        <w:spacing w:after="24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bookmarkStart w:id="0" w:name="_GoBack"/>
      <w:bookmarkEnd w:id="0"/>
      <w:r w:rsidRPr="00903D03">
        <w:rPr>
          <w:rFonts w:ascii="Cambria" w:eastAsia="Cambria" w:hAnsi="Cambria" w:cs="Cambria"/>
          <w:color w:val="000000"/>
          <w:sz w:val="20"/>
          <w:szCs w:val="20"/>
        </w:rPr>
        <w:t>Knowledge of Linux- apache, samba.</w:t>
      </w:r>
    </w:p>
    <w:p w:rsidR="00F42119" w:rsidP="00923709" w14:paraId="4512C220" w14:textId="11D22CBD">
      <w:pPr>
        <w:pStyle w:val="ListParagraph"/>
        <w:keepNext/>
        <w:numPr>
          <w:ilvl w:val="0"/>
          <w:numId w:val="30"/>
        </w:numPr>
        <w:tabs>
          <w:tab w:val="left" w:pos="2177"/>
          <w:tab w:val="left" w:pos="3051"/>
          <w:tab w:val="left" w:pos="3120"/>
        </w:tabs>
        <w:spacing w:after="24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Knowledge of Docker container.</w:t>
      </w:r>
    </w:p>
    <w:p w:rsidR="00FB7017" w:rsidRPr="00FB7017" w:rsidP="00FB7017" w14:paraId="416C02FA" w14:textId="0F0081AC">
      <w:pPr>
        <w:pStyle w:val="ListParagraph"/>
        <w:keepNext/>
        <w:numPr>
          <w:ilvl w:val="0"/>
          <w:numId w:val="30"/>
        </w:numPr>
        <w:tabs>
          <w:tab w:val="left" w:pos="2177"/>
          <w:tab w:val="left" w:pos="3051"/>
          <w:tab w:val="left" w:pos="3120"/>
        </w:tabs>
        <w:spacing w:after="24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Knowledge of AKS</w:t>
      </w:r>
      <w:r w:rsidR="00AA36B1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:rsidR="00FB7017" w:rsidRPr="00FB7017" w:rsidP="00FB7017" w14:paraId="0D278BFC" w14:textId="77777777">
      <w:pPr>
        <w:pStyle w:val="ListParagraph"/>
        <w:keepNext/>
        <w:tabs>
          <w:tab w:val="left" w:pos="2177"/>
          <w:tab w:val="left" w:pos="3051"/>
          <w:tab w:val="left" w:pos="3120"/>
        </w:tabs>
        <w:spacing w:after="240" w:line="240" w:lineRule="auto"/>
        <w:ind w:left="288"/>
        <w:rPr>
          <w:rFonts w:ascii="Cambria" w:eastAsia="Cambria" w:hAnsi="Cambria" w:cs="Cambria"/>
          <w:color w:val="000000"/>
          <w:sz w:val="20"/>
          <w:szCs w:val="20"/>
        </w:rPr>
      </w:pPr>
    </w:p>
    <w:p w:rsidR="00FB7017" w:rsidRPr="00D0773B" w:rsidP="00FB7017" w14:paraId="71141565" w14:textId="77777777">
      <w:pPr>
        <w:keepNext/>
        <w:tabs>
          <w:tab w:val="left" w:pos="2177"/>
          <w:tab w:val="left" w:pos="3051"/>
          <w:tab w:val="left" w:pos="3120"/>
        </w:tabs>
        <w:spacing w:after="240" w:line="240" w:lineRule="auto"/>
        <w:ind w:left="-72"/>
        <w:rPr>
          <w:rFonts w:ascii="Cambria" w:eastAsia="Cambria" w:hAnsi="Cambria" w:cs="Cambria"/>
          <w:color w:val="000000"/>
          <w:sz w:val="24"/>
          <w:szCs w:val="24"/>
        </w:rPr>
      </w:pPr>
      <w:r w:rsidRPr="00D0773B"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Cloud Certification</w:t>
      </w:r>
      <w:r w:rsidRPr="00D0773B"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:rsidR="00FB7017" w:rsidP="00FB7017" w14:paraId="085B1427" w14:textId="7DAE7876">
      <w:pPr>
        <w:pStyle w:val="ListParagraph"/>
        <w:keepNext/>
        <w:numPr>
          <w:ilvl w:val="0"/>
          <w:numId w:val="43"/>
        </w:numPr>
        <w:tabs>
          <w:tab w:val="left" w:pos="2177"/>
          <w:tab w:val="left" w:pos="3051"/>
          <w:tab w:val="left" w:pos="3120"/>
        </w:tabs>
        <w:spacing w:after="24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 w:rsidRPr="00FB7017">
        <w:rPr>
          <w:rFonts w:ascii="Cambria" w:eastAsia="Cambria" w:hAnsi="Cambria" w:cs="Cambria"/>
          <w:color w:val="000000"/>
          <w:sz w:val="20"/>
          <w:szCs w:val="20"/>
        </w:rPr>
        <w:t>Azure  Az104</w:t>
      </w:r>
    </w:p>
    <w:p w:rsidR="0029552B" w:rsidRPr="00FB7017" w:rsidP="00FB7017" w14:paraId="2950481F" w14:textId="26D879B8">
      <w:pPr>
        <w:pStyle w:val="ListParagraph"/>
        <w:keepNext/>
        <w:numPr>
          <w:ilvl w:val="0"/>
          <w:numId w:val="43"/>
        </w:numPr>
        <w:tabs>
          <w:tab w:val="left" w:pos="2177"/>
          <w:tab w:val="left" w:pos="3051"/>
          <w:tab w:val="left" w:pos="3120"/>
        </w:tabs>
        <w:spacing w:after="24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Azure 500</w:t>
      </w:r>
    </w:p>
    <w:p w:rsidR="00FB7017" w:rsidP="00FB7017" w14:paraId="16C52E0B" w14:textId="3CF7B82E">
      <w:pPr>
        <w:pStyle w:val="ListParagraph"/>
        <w:keepNext/>
        <w:numPr>
          <w:ilvl w:val="0"/>
          <w:numId w:val="42"/>
        </w:numPr>
        <w:tabs>
          <w:tab w:val="left" w:pos="2177"/>
          <w:tab w:val="left" w:pos="3051"/>
          <w:tab w:val="left" w:pos="3120"/>
        </w:tabs>
        <w:spacing w:after="24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AWS Certified Solution Architect Associate.</w:t>
      </w:r>
    </w:p>
    <w:p w:rsidR="00DE7C8A" w:rsidRPr="00FB7017" w:rsidP="00FB7017" w14:paraId="06618518" w14:textId="0CDF1500">
      <w:pPr>
        <w:pStyle w:val="ListParagraph"/>
        <w:keepNext/>
        <w:numPr>
          <w:ilvl w:val="0"/>
          <w:numId w:val="42"/>
        </w:numPr>
        <w:tabs>
          <w:tab w:val="left" w:pos="2177"/>
          <w:tab w:val="left" w:pos="3051"/>
          <w:tab w:val="left" w:pos="3120"/>
        </w:tabs>
        <w:spacing w:after="24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GCP Certificate  Associate Cloud Engineer</w:t>
      </w:r>
    </w:p>
    <w:p w:rsidR="007E2590" w:rsidP="0001704A" w14:paraId="411478CF" w14:textId="77777777">
      <w:pPr>
        <w:tabs>
          <w:tab w:val="left" w:pos="360"/>
        </w:tabs>
        <w:suppressAutoHyphens/>
        <w:spacing w:after="0" w:line="240" w:lineRule="auto"/>
        <w:rPr>
          <w:rFonts w:cs="Arial"/>
          <w:b/>
          <w:sz w:val="20"/>
          <w:szCs w:val="20"/>
          <w:u w:val="single"/>
        </w:rPr>
      </w:pPr>
    </w:p>
    <w:p w:rsidR="007E2590" w:rsidP="0001704A" w14:paraId="396C7BB2" w14:textId="77777777">
      <w:pPr>
        <w:tabs>
          <w:tab w:val="left" w:pos="360"/>
        </w:tabs>
        <w:suppressAutoHyphens/>
        <w:spacing w:after="0" w:line="240" w:lineRule="auto"/>
        <w:rPr>
          <w:rFonts w:cs="Arial"/>
          <w:b/>
          <w:sz w:val="20"/>
          <w:szCs w:val="20"/>
          <w:u w:val="single"/>
        </w:rPr>
      </w:pPr>
    </w:p>
    <w:p w:rsidR="0001704A" w:rsidRPr="0001704A" w:rsidP="0001704A" w14:paraId="690FB2DA" w14:textId="496B6E1F">
      <w:pPr>
        <w:tabs>
          <w:tab w:val="left" w:pos="360"/>
        </w:tabs>
        <w:suppressAutoHyphens/>
        <w:spacing w:after="0" w:line="240" w:lineRule="auto"/>
        <w:rPr>
          <w:rFonts w:cs="Arial"/>
          <w:b/>
          <w:sz w:val="20"/>
          <w:szCs w:val="20"/>
          <w:u w:val="single"/>
        </w:rPr>
      </w:pPr>
      <w:r w:rsidRPr="0001704A">
        <w:rPr>
          <w:rFonts w:cs="Arial"/>
          <w:b/>
          <w:sz w:val="20"/>
          <w:szCs w:val="20"/>
          <w:u w:val="single"/>
        </w:rPr>
        <w:t>Human Competence:-</w:t>
      </w:r>
    </w:p>
    <w:p w:rsidR="0001704A" w:rsidP="0001704A" w14:paraId="20DB1DDF" w14:textId="77777777">
      <w:pPr>
        <w:tabs>
          <w:tab w:val="left" w:pos="360"/>
        </w:tabs>
        <w:suppressAutoHyphens/>
        <w:spacing w:after="0" w:line="240" w:lineRule="auto"/>
        <w:rPr>
          <w:rFonts w:ascii="Arial" w:hAnsi="Arial" w:cs="Arial"/>
          <w:sz w:val="18"/>
          <w:szCs w:val="18"/>
        </w:rPr>
      </w:pPr>
    </w:p>
    <w:p w:rsidR="0001704A" w:rsidRPr="003A38A5" w:rsidP="0001704A" w14:paraId="07D35CC9" w14:textId="1A4D419F">
      <w:pPr>
        <w:numPr>
          <w:ilvl w:val="0"/>
          <w:numId w:val="39"/>
        </w:numPr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Ability to adapt with changes and deliver in short timelines.</w:t>
      </w:r>
    </w:p>
    <w:p w:rsidR="0001704A" w:rsidRPr="003A38A5" w:rsidP="0001704A" w14:paraId="529B3235" w14:textId="77777777">
      <w:pPr>
        <w:numPr>
          <w:ilvl w:val="0"/>
          <w:numId w:val="39"/>
        </w:numPr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Consistency and Passion to succeed.</w:t>
      </w:r>
    </w:p>
    <w:p w:rsidR="0001704A" w:rsidRPr="003A38A5" w:rsidP="0001704A" w14:paraId="26E1F505" w14:textId="77777777">
      <w:pPr>
        <w:numPr>
          <w:ilvl w:val="0"/>
          <w:numId w:val="39"/>
        </w:numPr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Analytical and Planning skills.</w:t>
      </w:r>
    </w:p>
    <w:p w:rsidR="0001704A" w:rsidRPr="003A38A5" w:rsidP="0001704A" w14:paraId="45818B85" w14:textId="77777777">
      <w:pPr>
        <w:numPr>
          <w:ilvl w:val="0"/>
          <w:numId w:val="39"/>
        </w:numPr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Ability to build good working relationships with customers at senior level.</w:t>
      </w:r>
    </w:p>
    <w:p w:rsidR="0001704A" w:rsidRPr="003A38A5" w:rsidP="0001704A" w14:paraId="15D24AD4" w14:textId="77777777">
      <w:pPr>
        <w:numPr>
          <w:ilvl w:val="0"/>
          <w:numId w:val="39"/>
        </w:numPr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Good communication and presentation skills.</w:t>
      </w:r>
    </w:p>
    <w:p w:rsidR="0001704A" w:rsidRPr="003A38A5" w:rsidP="0001704A" w14:paraId="3F8D74DE" w14:textId="77777777">
      <w:pPr>
        <w:numPr>
          <w:ilvl w:val="0"/>
          <w:numId w:val="39"/>
        </w:numPr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Ability to adapt to the local cultural requirements and able to function in India/Abroad.</w:t>
      </w:r>
    </w:p>
    <w:p w:rsidR="0001704A" w:rsidRPr="003A38A5" w:rsidP="0001704A" w14:paraId="30C937EC" w14:textId="77777777">
      <w:pPr>
        <w:numPr>
          <w:ilvl w:val="0"/>
          <w:numId w:val="39"/>
        </w:numPr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3A38A5">
        <w:rPr>
          <w:rFonts w:ascii="Arial" w:hAnsi="Arial" w:cs="Arial"/>
          <w:sz w:val="18"/>
          <w:szCs w:val="18"/>
        </w:rPr>
        <w:t>Possess high working qualities with good interpersonal skills, high motivation, fast learner, good team player and very proactive in problem solving to provide best solutions</w:t>
      </w:r>
    </w:p>
    <w:p w:rsidR="00F42119" w:rsidP="002933AD" w14:paraId="62AC21E2" w14:textId="009CC188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F42119" w:rsidRPr="002933AD" w:rsidP="002933AD" w14:paraId="18B93D80" w14:textId="77777777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:rsidR="006870AE" w:rsidRPr="005555D6" w:rsidP="005555D6" w14:paraId="208FD2FA" w14:textId="3A44B7C2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 w:rsidRPr="005555D6">
        <w:rPr>
          <w:rFonts w:ascii="Cambria" w:eastAsia="Cambria" w:hAnsi="Cambria" w:cs="Cambria"/>
          <w:color w:val="000000"/>
        </w:rPr>
        <w:t xml:space="preserve">I hereby declare that the </w:t>
      </w:r>
      <w:r w:rsidRPr="005555D6" w:rsidR="00D80F02">
        <w:rPr>
          <w:rFonts w:ascii="Cambria" w:eastAsia="Cambria" w:hAnsi="Cambria" w:cs="Cambria"/>
          <w:color w:val="000000"/>
        </w:rPr>
        <w:t>above-mentioned</w:t>
      </w:r>
      <w:r w:rsidRPr="005555D6">
        <w:rPr>
          <w:rFonts w:ascii="Cambria" w:eastAsia="Cambria" w:hAnsi="Cambria" w:cs="Cambria"/>
          <w:color w:val="000000"/>
        </w:rPr>
        <w:t xml:space="preserve"> </w:t>
      </w:r>
      <w:r w:rsidRPr="005555D6" w:rsidR="00D84770">
        <w:rPr>
          <w:rFonts w:ascii="Cambria" w:eastAsia="Cambria" w:hAnsi="Cambria" w:cs="Cambria"/>
          <w:color w:val="000000"/>
        </w:rPr>
        <w:t xml:space="preserve">particulars </w:t>
      </w:r>
      <w:r w:rsidR="00D84770">
        <w:rPr>
          <w:rFonts w:ascii="Cambria" w:eastAsia="Cambria" w:hAnsi="Cambria" w:cs="Cambria"/>
          <w:color w:val="000000"/>
        </w:rPr>
        <w:t>are</w:t>
      </w:r>
      <w:r w:rsidRPr="005555D6">
        <w:rPr>
          <w:rFonts w:ascii="Cambria" w:eastAsia="Cambria" w:hAnsi="Cambria" w:cs="Cambria"/>
          <w:color w:val="000000"/>
        </w:rPr>
        <w:t xml:space="preserve"> true to best of my knowledge and for which I shall be responsible.</w:t>
      </w:r>
    </w:p>
    <w:p w:rsidR="005233E9" w:rsidP="000413CD" w14:paraId="1FEB50FC" w14:textId="157908BB">
      <w:pPr>
        <w:jc w:val="both"/>
        <w:rPr>
          <w:rFonts w:ascii="Cambria" w:eastAsia="Cambria" w:hAnsi="Cambria" w:cs="Cambria"/>
          <w:b/>
        </w:rPr>
      </w:pPr>
    </w:p>
    <w:p w:rsidR="00F42119" w:rsidP="000413CD" w14:paraId="5F50B9DF" w14:textId="36F79098">
      <w:pPr>
        <w:jc w:val="both"/>
        <w:rPr>
          <w:rFonts w:ascii="Cambria" w:eastAsia="Cambria" w:hAnsi="Cambria" w:cs="Cambria"/>
          <w:b/>
        </w:rPr>
      </w:pPr>
    </w:p>
    <w:p w:rsidR="00F42119" w:rsidP="000413CD" w14:paraId="5272DAA7" w14:textId="1AE9C744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Date:</w:t>
      </w:r>
    </w:p>
    <w:p w:rsidR="005555D6" w:rsidRPr="005555D6" w:rsidP="000413CD" w14:paraId="218EA047" w14:textId="173DF74A">
      <w:pPr>
        <w:jc w:val="both"/>
        <w:rPr>
          <w:rStyle w:val="IntenseEmphasis"/>
          <w:rFonts w:ascii="Cambria" w:eastAsia="Cambria" w:hAnsi="Cambria" w:cs="Cambria"/>
          <w:bCs w:val="0"/>
          <w:i w:val="0"/>
          <w:iCs w:val="0"/>
        </w:rPr>
      </w:pPr>
      <w:r>
        <w:rPr>
          <w:rFonts w:ascii="Cambria" w:eastAsia="Cambria" w:hAnsi="Cambria" w:cs="Cambria"/>
          <w:b/>
        </w:rPr>
        <w:t xml:space="preserve">Place: </w:t>
      </w:r>
      <w:r w:rsidR="00FD255A">
        <w:rPr>
          <w:rFonts w:ascii="Cambria" w:eastAsia="Cambria" w:hAnsi="Cambria" w:cs="Cambria"/>
          <w:b/>
        </w:rPr>
        <w:t>Ghaziabad</w:t>
      </w:r>
      <w:r w:rsidRPr="00B55281" w:rsidR="003C4EF1">
        <w:rPr>
          <w:rFonts w:ascii="Cambria" w:eastAsia="Cambria" w:hAnsi="Cambria" w:cs="Cambria"/>
          <w:b/>
        </w:rPr>
        <w:t xml:space="preserve">                                                                              </w:t>
      </w:r>
      <w:r w:rsidR="009C358B">
        <w:rPr>
          <w:rFonts w:ascii="Cambria" w:eastAsia="Cambria" w:hAnsi="Cambria" w:cs="Cambria"/>
          <w:b/>
        </w:rPr>
        <w:t xml:space="preserve">  </w:t>
      </w:r>
      <w:r w:rsidRPr="00B55281" w:rsidR="003C4EF1">
        <w:rPr>
          <w:rFonts w:ascii="Cambria" w:eastAsia="Cambria" w:hAnsi="Cambria" w:cs="Cambria"/>
          <w:b/>
        </w:rPr>
        <w:t xml:space="preserve">(Abhishek Singh)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D6D6C">
      <w:pgSz w:w="12240" w:h="15840"/>
      <w:pgMar w:top="1440" w:right="1440" w:bottom="153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0"/>
      <w:numFmt w:val="bullet"/>
      <w:lvlText w:val=""/>
      <w:lvlJc w:val="left"/>
      <w:pPr>
        <w:tabs>
          <w:tab w:val="num" w:pos="0"/>
        </w:tabs>
        <w:ind w:left="63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A"/>
    <w:multiLevelType w:val="singleLevel"/>
    <w:tmpl w:val="0000000A"/>
    <w:name w:val="WW8Num10"/>
    <w:lvl w:ilvl="0">
      <w:start w:val="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18"/>
        <w:szCs w:val="18"/>
      </w:rPr>
    </w:lvl>
  </w:abstractNum>
  <w:abstractNum w:abstractNumId="3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4">
    <w:nsid w:val="030225E8"/>
    <w:multiLevelType w:val="hybridMultilevel"/>
    <w:tmpl w:val="DAE2B9E4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5">
    <w:nsid w:val="045012DB"/>
    <w:multiLevelType w:val="hybridMultilevel"/>
    <w:tmpl w:val="0D2E0996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>
    <w:nsid w:val="0DC576AF"/>
    <w:multiLevelType w:val="hybridMultilevel"/>
    <w:tmpl w:val="B85889D2"/>
    <w:lvl w:ilvl="0">
      <w:start w:val="1"/>
      <w:numFmt w:val="bullet"/>
      <w:lvlText w:val=""/>
      <w:lvlJc w:val="left"/>
      <w:pPr>
        <w:ind w:left="43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>
    <w:nsid w:val="0F091120"/>
    <w:multiLevelType w:val="hybridMultilevel"/>
    <w:tmpl w:val="782A44F0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>
    <w:nsid w:val="0F9E4E3C"/>
    <w:multiLevelType w:val="hybridMultilevel"/>
    <w:tmpl w:val="2AA44108"/>
    <w:lvl w:ilvl="0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>
    <w:nsid w:val="129D33C9"/>
    <w:multiLevelType w:val="hybridMultilevel"/>
    <w:tmpl w:val="CB7605E8"/>
    <w:lvl w:ilvl="0">
      <w:start w:val="1"/>
      <w:numFmt w:val="decimal"/>
      <w:lvlText w:val="%1."/>
      <w:lvlJc w:val="left"/>
      <w:pPr>
        <w:ind w:left="797" w:hanging="360"/>
      </w:pPr>
    </w:lvl>
    <w:lvl w:ilvl="1" w:tentative="1">
      <w:start w:val="1"/>
      <w:numFmt w:val="lowerLetter"/>
      <w:lvlText w:val="%2."/>
      <w:lvlJc w:val="left"/>
      <w:pPr>
        <w:ind w:left="1517" w:hanging="360"/>
      </w:pPr>
    </w:lvl>
    <w:lvl w:ilvl="2" w:tentative="1">
      <w:start w:val="1"/>
      <w:numFmt w:val="lowerRoman"/>
      <w:lvlText w:val="%3."/>
      <w:lvlJc w:val="right"/>
      <w:pPr>
        <w:ind w:left="2237" w:hanging="180"/>
      </w:pPr>
    </w:lvl>
    <w:lvl w:ilvl="3" w:tentative="1">
      <w:start w:val="1"/>
      <w:numFmt w:val="decimal"/>
      <w:lvlText w:val="%4."/>
      <w:lvlJc w:val="left"/>
      <w:pPr>
        <w:ind w:left="2957" w:hanging="360"/>
      </w:pPr>
    </w:lvl>
    <w:lvl w:ilvl="4" w:tentative="1">
      <w:start w:val="1"/>
      <w:numFmt w:val="lowerLetter"/>
      <w:lvlText w:val="%5."/>
      <w:lvlJc w:val="left"/>
      <w:pPr>
        <w:ind w:left="3677" w:hanging="360"/>
      </w:pPr>
    </w:lvl>
    <w:lvl w:ilvl="5" w:tentative="1">
      <w:start w:val="1"/>
      <w:numFmt w:val="lowerRoman"/>
      <w:lvlText w:val="%6."/>
      <w:lvlJc w:val="right"/>
      <w:pPr>
        <w:ind w:left="4397" w:hanging="180"/>
      </w:pPr>
    </w:lvl>
    <w:lvl w:ilvl="6" w:tentative="1">
      <w:start w:val="1"/>
      <w:numFmt w:val="decimal"/>
      <w:lvlText w:val="%7."/>
      <w:lvlJc w:val="left"/>
      <w:pPr>
        <w:ind w:left="5117" w:hanging="360"/>
      </w:pPr>
    </w:lvl>
    <w:lvl w:ilvl="7" w:tentative="1">
      <w:start w:val="1"/>
      <w:numFmt w:val="lowerLetter"/>
      <w:lvlText w:val="%8."/>
      <w:lvlJc w:val="left"/>
      <w:pPr>
        <w:ind w:left="5837" w:hanging="360"/>
      </w:pPr>
    </w:lvl>
    <w:lvl w:ilvl="8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0">
    <w:nsid w:val="12CE0E93"/>
    <w:multiLevelType w:val="hybridMultilevel"/>
    <w:tmpl w:val="7F905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97CF5"/>
    <w:multiLevelType w:val="hybridMultilevel"/>
    <w:tmpl w:val="1318F05C"/>
    <w:lvl w:ilvl="0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>
    <w:nsid w:val="1BC50B75"/>
    <w:multiLevelType w:val="hybridMultilevel"/>
    <w:tmpl w:val="57F832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C08D9"/>
    <w:multiLevelType w:val="multilevel"/>
    <w:tmpl w:val="3B6E3B2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206E5C81"/>
    <w:multiLevelType w:val="hybridMultilevel"/>
    <w:tmpl w:val="AAD8AC16"/>
    <w:lvl w:ilvl="0">
      <w:start w:val="1"/>
      <w:numFmt w:val="bullet"/>
      <w:lvlText w:val=""/>
      <w:lvlJc w:val="left"/>
      <w:pPr>
        <w:ind w:left="43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>
    <w:nsid w:val="246165E0"/>
    <w:multiLevelType w:val="hybridMultilevel"/>
    <w:tmpl w:val="888E44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5B1966"/>
    <w:multiLevelType w:val="hybridMultilevel"/>
    <w:tmpl w:val="495CCC26"/>
    <w:lvl w:ilvl="0">
      <w:start w:val="1"/>
      <w:numFmt w:val="bullet"/>
      <w:lvlText w:val="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nsid w:val="2DEA1640"/>
    <w:multiLevelType w:val="hybridMultilevel"/>
    <w:tmpl w:val="A65C82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383B71"/>
    <w:multiLevelType w:val="hybridMultilevel"/>
    <w:tmpl w:val="49107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8405E8"/>
    <w:multiLevelType w:val="hybridMultilevel"/>
    <w:tmpl w:val="9B66FF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333399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ED3DEA"/>
    <w:multiLevelType w:val="hybridMultilevel"/>
    <w:tmpl w:val="737E23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41D022E"/>
    <w:multiLevelType w:val="hybridMultilevel"/>
    <w:tmpl w:val="B406C6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894C82"/>
    <w:multiLevelType w:val="hybridMultilevel"/>
    <w:tmpl w:val="CC3C8E56"/>
    <w:lvl w:ilvl="0">
      <w:start w:val="1"/>
      <w:numFmt w:val="bullet"/>
      <w:pStyle w:val="NormalBulletChar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7C22EFF"/>
    <w:multiLevelType w:val="multilevel"/>
    <w:tmpl w:val="4B74FC4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4">
    <w:nsid w:val="485B05BE"/>
    <w:multiLevelType w:val="multilevel"/>
    <w:tmpl w:val="E71CB83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5">
    <w:nsid w:val="48E302C7"/>
    <w:multiLevelType w:val="hybridMultilevel"/>
    <w:tmpl w:val="6504B7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CB3623"/>
    <w:multiLevelType w:val="hybridMultilevel"/>
    <w:tmpl w:val="57BC504A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0B0C7F"/>
    <w:multiLevelType w:val="hybridMultilevel"/>
    <w:tmpl w:val="BEE289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4B3158"/>
    <w:multiLevelType w:val="hybridMultilevel"/>
    <w:tmpl w:val="6062E9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9714EA"/>
    <w:multiLevelType w:val="hybridMultilevel"/>
    <w:tmpl w:val="097405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73650"/>
    <w:multiLevelType w:val="hybridMultilevel"/>
    <w:tmpl w:val="CF0C8252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>
    <w:nsid w:val="586D2958"/>
    <w:multiLevelType w:val="hybridMultilevel"/>
    <w:tmpl w:val="7EDC36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>
    <w:nsid w:val="5B784CBA"/>
    <w:multiLevelType w:val="hybridMultilevel"/>
    <w:tmpl w:val="9B6AA514"/>
    <w:lvl w:ilvl="0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3">
    <w:nsid w:val="5F6D2641"/>
    <w:multiLevelType w:val="hybridMultilevel"/>
    <w:tmpl w:val="C90EAFE2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47943C5"/>
    <w:multiLevelType w:val="hybridMultilevel"/>
    <w:tmpl w:val="1BB8D5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6016EB9"/>
    <w:multiLevelType w:val="hybridMultilevel"/>
    <w:tmpl w:val="8FA65FE2"/>
    <w:lvl w:ilvl="0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6">
    <w:nsid w:val="67707C9F"/>
    <w:multiLevelType w:val="hybridMultilevel"/>
    <w:tmpl w:val="173A94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1F486A"/>
    <w:multiLevelType w:val="hybridMultilevel"/>
    <w:tmpl w:val="91DE9612"/>
    <w:lvl w:ilvl="0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8">
    <w:nsid w:val="690C4E95"/>
    <w:multiLevelType w:val="hybridMultilevel"/>
    <w:tmpl w:val="F8B855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8A08F1"/>
    <w:multiLevelType w:val="hybridMultilevel"/>
    <w:tmpl w:val="4920E2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51068B"/>
    <w:multiLevelType w:val="hybridMultilevel"/>
    <w:tmpl w:val="892CC9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DE31F8"/>
    <w:multiLevelType w:val="hybridMultilevel"/>
    <w:tmpl w:val="7A6AA1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nsid w:val="79D35D60"/>
    <w:multiLevelType w:val="hybridMultilevel"/>
    <w:tmpl w:val="EDBE1BE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>
    <w:nsid w:val="7A9628E9"/>
    <w:multiLevelType w:val="multilevel"/>
    <w:tmpl w:val="5B5A047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4"/>
  </w:num>
  <w:num w:numId="2">
    <w:abstractNumId w:val="34"/>
  </w:num>
  <w:num w:numId="3">
    <w:abstractNumId w:val="31"/>
  </w:num>
  <w:num w:numId="4">
    <w:abstractNumId w:val="41"/>
  </w:num>
  <w:num w:numId="5">
    <w:abstractNumId w:val="22"/>
  </w:num>
  <w:num w:numId="6">
    <w:abstractNumId w:val="16"/>
  </w:num>
  <w:num w:numId="7">
    <w:abstractNumId w:val="32"/>
  </w:num>
  <w:num w:numId="8">
    <w:abstractNumId w:val="39"/>
  </w:num>
  <w:num w:numId="9">
    <w:abstractNumId w:val="21"/>
  </w:num>
  <w:num w:numId="10">
    <w:abstractNumId w:val="18"/>
  </w:num>
  <w:num w:numId="11">
    <w:abstractNumId w:val="40"/>
  </w:num>
  <w:num w:numId="12">
    <w:abstractNumId w:val="3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3">
    <w:abstractNumId w:val="19"/>
  </w:num>
  <w:num w:numId="14">
    <w:abstractNumId w:val="0"/>
  </w:num>
  <w:num w:numId="15">
    <w:abstractNumId w:val="25"/>
  </w:num>
  <w:num w:numId="16">
    <w:abstractNumId w:val="37"/>
  </w:num>
  <w:num w:numId="17">
    <w:abstractNumId w:val="20"/>
  </w:num>
  <w:num w:numId="18">
    <w:abstractNumId w:val="29"/>
  </w:num>
  <w:num w:numId="19">
    <w:abstractNumId w:val="42"/>
  </w:num>
  <w:num w:numId="20">
    <w:abstractNumId w:val="36"/>
  </w:num>
  <w:num w:numId="21">
    <w:abstractNumId w:val="12"/>
  </w:num>
  <w:num w:numId="22">
    <w:abstractNumId w:val="14"/>
  </w:num>
  <w:num w:numId="23">
    <w:abstractNumId w:val="6"/>
  </w:num>
  <w:num w:numId="24">
    <w:abstractNumId w:val="27"/>
  </w:num>
  <w:num w:numId="25">
    <w:abstractNumId w:val="33"/>
  </w:num>
  <w:num w:numId="26">
    <w:abstractNumId w:val="24"/>
  </w:num>
  <w:num w:numId="27">
    <w:abstractNumId w:val="43"/>
  </w:num>
  <w:num w:numId="28">
    <w:abstractNumId w:val="13"/>
  </w:num>
  <w:num w:numId="29">
    <w:abstractNumId w:val="23"/>
  </w:num>
  <w:num w:numId="30">
    <w:abstractNumId w:val="35"/>
  </w:num>
  <w:num w:numId="31">
    <w:abstractNumId w:val="17"/>
  </w:num>
  <w:num w:numId="32">
    <w:abstractNumId w:val="1"/>
  </w:num>
  <w:num w:numId="33">
    <w:abstractNumId w:val="15"/>
  </w:num>
  <w:num w:numId="34">
    <w:abstractNumId w:val="30"/>
  </w:num>
  <w:num w:numId="35">
    <w:abstractNumId w:val="10"/>
  </w:num>
  <w:num w:numId="36">
    <w:abstractNumId w:val="9"/>
  </w:num>
  <w:num w:numId="37">
    <w:abstractNumId w:val="26"/>
  </w:num>
  <w:num w:numId="38">
    <w:abstractNumId w:val="3"/>
  </w:num>
  <w:num w:numId="39">
    <w:abstractNumId w:val="2"/>
  </w:num>
  <w:num w:numId="40">
    <w:abstractNumId w:val="28"/>
  </w:num>
  <w:num w:numId="41">
    <w:abstractNumId w:val="11"/>
  </w:num>
  <w:num w:numId="42">
    <w:abstractNumId w:val="5"/>
  </w:num>
  <w:num w:numId="43">
    <w:abstractNumId w:val="7"/>
  </w:num>
  <w:num w:numId="4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bordersDoNotSurroundHeader/>
  <w:bordersDoNotSurroundFooter/>
  <w:defaultTabStop w:val="720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78"/>
    <w:rsid w:val="0000117F"/>
    <w:rsid w:val="00004753"/>
    <w:rsid w:val="00005DA7"/>
    <w:rsid w:val="00007F2D"/>
    <w:rsid w:val="000140F1"/>
    <w:rsid w:val="00014111"/>
    <w:rsid w:val="00015198"/>
    <w:rsid w:val="0001704A"/>
    <w:rsid w:val="00017352"/>
    <w:rsid w:val="0001797E"/>
    <w:rsid w:val="000227EE"/>
    <w:rsid w:val="00023584"/>
    <w:rsid w:val="00024CA2"/>
    <w:rsid w:val="00025218"/>
    <w:rsid w:val="000317F3"/>
    <w:rsid w:val="00034B66"/>
    <w:rsid w:val="00034E3A"/>
    <w:rsid w:val="0003752C"/>
    <w:rsid w:val="00037982"/>
    <w:rsid w:val="000413CD"/>
    <w:rsid w:val="00042238"/>
    <w:rsid w:val="0004390B"/>
    <w:rsid w:val="000440D0"/>
    <w:rsid w:val="0004522F"/>
    <w:rsid w:val="00045B19"/>
    <w:rsid w:val="000463AD"/>
    <w:rsid w:val="00047F5A"/>
    <w:rsid w:val="00051E54"/>
    <w:rsid w:val="00052DF2"/>
    <w:rsid w:val="00054281"/>
    <w:rsid w:val="0005533B"/>
    <w:rsid w:val="00055DB1"/>
    <w:rsid w:val="00056459"/>
    <w:rsid w:val="000564D8"/>
    <w:rsid w:val="00060DE6"/>
    <w:rsid w:val="0006759B"/>
    <w:rsid w:val="000734E2"/>
    <w:rsid w:val="00074867"/>
    <w:rsid w:val="000800D4"/>
    <w:rsid w:val="000809B7"/>
    <w:rsid w:val="0008399F"/>
    <w:rsid w:val="00083EDD"/>
    <w:rsid w:val="00084AAD"/>
    <w:rsid w:val="00090589"/>
    <w:rsid w:val="00091088"/>
    <w:rsid w:val="00093874"/>
    <w:rsid w:val="00093C16"/>
    <w:rsid w:val="000963F0"/>
    <w:rsid w:val="00097A0E"/>
    <w:rsid w:val="000A06EF"/>
    <w:rsid w:val="000A1210"/>
    <w:rsid w:val="000A1486"/>
    <w:rsid w:val="000A253F"/>
    <w:rsid w:val="000A2C93"/>
    <w:rsid w:val="000A368E"/>
    <w:rsid w:val="000A45C1"/>
    <w:rsid w:val="000A6BB0"/>
    <w:rsid w:val="000B4542"/>
    <w:rsid w:val="000B57BF"/>
    <w:rsid w:val="000B70B2"/>
    <w:rsid w:val="000C022B"/>
    <w:rsid w:val="000C1158"/>
    <w:rsid w:val="000C1BEA"/>
    <w:rsid w:val="000C393B"/>
    <w:rsid w:val="000C3E62"/>
    <w:rsid w:val="000C40AC"/>
    <w:rsid w:val="000C4260"/>
    <w:rsid w:val="000C5D23"/>
    <w:rsid w:val="000C5EA6"/>
    <w:rsid w:val="000C79F8"/>
    <w:rsid w:val="000D15DB"/>
    <w:rsid w:val="000D3714"/>
    <w:rsid w:val="000D3E1A"/>
    <w:rsid w:val="000D58EC"/>
    <w:rsid w:val="000D6D6C"/>
    <w:rsid w:val="000E167C"/>
    <w:rsid w:val="000E1D16"/>
    <w:rsid w:val="000E3974"/>
    <w:rsid w:val="000E4FE8"/>
    <w:rsid w:val="000E695D"/>
    <w:rsid w:val="000F2973"/>
    <w:rsid w:val="000F6261"/>
    <w:rsid w:val="000F7D6A"/>
    <w:rsid w:val="00100E60"/>
    <w:rsid w:val="001013CC"/>
    <w:rsid w:val="00101EE7"/>
    <w:rsid w:val="00102542"/>
    <w:rsid w:val="00103E5B"/>
    <w:rsid w:val="001058D8"/>
    <w:rsid w:val="00105C0F"/>
    <w:rsid w:val="00112386"/>
    <w:rsid w:val="001131FF"/>
    <w:rsid w:val="0011365A"/>
    <w:rsid w:val="00116C86"/>
    <w:rsid w:val="00120A50"/>
    <w:rsid w:val="001241BF"/>
    <w:rsid w:val="00126065"/>
    <w:rsid w:val="00130952"/>
    <w:rsid w:val="00130DFF"/>
    <w:rsid w:val="00132DFE"/>
    <w:rsid w:val="00133D89"/>
    <w:rsid w:val="00135D66"/>
    <w:rsid w:val="0013636A"/>
    <w:rsid w:val="001414D5"/>
    <w:rsid w:val="001415E8"/>
    <w:rsid w:val="00144DD0"/>
    <w:rsid w:val="00144E4B"/>
    <w:rsid w:val="001469A8"/>
    <w:rsid w:val="00146B0F"/>
    <w:rsid w:val="00146B26"/>
    <w:rsid w:val="00151ACA"/>
    <w:rsid w:val="00153466"/>
    <w:rsid w:val="00154A89"/>
    <w:rsid w:val="00157230"/>
    <w:rsid w:val="00163431"/>
    <w:rsid w:val="001644A7"/>
    <w:rsid w:val="00166360"/>
    <w:rsid w:val="001678E6"/>
    <w:rsid w:val="00171AD4"/>
    <w:rsid w:val="00172323"/>
    <w:rsid w:val="0017281B"/>
    <w:rsid w:val="00175068"/>
    <w:rsid w:val="00180C9D"/>
    <w:rsid w:val="001826C2"/>
    <w:rsid w:val="0018359A"/>
    <w:rsid w:val="00183AEE"/>
    <w:rsid w:val="00183D27"/>
    <w:rsid w:val="00184D1E"/>
    <w:rsid w:val="001865CF"/>
    <w:rsid w:val="00187287"/>
    <w:rsid w:val="0019283E"/>
    <w:rsid w:val="00197765"/>
    <w:rsid w:val="001A069D"/>
    <w:rsid w:val="001A51A4"/>
    <w:rsid w:val="001B08F4"/>
    <w:rsid w:val="001B21C9"/>
    <w:rsid w:val="001B3796"/>
    <w:rsid w:val="001B5123"/>
    <w:rsid w:val="001B6467"/>
    <w:rsid w:val="001B68DB"/>
    <w:rsid w:val="001C37AF"/>
    <w:rsid w:val="001C3C04"/>
    <w:rsid w:val="001C7829"/>
    <w:rsid w:val="001D0258"/>
    <w:rsid w:val="001D3755"/>
    <w:rsid w:val="001D4C95"/>
    <w:rsid w:val="001D646A"/>
    <w:rsid w:val="001E08AD"/>
    <w:rsid w:val="001E1B34"/>
    <w:rsid w:val="001E3FFE"/>
    <w:rsid w:val="001E48C7"/>
    <w:rsid w:val="001E7013"/>
    <w:rsid w:val="001F1ED0"/>
    <w:rsid w:val="001F3D7E"/>
    <w:rsid w:val="001F3DD9"/>
    <w:rsid w:val="001F5275"/>
    <w:rsid w:val="001F5FB6"/>
    <w:rsid w:val="001F63D2"/>
    <w:rsid w:val="001F7368"/>
    <w:rsid w:val="002006DB"/>
    <w:rsid w:val="00200F29"/>
    <w:rsid w:val="00200F93"/>
    <w:rsid w:val="00202028"/>
    <w:rsid w:val="00203E61"/>
    <w:rsid w:val="00204D99"/>
    <w:rsid w:val="00205CAF"/>
    <w:rsid w:val="002075C6"/>
    <w:rsid w:val="00213BE0"/>
    <w:rsid w:val="00213C1D"/>
    <w:rsid w:val="002143B0"/>
    <w:rsid w:val="002154B4"/>
    <w:rsid w:val="00216766"/>
    <w:rsid w:val="00216F9E"/>
    <w:rsid w:val="002172CB"/>
    <w:rsid w:val="00222C07"/>
    <w:rsid w:val="0022366C"/>
    <w:rsid w:val="0022440D"/>
    <w:rsid w:val="00224CBE"/>
    <w:rsid w:val="0022513D"/>
    <w:rsid w:val="00227354"/>
    <w:rsid w:val="00227E04"/>
    <w:rsid w:val="002319C6"/>
    <w:rsid w:val="00231A38"/>
    <w:rsid w:val="0023208E"/>
    <w:rsid w:val="00232B6A"/>
    <w:rsid w:val="00234D29"/>
    <w:rsid w:val="00234E46"/>
    <w:rsid w:val="00236929"/>
    <w:rsid w:val="00241F40"/>
    <w:rsid w:val="002420EE"/>
    <w:rsid w:val="00243F94"/>
    <w:rsid w:val="00243FD6"/>
    <w:rsid w:val="002478DF"/>
    <w:rsid w:val="00250DF8"/>
    <w:rsid w:val="00252CE9"/>
    <w:rsid w:val="00255FC5"/>
    <w:rsid w:val="00256F8F"/>
    <w:rsid w:val="002577BF"/>
    <w:rsid w:val="00263078"/>
    <w:rsid w:val="002631F1"/>
    <w:rsid w:val="00263A51"/>
    <w:rsid w:val="00265AAA"/>
    <w:rsid w:val="0026694E"/>
    <w:rsid w:val="0027225C"/>
    <w:rsid w:val="002728AC"/>
    <w:rsid w:val="002729A4"/>
    <w:rsid w:val="00272D9B"/>
    <w:rsid w:val="0027392B"/>
    <w:rsid w:val="00273BE2"/>
    <w:rsid w:val="0027421B"/>
    <w:rsid w:val="00276485"/>
    <w:rsid w:val="00282B5B"/>
    <w:rsid w:val="00283983"/>
    <w:rsid w:val="0029277A"/>
    <w:rsid w:val="00292B5D"/>
    <w:rsid w:val="002932AC"/>
    <w:rsid w:val="002933AD"/>
    <w:rsid w:val="0029552B"/>
    <w:rsid w:val="002968CA"/>
    <w:rsid w:val="002974EF"/>
    <w:rsid w:val="002A0D92"/>
    <w:rsid w:val="002A19B7"/>
    <w:rsid w:val="002A4686"/>
    <w:rsid w:val="002A518C"/>
    <w:rsid w:val="002B18EF"/>
    <w:rsid w:val="002B3050"/>
    <w:rsid w:val="002B7DF9"/>
    <w:rsid w:val="002B7E05"/>
    <w:rsid w:val="002B7EF2"/>
    <w:rsid w:val="002C09B0"/>
    <w:rsid w:val="002C20D9"/>
    <w:rsid w:val="002C7230"/>
    <w:rsid w:val="002C7A7A"/>
    <w:rsid w:val="002D0283"/>
    <w:rsid w:val="002D0FEC"/>
    <w:rsid w:val="002D57FE"/>
    <w:rsid w:val="002D71F2"/>
    <w:rsid w:val="002D7E7B"/>
    <w:rsid w:val="002E0E94"/>
    <w:rsid w:val="002E10FC"/>
    <w:rsid w:val="002E185F"/>
    <w:rsid w:val="002E3F55"/>
    <w:rsid w:val="002E4FB3"/>
    <w:rsid w:val="002E6A6C"/>
    <w:rsid w:val="002E6F23"/>
    <w:rsid w:val="002F2286"/>
    <w:rsid w:val="002F3912"/>
    <w:rsid w:val="002F49EF"/>
    <w:rsid w:val="002F4E7B"/>
    <w:rsid w:val="002F7026"/>
    <w:rsid w:val="002F727B"/>
    <w:rsid w:val="0030248E"/>
    <w:rsid w:val="00302857"/>
    <w:rsid w:val="0030627C"/>
    <w:rsid w:val="00306B37"/>
    <w:rsid w:val="00306F4B"/>
    <w:rsid w:val="0030742F"/>
    <w:rsid w:val="00307DFE"/>
    <w:rsid w:val="003101DA"/>
    <w:rsid w:val="00310D8B"/>
    <w:rsid w:val="003173D6"/>
    <w:rsid w:val="003222DC"/>
    <w:rsid w:val="0032265A"/>
    <w:rsid w:val="003226C2"/>
    <w:rsid w:val="00326A15"/>
    <w:rsid w:val="0032779C"/>
    <w:rsid w:val="00330C9E"/>
    <w:rsid w:val="00331426"/>
    <w:rsid w:val="00331DC8"/>
    <w:rsid w:val="00333488"/>
    <w:rsid w:val="00336957"/>
    <w:rsid w:val="00341897"/>
    <w:rsid w:val="00344C4B"/>
    <w:rsid w:val="00350027"/>
    <w:rsid w:val="003542EA"/>
    <w:rsid w:val="00356B1B"/>
    <w:rsid w:val="00357B65"/>
    <w:rsid w:val="00361A46"/>
    <w:rsid w:val="00362406"/>
    <w:rsid w:val="0036473D"/>
    <w:rsid w:val="00364B3A"/>
    <w:rsid w:val="0036580D"/>
    <w:rsid w:val="00382207"/>
    <w:rsid w:val="0038573F"/>
    <w:rsid w:val="00396783"/>
    <w:rsid w:val="003977E7"/>
    <w:rsid w:val="003A2C74"/>
    <w:rsid w:val="003A2DCD"/>
    <w:rsid w:val="003A38A5"/>
    <w:rsid w:val="003A4439"/>
    <w:rsid w:val="003A5F61"/>
    <w:rsid w:val="003A60E7"/>
    <w:rsid w:val="003A74B7"/>
    <w:rsid w:val="003B0725"/>
    <w:rsid w:val="003B1381"/>
    <w:rsid w:val="003B31B1"/>
    <w:rsid w:val="003B3C26"/>
    <w:rsid w:val="003C0C25"/>
    <w:rsid w:val="003C1766"/>
    <w:rsid w:val="003C351B"/>
    <w:rsid w:val="003C4EF1"/>
    <w:rsid w:val="003C5756"/>
    <w:rsid w:val="003C5823"/>
    <w:rsid w:val="003C613F"/>
    <w:rsid w:val="003C7533"/>
    <w:rsid w:val="003D19D4"/>
    <w:rsid w:val="003D29F6"/>
    <w:rsid w:val="003D2C41"/>
    <w:rsid w:val="003D3AA4"/>
    <w:rsid w:val="003D46A0"/>
    <w:rsid w:val="003E1001"/>
    <w:rsid w:val="003E10B8"/>
    <w:rsid w:val="003E27DF"/>
    <w:rsid w:val="003F09E7"/>
    <w:rsid w:val="003F182B"/>
    <w:rsid w:val="003F570B"/>
    <w:rsid w:val="003F7419"/>
    <w:rsid w:val="00402667"/>
    <w:rsid w:val="0040372F"/>
    <w:rsid w:val="00405027"/>
    <w:rsid w:val="004057C8"/>
    <w:rsid w:val="0040683C"/>
    <w:rsid w:val="00410D2F"/>
    <w:rsid w:val="00411D09"/>
    <w:rsid w:val="00413F9C"/>
    <w:rsid w:val="00420E6F"/>
    <w:rsid w:val="004220AA"/>
    <w:rsid w:val="00425F9A"/>
    <w:rsid w:val="00436515"/>
    <w:rsid w:val="0044274E"/>
    <w:rsid w:val="00442A4E"/>
    <w:rsid w:val="00445DA4"/>
    <w:rsid w:val="004507B5"/>
    <w:rsid w:val="00450E63"/>
    <w:rsid w:val="00451815"/>
    <w:rsid w:val="00451967"/>
    <w:rsid w:val="00451D50"/>
    <w:rsid w:val="00452DA9"/>
    <w:rsid w:val="004533C3"/>
    <w:rsid w:val="004571D2"/>
    <w:rsid w:val="00457913"/>
    <w:rsid w:val="00457B2B"/>
    <w:rsid w:val="0046355E"/>
    <w:rsid w:val="0046450F"/>
    <w:rsid w:val="004652D3"/>
    <w:rsid w:val="004675FD"/>
    <w:rsid w:val="00470A31"/>
    <w:rsid w:val="004712F8"/>
    <w:rsid w:val="00471454"/>
    <w:rsid w:val="0047229E"/>
    <w:rsid w:val="00473D4C"/>
    <w:rsid w:val="00476449"/>
    <w:rsid w:val="0047713C"/>
    <w:rsid w:val="004779D6"/>
    <w:rsid w:val="00480AD9"/>
    <w:rsid w:val="0048611F"/>
    <w:rsid w:val="004914FF"/>
    <w:rsid w:val="00491FAD"/>
    <w:rsid w:val="00493C1B"/>
    <w:rsid w:val="00493FAD"/>
    <w:rsid w:val="004954F9"/>
    <w:rsid w:val="00497CA6"/>
    <w:rsid w:val="004A4C88"/>
    <w:rsid w:val="004A51EE"/>
    <w:rsid w:val="004A6124"/>
    <w:rsid w:val="004A6EDF"/>
    <w:rsid w:val="004B1381"/>
    <w:rsid w:val="004B2D8D"/>
    <w:rsid w:val="004B3281"/>
    <w:rsid w:val="004B3CCD"/>
    <w:rsid w:val="004B6193"/>
    <w:rsid w:val="004B7375"/>
    <w:rsid w:val="004B7C2D"/>
    <w:rsid w:val="004C04EA"/>
    <w:rsid w:val="004C102C"/>
    <w:rsid w:val="004C1E0C"/>
    <w:rsid w:val="004C5EA7"/>
    <w:rsid w:val="004C70C2"/>
    <w:rsid w:val="004C7EB4"/>
    <w:rsid w:val="004D1285"/>
    <w:rsid w:val="004D2320"/>
    <w:rsid w:val="004D3B8D"/>
    <w:rsid w:val="004D4747"/>
    <w:rsid w:val="004D6D1C"/>
    <w:rsid w:val="004E0049"/>
    <w:rsid w:val="004E1508"/>
    <w:rsid w:val="004E177B"/>
    <w:rsid w:val="004E2D1E"/>
    <w:rsid w:val="004E408F"/>
    <w:rsid w:val="004E6270"/>
    <w:rsid w:val="004E6939"/>
    <w:rsid w:val="004F0B51"/>
    <w:rsid w:val="004F1B7B"/>
    <w:rsid w:val="004F1B84"/>
    <w:rsid w:val="004F1BA9"/>
    <w:rsid w:val="004F3FCF"/>
    <w:rsid w:val="004F552D"/>
    <w:rsid w:val="004F6BD6"/>
    <w:rsid w:val="004F7B9D"/>
    <w:rsid w:val="00500654"/>
    <w:rsid w:val="0050094A"/>
    <w:rsid w:val="005012AA"/>
    <w:rsid w:val="0050286C"/>
    <w:rsid w:val="00502C4B"/>
    <w:rsid w:val="0050660D"/>
    <w:rsid w:val="00506935"/>
    <w:rsid w:val="00511832"/>
    <w:rsid w:val="005133C8"/>
    <w:rsid w:val="00514CB8"/>
    <w:rsid w:val="00516D2B"/>
    <w:rsid w:val="005233E9"/>
    <w:rsid w:val="0052374C"/>
    <w:rsid w:val="00523E97"/>
    <w:rsid w:val="00531F70"/>
    <w:rsid w:val="00533D3C"/>
    <w:rsid w:val="00534F41"/>
    <w:rsid w:val="005421AD"/>
    <w:rsid w:val="00544B91"/>
    <w:rsid w:val="00551565"/>
    <w:rsid w:val="005555D6"/>
    <w:rsid w:val="00561088"/>
    <w:rsid w:val="005618DB"/>
    <w:rsid w:val="005626A6"/>
    <w:rsid w:val="00565228"/>
    <w:rsid w:val="0056568B"/>
    <w:rsid w:val="00566164"/>
    <w:rsid w:val="00567413"/>
    <w:rsid w:val="00570C63"/>
    <w:rsid w:val="00571BFB"/>
    <w:rsid w:val="00573069"/>
    <w:rsid w:val="00576877"/>
    <w:rsid w:val="00577020"/>
    <w:rsid w:val="0058399E"/>
    <w:rsid w:val="00584931"/>
    <w:rsid w:val="00584CB4"/>
    <w:rsid w:val="0058681F"/>
    <w:rsid w:val="00590567"/>
    <w:rsid w:val="005907BA"/>
    <w:rsid w:val="0059573D"/>
    <w:rsid w:val="00595761"/>
    <w:rsid w:val="00596224"/>
    <w:rsid w:val="005A49DB"/>
    <w:rsid w:val="005B2D63"/>
    <w:rsid w:val="005B61BC"/>
    <w:rsid w:val="005B6DA9"/>
    <w:rsid w:val="005C01E3"/>
    <w:rsid w:val="005C02BA"/>
    <w:rsid w:val="005C510F"/>
    <w:rsid w:val="005C55F8"/>
    <w:rsid w:val="005C5C46"/>
    <w:rsid w:val="005D3448"/>
    <w:rsid w:val="005D356C"/>
    <w:rsid w:val="005D53B8"/>
    <w:rsid w:val="005D541B"/>
    <w:rsid w:val="005D5A9D"/>
    <w:rsid w:val="005D6A1B"/>
    <w:rsid w:val="005E1C69"/>
    <w:rsid w:val="005E2BA6"/>
    <w:rsid w:val="005E3BFD"/>
    <w:rsid w:val="005E4A4D"/>
    <w:rsid w:val="005E4BB7"/>
    <w:rsid w:val="005E5650"/>
    <w:rsid w:val="005E6D54"/>
    <w:rsid w:val="005F0844"/>
    <w:rsid w:val="005F0DAA"/>
    <w:rsid w:val="005F5002"/>
    <w:rsid w:val="005F5999"/>
    <w:rsid w:val="005F6E58"/>
    <w:rsid w:val="00610BA4"/>
    <w:rsid w:val="006116D5"/>
    <w:rsid w:val="0061305C"/>
    <w:rsid w:val="00613127"/>
    <w:rsid w:val="006174D9"/>
    <w:rsid w:val="00621521"/>
    <w:rsid w:val="00621A7A"/>
    <w:rsid w:val="00626A3D"/>
    <w:rsid w:val="006407FF"/>
    <w:rsid w:val="0064362D"/>
    <w:rsid w:val="006439CB"/>
    <w:rsid w:val="0064431C"/>
    <w:rsid w:val="006457C8"/>
    <w:rsid w:val="0065150C"/>
    <w:rsid w:val="00651B99"/>
    <w:rsid w:val="00652521"/>
    <w:rsid w:val="00653089"/>
    <w:rsid w:val="00654EE3"/>
    <w:rsid w:val="006557B8"/>
    <w:rsid w:val="00657655"/>
    <w:rsid w:val="0066119E"/>
    <w:rsid w:val="0066299C"/>
    <w:rsid w:val="006648EF"/>
    <w:rsid w:val="006752D6"/>
    <w:rsid w:val="00676A45"/>
    <w:rsid w:val="0067734D"/>
    <w:rsid w:val="0067747F"/>
    <w:rsid w:val="0068433F"/>
    <w:rsid w:val="006851BE"/>
    <w:rsid w:val="0068655A"/>
    <w:rsid w:val="006868F2"/>
    <w:rsid w:val="006870AE"/>
    <w:rsid w:val="00687E9E"/>
    <w:rsid w:val="00691785"/>
    <w:rsid w:val="00693BBB"/>
    <w:rsid w:val="00693DA8"/>
    <w:rsid w:val="006948CF"/>
    <w:rsid w:val="00696B59"/>
    <w:rsid w:val="00696C78"/>
    <w:rsid w:val="006A0AA0"/>
    <w:rsid w:val="006A4616"/>
    <w:rsid w:val="006A5538"/>
    <w:rsid w:val="006B08EF"/>
    <w:rsid w:val="006B2592"/>
    <w:rsid w:val="006B3312"/>
    <w:rsid w:val="006B788D"/>
    <w:rsid w:val="006C0A66"/>
    <w:rsid w:val="006C1C02"/>
    <w:rsid w:val="006C567C"/>
    <w:rsid w:val="006C760A"/>
    <w:rsid w:val="006D27CC"/>
    <w:rsid w:val="006D580F"/>
    <w:rsid w:val="006D5978"/>
    <w:rsid w:val="006E0CFA"/>
    <w:rsid w:val="006E3C3C"/>
    <w:rsid w:val="006E6203"/>
    <w:rsid w:val="006E7EA4"/>
    <w:rsid w:val="006F2AD7"/>
    <w:rsid w:val="006F7616"/>
    <w:rsid w:val="007008C6"/>
    <w:rsid w:val="007023D7"/>
    <w:rsid w:val="007032AA"/>
    <w:rsid w:val="00703E83"/>
    <w:rsid w:val="00704D65"/>
    <w:rsid w:val="0070567A"/>
    <w:rsid w:val="00706DA7"/>
    <w:rsid w:val="00707632"/>
    <w:rsid w:val="00707AC5"/>
    <w:rsid w:val="00711883"/>
    <w:rsid w:val="00712268"/>
    <w:rsid w:val="00713C24"/>
    <w:rsid w:val="00715163"/>
    <w:rsid w:val="007158E8"/>
    <w:rsid w:val="00716490"/>
    <w:rsid w:val="00716F5C"/>
    <w:rsid w:val="00721B59"/>
    <w:rsid w:val="00721E43"/>
    <w:rsid w:val="007229FA"/>
    <w:rsid w:val="00723768"/>
    <w:rsid w:val="00723E90"/>
    <w:rsid w:val="00725CD3"/>
    <w:rsid w:val="00726779"/>
    <w:rsid w:val="00726CDD"/>
    <w:rsid w:val="00727CDA"/>
    <w:rsid w:val="00733B1F"/>
    <w:rsid w:val="00740F46"/>
    <w:rsid w:val="007467B1"/>
    <w:rsid w:val="00747E87"/>
    <w:rsid w:val="0075363C"/>
    <w:rsid w:val="00753C29"/>
    <w:rsid w:val="0075715D"/>
    <w:rsid w:val="00757365"/>
    <w:rsid w:val="007607A2"/>
    <w:rsid w:val="00761F6B"/>
    <w:rsid w:val="0076387E"/>
    <w:rsid w:val="00766953"/>
    <w:rsid w:val="00774F6F"/>
    <w:rsid w:val="00776A3C"/>
    <w:rsid w:val="00777A70"/>
    <w:rsid w:val="00777EDE"/>
    <w:rsid w:val="00781096"/>
    <w:rsid w:val="007828A9"/>
    <w:rsid w:val="00783E38"/>
    <w:rsid w:val="00785CB6"/>
    <w:rsid w:val="007863A0"/>
    <w:rsid w:val="00787210"/>
    <w:rsid w:val="00787C1B"/>
    <w:rsid w:val="00790037"/>
    <w:rsid w:val="00791088"/>
    <w:rsid w:val="00792427"/>
    <w:rsid w:val="00792ECF"/>
    <w:rsid w:val="00792F07"/>
    <w:rsid w:val="00796C74"/>
    <w:rsid w:val="007A1DE9"/>
    <w:rsid w:val="007A3358"/>
    <w:rsid w:val="007A3EC7"/>
    <w:rsid w:val="007A78D5"/>
    <w:rsid w:val="007A7B6B"/>
    <w:rsid w:val="007B3B87"/>
    <w:rsid w:val="007C2661"/>
    <w:rsid w:val="007C3AED"/>
    <w:rsid w:val="007C5EFA"/>
    <w:rsid w:val="007C6B46"/>
    <w:rsid w:val="007C7F49"/>
    <w:rsid w:val="007D484C"/>
    <w:rsid w:val="007D4A1D"/>
    <w:rsid w:val="007D6603"/>
    <w:rsid w:val="007E224A"/>
    <w:rsid w:val="007E2590"/>
    <w:rsid w:val="007E2F2A"/>
    <w:rsid w:val="007E5D82"/>
    <w:rsid w:val="007E6422"/>
    <w:rsid w:val="007F0289"/>
    <w:rsid w:val="007F1772"/>
    <w:rsid w:val="007F34C5"/>
    <w:rsid w:val="007F5270"/>
    <w:rsid w:val="007F5CD7"/>
    <w:rsid w:val="007F699C"/>
    <w:rsid w:val="008024EA"/>
    <w:rsid w:val="00804A9A"/>
    <w:rsid w:val="00804E06"/>
    <w:rsid w:val="008067E7"/>
    <w:rsid w:val="00806B79"/>
    <w:rsid w:val="00807407"/>
    <w:rsid w:val="00810067"/>
    <w:rsid w:val="008149F2"/>
    <w:rsid w:val="0081575F"/>
    <w:rsid w:val="00815F1C"/>
    <w:rsid w:val="00817B54"/>
    <w:rsid w:val="00820336"/>
    <w:rsid w:val="008206B1"/>
    <w:rsid w:val="00821CDB"/>
    <w:rsid w:val="0082247D"/>
    <w:rsid w:val="008224F4"/>
    <w:rsid w:val="008247EB"/>
    <w:rsid w:val="00824CB1"/>
    <w:rsid w:val="00825336"/>
    <w:rsid w:val="00825A88"/>
    <w:rsid w:val="00826538"/>
    <w:rsid w:val="00830627"/>
    <w:rsid w:val="00831317"/>
    <w:rsid w:val="00835790"/>
    <w:rsid w:val="00836C60"/>
    <w:rsid w:val="00836FAD"/>
    <w:rsid w:val="00837144"/>
    <w:rsid w:val="008374EB"/>
    <w:rsid w:val="008378B6"/>
    <w:rsid w:val="0084157F"/>
    <w:rsid w:val="008417A4"/>
    <w:rsid w:val="008434BB"/>
    <w:rsid w:val="0084466F"/>
    <w:rsid w:val="00845042"/>
    <w:rsid w:val="00851C10"/>
    <w:rsid w:val="008533C6"/>
    <w:rsid w:val="008541BE"/>
    <w:rsid w:val="00854BDE"/>
    <w:rsid w:val="00855778"/>
    <w:rsid w:val="0086017C"/>
    <w:rsid w:val="0086145F"/>
    <w:rsid w:val="008622BF"/>
    <w:rsid w:val="0086232D"/>
    <w:rsid w:val="00865CCD"/>
    <w:rsid w:val="00867B18"/>
    <w:rsid w:val="00870507"/>
    <w:rsid w:val="008735D2"/>
    <w:rsid w:val="00873E0E"/>
    <w:rsid w:val="008742F2"/>
    <w:rsid w:val="00876F19"/>
    <w:rsid w:val="008807DE"/>
    <w:rsid w:val="00882D6A"/>
    <w:rsid w:val="00883E34"/>
    <w:rsid w:val="00886295"/>
    <w:rsid w:val="00886E97"/>
    <w:rsid w:val="008873C0"/>
    <w:rsid w:val="00890004"/>
    <w:rsid w:val="008904F4"/>
    <w:rsid w:val="00890DBE"/>
    <w:rsid w:val="008959AD"/>
    <w:rsid w:val="008959D8"/>
    <w:rsid w:val="008965B7"/>
    <w:rsid w:val="0089752A"/>
    <w:rsid w:val="008A0422"/>
    <w:rsid w:val="008A0E97"/>
    <w:rsid w:val="008A1954"/>
    <w:rsid w:val="008A3191"/>
    <w:rsid w:val="008B176E"/>
    <w:rsid w:val="008B3525"/>
    <w:rsid w:val="008B410A"/>
    <w:rsid w:val="008B4199"/>
    <w:rsid w:val="008B511E"/>
    <w:rsid w:val="008B52F3"/>
    <w:rsid w:val="008C043C"/>
    <w:rsid w:val="008C0F31"/>
    <w:rsid w:val="008C1090"/>
    <w:rsid w:val="008C25C4"/>
    <w:rsid w:val="008D4118"/>
    <w:rsid w:val="008D6457"/>
    <w:rsid w:val="008E2C6B"/>
    <w:rsid w:val="008F09EF"/>
    <w:rsid w:val="008F5596"/>
    <w:rsid w:val="008F5DE2"/>
    <w:rsid w:val="008F60AD"/>
    <w:rsid w:val="008F64A8"/>
    <w:rsid w:val="008F68CB"/>
    <w:rsid w:val="008F6DEA"/>
    <w:rsid w:val="008F742A"/>
    <w:rsid w:val="00902492"/>
    <w:rsid w:val="00903D03"/>
    <w:rsid w:val="009052EF"/>
    <w:rsid w:val="00905635"/>
    <w:rsid w:val="0090564A"/>
    <w:rsid w:val="009102D8"/>
    <w:rsid w:val="0091542D"/>
    <w:rsid w:val="00915A7A"/>
    <w:rsid w:val="00917071"/>
    <w:rsid w:val="00921768"/>
    <w:rsid w:val="00921C03"/>
    <w:rsid w:val="00922B2A"/>
    <w:rsid w:val="00923709"/>
    <w:rsid w:val="00923C1B"/>
    <w:rsid w:val="00926004"/>
    <w:rsid w:val="00926DF2"/>
    <w:rsid w:val="0093042C"/>
    <w:rsid w:val="00931A15"/>
    <w:rsid w:val="00932339"/>
    <w:rsid w:val="009334B1"/>
    <w:rsid w:val="00933D0A"/>
    <w:rsid w:val="00935B3D"/>
    <w:rsid w:val="00937DE7"/>
    <w:rsid w:val="00941AF6"/>
    <w:rsid w:val="00941ECA"/>
    <w:rsid w:val="00942DC7"/>
    <w:rsid w:val="00945F30"/>
    <w:rsid w:val="009460D4"/>
    <w:rsid w:val="00946721"/>
    <w:rsid w:val="009516A2"/>
    <w:rsid w:val="00952C59"/>
    <w:rsid w:val="00953093"/>
    <w:rsid w:val="00954760"/>
    <w:rsid w:val="00954810"/>
    <w:rsid w:val="00956312"/>
    <w:rsid w:val="00956E42"/>
    <w:rsid w:val="0096072D"/>
    <w:rsid w:val="009631B3"/>
    <w:rsid w:val="00965828"/>
    <w:rsid w:val="009671E5"/>
    <w:rsid w:val="0096728B"/>
    <w:rsid w:val="00971FB5"/>
    <w:rsid w:val="00972D2E"/>
    <w:rsid w:val="009750B9"/>
    <w:rsid w:val="009760E2"/>
    <w:rsid w:val="009802AA"/>
    <w:rsid w:val="00980662"/>
    <w:rsid w:val="009837AA"/>
    <w:rsid w:val="00984325"/>
    <w:rsid w:val="00984543"/>
    <w:rsid w:val="00986E2F"/>
    <w:rsid w:val="009878DF"/>
    <w:rsid w:val="00987A4F"/>
    <w:rsid w:val="0099212E"/>
    <w:rsid w:val="009964AE"/>
    <w:rsid w:val="00997E55"/>
    <w:rsid w:val="00997E7C"/>
    <w:rsid w:val="009A475C"/>
    <w:rsid w:val="009A5571"/>
    <w:rsid w:val="009A7475"/>
    <w:rsid w:val="009B0C83"/>
    <w:rsid w:val="009B1405"/>
    <w:rsid w:val="009B53B0"/>
    <w:rsid w:val="009C1A77"/>
    <w:rsid w:val="009C358B"/>
    <w:rsid w:val="009C3D3C"/>
    <w:rsid w:val="009C76C3"/>
    <w:rsid w:val="009D03B4"/>
    <w:rsid w:val="009D0B86"/>
    <w:rsid w:val="009D1FE1"/>
    <w:rsid w:val="009D518B"/>
    <w:rsid w:val="009E280D"/>
    <w:rsid w:val="009E2844"/>
    <w:rsid w:val="009E2D14"/>
    <w:rsid w:val="009E59A1"/>
    <w:rsid w:val="009E6278"/>
    <w:rsid w:val="009F382E"/>
    <w:rsid w:val="009F3D9B"/>
    <w:rsid w:val="009F5764"/>
    <w:rsid w:val="009F7C34"/>
    <w:rsid w:val="00A00958"/>
    <w:rsid w:val="00A03E59"/>
    <w:rsid w:val="00A06062"/>
    <w:rsid w:val="00A06911"/>
    <w:rsid w:val="00A07EFC"/>
    <w:rsid w:val="00A1693E"/>
    <w:rsid w:val="00A208E3"/>
    <w:rsid w:val="00A2159A"/>
    <w:rsid w:val="00A216BC"/>
    <w:rsid w:val="00A22FA3"/>
    <w:rsid w:val="00A24DC3"/>
    <w:rsid w:val="00A26DBA"/>
    <w:rsid w:val="00A30678"/>
    <w:rsid w:val="00A311BD"/>
    <w:rsid w:val="00A31816"/>
    <w:rsid w:val="00A32028"/>
    <w:rsid w:val="00A351E9"/>
    <w:rsid w:val="00A4053E"/>
    <w:rsid w:val="00A40964"/>
    <w:rsid w:val="00A40B49"/>
    <w:rsid w:val="00A4103A"/>
    <w:rsid w:val="00A43C10"/>
    <w:rsid w:val="00A44B2B"/>
    <w:rsid w:val="00A47A5D"/>
    <w:rsid w:val="00A50BC3"/>
    <w:rsid w:val="00A51904"/>
    <w:rsid w:val="00A529CB"/>
    <w:rsid w:val="00A53225"/>
    <w:rsid w:val="00A57AD4"/>
    <w:rsid w:val="00A6099A"/>
    <w:rsid w:val="00A61C5A"/>
    <w:rsid w:val="00A6231B"/>
    <w:rsid w:val="00A62A6D"/>
    <w:rsid w:val="00A648B2"/>
    <w:rsid w:val="00A64A17"/>
    <w:rsid w:val="00A64E96"/>
    <w:rsid w:val="00A65FA2"/>
    <w:rsid w:val="00A706E4"/>
    <w:rsid w:val="00A7201B"/>
    <w:rsid w:val="00A7219E"/>
    <w:rsid w:val="00A72789"/>
    <w:rsid w:val="00A73D26"/>
    <w:rsid w:val="00A74C82"/>
    <w:rsid w:val="00A759AF"/>
    <w:rsid w:val="00A7615E"/>
    <w:rsid w:val="00A779B4"/>
    <w:rsid w:val="00A77F82"/>
    <w:rsid w:val="00A8447B"/>
    <w:rsid w:val="00A8791E"/>
    <w:rsid w:val="00A9088F"/>
    <w:rsid w:val="00A9300D"/>
    <w:rsid w:val="00A93683"/>
    <w:rsid w:val="00A936B5"/>
    <w:rsid w:val="00A95069"/>
    <w:rsid w:val="00A96D48"/>
    <w:rsid w:val="00AA11CF"/>
    <w:rsid w:val="00AA128A"/>
    <w:rsid w:val="00AA1CA5"/>
    <w:rsid w:val="00AA3645"/>
    <w:rsid w:val="00AA36B1"/>
    <w:rsid w:val="00AA5515"/>
    <w:rsid w:val="00AA59C2"/>
    <w:rsid w:val="00AB6185"/>
    <w:rsid w:val="00AB7EF4"/>
    <w:rsid w:val="00AC01A7"/>
    <w:rsid w:val="00AC213D"/>
    <w:rsid w:val="00AC361D"/>
    <w:rsid w:val="00AC5873"/>
    <w:rsid w:val="00AD32ED"/>
    <w:rsid w:val="00AD54D1"/>
    <w:rsid w:val="00AD564E"/>
    <w:rsid w:val="00AD5827"/>
    <w:rsid w:val="00AD5CFB"/>
    <w:rsid w:val="00AD6DA7"/>
    <w:rsid w:val="00AD74FD"/>
    <w:rsid w:val="00AE2AC3"/>
    <w:rsid w:val="00AE47D5"/>
    <w:rsid w:val="00AE5443"/>
    <w:rsid w:val="00AF4287"/>
    <w:rsid w:val="00AF461B"/>
    <w:rsid w:val="00AF5167"/>
    <w:rsid w:val="00AF527A"/>
    <w:rsid w:val="00AF63A2"/>
    <w:rsid w:val="00AF69E5"/>
    <w:rsid w:val="00B02439"/>
    <w:rsid w:val="00B0345A"/>
    <w:rsid w:val="00B12571"/>
    <w:rsid w:val="00B12B70"/>
    <w:rsid w:val="00B1440A"/>
    <w:rsid w:val="00B16A33"/>
    <w:rsid w:val="00B17074"/>
    <w:rsid w:val="00B238A9"/>
    <w:rsid w:val="00B266E0"/>
    <w:rsid w:val="00B272DA"/>
    <w:rsid w:val="00B27B41"/>
    <w:rsid w:val="00B333F8"/>
    <w:rsid w:val="00B36737"/>
    <w:rsid w:val="00B40AD0"/>
    <w:rsid w:val="00B40ED1"/>
    <w:rsid w:val="00B413CC"/>
    <w:rsid w:val="00B47ABD"/>
    <w:rsid w:val="00B47C53"/>
    <w:rsid w:val="00B50C73"/>
    <w:rsid w:val="00B518E2"/>
    <w:rsid w:val="00B523DF"/>
    <w:rsid w:val="00B52B71"/>
    <w:rsid w:val="00B55281"/>
    <w:rsid w:val="00B55DF5"/>
    <w:rsid w:val="00B57E77"/>
    <w:rsid w:val="00B648C7"/>
    <w:rsid w:val="00B67ECF"/>
    <w:rsid w:val="00B73A49"/>
    <w:rsid w:val="00B7508C"/>
    <w:rsid w:val="00B75339"/>
    <w:rsid w:val="00B75F35"/>
    <w:rsid w:val="00B76E01"/>
    <w:rsid w:val="00B77824"/>
    <w:rsid w:val="00B77DF2"/>
    <w:rsid w:val="00B84D0A"/>
    <w:rsid w:val="00B87A7B"/>
    <w:rsid w:val="00B87D11"/>
    <w:rsid w:val="00B91601"/>
    <w:rsid w:val="00B9229C"/>
    <w:rsid w:val="00B938A0"/>
    <w:rsid w:val="00B97CCD"/>
    <w:rsid w:val="00BA047B"/>
    <w:rsid w:val="00BA15F8"/>
    <w:rsid w:val="00BA1897"/>
    <w:rsid w:val="00BA21B3"/>
    <w:rsid w:val="00BB432A"/>
    <w:rsid w:val="00BB56C7"/>
    <w:rsid w:val="00BB70D5"/>
    <w:rsid w:val="00BB7498"/>
    <w:rsid w:val="00BB7D08"/>
    <w:rsid w:val="00BC332F"/>
    <w:rsid w:val="00BC5F71"/>
    <w:rsid w:val="00BC6183"/>
    <w:rsid w:val="00BC79D3"/>
    <w:rsid w:val="00BD31BD"/>
    <w:rsid w:val="00BD44D2"/>
    <w:rsid w:val="00BD4F0D"/>
    <w:rsid w:val="00BD5B52"/>
    <w:rsid w:val="00BE0612"/>
    <w:rsid w:val="00BE0CB0"/>
    <w:rsid w:val="00BE1F5E"/>
    <w:rsid w:val="00BE41EE"/>
    <w:rsid w:val="00BE4611"/>
    <w:rsid w:val="00BE55D2"/>
    <w:rsid w:val="00BE5B49"/>
    <w:rsid w:val="00BE7AAB"/>
    <w:rsid w:val="00BF049A"/>
    <w:rsid w:val="00BF416A"/>
    <w:rsid w:val="00BF45AD"/>
    <w:rsid w:val="00BF60ED"/>
    <w:rsid w:val="00BF7050"/>
    <w:rsid w:val="00C00BB2"/>
    <w:rsid w:val="00C0283E"/>
    <w:rsid w:val="00C04B83"/>
    <w:rsid w:val="00C05356"/>
    <w:rsid w:val="00C053C3"/>
    <w:rsid w:val="00C0723B"/>
    <w:rsid w:val="00C108A9"/>
    <w:rsid w:val="00C11561"/>
    <w:rsid w:val="00C153C2"/>
    <w:rsid w:val="00C17BF3"/>
    <w:rsid w:val="00C20846"/>
    <w:rsid w:val="00C24388"/>
    <w:rsid w:val="00C3130E"/>
    <w:rsid w:val="00C330BA"/>
    <w:rsid w:val="00C40E42"/>
    <w:rsid w:val="00C441AD"/>
    <w:rsid w:val="00C47D14"/>
    <w:rsid w:val="00C51B06"/>
    <w:rsid w:val="00C560FA"/>
    <w:rsid w:val="00C57884"/>
    <w:rsid w:val="00C617D0"/>
    <w:rsid w:val="00C64E1C"/>
    <w:rsid w:val="00C6749C"/>
    <w:rsid w:val="00C6783B"/>
    <w:rsid w:val="00C71BD7"/>
    <w:rsid w:val="00C72F8E"/>
    <w:rsid w:val="00C76838"/>
    <w:rsid w:val="00C82990"/>
    <w:rsid w:val="00C86B94"/>
    <w:rsid w:val="00C91652"/>
    <w:rsid w:val="00C918AB"/>
    <w:rsid w:val="00C97D1B"/>
    <w:rsid w:val="00CA2685"/>
    <w:rsid w:val="00CA6489"/>
    <w:rsid w:val="00CA7442"/>
    <w:rsid w:val="00CB06CF"/>
    <w:rsid w:val="00CB1358"/>
    <w:rsid w:val="00CB25BD"/>
    <w:rsid w:val="00CB2928"/>
    <w:rsid w:val="00CB2A4B"/>
    <w:rsid w:val="00CB590B"/>
    <w:rsid w:val="00CB598E"/>
    <w:rsid w:val="00CC0CC5"/>
    <w:rsid w:val="00CC2956"/>
    <w:rsid w:val="00CC32A4"/>
    <w:rsid w:val="00CC3B5F"/>
    <w:rsid w:val="00CC4B14"/>
    <w:rsid w:val="00CC5D7D"/>
    <w:rsid w:val="00CC6FB0"/>
    <w:rsid w:val="00CC7396"/>
    <w:rsid w:val="00CC7443"/>
    <w:rsid w:val="00CC7D5C"/>
    <w:rsid w:val="00CD348B"/>
    <w:rsid w:val="00CD6EFF"/>
    <w:rsid w:val="00CE0526"/>
    <w:rsid w:val="00CE12B1"/>
    <w:rsid w:val="00CE1AD3"/>
    <w:rsid w:val="00CE35CA"/>
    <w:rsid w:val="00CE42D8"/>
    <w:rsid w:val="00CE7BB8"/>
    <w:rsid w:val="00CE7CCE"/>
    <w:rsid w:val="00CF0AC5"/>
    <w:rsid w:val="00CF1ED1"/>
    <w:rsid w:val="00CF46E1"/>
    <w:rsid w:val="00CF4E14"/>
    <w:rsid w:val="00CF60BC"/>
    <w:rsid w:val="00D002AF"/>
    <w:rsid w:val="00D01E82"/>
    <w:rsid w:val="00D024AE"/>
    <w:rsid w:val="00D0493B"/>
    <w:rsid w:val="00D04A55"/>
    <w:rsid w:val="00D066D3"/>
    <w:rsid w:val="00D06DF9"/>
    <w:rsid w:val="00D07219"/>
    <w:rsid w:val="00D0773B"/>
    <w:rsid w:val="00D108DB"/>
    <w:rsid w:val="00D13A12"/>
    <w:rsid w:val="00D150F1"/>
    <w:rsid w:val="00D172FF"/>
    <w:rsid w:val="00D17929"/>
    <w:rsid w:val="00D210E2"/>
    <w:rsid w:val="00D22FA2"/>
    <w:rsid w:val="00D24457"/>
    <w:rsid w:val="00D25EA6"/>
    <w:rsid w:val="00D3094A"/>
    <w:rsid w:val="00D309B6"/>
    <w:rsid w:val="00D31271"/>
    <w:rsid w:val="00D349C7"/>
    <w:rsid w:val="00D357F1"/>
    <w:rsid w:val="00D37E70"/>
    <w:rsid w:val="00D40185"/>
    <w:rsid w:val="00D4184D"/>
    <w:rsid w:val="00D42F31"/>
    <w:rsid w:val="00D430B0"/>
    <w:rsid w:val="00D4342E"/>
    <w:rsid w:val="00D44BD9"/>
    <w:rsid w:val="00D46F30"/>
    <w:rsid w:val="00D5269D"/>
    <w:rsid w:val="00D52A5A"/>
    <w:rsid w:val="00D52CDD"/>
    <w:rsid w:val="00D53063"/>
    <w:rsid w:val="00D53106"/>
    <w:rsid w:val="00D53503"/>
    <w:rsid w:val="00D569CE"/>
    <w:rsid w:val="00D62EFF"/>
    <w:rsid w:val="00D63B88"/>
    <w:rsid w:val="00D65F51"/>
    <w:rsid w:val="00D67E78"/>
    <w:rsid w:val="00D70600"/>
    <w:rsid w:val="00D729BD"/>
    <w:rsid w:val="00D76411"/>
    <w:rsid w:val="00D76C6B"/>
    <w:rsid w:val="00D80F02"/>
    <w:rsid w:val="00D81091"/>
    <w:rsid w:val="00D827CB"/>
    <w:rsid w:val="00D843E4"/>
    <w:rsid w:val="00D84770"/>
    <w:rsid w:val="00D84E39"/>
    <w:rsid w:val="00D85173"/>
    <w:rsid w:val="00D85254"/>
    <w:rsid w:val="00D95C53"/>
    <w:rsid w:val="00D96139"/>
    <w:rsid w:val="00D974C9"/>
    <w:rsid w:val="00DA0D10"/>
    <w:rsid w:val="00DA108A"/>
    <w:rsid w:val="00DA67E7"/>
    <w:rsid w:val="00DC0093"/>
    <w:rsid w:val="00DC2660"/>
    <w:rsid w:val="00DC3451"/>
    <w:rsid w:val="00DC60F8"/>
    <w:rsid w:val="00DD20C2"/>
    <w:rsid w:val="00DD4935"/>
    <w:rsid w:val="00DD56E4"/>
    <w:rsid w:val="00DD75AB"/>
    <w:rsid w:val="00DD7809"/>
    <w:rsid w:val="00DD785A"/>
    <w:rsid w:val="00DE1D18"/>
    <w:rsid w:val="00DE7C8A"/>
    <w:rsid w:val="00DF43B3"/>
    <w:rsid w:val="00DF5F7D"/>
    <w:rsid w:val="00DF7192"/>
    <w:rsid w:val="00DF7ACA"/>
    <w:rsid w:val="00DF7D6E"/>
    <w:rsid w:val="00E00612"/>
    <w:rsid w:val="00E03F01"/>
    <w:rsid w:val="00E0437E"/>
    <w:rsid w:val="00E05678"/>
    <w:rsid w:val="00E05FA4"/>
    <w:rsid w:val="00E06B32"/>
    <w:rsid w:val="00E06FC1"/>
    <w:rsid w:val="00E13FF9"/>
    <w:rsid w:val="00E1438E"/>
    <w:rsid w:val="00E153DC"/>
    <w:rsid w:val="00E15A47"/>
    <w:rsid w:val="00E16BC9"/>
    <w:rsid w:val="00E16EAF"/>
    <w:rsid w:val="00E21A37"/>
    <w:rsid w:val="00E2205F"/>
    <w:rsid w:val="00E23F9A"/>
    <w:rsid w:val="00E2401D"/>
    <w:rsid w:val="00E26DAC"/>
    <w:rsid w:val="00E26FB9"/>
    <w:rsid w:val="00E27691"/>
    <w:rsid w:val="00E30D82"/>
    <w:rsid w:val="00E313F2"/>
    <w:rsid w:val="00E31646"/>
    <w:rsid w:val="00E3210A"/>
    <w:rsid w:val="00E3491F"/>
    <w:rsid w:val="00E353DF"/>
    <w:rsid w:val="00E36772"/>
    <w:rsid w:val="00E36E37"/>
    <w:rsid w:val="00E370A9"/>
    <w:rsid w:val="00E40066"/>
    <w:rsid w:val="00E40F89"/>
    <w:rsid w:val="00E4144A"/>
    <w:rsid w:val="00E42512"/>
    <w:rsid w:val="00E43804"/>
    <w:rsid w:val="00E43F66"/>
    <w:rsid w:val="00E44256"/>
    <w:rsid w:val="00E455D6"/>
    <w:rsid w:val="00E4630B"/>
    <w:rsid w:val="00E51A97"/>
    <w:rsid w:val="00E53888"/>
    <w:rsid w:val="00E555E0"/>
    <w:rsid w:val="00E61900"/>
    <w:rsid w:val="00E6372C"/>
    <w:rsid w:val="00E65D14"/>
    <w:rsid w:val="00E65E74"/>
    <w:rsid w:val="00E6779D"/>
    <w:rsid w:val="00E70B85"/>
    <w:rsid w:val="00E73113"/>
    <w:rsid w:val="00E74E70"/>
    <w:rsid w:val="00E75823"/>
    <w:rsid w:val="00E811C0"/>
    <w:rsid w:val="00E8166D"/>
    <w:rsid w:val="00E81A88"/>
    <w:rsid w:val="00E838B5"/>
    <w:rsid w:val="00E85508"/>
    <w:rsid w:val="00E9096E"/>
    <w:rsid w:val="00E919A1"/>
    <w:rsid w:val="00E91A02"/>
    <w:rsid w:val="00E92846"/>
    <w:rsid w:val="00E945B4"/>
    <w:rsid w:val="00E95982"/>
    <w:rsid w:val="00EA4B66"/>
    <w:rsid w:val="00EB2FCC"/>
    <w:rsid w:val="00EB451B"/>
    <w:rsid w:val="00EB7F11"/>
    <w:rsid w:val="00EB7FE9"/>
    <w:rsid w:val="00EC02A1"/>
    <w:rsid w:val="00EC1470"/>
    <w:rsid w:val="00EC30D8"/>
    <w:rsid w:val="00EC38B7"/>
    <w:rsid w:val="00EC5F56"/>
    <w:rsid w:val="00ED07AE"/>
    <w:rsid w:val="00ED10EA"/>
    <w:rsid w:val="00ED2F33"/>
    <w:rsid w:val="00EE0D24"/>
    <w:rsid w:val="00EE31F9"/>
    <w:rsid w:val="00EE38FB"/>
    <w:rsid w:val="00EE4516"/>
    <w:rsid w:val="00EE4DDC"/>
    <w:rsid w:val="00EE5516"/>
    <w:rsid w:val="00EE653C"/>
    <w:rsid w:val="00EF01A4"/>
    <w:rsid w:val="00EF0594"/>
    <w:rsid w:val="00EF283A"/>
    <w:rsid w:val="00EF5557"/>
    <w:rsid w:val="00F00249"/>
    <w:rsid w:val="00F02F39"/>
    <w:rsid w:val="00F03ABB"/>
    <w:rsid w:val="00F06D17"/>
    <w:rsid w:val="00F102BC"/>
    <w:rsid w:val="00F11189"/>
    <w:rsid w:val="00F125EA"/>
    <w:rsid w:val="00F14B65"/>
    <w:rsid w:val="00F16413"/>
    <w:rsid w:val="00F17535"/>
    <w:rsid w:val="00F2095C"/>
    <w:rsid w:val="00F22ACE"/>
    <w:rsid w:val="00F23F0B"/>
    <w:rsid w:val="00F26171"/>
    <w:rsid w:val="00F26581"/>
    <w:rsid w:val="00F304E6"/>
    <w:rsid w:val="00F3170B"/>
    <w:rsid w:val="00F31814"/>
    <w:rsid w:val="00F319B3"/>
    <w:rsid w:val="00F320FF"/>
    <w:rsid w:val="00F345C6"/>
    <w:rsid w:val="00F3519C"/>
    <w:rsid w:val="00F364A0"/>
    <w:rsid w:val="00F37219"/>
    <w:rsid w:val="00F37D04"/>
    <w:rsid w:val="00F42119"/>
    <w:rsid w:val="00F43755"/>
    <w:rsid w:val="00F43871"/>
    <w:rsid w:val="00F463EF"/>
    <w:rsid w:val="00F53C85"/>
    <w:rsid w:val="00F60054"/>
    <w:rsid w:val="00F607F1"/>
    <w:rsid w:val="00F643F3"/>
    <w:rsid w:val="00F6654C"/>
    <w:rsid w:val="00F66CBE"/>
    <w:rsid w:val="00F70883"/>
    <w:rsid w:val="00F71C19"/>
    <w:rsid w:val="00F7237C"/>
    <w:rsid w:val="00F72D09"/>
    <w:rsid w:val="00F75576"/>
    <w:rsid w:val="00F815B3"/>
    <w:rsid w:val="00F82CAA"/>
    <w:rsid w:val="00F83856"/>
    <w:rsid w:val="00F86795"/>
    <w:rsid w:val="00F86DD6"/>
    <w:rsid w:val="00F90E03"/>
    <w:rsid w:val="00F90F8B"/>
    <w:rsid w:val="00F9296C"/>
    <w:rsid w:val="00F93AC8"/>
    <w:rsid w:val="00F948BD"/>
    <w:rsid w:val="00F96DB5"/>
    <w:rsid w:val="00F96F98"/>
    <w:rsid w:val="00FA2911"/>
    <w:rsid w:val="00FA3558"/>
    <w:rsid w:val="00FA3588"/>
    <w:rsid w:val="00FA3D16"/>
    <w:rsid w:val="00FA419D"/>
    <w:rsid w:val="00FA423B"/>
    <w:rsid w:val="00FA6EED"/>
    <w:rsid w:val="00FA72AA"/>
    <w:rsid w:val="00FB0368"/>
    <w:rsid w:val="00FB2EEC"/>
    <w:rsid w:val="00FB39DF"/>
    <w:rsid w:val="00FB454B"/>
    <w:rsid w:val="00FB48BB"/>
    <w:rsid w:val="00FB5688"/>
    <w:rsid w:val="00FB57E5"/>
    <w:rsid w:val="00FB60A3"/>
    <w:rsid w:val="00FB7017"/>
    <w:rsid w:val="00FC09CE"/>
    <w:rsid w:val="00FC20AD"/>
    <w:rsid w:val="00FC222D"/>
    <w:rsid w:val="00FC3A2F"/>
    <w:rsid w:val="00FD2079"/>
    <w:rsid w:val="00FD255A"/>
    <w:rsid w:val="00FD2F52"/>
    <w:rsid w:val="00FD5B90"/>
    <w:rsid w:val="00FE22DF"/>
    <w:rsid w:val="00FE2E07"/>
    <w:rsid w:val="00FE3967"/>
    <w:rsid w:val="00FE6788"/>
    <w:rsid w:val="00FE69A8"/>
    <w:rsid w:val="00FE6BEE"/>
    <w:rsid w:val="00FE6C42"/>
    <w:rsid w:val="00FE70A8"/>
    <w:rsid w:val="00FF3A7E"/>
    <w:rsid w:val="00FF679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6B895B45-1425-43E3-B8BF-CCA72F5C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1E9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A351E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A351E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A351E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A351E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A351E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A351E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A351E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A351E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A351E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C37AF"/>
    <w:pPr>
      <w:spacing w:after="0" w:line="240" w:lineRule="auto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20A50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01735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20A50"/>
    <w:rPr>
      <w:rFonts w:cs="Times New Roman"/>
    </w:rPr>
  </w:style>
  <w:style w:type="paragraph" w:customStyle="1" w:styleId="Tit">
    <w:name w:val="Tit"/>
    <w:basedOn w:val="Normal"/>
    <w:uiPriority w:val="99"/>
    <w:rsid w:val="006F2AD7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6F2AD7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20A50"/>
    <w:rPr>
      <w:rFonts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A351E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351E9"/>
  </w:style>
  <w:style w:type="character" w:styleId="IntenseEmphasis">
    <w:name w:val="Intense Emphasis"/>
    <w:uiPriority w:val="21"/>
    <w:qFormat/>
    <w:rsid w:val="00A351E9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351E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51E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51E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1E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1E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1E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1E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1E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1E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A351E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51E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A351E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1E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locked/>
    <w:rsid w:val="00A351E9"/>
    <w:rPr>
      <w:b/>
      <w:bCs/>
    </w:rPr>
  </w:style>
  <w:style w:type="character" w:styleId="Emphasis">
    <w:name w:val="Emphasis"/>
    <w:uiPriority w:val="20"/>
    <w:qFormat/>
    <w:locked/>
    <w:rsid w:val="00A351E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351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51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51E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51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1E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1E9"/>
    <w:rPr>
      <w:i/>
      <w:iCs/>
    </w:rPr>
  </w:style>
  <w:style w:type="character" w:styleId="SubtleEmphasis">
    <w:name w:val="Subtle Emphasis"/>
    <w:uiPriority w:val="19"/>
    <w:qFormat/>
    <w:rsid w:val="00A351E9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351E9"/>
    <w:rPr>
      <w:smallCaps/>
    </w:rPr>
  </w:style>
  <w:style w:type="character" w:styleId="IntenseReference">
    <w:name w:val="Intense Reference"/>
    <w:uiPriority w:val="32"/>
    <w:qFormat/>
    <w:rsid w:val="00A351E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351E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1E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66"/>
    <w:rPr>
      <w:rFonts w:ascii="Tahoma" w:hAnsi="Tahoma" w:cs="Tahoma"/>
      <w:sz w:val="16"/>
      <w:szCs w:val="16"/>
    </w:rPr>
  </w:style>
  <w:style w:type="paragraph" w:customStyle="1" w:styleId="NormalBulletChar">
    <w:name w:val="Normal Bullet Char"/>
    <w:basedOn w:val="Normal"/>
    <w:link w:val="NormalBulletCharChar"/>
    <w:rsid w:val="00777A70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ormalTrebuchetMS">
    <w:name w:val="Normal Trebuchet MS"/>
    <w:aliases w:val="10 pt,After:  3 pt,Before:  3 pt,Indigo,Normal + Verdana"/>
    <w:basedOn w:val="NormalBulletChar"/>
    <w:link w:val="After3ptChar"/>
    <w:rsid w:val="00777A70"/>
    <w:pPr>
      <w:spacing w:before="100"/>
    </w:pPr>
    <w:rPr>
      <w:rFonts w:ascii="Trebuchet MS" w:hAnsi="Trebuchet MS"/>
      <w:bCs/>
      <w:color w:val="333399"/>
    </w:rPr>
  </w:style>
  <w:style w:type="character" w:customStyle="1" w:styleId="NormalBulletCharChar">
    <w:name w:val="Normal Bullet Char Char"/>
    <w:link w:val="NormalBulletChar"/>
    <w:rsid w:val="00777A70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fter3ptChar">
    <w:name w:val="After:  3 pt Char"/>
    <w:link w:val="NormalTrebuchetMS"/>
    <w:rsid w:val="00777A70"/>
    <w:rPr>
      <w:rFonts w:ascii="Trebuchet MS" w:eastAsia="Times New Roman" w:hAnsi="Trebuchet MS" w:cs="Times New Roman"/>
      <w:bCs/>
      <w:color w:val="333399"/>
      <w:sz w:val="24"/>
      <w:szCs w:val="24"/>
      <w:lang w:bidi="ar-SA"/>
    </w:rPr>
  </w:style>
  <w:style w:type="paragraph" w:styleId="Header">
    <w:name w:val="header"/>
    <w:basedOn w:val="Normal"/>
    <w:link w:val="HeaderChar"/>
    <w:unhideWhenUsed/>
    <w:rsid w:val="00AA1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11CF"/>
  </w:style>
  <w:style w:type="paragraph" w:styleId="Footer">
    <w:name w:val="footer"/>
    <w:basedOn w:val="Normal"/>
    <w:link w:val="FooterChar"/>
    <w:uiPriority w:val="99"/>
    <w:semiHidden/>
    <w:unhideWhenUsed/>
    <w:rsid w:val="00AA1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11CF"/>
  </w:style>
  <w:style w:type="paragraph" w:customStyle="1" w:styleId="resume1">
    <w:name w:val="resume1"/>
    <w:basedOn w:val="Heading3"/>
    <w:rsid w:val="00116C86"/>
    <w:pPr>
      <w:keepNext/>
      <w:pBdr>
        <w:bottom w:val="single" w:sz="4" w:space="1" w:color="auto"/>
      </w:pBdr>
      <w:shd w:val="clear" w:color="auto" w:fill="E0E0E0"/>
      <w:tabs>
        <w:tab w:val="left" w:pos="2177"/>
        <w:tab w:val="left" w:pos="3051"/>
        <w:tab w:val="left" w:pos="3120"/>
      </w:tabs>
      <w:spacing w:before="0" w:line="240" w:lineRule="auto"/>
    </w:pPr>
    <w:rPr>
      <w:rFonts w:ascii="Tahoma" w:eastAsia="Times New Roman" w:hAnsi="Tahoma" w:cs="Tahoma"/>
      <w:b/>
      <w:bCs/>
      <w:i w:val="0"/>
      <w:iCs w:val="0"/>
      <w:smallCaps w:val="0"/>
      <w:spacing w:val="8"/>
      <w:sz w:val="22"/>
      <w:szCs w:val="24"/>
      <w:lang w:bidi="ar-SA"/>
    </w:rPr>
  </w:style>
  <w:style w:type="paragraph" w:customStyle="1" w:styleId="alok">
    <w:name w:val="alok"/>
    <w:basedOn w:val="Normal"/>
    <w:uiPriority w:val="99"/>
    <w:rsid w:val="004C04EA"/>
    <w:pPr>
      <w:spacing w:after="0" w:line="360" w:lineRule="auto"/>
    </w:pPr>
    <w:rPr>
      <w:rFonts w:ascii="Tahoma" w:eastAsia="Times New Roman" w:hAnsi="Tahoma" w:cs="Tahom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1a784b2d698e2c364865ae66c954b128134f4b0419514c4847440321091b5b58120b15021143585a0d435601514841481f0f2b561358191b195115495d0c00584e4209430247460c590858184508105042445b0c0f054e4108120211474a411b02154e49405d58380c4f03434e130d170010414a411b0b15416a44564a141a245d4340010c15041549515f0e4356014a4857034b4a5b0e5949100012041845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A876E-F333-45B5-A92A-59B11A4E3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bhel</Company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Abhishek singh</cp:lastModifiedBy>
  <cp:revision>80</cp:revision>
  <cp:lastPrinted>2009-12-02T08:44:00Z</cp:lastPrinted>
  <dcterms:created xsi:type="dcterms:W3CDTF">2020-12-10T11:13:00Z</dcterms:created>
  <dcterms:modified xsi:type="dcterms:W3CDTF">2024-04-11T08:32:00Z</dcterms:modified>
</cp:coreProperties>
</file>