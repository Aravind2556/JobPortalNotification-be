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noProof/>
          <w:lang w:val="en-IN" w:eastAsia="en-IN"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4810125</wp:posOffset>
            </wp:positionH>
            <wp:positionV relativeFrom="paragraph">
              <wp:posOffset>-190500</wp:posOffset>
            </wp:positionV>
            <wp:extent cx="895350" cy="1128395"/>
            <wp:effectExtent l="38100" t="19050" r="38100" b="376555"/>
            <wp:wrapNone/>
            <wp:docPr id="1026" name="Picture 2" descr="D:\Raziq\Passport size pic\IMG_20200725_105237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95350" cy="112839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ededed"/>
                    </a:solidFill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  <a:effectLst>
                      <a:reflection blurRad="12700" stA="38000" stPos="0" endA="0" endPos="28000" dist="5000" dir="5400000" fadeDir="5400000" sx="100000" sy="-100000" kx="0" ky="0" algn="bl" rotWithShape="false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M. Mohammed Raziq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style0"/>
        <w:tabs>
          <w:tab w:val="left" w:leader="none" w:pos="7275"/>
          <w:tab w:val="left" w:leader="none" w:pos="7860"/>
        </w:tabs>
        <w:rPr>
          <w:rFonts w:ascii="Arial" w:cs="Arial" w:hAnsi="Arial"/>
          <w:b/>
          <w:bCs/>
          <w:color w:val="333333"/>
        </w:rPr>
      </w:pPr>
      <w:r>
        <w:rPr>
          <w:rFonts w:ascii="Arial" w:cs="Arial" w:hAnsi="Arial"/>
        </w:rPr>
        <w:t>8/A Visalabagam,1</w:t>
      </w:r>
      <w:r>
        <w:rPr>
          <w:rFonts w:ascii="Arial" w:cs="Arial" w:hAnsi="Arial"/>
          <w:vertAlign w:val="superscript"/>
        </w:rPr>
        <w:t>st</w:t>
      </w:r>
      <w:r>
        <w:rPr>
          <w:rFonts w:ascii="Arial" w:cs="Arial" w:hAnsi="Arial"/>
        </w:rPr>
        <w:t xml:space="preserve"> street,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Subramaniyapuram, Madurai-11.</w:t>
      </w:r>
      <w:r>
        <w:rPr>
          <w:rFonts w:ascii="Arial" w:cs="Arial" w:hAnsi="Arial"/>
          <w:noProof/>
          <w:lang w:val="en-IN" w:eastAsia="en-IN"/>
        </w:rPr>
        <w:t xml:space="preserve">                                                                  </w:t>
      </w:r>
    </w:p>
    <w:p>
      <w:pPr>
        <w:pStyle w:val="style0"/>
        <w:rPr/>
      </w:pPr>
      <w:r>
        <w:t>E-mail id:</w:t>
      </w:r>
      <w:r>
        <w:rPr/>
        <w:fldChar w:fldCharType="begin"/>
      </w:r>
      <w:r>
        <w:instrText xml:space="preserve"> HYPERLINK "mailto:Raziqraaz05@gmail.com" </w:instrText>
      </w:r>
      <w:r>
        <w:rPr/>
        <w:fldChar w:fldCharType="separate"/>
      </w:r>
      <w:r>
        <w:rPr>
          <w:rStyle w:val="style85"/>
          <w:rFonts w:ascii="Arial" w:cs="Arial" w:hAnsi="Arial"/>
        </w:rPr>
        <w:t>Raziqraaz05@gmail.com</w:t>
      </w:r>
      <w:r>
        <w:rPr/>
        <w:fldChar w:fldCharType="end"/>
      </w:r>
    </w:p>
    <w:p>
      <w:pPr>
        <w:pStyle w:val="style0"/>
        <w:rPr>
          <w:sz w:val="22"/>
          <w:szCs w:val="22"/>
        </w:rPr>
      </w:pPr>
      <w:r>
        <w:t xml:space="preserve">Linked in Id: </w:t>
      </w:r>
      <w:r>
        <w:rPr/>
        <w:fldChar w:fldCharType="begin"/>
      </w:r>
      <w:r>
        <w:instrText xml:space="preserve"> HYPERLINK "http://www.linkedin.com/in/raziq-raaz-b74805129" </w:instrText>
      </w:r>
      <w:r>
        <w:rPr/>
        <w:fldChar w:fldCharType="separate"/>
      </w:r>
      <w:r>
        <w:rPr>
          <w:rStyle w:val="style85"/>
        </w:rPr>
        <w:t>http://www.linkedin.com/in/raziq-raaz-b74805129</w:t>
      </w:r>
      <w:r>
        <w:rPr/>
        <w:fldChar w:fldCharType="end"/>
      </w:r>
    </w:p>
    <w:p>
      <w:pPr>
        <w:pStyle w:val="style31"/>
        <w:rPr>
          <w:i/>
          <w14:numForm xmlns:w14="http://schemas.microsoft.com/office/word/2010/wordml" w14:val="lining"/>
          <w14:numSpacing xmlns:w14="http://schemas.microsoft.com/office/word/2010/wordml" w14:val="proportional"/>
        </w:rPr>
      </w:pPr>
      <w:r>
        <w:rPr>
          <w:rFonts w:ascii="Arial" w:cs="Arial" w:hAnsi="Arial"/>
        </w:rPr>
        <w:t xml:space="preserve">Contact Number: </w:t>
      </w:r>
      <w:r>
        <w:rPr>
          <w:rFonts w:ascii="Arial" w:cs="Arial" w:hAnsi="Arial"/>
          <w14:numForm xmlns:w14="http://schemas.microsoft.com/office/word/2010/wordml" w14:val="lining"/>
          <w14:numSpacing xmlns:w14="http://schemas.microsoft.com/office/word/2010/wordml" w14:val="proportional"/>
        </w:rPr>
        <w:t>91 8807036429; +91 7397682459.</w:t>
      </w:r>
    </w:p>
    <w:p>
      <w:pPr>
        <w:pStyle w:val="style0"/>
        <w:rPr>
          <w:rFonts w:ascii="Arial" w:cs="Arial" w:hAnsi="Arial"/>
          <w:b/>
        </w:rPr>
      </w:pPr>
      <w:r>
        <w:rPr>
          <w:rFonts w:ascii="Arial" w:cs="Arial" w:hAnsi="Arial"/>
          <w:noProof/>
          <w:lang w:val="en-IN" w:eastAsia="en-IN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-171450</wp:posOffset>
                </wp:positionH>
                <wp:positionV relativeFrom="paragraph">
                  <wp:posOffset>86995</wp:posOffset>
                </wp:positionV>
                <wp:extent cx="6419850" cy="9525"/>
                <wp:effectExtent l="9525" t="9525" r="9525" b="9525"/>
                <wp:wrapNone/>
                <wp:docPr id="1027" name="102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419850" cy="9525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27" type="#_x0000_t32" filled="f" style="position:absolute;margin-left:-13.5pt;margin-top:6.85pt;width:505.5pt;height:0.75pt;z-index:2;mso-position-horizontal-relative:text;mso-position-vertical-relative:text;mso-width-percent:0;mso-height-percent:0;mso-width-relative:page;mso-height-relative:page;mso-wrap-distance-left:0.0pt;mso-wrap-distance-right:0.0pt;visibility:visible;">
                <v:fill/>
              </v:shape>
            </w:pict>
          </mc:Fallback>
        </mc:AlternateContent>
      </w:r>
    </w:p>
    <w:p>
      <w:pPr>
        <w:pStyle w:val="style0"/>
        <w:rPr>
          <w:rFonts w:ascii="Arial" w:cs="Arial" w:hAnsi="Arial"/>
          <w:b/>
          <w:color w:val="262626"/>
        </w:rPr>
      </w:pPr>
      <w:r>
        <w:rPr>
          <w:rFonts w:ascii="Arial" w:cs="Arial" w:hAnsi="Arial"/>
          <w:b/>
          <w:color w:val="262626"/>
          <w:sz w:val="28"/>
          <w:szCs w:val="28"/>
          <w:u w:val="single"/>
        </w:rPr>
        <w:t>Career Objective</w:t>
      </w:r>
      <w:r>
        <w:rPr>
          <w:rFonts w:ascii="Arial" w:cs="Arial" w:hAnsi="Arial"/>
          <w:b/>
          <w:color w:val="262626"/>
        </w:rPr>
        <w:t>:</w:t>
      </w:r>
    </w:p>
    <w:p>
      <w:pPr>
        <w:pStyle w:val="style0"/>
        <w:rPr>
          <w:rFonts w:ascii="Arial" w:cs="Arial" w:hAnsi="Arial"/>
          <w:color w:val="000000"/>
          <w:sz w:val="22"/>
          <w:szCs w:val="22"/>
        </w:rPr>
      </w:pPr>
      <w:r>
        <w:rPr>
          <w:rFonts w:ascii="Arial" w:cs="Arial" w:hAnsi="Arial"/>
          <w:color w:val="000000"/>
        </w:rPr>
        <w:t xml:space="preserve">              </w:t>
      </w:r>
      <w:r>
        <w:rPr>
          <w:rFonts w:ascii="Arial" w:cs="Arial" w:hAnsi="Arial"/>
          <w:color w:val="000000"/>
          <w:sz w:val="22"/>
          <w:szCs w:val="22"/>
        </w:rPr>
        <w:t>To play a challenging role in a growth-oriented organization, to prove my skills, update myself with the latest technologies and add value to the organization.</w:t>
      </w:r>
    </w:p>
    <w:p>
      <w:pPr>
        <w:pStyle w:val="style0"/>
        <w:rPr>
          <w:rFonts w:ascii="Arial" w:cs="Arial" w:hAnsi="Arial"/>
          <w:b/>
          <w:color w:val="262626"/>
          <w:sz w:val="28"/>
          <w:szCs w:val="28"/>
          <w:u w:val="single"/>
        </w:rPr>
      </w:pPr>
      <w:r>
        <w:rPr>
          <w:rFonts w:ascii="Arial" w:cs="Arial" w:hAnsi="Arial"/>
          <w:b/>
          <w:color w:val="262626"/>
          <w:sz w:val="28"/>
          <w:szCs w:val="28"/>
          <w:u w:val="single"/>
        </w:rPr>
        <w:t>Education:</w:t>
      </w:r>
    </w:p>
    <w:p>
      <w:pPr>
        <w:pStyle w:val="style0"/>
        <w:rPr>
          <w:rFonts w:ascii="Arial" w:cs="Arial" w:hAnsi="Arial"/>
          <w:bCs/>
          <w:sz w:val="22"/>
          <w:szCs w:val="22"/>
        </w:rPr>
      </w:pPr>
      <w:r>
        <w:rPr>
          <w:rFonts w:ascii="Arial" w:cs="Arial" w:hAnsi="Arial"/>
          <w:b/>
        </w:rPr>
        <w:t xml:space="preserve">           </w:t>
      </w:r>
      <w:r>
        <w:rPr>
          <w:rFonts w:ascii="Arial" w:cs="Arial" w:hAnsi="Arial"/>
          <w:bCs/>
          <w:sz w:val="22"/>
          <w:szCs w:val="22"/>
        </w:rPr>
        <w:t>Diploma in Mechanical Sandwich Engineering from Tamilnadu polytechnic college, Madurai, passed out in 2014 with 74% aggregate.</w:t>
      </w:r>
    </w:p>
    <w:p>
      <w:pPr>
        <w:pStyle w:val="style0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 xml:space="preserve">          SSLC completed from TVS Higher sec school in Madurai, passed out in 2011 with 89.6%. </w:t>
      </w:r>
      <w:r>
        <w:rPr>
          <w:rFonts w:ascii="Arial" w:cs="Arial" w:hAnsi="Arial"/>
          <w:b/>
          <w:color w:val="262626"/>
          <w:sz w:val="28"/>
          <w:szCs w:val="28"/>
          <w:u w:val="single"/>
        </w:rPr>
        <w:t>Skills: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Knowledge in  manufacturing of auto air conditioning systems (manufacturing lines &amp; Assembly Lines)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Knowledge in Mirror Actuators Automation Assembly Lines.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Experience on Problem solving techniques and tools FMEA,SPC &amp; IATF 16949, ISO 45001&amp; ISO 14001.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Knowledge on Lean manufacturing methodology (TPS)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Knowledge on SAP &amp; QAD.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  <w:lang w:val="en-US"/>
        </w:rPr>
        <w:t>Having e</w:t>
      </w:r>
      <w:r>
        <w:rPr>
          <w:rFonts w:ascii="Arial" w:cs="Arial" w:hAnsi="Arial"/>
          <w:sz w:val="22"/>
          <w:szCs w:val="22"/>
        </w:rPr>
        <w:t>xperience</w:t>
      </w:r>
      <w:r>
        <w:rPr>
          <w:rFonts w:ascii="Arial" w:cs="Arial" w:hAnsi="Arial"/>
          <w:sz w:val="22"/>
          <w:szCs w:val="22"/>
          <w:lang w:val="en-US"/>
        </w:rPr>
        <w:t xml:space="preserve"> on </w:t>
      </w:r>
      <w:r>
        <w:rPr>
          <w:rFonts w:ascii="Arial" w:cs="Arial" w:hAnsi="Arial"/>
          <w:sz w:val="22"/>
          <w:szCs w:val="22"/>
        </w:rPr>
        <w:t xml:space="preserve"> green </w:t>
      </w:r>
      <w:r>
        <w:rPr>
          <w:rFonts w:ascii="Arial" w:cs="Arial" w:hAnsi="Arial"/>
          <w:sz w:val="22"/>
          <w:szCs w:val="22"/>
          <w:lang w:val="en-US"/>
        </w:rPr>
        <w:t xml:space="preserve">field </w:t>
      </w:r>
      <w:r>
        <w:rPr>
          <w:rFonts w:ascii="Arial" w:cs="Arial" w:hAnsi="Arial"/>
          <w:sz w:val="22"/>
          <w:szCs w:val="22"/>
        </w:rPr>
        <w:t>projects</w:t>
      </w:r>
      <w:r>
        <w:rPr>
          <w:rFonts w:ascii="Arial" w:cs="Arial" w:hAnsi="Arial"/>
          <w:sz w:val="22"/>
          <w:szCs w:val="22"/>
        </w:rPr>
        <w:t xml:space="preserve"> &amp; </w:t>
      </w:r>
      <w:r>
        <w:rPr>
          <w:rFonts w:ascii="Arial" w:cs="Arial" w:hAnsi="Arial"/>
          <w:sz w:val="22"/>
          <w:szCs w:val="22"/>
          <w:lang w:val="en-US"/>
        </w:rPr>
        <w:t>improving systematic approaches on ramp up periods.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  <w:lang w:val="en-US"/>
        </w:rPr>
        <w:t xml:space="preserve">Experience on implementing continuous/continual improvement activities </w:t>
      </w:r>
    </w:p>
    <w:p>
      <w:pPr>
        <w:pStyle w:val="style0"/>
        <w:rPr>
          <w:rFonts w:ascii="Arial" w:cs="Arial" w:hAnsi="Arial"/>
          <w:color w:val="000000"/>
        </w:rPr>
      </w:pPr>
      <w:r>
        <w:rPr>
          <w:rFonts w:ascii="Arial" w:cs="Arial" w:hAnsi="Arial"/>
          <w:b/>
          <w:color w:val="262626"/>
          <w:sz w:val="28"/>
          <w:szCs w:val="28"/>
          <w:u w:val="single"/>
        </w:rPr>
        <w:t>Professional Experience</w:t>
      </w:r>
      <w:r>
        <w:rPr>
          <w:rFonts w:ascii="Arial" w:cs="Arial" w:hAnsi="Arial"/>
          <w:color w:val="000000"/>
        </w:rPr>
        <w:t xml:space="preserve">: </w:t>
      </w:r>
      <w:r>
        <w:rPr>
          <w:rFonts w:ascii="Arial" w:cs="Arial" w:eastAsia="Batang" w:hAnsi="Arial"/>
          <w:color w:val="262626"/>
          <w:lang w:eastAsia="ko-KR"/>
        </w:rPr>
        <w:t xml:space="preserve">Around </w:t>
      </w:r>
      <w:r>
        <w:rPr>
          <w:rFonts w:ascii="Arial" w:cs="Arial" w:eastAsia="Batang" w:hAnsi="Arial"/>
          <w:color w:val="262626"/>
          <w:lang w:val="en-US" w:eastAsia="ko-KR"/>
        </w:rPr>
        <w:t>09 +</w:t>
      </w:r>
      <w:r>
        <w:rPr>
          <w:rFonts w:ascii="Arial" w:cs="Arial" w:eastAsia="Batang" w:hAnsi="Arial"/>
          <w:color w:val="262626"/>
          <w:lang w:eastAsia="ko-KR"/>
        </w:rPr>
        <w:t xml:space="preserve"> </w:t>
      </w:r>
      <w:r>
        <w:rPr>
          <w:rFonts w:ascii="Arial" w:cs="Arial" w:eastAsia="Batang" w:hAnsi="Arial"/>
          <w:color w:val="262626"/>
          <w:lang w:eastAsia="ko-KR"/>
        </w:rPr>
        <w:t>year's</w:t>
      </w:r>
      <w:r>
        <w:rPr>
          <w:rFonts w:ascii="Arial" w:cs="Arial" w:eastAsia="Batang" w:hAnsi="Arial"/>
          <w:color w:val="262626"/>
          <w:lang w:eastAsia="ko-KR"/>
        </w:rPr>
        <w:t xml:space="preserve"> </w:t>
      </w:r>
    </w:p>
    <w:p>
      <w:pPr>
        <w:pStyle w:val="style0"/>
        <w:rPr>
          <w:rFonts w:ascii="Arial" w:cs="Arial" w:hAnsi="Arial"/>
          <w:b/>
          <w:szCs w:val="28"/>
          <w:u w:val="single"/>
        </w:rPr>
      </w:pPr>
      <w:r>
        <w:rPr>
          <w:rFonts w:ascii="Arial" w:cs="Arial" w:hAnsi="Arial"/>
          <w:b/>
          <w:color w:val="262626"/>
          <w:szCs w:val="28"/>
        </w:rPr>
        <w:t xml:space="preserve">     </w:t>
      </w:r>
      <w:r>
        <w:rPr>
          <w:rFonts w:ascii="Arial" w:cs="Arial" w:hAnsi="Arial"/>
          <w:b/>
          <w:color w:val="262626"/>
          <w:szCs w:val="28"/>
        </w:rPr>
        <w:tab/>
      </w:r>
      <w:r>
        <w:rPr>
          <w:rFonts w:ascii="Arial" w:cs="Arial" w:hAnsi="Arial"/>
          <w:b/>
          <w:color w:val="262626"/>
          <w:szCs w:val="28"/>
        </w:rPr>
        <w:tab/>
      </w:r>
      <w:r>
        <w:rPr>
          <w:rFonts w:ascii="Arial" w:cs="Arial" w:hAnsi="Arial"/>
          <w:b/>
          <w:color w:val="262626"/>
          <w:szCs w:val="28"/>
        </w:rPr>
        <w:tab/>
      </w:r>
      <w:r>
        <w:rPr>
          <w:rFonts w:ascii="Arial" w:cs="Arial" w:hAnsi="Arial"/>
          <w:b/>
          <w:color w:val="262626"/>
          <w:szCs w:val="28"/>
        </w:rPr>
        <w:t xml:space="preserve">Current - </w:t>
      </w:r>
      <w:r>
        <w:rPr>
          <w:rFonts w:ascii="Arial" w:cs="Arial" w:hAnsi="Arial"/>
          <w:b/>
          <w:color w:val="262626"/>
          <w:szCs w:val="28"/>
          <w:u w:val="single"/>
        </w:rPr>
        <w:t xml:space="preserve">Yazaki India Private Limited </w:t>
      </w:r>
    </w:p>
    <w:p>
      <w:pPr>
        <w:pStyle w:val="style0"/>
        <w:rPr>
          <w:rFonts w:ascii="Arial" w:cs="Arial" w:hAnsi="Arial"/>
          <w:szCs w:val="28"/>
        </w:rPr>
      </w:pPr>
      <w:r>
        <w:rPr>
          <w:rFonts w:ascii="Arial" w:cs="Arial" w:hAnsi="Arial"/>
          <w:b/>
          <w:sz w:val="28"/>
          <w:szCs w:val="28"/>
        </w:rPr>
        <w:t xml:space="preserve">      </w:t>
      </w:r>
      <w:r>
        <w:rPr>
          <w:rFonts w:ascii="Arial" w:cs="Arial" w:hAnsi="Arial"/>
          <w:szCs w:val="28"/>
        </w:rPr>
        <w:t>Working as Senior Engineer</w:t>
      </w:r>
      <w:r>
        <w:rPr>
          <w:rFonts w:ascii="Arial" w:cs="Arial" w:hAnsi="Arial"/>
          <w:szCs w:val="28"/>
          <w:lang w:val="en-US"/>
        </w:rPr>
        <w:t xml:space="preserve"> in production department </w:t>
      </w:r>
      <w:r>
        <w:rPr>
          <w:rFonts w:ascii="Arial" w:cs="Arial" w:hAnsi="Arial"/>
          <w:szCs w:val="28"/>
        </w:rPr>
        <w:t>from 28.09.2022 to Present</w:t>
      </w:r>
    </w:p>
    <w:p>
      <w:pPr>
        <w:pStyle w:val="style0"/>
        <w:rPr>
          <w:rFonts w:ascii="Arial" w:cs="Arial" w:hAnsi="Arial"/>
          <w:i/>
          <w:iCs/>
          <w:sz w:val="28"/>
          <w:szCs w:val="28"/>
        </w:rPr>
      </w:pPr>
      <w:r>
        <w:rPr>
          <w:rFonts w:ascii="Arial" w:cs="Arial" w:hAnsi="Arial"/>
          <w:b/>
          <w:bCs/>
          <w:i/>
          <w:iCs/>
          <w:color w:val="000000"/>
        </w:rPr>
        <w:t>Product &amp; key profile:</w:t>
      </w:r>
    </w:p>
    <w:p>
      <w:pPr>
        <w:pStyle w:val="style179"/>
        <w:numPr>
          <w:ilvl w:val="0"/>
          <w:numId w:val="43"/>
        </w:numPr>
        <w:rPr>
          <w:rFonts w:ascii="Arial" w:cs="Arial" w:hAnsi="Arial"/>
        </w:rPr>
      </w:pPr>
      <w:r>
        <w:rPr>
          <w:rFonts w:ascii="Arial" w:cs="Arial" w:hAnsi="Arial"/>
          <w:color w:val="000000"/>
          <w:sz w:val="22"/>
          <w:szCs w:val="22"/>
        </w:rPr>
        <w:t>Manufacturing of EV &amp; Automobile Wiring harness Assembly.</w:t>
      </w:r>
    </w:p>
    <w:p>
      <w:pPr>
        <w:pStyle w:val="style179"/>
        <w:numPr>
          <w:ilvl w:val="0"/>
          <w:numId w:val="44"/>
        </w:numPr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color w:val="000000"/>
          <w:sz w:val="22"/>
          <w:szCs w:val="22"/>
        </w:rPr>
        <w:t>Shop floor management &amp; meet the company targets regarding production.</w:t>
      </w:r>
    </w:p>
    <w:p>
      <w:pPr>
        <w:pStyle w:val="style179"/>
        <w:spacing w:lineRule="auto" w:line="276"/>
        <w:ind w:left="0"/>
        <w:rPr>
          <w:rFonts w:ascii="Arial" w:cs="Arial" w:hAnsi="Arial"/>
          <w:b/>
          <w:color w:val="262626"/>
          <w:sz w:val="26"/>
          <w:szCs w:val="26"/>
          <w:u w:val="single"/>
        </w:rPr>
      </w:pPr>
      <w:r>
        <w:rPr>
          <w:rFonts w:ascii="Arial" w:cs="Arial" w:hAnsi="Arial"/>
          <w:b/>
          <w:color w:val="262626"/>
          <w:sz w:val="26"/>
          <w:szCs w:val="26"/>
          <w:u w:val="single"/>
        </w:rPr>
        <w:t>Job profile:</w:t>
      </w:r>
    </w:p>
    <w:p>
      <w:pPr>
        <w:pStyle w:val="style179"/>
        <w:numPr>
          <w:ilvl w:val="0"/>
          <w:numId w:val="33"/>
        </w:numPr>
        <w:spacing w:lineRule="auto" w:line="276"/>
        <w:ind w:left="0"/>
        <w:contextualSpacing w:val="false"/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>Responsible for achieving daily production schedule as per PPC plan.</w:t>
      </w:r>
    </w:p>
    <w:p>
      <w:pPr>
        <w:pStyle w:val="style179"/>
        <w:numPr>
          <w:ilvl w:val="0"/>
          <w:numId w:val="33"/>
        </w:numPr>
        <w:spacing w:lineRule="auto" w:line="276"/>
        <w:ind w:left="0"/>
        <w:contextualSpacing w:val="false"/>
        <w:rPr>
          <w:rFonts w:ascii="Arial" w:cs="Arial" w:hAnsi="Arial"/>
          <w:sz w:val="22"/>
        </w:rPr>
      </w:pPr>
      <w:r>
        <w:rPr>
          <w:rFonts w:ascii="Arial" w:cs="Arial" w:hAnsi="Arial"/>
          <w:sz w:val="22"/>
          <w:lang w:val="en-US"/>
        </w:rPr>
        <w:t>M</w:t>
      </w:r>
      <w:r>
        <w:rPr>
          <w:rFonts w:ascii="Arial" w:cs="Arial" w:hAnsi="Arial"/>
          <w:sz w:val="22"/>
        </w:rPr>
        <w:t xml:space="preserve">onitoring </w:t>
      </w:r>
      <w:r>
        <w:rPr>
          <w:rFonts w:ascii="Arial" w:cs="Arial" w:hAnsi="Arial"/>
          <w:sz w:val="22"/>
          <w:lang w:val="en-US"/>
        </w:rPr>
        <w:t>4</w:t>
      </w:r>
      <w:r>
        <w:rPr>
          <w:rFonts w:ascii="Arial" w:cs="Arial" w:hAnsi="Arial"/>
          <w:sz w:val="22"/>
        </w:rPr>
        <w:t xml:space="preserve"> lines wit</w:t>
      </w:r>
      <w:r>
        <w:rPr>
          <w:rFonts w:ascii="Arial" w:cs="Arial" w:hAnsi="Arial"/>
          <w:sz w:val="22"/>
          <w:lang w:val="en-US"/>
        </w:rPr>
        <w:t>h supervisor &amp;</w:t>
      </w:r>
      <w:r>
        <w:rPr>
          <w:rFonts w:ascii="Arial" w:cs="Arial" w:hAnsi="Arial"/>
          <w:sz w:val="22"/>
        </w:rPr>
        <w:t xml:space="preserve"> internal team.</w:t>
      </w:r>
    </w:p>
    <w:p>
      <w:pPr>
        <w:pStyle w:val="style179"/>
        <w:numPr>
          <w:ilvl w:val="0"/>
          <w:numId w:val="33"/>
        </w:numPr>
        <w:spacing w:lineRule="auto" w:line="276"/>
        <w:ind w:left="0"/>
        <w:contextualSpacing w:val="false"/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>Conducting team leaders review meeting to achieve the targets.</w:t>
      </w:r>
    </w:p>
    <w:p>
      <w:pPr>
        <w:pStyle w:val="style179"/>
        <w:numPr>
          <w:ilvl w:val="0"/>
          <w:numId w:val="33"/>
        </w:numPr>
        <w:spacing w:lineRule="auto" w:line="276"/>
        <w:ind w:left="0"/>
        <w:contextualSpacing w:val="false"/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>Planning shift schedule &amp; reviewing the absenteeism HC &amp; Attrition HC towards taking the action plan.</w:t>
      </w:r>
    </w:p>
    <w:p>
      <w:pPr>
        <w:pStyle w:val="style179"/>
        <w:numPr>
          <w:ilvl w:val="0"/>
          <w:numId w:val="33"/>
        </w:numPr>
        <w:spacing w:lineRule="auto" w:line="276"/>
        <w:ind w:left="0"/>
        <w:contextualSpacing w:val="false"/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>Conducting DRM meeting with CFT to improve the productivity &amp; quality.</w:t>
      </w:r>
    </w:p>
    <w:p>
      <w:pPr>
        <w:pStyle w:val="style179"/>
        <w:numPr>
          <w:ilvl w:val="0"/>
          <w:numId w:val="33"/>
        </w:numPr>
        <w:spacing w:lineRule="auto" w:line="276"/>
        <w:ind w:left="0"/>
        <w:contextualSpacing w:val="false"/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>Identify the process abnormality and take the action plan.</w:t>
      </w:r>
    </w:p>
    <w:p>
      <w:pPr>
        <w:pStyle w:val="style179"/>
        <w:numPr>
          <w:ilvl w:val="0"/>
          <w:numId w:val="33"/>
        </w:numPr>
        <w:spacing w:lineRule="auto" w:line="276"/>
        <w:ind w:left="0"/>
        <w:contextualSpacing w:val="false"/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>Reviewing the rejection and initiate the action along with CFT.</w:t>
      </w:r>
    </w:p>
    <w:p>
      <w:pPr>
        <w:pStyle w:val="style179"/>
        <w:numPr>
          <w:ilvl w:val="0"/>
          <w:numId w:val="33"/>
        </w:numPr>
        <w:spacing w:lineRule="auto" w:line="276"/>
        <w:ind w:left="0"/>
        <w:contextualSpacing w:val="false"/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>Handling 4M Change management and action initiated for any abnormal situations.</w:t>
      </w:r>
    </w:p>
    <w:p>
      <w:pPr>
        <w:pStyle w:val="style179"/>
        <w:numPr>
          <w:ilvl w:val="0"/>
          <w:numId w:val="33"/>
        </w:numPr>
        <w:spacing w:lineRule="auto" w:line="276"/>
        <w:ind w:left="0"/>
        <w:contextualSpacing w:val="false"/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>Develop &amp; Engage operators on multiskilling activity as per skill matrix.</w:t>
      </w:r>
    </w:p>
    <w:p>
      <w:pPr>
        <w:pStyle w:val="style0"/>
        <w:rPr>
          <w:rFonts w:ascii="Arial" w:cs="Arial" w:hAnsi="Arial"/>
          <w:b/>
          <w:szCs w:val="28"/>
          <w:u w:val="single"/>
        </w:rPr>
      </w:pPr>
      <w:r>
        <w:rPr>
          <w:rFonts w:ascii="Arial" w:cs="Arial" w:hAnsi="Arial"/>
          <w:b/>
          <w:color w:val="262626"/>
          <w:szCs w:val="28"/>
        </w:rPr>
        <w:t xml:space="preserve">            </w:t>
      </w:r>
      <w:r>
        <w:rPr>
          <w:rFonts w:ascii="Arial" w:cs="Arial" w:hAnsi="Arial"/>
          <w:b/>
          <w:color w:val="262626"/>
          <w:szCs w:val="28"/>
          <w:u w:val="single"/>
        </w:rPr>
        <w:t xml:space="preserve">Samvardhana Motherson Automotive systems India Ltd in Walajabad  </w:t>
      </w:r>
    </w:p>
    <w:p>
      <w:pPr>
        <w:pStyle w:val="style0"/>
        <w:rPr>
          <w:rFonts w:ascii="Arial" w:cs="Arial" w:hAnsi="Arial"/>
          <w:szCs w:val="28"/>
        </w:rPr>
      </w:pPr>
      <w:r>
        <w:rPr>
          <w:rFonts w:ascii="Arial" w:cs="Arial" w:hAnsi="Arial"/>
          <w:b/>
          <w:sz w:val="28"/>
          <w:szCs w:val="28"/>
        </w:rPr>
        <w:t xml:space="preserve">   </w:t>
      </w:r>
      <w:r>
        <w:rPr>
          <w:rFonts w:ascii="Arial" w:cs="Arial" w:hAnsi="Arial"/>
          <w:szCs w:val="28"/>
        </w:rPr>
        <w:t>Work</w:t>
      </w:r>
      <w:r>
        <w:rPr>
          <w:rFonts w:ascii="Arial" w:cs="Arial" w:hAnsi="Arial"/>
          <w:szCs w:val="28"/>
          <w:lang w:val="en-US"/>
        </w:rPr>
        <w:t>ed</w:t>
      </w:r>
      <w:r>
        <w:rPr>
          <w:rFonts w:ascii="Arial" w:cs="Arial" w:hAnsi="Arial"/>
          <w:szCs w:val="28"/>
        </w:rPr>
        <w:t xml:space="preserve"> as  </w:t>
      </w:r>
      <w:r>
        <w:rPr>
          <w:rFonts w:ascii="Arial" w:cs="Arial" w:hAnsi="Arial"/>
          <w:szCs w:val="28"/>
          <w:lang w:val="en-US"/>
        </w:rPr>
        <w:t>E</w:t>
      </w:r>
      <w:r>
        <w:rPr>
          <w:rFonts w:ascii="Arial" w:cs="Arial" w:hAnsi="Arial"/>
          <w:szCs w:val="28"/>
        </w:rPr>
        <w:t>ngineer</w:t>
      </w:r>
      <w:r>
        <w:rPr>
          <w:rFonts w:ascii="Arial" w:cs="Arial" w:hAnsi="Arial"/>
          <w:szCs w:val="28"/>
          <w:lang w:val="en-US"/>
        </w:rPr>
        <w:t xml:space="preserve"> in manufacturing department </w:t>
      </w:r>
      <w:r>
        <w:rPr>
          <w:rFonts w:ascii="Arial" w:cs="Arial" w:hAnsi="Arial"/>
          <w:szCs w:val="28"/>
        </w:rPr>
        <w:t>from 18.07.2018 to 27.09.2022</w:t>
      </w: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b/>
          <w:bCs/>
          <w:color w:val="000000"/>
        </w:rPr>
        <w:t>Product &amp; key profile:</w:t>
      </w:r>
    </w:p>
    <w:p>
      <w:pPr>
        <w:pStyle w:val="style179"/>
        <w:numPr>
          <w:ilvl w:val="0"/>
          <w:numId w:val="43"/>
        </w:numPr>
        <w:rPr>
          <w:rFonts w:ascii="Arial" w:cs="Arial" w:hAnsi="Arial"/>
        </w:rPr>
      </w:pPr>
      <w:r>
        <w:rPr>
          <w:rFonts w:ascii="Arial" w:cs="Arial" w:hAnsi="Arial"/>
          <w:color w:val="000000"/>
          <w:sz w:val="22"/>
          <w:szCs w:val="22"/>
        </w:rPr>
        <w:t>MM5 actuators assembly manufacturing of IRVM &amp; ORVM.</w:t>
      </w:r>
    </w:p>
    <w:p>
      <w:pPr>
        <w:pStyle w:val="style179"/>
        <w:numPr>
          <w:ilvl w:val="0"/>
          <w:numId w:val="44"/>
        </w:numPr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color w:val="000000"/>
          <w:sz w:val="22"/>
          <w:szCs w:val="22"/>
        </w:rPr>
        <w:t xml:space="preserve">Shop floor lean thinking &amp; cross functional team </w:t>
      </w:r>
      <w:r>
        <w:rPr>
          <w:rFonts w:ascii="Arial" w:cs="Arial" w:hAnsi="Arial"/>
          <w:color w:val="000000"/>
          <w:sz w:val="22"/>
          <w:szCs w:val="22"/>
        </w:rPr>
        <w:t>leadership..</w:t>
      </w:r>
    </w:p>
    <w:p>
      <w:pPr>
        <w:pStyle w:val="style179"/>
        <w:spacing w:lineRule="auto" w:line="276"/>
        <w:ind w:left="0"/>
        <w:rPr>
          <w:rFonts w:ascii="Arial" w:cs="Arial" w:hAnsi="Arial"/>
          <w:b/>
          <w:color w:val="262626"/>
          <w:sz w:val="26"/>
          <w:szCs w:val="26"/>
          <w:u w:val="single"/>
        </w:rPr>
      </w:pPr>
      <w:r>
        <w:rPr>
          <w:rFonts w:ascii="Arial" w:cs="Arial" w:hAnsi="Arial"/>
          <w:b/>
          <w:color w:val="262626"/>
          <w:sz w:val="26"/>
          <w:szCs w:val="26"/>
          <w:u w:val="single"/>
        </w:rPr>
        <w:t>Job profile:</w:t>
      </w:r>
    </w:p>
    <w:p>
      <w:pPr>
        <w:pStyle w:val="style179"/>
        <w:spacing w:lineRule="auto" w:line="276"/>
        <w:ind w:left="0"/>
        <w:rPr>
          <w:rFonts w:ascii="Arial" w:cs="Arial" w:hAnsi="Arial"/>
          <w:b/>
          <w:i/>
          <w:color w:val="262626"/>
          <w:sz w:val="26"/>
          <w:szCs w:val="26"/>
          <w:u w:val="single"/>
        </w:rPr>
      </w:pPr>
      <w:r>
        <w:rPr>
          <w:rFonts w:ascii="Arial" w:cs="Arial" w:hAnsi="Arial"/>
          <w:b/>
          <w:i/>
          <w:color w:val="262626"/>
          <w:sz w:val="26"/>
          <w:szCs w:val="26"/>
          <w:u w:val="single"/>
        </w:rPr>
        <w:t>Daily (Day to Day)</w:t>
      </w:r>
    </w:p>
    <w:p>
      <w:pPr>
        <w:pStyle w:val="style179"/>
        <w:numPr>
          <w:ilvl w:val="0"/>
          <w:numId w:val="33"/>
        </w:numPr>
        <w:spacing w:lineRule="auto" w:line="276"/>
        <w:ind w:left="0"/>
        <w:contextualSpacing w:val="false"/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>Responsible for achieving daily production schedule as per PPC plan.</w:t>
      </w:r>
    </w:p>
    <w:p>
      <w:pPr>
        <w:pStyle w:val="style179"/>
        <w:numPr>
          <w:ilvl w:val="0"/>
          <w:numId w:val="33"/>
        </w:numPr>
        <w:spacing w:lineRule="auto" w:line="276"/>
        <w:ind w:left="0"/>
        <w:contextualSpacing w:val="false"/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>Gemba Meeting with Associates regarding the Plan and how to execute and  discipline.</w:t>
      </w:r>
    </w:p>
    <w:p>
      <w:pPr>
        <w:pStyle w:val="style179"/>
        <w:numPr>
          <w:ilvl w:val="0"/>
          <w:numId w:val="33"/>
        </w:numPr>
        <w:spacing w:lineRule="auto" w:line="276"/>
        <w:ind w:left="0"/>
        <w:contextualSpacing w:val="false"/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>Monitor the inventory by taken of perpetual inventory (System Vs Actual).</w:t>
      </w:r>
    </w:p>
    <w:p>
      <w:pPr>
        <w:pStyle w:val="style179"/>
        <w:numPr>
          <w:ilvl w:val="0"/>
          <w:numId w:val="33"/>
        </w:numPr>
        <w:spacing w:lineRule="auto" w:line="276"/>
        <w:ind w:left="0"/>
        <w:contextualSpacing w:val="false"/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>Updating the daily report &amp; shift wise scrap.</w:t>
      </w:r>
    </w:p>
    <w:p>
      <w:pPr>
        <w:pStyle w:val="style179"/>
        <w:numPr>
          <w:ilvl w:val="0"/>
          <w:numId w:val="33"/>
        </w:numPr>
        <w:spacing w:lineRule="auto" w:line="276"/>
        <w:ind w:left="0"/>
        <w:contextualSpacing w:val="false"/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>Reviewing the operation as per work instruction &amp; All Other documents &amp; records.</w:t>
      </w:r>
    </w:p>
    <w:p>
      <w:pPr>
        <w:pStyle w:val="style179"/>
        <w:numPr>
          <w:ilvl w:val="0"/>
          <w:numId w:val="33"/>
        </w:numPr>
        <w:spacing w:lineRule="auto" w:line="276"/>
        <w:ind w:left="0"/>
        <w:contextualSpacing w:val="false"/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>Verify the all process check sheets of the operators and countersign to ensure its correctness</w:t>
      </w:r>
    </w:p>
    <w:p>
      <w:pPr>
        <w:pStyle w:val="style179"/>
        <w:numPr>
          <w:ilvl w:val="0"/>
          <w:numId w:val="33"/>
        </w:numPr>
        <w:spacing w:lineRule="auto" w:line="276"/>
        <w:ind w:left="0"/>
        <w:contextualSpacing w:val="false"/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>Follow up with Stores for Material feeding and reconciliation.</w:t>
      </w:r>
    </w:p>
    <w:p>
      <w:pPr>
        <w:pStyle w:val="style179"/>
        <w:numPr>
          <w:ilvl w:val="0"/>
          <w:numId w:val="33"/>
        </w:numPr>
        <w:spacing w:lineRule="auto" w:line="276"/>
        <w:ind w:left="0"/>
        <w:contextualSpacing w:val="false"/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>Daily cross verifies the poke yoke on a rotational basis.</w:t>
      </w:r>
    </w:p>
    <w:p>
      <w:pPr>
        <w:pStyle w:val="style179"/>
        <w:numPr>
          <w:ilvl w:val="0"/>
          <w:numId w:val="33"/>
        </w:numPr>
        <w:spacing w:lineRule="auto" w:line="276"/>
        <w:ind w:left="0"/>
        <w:contextualSpacing w:val="false"/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>Coordinating with Maint. team in case of any breakdown, issuing break down slip &amp; Notify via SAP for PM activity.maintain</w:t>
      </w:r>
    </w:p>
    <w:p>
      <w:pPr>
        <w:pStyle w:val="style179"/>
        <w:spacing w:lineRule="auto" w:line="276"/>
        <w:ind w:left="0"/>
        <w:contextualSpacing w:val="false"/>
        <w:rPr>
          <w:rFonts w:ascii="Arial" w:cs="Arial" w:hAnsi="Arial"/>
          <w:color w:val="262626"/>
          <w:u w:val="single"/>
        </w:rPr>
      </w:pPr>
      <w:r>
        <w:rPr>
          <w:rFonts w:ascii="Arial" w:cs="Arial" w:hAnsi="Arial"/>
          <w:b/>
          <w:bCs/>
          <w:i/>
          <w:iCs/>
          <w:color w:val="262626"/>
          <w:u w:val="single"/>
        </w:rPr>
        <w:t>Weekly</w:t>
      </w:r>
    </w:p>
    <w:p>
      <w:pPr>
        <w:pStyle w:val="style179"/>
        <w:numPr>
          <w:ilvl w:val="0"/>
          <w:numId w:val="33"/>
        </w:numPr>
        <w:spacing w:lineRule="auto" w:line="276"/>
        <w:ind w:left="0"/>
        <w:contextualSpacing w:val="false"/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>Analyzing and initiating corrective &amp; preventive actions for customer complaints.</w:t>
      </w:r>
    </w:p>
    <w:p>
      <w:pPr>
        <w:pStyle w:val="style179"/>
        <w:numPr>
          <w:ilvl w:val="0"/>
          <w:numId w:val="33"/>
        </w:numPr>
        <w:spacing w:lineRule="auto" w:line="276"/>
        <w:ind w:left="0"/>
        <w:contextualSpacing w:val="false"/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>Tear down analysis to be done for rejection parts.</w:t>
      </w:r>
    </w:p>
    <w:p>
      <w:pPr>
        <w:pStyle w:val="style179"/>
        <w:numPr>
          <w:ilvl w:val="0"/>
          <w:numId w:val="33"/>
        </w:numPr>
        <w:spacing w:lineRule="auto" w:line="276"/>
        <w:ind w:left="0"/>
        <w:contextualSpacing w:val="false"/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>Engage associate on multiskilling activity as per skill matrix.</w:t>
      </w:r>
    </w:p>
    <w:p>
      <w:pPr>
        <w:pStyle w:val="style179"/>
        <w:numPr>
          <w:ilvl w:val="0"/>
          <w:numId w:val="33"/>
        </w:numPr>
        <w:spacing w:lineRule="auto" w:line="276"/>
        <w:ind w:left="0"/>
        <w:contextualSpacing w:val="false"/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>Maintain the consumable items and initiate the PR process as per budget.</w:t>
      </w:r>
    </w:p>
    <w:p>
      <w:pPr>
        <w:pStyle w:val="style179"/>
        <w:numPr>
          <w:ilvl w:val="0"/>
          <w:numId w:val="33"/>
        </w:numPr>
        <w:spacing w:lineRule="auto" w:line="276"/>
        <w:ind w:left="0"/>
        <w:contextualSpacing w:val="false"/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>Maintaining the Fixture history card, standard lux level &amp; Noise level check sheet.</w:t>
      </w:r>
    </w:p>
    <w:p>
      <w:pPr>
        <w:pStyle w:val="style179"/>
        <w:numPr>
          <w:ilvl w:val="0"/>
          <w:numId w:val="33"/>
        </w:numPr>
        <w:spacing w:lineRule="auto" w:line="276"/>
        <w:ind w:left="0"/>
        <w:contextualSpacing w:val="false"/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>Disposal of hazardous and non-hazardous wastage as per EMS procedure.</w:t>
      </w:r>
    </w:p>
    <w:p>
      <w:pPr>
        <w:pStyle w:val="style179"/>
        <w:numPr>
          <w:ilvl w:val="0"/>
          <w:numId w:val="33"/>
        </w:numPr>
        <w:spacing w:lineRule="auto" w:line="276"/>
        <w:ind w:left="0"/>
        <w:contextualSpacing w:val="false"/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>Take the cycle time study as per plan.</w:t>
      </w:r>
    </w:p>
    <w:p>
      <w:pPr>
        <w:pStyle w:val="style179"/>
        <w:numPr>
          <w:ilvl w:val="0"/>
          <w:numId w:val="33"/>
        </w:numPr>
        <w:spacing w:lineRule="auto" w:line="276"/>
        <w:ind w:left="0"/>
        <w:contextualSpacing w:val="false"/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>Take corrective actions for downtime due to minor stoppages on line.</w:t>
      </w:r>
    </w:p>
    <w:p>
      <w:pPr>
        <w:pStyle w:val="style179"/>
        <w:numPr>
          <w:ilvl w:val="0"/>
          <w:numId w:val="33"/>
        </w:numPr>
        <w:spacing w:lineRule="auto" w:line="276"/>
        <w:ind w:left="0"/>
        <w:contextualSpacing w:val="false"/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>Participating in the Weekly Production &amp; Quality Review Meeting</w:t>
      </w:r>
    </w:p>
    <w:p>
      <w:pPr>
        <w:pStyle w:val="style179"/>
        <w:spacing w:lineRule="auto" w:line="276"/>
        <w:ind w:left="0"/>
        <w:contextualSpacing w:val="false"/>
        <w:rPr>
          <w:rFonts w:ascii="Arial" w:cs="Arial" w:hAnsi="Arial"/>
          <w:b/>
          <w:bCs/>
          <w:i/>
          <w:color w:val="262626"/>
          <w:sz w:val="26"/>
          <w:szCs w:val="26"/>
          <w:u w:val="single"/>
        </w:rPr>
      </w:pPr>
      <w:r>
        <w:rPr>
          <w:rFonts w:ascii="Arial" w:cs="Arial" w:hAnsi="Arial"/>
          <w:b/>
          <w:bCs/>
          <w:i/>
          <w:color w:val="262626"/>
          <w:sz w:val="26"/>
          <w:szCs w:val="26"/>
          <w:u w:val="single"/>
        </w:rPr>
        <w:t>Monthly</w:t>
      </w:r>
    </w:p>
    <w:p>
      <w:pPr>
        <w:pStyle w:val="style179"/>
        <w:numPr>
          <w:ilvl w:val="0"/>
          <w:numId w:val="33"/>
        </w:numPr>
        <w:spacing w:lineRule="auto" w:line="276"/>
        <w:ind w:left="0"/>
        <w:contextualSpacing w:val="false"/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>Updating Kaizen and process improvements to Management.</w:t>
      </w:r>
    </w:p>
    <w:p>
      <w:pPr>
        <w:pStyle w:val="style179"/>
        <w:numPr>
          <w:ilvl w:val="0"/>
          <w:numId w:val="33"/>
        </w:numPr>
        <w:spacing w:lineRule="auto" w:line="276"/>
        <w:ind w:left="0"/>
        <w:contextualSpacing w:val="false"/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>Preparing basic data for MRM</w:t>
      </w:r>
    </w:p>
    <w:p>
      <w:pPr>
        <w:pStyle w:val="style179"/>
        <w:numPr>
          <w:ilvl w:val="0"/>
          <w:numId w:val="33"/>
        </w:numPr>
        <w:spacing w:lineRule="auto" w:line="276"/>
        <w:ind w:left="0"/>
        <w:contextualSpacing w:val="false"/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>Update the 5S review plan of improvements &amp; Audit NC point closer.</w:t>
      </w:r>
    </w:p>
    <w:p>
      <w:pPr>
        <w:pStyle w:val="style179"/>
        <w:numPr>
          <w:ilvl w:val="0"/>
          <w:numId w:val="33"/>
        </w:numPr>
        <w:spacing w:lineRule="auto" w:line="276"/>
        <w:ind w:left="0"/>
        <w:contextualSpacing w:val="false"/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>Update the Safety Self-Assessment Audit point of improvements &amp; Audit NC point closer.</w:t>
      </w:r>
    </w:p>
    <w:p>
      <w:pPr>
        <w:pStyle w:val="style179"/>
        <w:numPr>
          <w:ilvl w:val="0"/>
          <w:numId w:val="33"/>
        </w:numPr>
        <w:spacing w:lineRule="auto" w:line="276"/>
        <w:ind w:left="0"/>
        <w:contextualSpacing w:val="false"/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>Give the Training to the Operators what we observed on last month Gap. (Problem solving, Documents &amp; Records, product awareness, etc.)</w:t>
      </w:r>
    </w:p>
    <w:p>
      <w:pPr>
        <w:pStyle w:val="style179"/>
        <w:numPr>
          <w:ilvl w:val="0"/>
          <w:numId w:val="33"/>
        </w:numPr>
        <w:spacing w:lineRule="auto" w:line="276"/>
        <w:ind w:left="0"/>
        <w:contextualSpacing w:val="false"/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>Contribute to continuous improvement activities with help of approved suppliers.</w:t>
      </w:r>
    </w:p>
    <w:p>
      <w:pPr>
        <w:pStyle w:val="style179"/>
        <w:numPr>
          <w:ilvl w:val="0"/>
          <w:numId w:val="33"/>
        </w:numPr>
        <w:spacing w:lineRule="auto" w:line="276"/>
        <w:ind w:left="0"/>
        <w:contextualSpacing w:val="false"/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>Attend various meetings and action/communicate instruction.</w:t>
      </w:r>
    </w:p>
    <w:p>
      <w:pPr>
        <w:pStyle w:val="style0"/>
        <w:spacing w:lineRule="auto" w:line="276"/>
        <w:rPr>
          <w:rFonts w:ascii="Arial" w:cs="Arial" w:hAnsi="Arial"/>
        </w:rPr>
      </w:pPr>
      <w:r>
        <w:rPr>
          <w:rFonts w:ascii="Arial" w:cs="Arial" w:hAnsi="Arial"/>
        </w:rPr>
        <w:t xml:space="preserve">                       </w:t>
      </w:r>
      <w:r>
        <w:rPr>
          <w:rFonts w:ascii="Arial" w:cs="Arial" w:hAnsi="Arial"/>
          <w:b/>
          <w:bCs/>
          <w:color w:val="262626"/>
          <w:u w:val="single"/>
        </w:rPr>
        <w:t xml:space="preserve">SUBROS Auto Air conditioning systems in Oragadam. </w:t>
      </w:r>
      <w:r>
        <w:rPr>
          <w:rFonts w:ascii="Arial" w:cs="Arial" w:hAnsi="Arial"/>
          <w:b/>
          <w:bCs/>
          <w:color w:val="262626"/>
          <w:u w:val="single"/>
          <w:lang w:val="en-US"/>
        </w:rPr>
        <w:t xml:space="preserve"> </w:t>
      </w:r>
    </w:p>
    <w:p>
      <w:pPr>
        <w:pStyle w:val="style0"/>
        <w:spacing w:lineRule="auto" w:line="276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 xml:space="preserve">Worked as Asst </w:t>
      </w:r>
      <w:r>
        <w:rPr>
          <w:rFonts w:ascii="Arial" w:cs="Arial" w:hAnsi="Arial"/>
          <w:sz w:val="22"/>
          <w:szCs w:val="22"/>
          <w:lang w:val="en-US"/>
        </w:rPr>
        <w:t>E</w:t>
      </w:r>
      <w:r>
        <w:rPr>
          <w:rFonts w:ascii="Arial" w:cs="Arial" w:hAnsi="Arial"/>
          <w:sz w:val="22"/>
          <w:szCs w:val="22"/>
        </w:rPr>
        <w:t>ngineer</w:t>
      </w:r>
      <w:r>
        <w:rPr>
          <w:rFonts w:ascii="Arial" w:cs="Arial" w:hAnsi="Arial"/>
          <w:sz w:val="22"/>
          <w:szCs w:val="22"/>
          <w:lang w:val="en-US"/>
        </w:rPr>
        <w:t xml:space="preserve"> in Operations-Manufacturing dept </w:t>
      </w:r>
      <w:r>
        <w:rPr>
          <w:rFonts w:ascii="Arial" w:cs="Arial" w:hAnsi="Arial"/>
          <w:sz w:val="22"/>
          <w:szCs w:val="22"/>
        </w:rPr>
        <w:t>from 10/12/2014 to 31.03.2018.</w:t>
      </w:r>
    </w:p>
    <w:p>
      <w:pPr>
        <w:pStyle w:val="style0"/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b/>
          <w:bCs/>
          <w:color w:val="000000"/>
        </w:rPr>
        <w:t>Product &amp; key profile</w:t>
      </w:r>
      <w:r>
        <w:rPr>
          <w:rFonts w:ascii="Arial" w:cs="Arial" w:hAnsi="Arial"/>
          <w:b/>
          <w:bCs/>
          <w:color w:val="000000"/>
          <w:sz w:val="22"/>
          <w:szCs w:val="22"/>
        </w:rPr>
        <w:t>:</w:t>
      </w:r>
    </w:p>
    <w:p>
      <w:pPr>
        <w:pStyle w:val="style179"/>
        <w:numPr>
          <w:ilvl w:val="0"/>
          <w:numId w:val="45"/>
        </w:numPr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Auto air conditioning assembly manufacturing of commercial vehicles.</w:t>
      </w:r>
    </w:p>
    <w:p>
      <w:pPr>
        <w:pStyle w:val="style179"/>
        <w:numPr>
          <w:ilvl w:val="0"/>
          <w:numId w:val="46"/>
        </w:numPr>
        <w:rPr>
          <w:rFonts w:ascii="Arial" w:cs="Arial" w:hAnsi="Arial"/>
        </w:rPr>
      </w:pPr>
      <w:r>
        <w:rPr>
          <w:rFonts w:ascii="Arial" w:cs="Arial" w:hAnsi="Arial"/>
          <w:sz w:val="22"/>
          <w:szCs w:val="22"/>
        </w:rPr>
        <w:t xml:space="preserve">Shopfloor management &amp; working together with Cross functional team. </w:t>
      </w:r>
    </w:p>
    <w:p>
      <w:pPr>
        <w:pStyle w:val="style0"/>
        <w:spacing w:lineRule="auto" w:line="276"/>
        <w:rPr>
          <w:rFonts w:ascii="Arial" w:cs="Arial" w:hAnsi="Arial"/>
          <w:b/>
        </w:rPr>
      </w:pPr>
      <w:r>
        <w:rPr>
          <w:rFonts w:ascii="Arial" w:cs="Arial" w:hAnsi="Arial"/>
          <w:b/>
        </w:rPr>
        <w:t xml:space="preserve"> </w:t>
      </w:r>
      <w:r>
        <w:rPr>
          <w:rFonts w:ascii="Arial" w:cs="Arial" w:hAnsi="Arial"/>
          <w:b/>
          <w:color w:val="262626"/>
          <w:sz w:val="28"/>
          <w:szCs w:val="28"/>
          <w:u w:val="single"/>
        </w:rPr>
        <w:t>Responsibilities:</w:t>
      </w:r>
    </w:p>
    <w:p>
      <w:pPr>
        <w:pStyle w:val="style179"/>
        <w:numPr>
          <w:ilvl w:val="0"/>
          <w:numId w:val="34"/>
        </w:numPr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>To attend the daily morning meeting with my team and management team.</w:t>
      </w:r>
    </w:p>
    <w:p>
      <w:pPr>
        <w:pStyle w:val="style179"/>
        <w:numPr>
          <w:ilvl w:val="0"/>
          <w:numId w:val="34"/>
        </w:numPr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>Review the customer complaints and doing Fool Proof Improvements on process.</w:t>
      </w:r>
    </w:p>
    <w:p>
      <w:pPr>
        <w:pStyle w:val="style179"/>
        <w:numPr>
          <w:ilvl w:val="0"/>
          <w:numId w:val="34"/>
        </w:numPr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>Trouble shooting and monitoring the without losses in production.</w:t>
      </w:r>
    </w:p>
    <w:p>
      <w:pPr>
        <w:pStyle w:val="style179"/>
        <w:numPr>
          <w:ilvl w:val="0"/>
          <w:numId w:val="34"/>
        </w:numPr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>Maintain SAP software. (LRR, Reservation giving for consumable items, stock checking, scrap removing, PO posting, PR raising etc.)</w:t>
      </w:r>
    </w:p>
    <w:p>
      <w:pPr>
        <w:pStyle w:val="style179"/>
        <w:numPr>
          <w:ilvl w:val="0"/>
          <w:numId w:val="34"/>
        </w:numPr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>Time management, Line balance and Red bin analysis.</w:t>
      </w:r>
    </w:p>
    <w:p>
      <w:pPr>
        <w:pStyle w:val="style179"/>
        <w:numPr>
          <w:ilvl w:val="0"/>
          <w:numId w:val="34"/>
        </w:numPr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>Maintain documents. (morning meeting board, WI, daily rejection chart, check sheet, TL documents, Hourly production data and FG log book)</w:t>
      </w:r>
    </w:p>
    <w:p>
      <w:pPr>
        <w:pStyle w:val="style179"/>
        <w:numPr>
          <w:ilvl w:val="0"/>
          <w:numId w:val="34"/>
        </w:numPr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>Maintain shop floor 5s and SPQCDME.</w:t>
      </w:r>
    </w:p>
    <w:p>
      <w:pPr>
        <w:pStyle w:val="style179"/>
        <w:numPr>
          <w:ilvl w:val="0"/>
          <w:numId w:val="34"/>
        </w:numPr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>Monitoring autonomous maintenance daily plan Vs. actual in production department.</w:t>
      </w:r>
    </w:p>
    <w:p>
      <w:pPr>
        <w:pStyle w:val="style179"/>
        <w:numPr>
          <w:ilvl w:val="0"/>
          <w:numId w:val="34"/>
        </w:numPr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 xml:space="preserve">I well performed in HVAC, bus a/c assembly, rail A/c assembly &amp; Heat exchanger manufacturing line. (Went to Noida 3 months for development of HVAC line &amp; heat exchanger line) </w:t>
      </w:r>
    </w:p>
    <w:p>
      <w:pPr>
        <w:pStyle w:val="style179"/>
        <w:numPr>
          <w:ilvl w:val="0"/>
          <w:numId w:val="34"/>
        </w:numPr>
        <w:rPr>
          <w:rFonts w:ascii="Arial" w:cs="Arial" w:hAnsi="Arial"/>
          <w:sz w:val="22"/>
        </w:rPr>
      </w:pPr>
      <w:r>
        <w:rPr>
          <w:rFonts w:ascii="Arial" w:cs="Arial" w:hAnsi="Arial"/>
          <w:bCs/>
          <w:sz w:val="22"/>
        </w:rPr>
        <w:t>Implementing problem solving techniques in production department (kaizen, SGA, QC).</w:t>
      </w:r>
    </w:p>
    <w:p>
      <w:pPr>
        <w:pStyle w:val="style0"/>
        <w:spacing w:lineRule="auto" w:line="276"/>
        <w:rPr>
          <w:rFonts w:ascii="Arial" w:cs="Arial" w:hAnsi="Arial"/>
          <w:b/>
          <w:sz w:val="28"/>
          <w:szCs w:val="28"/>
        </w:rPr>
      </w:pPr>
      <w:r>
        <w:rPr>
          <w:rFonts w:ascii="Arial" w:cs="Arial" w:hAnsi="Arial"/>
          <w:b/>
          <w:sz w:val="28"/>
          <w:szCs w:val="28"/>
        </w:rPr>
        <w:t xml:space="preserve">                           </w:t>
      </w:r>
      <w:r>
        <w:rPr>
          <w:rFonts w:ascii="Arial" w:cs="Arial" w:hAnsi="Arial"/>
          <w:b/>
          <w:color w:val="262626"/>
          <w:sz w:val="28"/>
          <w:szCs w:val="28"/>
          <w:u w:val="single"/>
        </w:rPr>
        <w:t>Technician Apprenticeship</w:t>
      </w:r>
    </w:p>
    <w:p>
      <w:pPr>
        <w:pStyle w:val="style0"/>
        <w:spacing w:lineRule="auto" w:line="276"/>
        <w:rPr>
          <w:rFonts w:ascii="Arial" w:cs="Arial" w:hAnsi="Arial"/>
          <w:color w:val="000000"/>
          <w:sz w:val="28"/>
          <w:szCs w:val="28"/>
        </w:rPr>
      </w:pPr>
      <w:r>
        <w:rPr>
          <w:rFonts w:ascii="Arial" w:cs="Arial" w:hAnsi="Arial"/>
          <w:b/>
          <w:color w:val="262626"/>
          <w:u w:val="single"/>
        </w:rPr>
        <w:t>Experience:</w:t>
      </w:r>
      <w:r>
        <w:rPr>
          <w:rFonts w:ascii="Arial" w:cs="Arial" w:hAnsi="Arial"/>
          <w:b/>
          <w:color w:val="262626"/>
          <w:sz w:val="28"/>
          <w:szCs w:val="28"/>
          <w:u w:val="single"/>
        </w:rPr>
        <w:t xml:space="preserve"> </w:t>
      </w:r>
      <w:r>
        <w:rPr>
          <w:rFonts w:ascii="Arial" w:cs="Arial" w:hAnsi="Arial"/>
          <w:color w:val="262626"/>
          <w:sz w:val="21"/>
          <w:szCs w:val="21"/>
        </w:rPr>
        <w:t>01 year</w:t>
      </w:r>
    </w:p>
    <w:p>
      <w:pPr>
        <w:pStyle w:val="style179"/>
        <w:numPr>
          <w:ilvl w:val="0"/>
          <w:numId w:val="38"/>
        </w:numPr>
        <w:spacing w:lineRule="auto" w:line="276"/>
        <w:rPr>
          <w:rFonts w:ascii="Arial" w:cs="Arial" w:hAnsi="Arial"/>
        </w:rPr>
      </w:pPr>
      <w:r>
        <w:rPr>
          <w:rFonts w:ascii="Arial" w:cs="Arial" w:hAnsi="Arial"/>
        </w:rPr>
        <w:t>Vinayaka Bodybuilding Industries in Madurai as apprentice from Nov’13 to April’14.</w:t>
      </w:r>
    </w:p>
    <w:p>
      <w:pPr>
        <w:pStyle w:val="style179"/>
        <w:numPr>
          <w:ilvl w:val="0"/>
          <w:numId w:val="38"/>
        </w:numPr>
        <w:spacing w:lineRule="auto" w:line="276"/>
        <w:rPr>
          <w:rFonts w:ascii="Arial" w:cs="Arial" w:hAnsi="Arial"/>
        </w:rPr>
      </w:pPr>
      <w:r>
        <w:rPr>
          <w:rFonts w:ascii="Arial" w:cs="Arial" w:hAnsi="Arial"/>
        </w:rPr>
        <w:t>Susee cars &amp; trucks private limited in Madurai as apprentice from Mar’14 to Oct’14.</w:t>
      </w:r>
    </w:p>
    <w:p>
      <w:pPr>
        <w:pStyle w:val="style0"/>
        <w:spacing w:lineRule="auto" w:line="276"/>
        <w:rPr>
          <w:rFonts w:ascii="Arial" w:cs="Arial" w:hAnsi="Arial"/>
          <w:b/>
          <w:color w:val="262626"/>
          <w:sz w:val="28"/>
          <w:szCs w:val="28"/>
          <w:u w:val="single"/>
        </w:rPr>
      </w:pPr>
      <w:r>
        <w:rPr>
          <w:rFonts w:ascii="Arial" w:cs="Arial" w:hAnsi="Arial"/>
          <w:b/>
          <w:color w:val="262626"/>
          <w:sz w:val="28"/>
          <w:szCs w:val="28"/>
          <w:u w:val="single"/>
        </w:rPr>
        <w:t>Achievements:</w:t>
      </w:r>
    </w:p>
    <w:p>
      <w:pPr>
        <w:pStyle w:val="style179"/>
        <w:numPr>
          <w:ilvl w:val="0"/>
          <w:numId w:val="38"/>
        </w:numPr>
        <w:spacing w:lineRule="auto" w:line="276"/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>Nominated as a best employee of the year 2021 in recognition for achieving 550 no’s UPH &amp; 97% FTT &amp; 99% Yield in SMR.</w:t>
      </w:r>
    </w:p>
    <w:p>
      <w:pPr>
        <w:pStyle w:val="style179"/>
        <w:numPr>
          <w:ilvl w:val="0"/>
          <w:numId w:val="38"/>
        </w:numPr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 xml:space="preserve">As a team member, successfully implemented Tow truck Project to reduce the six manpower to 3 manpower in SMR automotive Ltd. </w:t>
      </w:r>
    </w:p>
    <w:p>
      <w:pPr>
        <w:pStyle w:val="style179"/>
        <w:numPr>
          <w:ilvl w:val="0"/>
          <w:numId w:val="38"/>
        </w:numPr>
        <w:spacing w:lineRule="auto" w:line="276"/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 xml:space="preserve">Secured Best Kaizen zone award got in monthly competition More than 6 times in a year. </w:t>
      </w:r>
    </w:p>
    <w:p>
      <w:pPr>
        <w:pStyle w:val="style179"/>
        <w:numPr>
          <w:ilvl w:val="0"/>
          <w:numId w:val="38"/>
        </w:numPr>
        <w:spacing w:lineRule="auto" w:line="276"/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>Secured Best 5s Zone award more than 3 times in a year in SMR.</w:t>
      </w:r>
    </w:p>
    <w:p>
      <w:pPr>
        <w:pStyle w:val="style179"/>
        <w:numPr>
          <w:ilvl w:val="0"/>
          <w:numId w:val="38"/>
        </w:numPr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>Implementation of SMED concept in assembly lines from 20 mins to 9 mins in SMR.</w:t>
      </w:r>
    </w:p>
    <w:p>
      <w:pPr>
        <w:pStyle w:val="style179"/>
        <w:numPr>
          <w:ilvl w:val="0"/>
          <w:numId w:val="38"/>
        </w:numPr>
        <w:spacing w:lineRule="auto" w:line="276"/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>Secured Internal trainer award got in monthly achievements more than 3 times in year in SMR. (Product &amp; process awareness &amp; other basic gap requirements)</w:t>
      </w:r>
    </w:p>
    <w:p>
      <w:pPr>
        <w:pStyle w:val="style179"/>
        <w:numPr>
          <w:ilvl w:val="0"/>
          <w:numId w:val="38"/>
        </w:numPr>
        <w:spacing w:lineRule="auto" w:line="276"/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>Secured Best department in Yearly achievements of Continuous growth -2020 in SMR.</w:t>
      </w:r>
    </w:p>
    <w:p>
      <w:pPr>
        <w:pStyle w:val="style179"/>
        <w:numPr>
          <w:ilvl w:val="0"/>
          <w:numId w:val="38"/>
        </w:numPr>
        <w:spacing w:lineRule="auto" w:line="276"/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 xml:space="preserve">Well performed in many Kaizen Competition and Quality circle Projects in Subros ltd.   </w:t>
      </w:r>
    </w:p>
    <w:p>
      <w:pPr>
        <w:pStyle w:val="style179"/>
        <w:numPr>
          <w:ilvl w:val="0"/>
          <w:numId w:val="38"/>
        </w:numPr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 xml:space="preserve">As a team member, successfully </w:t>
      </w:r>
      <w:r>
        <w:rPr>
          <w:rFonts w:ascii="Arial" w:cs="Arial" w:hAnsi="Arial" w:hint="eastAsia"/>
          <w:sz w:val="22"/>
        </w:rPr>
        <w:t>implement</w:t>
      </w:r>
      <w:r>
        <w:rPr>
          <w:rFonts w:ascii="Arial" w:cs="Arial" w:hAnsi="Arial"/>
          <w:sz w:val="22"/>
        </w:rPr>
        <w:t>ed</w:t>
      </w:r>
      <w:r>
        <w:rPr>
          <w:rFonts w:ascii="Arial" w:cs="Arial" w:hAnsi="Arial" w:hint="eastAsia"/>
          <w:sz w:val="22"/>
        </w:rPr>
        <w:t xml:space="preserve"> 1516 TML AC UNIT </w:t>
      </w:r>
      <w:r>
        <w:rPr>
          <w:rFonts w:ascii="Arial" w:cs="Arial" w:hAnsi="Arial"/>
          <w:sz w:val="22"/>
        </w:rPr>
        <w:t>(NPD) in Subros Ltd.</w:t>
      </w:r>
    </w:p>
    <w:p>
      <w:pPr>
        <w:pStyle w:val="style179"/>
        <w:numPr>
          <w:ilvl w:val="0"/>
          <w:numId w:val="38"/>
        </w:numPr>
        <w:spacing w:lineRule="auto" w:line="276"/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>Secured many awards in various athletic events.</w:t>
      </w:r>
    </w:p>
    <w:p>
      <w:pPr>
        <w:pStyle w:val="style179"/>
        <w:numPr>
          <w:ilvl w:val="0"/>
          <w:numId w:val="38"/>
        </w:numPr>
        <w:spacing w:lineRule="auto" w:line="276"/>
        <w:rPr>
          <w:b/>
          <w:bCs/>
          <w:sz w:val="20"/>
          <w:szCs w:val="20"/>
        </w:rPr>
      </w:pPr>
      <w:r>
        <w:rPr>
          <w:rFonts w:ascii="Arial" w:cs="Arial" w:hAnsi="Arial"/>
          <w:sz w:val="22"/>
        </w:rPr>
        <w:t>Participated in SBI Rail Safety Marathon- 2010 organized by Southern Railway Sports Association, Madurai.</w:t>
      </w:r>
    </w:p>
    <w:p>
      <w:pPr>
        <w:pStyle w:val="style0"/>
        <w:spacing w:lineRule="auto" w:line="360"/>
        <w:rPr>
          <w:rFonts w:ascii="Arial" w:cs="Arial" w:hAnsi="Arial"/>
          <w:b/>
          <w:color w:val="262626"/>
          <w:u w:val="single"/>
        </w:rPr>
      </w:pPr>
      <w:r>
        <w:rPr>
          <w:rFonts w:ascii="Arial" w:cs="Arial" w:hAnsi="Arial"/>
          <w:b/>
          <w:color w:val="262626"/>
          <w:u w:val="single"/>
        </w:rPr>
        <w:t>Personal Traits:</w:t>
      </w:r>
    </w:p>
    <w:p>
      <w:pPr>
        <w:pStyle w:val="style179"/>
        <w:numPr>
          <w:ilvl w:val="0"/>
          <w:numId w:val="38"/>
        </w:numPr>
        <w:spacing w:lineRule="auto" w:line="276"/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>Name                        : M. Mohammed Raziq</w:t>
      </w:r>
    </w:p>
    <w:p>
      <w:pPr>
        <w:pStyle w:val="style179"/>
        <w:numPr>
          <w:ilvl w:val="0"/>
          <w:numId w:val="38"/>
        </w:numPr>
        <w:spacing w:lineRule="auto" w:line="276"/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>Father’s Name          : S. Mohammed Ismail (Late)</w:t>
      </w:r>
    </w:p>
    <w:p>
      <w:pPr>
        <w:pStyle w:val="style179"/>
        <w:numPr>
          <w:ilvl w:val="0"/>
          <w:numId w:val="38"/>
        </w:numPr>
        <w:spacing w:lineRule="auto" w:line="276"/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>Nationality                 : Indian.</w:t>
      </w:r>
    </w:p>
    <w:p>
      <w:pPr>
        <w:pStyle w:val="style179"/>
        <w:numPr>
          <w:ilvl w:val="0"/>
          <w:numId w:val="38"/>
        </w:numPr>
        <w:spacing w:lineRule="auto" w:line="276"/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>Marital Status            : Single.</w:t>
      </w:r>
    </w:p>
    <w:p>
      <w:pPr>
        <w:pStyle w:val="style179"/>
        <w:numPr>
          <w:ilvl w:val="0"/>
          <w:numId w:val="38"/>
        </w:numPr>
        <w:spacing w:lineRule="auto" w:line="276"/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>Languages known     : English, Tamil, Hindi</w:t>
      </w:r>
    </w:p>
    <w:p>
      <w:pPr>
        <w:pStyle w:val="style179"/>
        <w:numPr>
          <w:ilvl w:val="0"/>
          <w:numId w:val="38"/>
        </w:numPr>
        <w:spacing w:lineRule="auto" w:line="276"/>
        <w:rPr>
          <w:rFonts w:ascii="Arial" w:cs="Arial" w:hAnsi="Arial"/>
          <w:sz w:val="22"/>
        </w:rPr>
      </w:pPr>
      <w:r>
        <w:rPr>
          <w:rFonts w:ascii="Arial" w:cs="Arial" w:hAnsi="Arial"/>
          <w:sz w:val="22"/>
        </w:rPr>
        <w:t xml:space="preserve">Hobbies   </w:t>
      </w:r>
      <w:r>
        <w:rPr>
          <w:rFonts w:ascii="Arial" w:cs="Arial" w:hAnsi="Arial"/>
          <w:sz w:val="22"/>
        </w:rPr>
        <w:tab/>
      </w:r>
      <w:r>
        <w:rPr>
          <w:rFonts w:ascii="Arial" w:cs="Arial" w:hAnsi="Arial"/>
          <w:sz w:val="22"/>
        </w:rPr>
        <w:t xml:space="preserve">                :  Listening Music &amp; Playing Outdoor games.</w:t>
      </w:r>
    </w:p>
    <w:p>
      <w:pPr>
        <w:pStyle w:val="style0"/>
        <w:spacing w:lineRule="auto" w:line="360"/>
        <w:rPr>
          <w:rFonts w:ascii="Arial" w:cs="Arial" w:hAnsi="Arial"/>
          <w:b/>
          <w:color w:val="262626"/>
          <w:u w:val="single"/>
        </w:rPr>
      </w:pPr>
      <w:r>
        <w:rPr>
          <w:rFonts w:ascii="Arial" w:cs="Arial" w:hAnsi="Arial"/>
          <w:b/>
          <w:color w:val="262626"/>
          <w:u w:val="single"/>
        </w:rPr>
        <w:t>DECLARATION:</w:t>
      </w:r>
    </w:p>
    <w:p>
      <w:pPr>
        <w:pStyle w:val="style0"/>
        <w:spacing w:lineRule="auto" w:line="360"/>
        <w:rPr>
          <w:rFonts w:ascii="Arial" w:cs="Arial" w:hAnsi="Arial"/>
          <w:b/>
        </w:rPr>
      </w:pPr>
      <w:r>
        <w:rPr>
          <w:rFonts w:ascii="Arial" w:cs="Arial" w:hAnsi="Arial"/>
          <w:b/>
        </w:rPr>
        <w:t xml:space="preserve">             I hereby declare that the above-mentioned information is correct up to my knowledge.</w:t>
      </w:r>
    </w:p>
    <w:p>
      <w:pPr>
        <w:pStyle w:val="style0"/>
        <w:spacing w:lineRule="auto" w:line="360"/>
        <w:rPr>
          <w:rFonts w:ascii="Arial" w:cs="Arial" w:hAnsi="Arial"/>
          <w:b/>
        </w:rPr>
      </w:pPr>
    </w:p>
    <w:p>
      <w:pPr>
        <w:pStyle w:val="style0"/>
        <w:spacing w:lineRule="auto" w:line="360"/>
        <w:rPr>
          <w:rFonts w:ascii="Arial" w:cs="Arial" w:hAnsi="Arial"/>
        </w:rPr>
      </w:pPr>
      <w:r>
        <w:rPr>
          <w:rFonts w:ascii="Arial" w:cs="Arial" w:hAnsi="Arial"/>
        </w:rPr>
        <w:t>Place: Chennai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 xml:space="preserve">                                                                           Yours Truly,</w:t>
      </w:r>
    </w:p>
    <w:p>
      <w:pPr>
        <w:pStyle w:val="style0"/>
        <w:spacing w:lineRule="auto" w:line="360"/>
        <w:rPr>
          <w:rFonts w:ascii="Arial" w:cs="Arial" w:hAnsi="Arial"/>
        </w:rPr>
      </w:pPr>
      <w:r>
        <w:rPr>
          <w:rFonts w:ascii="Arial" w:cs="Arial" w:hAnsi="Arial"/>
        </w:rPr>
        <w:t>Date:                                                                                          M. MOHAMMED RAZIQ</w:t>
      </w:r>
    </w:p>
    <w:sectPr>
      <w:pgSz w:w="12240" w:h="15840" w:orient="portrait"/>
      <w:pgMar w:top="1440" w:right="1440" w:bottom="1440" w:left="1440" w:header="720" w:footer="720" w:gutter="0"/>
      <w:pgBorders w:zOrder="front" w:display="allPages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000010101"/>
    <w:charset w:val="81"/>
    <w:family w:val="roman"/>
    <w:pitch w:val="variable"/>
    <w:sig w:usb0="00000000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A5C3F76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D087B76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>
    <w:nsid w:val="00000002"/>
    <w:multiLevelType w:val="hybridMultilevel"/>
    <w:tmpl w:val="B886A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DEF61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D0A0455A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7BEEF25A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AB5EDBC2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DD62B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4DC024EA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80163286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23C0C10C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37F2BD1C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3CB40DB8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FF983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D8EC7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8766B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D26AA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2EFA7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D75ED45A"/>
    <w:lvl w:ilvl="0" w:tplc="0409000F">
      <w:start w:val="1"/>
      <w:numFmt w:val="decimal"/>
      <w:lvlText w:val="%1."/>
      <w:lvlJc w:val="left"/>
      <w:pPr>
        <w:ind w:left="1665" w:hanging="360"/>
      </w:p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19">
    <w:nsid w:val="00000013"/>
    <w:multiLevelType w:val="hybridMultilevel"/>
    <w:tmpl w:val="5290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2EFA7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57BEA984"/>
    <w:lvl w:ilvl="0" w:tplc="DF6008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0000016"/>
    <w:multiLevelType w:val="hybridMultilevel"/>
    <w:tmpl w:val="E5EC4A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D6C82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D080420C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E72C3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95F69EA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0000001B"/>
    <w:multiLevelType w:val="hybridMultilevel"/>
    <w:tmpl w:val="EF089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0000001C"/>
    <w:multiLevelType w:val="hybridMultilevel"/>
    <w:tmpl w:val="EC2C0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A1EA3E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B67E8B8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1A105F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DC9258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E0908BB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6DD63BA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00000023"/>
    <w:multiLevelType w:val="hybridMultilevel"/>
    <w:tmpl w:val="67C435A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00000024"/>
    <w:multiLevelType w:val="hybridMultilevel"/>
    <w:tmpl w:val="7A3019B8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7">
    <w:nsid w:val="00000025"/>
    <w:multiLevelType w:val="hybridMultilevel"/>
    <w:tmpl w:val="D234B1B8"/>
    <w:lvl w:ilvl="0" w:tplc="D556C22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00000026"/>
    <w:multiLevelType w:val="hybridMultilevel"/>
    <w:tmpl w:val="CF545C9E"/>
    <w:lvl w:ilvl="0" w:tplc="40090009">
      <w:start w:val="1"/>
      <w:numFmt w:val="bullet"/>
      <w:lvlText w:val=""/>
      <w:lvlJc w:val="left"/>
      <w:pPr>
        <w:ind w:left="1636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9">
    <w:nsid w:val="00000027"/>
    <w:multiLevelType w:val="hybridMultilevel"/>
    <w:tmpl w:val="ECB45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0000002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0000002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0000002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0000002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0000002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0000002D"/>
    <w:multiLevelType w:val="hybridMultilevel"/>
    <w:tmpl w:val="B482955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5"/>
  </w:num>
  <w:num w:numId="3">
    <w:abstractNumId w:val="39"/>
  </w:num>
  <w:num w:numId="4">
    <w:abstractNumId w:val="14"/>
  </w:num>
  <w:num w:numId="5">
    <w:abstractNumId w:val="45"/>
  </w:num>
  <w:num w:numId="6">
    <w:abstractNumId w:val="8"/>
  </w:num>
  <w:num w:numId="7">
    <w:abstractNumId w:val="6"/>
  </w:num>
  <w:num w:numId="8">
    <w:abstractNumId w:val="15"/>
  </w:num>
  <w:num w:numId="9">
    <w:abstractNumId w:val="17"/>
  </w:num>
  <w:num w:numId="10">
    <w:abstractNumId w:val="13"/>
  </w:num>
  <w:num w:numId="11">
    <w:abstractNumId w:val="18"/>
  </w:num>
  <w:num w:numId="12">
    <w:abstractNumId w:val="10"/>
  </w:num>
  <w:num w:numId="13">
    <w:abstractNumId w:val="21"/>
  </w:num>
  <w:num w:numId="14">
    <w:abstractNumId w:val="28"/>
  </w:num>
  <w:num w:numId="15">
    <w:abstractNumId w:val="4"/>
  </w:num>
  <w:num w:numId="16">
    <w:abstractNumId w:val="24"/>
  </w:num>
  <w:num w:numId="17">
    <w:abstractNumId w:val="1"/>
  </w:num>
  <w:num w:numId="18">
    <w:abstractNumId w:val="23"/>
  </w:num>
  <w:num w:numId="19">
    <w:abstractNumId w:val="3"/>
  </w:num>
  <w:num w:numId="20">
    <w:abstractNumId w:val="12"/>
  </w:num>
  <w:num w:numId="21">
    <w:abstractNumId w:val="7"/>
  </w:num>
  <w:num w:numId="22">
    <w:abstractNumId w:val="2"/>
  </w:num>
  <w:num w:numId="23">
    <w:abstractNumId w:val="16"/>
  </w:num>
  <w:num w:numId="24">
    <w:abstractNumId w:val="19"/>
  </w:num>
  <w:num w:numId="25">
    <w:abstractNumId w:val="20"/>
  </w:num>
  <w:num w:numId="26">
    <w:abstractNumId w:val="5"/>
  </w:num>
  <w:num w:numId="27">
    <w:abstractNumId w:val="22"/>
  </w:num>
  <w:num w:numId="28">
    <w:abstractNumId w:val="9"/>
  </w:num>
  <w:num w:numId="29">
    <w:abstractNumId w:val="11"/>
  </w:num>
  <w:num w:numId="30">
    <w:abstractNumId w:val="0"/>
  </w:num>
  <w:num w:numId="31">
    <w:abstractNumId w:val="27"/>
  </w:num>
  <w:num w:numId="32">
    <w:abstractNumId w:val="26"/>
  </w:num>
  <w:num w:numId="33">
    <w:abstractNumId w:val="31"/>
  </w:num>
  <w:num w:numId="34">
    <w:abstractNumId w:val="34"/>
  </w:num>
  <w:num w:numId="35">
    <w:abstractNumId w:val="29"/>
  </w:num>
  <w:num w:numId="36">
    <w:abstractNumId w:val="32"/>
  </w:num>
  <w:num w:numId="37">
    <w:abstractNumId w:val="33"/>
  </w:num>
  <w:num w:numId="38">
    <w:abstractNumId w:val="30"/>
  </w:num>
  <w:num w:numId="39">
    <w:abstractNumId w:val="36"/>
  </w:num>
  <w:num w:numId="40">
    <w:abstractNumId w:val="37"/>
  </w:num>
  <w:num w:numId="41">
    <w:abstractNumId w:val="38"/>
  </w:num>
  <w:num w:numId="42">
    <w:abstractNumId w:val="40"/>
  </w:num>
  <w:num w:numId="43">
    <w:abstractNumId w:val="41"/>
  </w:num>
  <w:num w:numId="44">
    <w:abstractNumId w:val="42"/>
  </w:num>
  <w:num w:numId="45">
    <w:abstractNumId w:val="43"/>
  </w:num>
  <w:num w:numId="46">
    <w:abstractNumId w:val="4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">
    <w:name w:val="heading 1"/>
    <w:basedOn w:val="style0"/>
    <w:next w:val="style0"/>
    <w:link w:val="style4098"/>
    <w:qFormat/>
    <w:uiPriority w:val="9"/>
    <w:pPr>
      <w:keepNext/>
      <w:keepLines/>
      <w:spacing w:before="480"/>
      <w:outlineLvl w:val="0"/>
    </w:pPr>
    <w:rPr>
      <w:rFonts w:ascii="Cambria" w:cs="SimSun" w:eastAsia="SimSun" w:hAnsi="Cambria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099"/>
    <w:qFormat/>
    <w:uiPriority w:val="9"/>
    <w:pPr>
      <w:keepNext/>
      <w:keepLines/>
      <w:spacing w:before="200"/>
      <w:outlineLvl w:val="1"/>
    </w:pPr>
    <w:rPr>
      <w:rFonts w:ascii="Cambria" w:cs="SimSun" w:eastAsia="SimSun" w:hAnsi="Cambria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0"/>
    <w:qFormat/>
    <w:uiPriority w:val="9"/>
    <w:pPr>
      <w:keepNext/>
      <w:keepLines/>
      <w:spacing w:before="200"/>
      <w:outlineLvl w:val="2"/>
    </w:pPr>
    <w:rPr>
      <w:rFonts w:ascii="Cambria" w:cs="SimSun" w:eastAsia="SimSun" w:hAnsi="Cambria"/>
      <w:b/>
      <w:bCs/>
      <w:color w:val="4f81bd"/>
    </w:rPr>
  </w:style>
  <w:style w:type="paragraph" w:styleId="style4">
    <w:name w:val="heading 4"/>
    <w:basedOn w:val="style0"/>
    <w:next w:val="style0"/>
    <w:link w:val="style4101"/>
    <w:qFormat/>
    <w:uiPriority w:val="9"/>
    <w:pPr>
      <w:keepNext/>
      <w:keepLines/>
      <w:spacing w:before="200"/>
      <w:outlineLvl w:val="3"/>
    </w:pPr>
    <w:rPr>
      <w:rFonts w:ascii="Cambria" w:cs="SimSun" w:eastAsia="SimSun" w:hAnsi="Cambria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04"/>
    <w:qFormat/>
    <w:uiPriority w:val="9"/>
    <w:pPr>
      <w:keepNext/>
      <w:keepLines/>
      <w:spacing w:before="200"/>
      <w:outlineLvl w:val="4"/>
    </w:pPr>
    <w:rPr>
      <w:rFonts w:ascii="Cambria" w:cs="SimSun" w:eastAsia="SimSun" w:hAnsi="Cambria"/>
      <w:color w:val="243f6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53">
    <w:name w:val="Balloon Text"/>
    <w:basedOn w:val="style0"/>
    <w:next w:val="style153"/>
    <w:link w:val="style4097"/>
    <w:uiPriority w:val="99"/>
    <w:pPr/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eastAsia="Times New Roman" w:hAnsi="Tahoma"/>
      <w:sz w:val="16"/>
      <w:szCs w:val="16"/>
    </w:rPr>
  </w:style>
  <w:style w:type="character" w:customStyle="1" w:styleId="style4098">
    <w:name w:val="Heading 1 Char_439f1fe0-0eb4-48fb-b180-e0aa3ef076a3"/>
    <w:basedOn w:val="style65"/>
    <w:next w:val="style4098"/>
    <w:link w:val="style1"/>
    <w:uiPriority w:val="9"/>
    <w:rPr>
      <w:rFonts w:ascii="Cambria" w:cs="SimSun" w:eastAsia="SimSun" w:hAnsi="Cambria"/>
      <w:b/>
      <w:bCs/>
      <w:color w:val="365f91"/>
      <w:sz w:val="28"/>
      <w:szCs w:val="28"/>
    </w:rPr>
  </w:style>
  <w:style w:type="character" w:customStyle="1" w:styleId="style4099">
    <w:name w:val="Heading 2 Char_1a3bd6bb-719f-486f-a79c-56540ef1b24a"/>
    <w:basedOn w:val="style65"/>
    <w:next w:val="style4099"/>
    <w:link w:val="style2"/>
    <w:uiPriority w:val="9"/>
    <w:rPr>
      <w:rFonts w:ascii="Cambria" w:cs="SimSun" w:eastAsia="SimSun" w:hAnsi="Cambria"/>
      <w:b/>
      <w:bCs/>
      <w:color w:val="4f81bd"/>
      <w:sz w:val="26"/>
      <w:szCs w:val="26"/>
    </w:rPr>
  </w:style>
  <w:style w:type="character" w:customStyle="1" w:styleId="style4100">
    <w:name w:val="Heading 3 Char_024f51fd-bd6b-4630-a84a-e47efc6feb94"/>
    <w:basedOn w:val="style65"/>
    <w:next w:val="style4100"/>
    <w:link w:val="style3"/>
    <w:uiPriority w:val="9"/>
    <w:rPr>
      <w:rFonts w:ascii="Cambria" w:cs="SimSun" w:eastAsia="SimSun" w:hAnsi="Cambria"/>
      <w:b/>
      <w:bCs/>
      <w:color w:val="4f81bd"/>
      <w:sz w:val="24"/>
      <w:szCs w:val="24"/>
    </w:rPr>
  </w:style>
  <w:style w:type="character" w:customStyle="1" w:styleId="style4101">
    <w:name w:val="Heading 4 Char_af33eb1f-2294-40c0-8765-f45b410ca601"/>
    <w:basedOn w:val="style65"/>
    <w:next w:val="style4101"/>
    <w:link w:val="style4"/>
    <w:uiPriority w:val="9"/>
    <w:rPr>
      <w:rFonts w:ascii="Cambria" w:cs="SimSun" w:eastAsia="SimSun" w:hAnsi="Cambria"/>
      <w:b/>
      <w:bCs/>
      <w:i/>
      <w:iCs/>
      <w:color w:val="4f81bd"/>
      <w:sz w:val="24"/>
      <w:szCs w:val="24"/>
    </w:rPr>
  </w:style>
  <w:style w:type="paragraph" w:styleId="style74">
    <w:name w:val="Subtitle"/>
    <w:basedOn w:val="style0"/>
    <w:next w:val="style0"/>
    <w:link w:val="style4102"/>
    <w:qFormat/>
    <w:uiPriority w:val="11"/>
    <w:pPr>
      <w:numPr>
        <w:ilvl w:val="1"/>
        <w:numId w:val="0"/>
      </w:numPr>
    </w:pPr>
    <w:rPr>
      <w:rFonts w:ascii="Cambria" w:cs="SimSun" w:eastAsia="SimSun" w:hAnsi="Cambria"/>
      <w:i/>
      <w:iCs/>
      <w:color w:val="4f81bd"/>
      <w:spacing w:val="15"/>
    </w:rPr>
  </w:style>
  <w:style w:type="character" w:customStyle="1" w:styleId="style4102">
    <w:name w:val="Subtitle Char"/>
    <w:basedOn w:val="style65"/>
    <w:next w:val="style4102"/>
    <w:link w:val="style74"/>
    <w:uiPriority w:val="11"/>
    <w:rPr>
      <w:rFonts w:ascii="Cambria" w:cs="SimSun" w:eastAsia="SimSun" w:hAnsi="Cambria"/>
      <w:i/>
      <w:iCs/>
      <w:color w:val="4f81bd"/>
      <w:spacing w:val="15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62">
    <w:name w:val="Title"/>
    <w:basedOn w:val="style0"/>
    <w:next w:val="style0"/>
    <w:link w:val="style4103"/>
    <w:qFormat/>
    <w:uiPriority w:val="10"/>
    <w:pPr>
      <w:pBdr>
        <w:bottom w:val="single" w:sz="8" w:space="4" w:color="4f81bd"/>
      </w:pBdr>
      <w:spacing w:after="300"/>
      <w:contextualSpacing/>
    </w:pPr>
    <w:rPr>
      <w:rFonts w:ascii="Cambria" w:cs="SimSun" w:eastAsia="SimSun" w:hAnsi="Cambria"/>
      <w:color w:val="17365d"/>
      <w:spacing w:val="5"/>
      <w:kern w:val="28"/>
      <w:sz w:val="52"/>
      <w:szCs w:val="52"/>
    </w:rPr>
  </w:style>
  <w:style w:type="character" w:customStyle="1" w:styleId="style4103">
    <w:name w:val="Title Char_213434a2-5b91-487e-bc20-57af923d6615"/>
    <w:basedOn w:val="style65"/>
    <w:next w:val="style4103"/>
    <w:link w:val="style62"/>
    <w:uiPriority w:val="10"/>
    <w:rPr>
      <w:rFonts w:ascii="Cambria" w:cs="SimSun" w:eastAsia="SimSun" w:hAnsi="Cambria"/>
      <w:color w:val="17365d"/>
      <w:spacing w:val="5"/>
      <w:kern w:val="28"/>
      <w:sz w:val="52"/>
      <w:szCs w:val="52"/>
    </w:rPr>
  </w:style>
  <w:style w:type="character" w:customStyle="1" w:styleId="style4104">
    <w:name w:val="Heading 5 Char_f7d40dc0-cbb2-4ea5-bf8d-64c237599292"/>
    <w:basedOn w:val="style65"/>
    <w:next w:val="style4104"/>
    <w:link w:val="style5"/>
    <w:uiPriority w:val="9"/>
    <w:rPr>
      <w:rFonts w:ascii="Cambria" w:cs="SimSun" w:eastAsia="SimSun" w:hAnsi="Cambria"/>
      <w:color w:val="243f60"/>
      <w:sz w:val="24"/>
      <w:szCs w:val="24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31">
    <w:name w:val="header"/>
    <w:basedOn w:val="style0"/>
    <w:next w:val="style31"/>
    <w:link w:val="style4105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105">
    <w:name w:val="Header Char_468ed227-c3ed-4d31-bb39-e59bec336d42"/>
    <w:basedOn w:val="style65"/>
    <w:next w:val="style4105"/>
    <w:link w:val="style31"/>
    <w:uiPriority w:val="99"/>
    <w:rPr>
      <w:rFonts w:ascii="Times New Roman" w:cs="Times New Roman" w:eastAsia="Times New Roman" w:hAnsi="Times New Roman"/>
      <w:sz w:val="24"/>
      <w:szCs w:val="24"/>
    </w:rPr>
  </w:style>
  <w:style w:type="paragraph" w:styleId="style32">
    <w:name w:val="footer"/>
    <w:basedOn w:val="style0"/>
    <w:next w:val="style32"/>
    <w:link w:val="style4106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106">
    <w:name w:val="Footer Char_47e99b34-d0cc-4a65-a812-a4df58ab6317"/>
    <w:basedOn w:val="style65"/>
    <w:next w:val="style4106"/>
    <w:link w:val="style32"/>
    <w:uiPriority w:val="99"/>
    <w:rPr>
      <w:rFonts w:ascii="Times New Roman" w:cs="Times New Roman" w:eastAsia="Times New Roman" w:hAnsi="Times New Roman"/>
      <w:sz w:val="24"/>
      <w:szCs w:val="24"/>
    </w:rPr>
  </w:style>
  <w:style w:type="character" w:customStyle="1" w:styleId="style4107">
    <w:name w:val="Unresolved Mention1"/>
    <w:basedOn w:val="style65"/>
    <w:next w:val="style4107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1047</Words>
  <Pages>3</Pages>
  <Characters>6017</Characters>
  <Application>WPS Office</Application>
  <DocSecurity>0</DocSecurity>
  <Paragraphs>113</Paragraphs>
  <ScaleCrop>false</ScaleCrop>
  <Company>SMR</Company>
  <LinksUpToDate>false</LinksUpToDate>
  <CharactersWithSpaces>7620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2023-02-01T14:35:00Z</dcterms:created>
  <dc:creator>intel</dc:creator>
  <lastModifiedBy>SM-N950F</lastModifiedBy>
  <lastPrinted>2022-05-19T19:23:00Z</lastPrinted>
  <dcterms:modified xsi:type="dcterms:W3CDTF">2023-05-31T05:42:19Z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e62bd16a93d5455f9c5f733a16a981ec</vt:lpwstr>
  </property>
</Properties>
</file>