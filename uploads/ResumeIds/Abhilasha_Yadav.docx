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44667D" w:rsidP="0044667D">
      <w:pPr>
        <w:pStyle w:val="Title"/>
        <w:rPr>
          <w:lang w:val="en-US"/>
        </w:rPr>
      </w:pPr>
      <w:r>
        <w:rPr>
          <w:lang w:val="en-US"/>
        </w:rPr>
        <w:t>Resume</w:t>
      </w:r>
    </w:p>
    <w:p w:rsidR="0044667D" w:rsidP="0044667D">
      <w:pPr>
        <w:rPr>
          <w:rFonts w:ascii="Verdana" w:hAnsi="Verdana" w:cs="Arial"/>
          <w:b/>
          <w:sz w:val="20"/>
          <w:szCs w:val="20"/>
          <w:lang w:val="en-US"/>
        </w:rPr>
      </w:pPr>
      <w:r>
        <w:rPr>
          <w:rFonts w:ascii="Verdana" w:hAnsi="Verdana" w:cs="Arial"/>
          <w:b/>
          <w:sz w:val="20"/>
          <w:szCs w:val="20"/>
          <w:lang w:val="en-US"/>
        </w:rPr>
        <w:t xml:space="preserve">Abhilasha Yadav                  </w:t>
      </w:r>
    </w:p>
    <w:p w:rsidR="0044667D" w:rsidRPr="0044667D" w:rsidP="0044667D">
      <w:pPr>
        <w:rPr>
          <w:rFonts w:ascii="Verdana" w:hAnsi="Verdana"/>
          <w:noProof/>
          <w:sz w:val="20"/>
          <w:szCs w:val="20"/>
          <w:lang w:val="en-US" w:eastAsia="en-US"/>
        </w:rPr>
      </w:pPr>
      <w:r>
        <w:rPr>
          <w:rFonts w:ascii="Verdana" w:hAnsi="Verdana" w:cs="Arial"/>
          <w:sz w:val="20"/>
          <w:szCs w:val="20"/>
          <w:lang w:val="en-US"/>
        </w:rPr>
        <w:t xml:space="preserve">IBM India Pvt. Ltd.                                                                           </w:t>
      </w:r>
      <w:r w:rsidRPr="0044667D">
        <w:rPr>
          <w:rFonts w:ascii="Verdana" w:hAnsi="Verdana"/>
          <w:noProof/>
          <w:sz w:val="20"/>
          <w:szCs w:val="20"/>
          <w:lang w:val="en-US" w:eastAsia="en-US"/>
        </w:rPr>
        <w:t xml:space="preserve"> </w:t>
      </w:r>
    </w:p>
    <w:p w:rsidR="0044667D" w:rsidRPr="0044667D" w:rsidP="0044667D">
      <w:pPr>
        <w:widowControl/>
        <w:spacing w:before="40" w:after="40"/>
        <w:rPr>
          <w:rFonts w:ascii="Verdana" w:hAnsi="Verdana"/>
          <w:sz w:val="20"/>
          <w:szCs w:val="20"/>
          <w:lang w:val="en-US"/>
        </w:rPr>
      </w:pPr>
      <w:r w:rsidRPr="00BB2413">
        <w:rPr>
          <w:rFonts w:ascii="Verdana" w:hAnsi="Verdana" w:cs="Arial"/>
          <w:sz w:val="20"/>
          <w:szCs w:val="20"/>
          <w:lang w:val="en-US"/>
        </w:rPr>
        <w:t xml:space="preserve">Email: </w:t>
      </w:r>
      <w:r w:rsidR="00351CE0">
        <w:rPr>
          <w:lang w:val="en-US"/>
        </w:rPr>
        <w:t>abhi.yadav71994@gmail.com</w:t>
      </w:r>
      <w:r>
        <w:rPr>
          <w:lang w:val="en-US"/>
        </w:rPr>
        <w:t xml:space="preserve"> </w:t>
      </w:r>
    </w:p>
    <w:p w:rsidR="0044667D" w:rsidRPr="006D6A90" w:rsidP="0044667D">
      <w:pPr>
        <w:widowControl/>
        <w:spacing w:before="40" w:after="40"/>
        <w:rPr>
          <w:rFonts w:ascii="Verdana" w:hAnsi="Verdana"/>
          <w:sz w:val="20"/>
          <w:szCs w:val="20"/>
          <w:lang w:val="en-US"/>
        </w:rPr>
      </w:pPr>
      <w:r>
        <w:rPr>
          <w:rFonts w:ascii="Verdana" w:hAnsi="Verdana"/>
          <w:sz w:val="20"/>
          <w:szCs w:val="20"/>
          <w:lang w:val="en-US"/>
        </w:rPr>
        <w:t xml:space="preserve">Mob: +91 9540701962              </w:t>
      </w:r>
    </w:p>
    <w:p w:rsidR="0044667D" w:rsidP="0044667D">
      <w:pPr>
        <w:rPr>
          <w:rFonts w:ascii="Verdana" w:hAnsi="Verdana" w:cs="Arial"/>
          <w:sz w:val="20"/>
          <w:szCs w:val="20"/>
          <w:lang w:val="en-US"/>
        </w:rPr>
      </w:pPr>
    </w:p>
    <w:p w:rsidR="006D6A90" w:rsidRPr="00BB2413" w:rsidP="006D6A90">
      <w:pPr>
        <w:widowControl/>
        <w:spacing w:before="40" w:after="40"/>
        <w:rPr>
          <w:rFonts w:ascii="Verdana" w:hAnsi="Verdana"/>
          <w:sz w:val="20"/>
          <w:szCs w:val="20"/>
          <w:lang w:val="en-US"/>
        </w:rPr>
      </w:pPr>
      <w:r>
        <w:rPr>
          <w:rFonts w:ascii="Verdana" w:hAnsi="Verdana"/>
          <w:noProof/>
          <w:sz w:val="20"/>
          <w:szCs w:val="20"/>
          <w:shd w:val="clear" w:color="auto" w:fill="auto"/>
          <w:lang w:val="en-US" w:eastAsia="en-US"/>
        </w:rPr>
        <w:pict>
          <v:line id="Straight Connector 2" o:spid="_x0000_s1025" style="position:absolute;visibility:visible;z-index:251661312" from="-30.75pt,2.9pt" to="462pt,2.9pt" strokeweight="0.74pt">
            <v:stroke joinstyle="miter"/>
          </v:line>
        </w:pict>
      </w:r>
      <w:r>
        <w:rPr>
          <w:rFonts w:ascii="Verdana" w:hAnsi="Verdana"/>
          <w:noProof/>
          <w:sz w:val="20"/>
          <w:szCs w:val="20"/>
          <w:shd w:val="clear" w:color="auto" w:fill="auto"/>
          <w:lang w:val="en-US" w:eastAsia="en-US"/>
        </w:rPr>
        <w:pict>
          <v:shapetype id="_x0000_t32" coordsize="21600,21600" o:spt="32" o:oned="t" path="m,l21600,21600e" filled="f">
            <v:path arrowok="t" fillok="f" o:connecttype="none"/>
            <o:lock v:ext="edit" shapetype="t"/>
          </v:shapetype>
          <v:shape id="Straight Arrow Connector 1" o:spid="_x0000_s1026" type="#_x0000_t32" style="width:0.05pt;height:0.05pt;margin-top:7.1pt;margin-left:-22.5pt;position:absolute;visibility:visible;z-index:251662336"/>
        </w:pict>
      </w:r>
      <w:r w:rsidRPr="00BB2413" w:rsidR="004F2B67">
        <w:rPr>
          <w:rFonts w:ascii="Verdana" w:hAnsi="Verdana" w:cs="Arial"/>
          <w:sz w:val="20"/>
          <w:szCs w:val="20"/>
          <w:lang w:val="en-US"/>
        </w:rPr>
        <w:t> </w:t>
      </w:r>
    </w:p>
    <w:p w:rsidR="006D6A90" w:rsidRPr="006D6A90" w:rsidP="006D6A90">
      <w:pPr>
        <w:widowControl/>
        <w:spacing w:before="40" w:after="120"/>
        <w:rPr>
          <w:rFonts w:ascii="Verdana" w:hAnsi="Verdana" w:cs="Arial"/>
          <w:b/>
          <w:bCs/>
          <w:color w:val="000080"/>
          <w:sz w:val="20"/>
          <w:szCs w:val="20"/>
        </w:rPr>
      </w:pPr>
      <w:r w:rsidRPr="006D6A90">
        <w:rPr>
          <w:rFonts w:ascii="Verdana" w:hAnsi="Verdana" w:cs="Arial"/>
          <w:b/>
          <w:bCs/>
          <w:color w:val="000080"/>
          <w:sz w:val="20"/>
          <w:szCs w:val="20"/>
        </w:rPr>
        <w:t xml:space="preserve">Experience Summary </w:t>
      </w:r>
    </w:p>
    <w:p w:rsidR="006D6A90" w:rsidRPr="00BB2413" w:rsidP="00D02016">
      <w:pPr>
        <w:numPr>
          <w:ilvl w:val="0"/>
          <w:numId w:val="21"/>
        </w:numPr>
        <w:spacing w:line="276" w:lineRule="auto"/>
        <w:jc w:val="both"/>
        <w:rPr>
          <w:rFonts w:ascii="Verdana" w:hAnsi="Verdana"/>
          <w:sz w:val="20"/>
          <w:szCs w:val="20"/>
          <w:lang w:val="en-US"/>
        </w:rPr>
      </w:pPr>
      <w:r>
        <w:rPr>
          <w:rFonts w:ascii="Verdana" w:hAnsi="Verdana"/>
          <w:sz w:val="20"/>
          <w:szCs w:val="20"/>
          <w:lang w:val="en-US"/>
        </w:rPr>
        <w:t>6</w:t>
      </w:r>
      <w:r w:rsidR="00A10EED">
        <w:rPr>
          <w:rFonts w:ascii="Verdana" w:hAnsi="Verdana"/>
          <w:sz w:val="20"/>
          <w:szCs w:val="20"/>
          <w:lang w:val="en-US"/>
        </w:rPr>
        <w:t xml:space="preserve">+ Years of experience as Software Developer and currently working with </w:t>
      </w:r>
      <w:r w:rsidR="0002015D">
        <w:rPr>
          <w:rFonts w:ascii="Verdana" w:hAnsi="Verdana"/>
          <w:sz w:val="20"/>
          <w:szCs w:val="20"/>
          <w:lang w:val="en-US"/>
        </w:rPr>
        <w:t>IBM Pvt. Ltd</w:t>
      </w:r>
      <w:r w:rsidR="00A10EED">
        <w:rPr>
          <w:rFonts w:ascii="Verdana" w:hAnsi="Verdana"/>
          <w:sz w:val="20"/>
          <w:szCs w:val="20"/>
          <w:lang w:val="en-US"/>
        </w:rPr>
        <w:t>, India.</w:t>
      </w:r>
    </w:p>
    <w:p w:rsidR="004C3212" w:rsidRP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sz w:val="20"/>
          <w:szCs w:val="20"/>
          <w:lang w:val="en-US"/>
        </w:rPr>
        <w:t xml:space="preserve">Proficient in </w:t>
      </w:r>
      <w:r w:rsidRPr="00D02016">
        <w:rPr>
          <w:rFonts w:ascii="Verdana" w:hAnsi="Verdana"/>
          <w:b/>
          <w:sz w:val="20"/>
          <w:szCs w:val="20"/>
          <w:lang w:val="en-US"/>
        </w:rPr>
        <w:t>Spring</w:t>
      </w:r>
      <w:r w:rsidRPr="00D02016" w:rsidR="00A10EED">
        <w:rPr>
          <w:rFonts w:ascii="Verdana" w:hAnsi="Verdana"/>
          <w:b/>
          <w:sz w:val="20"/>
          <w:szCs w:val="20"/>
          <w:lang w:val="en-US"/>
        </w:rPr>
        <w:t>Boot</w:t>
      </w:r>
      <w:r w:rsidRPr="004C3212" w:rsidR="00A10EED">
        <w:rPr>
          <w:rFonts w:ascii="Verdana" w:hAnsi="Verdana"/>
          <w:sz w:val="20"/>
          <w:szCs w:val="20"/>
          <w:lang w:val="en-US"/>
        </w:rPr>
        <w:t xml:space="preserve"> Framework Development and </w:t>
      </w:r>
      <w:r w:rsidR="00A10EED">
        <w:rPr>
          <w:rFonts w:ascii="Verdana" w:hAnsi="Verdana"/>
          <w:sz w:val="20"/>
          <w:szCs w:val="20"/>
          <w:lang w:val="en-US"/>
        </w:rPr>
        <w:t>maintenance.</w:t>
      </w:r>
    </w:p>
    <w:p w:rsidR="004C3212" w:rsidRP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sz w:val="20"/>
          <w:szCs w:val="20"/>
          <w:lang w:val="en-US"/>
        </w:rPr>
        <w:t>Well versed in Microservices Development, analysis and Debugging.</w:t>
      </w:r>
    </w:p>
    <w:p w:rsidR="004C3212" w:rsidRP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sz w:val="20"/>
          <w:szCs w:val="20"/>
          <w:lang w:val="en-US"/>
        </w:rPr>
        <w:t>Hands on experience on Messaging technology –Kafka.</w:t>
      </w:r>
    </w:p>
    <w:p w:rsidR="004C3212" w:rsidRP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cs="Tahoma"/>
          <w:color w:val="auto"/>
          <w:sz w:val="20"/>
          <w:szCs w:val="20"/>
          <w:shd w:val="clear" w:color="auto" w:fill="auto"/>
          <w:lang w:val="en-US" w:eastAsia="en-US"/>
        </w:rPr>
        <w:t xml:space="preserve">Hands on </w:t>
      </w:r>
      <w:r w:rsidRPr="00D02016">
        <w:rPr>
          <w:rFonts w:ascii="Verdana" w:hAnsi="Verdana" w:cs="Tahoma"/>
          <w:b/>
          <w:color w:val="auto"/>
          <w:sz w:val="20"/>
          <w:szCs w:val="20"/>
          <w:shd w:val="clear" w:color="auto" w:fill="auto"/>
          <w:lang w:val="en-US" w:eastAsia="en-US"/>
        </w:rPr>
        <w:t>Camunda</w:t>
      </w:r>
      <w:r>
        <w:rPr>
          <w:rFonts w:ascii="Verdana" w:hAnsi="Verdana" w:cs="Tahoma"/>
          <w:color w:val="auto"/>
          <w:sz w:val="20"/>
          <w:szCs w:val="20"/>
          <w:shd w:val="clear" w:color="auto" w:fill="auto"/>
          <w:lang w:val="en-US" w:eastAsia="en-US"/>
        </w:rPr>
        <w:t xml:space="preserve"> Worflow Modular.</w:t>
      </w:r>
    </w:p>
    <w:p w:rsidR="004C3212" w:rsidRP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sz w:val="20"/>
          <w:szCs w:val="20"/>
          <w:lang w:val="en-US"/>
        </w:rPr>
        <w:t xml:space="preserve">Hands on experience in Amazon AWS, Dynamo DB, S3 Bucket, API Gateway  and AWS Cognito integration. </w:t>
      </w:r>
    </w:p>
    <w:p w:rsidR="00DB20C8" w:rsidRP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sidRPr="004C3212">
        <w:rPr>
          <w:rFonts w:ascii="Verdana" w:hAnsi="Verdana" w:cs="Tahoma"/>
          <w:color w:val="auto"/>
          <w:sz w:val="20"/>
          <w:szCs w:val="20"/>
          <w:shd w:val="clear" w:color="auto" w:fill="auto"/>
          <w:lang w:val="en-US" w:eastAsia="en-US"/>
        </w:rPr>
        <w:t>Application Development Lifecycle right from requirement analysis, documentation (</w:t>
      </w:r>
      <w:r w:rsidRPr="004C3212" w:rsidR="00D02016">
        <w:rPr>
          <w:rFonts w:ascii="Verdana" w:hAnsi="Verdana" w:cs="Tahoma"/>
          <w:color w:val="auto"/>
          <w:sz w:val="20"/>
          <w:szCs w:val="20"/>
          <w:shd w:val="clear" w:color="auto" w:fill="auto"/>
          <w:lang w:val="en-US" w:eastAsia="en-US"/>
        </w:rPr>
        <w:t>functional specifications</w:t>
      </w:r>
      <w:r w:rsidRPr="004C3212">
        <w:rPr>
          <w:rFonts w:ascii="Verdana" w:hAnsi="Verdana" w:cs="Tahoma"/>
          <w:color w:val="auto"/>
          <w:sz w:val="20"/>
          <w:szCs w:val="20"/>
          <w:shd w:val="clear" w:color="auto" w:fill="auto"/>
          <w:lang w:val="en-US" w:eastAsia="en-US"/>
        </w:rPr>
        <w:t>, technical design), coding and testing</w:t>
      </w:r>
      <w:r w:rsidRPr="004C3212" w:rsidR="004F2B67">
        <w:rPr>
          <w:rFonts w:ascii="Verdana" w:hAnsi="Verdana" w:cs="Tahoma"/>
          <w:color w:val="auto"/>
          <w:sz w:val="20"/>
          <w:szCs w:val="20"/>
          <w:shd w:val="clear" w:color="auto" w:fill="auto"/>
          <w:lang w:val="en-US" w:eastAsia="en-US"/>
        </w:rPr>
        <w:t>.</w:t>
      </w:r>
    </w:p>
    <w:p w:rsid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cs="Tahoma"/>
          <w:color w:val="auto"/>
          <w:sz w:val="20"/>
          <w:szCs w:val="20"/>
          <w:shd w:val="clear" w:color="auto" w:fill="auto"/>
          <w:lang w:val="en-US" w:eastAsia="en-US"/>
        </w:rPr>
        <w:t xml:space="preserve">2.5 Years of Experience in </w:t>
      </w:r>
      <w:r w:rsidRPr="00D02016">
        <w:rPr>
          <w:rFonts w:ascii="Verdana" w:hAnsi="Verdana" w:cs="Tahoma"/>
          <w:b/>
          <w:color w:val="auto"/>
          <w:sz w:val="20"/>
          <w:szCs w:val="20"/>
          <w:shd w:val="clear" w:color="auto" w:fill="auto"/>
          <w:lang w:val="en-US" w:eastAsia="en-US"/>
        </w:rPr>
        <w:t>Android Application Development</w:t>
      </w:r>
      <w:r>
        <w:rPr>
          <w:rFonts w:ascii="Verdana" w:hAnsi="Verdana" w:cs="Tahoma"/>
          <w:color w:val="auto"/>
          <w:sz w:val="20"/>
          <w:szCs w:val="20"/>
          <w:shd w:val="clear" w:color="auto" w:fill="auto"/>
          <w:lang w:val="en-US" w:eastAsia="en-US"/>
        </w:rPr>
        <w:t>.</w:t>
      </w:r>
    </w:p>
    <w:p w:rsid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cs="Tahoma"/>
          <w:color w:val="auto"/>
          <w:sz w:val="20"/>
          <w:szCs w:val="20"/>
          <w:shd w:val="clear" w:color="auto" w:fill="auto"/>
          <w:lang w:val="en-US" w:eastAsia="en-US"/>
        </w:rPr>
        <w:t>Expertise in unit test writing using Junit and Testng.</w:t>
      </w:r>
    </w:p>
    <w:p w:rsid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cs="Tahoma"/>
          <w:color w:val="auto"/>
          <w:sz w:val="20"/>
          <w:szCs w:val="20"/>
          <w:shd w:val="clear" w:color="auto" w:fill="auto"/>
          <w:lang w:val="en-US" w:eastAsia="en-US"/>
        </w:rPr>
        <w:t>Expertise in Object Oriented Programming Concepts.</w:t>
      </w:r>
    </w:p>
    <w:p w:rsid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cs="Tahoma"/>
          <w:color w:val="auto"/>
          <w:sz w:val="20"/>
          <w:szCs w:val="20"/>
          <w:shd w:val="clear" w:color="auto" w:fill="auto"/>
          <w:lang w:val="en-US" w:eastAsia="en-US"/>
        </w:rPr>
        <w:t xml:space="preserve">Hands on experience on </w:t>
      </w:r>
      <w:r w:rsidRPr="00D02016">
        <w:rPr>
          <w:rFonts w:ascii="Verdana" w:hAnsi="Verdana" w:cs="Tahoma"/>
          <w:b/>
          <w:color w:val="auto"/>
          <w:sz w:val="20"/>
          <w:szCs w:val="20"/>
          <w:shd w:val="clear" w:color="auto" w:fill="auto"/>
          <w:lang w:val="en-US" w:eastAsia="en-US"/>
        </w:rPr>
        <w:t>Sonarqube</w:t>
      </w:r>
      <w:r>
        <w:rPr>
          <w:rFonts w:ascii="Verdana" w:hAnsi="Verdana" w:cs="Tahoma"/>
          <w:color w:val="auto"/>
          <w:sz w:val="20"/>
          <w:szCs w:val="20"/>
          <w:shd w:val="clear" w:color="auto" w:fill="auto"/>
          <w:lang w:val="en-US" w:eastAsia="en-US"/>
        </w:rPr>
        <w:t xml:space="preserve"> and Code review techniques.</w:t>
      </w:r>
    </w:p>
    <w:p w:rsidR="004C3212"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cs="Tahoma"/>
          <w:color w:val="auto"/>
          <w:sz w:val="20"/>
          <w:szCs w:val="20"/>
          <w:shd w:val="clear" w:color="auto" w:fill="auto"/>
          <w:lang w:val="en-US" w:eastAsia="en-US"/>
        </w:rPr>
        <w:t xml:space="preserve">Good knowledge of Graph implementation using </w:t>
      </w:r>
      <w:r w:rsidRPr="00D02016">
        <w:rPr>
          <w:rFonts w:ascii="Verdana" w:hAnsi="Verdana" w:cs="Tahoma"/>
          <w:b/>
          <w:color w:val="auto"/>
          <w:sz w:val="20"/>
          <w:szCs w:val="20"/>
          <w:shd w:val="clear" w:color="auto" w:fill="auto"/>
          <w:lang w:val="en-US" w:eastAsia="en-US"/>
        </w:rPr>
        <w:t>JGraphT</w:t>
      </w:r>
      <w:r>
        <w:rPr>
          <w:rFonts w:ascii="Verdana" w:hAnsi="Verdana" w:cs="Tahoma"/>
          <w:color w:val="auto"/>
          <w:sz w:val="20"/>
          <w:szCs w:val="20"/>
          <w:shd w:val="clear" w:color="auto" w:fill="auto"/>
          <w:lang w:val="en-US" w:eastAsia="en-US"/>
        </w:rPr>
        <w:t>.</w:t>
      </w:r>
    </w:p>
    <w:p w:rsidR="004D15FE" w:rsidP="00D02016">
      <w:pPr>
        <w:numPr>
          <w:ilvl w:val="0"/>
          <w:numId w:val="21"/>
        </w:numPr>
        <w:spacing w:line="276" w:lineRule="auto"/>
        <w:jc w:val="both"/>
        <w:rPr>
          <w:rFonts w:ascii="Verdana" w:hAnsi="Verdana" w:cs="Tahoma"/>
          <w:color w:val="auto"/>
          <w:sz w:val="20"/>
          <w:szCs w:val="20"/>
          <w:shd w:val="clear" w:color="auto" w:fill="auto"/>
          <w:lang w:val="en-US" w:eastAsia="en-US"/>
        </w:rPr>
      </w:pPr>
      <w:r w:rsidRPr="004D15FE">
        <w:rPr>
          <w:rFonts w:ascii="Verdana" w:hAnsi="Verdana" w:cs="Tahoma"/>
          <w:color w:val="auto"/>
          <w:sz w:val="20"/>
          <w:szCs w:val="20"/>
          <w:shd w:val="clear" w:color="auto" w:fill="auto"/>
          <w:lang w:val="en-US" w:eastAsia="en-US"/>
        </w:rPr>
        <w:t>Conceptualizing, designing, developing and deploying preloaded applications for android based mobile phones</w:t>
      </w:r>
      <w:r>
        <w:rPr>
          <w:rFonts w:ascii="Verdana" w:hAnsi="Verdana" w:cs="Tahoma"/>
          <w:color w:val="auto"/>
          <w:sz w:val="20"/>
          <w:szCs w:val="20"/>
          <w:shd w:val="clear" w:color="auto" w:fill="auto"/>
          <w:lang w:val="en-US" w:eastAsia="en-US"/>
        </w:rPr>
        <w:t>.</w:t>
      </w:r>
    </w:p>
    <w:p w:rsidR="00D02016" w:rsidP="00D02016">
      <w:pPr>
        <w:numPr>
          <w:ilvl w:val="0"/>
          <w:numId w:val="21"/>
        </w:numPr>
        <w:spacing w:line="276" w:lineRule="auto"/>
        <w:jc w:val="both"/>
        <w:rPr>
          <w:rFonts w:ascii="Verdana" w:hAnsi="Verdana" w:cs="Tahoma"/>
          <w:color w:val="auto"/>
          <w:sz w:val="20"/>
          <w:szCs w:val="20"/>
          <w:shd w:val="clear" w:color="auto" w:fill="auto"/>
          <w:lang w:val="en-US" w:eastAsia="en-US"/>
        </w:rPr>
      </w:pPr>
      <w:r>
        <w:rPr>
          <w:rFonts w:ascii="Verdana" w:hAnsi="Verdana" w:cs="Tahoma"/>
          <w:color w:val="auto"/>
          <w:sz w:val="20"/>
          <w:szCs w:val="20"/>
          <w:shd w:val="clear" w:color="auto" w:fill="auto"/>
          <w:lang w:val="en-US" w:eastAsia="en-US"/>
        </w:rPr>
        <w:t>Expertise in Source Code management Tool –</w:t>
      </w:r>
      <w:r w:rsidRPr="00D02016">
        <w:rPr>
          <w:rFonts w:ascii="Verdana" w:hAnsi="Verdana" w:cs="Tahoma"/>
          <w:b/>
          <w:color w:val="auto"/>
          <w:sz w:val="20"/>
          <w:szCs w:val="20"/>
          <w:shd w:val="clear" w:color="auto" w:fill="auto"/>
          <w:lang w:val="en-US" w:eastAsia="en-US"/>
        </w:rPr>
        <w:t>Bitbucket</w:t>
      </w:r>
      <w:r>
        <w:rPr>
          <w:rFonts w:ascii="Verdana" w:hAnsi="Verdana" w:cs="Tahoma"/>
          <w:color w:val="auto"/>
          <w:sz w:val="20"/>
          <w:szCs w:val="20"/>
          <w:shd w:val="clear" w:color="auto" w:fill="auto"/>
          <w:lang w:val="en-US" w:eastAsia="en-US"/>
        </w:rPr>
        <w:t>.</w:t>
      </w:r>
    </w:p>
    <w:p w:rsidR="00071B63" w:rsidRPr="00D02016" w:rsidP="00D02016">
      <w:pPr>
        <w:numPr>
          <w:ilvl w:val="0"/>
          <w:numId w:val="21"/>
        </w:numPr>
        <w:spacing w:line="276" w:lineRule="auto"/>
        <w:jc w:val="both"/>
        <w:rPr>
          <w:rFonts w:ascii="Verdana" w:hAnsi="Verdana" w:cs="Tahoma"/>
          <w:color w:val="auto"/>
          <w:sz w:val="20"/>
          <w:szCs w:val="20"/>
          <w:shd w:val="clear" w:color="auto" w:fill="auto"/>
          <w:lang w:val="en-US" w:eastAsia="en-US"/>
        </w:rPr>
      </w:pPr>
      <w:r w:rsidRPr="00D02016">
        <w:rPr>
          <w:rFonts w:ascii="Verdana" w:hAnsi="Verdana" w:cs="Tahoma"/>
          <w:color w:val="auto"/>
          <w:sz w:val="20"/>
          <w:szCs w:val="20"/>
          <w:shd w:val="clear" w:color="auto" w:fill="auto"/>
          <w:lang w:val="en-US" w:eastAsia="en-US"/>
        </w:rPr>
        <w:t>Hands on experience on Test Management Tool – Jira.</w:t>
      </w:r>
    </w:p>
    <w:p w:rsidR="004D15FE" w:rsidRPr="004D15FE" w:rsidP="00D02016">
      <w:pPr>
        <w:widowControl/>
        <w:numPr>
          <w:ilvl w:val="0"/>
          <w:numId w:val="21"/>
        </w:numPr>
        <w:spacing w:before="40" w:after="40" w:line="276" w:lineRule="auto"/>
        <w:jc w:val="both"/>
        <w:rPr>
          <w:rFonts w:ascii="Verdana" w:hAnsi="Verdana"/>
          <w:sz w:val="20"/>
          <w:szCs w:val="20"/>
          <w:lang w:val="en-US"/>
        </w:rPr>
      </w:pPr>
      <w:r>
        <w:rPr>
          <w:rFonts w:ascii="Verdana" w:hAnsi="Verdana" w:cs="Tahoma"/>
          <w:color w:val="auto"/>
          <w:sz w:val="20"/>
          <w:szCs w:val="20"/>
          <w:shd w:val="clear" w:color="auto" w:fill="auto"/>
          <w:lang w:val="en-US" w:eastAsia="en-US"/>
        </w:rPr>
        <w:t>Well versed in Agile Development Methodology.</w:t>
      </w:r>
    </w:p>
    <w:p w:rsidR="004D15FE" w:rsidP="00D02016">
      <w:pPr>
        <w:widowControl/>
        <w:numPr>
          <w:ilvl w:val="0"/>
          <w:numId w:val="21"/>
        </w:numPr>
        <w:spacing w:before="40" w:after="40" w:line="276" w:lineRule="auto"/>
        <w:jc w:val="both"/>
        <w:rPr>
          <w:rFonts w:ascii="Verdana" w:hAnsi="Verdana"/>
          <w:sz w:val="20"/>
          <w:szCs w:val="20"/>
          <w:lang w:val="en-US"/>
        </w:rPr>
      </w:pPr>
      <w:r w:rsidRPr="004D15FE">
        <w:rPr>
          <w:rFonts w:ascii="Verdana" w:hAnsi="Verdana"/>
          <w:sz w:val="20"/>
          <w:szCs w:val="20"/>
          <w:lang w:val="en-US"/>
        </w:rPr>
        <w:t>Determining operational feasibility by defining the problem, analyzing requirements &amp; assessing proposed</w:t>
      </w:r>
      <w:r w:rsidR="00D02016">
        <w:rPr>
          <w:rFonts w:ascii="Verdana" w:hAnsi="Verdana"/>
          <w:sz w:val="20"/>
          <w:szCs w:val="20"/>
          <w:lang w:val="en-US"/>
        </w:rPr>
        <w:t xml:space="preserve"> </w:t>
      </w:r>
      <w:r w:rsidRPr="004D15FE">
        <w:rPr>
          <w:rFonts w:ascii="Verdana" w:hAnsi="Verdana"/>
          <w:sz w:val="20"/>
          <w:szCs w:val="20"/>
          <w:lang w:val="en-US"/>
        </w:rPr>
        <w:t>solutions</w:t>
      </w:r>
      <w:r>
        <w:rPr>
          <w:rFonts w:ascii="Verdana" w:hAnsi="Verdana"/>
          <w:sz w:val="20"/>
          <w:szCs w:val="20"/>
          <w:lang w:val="en-US"/>
        </w:rPr>
        <w:t>.</w:t>
      </w:r>
    </w:p>
    <w:p w:rsidR="0044667D" w:rsidP="0044667D">
      <w:pPr>
        <w:widowControl/>
        <w:spacing w:before="40" w:after="40" w:line="276" w:lineRule="auto"/>
        <w:ind w:left="720"/>
        <w:jc w:val="both"/>
        <w:rPr>
          <w:rFonts w:ascii="Verdana" w:hAnsi="Verdana"/>
          <w:sz w:val="20"/>
          <w:szCs w:val="20"/>
          <w:lang w:val="en-US"/>
        </w:rPr>
      </w:pPr>
    </w:p>
    <w:p w:rsidR="006D6A90" w:rsidP="00071B63">
      <w:pPr>
        <w:widowControl/>
        <w:spacing w:before="40" w:after="40" w:line="276" w:lineRule="auto"/>
        <w:rPr>
          <w:rFonts w:ascii="Verdana" w:hAnsi="Verdana" w:cs="Arial"/>
          <w:b/>
          <w:bCs/>
          <w:color w:val="000080"/>
          <w:sz w:val="20"/>
          <w:szCs w:val="20"/>
        </w:rPr>
      </w:pPr>
      <w:r w:rsidRPr="006D6A90">
        <w:rPr>
          <w:rFonts w:ascii="Verdana" w:hAnsi="Verdana" w:cs="Arial"/>
          <w:b/>
          <w:bCs/>
          <w:color w:val="000080"/>
          <w:sz w:val="20"/>
          <w:szCs w:val="20"/>
        </w:rPr>
        <w:t xml:space="preserve">Work Experience </w:t>
      </w:r>
    </w:p>
    <w:p w:rsidR="0002015D" w:rsidP="00071B63">
      <w:pPr>
        <w:widowControl/>
        <w:numPr>
          <w:ilvl w:val="0"/>
          <w:numId w:val="5"/>
        </w:numPr>
        <w:spacing w:before="40" w:after="40" w:line="276" w:lineRule="auto"/>
        <w:rPr>
          <w:rFonts w:ascii="Verdana" w:hAnsi="Verdana"/>
          <w:b/>
          <w:sz w:val="20"/>
          <w:szCs w:val="20"/>
          <w:lang w:val="en-US"/>
        </w:rPr>
      </w:pPr>
      <w:r>
        <w:rPr>
          <w:rFonts w:ascii="Verdana" w:hAnsi="Verdana"/>
          <w:b/>
          <w:sz w:val="20"/>
          <w:szCs w:val="20"/>
          <w:lang w:val="en-US"/>
        </w:rPr>
        <w:t>IBM PVT. LTD – from 25 Jan 2022 to Till Date.</w:t>
      </w:r>
    </w:p>
    <w:p w:rsidR="0057388B" w:rsidRPr="0057388B" w:rsidP="00071B63">
      <w:pPr>
        <w:widowControl/>
        <w:numPr>
          <w:ilvl w:val="0"/>
          <w:numId w:val="5"/>
        </w:numPr>
        <w:spacing w:before="40" w:after="40" w:line="276" w:lineRule="auto"/>
        <w:rPr>
          <w:rFonts w:ascii="Verdana" w:hAnsi="Verdana"/>
          <w:b/>
          <w:sz w:val="20"/>
          <w:szCs w:val="20"/>
          <w:lang w:val="en-US"/>
        </w:rPr>
      </w:pPr>
      <w:r>
        <w:rPr>
          <w:rFonts w:ascii="Verdana" w:hAnsi="Verdana"/>
          <w:b/>
          <w:sz w:val="20"/>
          <w:szCs w:val="20"/>
          <w:lang w:val="en-US"/>
        </w:rPr>
        <w:t>Accenture, India</w:t>
      </w:r>
      <w:r w:rsidRPr="0057388B" w:rsidR="004F2B67">
        <w:rPr>
          <w:rFonts w:ascii="Verdana" w:hAnsi="Verdana"/>
          <w:b/>
          <w:sz w:val="20"/>
          <w:szCs w:val="20"/>
          <w:lang w:val="en-US"/>
        </w:rPr>
        <w:t xml:space="preserve">-From </w:t>
      </w:r>
      <w:r>
        <w:rPr>
          <w:rFonts w:ascii="Verdana" w:hAnsi="Verdana"/>
          <w:b/>
          <w:sz w:val="20"/>
          <w:szCs w:val="20"/>
          <w:lang w:val="en-US"/>
        </w:rPr>
        <w:t>August 2019</w:t>
      </w:r>
      <w:r w:rsidR="0002015D">
        <w:rPr>
          <w:rFonts w:ascii="Verdana" w:hAnsi="Verdana"/>
          <w:b/>
          <w:sz w:val="20"/>
          <w:szCs w:val="20"/>
          <w:lang w:val="en-US"/>
        </w:rPr>
        <w:t xml:space="preserve"> to 24 Jan 2022</w:t>
      </w:r>
    </w:p>
    <w:p w:rsidR="008B2F11" w:rsidRPr="008B2F11" w:rsidP="00071B63">
      <w:pPr>
        <w:widowControl/>
        <w:numPr>
          <w:ilvl w:val="0"/>
          <w:numId w:val="5"/>
        </w:numPr>
        <w:spacing w:before="40" w:after="40" w:line="276" w:lineRule="auto"/>
        <w:rPr>
          <w:rFonts w:ascii="Verdana" w:hAnsi="Verdana"/>
          <w:sz w:val="20"/>
          <w:szCs w:val="20"/>
          <w:lang w:val="en-US"/>
        </w:rPr>
      </w:pPr>
      <w:r>
        <w:rPr>
          <w:rFonts w:ascii="Verdana" w:hAnsi="Verdana"/>
          <w:b/>
          <w:sz w:val="20"/>
          <w:szCs w:val="20"/>
          <w:lang w:val="en-US"/>
        </w:rPr>
        <w:t>Wildnet Technologies</w:t>
      </w:r>
      <w:r w:rsidRPr="008B2F11" w:rsidR="004F2B67">
        <w:rPr>
          <w:rFonts w:ascii="Verdana" w:hAnsi="Verdana"/>
          <w:b/>
          <w:sz w:val="20"/>
          <w:szCs w:val="20"/>
          <w:lang w:val="en-US"/>
        </w:rPr>
        <w:t xml:space="preserve"> -From August 2017 to </w:t>
      </w:r>
      <w:r>
        <w:rPr>
          <w:rFonts w:ascii="Verdana" w:hAnsi="Verdana"/>
          <w:b/>
          <w:sz w:val="20"/>
          <w:szCs w:val="20"/>
          <w:lang w:val="en-US"/>
        </w:rPr>
        <w:t>July</w:t>
      </w:r>
      <w:r w:rsidR="0057388B">
        <w:rPr>
          <w:rFonts w:ascii="Verdana" w:hAnsi="Verdana"/>
          <w:b/>
          <w:sz w:val="20"/>
          <w:szCs w:val="20"/>
          <w:lang w:val="en-US"/>
        </w:rPr>
        <w:t xml:space="preserve"> 2019</w:t>
      </w:r>
    </w:p>
    <w:p w:rsidR="006D6A90" w:rsidRPr="006D6A90" w:rsidP="006D6A90">
      <w:pPr>
        <w:widowControl/>
        <w:spacing w:before="40" w:after="40"/>
        <w:rPr>
          <w:rFonts w:ascii="Verdana" w:hAnsi="Verdana" w:cs="Arial"/>
          <w:b/>
          <w:bCs/>
          <w:color w:val="000080"/>
          <w:sz w:val="20"/>
          <w:szCs w:val="20"/>
          <w:u w:val="single"/>
          <w:lang w:val="en-US"/>
        </w:rPr>
      </w:pPr>
      <w:r w:rsidRPr="00BB2413">
        <w:rPr>
          <w:rFonts w:ascii="Verdana" w:hAnsi="Verdana" w:cs="Arial"/>
          <w:b/>
          <w:bCs/>
          <w:color w:val="000080"/>
          <w:sz w:val="20"/>
          <w:szCs w:val="20"/>
          <w:lang w:val="en-US"/>
        </w:rPr>
        <w:t>Technology</w:t>
      </w:r>
    </w:p>
    <w:p w:rsidR="006D6A90" w:rsidP="006D6A90">
      <w:pPr>
        <w:pStyle w:val="Header"/>
        <w:tabs>
          <w:tab w:val="clear" w:pos="4320"/>
          <w:tab w:val="clear" w:pos="8640"/>
        </w:tabs>
        <w:spacing w:before="60" w:after="60"/>
        <w:rPr>
          <w:rFonts w:ascii="Verdana" w:hAnsi="Verdana"/>
          <w:sz w:val="20"/>
          <w:szCs w:val="20"/>
          <w:lang w:val="en-US"/>
        </w:rPr>
      </w:pPr>
      <w:r w:rsidRPr="006D6A90">
        <w:rPr>
          <w:rFonts w:ascii="Verdana" w:hAnsi="Verdana"/>
          <w:sz w:val="20"/>
          <w:szCs w:val="20"/>
          <w:lang w:val="en-US"/>
        </w:rPr>
        <w:t xml:space="preserve">Languages      </w:t>
      </w:r>
      <w:r w:rsidR="000F0ABB">
        <w:rPr>
          <w:rFonts w:ascii="Verdana" w:hAnsi="Verdana"/>
          <w:sz w:val="20"/>
          <w:szCs w:val="20"/>
          <w:lang w:val="en-US"/>
        </w:rPr>
        <w:t xml:space="preserve"> :</w:t>
      </w:r>
      <w:r w:rsidR="00D02016">
        <w:rPr>
          <w:rFonts w:ascii="Verdana" w:hAnsi="Verdana"/>
          <w:sz w:val="20"/>
          <w:szCs w:val="20"/>
          <w:lang w:val="en-US"/>
        </w:rPr>
        <w:t xml:space="preserve">  </w:t>
      </w:r>
      <w:r w:rsidR="004D15FE">
        <w:rPr>
          <w:rFonts w:ascii="Verdana" w:hAnsi="Verdana"/>
          <w:sz w:val="20"/>
          <w:szCs w:val="20"/>
          <w:lang w:val="en-US"/>
        </w:rPr>
        <w:t>Java, Kotlin</w:t>
      </w:r>
    </w:p>
    <w:p w:rsidR="004D15FE" w:rsidP="006D6A90">
      <w:pPr>
        <w:pStyle w:val="Header"/>
        <w:tabs>
          <w:tab w:val="clear" w:pos="4320"/>
          <w:tab w:val="clear" w:pos="8640"/>
        </w:tabs>
        <w:spacing w:before="60" w:after="60"/>
        <w:rPr>
          <w:rFonts w:ascii="Verdana" w:hAnsi="Verdana"/>
          <w:sz w:val="20"/>
          <w:szCs w:val="20"/>
          <w:lang w:val="en-US"/>
        </w:rPr>
      </w:pPr>
      <w:r>
        <w:rPr>
          <w:rFonts w:ascii="Verdana" w:hAnsi="Verdana"/>
          <w:sz w:val="20"/>
          <w:szCs w:val="20"/>
          <w:lang w:val="en-US"/>
        </w:rPr>
        <w:t xml:space="preserve">Frameworks     :  Spring Boot </w:t>
      </w:r>
      <w:r w:rsidR="00D02016">
        <w:rPr>
          <w:rFonts w:ascii="Verdana" w:hAnsi="Verdana"/>
          <w:sz w:val="20"/>
          <w:szCs w:val="20"/>
          <w:lang w:val="en-US"/>
        </w:rPr>
        <w:t xml:space="preserve">, Android </w:t>
      </w:r>
    </w:p>
    <w:p w:rsidR="004D15FE" w:rsidP="006D6A90">
      <w:pPr>
        <w:pStyle w:val="Header"/>
        <w:tabs>
          <w:tab w:val="clear" w:pos="4320"/>
          <w:tab w:val="clear" w:pos="8640"/>
        </w:tabs>
        <w:spacing w:before="60" w:after="60"/>
        <w:rPr>
          <w:rFonts w:ascii="Verdana" w:hAnsi="Verdana"/>
          <w:sz w:val="20"/>
          <w:szCs w:val="20"/>
          <w:lang w:val="en-US"/>
        </w:rPr>
      </w:pPr>
      <w:r>
        <w:rPr>
          <w:rFonts w:ascii="Verdana" w:hAnsi="Verdana"/>
          <w:sz w:val="20"/>
          <w:szCs w:val="20"/>
          <w:lang w:val="en-US"/>
        </w:rPr>
        <w:t xml:space="preserve">Tools               : Android Studio, Intellij Idea, Eclipse, Postman, </w:t>
      </w:r>
      <w:r w:rsidR="00F77A2E">
        <w:rPr>
          <w:rFonts w:ascii="Verdana" w:hAnsi="Verdana"/>
          <w:sz w:val="20"/>
          <w:szCs w:val="20"/>
          <w:lang w:val="en-US"/>
        </w:rPr>
        <w:t>Robo3T</w:t>
      </w:r>
    </w:p>
    <w:p w:rsidR="00F77A2E" w:rsidP="006D6A90">
      <w:pPr>
        <w:pStyle w:val="Header"/>
        <w:tabs>
          <w:tab w:val="clear" w:pos="4320"/>
          <w:tab w:val="clear" w:pos="8640"/>
        </w:tabs>
        <w:spacing w:before="60" w:after="60"/>
        <w:rPr>
          <w:rFonts w:ascii="Verdana" w:hAnsi="Verdana"/>
          <w:sz w:val="20"/>
          <w:szCs w:val="20"/>
          <w:lang w:val="en-US"/>
        </w:rPr>
      </w:pPr>
      <w:r>
        <w:rPr>
          <w:rFonts w:ascii="Verdana" w:hAnsi="Verdana"/>
          <w:sz w:val="20"/>
          <w:szCs w:val="20"/>
          <w:lang w:val="en-US"/>
        </w:rPr>
        <w:t xml:space="preserve">Databases       : Mongo DB, Dynamo </w:t>
      </w:r>
      <w:r w:rsidR="00D02016">
        <w:rPr>
          <w:rFonts w:ascii="Verdana" w:hAnsi="Verdana"/>
          <w:sz w:val="20"/>
          <w:szCs w:val="20"/>
          <w:lang w:val="en-US"/>
        </w:rPr>
        <w:t>DB (</w:t>
      </w:r>
      <w:r>
        <w:rPr>
          <w:rFonts w:ascii="Verdana" w:hAnsi="Verdana"/>
          <w:sz w:val="20"/>
          <w:szCs w:val="20"/>
          <w:lang w:val="en-US"/>
        </w:rPr>
        <w:t>AWS)</w:t>
      </w:r>
    </w:p>
    <w:p w:rsidR="00F77A2E" w:rsidP="00F77A2E">
      <w:pPr>
        <w:pStyle w:val="Header"/>
        <w:tabs>
          <w:tab w:val="clear" w:pos="4320"/>
          <w:tab w:val="clear" w:pos="8640"/>
        </w:tabs>
        <w:spacing w:before="60" w:after="60"/>
        <w:rPr>
          <w:rFonts w:ascii="Verdana" w:hAnsi="Verdana"/>
          <w:sz w:val="20"/>
          <w:szCs w:val="20"/>
          <w:lang w:val="en-US"/>
        </w:rPr>
      </w:pPr>
      <w:r w:rsidRPr="006D6A90">
        <w:rPr>
          <w:rFonts w:ascii="Verdana" w:hAnsi="Verdana"/>
          <w:sz w:val="20"/>
          <w:szCs w:val="20"/>
          <w:lang w:val="en-US"/>
        </w:rPr>
        <w:t xml:space="preserve">Test management tools: </w:t>
      </w:r>
      <w:r>
        <w:rPr>
          <w:rFonts w:ascii="Verdana" w:hAnsi="Verdana"/>
          <w:sz w:val="20"/>
          <w:szCs w:val="20"/>
          <w:lang w:val="en-US"/>
        </w:rPr>
        <w:t>Jira</w:t>
      </w:r>
    </w:p>
    <w:p w:rsidR="006D6A90" w:rsidP="00F77A2E">
      <w:pPr>
        <w:pStyle w:val="Header"/>
        <w:tabs>
          <w:tab w:val="clear" w:pos="4320"/>
          <w:tab w:val="clear" w:pos="8640"/>
        </w:tabs>
        <w:spacing w:before="60" w:after="60"/>
        <w:rPr>
          <w:rFonts w:ascii="Verdana" w:hAnsi="Verdana" w:cs="Arial"/>
          <w:bCs/>
          <w:sz w:val="20"/>
          <w:szCs w:val="20"/>
          <w:lang w:val="en-US"/>
        </w:rPr>
      </w:pPr>
      <w:r w:rsidRPr="006D6A90">
        <w:rPr>
          <w:rFonts w:ascii="Verdana" w:hAnsi="Verdana"/>
          <w:sz w:val="20"/>
          <w:szCs w:val="20"/>
          <w:lang w:val="en-US"/>
        </w:rPr>
        <w:t>Operating Systems</w:t>
      </w:r>
      <w:r w:rsidRPr="006D6A90" w:rsidR="000F0ABB">
        <w:rPr>
          <w:rFonts w:ascii="Verdana" w:hAnsi="Verdana" w:cs="Arial"/>
          <w:sz w:val="20"/>
          <w:szCs w:val="20"/>
          <w:lang w:val="en-US"/>
        </w:rPr>
        <w:tab/>
      </w:r>
      <w:r w:rsidRPr="006D6A90" w:rsidR="00D02016">
        <w:rPr>
          <w:rFonts w:ascii="Verdana" w:hAnsi="Verdana" w:cs="Arial"/>
          <w:sz w:val="20"/>
          <w:szCs w:val="20"/>
          <w:lang w:val="en-US"/>
        </w:rPr>
        <w:t>:</w:t>
      </w:r>
      <w:r w:rsidRPr="00F77A2E" w:rsidR="00D02016">
        <w:rPr>
          <w:rFonts w:ascii="Verdana" w:hAnsi="Verdana" w:cs="Arial"/>
          <w:bCs/>
          <w:sz w:val="20"/>
          <w:szCs w:val="20"/>
        </w:rPr>
        <w:t xml:space="preserve"> macOS</w:t>
      </w:r>
      <w:r w:rsidRPr="00F77A2E" w:rsidR="00F77A2E">
        <w:rPr>
          <w:rFonts w:ascii="Verdana" w:hAnsi="Verdana" w:cs="Arial"/>
          <w:bCs/>
          <w:sz w:val="20"/>
          <w:szCs w:val="20"/>
        </w:rPr>
        <w:t xml:space="preserve"> Catalina</w:t>
      </w:r>
      <w:r w:rsidR="00F77A2E">
        <w:rPr>
          <w:rFonts w:ascii="Verdana" w:hAnsi="Verdana" w:cs="Arial"/>
          <w:bCs/>
          <w:sz w:val="20"/>
          <w:szCs w:val="20"/>
          <w:lang w:val="en-US"/>
        </w:rPr>
        <w:t xml:space="preserve">, Windows 10 Enterprise </w:t>
      </w:r>
    </w:p>
    <w:p w:rsidR="0002151B" w:rsidRPr="00F77A2E" w:rsidP="00F77A2E">
      <w:pPr>
        <w:pStyle w:val="Header"/>
        <w:tabs>
          <w:tab w:val="clear" w:pos="4320"/>
          <w:tab w:val="clear" w:pos="8640"/>
        </w:tabs>
        <w:spacing w:before="60" w:after="60"/>
        <w:rPr>
          <w:rFonts w:ascii="Verdana" w:hAnsi="Verdana" w:cs="Arial"/>
          <w:bCs/>
          <w:sz w:val="20"/>
          <w:szCs w:val="20"/>
          <w:lang w:val="en-US"/>
        </w:rPr>
      </w:pPr>
    </w:p>
    <w:p w:rsidR="006D6A90" w:rsidRPr="006177FE" w:rsidP="006177FE">
      <w:pPr>
        <w:pStyle w:val="Header"/>
        <w:tabs>
          <w:tab w:val="clear" w:pos="4320"/>
          <w:tab w:val="clear" w:pos="8640"/>
        </w:tabs>
        <w:spacing w:before="60" w:after="60"/>
        <w:ind w:left="1440" w:hanging="1558"/>
        <w:rPr>
          <w:rFonts w:ascii="Verdana" w:hAnsi="Verdana" w:cs="Arial"/>
          <w:bCs/>
          <w:sz w:val="20"/>
          <w:szCs w:val="20"/>
          <w:lang w:val="en-GB"/>
        </w:rPr>
      </w:pPr>
      <w:r w:rsidRPr="006D6A90">
        <w:rPr>
          <w:rFonts w:ascii="Verdana" w:hAnsi="Verdana" w:cs="Arial"/>
          <w:b/>
          <w:bCs/>
          <w:color w:val="000080"/>
          <w:sz w:val="20"/>
          <w:szCs w:val="20"/>
          <w:lang w:val="en-US"/>
        </w:rPr>
        <w:t xml:space="preserve">Educational </w:t>
      </w:r>
      <w:r w:rsidRPr="006D6A90">
        <w:rPr>
          <w:rFonts w:ascii="Verdana" w:hAnsi="Verdana" w:cs="Arial"/>
          <w:b/>
          <w:bCs/>
          <w:color w:val="000080"/>
          <w:sz w:val="20"/>
          <w:szCs w:val="20"/>
        </w:rPr>
        <w:t>Qualifications</w:t>
      </w:r>
    </w:p>
    <w:p w:rsidR="006D6A90" w:rsidRPr="006D6A90" w:rsidP="006D6A90">
      <w:pPr>
        <w:widowControl/>
        <w:spacing w:before="40" w:after="40"/>
        <w:rPr>
          <w:rFonts w:ascii="Verdana" w:hAnsi="Verdana"/>
          <w:sz w:val="20"/>
          <w:szCs w:val="20"/>
          <w:lang w:val="en-US"/>
        </w:rPr>
      </w:pPr>
    </w:p>
    <w:tbl>
      <w:tblPr>
        <w:tblW w:w="82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E0"/>
      </w:tblPr>
      <w:tblGrid>
        <w:gridCol w:w="1368"/>
        <w:gridCol w:w="1800"/>
        <w:gridCol w:w="2610"/>
        <w:gridCol w:w="1170"/>
        <w:gridCol w:w="1260"/>
      </w:tblGrid>
      <w:tr w:rsidTr="003E18FB">
        <w:tblPrEx>
          <w:tblW w:w="82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E0"/>
        </w:tblPrEx>
        <w:trPr>
          <w:trHeight w:val="389"/>
        </w:trPr>
        <w:tc>
          <w:tcPr>
            <w:tcW w:w="1368" w:type="dxa"/>
          </w:tcPr>
          <w:p w:rsidR="00F77A2E" w:rsidRPr="006D6A90" w:rsidP="00F77A2E">
            <w:pPr>
              <w:jc w:val="center"/>
              <w:rPr>
                <w:rFonts w:ascii="Verdana" w:hAnsi="Verdana"/>
                <w:b/>
                <w:sz w:val="20"/>
                <w:szCs w:val="20"/>
              </w:rPr>
            </w:pPr>
            <w:r w:rsidRPr="006D6A90">
              <w:rPr>
                <w:rFonts w:ascii="Verdana" w:hAnsi="Verdana"/>
                <w:b/>
                <w:sz w:val="20"/>
                <w:szCs w:val="20"/>
              </w:rPr>
              <w:t>Course</w:t>
            </w:r>
          </w:p>
        </w:tc>
        <w:tc>
          <w:tcPr>
            <w:tcW w:w="1800" w:type="dxa"/>
          </w:tcPr>
          <w:p w:rsidR="00F77A2E" w:rsidRPr="006D6A90" w:rsidP="00F77A2E">
            <w:pPr>
              <w:jc w:val="center"/>
              <w:rPr>
                <w:rFonts w:ascii="Verdana" w:hAnsi="Verdana"/>
                <w:b/>
                <w:sz w:val="20"/>
                <w:szCs w:val="20"/>
              </w:rPr>
            </w:pPr>
            <w:r w:rsidRPr="006D6A90">
              <w:rPr>
                <w:rFonts w:ascii="Verdana" w:hAnsi="Verdana"/>
                <w:b/>
                <w:sz w:val="20"/>
                <w:szCs w:val="20"/>
              </w:rPr>
              <w:t>Board/University</w:t>
            </w:r>
          </w:p>
        </w:tc>
        <w:tc>
          <w:tcPr>
            <w:tcW w:w="2610" w:type="dxa"/>
          </w:tcPr>
          <w:p w:rsidR="00F77A2E" w:rsidRPr="006D6A90" w:rsidP="00F77A2E">
            <w:pPr>
              <w:jc w:val="center"/>
              <w:rPr>
                <w:rFonts w:ascii="Verdana" w:hAnsi="Verdana"/>
                <w:b/>
                <w:sz w:val="20"/>
                <w:szCs w:val="20"/>
              </w:rPr>
            </w:pPr>
            <w:r w:rsidRPr="006D6A90">
              <w:rPr>
                <w:rFonts w:ascii="Verdana" w:hAnsi="Verdana"/>
                <w:b/>
                <w:sz w:val="20"/>
                <w:szCs w:val="20"/>
              </w:rPr>
              <w:t>Institution</w:t>
            </w:r>
          </w:p>
        </w:tc>
        <w:tc>
          <w:tcPr>
            <w:tcW w:w="1170" w:type="dxa"/>
          </w:tcPr>
          <w:p w:rsidR="00F77A2E" w:rsidRPr="006D6A90" w:rsidP="00F77A2E">
            <w:pPr>
              <w:jc w:val="center"/>
              <w:rPr>
                <w:rFonts w:ascii="Verdana" w:hAnsi="Verdana"/>
                <w:b/>
                <w:sz w:val="20"/>
                <w:szCs w:val="20"/>
              </w:rPr>
            </w:pPr>
            <w:r w:rsidRPr="006D6A90">
              <w:rPr>
                <w:rFonts w:ascii="Verdana" w:hAnsi="Verdana"/>
                <w:b/>
                <w:sz w:val="20"/>
                <w:szCs w:val="20"/>
              </w:rPr>
              <w:t>Year</w:t>
            </w:r>
          </w:p>
        </w:tc>
        <w:tc>
          <w:tcPr>
            <w:tcW w:w="1260" w:type="dxa"/>
          </w:tcPr>
          <w:p w:rsidR="00F77A2E" w:rsidRPr="006D6A90" w:rsidP="00F77A2E">
            <w:pPr>
              <w:jc w:val="center"/>
              <w:rPr>
                <w:rFonts w:ascii="Verdana" w:hAnsi="Verdana"/>
                <w:b/>
                <w:sz w:val="20"/>
                <w:szCs w:val="20"/>
              </w:rPr>
            </w:pPr>
            <w:r w:rsidRPr="006D6A90">
              <w:rPr>
                <w:rFonts w:ascii="Verdana" w:hAnsi="Verdana"/>
                <w:b/>
                <w:sz w:val="20"/>
                <w:szCs w:val="20"/>
              </w:rPr>
              <w:t>Marks</w:t>
            </w:r>
          </w:p>
        </w:tc>
      </w:tr>
      <w:tr w:rsidTr="003E18FB">
        <w:tblPrEx>
          <w:tblW w:w="8208" w:type="dxa"/>
          <w:tblLayout w:type="fixed"/>
          <w:tblLook w:val="00E0"/>
        </w:tblPrEx>
        <w:trPr>
          <w:trHeight w:val="795"/>
        </w:trPr>
        <w:tc>
          <w:tcPr>
            <w:tcW w:w="1368" w:type="dxa"/>
          </w:tcPr>
          <w:p w:rsidR="00F77A2E" w:rsidRPr="006D6A90" w:rsidP="00F77A2E">
            <w:pPr>
              <w:jc w:val="center"/>
              <w:rPr>
                <w:rFonts w:ascii="Verdana" w:hAnsi="Verdana"/>
                <w:sz w:val="20"/>
                <w:szCs w:val="20"/>
              </w:rPr>
            </w:pPr>
          </w:p>
          <w:p w:rsidR="00F77A2E" w:rsidRPr="006D6A90" w:rsidP="00F77A2E">
            <w:pPr>
              <w:jc w:val="center"/>
              <w:rPr>
                <w:rFonts w:ascii="Verdana" w:hAnsi="Verdana"/>
                <w:sz w:val="20"/>
                <w:szCs w:val="20"/>
                <w:lang w:val="en-US"/>
              </w:rPr>
            </w:pPr>
            <w:r>
              <w:rPr>
                <w:rFonts w:ascii="Verdana" w:hAnsi="Verdana"/>
                <w:sz w:val="20"/>
                <w:szCs w:val="20"/>
                <w:lang w:val="en-US"/>
              </w:rPr>
              <w:t>B. Tech(CSE)</w:t>
            </w:r>
          </w:p>
        </w:tc>
        <w:tc>
          <w:tcPr>
            <w:tcW w:w="1800" w:type="dxa"/>
          </w:tcPr>
          <w:p w:rsidR="00F77A2E" w:rsidRPr="006D6A90" w:rsidP="00F77A2E">
            <w:pPr>
              <w:jc w:val="center"/>
              <w:rPr>
                <w:rFonts w:ascii="Verdana" w:hAnsi="Verdana"/>
                <w:sz w:val="20"/>
                <w:szCs w:val="20"/>
              </w:rPr>
            </w:pPr>
          </w:p>
          <w:p w:rsidR="00F77A2E" w:rsidRPr="006D6A90" w:rsidP="00F77A2E">
            <w:pPr>
              <w:jc w:val="center"/>
              <w:rPr>
                <w:rFonts w:ascii="Verdana" w:hAnsi="Verdana"/>
                <w:sz w:val="20"/>
                <w:szCs w:val="20"/>
              </w:rPr>
            </w:pPr>
            <w:r>
              <w:rPr>
                <w:rFonts w:ascii="Verdana" w:hAnsi="Verdana"/>
                <w:sz w:val="20"/>
                <w:szCs w:val="20"/>
                <w:lang w:val="en-US"/>
              </w:rPr>
              <w:t>AKTU</w:t>
            </w:r>
          </w:p>
        </w:tc>
        <w:tc>
          <w:tcPr>
            <w:tcW w:w="2610" w:type="dxa"/>
          </w:tcPr>
          <w:p w:rsidR="00F77A2E" w:rsidRPr="006D6A90" w:rsidP="00F77A2E">
            <w:pPr>
              <w:jc w:val="center"/>
              <w:rPr>
                <w:rFonts w:ascii="Verdana" w:hAnsi="Verdana"/>
                <w:sz w:val="20"/>
                <w:szCs w:val="20"/>
                <w:lang w:val="en-US"/>
              </w:rPr>
            </w:pPr>
            <w:r>
              <w:rPr>
                <w:rFonts w:ascii="Verdana" w:hAnsi="Verdana"/>
                <w:sz w:val="20"/>
                <w:szCs w:val="20"/>
                <w:lang w:val="en-US"/>
              </w:rPr>
              <w:t>Raj Kumar Goel Institute of Technology, Ghaziabad, UP</w:t>
            </w:r>
          </w:p>
        </w:tc>
        <w:tc>
          <w:tcPr>
            <w:tcW w:w="1170" w:type="dxa"/>
          </w:tcPr>
          <w:p w:rsidR="00F77A2E" w:rsidRPr="006D6A90" w:rsidP="00F77A2E">
            <w:pPr>
              <w:jc w:val="center"/>
              <w:rPr>
                <w:rFonts w:ascii="Verdana" w:hAnsi="Verdana"/>
                <w:b/>
                <w:sz w:val="20"/>
                <w:szCs w:val="20"/>
              </w:rPr>
            </w:pPr>
          </w:p>
          <w:p w:rsidR="00F77A2E" w:rsidRPr="006D6A90" w:rsidP="00F77A2E">
            <w:pPr>
              <w:jc w:val="center"/>
              <w:rPr>
                <w:rFonts w:ascii="Verdana" w:hAnsi="Verdana"/>
                <w:sz w:val="20"/>
                <w:szCs w:val="20"/>
                <w:lang w:val="en-US"/>
              </w:rPr>
            </w:pPr>
            <w:r w:rsidRPr="006D6A90">
              <w:rPr>
                <w:rFonts w:ascii="Verdana" w:hAnsi="Verdana"/>
                <w:sz w:val="20"/>
                <w:szCs w:val="20"/>
              </w:rPr>
              <w:t>20</w:t>
            </w:r>
            <w:r>
              <w:rPr>
                <w:rFonts w:ascii="Verdana" w:hAnsi="Verdana"/>
                <w:sz w:val="20"/>
                <w:szCs w:val="20"/>
                <w:lang w:val="en-US"/>
              </w:rPr>
              <w:t>13-17</w:t>
            </w:r>
          </w:p>
          <w:p w:rsidR="00F77A2E" w:rsidRPr="006D6A90" w:rsidP="00F77A2E">
            <w:pPr>
              <w:jc w:val="center"/>
              <w:rPr>
                <w:rFonts w:ascii="Verdana" w:hAnsi="Verdana"/>
                <w:sz w:val="20"/>
                <w:szCs w:val="20"/>
              </w:rPr>
            </w:pPr>
          </w:p>
        </w:tc>
        <w:tc>
          <w:tcPr>
            <w:tcW w:w="1260" w:type="dxa"/>
          </w:tcPr>
          <w:p w:rsidR="00F77A2E" w:rsidRPr="006D6A90" w:rsidP="00F77A2E">
            <w:pPr>
              <w:jc w:val="center"/>
              <w:rPr>
                <w:rFonts w:ascii="Verdana" w:hAnsi="Verdana"/>
                <w:b/>
                <w:sz w:val="20"/>
                <w:szCs w:val="20"/>
              </w:rPr>
            </w:pPr>
          </w:p>
          <w:p w:rsidR="00F77A2E" w:rsidRPr="006D6A90" w:rsidP="00F77A2E">
            <w:pPr>
              <w:jc w:val="center"/>
              <w:rPr>
                <w:rFonts w:ascii="Verdana" w:hAnsi="Verdana"/>
                <w:sz w:val="20"/>
                <w:szCs w:val="20"/>
                <w:lang w:val="en-US"/>
              </w:rPr>
            </w:pPr>
            <w:r>
              <w:rPr>
                <w:rFonts w:ascii="Verdana" w:hAnsi="Verdana"/>
                <w:sz w:val="20"/>
                <w:szCs w:val="20"/>
                <w:lang w:val="en-US"/>
              </w:rPr>
              <w:t>78</w:t>
            </w:r>
            <w:r w:rsidRPr="006D6A90">
              <w:rPr>
                <w:rFonts w:ascii="Verdana" w:hAnsi="Verdana"/>
                <w:sz w:val="20"/>
                <w:szCs w:val="20"/>
                <w:lang w:val="en-US"/>
              </w:rPr>
              <w:t>%</w:t>
            </w:r>
          </w:p>
          <w:p w:rsidR="00F77A2E" w:rsidRPr="006D6A90" w:rsidP="00F77A2E">
            <w:pPr>
              <w:jc w:val="center"/>
              <w:rPr>
                <w:rFonts w:ascii="Verdana" w:hAnsi="Verdana"/>
                <w:sz w:val="20"/>
                <w:szCs w:val="20"/>
              </w:rPr>
            </w:pPr>
          </w:p>
        </w:tc>
      </w:tr>
      <w:tr w:rsidTr="003E18FB">
        <w:tblPrEx>
          <w:tblW w:w="8208" w:type="dxa"/>
          <w:tblLayout w:type="fixed"/>
          <w:tblLook w:val="00E0"/>
        </w:tblPrEx>
        <w:trPr>
          <w:trHeight w:val="360"/>
        </w:trPr>
        <w:tc>
          <w:tcPr>
            <w:tcW w:w="1368" w:type="dxa"/>
          </w:tcPr>
          <w:p w:rsidR="00F77A2E" w:rsidRPr="006D6A90" w:rsidP="00F77A2E">
            <w:pPr>
              <w:jc w:val="center"/>
              <w:rPr>
                <w:rFonts w:ascii="Verdana" w:hAnsi="Verdana"/>
                <w:sz w:val="20"/>
                <w:szCs w:val="20"/>
              </w:rPr>
            </w:pPr>
          </w:p>
          <w:p w:rsidR="00F77A2E" w:rsidRPr="006D6A90" w:rsidP="00F77A2E">
            <w:pPr>
              <w:jc w:val="center"/>
              <w:rPr>
                <w:rFonts w:ascii="Verdana" w:hAnsi="Verdana"/>
                <w:sz w:val="20"/>
                <w:szCs w:val="20"/>
              </w:rPr>
            </w:pPr>
            <w:r w:rsidRPr="006D6A90">
              <w:rPr>
                <w:rFonts w:ascii="Verdana" w:hAnsi="Verdana"/>
                <w:sz w:val="20"/>
                <w:szCs w:val="20"/>
              </w:rPr>
              <w:t>Class XII</w:t>
            </w:r>
          </w:p>
        </w:tc>
        <w:tc>
          <w:tcPr>
            <w:tcW w:w="1800" w:type="dxa"/>
          </w:tcPr>
          <w:p w:rsidR="00F77A2E" w:rsidRPr="00BB2413" w:rsidP="00F77A2E">
            <w:pPr>
              <w:jc w:val="center"/>
              <w:rPr>
                <w:rFonts w:ascii="Verdana" w:hAnsi="Verdana"/>
                <w:sz w:val="20"/>
                <w:szCs w:val="20"/>
                <w:lang w:val="en-US"/>
              </w:rPr>
            </w:pPr>
            <w:r>
              <w:rPr>
                <w:rFonts w:ascii="Verdana" w:hAnsi="Verdana"/>
                <w:sz w:val="20"/>
                <w:szCs w:val="20"/>
                <w:lang w:val="en-US"/>
              </w:rPr>
              <w:t>UP Board</w:t>
            </w:r>
          </w:p>
        </w:tc>
        <w:tc>
          <w:tcPr>
            <w:tcW w:w="2610" w:type="dxa"/>
          </w:tcPr>
          <w:p w:rsidR="00F77A2E" w:rsidRPr="00BB2413" w:rsidP="00F77A2E">
            <w:pPr>
              <w:jc w:val="center"/>
              <w:rPr>
                <w:rFonts w:ascii="Verdana" w:hAnsi="Verdana"/>
                <w:sz w:val="20"/>
                <w:szCs w:val="20"/>
                <w:lang w:val="en-US"/>
              </w:rPr>
            </w:pPr>
            <w:r>
              <w:rPr>
                <w:rFonts w:ascii="Verdana" w:hAnsi="Verdana"/>
                <w:sz w:val="20"/>
                <w:szCs w:val="20"/>
                <w:lang w:val="en-US"/>
              </w:rPr>
              <w:t>GRB Inter College, Varanasi, UP</w:t>
            </w:r>
          </w:p>
        </w:tc>
        <w:tc>
          <w:tcPr>
            <w:tcW w:w="1170" w:type="dxa"/>
          </w:tcPr>
          <w:p w:rsidR="00F77A2E" w:rsidRPr="00BB2413" w:rsidP="00F77A2E">
            <w:pPr>
              <w:jc w:val="center"/>
              <w:rPr>
                <w:rFonts w:ascii="Verdana" w:hAnsi="Verdana"/>
                <w:b/>
                <w:sz w:val="20"/>
                <w:szCs w:val="20"/>
                <w:lang w:val="en-US"/>
              </w:rPr>
            </w:pPr>
          </w:p>
          <w:p w:rsidR="00F77A2E" w:rsidRPr="00BB2413" w:rsidP="00F77A2E">
            <w:pPr>
              <w:jc w:val="center"/>
              <w:rPr>
                <w:rFonts w:ascii="Verdana" w:hAnsi="Verdana"/>
                <w:b/>
                <w:sz w:val="20"/>
                <w:szCs w:val="20"/>
                <w:lang w:val="en-US"/>
              </w:rPr>
            </w:pPr>
          </w:p>
          <w:p w:rsidR="00F77A2E" w:rsidRPr="00F77A2E" w:rsidP="00F77A2E">
            <w:pPr>
              <w:jc w:val="center"/>
              <w:rPr>
                <w:rFonts w:ascii="Verdana" w:hAnsi="Verdana"/>
                <w:sz w:val="20"/>
                <w:szCs w:val="20"/>
                <w:lang w:val="en-US"/>
              </w:rPr>
            </w:pPr>
            <w:r w:rsidRPr="006D6A90">
              <w:rPr>
                <w:rFonts w:ascii="Verdana" w:hAnsi="Verdana"/>
                <w:sz w:val="20"/>
                <w:szCs w:val="20"/>
              </w:rPr>
              <w:t>20</w:t>
            </w:r>
            <w:r>
              <w:rPr>
                <w:rFonts w:ascii="Verdana" w:hAnsi="Verdana"/>
                <w:sz w:val="20"/>
                <w:szCs w:val="20"/>
                <w:lang w:val="en-US"/>
              </w:rPr>
              <w:t>12</w:t>
            </w:r>
          </w:p>
        </w:tc>
        <w:tc>
          <w:tcPr>
            <w:tcW w:w="1260" w:type="dxa"/>
          </w:tcPr>
          <w:p w:rsidR="00F77A2E" w:rsidRPr="006D6A90" w:rsidP="00F77A2E">
            <w:pPr>
              <w:jc w:val="center"/>
              <w:rPr>
                <w:rFonts w:ascii="Verdana" w:hAnsi="Verdana"/>
                <w:sz w:val="20"/>
                <w:szCs w:val="20"/>
              </w:rPr>
            </w:pPr>
          </w:p>
          <w:p w:rsidR="00F77A2E" w:rsidRPr="006D6A90" w:rsidP="00F77A2E">
            <w:pPr>
              <w:jc w:val="center"/>
              <w:rPr>
                <w:rFonts w:ascii="Verdana" w:hAnsi="Verdana"/>
                <w:sz w:val="20"/>
                <w:szCs w:val="20"/>
              </w:rPr>
            </w:pPr>
          </w:p>
          <w:p w:rsidR="00F77A2E" w:rsidRPr="006D6A90" w:rsidP="00F77A2E">
            <w:pPr>
              <w:jc w:val="center"/>
              <w:rPr>
                <w:rFonts w:ascii="Verdana" w:hAnsi="Verdana"/>
                <w:sz w:val="20"/>
                <w:szCs w:val="20"/>
                <w:lang w:val="en-US"/>
              </w:rPr>
            </w:pPr>
            <w:r>
              <w:rPr>
                <w:rFonts w:ascii="Verdana" w:hAnsi="Verdana"/>
                <w:sz w:val="20"/>
                <w:szCs w:val="20"/>
                <w:lang w:val="en-US"/>
              </w:rPr>
              <w:t>70</w:t>
            </w:r>
            <w:r w:rsidRPr="006D6A90">
              <w:rPr>
                <w:rFonts w:ascii="Verdana" w:hAnsi="Verdana"/>
                <w:sz w:val="20"/>
                <w:szCs w:val="20"/>
                <w:lang w:val="en-US"/>
              </w:rPr>
              <w:t>%</w:t>
            </w:r>
          </w:p>
        </w:tc>
      </w:tr>
      <w:tr w:rsidTr="003E18FB">
        <w:tblPrEx>
          <w:tblW w:w="8208" w:type="dxa"/>
          <w:tblLayout w:type="fixed"/>
          <w:tblLook w:val="00E0"/>
        </w:tblPrEx>
        <w:trPr>
          <w:trHeight w:val="360"/>
        </w:trPr>
        <w:tc>
          <w:tcPr>
            <w:tcW w:w="1368" w:type="dxa"/>
          </w:tcPr>
          <w:p w:rsidR="00F77A2E" w:rsidRPr="006D6A90" w:rsidP="00F77A2E">
            <w:pPr>
              <w:jc w:val="center"/>
              <w:rPr>
                <w:rFonts w:ascii="Verdana" w:hAnsi="Verdana"/>
                <w:sz w:val="20"/>
                <w:szCs w:val="20"/>
              </w:rPr>
            </w:pPr>
          </w:p>
          <w:p w:rsidR="00F77A2E" w:rsidRPr="006D6A90" w:rsidP="00F77A2E">
            <w:pPr>
              <w:jc w:val="center"/>
              <w:rPr>
                <w:rFonts w:ascii="Verdana" w:hAnsi="Verdana"/>
                <w:sz w:val="20"/>
                <w:szCs w:val="20"/>
              </w:rPr>
            </w:pPr>
            <w:r w:rsidRPr="006D6A90">
              <w:rPr>
                <w:rFonts w:ascii="Verdana" w:hAnsi="Verdana"/>
                <w:sz w:val="20"/>
                <w:szCs w:val="20"/>
              </w:rPr>
              <w:t>Class X</w:t>
            </w:r>
          </w:p>
        </w:tc>
        <w:tc>
          <w:tcPr>
            <w:tcW w:w="1800" w:type="dxa"/>
          </w:tcPr>
          <w:p w:rsidR="00F77A2E" w:rsidRPr="006D6A90" w:rsidP="00F77A2E">
            <w:pPr>
              <w:jc w:val="center"/>
              <w:rPr>
                <w:rFonts w:ascii="Verdana" w:hAnsi="Verdana"/>
                <w:b/>
                <w:sz w:val="20"/>
                <w:szCs w:val="20"/>
              </w:rPr>
            </w:pPr>
          </w:p>
          <w:p w:rsidR="00F77A2E" w:rsidRPr="00F77A2E" w:rsidP="00F77A2E">
            <w:pPr>
              <w:jc w:val="center"/>
              <w:rPr>
                <w:rFonts w:ascii="Verdana" w:hAnsi="Verdana"/>
                <w:sz w:val="20"/>
                <w:szCs w:val="20"/>
                <w:lang w:val="en-US"/>
              </w:rPr>
            </w:pPr>
            <w:r>
              <w:rPr>
                <w:rFonts w:ascii="Verdana" w:hAnsi="Verdana"/>
                <w:sz w:val="20"/>
                <w:szCs w:val="20"/>
                <w:lang w:val="en-US"/>
              </w:rPr>
              <w:t>UP Board</w:t>
            </w:r>
          </w:p>
        </w:tc>
        <w:tc>
          <w:tcPr>
            <w:tcW w:w="2610" w:type="dxa"/>
          </w:tcPr>
          <w:p w:rsidR="00F77A2E" w:rsidRPr="006D6A90" w:rsidP="00F77A2E">
            <w:pPr>
              <w:jc w:val="center"/>
              <w:rPr>
                <w:rFonts w:ascii="Verdana" w:hAnsi="Verdana"/>
                <w:sz w:val="20"/>
                <w:szCs w:val="20"/>
                <w:lang w:val="en-US"/>
              </w:rPr>
            </w:pPr>
            <w:r>
              <w:rPr>
                <w:rFonts w:ascii="Verdana" w:hAnsi="Verdana"/>
                <w:sz w:val="20"/>
                <w:szCs w:val="20"/>
                <w:lang w:val="en-US"/>
              </w:rPr>
              <w:t>GRB Inter College, Varanasi, UP</w:t>
            </w:r>
          </w:p>
        </w:tc>
        <w:tc>
          <w:tcPr>
            <w:tcW w:w="1170" w:type="dxa"/>
          </w:tcPr>
          <w:p w:rsidR="00F77A2E" w:rsidRPr="006D6A90" w:rsidP="00F77A2E">
            <w:pPr>
              <w:jc w:val="center"/>
              <w:rPr>
                <w:rFonts w:ascii="Verdana" w:hAnsi="Verdana"/>
                <w:b/>
                <w:sz w:val="20"/>
                <w:szCs w:val="20"/>
              </w:rPr>
            </w:pPr>
          </w:p>
          <w:p w:rsidR="00F77A2E" w:rsidRPr="006D6A90" w:rsidP="00F77A2E">
            <w:pPr>
              <w:jc w:val="center"/>
              <w:rPr>
                <w:rFonts w:ascii="Verdana" w:hAnsi="Verdana"/>
                <w:sz w:val="20"/>
                <w:szCs w:val="20"/>
                <w:lang w:val="en-US"/>
              </w:rPr>
            </w:pPr>
            <w:r w:rsidRPr="006D6A90">
              <w:rPr>
                <w:rFonts w:ascii="Verdana" w:hAnsi="Verdana"/>
                <w:sz w:val="20"/>
                <w:szCs w:val="20"/>
                <w:lang w:val="en-US"/>
              </w:rPr>
              <w:t>20</w:t>
            </w:r>
            <w:r>
              <w:rPr>
                <w:rFonts w:ascii="Verdana" w:hAnsi="Verdana"/>
                <w:sz w:val="20"/>
                <w:szCs w:val="20"/>
                <w:lang w:val="en-US"/>
              </w:rPr>
              <w:t>10</w:t>
            </w:r>
          </w:p>
        </w:tc>
        <w:tc>
          <w:tcPr>
            <w:tcW w:w="1260" w:type="dxa"/>
          </w:tcPr>
          <w:p w:rsidR="00F77A2E" w:rsidRPr="006D6A90" w:rsidP="00F77A2E">
            <w:pPr>
              <w:jc w:val="center"/>
              <w:rPr>
                <w:rFonts w:ascii="Verdana" w:hAnsi="Verdana"/>
                <w:sz w:val="20"/>
                <w:szCs w:val="20"/>
              </w:rPr>
            </w:pPr>
          </w:p>
          <w:p w:rsidR="00F77A2E" w:rsidRPr="006D6A90" w:rsidP="00F77A2E">
            <w:pPr>
              <w:jc w:val="center"/>
              <w:rPr>
                <w:rFonts w:ascii="Verdana" w:hAnsi="Verdana"/>
                <w:sz w:val="20"/>
                <w:szCs w:val="20"/>
              </w:rPr>
            </w:pPr>
            <w:r w:rsidRPr="006D6A90">
              <w:rPr>
                <w:rFonts w:ascii="Verdana" w:hAnsi="Verdana"/>
                <w:sz w:val="20"/>
                <w:szCs w:val="20"/>
              </w:rPr>
              <w:t>8</w:t>
            </w:r>
            <w:r>
              <w:rPr>
                <w:rFonts w:ascii="Verdana" w:hAnsi="Verdana"/>
                <w:sz w:val="20"/>
                <w:szCs w:val="20"/>
                <w:lang w:val="en-US"/>
              </w:rPr>
              <w:t>1</w:t>
            </w:r>
            <w:r w:rsidRPr="006D6A90">
              <w:rPr>
                <w:rFonts w:ascii="Verdana" w:hAnsi="Verdana"/>
                <w:sz w:val="20"/>
                <w:szCs w:val="20"/>
              </w:rPr>
              <w:t>%</w:t>
            </w:r>
          </w:p>
        </w:tc>
      </w:tr>
    </w:tbl>
    <w:tbl>
      <w:tblPr>
        <w:tblpPr w:leftFromText="180" w:rightFromText="180" w:vertAnchor="text" w:horzAnchor="margin" w:tblpY="1258"/>
        <w:tblOverlap w:val="never"/>
        <w:tblW w:w="0" w:type="auto"/>
        <w:tblLayout w:type="fixed"/>
        <w:tblLook w:val="0000"/>
      </w:tblPr>
      <w:tblGrid>
        <w:gridCol w:w="247"/>
      </w:tblGrid>
      <w:tr w:rsidTr="003E18FB">
        <w:tblPrEx>
          <w:tblW w:w="0" w:type="auto"/>
          <w:tblLayout w:type="fixed"/>
          <w:tblLook w:val="0000"/>
        </w:tblPrEx>
        <w:trPr>
          <w:trHeight w:val="272"/>
        </w:trPr>
        <w:tc>
          <w:tcPr>
            <w:tcW w:w="247" w:type="dxa"/>
            <w:shd w:val="clear" w:color="auto" w:fill="auto"/>
          </w:tcPr>
          <w:p w:rsidR="003E18FB" w:rsidRPr="003E18FB" w:rsidP="003E18FB">
            <w:pPr>
              <w:pStyle w:val="ListParagraph"/>
              <w:widowControl/>
              <w:snapToGrid w:val="0"/>
              <w:spacing w:before="40"/>
              <w:rPr>
                <w:rFonts w:ascii="Verdana" w:hAnsi="Verdana" w:cs="Arial"/>
                <w:b/>
                <w:sz w:val="20"/>
                <w:szCs w:val="20"/>
                <w:lang w:val="en-US"/>
              </w:rPr>
            </w:pPr>
          </w:p>
        </w:tc>
      </w:tr>
    </w:tbl>
    <w:p w:rsidR="006D6A90" w:rsidRPr="00AB5E90" w:rsidP="006D6A90">
      <w:pPr>
        <w:pageBreakBefore/>
        <w:widowControl/>
        <w:spacing w:before="40" w:after="120"/>
        <w:rPr>
          <w:rFonts w:ascii="Verdana" w:hAnsi="Verdana"/>
          <w:sz w:val="20"/>
          <w:szCs w:val="20"/>
          <w:lang w:val="en-US"/>
        </w:rPr>
      </w:pPr>
      <w:r w:rsidRPr="00AB5E90">
        <w:rPr>
          <w:rFonts w:ascii="Verdana" w:hAnsi="Verdana" w:cs="Arial"/>
          <w:b/>
          <w:bCs/>
          <w:color w:val="000080"/>
          <w:sz w:val="20"/>
          <w:szCs w:val="20"/>
          <w:lang w:val="en-US"/>
        </w:rPr>
        <w:t>Experienc</w:t>
      </w:r>
      <w:r w:rsidRPr="006D6A90">
        <w:rPr>
          <w:rFonts w:ascii="Verdana" w:hAnsi="Verdana" w:cs="Arial"/>
          <w:b/>
          <w:bCs/>
          <w:color w:val="000080"/>
          <w:sz w:val="20"/>
          <w:szCs w:val="20"/>
          <w:lang w:val="en-US"/>
        </w:rPr>
        <w:t>e Profile - Key Assignments</w:t>
      </w:r>
    </w:p>
    <w:p w:rsidR="00F32B4F" w:rsidP="006D6A90">
      <w:pPr>
        <w:widowControl/>
        <w:spacing w:before="40" w:after="40"/>
        <w:rPr>
          <w:rFonts w:ascii="Verdana" w:hAnsi="Verdana" w:cs="Arial"/>
          <w:sz w:val="20"/>
          <w:szCs w:val="20"/>
          <w:lang w:val="en-US"/>
        </w:rPr>
      </w:pPr>
      <w:r w:rsidRPr="00BB2413">
        <w:rPr>
          <w:rFonts w:ascii="Verdana" w:hAnsi="Verdana" w:cs="Arial"/>
          <w:sz w:val="20"/>
          <w:szCs w:val="20"/>
          <w:lang w:val="en-US"/>
        </w:rPr>
        <w:t xml:space="preserve">The details of the various assignments that I have handled are listed here, in </w:t>
      </w:r>
      <w:r w:rsidRPr="006D6A90">
        <w:rPr>
          <w:rFonts w:ascii="Verdana" w:hAnsi="Verdana" w:cs="Arial"/>
          <w:sz w:val="20"/>
          <w:szCs w:val="20"/>
          <w:lang w:val="en-US"/>
        </w:rPr>
        <w:t xml:space="preserve">reverse </w:t>
      </w:r>
      <w:r w:rsidRPr="00BB2413">
        <w:rPr>
          <w:rFonts w:ascii="Verdana" w:hAnsi="Verdana" w:cs="Arial"/>
          <w:sz w:val="20"/>
          <w:szCs w:val="20"/>
          <w:lang w:val="en-US"/>
        </w:rPr>
        <w:t>chronological order</w:t>
      </w:r>
      <w:r w:rsidRPr="006D6A90">
        <w:rPr>
          <w:rFonts w:ascii="Verdana" w:hAnsi="Verdana" w:cs="Arial"/>
          <w:sz w:val="20"/>
          <w:szCs w:val="20"/>
          <w:lang w:val="en-US"/>
        </w:rPr>
        <w:t>:</w:t>
      </w:r>
    </w:p>
    <w:p w:rsidR="001A02F2" w:rsidP="006D6A90">
      <w:pPr>
        <w:widowControl/>
        <w:spacing w:before="40" w:after="40"/>
        <w:rPr>
          <w:rFonts w:ascii="Verdana" w:hAnsi="Verdana" w:cs="Arial"/>
          <w:sz w:val="20"/>
          <w:szCs w:val="20"/>
          <w:lang w:val="en-US"/>
        </w:rPr>
      </w:pPr>
    </w:p>
    <w:p w:rsidR="001A02F2" w:rsidRPr="00D02016" w:rsidP="001A02F2">
      <w:pPr>
        <w:widowControl/>
        <w:spacing w:before="40" w:after="40"/>
        <w:rPr>
          <w:rFonts w:ascii="Verdana" w:hAnsi="Verdana" w:cs="Arial"/>
          <w:b/>
          <w:sz w:val="20"/>
          <w:szCs w:val="20"/>
          <w:lang w:val="en-US"/>
        </w:rPr>
      </w:pPr>
    </w:p>
    <w:p w:rsidR="001A02F2" w:rsidP="001A02F2">
      <w:pPr>
        <w:widowControl/>
        <w:spacing w:before="40" w:after="40"/>
        <w:rPr>
          <w:rFonts w:ascii="Verdana" w:hAnsi="Verdana" w:cs="Arial"/>
          <w:b/>
          <w:sz w:val="20"/>
          <w:szCs w:val="20"/>
          <w:lang w:val="en-US"/>
        </w:rPr>
      </w:pPr>
      <w:r w:rsidRPr="00D02016">
        <w:rPr>
          <w:rFonts w:ascii="Verdana" w:hAnsi="Verdana" w:cs="Arial"/>
          <w:b/>
          <w:sz w:val="20"/>
          <w:szCs w:val="20"/>
          <w:lang w:val="en-US"/>
        </w:rPr>
        <w:t xml:space="preserve">Present Employer Projects: </w:t>
      </w:r>
      <w:r w:rsidRPr="00D02016" w:rsidR="007D3018">
        <w:rPr>
          <w:rFonts w:ascii="Verdana" w:hAnsi="Verdana" w:cs="Arial"/>
          <w:b/>
          <w:sz w:val="20"/>
          <w:szCs w:val="20"/>
          <w:lang w:val="en-US"/>
        </w:rPr>
        <w:t>(IBM)</w:t>
      </w:r>
    </w:p>
    <w:tbl>
      <w:tblPr>
        <w:tblStyle w:val="PlainTable21"/>
        <w:tblW w:w="8968" w:type="dxa"/>
        <w:tblInd w:w="18" w:type="dxa"/>
        <w:tblLayout w:type="fixed"/>
        <w:tblLook w:val="04A0"/>
      </w:tblPr>
      <w:tblGrid>
        <w:gridCol w:w="1625"/>
        <w:gridCol w:w="7343"/>
      </w:tblGrid>
      <w:tr w:rsidTr="00351CE0">
        <w:tblPrEx>
          <w:tblW w:w="8968" w:type="dxa"/>
          <w:tblInd w:w="18" w:type="dxa"/>
          <w:tblLayout w:type="fixed"/>
          <w:tblLook w:val="04A0"/>
        </w:tblPrEx>
        <w:trPr>
          <w:trHeight w:val="314"/>
        </w:trPr>
        <w:tc>
          <w:tcPr>
            <w:tcW w:w="1625" w:type="dxa"/>
          </w:tcPr>
          <w:p w:rsidR="00351CE0" w:rsidRPr="007A7354" w:rsidP="000407F5">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Project</w:t>
            </w:r>
          </w:p>
        </w:tc>
        <w:tc>
          <w:tcPr>
            <w:tcW w:w="7343" w:type="dxa"/>
          </w:tcPr>
          <w:p w:rsidR="00351CE0" w:rsidP="00351CE0">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 xml:space="preserve">My Security </w:t>
            </w:r>
          </w:p>
        </w:tc>
      </w:tr>
      <w:tr w:rsidTr="00351CE0">
        <w:tblPrEx>
          <w:tblW w:w="8968" w:type="dxa"/>
          <w:tblInd w:w="18" w:type="dxa"/>
          <w:tblLayout w:type="fixed"/>
          <w:tblLook w:val="04A0"/>
        </w:tblPrEx>
        <w:trPr>
          <w:trHeight w:val="332"/>
        </w:trPr>
        <w:tc>
          <w:tcPr>
            <w:tcW w:w="1625" w:type="dxa"/>
          </w:tcPr>
          <w:p w:rsidR="00351CE0" w:rsidRPr="00E546DE" w:rsidP="000407F5">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Company</w:t>
            </w:r>
          </w:p>
        </w:tc>
        <w:tc>
          <w:tcPr>
            <w:tcW w:w="7343" w:type="dxa"/>
          </w:tcPr>
          <w:p w:rsidR="00351CE0" w:rsidP="000407F5">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IBM, India</w:t>
            </w:r>
          </w:p>
        </w:tc>
      </w:tr>
      <w:tr w:rsidTr="00351CE0">
        <w:tblPrEx>
          <w:tblW w:w="8968" w:type="dxa"/>
          <w:tblInd w:w="18" w:type="dxa"/>
          <w:tblLayout w:type="fixed"/>
          <w:tblLook w:val="04A0"/>
        </w:tblPrEx>
        <w:trPr>
          <w:trHeight w:val="314"/>
        </w:trPr>
        <w:tc>
          <w:tcPr>
            <w:tcW w:w="1625" w:type="dxa"/>
          </w:tcPr>
          <w:p w:rsidR="00351CE0" w:rsidP="000407F5">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Duration</w:t>
            </w:r>
          </w:p>
        </w:tc>
        <w:tc>
          <w:tcPr>
            <w:tcW w:w="7343" w:type="dxa"/>
          </w:tcPr>
          <w:p w:rsidR="00351CE0" w:rsidP="000407F5">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May 2023</w:t>
            </w:r>
            <w:r>
              <w:rPr>
                <w:rFonts w:ascii="Verdana" w:hAnsi="Verdana"/>
                <w:color w:val="333333"/>
                <w:spacing w:val="4"/>
                <w:sz w:val="20"/>
                <w:szCs w:val="20"/>
                <w:lang w:val="en-AU"/>
              </w:rPr>
              <w:t xml:space="preserve"> to </w:t>
            </w:r>
            <w:r>
              <w:rPr>
                <w:rFonts w:ascii="Verdana" w:hAnsi="Verdana"/>
                <w:color w:val="333333"/>
                <w:spacing w:val="4"/>
                <w:sz w:val="20"/>
                <w:szCs w:val="20"/>
                <w:lang w:val="en-AU"/>
              </w:rPr>
              <w:t>Jan</w:t>
            </w:r>
            <w:r>
              <w:rPr>
                <w:rFonts w:ascii="Verdana" w:hAnsi="Verdana"/>
                <w:color w:val="333333"/>
                <w:spacing w:val="4"/>
                <w:sz w:val="20"/>
                <w:szCs w:val="20"/>
                <w:lang w:val="en-AU"/>
              </w:rPr>
              <w:t xml:space="preserve"> 202</w:t>
            </w:r>
            <w:r>
              <w:rPr>
                <w:rFonts w:ascii="Verdana" w:hAnsi="Verdana"/>
                <w:color w:val="333333"/>
                <w:spacing w:val="4"/>
                <w:sz w:val="20"/>
                <w:szCs w:val="20"/>
                <w:lang w:val="en-AU"/>
              </w:rPr>
              <w:t>4</w:t>
            </w:r>
          </w:p>
        </w:tc>
      </w:tr>
      <w:tr w:rsidTr="00351CE0">
        <w:tblPrEx>
          <w:tblW w:w="8968" w:type="dxa"/>
          <w:tblInd w:w="18" w:type="dxa"/>
          <w:tblLayout w:type="fixed"/>
          <w:tblLook w:val="04A0"/>
        </w:tblPrEx>
        <w:trPr>
          <w:trHeight w:val="4435"/>
        </w:trPr>
        <w:tc>
          <w:tcPr>
            <w:tcW w:w="1625" w:type="dxa"/>
          </w:tcPr>
          <w:p w:rsidR="00351CE0" w:rsidP="000407F5">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Description</w:t>
            </w:r>
          </w:p>
        </w:tc>
        <w:tc>
          <w:tcPr>
            <w:tcW w:w="7343" w:type="dxa"/>
          </w:tcPr>
          <w:p w:rsidR="00351CE0" w:rsidP="000407F5">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 xml:space="preserve">MySecurity is </w:t>
            </w:r>
            <w:r w:rsidR="00A1577A">
              <w:rPr>
                <w:rFonts w:ascii="Verdana" w:hAnsi="Verdana"/>
                <w:color w:val="333333"/>
                <w:spacing w:val="4"/>
                <w:sz w:val="20"/>
                <w:szCs w:val="20"/>
                <w:lang w:val="en-AU"/>
              </w:rPr>
              <w:t>routing</w:t>
            </w:r>
            <w:r>
              <w:rPr>
                <w:rFonts w:ascii="Verdana" w:hAnsi="Verdana"/>
                <w:color w:val="333333"/>
                <w:spacing w:val="4"/>
                <w:sz w:val="20"/>
                <w:szCs w:val="20"/>
                <w:lang w:val="en-AU"/>
              </w:rPr>
              <w:t xml:space="preserve"> base application where application need to route other application after authorization and authentication also it is helpful to hide real base url from hackers. I replaced zuul </w:t>
            </w:r>
            <w:r w:rsidR="00A1577A">
              <w:rPr>
                <w:rFonts w:ascii="Verdana" w:hAnsi="Verdana"/>
                <w:color w:val="333333"/>
                <w:spacing w:val="4"/>
                <w:sz w:val="20"/>
                <w:szCs w:val="20"/>
                <w:lang w:val="en-AU"/>
              </w:rPr>
              <w:t>in new version of application implementation</w:t>
            </w:r>
            <w:r>
              <w:rPr>
                <w:rFonts w:ascii="Verdana" w:hAnsi="Verdana"/>
                <w:color w:val="333333"/>
                <w:spacing w:val="4"/>
                <w:sz w:val="20"/>
                <w:szCs w:val="20"/>
                <w:lang w:val="en-AU"/>
              </w:rPr>
              <w:t xml:space="preserve"> from </w:t>
            </w:r>
            <w:r w:rsidR="00A1577A">
              <w:rPr>
                <w:rFonts w:ascii="Verdana" w:hAnsi="Verdana"/>
                <w:color w:val="333333"/>
                <w:spacing w:val="4"/>
                <w:sz w:val="20"/>
                <w:szCs w:val="20"/>
                <w:lang w:val="en-AU"/>
              </w:rPr>
              <w:t>existing</w:t>
            </w:r>
            <w:r>
              <w:rPr>
                <w:rFonts w:ascii="Verdana" w:hAnsi="Verdana"/>
                <w:color w:val="333333"/>
                <w:spacing w:val="4"/>
                <w:sz w:val="20"/>
                <w:szCs w:val="20"/>
                <w:lang w:val="en-AU"/>
              </w:rPr>
              <w:t xml:space="preserve"> application and used spring cloud gateway  </w:t>
            </w:r>
          </w:p>
          <w:p w:rsidR="00351CE0" w:rsidP="000407F5">
            <w:pPr>
              <w:widowControl/>
              <w:snapToGrid w:val="0"/>
              <w:spacing w:before="40"/>
              <w:rPr>
                <w:rFonts w:ascii="Verdana" w:hAnsi="Verdana"/>
                <w:color w:val="333333"/>
                <w:spacing w:val="4"/>
                <w:sz w:val="20"/>
                <w:szCs w:val="20"/>
                <w:lang w:val="en-AU"/>
              </w:rPr>
            </w:pPr>
          </w:p>
          <w:p w:rsidR="00351CE0" w:rsidP="000407F5">
            <w:pPr>
              <w:widowControl/>
              <w:snapToGrid w:val="0"/>
              <w:spacing w:before="40"/>
              <w:rPr>
                <w:rFonts w:ascii="Verdana" w:hAnsi="Verdana"/>
                <w:color w:val="333333"/>
                <w:spacing w:val="4"/>
                <w:sz w:val="20"/>
                <w:szCs w:val="20"/>
                <w:lang w:val="en-AU"/>
              </w:rPr>
            </w:pPr>
          </w:p>
          <w:p w:rsidR="00351CE0" w:rsidP="000407F5">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My responsibilities are mentioned below:</w:t>
            </w:r>
          </w:p>
          <w:p w:rsidR="00351CE0" w:rsidP="00351CE0">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 xml:space="preserve">Zuul based application analysing  </w:t>
            </w:r>
          </w:p>
          <w:p w:rsidR="00A1577A" w:rsidP="00A1577A">
            <w:pPr>
              <w:pStyle w:val="ListParagraph"/>
              <w:widowControl/>
              <w:snapToGrid w:val="0"/>
              <w:spacing w:before="40"/>
              <w:rPr>
                <w:rFonts w:ascii="Verdana" w:hAnsi="Verdana"/>
                <w:color w:val="333333"/>
                <w:spacing w:val="4"/>
                <w:sz w:val="20"/>
                <w:szCs w:val="20"/>
                <w:lang w:val="en-AU"/>
              </w:rPr>
            </w:pPr>
          </w:p>
          <w:p w:rsidR="00A1577A" w:rsidP="00351CE0">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 xml:space="preserve">Finding the application features and add in new application which use springboot cloud gateway </w:t>
            </w:r>
          </w:p>
          <w:p w:rsidR="00351CE0" w:rsidRPr="007D3018" w:rsidP="000407F5">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 xml:space="preserve"> </w:t>
            </w:r>
          </w:p>
          <w:p w:rsidR="00351CE0" w:rsidP="00351CE0">
            <w:pPr>
              <w:pStyle w:val="ListParagraph"/>
              <w:widowControl/>
              <w:numPr>
                <w:ilvl w:val="0"/>
                <w:numId w:val="12"/>
              </w:numPr>
              <w:snapToGrid w:val="0"/>
              <w:spacing w:before="40"/>
              <w:rPr>
                <w:rFonts w:ascii="Verdana" w:hAnsi="Verdana"/>
                <w:color w:val="333333"/>
                <w:spacing w:val="4"/>
                <w:sz w:val="20"/>
                <w:szCs w:val="20"/>
                <w:lang w:val="en-AU"/>
              </w:rPr>
            </w:pPr>
            <w:r w:rsidRPr="00A1577A">
              <w:rPr>
                <w:rFonts w:ascii="Verdana" w:hAnsi="Verdana"/>
                <w:color w:val="333333"/>
                <w:spacing w:val="4"/>
                <w:sz w:val="20"/>
                <w:szCs w:val="20"/>
                <w:lang w:val="en-AU"/>
              </w:rPr>
              <w:t xml:space="preserve"> </w:t>
            </w:r>
            <w:r w:rsidRPr="00A1577A">
              <w:rPr>
                <w:rFonts w:ascii="Verdana" w:hAnsi="Verdana"/>
                <w:color w:val="333333"/>
                <w:spacing w:val="4"/>
                <w:sz w:val="20"/>
                <w:szCs w:val="20"/>
                <w:lang w:val="en-AU"/>
              </w:rPr>
              <w:t>Replicate bug, fix and deploy (</w:t>
            </w:r>
            <w:r>
              <w:rPr>
                <w:rFonts w:ascii="Verdana" w:hAnsi="Verdana"/>
                <w:color w:val="333333"/>
                <w:spacing w:val="4"/>
                <w:sz w:val="20"/>
                <w:szCs w:val="20"/>
                <w:lang w:val="en-AU"/>
              </w:rPr>
              <w:t>OpenShift</w:t>
            </w:r>
            <w:r w:rsidRPr="00A1577A">
              <w:rPr>
                <w:rFonts w:ascii="Verdana" w:hAnsi="Verdana"/>
                <w:color w:val="333333"/>
                <w:spacing w:val="4"/>
                <w:sz w:val="20"/>
                <w:szCs w:val="20"/>
                <w:lang w:val="en-AU"/>
              </w:rPr>
              <w:t>).</w:t>
            </w:r>
          </w:p>
          <w:p w:rsidR="00351CE0" w:rsidP="000407F5">
            <w:pPr>
              <w:pStyle w:val="ListParagraph"/>
              <w:widowControl/>
              <w:snapToGrid w:val="0"/>
              <w:spacing w:before="40"/>
              <w:rPr>
                <w:rFonts w:ascii="Verdana" w:hAnsi="Verdana"/>
                <w:color w:val="333333"/>
                <w:spacing w:val="4"/>
                <w:sz w:val="20"/>
                <w:szCs w:val="20"/>
                <w:lang w:val="en-AU"/>
              </w:rPr>
            </w:pPr>
          </w:p>
          <w:p w:rsidR="00351CE0" w:rsidP="00351CE0">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Support Teammates and help them in resolving issues and analysis.</w:t>
            </w:r>
          </w:p>
          <w:p w:rsidR="00351CE0" w:rsidRPr="00B818F5" w:rsidP="000407F5">
            <w:pPr>
              <w:widowControl/>
              <w:snapToGrid w:val="0"/>
              <w:spacing w:before="40"/>
              <w:rPr>
                <w:rFonts w:ascii="Verdana" w:hAnsi="Verdana"/>
                <w:color w:val="333333"/>
                <w:spacing w:val="4"/>
                <w:sz w:val="20"/>
                <w:szCs w:val="20"/>
                <w:lang w:val="en-AU"/>
              </w:rPr>
            </w:pPr>
          </w:p>
        </w:tc>
      </w:tr>
      <w:tr w:rsidTr="00351CE0">
        <w:tblPrEx>
          <w:tblW w:w="8968" w:type="dxa"/>
          <w:tblInd w:w="18" w:type="dxa"/>
          <w:tblBorders>
            <w:top w:val="none" w:sz="0" w:space="0" w:color="auto"/>
            <w:bottom w:val="none" w:sz="0" w:space="0" w:color="auto"/>
          </w:tblBorders>
          <w:tblLayout w:type="fixed"/>
          <w:tblLook w:val="04A0"/>
        </w:tblPrEx>
        <w:trPr>
          <w:trHeight w:val="314"/>
        </w:trPr>
        <w:tc>
          <w:tcPr>
            <w:tcW w:w="1625" w:type="dxa"/>
            <w:tcBorders>
              <w:top w:val="single" w:sz="4" w:space="0" w:color="auto"/>
              <w:bottom w:val="single" w:sz="4" w:space="0" w:color="auto"/>
            </w:tcBorders>
          </w:tcPr>
          <w:p w:rsidR="001A02F2" w:rsidRPr="007A7354" w:rsidP="00822259">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Project</w:t>
            </w:r>
          </w:p>
        </w:tc>
        <w:tc>
          <w:tcPr>
            <w:tcW w:w="7343" w:type="dxa"/>
            <w:tcBorders>
              <w:top w:val="single" w:sz="4" w:space="0" w:color="auto"/>
              <w:bottom w:val="single" w:sz="4" w:space="0" w:color="auto"/>
            </w:tcBorders>
          </w:tcPr>
          <w:p w:rsidR="001A02F2" w:rsidP="00822259">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 xml:space="preserve">TC05 (BARCLAYS) </w:t>
            </w:r>
          </w:p>
        </w:tc>
      </w:tr>
      <w:tr w:rsidTr="00351CE0">
        <w:tblPrEx>
          <w:tblW w:w="8968" w:type="dxa"/>
          <w:tblInd w:w="18" w:type="dxa"/>
          <w:tblBorders>
            <w:top w:val="none" w:sz="0" w:space="0" w:color="auto"/>
            <w:bottom w:val="none" w:sz="0" w:space="0" w:color="auto"/>
          </w:tblBorders>
          <w:tblLayout w:type="fixed"/>
          <w:tblLook w:val="04A0"/>
        </w:tblPrEx>
        <w:trPr>
          <w:trHeight w:val="332"/>
        </w:trPr>
        <w:tc>
          <w:tcPr>
            <w:tcW w:w="1625" w:type="dxa"/>
            <w:tcBorders>
              <w:top w:val="single" w:sz="4" w:space="0" w:color="auto"/>
              <w:bottom w:val="single" w:sz="4" w:space="0" w:color="auto"/>
            </w:tcBorders>
          </w:tcPr>
          <w:p w:rsidR="001A02F2" w:rsidRPr="00E546DE" w:rsidP="00822259">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Company</w:t>
            </w:r>
          </w:p>
        </w:tc>
        <w:tc>
          <w:tcPr>
            <w:tcW w:w="7343" w:type="dxa"/>
            <w:tcBorders>
              <w:top w:val="single" w:sz="4" w:space="0" w:color="auto"/>
              <w:bottom w:val="single" w:sz="4" w:space="0" w:color="auto"/>
            </w:tcBorders>
          </w:tcPr>
          <w:p w:rsidR="001A02F2" w:rsidP="00822259">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IBM, India</w:t>
            </w:r>
          </w:p>
        </w:tc>
      </w:tr>
      <w:tr w:rsidTr="00351CE0">
        <w:tblPrEx>
          <w:tblW w:w="8968" w:type="dxa"/>
          <w:tblInd w:w="18" w:type="dxa"/>
          <w:tblBorders>
            <w:top w:val="none" w:sz="0" w:space="0" w:color="auto"/>
            <w:bottom w:val="none" w:sz="0" w:space="0" w:color="auto"/>
          </w:tblBorders>
          <w:tblLayout w:type="fixed"/>
          <w:tblLook w:val="04A0"/>
        </w:tblPrEx>
        <w:trPr>
          <w:trHeight w:val="314"/>
        </w:trPr>
        <w:tc>
          <w:tcPr>
            <w:tcW w:w="1625" w:type="dxa"/>
            <w:tcBorders>
              <w:top w:val="single" w:sz="4" w:space="0" w:color="auto"/>
            </w:tcBorders>
          </w:tcPr>
          <w:p w:rsidR="001A02F2" w:rsidP="00822259">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Duration</w:t>
            </w:r>
          </w:p>
        </w:tc>
        <w:tc>
          <w:tcPr>
            <w:tcW w:w="7343" w:type="dxa"/>
            <w:tcBorders>
              <w:top w:val="single" w:sz="4" w:space="0" w:color="auto"/>
            </w:tcBorders>
          </w:tcPr>
          <w:p w:rsidR="001A02F2" w:rsidP="00822259">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Feb 2022 to Sep 2022</w:t>
            </w:r>
          </w:p>
        </w:tc>
      </w:tr>
      <w:tr w:rsidTr="00351CE0">
        <w:tblPrEx>
          <w:tblW w:w="8968" w:type="dxa"/>
          <w:tblInd w:w="18" w:type="dxa"/>
          <w:tblBorders>
            <w:top w:val="none" w:sz="0" w:space="0" w:color="auto"/>
            <w:bottom w:val="none" w:sz="0" w:space="0" w:color="auto"/>
          </w:tblBorders>
          <w:tblLayout w:type="fixed"/>
          <w:tblLook w:val="04A0"/>
        </w:tblPrEx>
        <w:trPr>
          <w:trHeight w:val="4435"/>
        </w:trPr>
        <w:tc>
          <w:tcPr>
            <w:tcW w:w="1625" w:type="dxa"/>
          </w:tcPr>
          <w:p w:rsidR="001A02F2" w:rsidP="00822259">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Description</w:t>
            </w:r>
          </w:p>
        </w:tc>
        <w:tc>
          <w:tcPr>
            <w:tcW w:w="7343" w:type="dxa"/>
          </w:tcPr>
          <w:p w:rsidR="001A02F2" w:rsidP="00822259">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TC05 is LoanIQ application where application need to  Listen transactions messages and update into DB as per Transactions.</w:t>
            </w:r>
          </w:p>
          <w:p w:rsidR="001A02F2" w:rsidP="00822259">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 xml:space="preserve">Messages needs to handle </w:t>
            </w:r>
            <w:r w:rsidR="007D3018">
              <w:rPr>
                <w:rFonts w:ascii="Verdana" w:hAnsi="Verdana"/>
                <w:color w:val="333333"/>
                <w:spacing w:val="4"/>
                <w:sz w:val="20"/>
                <w:szCs w:val="20"/>
                <w:lang w:val="en-AU"/>
              </w:rPr>
              <w:t>according</w:t>
            </w:r>
            <w:r>
              <w:rPr>
                <w:rFonts w:ascii="Verdana" w:hAnsi="Verdana"/>
                <w:color w:val="333333"/>
                <w:spacing w:val="4"/>
                <w:sz w:val="20"/>
                <w:szCs w:val="20"/>
                <w:lang w:val="en-AU"/>
              </w:rPr>
              <w:t xml:space="preserve"> to the </w:t>
            </w:r>
            <w:r w:rsidR="007D3018">
              <w:rPr>
                <w:rFonts w:ascii="Verdana" w:hAnsi="Verdana"/>
                <w:color w:val="333333"/>
                <w:spacing w:val="4"/>
                <w:sz w:val="20"/>
                <w:szCs w:val="20"/>
                <w:lang w:val="en-AU"/>
              </w:rPr>
              <w:t xml:space="preserve">kafka </w:t>
            </w:r>
            <w:r>
              <w:rPr>
                <w:rFonts w:ascii="Verdana" w:hAnsi="Verdana"/>
                <w:color w:val="333333"/>
                <w:spacing w:val="4"/>
                <w:sz w:val="20"/>
                <w:szCs w:val="20"/>
                <w:lang w:val="en-AU"/>
              </w:rPr>
              <w:t>topics</w:t>
            </w:r>
            <w:r w:rsidR="007D3018">
              <w:rPr>
                <w:rFonts w:ascii="Verdana" w:hAnsi="Verdana"/>
                <w:color w:val="333333"/>
                <w:spacing w:val="4"/>
                <w:sz w:val="20"/>
                <w:szCs w:val="20"/>
                <w:lang w:val="en-AU"/>
              </w:rPr>
              <w:t xml:space="preserve"> and json keys value like Notification, Funding and Payment types. </w:t>
            </w:r>
            <w:r>
              <w:rPr>
                <w:rFonts w:ascii="Verdana" w:hAnsi="Verdana"/>
                <w:color w:val="333333"/>
                <w:spacing w:val="4"/>
                <w:sz w:val="20"/>
                <w:szCs w:val="20"/>
                <w:lang w:val="en-AU"/>
              </w:rPr>
              <w:t>This application is developed on Spring Boot (Java), Mongo DB, and Kafka.</w:t>
            </w:r>
          </w:p>
          <w:p w:rsidR="001A02F2" w:rsidP="00822259">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My responsibilities are mentioned below:</w:t>
            </w:r>
          </w:p>
          <w:p w:rsidR="001A02F2" w:rsidP="001A02F2">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User story analysis, feasibility, research and proposed solution.</w:t>
            </w:r>
          </w:p>
          <w:p w:rsidR="001A02F2" w:rsidRPr="007D3018" w:rsidP="007D3018">
            <w:pPr>
              <w:widowControl/>
              <w:snapToGrid w:val="0"/>
              <w:spacing w:before="40"/>
              <w:rPr>
                <w:rFonts w:ascii="Verdana" w:hAnsi="Verdana"/>
                <w:color w:val="333333"/>
                <w:spacing w:val="4"/>
                <w:sz w:val="20"/>
                <w:szCs w:val="20"/>
                <w:lang w:val="en-AU"/>
              </w:rPr>
            </w:pPr>
          </w:p>
          <w:p w:rsidR="001A02F2" w:rsidP="001A02F2">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Write unit test using Ju</w:t>
            </w:r>
            <w:r>
              <w:rPr>
                <w:rFonts w:ascii="Verdana" w:hAnsi="Verdana"/>
                <w:color w:val="333333"/>
                <w:spacing w:val="4"/>
                <w:sz w:val="20"/>
                <w:szCs w:val="20"/>
                <w:lang w:val="en-AU"/>
              </w:rPr>
              <w:t>nit.</w:t>
            </w:r>
          </w:p>
          <w:p w:rsidR="001A02F2" w:rsidP="001A02F2">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Replicate bug, fix and deploy</w:t>
            </w:r>
            <w:r w:rsidR="007D3018">
              <w:rPr>
                <w:rFonts w:ascii="Verdana" w:hAnsi="Verdana"/>
                <w:color w:val="333333"/>
                <w:spacing w:val="4"/>
                <w:sz w:val="20"/>
                <w:szCs w:val="20"/>
                <w:lang w:val="en-AU"/>
              </w:rPr>
              <w:t xml:space="preserve"> (TeamCity)</w:t>
            </w:r>
            <w:r>
              <w:rPr>
                <w:rFonts w:ascii="Verdana" w:hAnsi="Verdana"/>
                <w:color w:val="333333"/>
                <w:spacing w:val="4"/>
                <w:sz w:val="20"/>
                <w:szCs w:val="20"/>
                <w:lang w:val="en-AU"/>
              </w:rPr>
              <w:t>.</w:t>
            </w:r>
          </w:p>
          <w:p w:rsidR="001A02F2" w:rsidP="007D3018">
            <w:pPr>
              <w:pStyle w:val="ListParagraph"/>
              <w:widowControl/>
              <w:snapToGrid w:val="0"/>
              <w:spacing w:before="40"/>
              <w:rPr>
                <w:rFonts w:ascii="Verdana" w:hAnsi="Verdana"/>
                <w:color w:val="333333"/>
                <w:spacing w:val="4"/>
                <w:sz w:val="20"/>
                <w:szCs w:val="20"/>
                <w:lang w:val="en-AU"/>
              </w:rPr>
            </w:pPr>
          </w:p>
          <w:p w:rsidR="001A02F2" w:rsidP="001A02F2">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Support Teammates and help them in resolving issues and analysis.</w:t>
            </w:r>
          </w:p>
          <w:p w:rsidR="001A02F2" w:rsidRPr="00B818F5" w:rsidP="00822259">
            <w:pPr>
              <w:widowControl/>
              <w:snapToGrid w:val="0"/>
              <w:spacing w:before="40"/>
              <w:rPr>
                <w:rFonts w:ascii="Verdana" w:hAnsi="Verdana"/>
                <w:color w:val="333333"/>
                <w:spacing w:val="4"/>
                <w:sz w:val="20"/>
                <w:szCs w:val="20"/>
                <w:lang w:val="en-AU"/>
              </w:rPr>
            </w:pPr>
          </w:p>
        </w:tc>
      </w:tr>
    </w:tbl>
    <w:p w:rsidR="001A02F2" w:rsidP="006D6A90">
      <w:pPr>
        <w:widowControl/>
        <w:spacing w:before="40" w:after="40"/>
        <w:rPr>
          <w:rFonts w:ascii="Verdana" w:hAnsi="Verdana" w:cs="Arial"/>
          <w:sz w:val="20"/>
          <w:szCs w:val="20"/>
          <w:lang w:val="en-US"/>
        </w:rPr>
      </w:pPr>
    </w:p>
    <w:p w:rsidR="0002151B" w:rsidP="006D6A90">
      <w:pPr>
        <w:widowControl/>
        <w:spacing w:before="40" w:after="40"/>
        <w:rPr>
          <w:rFonts w:ascii="Verdana" w:hAnsi="Verdana" w:cs="Arial"/>
          <w:sz w:val="20"/>
          <w:szCs w:val="20"/>
          <w:lang w:val="en-US"/>
        </w:rPr>
      </w:pPr>
    </w:p>
    <w:p w:rsidR="009D5E9E" w:rsidRPr="00D02016" w:rsidP="006D6A90">
      <w:pPr>
        <w:widowControl/>
        <w:spacing w:before="40" w:after="40"/>
        <w:rPr>
          <w:rFonts w:ascii="Verdana" w:hAnsi="Verdana" w:cs="Arial"/>
          <w:b/>
          <w:sz w:val="20"/>
          <w:szCs w:val="20"/>
          <w:lang w:val="en-US"/>
        </w:rPr>
      </w:pPr>
      <w:r w:rsidRPr="00D02016">
        <w:rPr>
          <w:rFonts w:ascii="Verdana" w:hAnsi="Verdana" w:cs="Arial"/>
          <w:b/>
          <w:sz w:val="20"/>
          <w:szCs w:val="20"/>
          <w:lang w:val="en-US"/>
        </w:rPr>
        <w:t xml:space="preserve">Previous </w:t>
      </w:r>
      <w:r w:rsidRPr="00D02016" w:rsidR="00A10EED">
        <w:rPr>
          <w:rFonts w:ascii="Verdana" w:hAnsi="Verdana" w:cs="Arial"/>
          <w:b/>
          <w:sz w:val="20"/>
          <w:szCs w:val="20"/>
          <w:lang w:val="en-US"/>
        </w:rPr>
        <w:t xml:space="preserve">Employer Projects: </w:t>
      </w:r>
      <w:r w:rsidRPr="00D02016" w:rsidR="007D3018">
        <w:rPr>
          <w:rFonts w:ascii="Verdana" w:hAnsi="Verdana" w:cs="Arial"/>
          <w:b/>
          <w:sz w:val="20"/>
          <w:szCs w:val="20"/>
          <w:lang w:val="en-US"/>
        </w:rPr>
        <w:t>(Accenture )</w:t>
      </w:r>
    </w:p>
    <w:tbl>
      <w:tblPr>
        <w:tblStyle w:val="PlainTable21"/>
        <w:tblW w:w="9068" w:type="dxa"/>
        <w:tblInd w:w="18" w:type="dxa"/>
        <w:tblBorders>
          <w:top w:val="none" w:sz="0" w:space="0" w:color="auto"/>
          <w:bottom w:val="none" w:sz="0" w:space="0" w:color="auto"/>
        </w:tblBorders>
        <w:tblLayout w:type="fixed"/>
        <w:tblLook w:val="04A0"/>
      </w:tblPr>
      <w:tblGrid>
        <w:gridCol w:w="1644"/>
        <w:gridCol w:w="7424"/>
      </w:tblGrid>
      <w:tr w:rsidTr="0044667D">
        <w:tblPrEx>
          <w:tblW w:w="9068" w:type="dxa"/>
          <w:tblInd w:w="18" w:type="dxa"/>
          <w:tblBorders>
            <w:top w:val="none" w:sz="0" w:space="0" w:color="auto"/>
            <w:bottom w:val="none" w:sz="0" w:space="0" w:color="auto"/>
          </w:tblBorders>
          <w:tblLayout w:type="fixed"/>
          <w:tblLook w:val="04A0"/>
        </w:tblPrEx>
        <w:trPr>
          <w:trHeight w:val="267"/>
        </w:trPr>
        <w:tc>
          <w:tcPr>
            <w:tcW w:w="1644" w:type="dxa"/>
            <w:tcBorders>
              <w:top w:val="single" w:sz="4" w:space="0" w:color="auto"/>
              <w:bottom w:val="single" w:sz="4" w:space="0" w:color="auto"/>
            </w:tcBorders>
          </w:tcPr>
          <w:p w:rsidR="00D3093E" w:rsidRPr="007A7354" w:rsidP="00CD7A42">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Project</w:t>
            </w:r>
          </w:p>
        </w:tc>
        <w:tc>
          <w:tcPr>
            <w:tcW w:w="7424" w:type="dxa"/>
            <w:tcBorders>
              <w:top w:val="single" w:sz="4" w:space="0" w:color="auto"/>
              <w:bottom w:val="single" w:sz="4" w:space="0" w:color="auto"/>
            </w:tcBorders>
          </w:tcPr>
          <w:p w:rsidR="00D3093E" w:rsidP="00CD7A42">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Tenancy (UKG)</w:t>
            </w:r>
          </w:p>
        </w:tc>
      </w:tr>
      <w:tr w:rsidTr="0044667D">
        <w:tblPrEx>
          <w:tblW w:w="9068" w:type="dxa"/>
          <w:tblInd w:w="18" w:type="dxa"/>
          <w:tblLayout w:type="fixed"/>
          <w:tblLook w:val="04A0"/>
        </w:tblPrEx>
        <w:trPr>
          <w:trHeight w:val="282"/>
        </w:trPr>
        <w:tc>
          <w:tcPr>
            <w:tcW w:w="1644" w:type="dxa"/>
            <w:tcBorders>
              <w:top w:val="single" w:sz="4" w:space="0" w:color="auto"/>
              <w:bottom w:val="single" w:sz="4" w:space="0" w:color="auto"/>
            </w:tcBorders>
          </w:tcPr>
          <w:p w:rsidR="00D3093E" w:rsidRPr="00E546DE" w:rsidP="00CD7A42">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Company</w:t>
            </w:r>
          </w:p>
        </w:tc>
        <w:tc>
          <w:tcPr>
            <w:tcW w:w="7424" w:type="dxa"/>
            <w:tcBorders>
              <w:top w:val="single" w:sz="4" w:space="0" w:color="auto"/>
              <w:bottom w:val="single" w:sz="4" w:space="0" w:color="auto"/>
            </w:tcBorders>
          </w:tcPr>
          <w:p w:rsidR="00D3093E" w:rsidP="00CD7A42">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Accenture, India</w:t>
            </w:r>
          </w:p>
        </w:tc>
      </w:tr>
      <w:tr w:rsidTr="0044667D">
        <w:tblPrEx>
          <w:tblW w:w="9068" w:type="dxa"/>
          <w:tblInd w:w="18" w:type="dxa"/>
          <w:tblLayout w:type="fixed"/>
          <w:tblLook w:val="04A0"/>
        </w:tblPrEx>
        <w:trPr>
          <w:trHeight w:val="267"/>
        </w:trPr>
        <w:tc>
          <w:tcPr>
            <w:tcW w:w="1644" w:type="dxa"/>
            <w:tcBorders>
              <w:top w:val="single" w:sz="4" w:space="0" w:color="auto"/>
            </w:tcBorders>
          </w:tcPr>
          <w:p w:rsidR="00D3093E" w:rsidP="00CD7A42">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Duration</w:t>
            </w:r>
          </w:p>
        </w:tc>
        <w:tc>
          <w:tcPr>
            <w:tcW w:w="7424" w:type="dxa"/>
            <w:tcBorders>
              <w:top w:val="single" w:sz="4" w:space="0" w:color="auto"/>
            </w:tcBorders>
          </w:tcPr>
          <w:p w:rsidR="00D3093E" w:rsidP="002C1528">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August</w:t>
            </w:r>
            <w:r w:rsidR="002C1528">
              <w:rPr>
                <w:rFonts w:ascii="Verdana" w:hAnsi="Verdana"/>
                <w:color w:val="333333"/>
                <w:spacing w:val="4"/>
                <w:sz w:val="20"/>
                <w:szCs w:val="20"/>
                <w:lang w:val="en-AU"/>
              </w:rPr>
              <w:t xml:space="preserve"> </w:t>
            </w:r>
            <w:r>
              <w:rPr>
                <w:rFonts w:ascii="Verdana" w:hAnsi="Verdana"/>
                <w:color w:val="333333"/>
                <w:spacing w:val="4"/>
                <w:sz w:val="20"/>
                <w:szCs w:val="20"/>
                <w:lang w:val="en-AU"/>
              </w:rPr>
              <w:t>Aug 2020</w:t>
            </w:r>
            <w:r w:rsidR="004F2B67">
              <w:rPr>
                <w:rFonts w:ascii="Verdana" w:hAnsi="Verdana"/>
                <w:color w:val="333333"/>
                <w:spacing w:val="4"/>
                <w:sz w:val="20"/>
                <w:szCs w:val="20"/>
                <w:lang w:val="en-AU"/>
              </w:rPr>
              <w:t xml:space="preserve"> </w:t>
            </w:r>
            <w:r w:rsidR="002C1528">
              <w:rPr>
                <w:rFonts w:ascii="Verdana" w:hAnsi="Verdana"/>
                <w:color w:val="333333"/>
                <w:spacing w:val="4"/>
                <w:sz w:val="20"/>
                <w:szCs w:val="20"/>
                <w:lang w:val="en-AU"/>
              </w:rPr>
              <w:t>to Jan 24 2022</w:t>
            </w:r>
          </w:p>
        </w:tc>
      </w:tr>
      <w:tr w:rsidTr="0044667D">
        <w:tblPrEx>
          <w:tblW w:w="9068" w:type="dxa"/>
          <w:tblInd w:w="18" w:type="dxa"/>
          <w:tblLayout w:type="fixed"/>
          <w:tblLook w:val="04A0"/>
        </w:tblPrEx>
        <w:trPr>
          <w:trHeight w:val="3821"/>
        </w:trPr>
        <w:tc>
          <w:tcPr>
            <w:tcW w:w="1644" w:type="dxa"/>
          </w:tcPr>
          <w:p w:rsidR="00D3093E" w:rsidP="00CD7A42">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Description</w:t>
            </w:r>
          </w:p>
        </w:tc>
        <w:tc>
          <w:tcPr>
            <w:tcW w:w="7424" w:type="dxa"/>
          </w:tcPr>
          <w:p w:rsidR="0094274D" w:rsidP="0094274D">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 xml:space="preserve">Tenancy is the customer client relationship application where customer request for the products and client provide solutions. This application is </w:t>
            </w:r>
            <w:r w:rsidR="00B818F5">
              <w:rPr>
                <w:rFonts w:ascii="Verdana" w:hAnsi="Verdana"/>
                <w:color w:val="333333"/>
                <w:spacing w:val="4"/>
                <w:sz w:val="20"/>
                <w:szCs w:val="20"/>
                <w:lang w:val="en-AU"/>
              </w:rPr>
              <w:t>developed</w:t>
            </w:r>
            <w:r w:rsidR="007D3018">
              <w:rPr>
                <w:rFonts w:ascii="Verdana" w:hAnsi="Verdana"/>
                <w:color w:val="333333"/>
                <w:spacing w:val="4"/>
                <w:sz w:val="20"/>
                <w:szCs w:val="20"/>
                <w:lang w:val="en-AU"/>
              </w:rPr>
              <w:t xml:space="preserve"> </w:t>
            </w:r>
            <w:r w:rsidR="00B818F5">
              <w:rPr>
                <w:rFonts w:ascii="Verdana" w:hAnsi="Verdana"/>
                <w:color w:val="333333"/>
                <w:spacing w:val="4"/>
                <w:sz w:val="20"/>
                <w:szCs w:val="20"/>
                <w:lang w:val="en-AU"/>
              </w:rPr>
              <w:t>on</w:t>
            </w:r>
            <w:r>
              <w:rPr>
                <w:rFonts w:ascii="Verdana" w:hAnsi="Verdana"/>
                <w:color w:val="333333"/>
                <w:spacing w:val="4"/>
                <w:sz w:val="20"/>
                <w:szCs w:val="20"/>
                <w:lang w:val="en-AU"/>
              </w:rPr>
              <w:t xml:space="preserve"> Spring Boot (Java), Mongo DB, and Kafka. </w:t>
            </w:r>
          </w:p>
          <w:p w:rsidR="00D3093E" w:rsidP="0094274D">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My responsibilities</w:t>
            </w:r>
            <w:r w:rsidR="009D5E9E">
              <w:rPr>
                <w:rFonts w:ascii="Verdana" w:hAnsi="Verdana"/>
                <w:color w:val="333333"/>
                <w:spacing w:val="4"/>
                <w:sz w:val="20"/>
                <w:szCs w:val="20"/>
                <w:lang w:val="en-AU"/>
              </w:rPr>
              <w:t xml:space="preserve"> are mentioned</w:t>
            </w:r>
            <w:r>
              <w:rPr>
                <w:rFonts w:ascii="Verdana" w:hAnsi="Verdana"/>
                <w:color w:val="333333"/>
                <w:spacing w:val="4"/>
                <w:sz w:val="20"/>
                <w:szCs w:val="20"/>
                <w:lang w:val="en-AU"/>
              </w:rPr>
              <w:t xml:space="preserve"> below:</w:t>
            </w:r>
          </w:p>
          <w:p w:rsidR="0094274D" w:rsidP="0094274D">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User story analysis, feasibilit</w:t>
            </w:r>
            <w:r w:rsidR="00B818F5">
              <w:rPr>
                <w:rFonts w:ascii="Verdana" w:hAnsi="Verdana"/>
                <w:color w:val="333333"/>
                <w:spacing w:val="4"/>
                <w:sz w:val="20"/>
                <w:szCs w:val="20"/>
                <w:lang w:val="en-AU"/>
              </w:rPr>
              <w:t>y, research and proposed solution.</w:t>
            </w:r>
          </w:p>
          <w:p w:rsidR="00B818F5" w:rsidP="0094274D">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Develop new features, code refactoring and code coverage analysis.</w:t>
            </w:r>
          </w:p>
          <w:p w:rsidR="00B818F5" w:rsidP="0094274D">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Write unit test using Junit.</w:t>
            </w:r>
          </w:p>
          <w:p w:rsidR="00B818F5" w:rsidP="0094274D">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Replicate bug, fix and deploy.</w:t>
            </w:r>
          </w:p>
          <w:p w:rsidR="00B818F5" w:rsidP="0094274D">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Assist QA Automation team in Automation Testing</w:t>
            </w:r>
          </w:p>
          <w:p w:rsidR="00B818F5" w:rsidRPr="0044667D" w:rsidP="00B818F5">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Support Teammates and help them in resolving issues and analysis</w:t>
            </w:r>
          </w:p>
        </w:tc>
      </w:tr>
      <w:tr w:rsidTr="0044667D">
        <w:tblPrEx>
          <w:tblW w:w="9068" w:type="dxa"/>
          <w:tblInd w:w="18" w:type="dxa"/>
          <w:tblLayout w:type="fixed"/>
          <w:tblLook w:val="0000"/>
        </w:tblPrEx>
        <w:trPr>
          <w:trHeight w:val="282"/>
        </w:trPr>
        <w:tc>
          <w:tcPr>
            <w:tcW w:w="1644" w:type="dxa"/>
            <w:tcBorders>
              <w:left w:val="none" w:sz="0" w:space="0" w:color="auto"/>
              <w:right w:val="none" w:sz="0" w:space="0" w:color="auto"/>
            </w:tcBorders>
          </w:tcPr>
          <w:p w:rsidR="007A7354" w:rsidRPr="00942EDE" w:rsidP="006874FD">
            <w:pPr>
              <w:widowControl/>
              <w:snapToGrid w:val="0"/>
              <w:spacing w:before="40"/>
              <w:rPr>
                <w:rFonts w:ascii="Verdana" w:hAnsi="Verdana" w:cs="Arial"/>
                <w:b/>
                <w:bCs/>
                <w:color w:val="000080"/>
                <w:sz w:val="20"/>
                <w:szCs w:val="20"/>
                <w:lang w:val="en-US"/>
              </w:rPr>
            </w:pPr>
            <w:r w:rsidRPr="00942EDE">
              <w:rPr>
                <w:rFonts w:ascii="Verdana" w:hAnsi="Verdana" w:cs="Arial"/>
                <w:b/>
                <w:bCs/>
                <w:color w:val="000080"/>
                <w:sz w:val="20"/>
                <w:szCs w:val="20"/>
                <w:lang w:val="en-US"/>
              </w:rPr>
              <w:t>Project</w:t>
            </w:r>
          </w:p>
        </w:tc>
        <w:tc>
          <w:tcPr>
            <w:tcW w:w="7424" w:type="dxa"/>
            <w:tcBorders>
              <w:left w:val="none" w:sz="0" w:space="0" w:color="auto"/>
              <w:right w:val="none" w:sz="0" w:space="0" w:color="auto"/>
            </w:tcBorders>
          </w:tcPr>
          <w:p w:rsidR="007A7354" w:rsidRPr="007D3018" w:rsidP="00CB78C4">
            <w:pPr>
              <w:widowControl/>
              <w:snapToGrid w:val="0"/>
              <w:spacing w:before="40"/>
              <w:rPr>
                <w:rFonts w:ascii="Verdana" w:hAnsi="Verdana"/>
                <w:b/>
                <w:color w:val="333333"/>
                <w:spacing w:val="4"/>
                <w:sz w:val="20"/>
                <w:szCs w:val="20"/>
                <w:lang w:val="en-AU"/>
              </w:rPr>
            </w:pPr>
            <w:r w:rsidRPr="007D3018">
              <w:rPr>
                <w:rFonts w:ascii="Verdana" w:hAnsi="Verdana"/>
                <w:b/>
                <w:color w:val="333333"/>
                <w:spacing w:val="4"/>
                <w:sz w:val="20"/>
                <w:szCs w:val="20"/>
                <w:lang w:val="en-AU"/>
              </w:rPr>
              <w:t xml:space="preserve">EMSP (Electric Mobility Solution Provider) Application </w:t>
            </w:r>
          </w:p>
        </w:tc>
      </w:tr>
      <w:tr w:rsidTr="0044667D">
        <w:tblPrEx>
          <w:tblW w:w="9068" w:type="dxa"/>
          <w:tblInd w:w="18" w:type="dxa"/>
          <w:tblLayout w:type="fixed"/>
          <w:tblLook w:val="0000"/>
        </w:tblPrEx>
        <w:trPr>
          <w:trHeight w:val="267"/>
        </w:trPr>
        <w:tc>
          <w:tcPr>
            <w:tcW w:w="1644" w:type="dxa"/>
            <w:tcBorders>
              <w:left w:val="none" w:sz="0" w:space="0" w:color="auto"/>
              <w:right w:val="none" w:sz="0" w:space="0" w:color="auto"/>
            </w:tcBorders>
          </w:tcPr>
          <w:p w:rsidR="007A7354" w:rsidRPr="00942EDE" w:rsidP="006874FD">
            <w:pPr>
              <w:widowControl/>
              <w:snapToGrid w:val="0"/>
              <w:spacing w:before="40"/>
              <w:rPr>
                <w:rFonts w:ascii="Verdana" w:hAnsi="Verdana" w:cs="Arial"/>
                <w:b/>
                <w:bCs/>
                <w:color w:val="000080"/>
                <w:sz w:val="20"/>
                <w:szCs w:val="20"/>
                <w:lang w:val="en-US"/>
              </w:rPr>
            </w:pPr>
            <w:r w:rsidRPr="00942EDE">
              <w:rPr>
                <w:rFonts w:ascii="Verdana" w:hAnsi="Verdana" w:cs="Arial"/>
                <w:b/>
                <w:bCs/>
                <w:color w:val="000080"/>
                <w:sz w:val="20"/>
                <w:szCs w:val="20"/>
                <w:lang w:val="en-US"/>
              </w:rPr>
              <w:t>Company</w:t>
            </w:r>
          </w:p>
        </w:tc>
        <w:tc>
          <w:tcPr>
            <w:tcW w:w="7424" w:type="dxa"/>
            <w:tcBorders>
              <w:left w:val="none" w:sz="0" w:space="0" w:color="auto"/>
              <w:right w:val="none" w:sz="0" w:space="0" w:color="auto"/>
            </w:tcBorders>
          </w:tcPr>
          <w:p w:rsidR="007A7354" w:rsidP="00CB78C4">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Accenture, India</w:t>
            </w:r>
          </w:p>
        </w:tc>
      </w:tr>
      <w:tr w:rsidTr="0044667D">
        <w:tblPrEx>
          <w:tblW w:w="9068" w:type="dxa"/>
          <w:tblInd w:w="18" w:type="dxa"/>
          <w:tblLayout w:type="fixed"/>
          <w:tblLook w:val="0000"/>
        </w:tblPrEx>
        <w:trPr>
          <w:trHeight w:val="282"/>
        </w:trPr>
        <w:tc>
          <w:tcPr>
            <w:tcW w:w="1644" w:type="dxa"/>
            <w:tcBorders>
              <w:left w:val="none" w:sz="0" w:space="0" w:color="auto"/>
              <w:bottom w:val="single" w:sz="4" w:space="0" w:color="auto"/>
              <w:right w:val="none" w:sz="0" w:space="0" w:color="auto"/>
            </w:tcBorders>
          </w:tcPr>
          <w:p w:rsidR="00E546DE" w:rsidRPr="00942EDE" w:rsidP="006874FD">
            <w:pPr>
              <w:widowControl/>
              <w:snapToGrid w:val="0"/>
              <w:spacing w:before="40"/>
              <w:rPr>
                <w:rFonts w:ascii="Verdana" w:hAnsi="Verdana" w:cs="Arial"/>
                <w:b/>
                <w:bCs/>
                <w:color w:val="000080"/>
                <w:sz w:val="20"/>
                <w:szCs w:val="20"/>
                <w:lang w:val="en-US"/>
              </w:rPr>
            </w:pPr>
            <w:r w:rsidRPr="00942EDE">
              <w:rPr>
                <w:rFonts w:ascii="Verdana" w:hAnsi="Verdana" w:cs="Arial"/>
                <w:b/>
                <w:bCs/>
                <w:color w:val="000080"/>
                <w:sz w:val="20"/>
                <w:szCs w:val="20"/>
                <w:lang w:val="en-US"/>
              </w:rPr>
              <w:t>Duration</w:t>
            </w:r>
          </w:p>
        </w:tc>
        <w:tc>
          <w:tcPr>
            <w:tcW w:w="7424" w:type="dxa"/>
            <w:tcBorders>
              <w:left w:val="none" w:sz="0" w:space="0" w:color="auto"/>
              <w:bottom w:val="single" w:sz="4" w:space="0" w:color="auto"/>
              <w:right w:val="none" w:sz="0" w:space="0" w:color="auto"/>
            </w:tcBorders>
          </w:tcPr>
          <w:p w:rsidR="00E546DE" w:rsidP="00CB78C4">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Since Aug 2019</w:t>
            </w:r>
            <w:r w:rsidR="004F2B67">
              <w:rPr>
                <w:rFonts w:ascii="Verdana" w:hAnsi="Verdana"/>
                <w:color w:val="333333"/>
                <w:spacing w:val="4"/>
                <w:sz w:val="20"/>
                <w:szCs w:val="20"/>
                <w:lang w:val="en-AU"/>
              </w:rPr>
              <w:t xml:space="preserve"> t</w:t>
            </w:r>
            <w:r>
              <w:rPr>
                <w:rFonts w:ascii="Verdana" w:hAnsi="Verdana"/>
                <w:color w:val="333333"/>
                <w:spacing w:val="4"/>
                <w:sz w:val="20"/>
                <w:szCs w:val="20"/>
                <w:lang w:val="en-AU"/>
              </w:rPr>
              <w:t>o July</w:t>
            </w:r>
            <w:r w:rsidR="00CB449E">
              <w:rPr>
                <w:rFonts w:ascii="Verdana" w:hAnsi="Verdana"/>
                <w:color w:val="333333"/>
                <w:spacing w:val="4"/>
                <w:sz w:val="20"/>
                <w:szCs w:val="20"/>
                <w:lang w:val="en-AU"/>
              </w:rPr>
              <w:t xml:space="preserve"> 20</w:t>
            </w:r>
            <w:r>
              <w:rPr>
                <w:rFonts w:ascii="Verdana" w:hAnsi="Verdana"/>
                <w:color w:val="333333"/>
                <w:spacing w:val="4"/>
                <w:sz w:val="20"/>
                <w:szCs w:val="20"/>
                <w:lang w:val="en-AU"/>
              </w:rPr>
              <w:t>20</w:t>
            </w:r>
          </w:p>
        </w:tc>
      </w:tr>
      <w:tr w:rsidTr="0044667D">
        <w:tblPrEx>
          <w:tblW w:w="9068" w:type="dxa"/>
          <w:tblInd w:w="18" w:type="dxa"/>
          <w:tblLayout w:type="fixed"/>
          <w:tblLook w:val="0000"/>
        </w:tblPrEx>
        <w:trPr>
          <w:trHeight w:val="3386"/>
        </w:trPr>
        <w:tc>
          <w:tcPr>
            <w:tcW w:w="1644" w:type="dxa"/>
            <w:tcBorders>
              <w:top w:val="single" w:sz="4" w:space="0" w:color="auto"/>
              <w:left w:val="none" w:sz="0" w:space="0" w:color="auto"/>
              <w:bottom w:val="none" w:sz="0" w:space="0" w:color="auto"/>
              <w:right w:val="none" w:sz="0" w:space="0" w:color="auto"/>
            </w:tcBorders>
          </w:tcPr>
          <w:p w:rsidR="00E546DE" w:rsidRPr="00942EDE" w:rsidP="006874FD">
            <w:pPr>
              <w:widowControl/>
              <w:snapToGrid w:val="0"/>
              <w:spacing w:before="40"/>
              <w:rPr>
                <w:rFonts w:ascii="Verdana" w:hAnsi="Verdana" w:cs="Arial"/>
                <w:b/>
                <w:bCs/>
                <w:color w:val="000080"/>
                <w:sz w:val="20"/>
                <w:szCs w:val="20"/>
                <w:lang w:val="en-US"/>
              </w:rPr>
            </w:pPr>
            <w:r>
              <w:rPr>
                <w:rFonts w:ascii="Verdana" w:hAnsi="Verdana" w:cs="Arial"/>
                <w:b/>
                <w:bCs/>
                <w:color w:val="000080"/>
                <w:sz w:val="20"/>
                <w:szCs w:val="20"/>
                <w:lang w:val="en-US"/>
              </w:rPr>
              <w:t>De</w:t>
            </w:r>
            <w:r w:rsidRPr="00942EDE" w:rsidR="00A10EED">
              <w:rPr>
                <w:rFonts w:ascii="Verdana" w:hAnsi="Verdana" w:cs="Arial"/>
                <w:b/>
                <w:bCs/>
                <w:color w:val="000080"/>
                <w:sz w:val="20"/>
                <w:szCs w:val="20"/>
                <w:lang w:val="en-US"/>
              </w:rPr>
              <w:t>scription</w:t>
            </w:r>
          </w:p>
        </w:tc>
        <w:tc>
          <w:tcPr>
            <w:tcW w:w="7424" w:type="dxa"/>
            <w:tcBorders>
              <w:top w:val="single" w:sz="4" w:space="0" w:color="auto"/>
              <w:left w:val="none" w:sz="0" w:space="0" w:color="auto"/>
              <w:bottom w:val="none" w:sz="0" w:space="0" w:color="auto"/>
              <w:right w:val="none" w:sz="0" w:space="0" w:color="auto"/>
            </w:tcBorders>
          </w:tcPr>
          <w:p w:rsidR="00E546DE" w:rsidP="00487BA1">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This Application helps to find the nearest charging station for Electric Vehicles and show the battery analytics. It is Android Application and developed using Google APIs.</w:t>
            </w:r>
          </w:p>
          <w:p w:rsidR="00487BA1" w:rsidP="00487BA1">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My responsibilities</w:t>
            </w:r>
            <w:r w:rsidR="009D5E9E">
              <w:rPr>
                <w:rFonts w:ascii="Verdana" w:hAnsi="Verdana"/>
                <w:color w:val="333333"/>
                <w:spacing w:val="4"/>
                <w:sz w:val="20"/>
                <w:szCs w:val="20"/>
                <w:lang w:val="en-AU"/>
              </w:rPr>
              <w:t xml:space="preserve"> are mentioned </w:t>
            </w:r>
            <w:r>
              <w:rPr>
                <w:rFonts w:ascii="Verdana" w:hAnsi="Verdana"/>
                <w:color w:val="333333"/>
                <w:spacing w:val="4"/>
                <w:sz w:val="20"/>
                <w:szCs w:val="20"/>
                <w:lang w:val="en-AU"/>
              </w:rPr>
              <w:t xml:space="preserve"> below:</w:t>
            </w:r>
          </w:p>
          <w:p w:rsidR="00487BA1" w:rsidP="00487BA1">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Requirement and feasibility Analysis based on user.</w:t>
            </w:r>
          </w:p>
          <w:p w:rsidR="009D5E9E" w:rsidP="00487BA1">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Explore solution, develop POC Model and Client Demo.</w:t>
            </w:r>
          </w:p>
          <w:p w:rsidR="00487BA1" w:rsidP="00487BA1">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Develop new features, code refactoring and code coverage analysis.</w:t>
            </w:r>
          </w:p>
          <w:p w:rsidR="00487BA1" w:rsidP="00487BA1">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Replicate bug, fix and deploy.</w:t>
            </w:r>
          </w:p>
          <w:p w:rsidR="00487BA1" w:rsidP="0044667D">
            <w:pPr>
              <w:pStyle w:val="ListParagraph"/>
              <w:widowControl/>
              <w:numPr>
                <w:ilvl w:val="0"/>
                <w:numId w:val="12"/>
              </w:numPr>
              <w:snapToGrid w:val="0"/>
              <w:spacing w:before="40"/>
              <w:rPr>
                <w:rFonts w:ascii="Verdana" w:hAnsi="Verdana"/>
                <w:color w:val="333333"/>
                <w:spacing w:val="4"/>
                <w:sz w:val="20"/>
                <w:szCs w:val="20"/>
                <w:lang w:val="en-AU"/>
              </w:rPr>
            </w:pPr>
            <w:r w:rsidRPr="0044667D">
              <w:rPr>
                <w:rFonts w:ascii="Verdana" w:hAnsi="Verdana"/>
                <w:color w:val="333333"/>
                <w:spacing w:val="4"/>
                <w:sz w:val="20"/>
                <w:szCs w:val="20"/>
                <w:lang w:val="en-AU"/>
              </w:rPr>
              <w:t>Support Teammates and help them in resolving issues and analysis.</w:t>
            </w:r>
          </w:p>
        </w:tc>
      </w:tr>
    </w:tbl>
    <w:p w:rsidR="00B864B1" w:rsidP="00AD792C">
      <w:pPr>
        <w:widowControl/>
        <w:spacing w:before="40" w:after="40"/>
        <w:rPr>
          <w:rFonts w:ascii="Verdana" w:hAnsi="Verdana" w:cs="Arial"/>
          <w:sz w:val="20"/>
          <w:szCs w:val="20"/>
          <w:lang w:val="en-US"/>
        </w:rPr>
      </w:pPr>
    </w:p>
    <w:p w:rsidR="00B864B1" w:rsidP="00AD792C">
      <w:pPr>
        <w:widowControl/>
        <w:spacing w:before="40" w:after="40"/>
        <w:rPr>
          <w:rFonts w:ascii="Verdana" w:hAnsi="Verdana" w:cs="Arial"/>
          <w:sz w:val="20"/>
          <w:szCs w:val="20"/>
          <w:lang w:val="en-US"/>
        </w:rPr>
      </w:pPr>
    </w:p>
    <w:p w:rsidR="00AD792C" w:rsidRPr="00D02016" w:rsidP="00AD792C">
      <w:pPr>
        <w:widowControl/>
        <w:spacing w:before="40" w:after="40"/>
        <w:rPr>
          <w:rFonts w:ascii="Verdana" w:hAnsi="Verdana" w:cs="Arial"/>
          <w:b/>
          <w:sz w:val="20"/>
          <w:szCs w:val="20"/>
          <w:lang w:val="en-US"/>
        </w:rPr>
      </w:pPr>
      <w:r w:rsidRPr="00D02016">
        <w:rPr>
          <w:rFonts w:ascii="Verdana" w:hAnsi="Verdana" w:cs="Arial"/>
          <w:b/>
          <w:sz w:val="20"/>
          <w:szCs w:val="20"/>
          <w:lang w:val="en-US"/>
        </w:rPr>
        <w:t xml:space="preserve">Previous Employer Projects: </w:t>
      </w:r>
      <w:r w:rsidRPr="00D02016" w:rsidR="007D3018">
        <w:rPr>
          <w:rFonts w:ascii="Verdana" w:hAnsi="Verdana" w:cs="Arial"/>
          <w:b/>
          <w:sz w:val="20"/>
          <w:szCs w:val="20"/>
          <w:lang w:val="en-US"/>
        </w:rPr>
        <w:t>(Wildnet</w:t>
      </w:r>
      <w:r w:rsidRPr="00D02016" w:rsidR="00D02016">
        <w:rPr>
          <w:rFonts w:ascii="Verdana" w:hAnsi="Verdana" w:cs="Arial"/>
          <w:b/>
          <w:sz w:val="20"/>
          <w:szCs w:val="20"/>
          <w:lang w:val="en-US"/>
        </w:rPr>
        <w:t xml:space="preserve"> Technologies</w:t>
      </w:r>
      <w:r w:rsidRPr="00D02016" w:rsidR="007D3018">
        <w:rPr>
          <w:rFonts w:ascii="Verdana" w:hAnsi="Verdana" w:cs="Arial"/>
          <w:b/>
          <w:sz w:val="20"/>
          <w:szCs w:val="20"/>
          <w:lang w:val="en-US"/>
        </w:rPr>
        <w:t xml:space="preserve"> )</w:t>
      </w:r>
    </w:p>
    <w:tbl>
      <w:tblPr>
        <w:tblStyle w:val="PlainTable21"/>
        <w:tblW w:w="0" w:type="auto"/>
        <w:tblBorders>
          <w:top w:val="none" w:sz="0" w:space="0" w:color="auto"/>
          <w:bottom w:val="none" w:sz="0" w:space="0" w:color="auto"/>
        </w:tblBorders>
        <w:tblLayout w:type="fixed"/>
        <w:tblLook w:val="04A0"/>
      </w:tblPr>
      <w:tblGrid>
        <w:gridCol w:w="1548"/>
        <w:gridCol w:w="6912"/>
      </w:tblGrid>
      <w:tr w:rsidTr="00F87311">
        <w:tblPrEx>
          <w:tblW w:w="0" w:type="auto"/>
          <w:tblBorders>
            <w:top w:val="none" w:sz="0" w:space="0" w:color="auto"/>
            <w:bottom w:val="none" w:sz="0" w:space="0" w:color="auto"/>
          </w:tblBorders>
          <w:tblLayout w:type="fixed"/>
          <w:tblLook w:val="04A0"/>
        </w:tblPrEx>
        <w:tc>
          <w:tcPr>
            <w:tcW w:w="1548" w:type="dxa"/>
            <w:tcBorders>
              <w:top w:val="single" w:sz="4" w:space="0" w:color="auto"/>
              <w:bottom w:val="single" w:sz="4" w:space="0" w:color="auto"/>
            </w:tcBorders>
          </w:tcPr>
          <w:p w:rsidR="00AD792C" w:rsidRPr="007A7354" w:rsidP="00165EEA">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Project</w:t>
            </w:r>
          </w:p>
        </w:tc>
        <w:tc>
          <w:tcPr>
            <w:tcW w:w="6912" w:type="dxa"/>
            <w:tcBorders>
              <w:top w:val="single" w:sz="4" w:space="0" w:color="auto"/>
              <w:bottom w:val="single" w:sz="4" w:space="0" w:color="auto"/>
            </w:tcBorders>
          </w:tcPr>
          <w:p w:rsidR="00AD792C" w:rsidP="00165EEA">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Lux Rider</w:t>
            </w:r>
          </w:p>
        </w:tc>
      </w:tr>
      <w:tr w:rsidTr="00F87311">
        <w:tblPrEx>
          <w:tblW w:w="0" w:type="auto"/>
          <w:tblLayout w:type="fixed"/>
          <w:tblLook w:val="04A0"/>
        </w:tblPrEx>
        <w:tc>
          <w:tcPr>
            <w:tcW w:w="1548" w:type="dxa"/>
            <w:tcBorders>
              <w:top w:val="single" w:sz="4" w:space="0" w:color="auto"/>
              <w:bottom w:val="single" w:sz="4" w:space="0" w:color="auto"/>
            </w:tcBorders>
          </w:tcPr>
          <w:p w:rsidR="00AD792C" w:rsidRPr="00E546DE" w:rsidP="00165EEA">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Company</w:t>
            </w:r>
          </w:p>
        </w:tc>
        <w:tc>
          <w:tcPr>
            <w:tcW w:w="6912" w:type="dxa"/>
            <w:tcBorders>
              <w:top w:val="single" w:sz="4" w:space="0" w:color="auto"/>
              <w:bottom w:val="single" w:sz="4" w:space="0" w:color="auto"/>
            </w:tcBorders>
          </w:tcPr>
          <w:p w:rsidR="00AD792C" w:rsidP="00165EEA">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Wildnet Technologies</w:t>
            </w:r>
          </w:p>
        </w:tc>
      </w:tr>
      <w:tr w:rsidTr="00F87311">
        <w:tblPrEx>
          <w:tblW w:w="0" w:type="auto"/>
          <w:tblLayout w:type="fixed"/>
          <w:tblLook w:val="04A0"/>
        </w:tblPrEx>
        <w:tc>
          <w:tcPr>
            <w:tcW w:w="1548" w:type="dxa"/>
            <w:tcBorders>
              <w:top w:val="single" w:sz="4" w:space="0" w:color="auto"/>
              <w:bottom w:val="single" w:sz="4" w:space="0" w:color="auto"/>
            </w:tcBorders>
          </w:tcPr>
          <w:p w:rsidR="00AD792C" w:rsidP="00165EEA">
            <w:pPr>
              <w:widowControl/>
              <w:snapToGrid w:val="0"/>
              <w:spacing w:before="40"/>
              <w:rPr>
                <w:rFonts w:ascii="Verdana" w:hAnsi="Verdana" w:cs="Arial"/>
                <w:color w:val="000080"/>
                <w:sz w:val="20"/>
                <w:szCs w:val="20"/>
                <w:lang w:val="en-US"/>
              </w:rPr>
            </w:pPr>
            <w:r>
              <w:rPr>
                <w:rFonts w:ascii="Verdana" w:hAnsi="Verdana" w:cs="Arial"/>
                <w:color w:val="000080"/>
                <w:sz w:val="20"/>
                <w:szCs w:val="20"/>
                <w:lang w:val="en-US"/>
              </w:rPr>
              <w:t>Duration</w:t>
            </w:r>
          </w:p>
        </w:tc>
        <w:tc>
          <w:tcPr>
            <w:tcW w:w="6912" w:type="dxa"/>
            <w:tcBorders>
              <w:top w:val="single" w:sz="4" w:space="0" w:color="auto"/>
              <w:bottom w:val="single" w:sz="4" w:space="0" w:color="auto"/>
            </w:tcBorders>
          </w:tcPr>
          <w:p w:rsidR="00AD792C" w:rsidP="00165EEA">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Since Jan 2019 till July 2019</w:t>
            </w:r>
          </w:p>
        </w:tc>
      </w:tr>
      <w:tr w:rsidTr="00F87311">
        <w:tblPrEx>
          <w:tblW w:w="0" w:type="auto"/>
          <w:tblLayout w:type="fixed"/>
          <w:tblLook w:val="0000"/>
        </w:tblPrEx>
        <w:tc>
          <w:tcPr>
            <w:tcW w:w="1548" w:type="dxa"/>
            <w:tcBorders>
              <w:top w:val="single" w:sz="4" w:space="0" w:color="auto"/>
              <w:left w:val="none" w:sz="0" w:space="0" w:color="auto"/>
              <w:bottom w:val="single" w:sz="4" w:space="0" w:color="auto"/>
              <w:right w:val="none" w:sz="0" w:space="0" w:color="auto"/>
            </w:tcBorders>
          </w:tcPr>
          <w:p w:rsidR="006D6A90" w:rsidRPr="006D6A90" w:rsidP="00AA52AB">
            <w:pPr>
              <w:widowControl/>
              <w:snapToGrid w:val="0"/>
              <w:spacing w:before="40"/>
              <w:rPr>
                <w:rFonts w:ascii="Verdana" w:hAnsi="Verdana" w:cs="Arial"/>
                <w:b/>
                <w:color w:val="000080"/>
                <w:sz w:val="20"/>
                <w:szCs w:val="20"/>
              </w:rPr>
            </w:pPr>
            <w:r w:rsidRPr="006D6A90">
              <w:rPr>
                <w:rFonts w:ascii="Verdana" w:hAnsi="Verdana" w:cs="Arial"/>
                <w:b/>
                <w:color w:val="000080"/>
                <w:sz w:val="20"/>
                <w:szCs w:val="20"/>
              </w:rPr>
              <w:t xml:space="preserve">Description </w:t>
            </w:r>
          </w:p>
        </w:tc>
        <w:tc>
          <w:tcPr>
            <w:tcW w:w="6912" w:type="dxa"/>
            <w:tcBorders>
              <w:top w:val="single" w:sz="4" w:space="0" w:color="auto"/>
              <w:left w:val="none" w:sz="0" w:space="0" w:color="auto"/>
              <w:bottom w:val="single" w:sz="4" w:space="0" w:color="auto"/>
              <w:right w:val="none" w:sz="0" w:space="0" w:color="auto"/>
            </w:tcBorders>
          </w:tcPr>
          <w:p w:rsidR="006D6A90" w:rsidP="00AA52AB">
            <w:pPr>
              <w:widowControl/>
              <w:snapToGrid w:val="0"/>
              <w:spacing w:before="40"/>
              <w:rPr>
                <w:lang w:val="en-US"/>
              </w:rPr>
            </w:pPr>
            <w:r>
              <w:t>LUX app offers the easiest and fastest way to book a ride in all over US. Get a Luxury limousine with just one click</w:t>
            </w:r>
            <w:r w:rsidR="00F5698F">
              <w:rPr>
                <w:lang w:val="en-US"/>
              </w:rPr>
              <w:t>.</w:t>
            </w:r>
          </w:p>
          <w:p w:rsidR="00F5698F" w:rsidRPr="00E6186F" w:rsidP="00F5698F">
            <w:pPr>
              <w:widowControl/>
              <w:snapToGrid w:val="0"/>
              <w:spacing w:before="40"/>
              <w:rPr>
                <w:rFonts w:ascii="Verdana" w:hAnsi="Verdana"/>
                <w:color w:val="333333"/>
                <w:spacing w:val="4"/>
                <w:sz w:val="20"/>
                <w:szCs w:val="20"/>
                <w:lang w:val="en-AU"/>
              </w:rPr>
            </w:pPr>
            <w:r w:rsidRPr="00E6186F">
              <w:rPr>
                <w:rFonts w:ascii="Verdana" w:hAnsi="Verdana"/>
                <w:color w:val="333333"/>
                <w:spacing w:val="4"/>
                <w:sz w:val="20"/>
                <w:szCs w:val="20"/>
                <w:lang w:val="en-AU"/>
              </w:rPr>
              <w:t>My responsibilities are mentioned  below:</w:t>
            </w:r>
          </w:p>
          <w:p w:rsidR="00F5698F" w:rsidP="00F5698F">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Requirement and feasibility Analysis based on user.</w:t>
            </w:r>
          </w:p>
          <w:p w:rsidR="00F5698F" w:rsidP="00F5698F">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Explore solutions, develop POC Model and Client Demo.</w:t>
            </w:r>
          </w:p>
          <w:p w:rsidR="00F5698F" w:rsidP="00F5698F">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Develop new features, code refactoring and code</w:t>
            </w:r>
            <w:r w:rsidRPr="00AD792C">
              <w:rPr>
                <w:rFonts w:ascii="Verdana" w:hAnsi="Verdana"/>
                <w:color w:val="333333"/>
                <w:spacing w:val="4"/>
                <w:sz w:val="20"/>
                <w:szCs w:val="20"/>
                <w:lang w:val="en-AU"/>
              </w:rPr>
              <w:t>.</w:t>
            </w:r>
          </w:p>
          <w:p w:rsidR="00AD792C" w:rsidP="00AA52AB">
            <w:pPr>
              <w:widowControl/>
              <w:snapToGrid w:val="0"/>
              <w:spacing w:before="40"/>
              <w:rPr>
                <w:rFonts w:ascii="Verdana" w:hAnsi="Verdana"/>
                <w:color w:val="333333"/>
                <w:spacing w:val="4"/>
                <w:sz w:val="20"/>
                <w:szCs w:val="20"/>
                <w:lang w:val="en-US"/>
              </w:rPr>
            </w:pPr>
          </w:p>
          <w:p w:rsidR="0002151B" w:rsidRPr="00AD792C" w:rsidP="00AA52AB">
            <w:pPr>
              <w:widowControl/>
              <w:snapToGrid w:val="0"/>
              <w:spacing w:before="40"/>
              <w:rPr>
                <w:rFonts w:ascii="Verdana" w:hAnsi="Verdana"/>
                <w:color w:val="333333"/>
                <w:spacing w:val="4"/>
                <w:sz w:val="20"/>
                <w:szCs w:val="20"/>
                <w:lang w:val="en-US"/>
              </w:rPr>
            </w:pPr>
          </w:p>
        </w:tc>
      </w:tr>
      <w:tr w:rsidTr="00F87311">
        <w:tblPrEx>
          <w:tblW w:w="0" w:type="auto"/>
          <w:tblLayout w:type="fixed"/>
          <w:tblLook w:val="0000"/>
        </w:tblPrEx>
        <w:tc>
          <w:tcPr>
            <w:tcW w:w="1548" w:type="dxa"/>
            <w:tcBorders>
              <w:top w:val="single" w:sz="4" w:space="0" w:color="auto"/>
              <w:left w:val="none" w:sz="0" w:space="0" w:color="auto"/>
              <w:bottom w:val="single" w:sz="4" w:space="0" w:color="auto"/>
              <w:right w:val="none" w:sz="0" w:space="0" w:color="auto"/>
            </w:tcBorders>
          </w:tcPr>
          <w:p w:rsidR="00AD792C" w:rsidRPr="0002151B" w:rsidP="00165EEA">
            <w:pPr>
              <w:snapToGrid w:val="0"/>
              <w:spacing w:before="40"/>
              <w:rPr>
                <w:rFonts w:ascii="Verdana" w:hAnsi="Verdana" w:cs="Arial"/>
                <w:b/>
                <w:bCs/>
                <w:color w:val="000080"/>
                <w:sz w:val="20"/>
                <w:szCs w:val="20"/>
                <w:lang w:val="en-US"/>
              </w:rPr>
            </w:pPr>
            <w:r w:rsidRPr="00307D1E">
              <w:rPr>
                <w:rFonts w:ascii="Verdana" w:hAnsi="Verdana" w:cs="Arial"/>
                <w:b/>
                <w:bCs/>
                <w:color w:val="000080"/>
                <w:sz w:val="20"/>
                <w:szCs w:val="20"/>
              </w:rPr>
              <w:t xml:space="preserve">Project </w:t>
            </w:r>
          </w:p>
        </w:tc>
        <w:tc>
          <w:tcPr>
            <w:tcW w:w="6912" w:type="dxa"/>
            <w:tcBorders>
              <w:top w:val="single" w:sz="4" w:space="0" w:color="auto"/>
              <w:left w:val="none" w:sz="0" w:space="0" w:color="auto"/>
              <w:bottom w:val="single" w:sz="4" w:space="0" w:color="auto"/>
              <w:right w:val="none" w:sz="0" w:space="0" w:color="auto"/>
            </w:tcBorders>
          </w:tcPr>
          <w:p w:rsidR="00AD792C" w:rsidRPr="00AD792C" w:rsidP="00165EEA">
            <w:pPr>
              <w:snapToGrid w:val="0"/>
              <w:spacing w:before="40"/>
              <w:rPr>
                <w:rFonts w:ascii="Verdana" w:hAnsi="Verdana"/>
                <w:b/>
                <w:color w:val="333333"/>
                <w:spacing w:val="4"/>
                <w:sz w:val="20"/>
                <w:szCs w:val="20"/>
                <w:lang w:val="en-AU"/>
              </w:rPr>
            </w:pPr>
            <w:r w:rsidRPr="00AD792C">
              <w:rPr>
                <w:rFonts w:ascii="Verdana" w:hAnsi="Verdana"/>
                <w:b/>
                <w:color w:val="333333"/>
                <w:spacing w:val="4"/>
                <w:sz w:val="20"/>
                <w:szCs w:val="20"/>
                <w:lang w:val="en-AU"/>
              </w:rPr>
              <w:t>Lux Driver</w:t>
            </w:r>
          </w:p>
        </w:tc>
      </w:tr>
      <w:tr w:rsidTr="00F87311">
        <w:tblPrEx>
          <w:tblW w:w="0" w:type="auto"/>
          <w:tblLayout w:type="fixed"/>
          <w:tblLook w:val="0000"/>
        </w:tblPrEx>
        <w:trPr>
          <w:trHeight w:val="80"/>
        </w:trPr>
        <w:tc>
          <w:tcPr>
            <w:tcW w:w="1548" w:type="dxa"/>
            <w:tcBorders>
              <w:top w:val="single" w:sz="4" w:space="0" w:color="auto"/>
              <w:left w:val="none" w:sz="0" w:space="0" w:color="auto"/>
              <w:bottom w:val="single" w:sz="4" w:space="0" w:color="auto"/>
              <w:right w:val="none" w:sz="0" w:space="0" w:color="auto"/>
            </w:tcBorders>
          </w:tcPr>
          <w:p w:rsidR="00AD792C" w:rsidRPr="00307D1E" w:rsidP="00165EEA">
            <w:pPr>
              <w:widowControl/>
              <w:snapToGrid w:val="0"/>
              <w:spacing w:before="40"/>
              <w:rPr>
                <w:rFonts w:ascii="Verdana" w:hAnsi="Verdana" w:cs="Arial"/>
                <w:b/>
                <w:bCs/>
                <w:color w:val="000080"/>
                <w:sz w:val="20"/>
                <w:szCs w:val="20"/>
              </w:rPr>
            </w:pPr>
            <w:r>
              <w:rPr>
                <w:rFonts w:ascii="Verdana" w:hAnsi="Verdana" w:cs="Arial"/>
                <w:b/>
                <w:bCs/>
                <w:color w:val="000080"/>
                <w:sz w:val="20"/>
                <w:szCs w:val="20"/>
              </w:rPr>
              <w:t>C</w:t>
            </w:r>
            <w:r>
              <w:rPr>
                <w:rFonts w:ascii="Verdana" w:hAnsi="Verdana" w:cs="Arial"/>
                <w:b/>
                <w:bCs/>
                <w:color w:val="000080"/>
                <w:sz w:val="20"/>
                <w:szCs w:val="20"/>
                <w:lang w:val="en-US"/>
              </w:rPr>
              <w:t>ompany</w:t>
            </w:r>
          </w:p>
        </w:tc>
        <w:tc>
          <w:tcPr>
            <w:tcW w:w="6912" w:type="dxa"/>
            <w:tcBorders>
              <w:top w:val="single" w:sz="4" w:space="0" w:color="auto"/>
              <w:left w:val="none" w:sz="0" w:space="0" w:color="auto"/>
              <w:bottom w:val="single" w:sz="4" w:space="0" w:color="auto"/>
              <w:right w:val="none" w:sz="0" w:space="0" w:color="auto"/>
            </w:tcBorders>
          </w:tcPr>
          <w:p w:rsidR="00AD792C" w:rsidRPr="00CB78C4" w:rsidP="00165EEA">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Wildnet Technologies</w:t>
            </w:r>
          </w:p>
        </w:tc>
      </w:tr>
      <w:tr w:rsidTr="00F87311">
        <w:tblPrEx>
          <w:tblW w:w="0" w:type="auto"/>
          <w:tblLayout w:type="fixed"/>
          <w:tblLook w:val="0000"/>
        </w:tblPrEx>
        <w:tc>
          <w:tcPr>
            <w:tcW w:w="1548" w:type="dxa"/>
            <w:tcBorders>
              <w:top w:val="single" w:sz="4" w:space="0" w:color="auto"/>
              <w:left w:val="none" w:sz="0" w:space="0" w:color="auto"/>
              <w:bottom w:val="single" w:sz="4" w:space="0" w:color="auto"/>
              <w:right w:val="none" w:sz="0" w:space="0" w:color="auto"/>
            </w:tcBorders>
          </w:tcPr>
          <w:p w:rsidR="00AD792C" w:rsidRPr="00307D1E" w:rsidP="00165EEA">
            <w:pPr>
              <w:widowControl/>
              <w:snapToGrid w:val="0"/>
              <w:spacing w:before="40"/>
              <w:rPr>
                <w:rFonts w:ascii="Verdana" w:hAnsi="Verdana" w:cs="Arial"/>
                <w:b/>
                <w:bCs/>
                <w:color w:val="000080"/>
                <w:sz w:val="20"/>
                <w:szCs w:val="20"/>
              </w:rPr>
            </w:pPr>
            <w:r w:rsidRPr="00307D1E">
              <w:rPr>
                <w:rFonts w:ascii="Verdana" w:hAnsi="Verdana" w:cs="Arial"/>
                <w:b/>
                <w:bCs/>
                <w:color w:val="000080"/>
                <w:sz w:val="20"/>
                <w:szCs w:val="20"/>
              </w:rPr>
              <w:t xml:space="preserve">Duration </w:t>
            </w:r>
          </w:p>
        </w:tc>
        <w:tc>
          <w:tcPr>
            <w:tcW w:w="6912" w:type="dxa"/>
            <w:tcBorders>
              <w:top w:val="single" w:sz="4" w:space="0" w:color="auto"/>
              <w:left w:val="none" w:sz="0" w:space="0" w:color="auto"/>
              <w:bottom w:val="single" w:sz="4" w:space="0" w:color="auto"/>
              <w:right w:val="none" w:sz="0" w:space="0" w:color="auto"/>
            </w:tcBorders>
          </w:tcPr>
          <w:p w:rsidR="00AD792C" w:rsidRPr="00CB78C4" w:rsidP="00327E42">
            <w:pPr>
              <w:widowControl/>
              <w:snapToGrid w:val="0"/>
              <w:spacing w:before="40"/>
              <w:rPr>
                <w:rFonts w:ascii="Verdana" w:hAnsi="Verdana"/>
                <w:color w:val="333333"/>
                <w:spacing w:val="4"/>
                <w:sz w:val="20"/>
                <w:szCs w:val="20"/>
                <w:lang w:val="en-AU"/>
              </w:rPr>
            </w:pPr>
            <w:r w:rsidRPr="00CB78C4">
              <w:rPr>
                <w:rFonts w:ascii="Verdana" w:hAnsi="Verdana"/>
                <w:color w:val="333333"/>
                <w:spacing w:val="4"/>
                <w:sz w:val="20"/>
                <w:szCs w:val="20"/>
                <w:lang w:val="en-AU"/>
              </w:rPr>
              <w:t xml:space="preserve">Since </w:t>
            </w:r>
            <w:r w:rsidR="00327E42">
              <w:rPr>
                <w:rFonts w:ascii="Verdana" w:hAnsi="Verdana"/>
                <w:color w:val="333333"/>
                <w:spacing w:val="4"/>
                <w:sz w:val="20"/>
                <w:szCs w:val="20"/>
                <w:lang w:val="en-AU"/>
              </w:rPr>
              <w:t>Feb</w:t>
            </w:r>
            <w:r w:rsidRPr="00CB78C4">
              <w:rPr>
                <w:rFonts w:ascii="Verdana" w:hAnsi="Verdana"/>
                <w:color w:val="333333"/>
                <w:spacing w:val="4"/>
                <w:sz w:val="20"/>
                <w:szCs w:val="20"/>
                <w:lang w:val="en-AU"/>
              </w:rPr>
              <w:t xml:space="preserve"> 201</w:t>
            </w:r>
            <w:r w:rsidR="00327E42">
              <w:rPr>
                <w:rFonts w:ascii="Verdana" w:hAnsi="Verdana"/>
                <w:color w:val="333333"/>
                <w:spacing w:val="4"/>
                <w:sz w:val="20"/>
                <w:szCs w:val="20"/>
                <w:lang w:val="en-AU"/>
              </w:rPr>
              <w:t>8</w:t>
            </w:r>
            <w:r w:rsidRPr="00CB78C4">
              <w:rPr>
                <w:rFonts w:ascii="Verdana" w:hAnsi="Verdana"/>
                <w:color w:val="333333"/>
                <w:spacing w:val="4"/>
                <w:sz w:val="20"/>
                <w:szCs w:val="20"/>
                <w:lang w:val="en-AU"/>
              </w:rPr>
              <w:t xml:space="preserve"> to </w:t>
            </w:r>
            <w:r w:rsidR="00327E42">
              <w:rPr>
                <w:rFonts w:ascii="Verdana" w:hAnsi="Verdana"/>
                <w:color w:val="333333"/>
                <w:spacing w:val="4"/>
                <w:sz w:val="20"/>
                <w:szCs w:val="20"/>
                <w:lang w:val="en-AU"/>
              </w:rPr>
              <w:t>Dec</w:t>
            </w:r>
            <w:r>
              <w:rPr>
                <w:rFonts w:ascii="Verdana" w:hAnsi="Verdana"/>
                <w:color w:val="333333"/>
                <w:spacing w:val="4"/>
                <w:sz w:val="20"/>
                <w:szCs w:val="20"/>
                <w:lang w:val="en-AU"/>
              </w:rPr>
              <w:t xml:space="preserve"> 201</w:t>
            </w:r>
            <w:r w:rsidR="00327E42">
              <w:rPr>
                <w:rFonts w:ascii="Verdana" w:hAnsi="Verdana"/>
                <w:color w:val="333333"/>
                <w:spacing w:val="4"/>
                <w:sz w:val="20"/>
                <w:szCs w:val="20"/>
                <w:lang w:val="en-AU"/>
              </w:rPr>
              <w:t>8</w:t>
            </w:r>
          </w:p>
        </w:tc>
      </w:tr>
      <w:tr w:rsidTr="00F87311">
        <w:tblPrEx>
          <w:tblW w:w="0" w:type="auto"/>
          <w:tblLayout w:type="fixed"/>
          <w:tblLook w:val="0000"/>
        </w:tblPrEx>
        <w:tc>
          <w:tcPr>
            <w:tcW w:w="1548" w:type="dxa"/>
            <w:tcBorders>
              <w:top w:val="single" w:sz="4" w:space="0" w:color="auto"/>
              <w:left w:val="none" w:sz="0" w:space="0" w:color="auto"/>
              <w:bottom w:val="none" w:sz="0" w:space="0" w:color="auto"/>
              <w:right w:val="none" w:sz="0" w:space="0" w:color="auto"/>
            </w:tcBorders>
          </w:tcPr>
          <w:p w:rsidR="00AD792C" w:rsidRPr="00307D1E" w:rsidP="00165EEA">
            <w:pPr>
              <w:widowControl/>
              <w:snapToGrid w:val="0"/>
              <w:spacing w:before="40"/>
              <w:rPr>
                <w:rFonts w:ascii="Verdana" w:hAnsi="Verdana" w:cs="Arial"/>
                <w:b/>
                <w:bCs/>
                <w:color w:val="000080"/>
                <w:sz w:val="20"/>
                <w:szCs w:val="20"/>
              </w:rPr>
            </w:pPr>
            <w:r w:rsidRPr="00307D1E">
              <w:rPr>
                <w:rFonts w:ascii="Verdana" w:hAnsi="Verdana" w:cs="Arial"/>
                <w:b/>
                <w:bCs/>
                <w:color w:val="000080"/>
                <w:sz w:val="20"/>
                <w:szCs w:val="20"/>
              </w:rPr>
              <w:t xml:space="preserve">Description </w:t>
            </w:r>
          </w:p>
        </w:tc>
        <w:tc>
          <w:tcPr>
            <w:tcW w:w="6912" w:type="dxa"/>
            <w:tcBorders>
              <w:top w:val="single" w:sz="4" w:space="0" w:color="auto"/>
              <w:left w:val="none" w:sz="0" w:space="0" w:color="auto"/>
              <w:bottom w:val="none" w:sz="0" w:space="0" w:color="auto"/>
              <w:right w:val="none" w:sz="0" w:space="0" w:color="auto"/>
            </w:tcBorders>
          </w:tcPr>
          <w:p w:rsidR="00AD792C" w:rsidP="00165EEA">
            <w:pPr>
              <w:widowControl/>
              <w:snapToGrid w:val="0"/>
              <w:spacing w:before="40"/>
              <w:rPr>
                <w:rFonts w:ascii="Verdana" w:hAnsi="Verdana"/>
                <w:color w:val="333333"/>
                <w:spacing w:val="4"/>
                <w:sz w:val="20"/>
                <w:szCs w:val="20"/>
                <w:lang w:val="en-AU"/>
              </w:rPr>
            </w:pPr>
            <w:r>
              <w:t>LUX Driver app is for the drivers of luxury limousine which will guide them to their riders destination</w:t>
            </w:r>
            <w:r>
              <w:rPr>
                <w:rFonts w:ascii="Verdana" w:hAnsi="Verdana"/>
                <w:color w:val="333333"/>
                <w:spacing w:val="4"/>
                <w:sz w:val="20"/>
                <w:szCs w:val="20"/>
                <w:lang w:val="en-AU"/>
              </w:rPr>
              <w:t xml:space="preserve"> . This is Android Application.</w:t>
            </w:r>
          </w:p>
          <w:p w:rsidR="00AD792C" w:rsidRPr="00E6186F" w:rsidP="00165EEA">
            <w:pPr>
              <w:widowControl/>
              <w:snapToGrid w:val="0"/>
              <w:spacing w:before="40"/>
              <w:rPr>
                <w:rFonts w:ascii="Verdana" w:hAnsi="Verdana"/>
                <w:color w:val="333333"/>
                <w:spacing w:val="4"/>
                <w:sz w:val="20"/>
                <w:szCs w:val="20"/>
                <w:lang w:val="en-AU"/>
              </w:rPr>
            </w:pPr>
            <w:r w:rsidRPr="00E6186F">
              <w:rPr>
                <w:rFonts w:ascii="Verdana" w:hAnsi="Verdana"/>
                <w:color w:val="333333"/>
                <w:spacing w:val="4"/>
                <w:sz w:val="20"/>
                <w:szCs w:val="20"/>
                <w:lang w:val="en-AU"/>
              </w:rPr>
              <w:t>My responsibilities are mentioned  below:</w:t>
            </w:r>
          </w:p>
          <w:p w:rsidR="00AD792C" w:rsidP="00165EEA">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Requirement and feasibility Analysis based on user.</w:t>
            </w:r>
          </w:p>
          <w:p w:rsidR="00AD792C" w:rsidP="00165EEA">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Explore solutions, develop POC Model and Client Demo.</w:t>
            </w:r>
          </w:p>
          <w:p w:rsidR="00AD792C" w:rsidP="00165EEA">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Develop new features, code refactoring and code</w:t>
            </w:r>
            <w:r w:rsidRPr="00AD792C">
              <w:rPr>
                <w:rFonts w:ascii="Verdana" w:hAnsi="Verdana"/>
                <w:color w:val="333333"/>
                <w:spacing w:val="4"/>
                <w:sz w:val="20"/>
                <w:szCs w:val="20"/>
                <w:lang w:val="en-AU"/>
              </w:rPr>
              <w:t>.</w:t>
            </w:r>
          </w:p>
          <w:p w:rsidR="00AD792C" w:rsidRPr="00CB78C4" w:rsidP="00165EEA">
            <w:pPr>
              <w:widowControl/>
              <w:snapToGrid w:val="0"/>
              <w:spacing w:before="40"/>
              <w:rPr>
                <w:rFonts w:ascii="Verdana" w:hAnsi="Verdana"/>
                <w:color w:val="333333"/>
                <w:spacing w:val="4"/>
                <w:sz w:val="20"/>
                <w:szCs w:val="20"/>
                <w:lang w:val="en-AU"/>
              </w:rPr>
            </w:pPr>
          </w:p>
        </w:tc>
      </w:tr>
      <w:tr w:rsidTr="00F87311">
        <w:tblPrEx>
          <w:tblW w:w="0" w:type="auto"/>
          <w:tblBorders>
            <w:top w:val="single" w:sz="4" w:space="0" w:color="7F7F7F" w:themeColor="text1" w:themeTint="80"/>
            <w:bottom w:val="single" w:sz="4" w:space="0" w:color="7F7F7F" w:themeColor="text1" w:themeTint="80"/>
          </w:tblBorders>
          <w:tblLayout w:type="fixed"/>
          <w:tblLook w:val="04A0"/>
        </w:tblPrEx>
        <w:tc>
          <w:tcPr>
            <w:tcW w:w="1548" w:type="dxa"/>
          </w:tcPr>
          <w:p w:rsidR="00AD792C" w:rsidRPr="00307D1E" w:rsidP="00165EEA">
            <w:pPr>
              <w:snapToGrid w:val="0"/>
              <w:spacing w:before="40"/>
              <w:rPr>
                <w:rFonts w:ascii="Verdana" w:hAnsi="Verdana" w:cs="Arial"/>
                <w:color w:val="000080"/>
                <w:sz w:val="20"/>
                <w:szCs w:val="20"/>
                <w:lang w:val="en-US"/>
              </w:rPr>
            </w:pPr>
            <w:r w:rsidRPr="00307D1E">
              <w:rPr>
                <w:rFonts w:ascii="Verdana" w:hAnsi="Verdana" w:cs="Arial"/>
                <w:color w:val="000080"/>
                <w:sz w:val="20"/>
                <w:szCs w:val="20"/>
              </w:rPr>
              <w:t xml:space="preserve">Project </w:t>
            </w:r>
          </w:p>
        </w:tc>
        <w:tc>
          <w:tcPr>
            <w:tcW w:w="6912" w:type="dxa"/>
          </w:tcPr>
          <w:p w:rsidR="00AD792C" w:rsidRPr="00AD792C" w:rsidP="00165EEA">
            <w:pPr>
              <w:snapToGrid w:val="0"/>
              <w:spacing w:before="40"/>
              <w:rPr>
                <w:rFonts w:ascii="Verdana" w:hAnsi="Verdana"/>
                <w:b/>
                <w:color w:val="333333"/>
                <w:spacing w:val="4"/>
                <w:sz w:val="20"/>
                <w:szCs w:val="20"/>
                <w:lang w:val="en-AU"/>
              </w:rPr>
            </w:pPr>
            <w:r>
              <w:rPr>
                <w:rFonts w:ascii="Verdana" w:hAnsi="Verdana"/>
                <w:b/>
                <w:color w:val="333333"/>
                <w:spacing w:val="4"/>
                <w:sz w:val="20"/>
                <w:szCs w:val="20"/>
                <w:lang w:val="en-AU"/>
              </w:rPr>
              <w:t>AnewU</w:t>
            </w:r>
          </w:p>
        </w:tc>
      </w:tr>
      <w:tr w:rsidTr="00F87311">
        <w:tblPrEx>
          <w:tblW w:w="0" w:type="auto"/>
          <w:tblBorders>
            <w:top w:val="single" w:sz="4" w:space="0" w:color="7F7F7F" w:themeColor="text1" w:themeTint="80"/>
            <w:bottom w:val="single" w:sz="4" w:space="0" w:color="7F7F7F" w:themeColor="text1" w:themeTint="80"/>
          </w:tblBorders>
          <w:tblLayout w:type="fixed"/>
          <w:tblLook w:val="04A0"/>
        </w:tblPrEx>
        <w:trPr>
          <w:trHeight w:val="80"/>
        </w:trPr>
        <w:tc>
          <w:tcPr>
            <w:tcW w:w="1548" w:type="dxa"/>
          </w:tcPr>
          <w:p w:rsidR="00AD792C" w:rsidRPr="009864F3" w:rsidP="00165EEA">
            <w:pPr>
              <w:widowControl/>
              <w:snapToGrid w:val="0"/>
              <w:spacing w:before="40"/>
              <w:rPr>
                <w:rFonts w:ascii="Verdana" w:hAnsi="Verdana" w:cs="Arial"/>
                <w:color w:val="000080"/>
                <w:sz w:val="20"/>
                <w:szCs w:val="20"/>
              </w:rPr>
            </w:pPr>
            <w:r w:rsidRPr="009864F3">
              <w:rPr>
                <w:rFonts w:ascii="Verdana" w:hAnsi="Verdana" w:cs="Arial"/>
                <w:bCs w:val="0"/>
                <w:color w:val="000080"/>
                <w:sz w:val="20"/>
                <w:szCs w:val="20"/>
              </w:rPr>
              <w:t>C</w:t>
            </w:r>
            <w:r w:rsidRPr="009864F3">
              <w:rPr>
                <w:rFonts w:ascii="Verdana" w:hAnsi="Verdana" w:cs="Arial"/>
                <w:bCs w:val="0"/>
                <w:color w:val="000080"/>
                <w:sz w:val="20"/>
                <w:szCs w:val="20"/>
                <w:lang w:val="en-US"/>
              </w:rPr>
              <w:t>ompany</w:t>
            </w:r>
          </w:p>
        </w:tc>
        <w:tc>
          <w:tcPr>
            <w:tcW w:w="6912" w:type="dxa"/>
          </w:tcPr>
          <w:p w:rsidR="00AD792C" w:rsidRPr="00CB78C4" w:rsidP="00165EEA">
            <w:pPr>
              <w:widowControl/>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Wildnet Technologies</w:t>
            </w:r>
          </w:p>
        </w:tc>
      </w:tr>
      <w:tr w:rsidTr="00F87311">
        <w:tblPrEx>
          <w:tblW w:w="0" w:type="auto"/>
          <w:tblBorders>
            <w:top w:val="single" w:sz="4" w:space="0" w:color="7F7F7F" w:themeColor="text1" w:themeTint="80"/>
            <w:bottom w:val="single" w:sz="4" w:space="0" w:color="7F7F7F" w:themeColor="text1" w:themeTint="80"/>
          </w:tblBorders>
          <w:tblLayout w:type="fixed"/>
          <w:tblLook w:val="04A0"/>
        </w:tblPrEx>
        <w:tc>
          <w:tcPr>
            <w:tcW w:w="1548" w:type="dxa"/>
          </w:tcPr>
          <w:p w:rsidR="00AD792C" w:rsidRPr="00307D1E" w:rsidP="00165EEA">
            <w:pPr>
              <w:widowControl/>
              <w:snapToGrid w:val="0"/>
              <w:spacing w:before="40"/>
              <w:rPr>
                <w:rFonts w:ascii="Verdana" w:hAnsi="Verdana" w:cs="Arial"/>
                <w:color w:val="000080"/>
                <w:sz w:val="20"/>
                <w:szCs w:val="20"/>
              </w:rPr>
            </w:pPr>
            <w:r w:rsidRPr="00307D1E">
              <w:rPr>
                <w:rFonts w:ascii="Verdana" w:hAnsi="Verdana" w:cs="Arial"/>
                <w:color w:val="000080"/>
                <w:sz w:val="20"/>
                <w:szCs w:val="20"/>
              </w:rPr>
              <w:t xml:space="preserve">Duration </w:t>
            </w:r>
          </w:p>
        </w:tc>
        <w:tc>
          <w:tcPr>
            <w:tcW w:w="6912" w:type="dxa"/>
          </w:tcPr>
          <w:p w:rsidR="00AD792C" w:rsidRPr="00CB78C4" w:rsidP="00165EEA">
            <w:pPr>
              <w:widowControl/>
              <w:snapToGrid w:val="0"/>
              <w:spacing w:before="40"/>
              <w:rPr>
                <w:rFonts w:ascii="Verdana" w:hAnsi="Verdana"/>
                <w:color w:val="333333"/>
                <w:spacing w:val="4"/>
                <w:sz w:val="20"/>
                <w:szCs w:val="20"/>
                <w:lang w:val="en-AU"/>
              </w:rPr>
            </w:pPr>
            <w:r w:rsidRPr="00CB78C4">
              <w:rPr>
                <w:rFonts w:ascii="Verdana" w:hAnsi="Verdana"/>
                <w:color w:val="333333"/>
                <w:spacing w:val="4"/>
                <w:sz w:val="20"/>
                <w:szCs w:val="20"/>
                <w:lang w:val="en-AU"/>
              </w:rPr>
              <w:t xml:space="preserve">Since </w:t>
            </w:r>
            <w:r w:rsidR="00327E42">
              <w:rPr>
                <w:rFonts w:ascii="Verdana" w:hAnsi="Verdana"/>
                <w:color w:val="333333"/>
                <w:spacing w:val="4"/>
                <w:sz w:val="20"/>
                <w:szCs w:val="20"/>
                <w:lang w:val="en-AU"/>
              </w:rPr>
              <w:t>July</w:t>
            </w:r>
            <w:r w:rsidRPr="00CB78C4">
              <w:rPr>
                <w:rFonts w:ascii="Verdana" w:hAnsi="Verdana"/>
                <w:color w:val="333333"/>
                <w:spacing w:val="4"/>
                <w:sz w:val="20"/>
                <w:szCs w:val="20"/>
                <w:lang w:val="en-AU"/>
              </w:rPr>
              <w:t xml:space="preserve"> 201</w:t>
            </w:r>
            <w:r w:rsidR="005306A1">
              <w:rPr>
                <w:rFonts w:ascii="Verdana" w:hAnsi="Verdana"/>
                <w:color w:val="333333"/>
                <w:spacing w:val="4"/>
                <w:sz w:val="20"/>
                <w:szCs w:val="20"/>
                <w:lang w:val="en-AU"/>
              </w:rPr>
              <w:t>7</w:t>
            </w:r>
            <w:r w:rsidRPr="00CB78C4">
              <w:rPr>
                <w:rFonts w:ascii="Verdana" w:hAnsi="Verdana"/>
                <w:color w:val="333333"/>
                <w:spacing w:val="4"/>
                <w:sz w:val="20"/>
                <w:szCs w:val="20"/>
                <w:lang w:val="en-AU"/>
              </w:rPr>
              <w:t xml:space="preserve"> to </w:t>
            </w:r>
            <w:r w:rsidR="00327E42">
              <w:rPr>
                <w:rFonts w:ascii="Verdana" w:hAnsi="Verdana"/>
                <w:color w:val="333333"/>
                <w:spacing w:val="4"/>
                <w:sz w:val="20"/>
                <w:szCs w:val="20"/>
                <w:lang w:val="en-AU"/>
              </w:rPr>
              <w:t>Jan 2018</w:t>
            </w:r>
          </w:p>
        </w:tc>
      </w:tr>
      <w:tr w:rsidTr="00F87311">
        <w:tblPrEx>
          <w:tblW w:w="0" w:type="auto"/>
          <w:tblBorders>
            <w:top w:val="single" w:sz="4" w:space="0" w:color="7F7F7F" w:themeColor="text1" w:themeTint="80"/>
            <w:bottom w:val="single" w:sz="4" w:space="0" w:color="7F7F7F" w:themeColor="text1" w:themeTint="80"/>
          </w:tblBorders>
          <w:tblLayout w:type="fixed"/>
          <w:tblLook w:val="04A0"/>
        </w:tblPrEx>
        <w:tc>
          <w:tcPr>
            <w:tcW w:w="1548" w:type="dxa"/>
          </w:tcPr>
          <w:p w:rsidR="00AD792C" w:rsidRPr="00307D1E" w:rsidP="00165EEA">
            <w:pPr>
              <w:widowControl/>
              <w:snapToGrid w:val="0"/>
              <w:spacing w:before="40"/>
              <w:rPr>
                <w:rFonts w:ascii="Verdana" w:hAnsi="Verdana" w:cs="Arial"/>
                <w:color w:val="000080"/>
                <w:sz w:val="20"/>
                <w:szCs w:val="20"/>
              </w:rPr>
            </w:pPr>
            <w:r w:rsidRPr="00307D1E">
              <w:rPr>
                <w:rFonts w:ascii="Verdana" w:hAnsi="Verdana" w:cs="Arial"/>
                <w:color w:val="000080"/>
                <w:sz w:val="20"/>
                <w:szCs w:val="20"/>
              </w:rPr>
              <w:t xml:space="preserve">Description </w:t>
            </w:r>
          </w:p>
        </w:tc>
        <w:tc>
          <w:tcPr>
            <w:tcW w:w="6912" w:type="dxa"/>
          </w:tcPr>
          <w:p w:rsidR="00AD792C" w:rsidP="00165EEA">
            <w:pPr>
              <w:widowControl/>
              <w:snapToGrid w:val="0"/>
              <w:spacing w:before="40"/>
              <w:rPr>
                <w:rFonts w:ascii="Verdana" w:hAnsi="Verdana"/>
                <w:color w:val="333333"/>
                <w:spacing w:val="4"/>
                <w:sz w:val="20"/>
                <w:szCs w:val="20"/>
                <w:lang w:val="en-AU"/>
              </w:rPr>
            </w:pPr>
            <w:r>
              <w:rPr>
                <w:highlight w:val="white"/>
              </w:rPr>
              <w:t>The aNEWu personal fitness coach app is all about providing guidance to help you feel great mentally and physically. Worked with certified nutrition coaches and personal trainers to provide top tier health programs.</w:t>
            </w:r>
            <w:r>
              <w:rPr>
                <w:rFonts w:ascii="Verdana" w:hAnsi="Verdana"/>
                <w:color w:val="333333"/>
                <w:spacing w:val="4"/>
                <w:sz w:val="20"/>
                <w:szCs w:val="20"/>
                <w:lang w:val="en-AU"/>
              </w:rPr>
              <w:t>This is Android Application.</w:t>
            </w:r>
          </w:p>
          <w:p w:rsidR="00AD792C" w:rsidRPr="00E6186F" w:rsidP="00165EEA">
            <w:pPr>
              <w:widowControl/>
              <w:snapToGrid w:val="0"/>
              <w:spacing w:before="40"/>
              <w:rPr>
                <w:rFonts w:ascii="Verdana" w:hAnsi="Verdana"/>
                <w:color w:val="333333"/>
                <w:spacing w:val="4"/>
                <w:sz w:val="20"/>
                <w:szCs w:val="20"/>
                <w:lang w:val="en-AU"/>
              </w:rPr>
            </w:pPr>
            <w:r w:rsidRPr="00E6186F">
              <w:rPr>
                <w:rFonts w:ascii="Verdana" w:hAnsi="Verdana"/>
                <w:color w:val="333333"/>
                <w:spacing w:val="4"/>
                <w:sz w:val="20"/>
                <w:szCs w:val="20"/>
                <w:lang w:val="en-AU"/>
              </w:rPr>
              <w:t>My responsibilities are mentioned  below:</w:t>
            </w:r>
          </w:p>
          <w:p w:rsidR="00AD792C" w:rsidP="00165EEA">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Requirement and feasibility Analysis based on user.</w:t>
            </w:r>
          </w:p>
          <w:p w:rsidR="00AD792C" w:rsidP="00165EEA">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Explore solutions, develop POC Model and Client Demo.</w:t>
            </w:r>
          </w:p>
          <w:p w:rsidR="00AD792C" w:rsidRPr="00AD792C" w:rsidP="00165EEA">
            <w:pPr>
              <w:pStyle w:val="ListParagraph"/>
              <w:widowControl/>
              <w:numPr>
                <w:ilvl w:val="0"/>
                <w:numId w:val="12"/>
              </w:numPr>
              <w:snapToGrid w:val="0"/>
              <w:spacing w:before="40"/>
              <w:rPr>
                <w:rFonts w:ascii="Verdana" w:hAnsi="Verdana"/>
                <w:color w:val="333333"/>
                <w:spacing w:val="4"/>
                <w:sz w:val="20"/>
                <w:szCs w:val="20"/>
                <w:lang w:val="en-AU"/>
              </w:rPr>
            </w:pPr>
            <w:r>
              <w:rPr>
                <w:rFonts w:ascii="Verdana" w:hAnsi="Verdana"/>
                <w:color w:val="333333"/>
                <w:spacing w:val="4"/>
                <w:sz w:val="20"/>
                <w:szCs w:val="20"/>
                <w:lang w:val="en-AU"/>
              </w:rPr>
              <w:t>Develop new features, code refactoring and code</w:t>
            </w:r>
            <w:r w:rsidRPr="00AD792C">
              <w:rPr>
                <w:rFonts w:ascii="Verdana" w:hAnsi="Verdana"/>
                <w:color w:val="333333"/>
                <w:spacing w:val="4"/>
                <w:sz w:val="20"/>
                <w:szCs w:val="20"/>
                <w:lang w:val="en-AU"/>
              </w:rPr>
              <w:t>.</w:t>
            </w:r>
          </w:p>
          <w:p w:rsidR="00AD792C" w:rsidRPr="00CB78C4" w:rsidP="00165EEA">
            <w:pPr>
              <w:widowControl/>
              <w:snapToGrid w:val="0"/>
              <w:spacing w:before="40"/>
              <w:rPr>
                <w:rFonts w:ascii="Verdana" w:hAnsi="Verdana"/>
                <w:color w:val="333333"/>
                <w:spacing w:val="4"/>
                <w:sz w:val="20"/>
                <w:szCs w:val="20"/>
                <w:lang w:val="en-AU"/>
              </w:rPr>
            </w:pPr>
          </w:p>
        </w:tc>
      </w:tr>
    </w:tbl>
    <w:p w:rsidR="006D6A90" w:rsidRPr="006D6A90" w:rsidP="006D6A90">
      <w:pPr>
        <w:widowControl/>
        <w:spacing w:before="40" w:after="40"/>
        <w:rPr>
          <w:rFonts w:ascii="Verdana" w:hAnsi="Verdana"/>
          <w:sz w:val="20"/>
          <w:szCs w:val="20"/>
          <w:lang w:val="en-US"/>
        </w:rPr>
      </w:pPr>
      <w:r w:rsidRPr="00BB2413">
        <w:rPr>
          <w:rFonts w:ascii="Verdana" w:hAnsi="Verdana" w:cs="Arial"/>
          <w:sz w:val="20"/>
          <w:szCs w:val="20"/>
          <w:lang w:val="en-US"/>
        </w:rPr>
        <w:t> </w:t>
      </w:r>
    </w:p>
    <w:p w:rsidR="006D6A90" w:rsidP="006D6A90">
      <w:pPr>
        <w:widowControl/>
        <w:spacing w:before="40" w:after="40"/>
        <w:rPr>
          <w:rFonts w:ascii="Verdana" w:hAnsi="Verdana" w:cs="Arial"/>
          <w:b/>
          <w:bCs/>
          <w:color w:val="000080"/>
          <w:sz w:val="20"/>
          <w:szCs w:val="20"/>
        </w:rPr>
      </w:pPr>
      <w:r w:rsidRPr="00BB2413">
        <w:rPr>
          <w:rFonts w:ascii="Verdana" w:hAnsi="Verdana" w:cs="Arial"/>
          <w:sz w:val="20"/>
          <w:szCs w:val="20"/>
          <w:lang w:val="en-US"/>
        </w:rPr>
        <w:t> </w:t>
      </w:r>
      <w:r w:rsidRPr="006D6A90">
        <w:rPr>
          <w:rFonts w:ascii="Verdana" w:hAnsi="Verdana" w:cs="Arial"/>
          <w:b/>
          <w:bCs/>
          <w:color w:val="000080"/>
          <w:sz w:val="20"/>
          <w:szCs w:val="20"/>
        </w:rPr>
        <w:t xml:space="preserve">Training / Continuing Education Summary </w:t>
      </w:r>
    </w:p>
    <w:p w:rsidR="006D6A90" w:rsidRPr="00B864B1" w:rsidP="00B864B1">
      <w:pPr>
        <w:pStyle w:val="ListParagraph"/>
        <w:widowControl/>
        <w:numPr>
          <w:ilvl w:val="0"/>
          <w:numId w:val="16"/>
        </w:numPr>
        <w:spacing w:before="40" w:after="40"/>
        <w:rPr>
          <w:rFonts w:ascii="Verdana" w:hAnsi="Verdana"/>
          <w:sz w:val="20"/>
          <w:szCs w:val="20"/>
          <w:lang w:val="en-US"/>
        </w:rPr>
      </w:pPr>
      <w:r w:rsidRPr="00B864B1">
        <w:rPr>
          <w:rFonts w:ascii="Verdana" w:hAnsi="Verdana"/>
          <w:sz w:val="20"/>
          <w:szCs w:val="20"/>
          <w:lang w:val="en-US"/>
        </w:rPr>
        <w:t>AWS Developer Associate Training from CloudGuru.</w:t>
      </w:r>
    </w:p>
    <w:p w:rsidR="00B864B1" w:rsidRPr="00B864B1" w:rsidP="00B864B1">
      <w:pPr>
        <w:pStyle w:val="ListParagraph"/>
        <w:widowControl/>
        <w:numPr>
          <w:ilvl w:val="0"/>
          <w:numId w:val="14"/>
        </w:numPr>
        <w:spacing w:before="40" w:after="40"/>
        <w:rPr>
          <w:rFonts w:ascii="Verdana" w:hAnsi="Verdana"/>
          <w:sz w:val="20"/>
          <w:szCs w:val="20"/>
          <w:lang w:val="en-US"/>
        </w:rPr>
      </w:pPr>
      <w:r w:rsidRPr="00B864B1">
        <w:rPr>
          <w:rFonts w:ascii="Verdana" w:hAnsi="Verdana"/>
          <w:sz w:val="20"/>
          <w:szCs w:val="20"/>
          <w:lang w:val="en-US"/>
        </w:rPr>
        <w:t>Accenture Full Stack Automation Developer Training</w:t>
      </w:r>
      <w:r>
        <w:rPr>
          <w:rFonts w:ascii="Verdana" w:hAnsi="Verdana"/>
          <w:sz w:val="20"/>
          <w:szCs w:val="20"/>
          <w:lang w:val="en-US"/>
        </w:rPr>
        <w:t>.</w:t>
      </w:r>
    </w:p>
    <w:p w:rsidR="006D6A90" w:rsidP="006D6A90">
      <w:pPr>
        <w:widowControl/>
        <w:spacing w:before="40" w:after="120"/>
        <w:ind w:left="825"/>
        <w:rPr>
          <w:rFonts w:ascii="Verdana" w:hAnsi="Verdana" w:cs="Arial"/>
          <w:b/>
          <w:bCs/>
          <w:color w:val="000080"/>
          <w:sz w:val="20"/>
          <w:szCs w:val="20"/>
          <w:lang w:val="en-US"/>
        </w:rPr>
      </w:pPr>
    </w:p>
    <w:p w:rsidR="006D6A90" w:rsidRPr="006D6A90" w:rsidP="006D6A90">
      <w:pPr>
        <w:widowControl/>
        <w:spacing w:before="40" w:after="120"/>
        <w:rPr>
          <w:rFonts w:ascii="Verdana" w:hAnsi="Verdana"/>
          <w:sz w:val="20"/>
          <w:szCs w:val="20"/>
        </w:rPr>
      </w:pPr>
      <w:r w:rsidRPr="006D6A90">
        <w:rPr>
          <w:rFonts w:ascii="Verdana" w:hAnsi="Verdana" w:cs="Arial"/>
          <w:b/>
          <w:bCs/>
          <w:color w:val="000080"/>
          <w:sz w:val="20"/>
          <w:szCs w:val="20"/>
        </w:rPr>
        <w:t>Personal Details </w:t>
      </w:r>
    </w:p>
    <w:p w:rsidR="006D6A90" w:rsidRPr="00B864B1" w:rsidP="006D6A90">
      <w:pPr>
        <w:spacing w:line="240" w:lineRule="atLeast"/>
        <w:rPr>
          <w:rFonts w:ascii="Verdana" w:hAnsi="Verdana"/>
          <w:sz w:val="20"/>
          <w:szCs w:val="20"/>
          <w:lang w:val="en-US"/>
        </w:rPr>
      </w:pPr>
      <w:r w:rsidRPr="006D6A90">
        <w:rPr>
          <w:rFonts w:ascii="Verdana" w:hAnsi="Verdana"/>
          <w:sz w:val="20"/>
          <w:szCs w:val="20"/>
        </w:rPr>
        <w:t>Name</w:t>
      </w:r>
      <w:r w:rsidRPr="006D6A90">
        <w:rPr>
          <w:rFonts w:ascii="Verdana" w:hAnsi="Verdana"/>
          <w:sz w:val="20"/>
          <w:szCs w:val="20"/>
          <w:lang w:val="en-US"/>
        </w:rPr>
        <w:tab/>
      </w:r>
      <w:r w:rsidR="00166BCD">
        <w:rPr>
          <w:rFonts w:ascii="Verdana" w:hAnsi="Verdana"/>
          <w:sz w:val="20"/>
          <w:szCs w:val="20"/>
          <w:lang w:val="en-US"/>
        </w:rPr>
        <w:t xml:space="preserve">                     </w:t>
      </w:r>
      <w:r w:rsidRPr="006D6A90">
        <w:rPr>
          <w:rFonts w:ascii="Verdana" w:hAnsi="Verdana"/>
          <w:sz w:val="20"/>
          <w:szCs w:val="20"/>
        </w:rPr>
        <w:t>:</w:t>
      </w:r>
      <w:r w:rsidRPr="006D6A90">
        <w:rPr>
          <w:rFonts w:ascii="Verdana" w:hAnsi="Verdana"/>
          <w:sz w:val="20"/>
          <w:szCs w:val="20"/>
        </w:rPr>
        <w:tab/>
      </w:r>
      <w:r w:rsidR="00B864B1">
        <w:rPr>
          <w:rFonts w:ascii="Verdana" w:hAnsi="Verdana"/>
          <w:sz w:val="20"/>
          <w:szCs w:val="20"/>
          <w:lang w:val="en-US"/>
        </w:rPr>
        <w:t>Abhilasha Yadav</w:t>
      </w:r>
    </w:p>
    <w:p w:rsidR="006D6A90" w:rsidRPr="006D6A90" w:rsidP="006D6A90">
      <w:pPr>
        <w:spacing w:line="240" w:lineRule="atLeast"/>
        <w:rPr>
          <w:rFonts w:ascii="Verdana" w:hAnsi="Verdana"/>
          <w:sz w:val="20"/>
          <w:szCs w:val="20"/>
        </w:rPr>
      </w:pPr>
      <w:r w:rsidRPr="006D6A90">
        <w:rPr>
          <w:rFonts w:ascii="Verdana" w:hAnsi="Verdana"/>
          <w:sz w:val="20"/>
          <w:szCs w:val="20"/>
        </w:rPr>
        <w:t>Nationality</w:t>
      </w:r>
      <w:r w:rsidRPr="006D6A90">
        <w:rPr>
          <w:rFonts w:ascii="Verdana" w:hAnsi="Verdana"/>
          <w:sz w:val="20"/>
          <w:szCs w:val="20"/>
        </w:rPr>
        <w:tab/>
      </w:r>
      <w:r w:rsidRPr="006D6A90">
        <w:rPr>
          <w:rFonts w:ascii="Verdana" w:hAnsi="Verdana"/>
          <w:sz w:val="20"/>
          <w:szCs w:val="20"/>
        </w:rPr>
        <w:tab/>
        <w:t>:</w:t>
      </w:r>
      <w:r w:rsidRPr="006D6A90">
        <w:rPr>
          <w:rFonts w:ascii="Verdana" w:hAnsi="Verdana"/>
          <w:sz w:val="20"/>
          <w:szCs w:val="20"/>
        </w:rPr>
        <w:tab/>
        <w:t xml:space="preserve">Indian </w:t>
      </w:r>
    </w:p>
    <w:p w:rsidR="006D6A90" w:rsidRPr="00B864B1" w:rsidP="006D6A90">
      <w:pPr>
        <w:spacing w:line="240" w:lineRule="atLeast"/>
        <w:rPr>
          <w:rFonts w:ascii="Verdana" w:hAnsi="Verdana"/>
          <w:sz w:val="20"/>
          <w:szCs w:val="20"/>
          <w:lang w:val="en-US"/>
        </w:rPr>
      </w:pPr>
      <w:r w:rsidRPr="006D6A90">
        <w:rPr>
          <w:rFonts w:ascii="Verdana" w:hAnsi="Verdana"/>
          <w:sz w:val="20"/>
          <w:szCs w:val="20"/>
        </w:rPr>
        <w:t xml:space="preserve">Date of Birth          </w:t>
      </w:r>
      <w:r w:rsidRPr="006D6A90">
        <w:rPr>
          <w:rFonts w:ascii="Verdana" w:hAnsi="Verdana"/>
          <w:sz w:val="20"/>
          <w:szCs w:val="20"/>
          <w:lang w:val="en-US"/>
        </w:rPr>
        <w:tab/>
      </w:r>
      <w:r w:rsidRPr="006D6A90">
        <w:rPr>
          <w:rFonts w:ascii="Verdana" w:hAnsi="Verdana"/>
          <w:sz w:val="20"/>
          <w:szCs w:val="20"/>
        </w:rPr>
        <w:t>:</w:t>
      </w:r>
      <w:r w:rsidRPr="006D6A90">
        <w:rPr>
          <w:rFonts w:ascii="Verdana" w:hAnsi="Verdana"/>
          <w:sz w:val="20"/>
          <w:szCs w:val="20"/>
        </w:rPr>
        <w:tab/>
        <w:t>0</w:t>
      </w:r>
      <w:r w:rsidR="00B864B1">
        <w:rPr>
          <w:rFonts w:ascii="Verdana" w:hAnsi="Verdana"/>
          <w:sz w:val="20"/>
          <w:szCs w:val="20"/>
          <w:lang w:val="en-US"/>
        </w:rPr>
        <w:t>7</w:t>
      </w:r>
      <w:r w:rsidRPr="006D6A90">
        <w:rPr>
          <w:rFonts w:ascii="Verdana" w:hAnsi="Verdana"/>
          <w:sz w:val="20"/>
          <w:szCs w:val="20"/>
        </w:rPr>
        <w:t>-0</w:t>
      </w:r>
      <w:r w:rsidR="00B864B1">
        <w:rPr>
          <w:rFonts w:ascii="Verdana" w:hAnsi="Verdana"/>
          <w:sz w:val="20"/>
          <w:szCs w:val="20"/>
          <w:lang w:val="en-US"/>
        </w:rPr>
        <w:t>1</w:t>
      </w:r>
      <w:r w:rsidR="00B864B1">
        <w:rPr>
          <w:rFonts w:ascii="Verdana" w:hAnsi="Verdana"/>
          <w:sz w:val="20"/>
          <w:szCs w:val="20"/>
        </w:rPr>
        <w:t>-19</w:t>
      </w:r>
      <w:r w:rsidR="00B864B1">
        <w:rPr>
          <w:rFonts w:ascii="Verdana" w:hAnsi="Verdana"/>
          <w:sz w:val="20"/>
          <w:szCs w:val="20"/>
          <w:lang w:val="en-US"/>
        </w:rPr>
        <w:t>95</w:t>
      </w:r>
    </w:p>
    <w:p w:rsidR="006D6A90" w:rsidRPr="00B864B1" w:rsidP="00B864B1">
      <w:pPr>
        <w:jc w:val="both"/>
        <w:rPr>
          <w:rFonts w:ascii="Verdana" w:hAnsi="Verdana"/>
          <w:sz w:val="20"/>
          <w:szCs w:val="20"/>
          <w:lang w:val="en-US"/>
        </w:rPr>
      </w:pPr>
      <w:r w:rsidRPr="006D6A90">
        <w:rPr>
          <w:rFonts w:ascii="Verdana" w:hAnsi="Verdana"/>
          <w:sz w:val="20"/>
          <w:szCs w:val="20"/>
        </w:rPr>
        <w:t>Address</w:t>
      </w:r>
      <w:r w:rsidRPr="006D6A90">
        <w:rPr>
          <w:rFonts w:ascii="Verdana" w:hAnsi="Verdana"/>
          <w:sz w:val="20"/>
          <w:szCs w:val="20"/>
          <w:lang w:val="en-US"/>
        </w:rPr>
        <w:tab/>
      </w:r>
      <w:r w:rsidR="00DE6431">
        <w:rPr>
          <w:rFonts w:ascii="Verdana" w:hAnsi="Verdana"/>
          <w:sz w:val="20"/>
          <w:szCs w:val="20"/>
          <w:lang w:val="en-US"/>
        </w:rPr>
        <w:tab/>
      </w:r>
      <w:r w:rsidRPr="006D6A90">
        <w:rPr>
          <w:rFonts w:ascii="Verdana" w:hAnsi="Verdana"/>
          <w:sz w:val="20"/>
          <w:szCs w:val="20"/>
        </w:rPr>
        <w:t>:</w:t>
      </w:r>
      <w:r w:rsidRPr="006D6A90">
        <w:rPr>
          <w:rFonts w:ascii="Verdana" w:hAnsi="Verdana"/>
          <w:sz w:val="20"/>
          <w:szCs w:val="20"/>
        </w:rPr>
        <w:tab/>
      </w:r>
      <w:r w:rsidR="00B864B1">
        <w:rPr>
          <w:rFonts w:ascii="Verdana" w:hAnsi="Verdana"/>
          <w:sz w:val="20"/>
          <w:szCs w:val="20"/>
          <w:lang w:val="en-US"/>
        </w:rPr>
        <w:t>Ajantha Presidency, Green Glen Layout, Bellendur,      Bangalore -560103</w:t>
      </w:r>
    </w:p>
    <w:p w:rsidR="006D6A90" w:rsidRPr="00094AF1" w:rsidP="006D6A90">
      <w:pPr>
        <w:spacing w:line="240" w:lineRule="atLeast"/>
        <w:rPr>
          <w:rFonts w:ascii="Verdana" w:hAnsi="Verdana"/>
          <w:sz w:val="20"/>
          <w:szCs w:val="20"/>
          <w:lang w:val="en-US"/>
        </w:rPr>
      </w:pPr>
      <w:r w:rsidRPr="006D6A90">
        <w:rPr>
          <w:rFonts w:ascii="Verdana" w:hAnsi="Verdana"/>
          <w:sz w:val="20"/>
          <w:szCs w:val="20"/>
        </w:rPr>
        <w:t xml:space="preserve">LanguagesKnown </w:t>
      </w:r>
      <w:r w:rsidR="00166BCD">
        <w:rPr>
          <w:rFonts w:ascii="Verdana" w:hAnsi="Verdana"/>
          <w:sz w:val="20"/>
          <w:szCs w:val="20"/>
          <w:lang w:val="en-US"/>
        </w:rPr>
        <w:t xml:space="preserve">    </w:t>
      </w:r>
      <w:r w:rsidRPr="006D6A90">
        <w:rPr>
          <w:rFonts w:ascii="Verdana" w:hAnsi="Verdana"/>
          <w:sz w:val="20"/>
          <w:szCs w:val="20"/>
        </w:rPr>
        <w:t xml:space="preserve"> :</w:t>
      </w:r>
      <w:r w:rsidR="00166BCD">
        <w:rPr>
          <w:rFonts w:ascii="Verdana" w:hAnsi="Verdana"/>
          <w:sz w:val="20"/>
          <w:szCs w:val="20"/>
          <w:lang w:val="en-US"/>
        </w:rPr>
        <w:t xml:space="preserve">         </w:t>
      </w:r>
      <w:r w:rsidRPr="006D6A90">
        <w:rPr>
          <w:rFonts w:ascii="Verdana" w:hAnsi="Verdana"/>
          <w:sz w:val="20"/>
          <w:szCs w:val="20"/>
        </w:rPr>
        <w:t>English,</w:t>
      </w:r>
      <w:r w:rsidR="00094AF1">
        <w:rPr>
          <w:rFonts w:ascii="Verdana" w:hAnsi="Verdana"/>
          <w:sz w:val="20"/>
          <w:szCs w:val="20"/>
          <w:lang w:val="en-US"/>
        </w:rPr>
        <w:t xml:space="preserve"> Hindi</w:t>
      </w:r>
    </w:p>
    <w:p w:rsidR="00BA3C4D" w:rsidRPr="006D6A90" w:rsidP="006177FE">
      <w:pPr>
        <w:spacing w:line="240" w:lineRule="atLeast"/>
        <w:rPr>
          <w:rFonts w:ascii="Verdana" w:hAnsi="Verdana"/>
          <w:sz w:val="20"/>
          <w:szCs w:val="20"/>
        </w:rPr>
      </w:pPr>
      <w:r w:rsidRPr="006D6A90">
        <w:rPr>
          <w:rFonts w:ascii="Verdana" w:hAnsi="Verdana"/>
          <w:sz w:val="20"/>
          <w:szCs w:val="20"/>
        </w:rPr>
        <w:t xml:space="preserve">Phone No.           </w:t>
      </w:r>
      <w:r w:rsidRPr="006D6A90">
        <w:rPr>
          <w:rFonts w:ascii="Verdana" w:hAnsi="Verdana"/>
          <w:sz w:val="20"/>
          <w:szCs w:val="20"/>
          <w:lang w:val="en-US"/>
        </w:rPr>
        <w:tab/>
      </w:r>
      <w:r w:rsidR="00B864B1">
        <w:rPr>
          <w:rFonts w:ascii="Verdana" w:hAnsi="Verdana"/>
          <w:sz w:val="20"/>
          <w:szCs w:val="20"/>
        </w:rPr>
        <w:t>:</w:t>
      </w:r>
      <w:r w:rsidR="00166BCD">
        <w:rPr>
          <w:rFonts w:ascii="Verdana" w:hAnsi="Verdana"/>
          <w:sz w:val="20"/>
          <w:szCs w:val="20"/>
          <w:lang w:val="en-US"/>
        </w:rPr>
        <w:t xml:space="preserve">        </w:t>
      </w:r>
      <w:r w:rsidRPr="006D6A90">
        <w:rPr>
          <w:rFonts w:ascii="Verdana" w:hAnsi="Verdana"/>
          <w:sz w:val="20"/>
          <w:szCs w:val="20"/>
        </w:rPr>
        <w:t>+91</w:t>
      </w:r>
      <w:r w:rsidRPr="006D6A90">
        <w:rPr>
          <w:rFonts w:ascii="Verdana" w:hAnsi="Verdana"/>
          <w:sz w:val="20"/>
          <w:szCs w:val="20"/>
          <w:lang w:val="en-US"/>
        </w:rPr>
        <w:t>9</w:t>
      </w:r>
      <w:r w:rsidR="00B864B1">
        <w:rPr>
          <w:rFonts w:ascii="Verdana" w:hAnsi="Verdana"/>
          <w:sz w:val="20"/>
          <w:szCs w:val="20"/>
          <w:lang w:val="en-US"/>
        </w:rPr>
        <w:t>5040701962</w:t>
      </w:r>
      <w:r w:rsidR="009A5287">
        <w:rPr>
          <w:noProof/>
          <w:lang w:val="en-US"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ee6f6335f0629d8a91a67da2b848871f134f530e18705c4458440321091b5b581b0111011947585a1b4d58515c424154181c084b281e0103030012485a590e53580f1b425c4c01090340281e0103120a1048595b0b4d584b50535a4f162e024b4340010d120213105b5c0c004d145c455715445a5c5d57421a081105431458090d074b100a12031753444f4a081e0103030712445e59015248110e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78775" name="Picture 3" descr="https://rdxfootmark.naukri.com/v2/track/openCv?trackingInfo=ee6f6335f0629d8a91a67da2b848871f134f530e18705c4458440321091b5b581b0111011947585a1b4d58515c424154181c084b281e0103030012485a590e53580f1b425c4c01090340281e0103120a1048595b0b4d584b50535a4f162e024b4340010d120213105b5c0c004d145c455715445a5c5d57421a081105431458090d074b100a12031753444f4a081e0103030712445e59015248110e034e6&amp;docType=docx"/>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anchor>
        </w:drawing>
      </w:r>
      <w:r w:rsidR="009A5287">
        <w:rPr>
          <w:noProof/>
          <w:lang w:val="en-US"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4" name="Picture 4" descr="https://rdxfootmark.naukri.com/v2/track/openCv?trackingInfo=7554272fb3aabcd55b1900f30ddc45bc134f530e18705c4458440321091b5b58120b110111475a550e4356014b4450530401195c1333471b1b1114405f5409574e011503504e1c180c571833471b1b0a13435a55014d584b50535a4f162e024b4340010014071015505a58034d1a011151154658590f054b4700150216175a5b0b514f120a15551440585509594e420c160717465d595c51491758140410135a0f08034f160c190310465f590d514d135d11021447595c08074f1208430642474a411b1213471b1b1115495e5c01594c100c10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43400" name="Picture 4" descr="https://rdxfootmark.naukri.com/v2/track/openCv?trackingInfo=7554272fb3aabcd55b1900f30ddc45bc134f530e18705c4458440321091b5b58120b110111475a550e4356014b4450530401195c1333471b1b1114405f5409574e011503504e1c180c571833471b1b0a13435a55014d584b50535a4f162e024b4340010014071015505a58034d1a011151154658590f054b4700150216175a5b0b514f120a15551440585509594e420c160717465d595c51491758140410135a0f08034f160c190310465f590d514d135d11021447595c08074f1208430642474a411b1213471b1b1115495e5c01594c100c10115c6&amp;docType=docx"/>
                    <pic:cNvPicPr>
                      <a:picLocks noChangeAspect="1" noChangeArrowheads="1"/>
                    </pic:cNvPicPr>
                  </pic:nvPicPr>
                  <pic:blipFill>
                    <a:blip xmlns:r="http://schemas.openxmlformats.org/officeDocument/2006/relationships" r:link="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7"/>
          </v:shape>
        </w:pict>
      </w:r>
    </w:p>
    <w:sectPr w:rsidSect="0044667D">
      <w:footerReference w:type="default" r:id="rId8"/>
      <w:pgSz w:w="12240" w:h="20160" w:code="5"/>
      <w:pgMar w:top="1080" w:right="1800" w:bottom="1440" w:left="1800" w:header="1728" w:footer="393" w:gutter="0"/>
      <w:pgBorders>
        <w:top w:val="single" w:sz="4" w:space="31" w:color="000000" w:shadow="1"/>
        <w:left w:val="single" w:sz="4" w:space="31" w:color="000000" w:shadow="1"/>
        <w:bottom w:val="single" w:sz="4" w:space="12" w:color="000000" w:shadow="1"/>
        <w:right w:val="single" w:sz="4" w:space="31" w:color="000000"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5BB">
    <w:pPr>
      <w:pStyle w:val="Header"/>
    </w:pPr>
    <w:r>
      <w:rPr>
        <w:lang w:val="en-US"/>
      </w:rPr>
      <w:tab/>
    </w:r>
    <w:r>
      <w:rPr>
        <w:lang w:val="en-US"/>
      </w:rPr>
      <w:tab/>
    </w:r>
    <w:r>
      <w:rPr>
        <w:rFonts w:ascii="Arial" w:hAnsi="Arial" w:cs="Arial"/>
        <w:sz w:val="20"/>
        <w:szCs w:val="20"/>
      </w:rPr>
      <w:t xml:space="preserve">Page </w:t>
    </w:r>
    <w:r w:rsidR="00C63357">
      <w:rPr>
        <w:rFonts w:cs="Arial"/>
        <w:sz w:val="20"/>
        <w:szCs w:val="20"/>
      </w:rPr>
      <w:fldChar w:fldCharType="begin"/>
    </w:r>
    <w:r>
      <w:rPr>
        <w:rFonts w:cs="Arial"/>
        <w:sz w:val="20"/>
        <w:szCs w:val="20"/>
      </w:rPr>
      <w:instrText xml:space="preserve"> PAGE </w:instrText>
    </w:r>
    <w:r w:rsidR="00C63357">
      <w:rPr>
        <w:rFonts w:cs="Arial"/>
        <w:sz w:val="20"/>
        <w:szCs w:val="20"/>
      </w:rPr>
      <w:fldChar w:fldCharType="separate"/>
    </w:r>
    <w:r w:rsidR="00A1577A">
      <w:rPr>
        <w:rFonts w:cs="Arial"/>
        <w:noProof/>
        <w:sz w:val="20"/>
        <w:szCs w:val="20"/>
      </w:rPr>
      <w:t>2</w:t>
    </w:r>
    <w:r w:rsidR="00C63357">
      <w:rPr>
        <w:rFonts w:cs="Arial"/>
        <w:sz w:val="20"/>
        <w:szCs w:val="20"/>
      </w:rPr>
      <w:fldChar w:fldCharType="end"/>
    </w:r>
    <w:r>
      <w:rPr>
        <w:rFonts w:ascii="Arial" w:hAnsi="Arial" w:cs="Arial"/>
        <w:sz w:val="20"/>
        <w:szCs w:val="20"/>
      </w:rPr>
      <w:t xml:space="preserve"> of </w:t>
    </w:r>
    <w:r w:rsidR="00C63357">
      <w:rPr>
        <w:rFonts w:cs="Arial"/>
        <w:sz w:val="20"/>
        <w:szCs w:val="20"/>
      </w:rPr>
      <w:fldChar w:fldCharType="begin"/>
    </w:r>
    <w:r>
      <w:rPr>
        <w:rFonts w:cs="Arial"/>
        <w:sz w:val="20"/>
        <w:szCs w:val="20"/>
      </w:rPr>
      <w:instrText xml:space="preserve"> NUMPAGES \*Arabic </w:instrText>
    </w:r>
    <w:r w:rsidR="00C63357">
      <w:rPr>
        <w:rFonts w:cs="Arial"/>
        <w:sz w:val="20"/>
        <w:szCs w:val="20"/>
      </w:rPr>
      <w:fldChar w:fldCharType="separate"/>
    </w:r>
    <w:r w:rsidR="00A1577A">
      <w:rPr>
        <w:rFonts w:cs="Arial"/>
        <w:noProof/>
        <w:sz w:val="20"/>
        <w:szCs w:val="20"/>
      </w:rPr>
      <w:t>4</w:t>
    </w:r>
    <w:r w:rsidR="00C63357">
      <w:rPr>
        <w:rFonts w:cs="Arial"/>
        <w:sz w:val="20"/>
        <w:szCs w:val="20"/>
      </w:rPr>
      <w:fldChar w:fldCharType="end"/>
    </w:r>
  </w:p>
  <w:p w:rsidR="00A765BB">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0"/>
      <w:numFmt w:val="bullet"/>
      <w:lvlText w:val=""/>
      <w:lvlJc w:val="left"/>
      <w:pPr>
        <w:tabs>
          <w:tab w:val="num" w:pos="360"/>
        </w:tabs>
        <w:ind w:left="360" w:hanging="360"/>
      </w:pPr>
      <w:rPr>
        <w:rFonts w:ascii="Wingdings" w:hAnsi="Wingdings"/>
        <w:color w:val="000000"/>
      </w:rPr>
    </w:lvl>
  </w:abstractNum>
  <w:abstractNum w:abstractNumId="1">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nsid w:val="00000005"/>
    <w:multiLevelType w:val="singleLevel"/>
    <w:tmpl w:val="00000005"/>
    <w:lvl w:ilvl="0">
      <w:start w:val="1"/>
      <w:numFmt w:val="bullet"/>
      <w:lvlText w:val=""/>
      <w:lvlJc w:val="left"/>
      <w:pPr>
        <w:tabs>
          <w:tab w:val="num" w:pos="360"/>
        </w:tabs>
        <w:ind w:left="360" w:hanging="360"/>
      </w:pPr>
      <w:rPr>
        <w:rFonts w:ascii="Symbol" w:hAnsi="Symbol"/>
      </w:rPr>
    </w:lvl>
  </w:abstractNum>
  <w:abstractNum w:abstractNumId="3">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4">
    <w:nsid w:val="0D330837"/>
    <w:multiLevelType w:val="hybridMultilevel"/>
    <w:tmpl w:val="9A8A4B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33F7D2B"/>
    <w:multiLevelType w:val="hybridMultilevel"/>
    <w:tmpl w:val="8230EB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7FA15AA"/>
    <w:multiLevelType w:val="hybridMultilevel"/>
    <w:tmpl w:val="8F1E078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42674D0"/>
    <w:multiLevelType w:val="hybridMultilevel"/>
    <w:tmpl w:val="5BC615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BBC7DB5"/>
    <w:multiLevelType w:val="hybridMultilevel"/>
    <w:tmpl w:val="D756A1DC"/>
    <w:lvl w:ilvl="0">
      <w:start w:val="1"/>
      <w:numFmt w:val="bullet"/>
      <w:lvlText w:val=""/>
      <w:lvlJc w:val="left"/>
      <w:pPr>
        <w:ind w:left="990"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Courier New"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Courier New" w:hint="default"/>
      </w:rPr>
    </w:lvl>
    <w:lvl w:ilvl="8" w:tentative="1">
      <w:start w:val="1"/>
      <w:numFmt w:val="bullet"/>
      <w:lvlText w:val=""/>
      <w:lvlJc w:val="left"/>
      <w:pPr>
        <w:ind w:left="6585" w:hanging="360"/>
      </w:pPr>
      <w:rPr>
        <w:rFonts w:ascii="Wingdings" w:hAnsi="Wingdings" w:hint="default"/>
      </w:rPr>
    </w:lvl>
  </w:abstractNum>
  <w:abstractNum w:abstractNumId="9">
    <w:nsid w:val="2D3C1DE6"/>
    <w:multiLevelType w:val="hybridMultilevel"/>
    <w:tmpl w:val="73AC1B54"/>
    <w:lvl w:ilvl="0">
      <w:start w:val="0"/>
      <w:numFmt w:val="bullet"/>
      <w:lvlText w:val="•"/>
      <w:lvlJc w:val="left"/>
      <w:pPr>
        <w:ind w:left="720" w:hanging="360"/>
      </w:pPr>
      <w:rPr>
        <w:rFonts w:ascii="Verdana" w:eastAsia="Times New Roman" w:hAnsi="Verdan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18E64CF"/>
    <w:multiLevelType w:val="hybridMultilevel"/>
    <w:tmpl w:val="25E8B6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6AD5ACC"/>
    <w:multiLevelType w:val="hybridMultilevel"/>
    <w:tmpl w:val="41584E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01D6648"/>
    <w:multiLevelType w:val="hybridMultilevel"/>
    <w:tmpl w:val="4EA449F2"/>
    <w:lvl w:ilvl="0">
      <w:start w:val="1"/>
      <w:numFmt w:val="bullet"/>
      <w:lvlText w:val=""/>
      <w:lvlJc w:val="left"/>
      <w:pPr>
        <w:ind w:left="602" w:hanging="360"/>
      </w:pPr>
      <w:rPr>
        <w:rFonts w:ascii="Symbol" w:hAnsi="Symbol" w:hint="default"/>
      </w:rPr>
    </w:lvl>
    <w:lvl w:ilvl="1" w:tentative="1">
      <w:start w:val="1"/>
      <w:numFmt w:val="bullet"/>
      <w:lvlText w:val="o"/>
      <w:lvlJc w:val="left"/>
      <w:pPr>
        <w:ind w:left="1322" w:hanging="360"/>
      </w:pPr>
      <w:rPr>
        <w:rFonts w:ascii="Courier New" w:hAnsi="Courier New" w:cs="Courier New" w:hint="default"/>
      </w:rPr>
    </w:lvl>
    <w:lvl w:ilvl="2" w:tentative="1">
      <w:start w:val="1"/>
      <w:numFmt w:val="bullet"/>
      <w:lvlText w:val=""/>
      <w:lvlJc w:val="left"/>
      <w:pPr>
        <w:ind w:left="2042" w:hanging="360"/>
      </w:pPr>
      <w:rPr>
        <w:rFonts w:ascii="Wingdings" w:hAnsi="Wingdings" w:hint="default"/>
      </w:rPr>
    </w:lvl>
    <w:lvl w:ilvl="3" w:tentative="1">
      <w:start w:val="1"/>
      <w:numFmt w:val="bullet"/>
      <w:lvlText w:val=""/>
      <w:lvlJc w:val="left"/>
      <w:pPr>
        <w:ind w:left="2762" w:hanging="360"/>
      </w:pPr>
      <w:rPr>
        <w:rFonts w:ascii="Symbol" w:hAnsi="Symbol" w:hint="default"/>
      </w:rPr>
    </w:lvl>
    <w:lvl w:ilvl="4" w:tentative="1">
      <w:start w:val="1"/>
      <w:numFmt w:val="bullet"/>
      <w:lvlText w:val="o"/>
      <w:lvlJc w:val="left"/>
      <w:pPr>
        <w:ind w:left="3482" w:hanging="360"/>
      </w:pPr>
      <w:rPr>
        <w:rFonts w:ascii="Courier New" w:hAnsi="Courier New" w:cs="Courier New" w:hint="default"/>
      </w:rPr>
    </w:lvl>
    <w:lvl w:ilvl="5" w:tentative="1">
      <w:start w:val="1"/>
      <w:numFmt w:val="bullet"/>
      <w:lvlText w:val=""/>
      <w:lvlJc w:val="left"/>
      <w:pPr>
        <w:ind w:left="4202" w:hanging="360"/>
      </w:pPr>
      <w:rPr>
        <w:rFonts w:ascii="Wingdings" w:hAnsi="Wingdings" w:hint="default"/>
      </w:rPr>
    </w:lvl>
    <w:lvl w:ilvl="6" w:tentative="1">
      <w:start w:val="1"/>
      <w:numFmt w:val="bullet"/>
      <w:lvlText w:val=""/>
      <w:lvlJc w:val="left"/>
      <w:pPr>
        <w:ind w:left="4922" w:hanging="360"/>
      </w:pPr>
      <w:rPr>
        <w:rFonts w:ascii="Symbol" w:hAnsi="Symbol" w:hint="default"/>
      </w:rPr>
    </w:lvl>
    <w:lvl w:ilvl="7" w:tentative="1">
      <w:start w:val="1"/>
      <w:numFmt w:val="bullet"/>
      <w:lvlText w:val="o"/>
      <w:lvlJc w:val="left"/>
      <w:pPr>
        <w:ind w:left="5642" w:hanging="360"/>
      </w:pPr>
      <w:rPr>
        <w:rFonts w:ascii="Courier New" w:hAnsi="Courier New" w:cs="Courier New" w:hint="default"/>
      </w:rPr>
    </w:lvl>
    <w:lvl w:ilvl="8" w:tentative="1">
      <w:start w:val="1"/>
      <w:numFmt w:val="bullet"/>
      <w:lvlText w:val=""/>
      <w:lvlJc w:val="left"/>
      <w:pPr>
        <w:ind w:left="6362" w:hanging="360"/>
      </w:pPr>
      <w:rPr>
        <w:rFonts w:ascii="Wingdings" w:hAnsi="Wingdings" w:hint="default"/>
      </w:rPr>
    </w:lvl>
  </w:abstractNum>
  <w:abstractNum w:abstractNumId="13">
    <w:nsid w:val="441A4A0F"/>
    <w:multiLevelType w:val="hybridMultilevel"/>
    <w:tmpl w:val="DD6AAD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C777932"/>
    <w:multiLevelType w:val="hybridMultilevel"/>
    <w:tmpl w:val="6D7EDE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EFE109C"/>
    <w:multiLevelType w:val="hybridMultilevel"/>
    <w:tmpl w:val="2E3ACC2A"/>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16">
    <w:nsid w:val="5FC27082"/>
    <w:multiLevelType w:val="hybridMultilevel"/>
    <w:tmpl w:val="EB48C1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FD36C69"/>
    <w:multiLevelType w:val="hybridMultilevel"/>
    <w:tmpl w:val="474E12CC"/>
    <w:lvl w:ilvl="0">
      <w:start w:val="1"/>
      <w:numFmt w:val="bullet"/>
      <w:lvlText w:val=""/>
      <w:lvlJc w:val="left"/>
      <w:pPr>
        <w:ind w:left="54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7543DDD"/>
    <w:multiLevelType w:val="hybridMultilevel"/>
    <w:tmpl w:val="0D3C077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0FE7F77"/>
    <w:multiLevelType w:val="hybridMultilevel"/>
    <w:tmpl w:val="947CF73E"/>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20">
    <w:nsid w:val="794B7B1E"/>
    <w:multiLevelType w:val="hybridMultilevel"/>
    <w:tmpl w:val="F488AC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8"/>
  </w:num>
  <w:num w:numId="7">
    <w:abstractNumId w:val="18"/>
  </w:num>
  <w:num w:numId="8">
    <w:abstractNumId w:val="15"/>
  </w:num>
  <w:num w:numId="9">
    <w:abstractNumId w:val="17"/>
  </w:num>
  <w:num w:numId="10">
    <w:abstractNumId w:val="19"/>
  </w:num>
  <w:num w:numId="11">
    <w:abstractNumId w:val="10"/>
  </w:num>
  <w:num w:numId="12">
    <w:abstractNumId w:val="13"/>
  </w:num>
  <w:num w:numId="13">
    <w:abstractNumId w:val="5"/>
  </w:num>
  <w:num w:numId="14">
    <w:abstractNumId w:val="7"/>
  </w:num>
  <w:num w:numId="15">
    <w:abstractNumId w:val="20"/>
  </w:num>
  <w:num w:numId="16">
    <w:abstractNumId w:val="9"/>
  </w:num>
  <w:num w:numId="17">
    <w:abstractNumId w:val="16"/>
  </w:num>
  <w:num w:numId="18">
    <w:abstractNumId w:val="14"/>
  </w:num>
  <w:num w:numId="19">
    <w:abstractNumId w:val="12"/>
  </w:num>
  <w:num w:numId="20">
    <w:abstractNumId w:val="6"/>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compat/>
  <w:rsids>
    <w:rsidRoot w:val="006D6A90"/>
    <w:rsid w:val="00002B79"/>
    <w:rsid w:val="0002015D"/>
    <w:rsid w:val="0002151B"/>
    <w:rsid w:val="000216D7"/>
    <w:rsid w:val="000407F5"/>
    <w:rsid w:val="00054DF1"/>
    <w:rsid w:val="000573D3"/>
    <w:rsid w:val="00071B63"/>
    <w:rsid w:val="00094AF1"/>
    <w:rsid w:val="000A3763"/>
    <w:rsid w:val="000F02F8"/>
    <w:rsid w:val="000F0ABB"/>
    <w:rsid w:val="00106250"/>
    <w:rsid w:val="001101E0"/>
    <w:rsid w:val="001303CB"/>
    <w:rsid w:val="001606D8"/>
    <w:rsid w:val="00165EEA"/>
    <w:rsid w:val="00166BCD"/>
    <w:rsid w:val="0018755B"/>
    <w:rsid w:val="001A02F2"/>
    <w:rsid w:val="001D3A2E"/>
    <w:rsid w:val="00211E85"/>
    <w:rsid w:val="00235C94"/>
    <w:rsid w:val="0024283A"/>
    <w:rsid w:val="002567CA"/>
    <w:rsid w:val="0028419F"/>
    <w:rsid w:val="00293CA4"/>
    <w:rsid w:val="002B0094"/>
    <w:rsid w:val="002C0007"/>
    <w:rsid w:val="002C1528"/>
    <w:rsid w:val="002E3E92"/>
    <w:rsid w:val="002F1391"/>
    <w:rsid w:val="00304BBE"/>
    <w:rsid w:val="00306EF4"/>
    <w:rsid w:val="00307D1E"/>
    <w:rsid w:val="00327E42"/>
    <w:rsid w:val="003512F1"/>
    <w:rsid w:val="00351CE0"/>
    <w:rsid w:val="00385031"/>
    <w:rsid w:val="003915AF"/>
    <w:rsid w:val="003E18FB"/>
    <w:rsid w:val="003F35AD"/>
    <w:rsid w:val="00441CE9"/>
    <w:rsid w:val="00445A83"/>
    <w:rsid w:val="0044667D"/>
    <w:rsid w:val="00455778"/>
    <w:rsid w:val="00464C7B"/>
    <w:rsid w:val="00464E97"/>
    <w:rsid w:val="00487BA1"/>
    <w:rsid w:val="00492D25"/>
    <w:rsid w:val="00494AC3"/>
    <w:rsid w:val="004A79BE"/>
    <w:rsid w:val="004C3212"/>
    <w:rsid w:val="004D15FE"/>
    <w:rsid w:val="004E7A76"/>
    <w:rsid w:val="004E7B16"/>
    <w:rsid w:val="004F2B67"/>
    <w:rsid w:val="005306A1"/>
    <w:rsid w:val="0057388B"/>
    <w:rsid w:val="0059350B"/>
    <w:rsid w:val="005C6FB5"/>
    <w:rsid w:val="00605E59"/>
    <w:rsid w:val="006130A8"/>
    <w:rsid w:val="00613321"/>
    <w:rsid w:val="006177FE"/>
    <w:rsid w:val="00620734"/>
    <w:rsid w:val="00634700"/>
    <w:rsid w:val="00653868"/>
    <w:rsid w:val="006846BC"/>
    <w:rsid w:val="006874FD"/>
    <w:rsid w:val="00691AE7"/>
    <w:rsid w:val="006C6C63"/>
    <w:rsid w:val="006D6A90"/>
    <w:rsid w:val="006E7959"/>
    <w:rsid w:val="006F49B2"/>
    <w:rsid w:val="00734670"/>
    <w:rsid w:val="00762596"/>
    <w:rsid w:val="00770C5A"/>
    <w:rsid w:val="007845A9"/>
    <w:rsid w:val="0079107B"/>
    <w:rsid w:val="007A25B2"/>
    <w:rsid w:val="007A7354"/>
    <w:rsid w:val="007D3018"/>
    <w:rsid w:val="00822259"/>
    <w:rsid w:val="008235DF"/>
    <w:rsid w:val="00866881"/>
    <w:rsid w:val="00867D63"/>
    <w:rsid w:val="008911CC"/>
    <w:rsid w:val="008B2F11"/>
    <w:rsid w:val="008C3CBD"/>
    <w:rsid w:val="008D0FCB"/>
    <w:rsid w:val="008F17C3"/>
    <w:rsid w:val="00904722"/>
    <w:rsid w:val="00925231"/>
    <w:rsid w:val="00940219"/>
    <w:rsid w:val="0094274D"/>
    <w:rsid w:val="00942EDE"/>
    <w:rsid w:val="00943BF1"/>
    <w:rsid w:val="00956559"/>
    <w:rsid w:val="00962DCB"/>
    <w:rsid w:val="00966F30"/>
    <w:rsid w:val="009864F3"/>
    <w:rsid w:val="00986FA3"/>
    <w:rsid w:val="009A51DA"/>
    <w:rsid w:val="009A5287"/>
    <w:rsid w:val="009B6E4A"/>
    <w:rsid w:val="009D0118"/>
    <w:rsid w:val="009D1503"/>
    <w:rsid w:val="009D5E9E"/>
    <w:rsid w:val="009F74B3"/>
    <w:rsid w:val="00A00BD8"/>
    <w:rsid w:val="00A04CF9"/>
    <w:rsid w:val="00A10EED"/>
    <w:rsid w:val="00A1577A"/>
    <w:rsid w:val="00A509A6"/>
    <w:rsid w:val="00A74FB2"/>
    <w:rsid w:val="00A765BB"/>
    <w:rsid w:val="00AA52AB"/>
    <w:rsid w:val="00AB5E90"/>
    <w:rsid w:val="00AD792C"/>
    <w:rsid w:val="00AD7F74"/>
    <w:rsid w:val="00AF1470"/>
    <w:rsid w:val="00B10A7C"/>
    <w:rsid w:val="00B15FB2"/>
    <w:rsid w:val="00B2472B"/>
    <w:rsid w:val="00B41788"/>
    <w:rsid w:val="00B51531"/>
    <w:rsid w:val="00B64958"/>
    <w:rsid w:val="00B724E3"/>
    <w:rsid w:val="00B80657"/>
    <w:rsid w:val="00B818F5"/>
    <w:rsid w:val="00B82BD6"/>
    <w:rsid w:val="00B864B1"/>
    <w:rsid w:val="00BA3C4D"/>
    <w:rsid w:val="00BB2413"/>
    <w:rsid w:val="00BE57AD"/>
    <w:rsid w:val="00C11995"/>
    <w:rsid w:val="00C22F7A"/>
    <w:rsid w:val="00C2539B"/>
    <w:rsid w:val="00C545BC"/>
    <w:rsid w:val="00C61DA8"/>
    <w:rsid w:val="00C63357"/>
    <w:rsid w:val="00C9113F"/>
    <w:rsid w:val="00C96D61"/>
    <w:rsid w:val="00CB2F29"/>
    <w:rsid w:val="00CB4145"/>
    <w:rsid w:val="00CB449E"/>
    <w:rsid w:val="00CB78C4"/>
    <w:rsid w:val="00CD7A42"/>
    <w:rsid w:val="00CE07F2"/>
    <w:rsid w:val="00CF4522"/>
    <w:rsid w:val="00D02016"/>
    <w:rsid w:val="00D067A1"/>
    <w:rsid w:val="00D14A7B"/>
    <w:rsid w:val="00D2090C"/>
    <w:rsid w:val="00D259FD"/>
    <w:rsid w:val="00D3093E"/>
    <w:rsid w:val="00D414D8"/>
    <w:rsid w:val="00D46C00"/>
    <w:rsid w:val="00D64322"/>
    <w:rsid w:val="00DB20C8"/>
    <w:rsid w:val="00DE5577"/>
    <w:rsid w:val="00DE6431"/>
    <w:rsid w:val="00DF40F9"/>
    <w:rsid w:val="00E1067D"/>
    <w:rsid w:val="00E314F4"/>
    <w:rsid w:val="00E32AD8"/>
    <w:rsid w:val="00E34089"/>
    <w:rsid w:val="00E546DE"/>
    <w:rsid w:val="00E56D0E"/>
    <w:rsid w:val="00E6186F"/>
    <w:rsid w:val="00E618BA"/>
    <w:rsid w:val="00E71373"/>
    <w:rsid w:val="00EA3B1B"/>
    <w:rsid w:val="00EC3733"/>
    <w:rsid w:val="00ED0D78"/>
    <w:rsid w:val="00ED2B66"/>
    <w:rsid w:val="00EE3511"/>
    <w:rsid w:val="00F164EB"/>
    <w:rsid w:val="00F32B4F"/>
    <w:rsid w:val="00F5698F"/>
    <w:rsid w:val="00F62C78"/>
    <w:rsid w:val="00F64F27"/>
    <w:rsid w:val="00F77A2E"/>
    <w:rsid w:val="00F87311"/>
    <w:rsid w:val="00FA78EE"/>
    <w:rsid w:val="00FD1F99"/>
    <w:rsid w:val="00FF2640"/>
    <w:rsid w:val="00FF788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90"/>
    <w:pPr>
      <w:widowControl w:val="0"/>
      <w:shd w:val="clear" w:color="auto" w:fill="FFFFFF"/>
      <w:suppressAutoHyphens/>
      <w:autoSpaceDE w:val="0"/>
      <w:spacing w:after="0" w:line="240" w:lineRule="auto"/>
    </w:pPr>
    <w:rPr>
      <w:rFonts w:ascii="Times New Roman" w:eastAsia="Times New Roman" w:hAnsi="Times New Roman" w:cs="Times New Roman"/>
      <w:color w:val="000000"/>
      <w:sz w:val="24"/>
      <w:szCs w:val="24"/>
      <w:shd w:val="clear" w:color="auto" w:fill="FFFFFF"/>
      <w:lang w:val="ru-RU" w:eastAsia="ar-SA"/>
    </w:rPr>
  </w:style>
  <w:style w:type="paragraph" w:styleId="Heading1">
    <w:name w:val="heading 1"/>
    <w:basedOn w:val="Normal"/>
    <w:next w:val="Normal"/>
    <w:link w:val="Heading1Char"/>
    <w:uiPriority w:val="9"/>
    <w:qFormat/>
    <w:rsid w:val="00D414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D6A90"/>
    <w:rPr>
      <w:color w:val="0000FF"/>
      <w:u w:val="single"/>
    </w:rPr>
  </w:style>
  <w:style w:type="paragraph" w:styleId="Header">
    <w:name w:val="header"/>
    <w:basedOn w:val="Normal"/>
    <w:link w:val="HeaderChar"/>
    <w:rsid w:val="006D6A90"/>
    <w:pPr>
      <w:tabs>
        <w:tab w:val="center" w:pos="4320"/>
        <w:tab w:val="right" w:pos="8640"/>
      </w:tabs>
    </w:pPr>
  </w:style>
  <w:style w:type="character" w:customStyle="1" w:styleId="HeaderChar">
    <w:name w:val="Header Char"/>
    <w:basedOn w:val="DefaultParagraphFont"/>
    <w:link w:val="Header"/>
    <w:rsid w:val="006D6A90"/>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rsid w:val="006D6A90"/>
    <w:pPr>
      <w:tabs>
        <w:tab w:val="center" w:pos="4320"/>
        <w:tab w:val="right" w:pos="8640"/>
      </w:tabs>
    </w:pPr>
  </w:style>
  <w:style w:type="character" w:customStyle="1" w:styleId="FooterChar">
    <w:name w:val="Footer Char"/>
    <w:basedOn w:val="DefaultParagraphFont"/>
    <w:link w:val="Footer"/>
    <w:rsid w:val="006D6A90"/>
    <w:rPr>
      <w:rFonts w:ascii="Times New Roman" w:eastAsia="Times New Roman" w:hAnsi="Times New Roman" w:cs="Times New Roman"/>
      <w:color w:val="000000"/>
      <w:sz w:val="24"/>
      <w:szCs w:val="24"/>
      <w:shd w:val="clear" w:color="auto" w:fill="FFFFFF"/>
      <w:lang w:val="ru-RU" w:eastAsia="ar-SA"/>
    </w:rPr>
  </w:style>
  <w:style w:type="paragraph" w:customStyle="1" w:styleId="BulletList2">
    <w:name w:val="Bullet List 2"/>
    <w:basedOn w:val="Normal"/>
    <w:rsid w:val="006D6A90"/>
    <w:pPr>
      <w:tabs>
        <w:tab w:val="num" w:pos="360"/>
      </w:tabs>
      <w:ind w:left="360" w:hanging="360"/>
    </w:pPr>
  </w:style>
  <w:style w:type="paragraph" w:styleId="ListParagraph">
    <w:name w:val="List Paragraph"/>
    <w:basedOn w:val="Normal"/>
    <w:uiPriority w:val="34"/>
    <w:qFormat/>
    <w:rsid w:val="009B6E4A"/>
    <w:pPr>
      <w:ind w:left="720"/>
      <w:contextualSpacing/>
    </w:pPr>
  </w:style>
  <w:style w:type="table" w:customStyle="1" w:styleId="PlainTable31">
    <w:name w:val="Plain Table 31"/>
    <w:basedOn w:val="TableNormal"/>
    <w:uiPriority w:val="43"/>
    <w:rsid w:val="00293CA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293CA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D414D8"/>
    <w:rPr>
      <w:rFonts w:asciiTheme="majorHAnsi" w:eastAsiaTheme="majorEastAsia" w:hAnsiTheme="majorHAnsi" w:cstheme="majorBidi"/>
      <w:color w:val="365F91" w:themeColor="accent1" w:themeShade="BF"/>
      <w:sz w:val="32"/>
      <w:szCs w:val="32"/>
      <w:shd w:val="clear" w:color="auto" w:fill="FFFFFF"/>
      <w:lang w:val="ru-RU" w:eastAsia="ar-SA"/>
    </w:rPr>
  </w:style>
  <w:style w:type="paragraph" w:styleId="BalloonText">
    <w:name w:val="Balloon Text"/>
    <w:basedOn w:val="Normal"/>
    <w:link w:val="BalloonTextChar"/>
    <w:uiPriority w:val="99"/>
    <w:semiHidden/>
    <w:unhideWhenUsed/>
    <w:rsid w:val="00D14A7B"/>
    <w:rPr>
      <w:rFonts w:ascii="Tahoma" w:hAnsi="Tahoma" w:cs="Tahoma"/>
      <w:sz w:val="16"/>
      <w:szCs w:val="16"/>
    </w:rPr>
  </w:style>
  <w:style w:type="character" w:customStyle="1" w:styleId="BalloonTextChar">
    <w:name w:val="Balloon Text Char"/>
    <w:basedOn w:val="DefaultParagraphFont"/>
    <w:link w:val="BalloonText"/>
    <w:uiPriority w:val="99"/>
    <w:semiHidden/>
    <w:rsid w:val="00D14A7B"/>
    <w:rPr>
      <w:rFonts w:ascii="Tahoma" w:eastAsia="Times New Roman" w:hAnsi="Tahoma" w:cs="Tahoma"/>
      <w:color w:val="000000"/>
      <w:sz w:val="16"/>
      <w:szCs w:val="16"/>
      <w:shd w:val="clear" w:color="auto" w:fill="FFFFFF"/>
      <w:lang w:val="ru-RU" w:eastAsia="ar-SA"/>
    </w:rPr>
  </w:style>
  <w:style w:type="paragraph" w:styleId="Title">
    <w:name w:val="Title"/>
    <w:basedOn w:val="Normal"/>
    <w:next w:val="Normal"/>
    <w:link w:val="TitleChar"/>
    <w:uiPriority w:val="10"/>
    <w:qFormat/>
    <w:rsid w:val="00446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67D"/>
    <w:rPr>
      <w:rFonts w:asciiTheme="majorHAnsi" w:eastAsiaTheme="majorEastAsia" w:hAnsiTheme="majorHAnsi" w:cstheme="majorBidi"/>
      <w:color w:val="17365D" w:themeColor="text2" w:themeShade="BF"/>
      <w:spacing w:val="5"/>
      <w:kern w:val="28"/>
      <w:sz w:val="52"/>
      <w:szCs w:val="52"/>
      <w:shd w:val="clear" w:color="auto" w:fill="FFFFFF"/>
      <w:lang w:val="ru-R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e6f6335f0629d8a91a67da2b848871f134f530e18705c4458440321091b5b581b0111011947585a1b4d58515c424154181c084b281e0103030012485a590e53580f1b425c4c01090340281e0103120a1048595b0b4d584b50535a4f162e024b4340010d120213105b5c0c004d145c455715445a5c5d57421a081105431458090d074b100a12031753444f4a081e0103030712445e59015248110e034e6&amp;docType=docx" TargetMode="External" /><Relationship Id="rId6" Type="http://schemas.openxmlformats.org/officeDocument/2006/relationships/image" Target="https://rdxfootmark.naukri.com/v2/track/openCv?trackingInfo=7554272fb3aabcd55b1900f30ddc45bc134f530e18705c4458440321091b5b58120b110111475a550e4356014b4450530401195c1333471b1b1114405f5409574e011503504e1c180c571833471b1b0a13435a55014d584b50535a4f162e024b4340010014071015505a58034d1a011151154658590f054b4700150216175a5b0b514f120a15551440585509594e420c160717465d595c51491758140410135a0f08034f160c190310465f590d514d135d11021447595c08074f1208430642474a411b1213471b1b1115495e5c01594c100c10115c6&amp;docType=docx" TargetMode="External" /><Relationship Id="rId7" Type="http://schemas.openxmlformats.org/officeDocument/2006/relationships/image" Target="https://rdxfootmark.naukri.com/v2/track/openCv?trackingInfo=6594cd0c10f76cc0ee9cce65f5330e96134f4b0419514c4847440321091b5b58120b15021143585a0d435601514841481f0f2b561358191b195115495d0c00584e4209430247460c590858184508105042445b0c0f054e4108120211474a411b02154e49405d58380c4f03434e130d170010414a411b0b15416a44564a141a245d43400108130313415e5f0156580f1b525a4553524f0f56421a0b18051840584f44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0C4E1-4582-41D5-AA67-9BEE76D8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Zigiz</dc:creator>
  <cp:lastModifiedBy>DELL</cp:lastModifiedBy>
  <cp:revision>9</cp:revision>
  <dcterms:created xsi:type="dcterms:W3CDTF">2022-01-07T07:47:00Z</dcterms:created>
  <dcterms:modified xsi:type="dcterms:W3CDTF">2024-02-11T14:49:00Z</dcterms:modified>
</cp:coreProperties>
</file>